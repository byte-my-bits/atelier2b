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15179233"/>
    <w:bookmarkStart w:id="1" w:name="_Hlk93424737"/>
    <w:bookmarkStart w:id="2" w:name="_Hlk115179169"/>
    <w:bookmarkStart w:id="3" w:name="_Hlk128217314"/>
    <w:p w14:paraId="66B44DBD" w14:textId="4349CE2C" w:rsidR="00C4296C" w:rsidRPr="00985216" w:rsidRDefault="00771914" w:rsidP="00355E30">
      <w:pPr>
        <w:tabs>
          <w:tab w:val="left" w:pos="3285"/>
        </w:tabs>
        <w:spacing w:line="276" w:lineRule="auto"/>
        <w:ind w:right="22"/>
        <w:rPr>
          <w:rFonts w:ascii="HelveticaNowText Regular" w:hAnsi="HelveticaNowText Regular" w:cs="HelveticaNowText Regular"/>
          <w:b/>
          <w:noProof/>
          <w:sz w:val="22"/>
          <w:szCs w:val="22"/>
          <w:lang w:val="ro-RO"/>
        </w:rPr>
      </w:pPr>
      <w:r w:rsidRPr="00985216">
        <w:rPr>
          <w:rFonts w:ascii="HelveticaNowText Regular" w:hAnsi="HelveticaNowText Regular" w:cs="HelveticaNowText Regular"/>
          <w:b/>
          <w:noProof/>
          <w:sz w:val="22"/>
          <w:szCs w:val="22"/>
          <w:lang w:val="ro-RO"/>
        </w:rPr>
        <w:fldChar w:fldCharType="begin"/>
      </w:r>
      <w:r w:rsidRPr="00985216">
        <w:rPr>
          <w:rFonts w:ascii="HelveticaNowText Regular" w:hAnsi="HelveticaNowText Regular" w:cs="HelveticaNowText Regular"/>
          <w:b/>
          <w:noProof/>
          <w:sz w:val="22"/>
          <w:szCs w:val="22"/>
          <w:lang w:val="ro-RO"/>
        </w:rPr>
        <w:instrText xml:space="preserve"> LINK </w:instrText>
      </w:r>
      <w:r w:rsidR="00AC7A48" w:rsidRPr="00985216">
        <w:rPr>
          <w:rFonts w:ascii="HelveticaNowText Regular" w:hAnsi="HelveticaNowText Regular" w:cs="HelveticaNowText Regular"/>
          <w:b/>
          <w:noProof/>
          <w:sz w:val="22"/>
          <w:szCs w:val="22"/>
          <w:lang w:val="ro-RO"/>
        </w:rPr>
        <w:instrText xml:space="preserve">Word.Document.12 "D:\\@PROIECTE\\2022\\Sediu Administrativ - Prahova\\#SF\\Partea Scrisa\\SF - Sediu Administrativ - Actualizat fara S2.docx" OLE_LINK3 </w:instrText>
      </w:r>
      <w:r w:rsidRPr="00985216">
        <w:rPr>
          <w:rFonts w:ascii="HelveticaNowText Regular" w:hAnsi="HelveticaNowText Regular" w:cs="HelveticaNowText Regular"/>
          <w:b/>
          <w:noProof/>
          <w:sz w:val="22"/>
          <w:szCs w:val="22"/>
          <w:lang w:val="ro-RO"/>
        </w:rPr>
        <w:instrText xml:space="preserve">\a \r </w:instrText>
      </w:r>
      <w:r w:rsidR="00ED6ADC" w:rsidRPr="00985216">
        <w:rPr>
          <w:rFonts w:ascii="HelveticaNowText Regular" w:hAnsi="HelveticaNowText Regular" w:cs="HelveticaNowText Regular"/>
          <w:b/>
          <w:noProof/>
          <w:sz w:val="22"/>
          <w:szCs w:val="22"/>
          <w:lang w:val="ro-RO"/>
        </w:rPr>
        <w:instrText xml:space="preserve"> \* MERGEFORMAT </w:instrText>
      </w:r>
      <w:r w:rsidRPr="00985216">
        <w:rPr>
          <w:rFonts w:ascii="HelveticaNowText Regular" w:hAnsi="HelveticaNowText Regular" w:cs="HelveticaNowText Regular"/>
          <w:b/>
          <w:noProof/>
          <w:sz w:val="22"/>
          <w:szCs w:val="22"/>
          <w:lang w:val="ro-RO"/>
        </w:rPr>
        <w:fldChar w:fldCharType="separate"/>
      </w:r>
      <w:bookmarkStart w:id="4" w:name="OLE_LINK4"/>
      <w:bookmarkStart w:id="5" w:name="OLE_LINK3"/>
      <w:r w:rsidR="00F33DB7" w:rsidRPr="00985216">
        <w:rPr>
          <w:rFonts w:ascii="HelveticaNowText Regular" w:hAnsi="HelveticaNowText Regular" w:cs="HelveticaNowText Regular"/>
          <w:b/>
          <w:sz w:val="22"/>
          <w:szCs w:val="22"/>
          <w:lang w:val="ro-RO"/>
        </w:rPr>
        <w:t xml:space="preserve">PROIECT NR </w:t>
      </w:r>
      <w:r w:rsidR="00A157C6" w:rsidRPr="00985216">
        <w:rPr>
          <w:rFonts w:ascii="HelveticaNowText Regular" w:hAnsi="HelveticaNowText Regular" w:cs="HelveticaNowText Regular"/>
          <w:b/>
          <w:sz w:val="22"/>
          <w:szCs w:val="22"/>
          <w:lang w:val="ro-RO"/>
        </w:rPr>
        <w:t>2</w:t>
      </w:r>
      <w:r w:rsidR="00985216" w:rsidRPr="00985216">
        <w:rPr>
          <w:rFonts w:ascii="HelveticaNowText Regular" w:hAnsi="HelveticaNowText Regular" w:cs="HelveticaNowText Regular"/>
          <w:b/>
          <w:sz w:val="22"/>
          <w:szCs w:val="22"/>
          <w:lang w:val="ro-RO"/>
        </w:rPr>
        <w:t>6</w:t>
      </w:r>
      <w:r w:rsidR="008C4A80" w:rsidRPr="00985216">
        <w:rPr>
          <w:rFonts w:ascii="HelveticaNowText Regular" w:hAnsi="HelveticaNowText Regular" w:cs="HelveticaNowText Regular"/>
          <w:b/>
          <w:sz w:val="22"/>
          <w:szCs w:val="22"/>
          <w:lang w:val="ro-RO"/>
        </w:rPr>
        <w:t xml:space="preserve"> </w:t>
      </w:r>
      <w:r w:rsidR="00F33DB7" w:rsidRPr="00985216">
        <w:rPr>
          <w:rFonts w:ascii="HelveticaNowText Regular" w:hAnsi="HelveticaNowText Regular" w:cs="HelveticaNowText Regular"/>
          <w:b/>
          <w:noProof/>
          <w:sz w:val="22"/>
          <w:szCs w:val="22"/>
          <w:lang w:val="ro-RO"/>
        </w:rPr>
        <w:t>/ 202</w:t>
      </w:r>
      <w:bookmarkEnd w:id="4"/>
      <w:bookmarkEnd w:id="5"/>
      <w:r w:rsidRPr="00985216">
        <w:rPr>
          <w:rFonts w:ascii="HelveticaNowText Regular" w:hAnsi="HelveticaNowText Regular" w:cs="HelveticaNowText Regular"/>
          <w:b/>
          <w:noProof/>
          <w:sz w:val="22"/>
          <w:szCs w:val="22"/>
          <w:lang w:val="ro-RO"/>
        </w:rPr>
        <w:fldChar w:fldCharType="end"/>
      </w:r>
      <w:r w:rsidR="00985216">
        <w:rPr>
          <w:rFonts w:ascii="HelveticaNowText Regular" w:hAnsi="HelveticaNowText Regular" w:cs="HelveticaNowText Regular"/>
          <w:b/>
          <w:noProof/>
          <w:sz w:val="22"/>
          <w:szCs w:val="22"/>
          <w:lang w:val="ro-RO"/>
        </w:rPr>
        <w:t>4</w:t>
      </w:r>
    </w:p>
    <w:bookmarkEnd w:id="0"/>
    <w:p w14:paraId="2E172A99" w14:textId="09CC03E2" w:rsidR="00C4296C" w:rsidRPr="00985216" w:rsidRDefault="00C4296C" w:rsidP="0080129D"/>
    <w:p w14:paraId="72BDA0B5" w14:textId="6FCB3504" w:rsidR="008C4A80" w:rsidRPr="00FF5FC6" w:rsidRDefault="008C4A80" w:rsidP="00355E30">
      <w:pPr>
        <w:autoSpaceDE w:val="0"/>
        <w:autoSpaceDN w:val="0"/>
        <w:adjustRightInd w:val="0"/>
        <w:spacing w:line="276" w:lineRule="auto"/>
        <w:ind w:right="22"/>
        <w:jc w:val="center"/>
        <w:rPr>
          <w:rFonts w:ascii="HelveticaNowText Regular" w:hAnsi="HelveticaNowText Regular" w:cs="HelveticaNowText Regular"/>
          <w:b/>
          <w:color w:val="FF0000"/>
          <w:sz w:val="22"/>
          <w:szCs w:val="22"/>
          <w:lang w:val="it-IT"/>
        </w:rPr>
      </w:pPr>
    </w:p>
    <w:p w14:paraId="61BDBEA1" w14:textId="47472125" w:rsidR="008C4A80" w:rsidRPr="00FF5FC6" w:rsidRDefault="008C4A80" w:rsidP="00355E30">
      <w:pPr>
        <w:autoSpaceDE w:val="0"/>
        <w:autoSpaceDN w:val="0"/>
        <w:adjustRightInd w:val="0"/>
        <w:spacing w:line="276" w:lineRule="auto"/>
        <w:ind w:right="22"/>
        <w:jc w:val="center"/>
        <w:rPr>
          <w:rFonts w:ascii="HelveticaNowText Regular" w:hAnsi="HelveticaNowText Regular" w:cs="HelveticaNowText Regular"/>
          <w:b/>
          <w:color w:val="FF0000"/>
          <w:sz w:val="22"/>
          <w:szCs w:val="22"/>
          <w:lang w:val="it-IT"/>
        </w:rPr>
      </w:pPr>
    </w:p>
    <w:p w14:paraId="0ECF6F8C" w14:textId="46F6FEF0" w:rsidR="008C4A80" w:rsidRPr="00FF5FC6" w:rsidRDefault="008C4A80" w:rsidP="00355E30">
      <w:pPr>
        <w:autoSpaceDE w:val="0"/>
        <w:autoSpaceDN w:val="0"/>
        <w:adjustRightInd w:val="0"/>
        <w:spacing w:line="276" w:lineRule="auto"/>
        <w:ind w:right="22"/>
        <w:jc w:val="center"/>
        <w:rPr>
          <w:rFonts w:ascii="HelveticaNowText Regular" w:hAnsi="HelveticaNowText Regular" w:cs="HelveticaNowText Regular"/>
          <w:b/>
          <w:color w:val="FF0000"/>
          <w:sz w:val="22"/>
          <w:szCs w:val="22"/>
          <w:lang w:val="it-IT"/>
        </w:rPr>
      </w:pPr>
    </w:p>
    <w:p w14:paraId="0C9F160E" w14:textId="4E1DDAE5" w:rsidR="008C4A80" w:rsidRPr="00FF5FC6" w:rsidRDefault="008C4A80" w:rsidP="00355E30">
      <w:pPr>
        <w:autoSpaceDE w:val="0"/>
        <w:autoSpaceDN w:val="0"/>
        <w:adjustRightInd w:val="0"/>
        <w:spacing w:line="276" w:lineRule="auto"/>
        <w:ind w:right="22"/>
        <w:jc w:val="center"/>
        <w:rPr>
          <w:rFonts w:ascii="HelveticaNowText Regular" w:hAnsi="HelveticaNowText Regular" w:cs="HelveticaNowText Regular"/>
          <w:b/>
          <w:color w:val="FF0000"/>
          <w:sz w:val="22"/>
          <w:szCs w:val="22"/>
          <w:lang w:val="it-IT"/>
        </w:rPr>
      </w:pPr>
    </w:p>
    <w:p w14:paraId="6A636BCA" w14:textId="032B141B" w:rsidR="008C4A80" w:rsidRPr="00FF5FC6" w:rsidRDefault="008C4A80" w:rsidP="00355E30">
      <w:pPr>
        <w:autoSpaceDE w:val="0"/>
        <w:autoSpaceDN w:val="0"/>
        <w:adjustRightInd w:val="0"/>
        <w:spacing w:line="276" w:lineRule="auto"/>
        <w:ind w:right="22"/>
        <w:jc w:val="center"/>
        <w:rPr>
          <w:rFonts w:ascii="HelveticaNowText Regular" w:hAnsi="HelveticaNowText Regular" w:cs="HelveticaNowText Regular"/>
          <w:b/>
          <w:color w:val="FF0000"/>
          <w:sz w:val="22"/>
          <w:szCs w:val="22"/>
          <w:lang w:val="it-IT"/>
        </w:rPr>
      </w:pPr>
    </w:p>
    <w:p w14:paraId="26AEFC9E" w14:textId="221E04B5" w:rsidR="008C4A80" w:rsidRPr="00FF5FC6" w:rsidRDefault="008C4A80" w:rsidP="00355E30">
      <w:pPr>
        <w:autoSpaceDE w:val="0"/>
        <w:autoSpaceDN w:val="0"/>
        <w:adjustRightInd w:val="0"/>
        <w:spacing w:line="276" w:lineRule="auto"/>
        <w:ind w:right="22"/>
        <w:jc w:val="center"/>
        <w:rPr>
          <w:rFonts w:ascii="HelveticaNowText Regular" w:hAnsi="HelveticaNowText Regular" w:cs="HelveticaNowText Regular"/>
          <w:b/>
          <w:color w:val="FF0000"/>
          <w:sz w:val="22"/>
          <w:szCs w:val="22"/>
          <w:lang w:val="it-IT"/>
        </w:rPr>
      </w:pPr>
    </w:p>
    <w:p w14:paraId="74A74CEC" w14:textId="513EEA47" w:rsidR="008C4A80" w:rsidRPr="00FF5FC6" w:rsidRDefault="008C4A80" w:rsidP="00355E30">
      <w:pPr>
        <w:autoSpaceDE w:val="0"/>
        <w:autoSpaceDN w:val="0"/>
        <w:adjustRightInd w:val="0"/>
        <w:spacing w:line="276" w:lineRule="auto"/>
        <w:ind w:right="22"/>
        <w:jc w:val="center"/>
        <w:rPr>
          <w:rFonts w:ascii="HelveticaNowText Regular" w:hAnsi="HelveticaNowText Regular" w:cs="HelveticaNowText Regular"/>
          <w:b/>
          <w:color w:val="FF0000"/>
          <w:sz w:val="22"/>
          <w:szCs w:val="22"/>
          <w:lang w:val="it-IT"/>
        </w:rPr>
      </w:pPr>
    </w:p>
    <w:p w14:paraId="5FB435B6" w14:textId="1F7D7AE2" w:rsidR="008C4A80" w:rsidRPr="00FF5FC6" w:rsidRDefault="008C4A80" w:rsidP="00355E30">
      <w:pPr>
        <w:autoSpaceDE w:val="0"/>
        <w:autoSpaceDN w:val="0"/>
        <w:adjustRightInd w:val="0"/>
        <w:spacing w:line="276" w:lineRule="auto"/>
        <w:ind w:right="22"/>
        <w:rPr>
          <w:rFonts w:ascii="HelveticaNowText Regular" w:hAnsi="HelveticaNowText Regular" w:cs="HelveticaNowText Regular"/>
          <w:b/>
          <w:color w:val="FF0000"/>
          <w:sz w:val="22"/>
          <w:szCs w:val="22"/>
          <w:lang w:val="it-IT"/>
        </w:rPr>
      </w:pPr>
    </w:p>
    <w:p w14:paraId="2BDFFBEE" w14:textId="77777777" w:rsidR="008C4A80" w:rsidRPr="00FF5FC6" w:rsidRDefault="008C4A80" w:rsidP="00355E30">
      <w:pPr>
        <w:autoSpaceDE w:val="0"/>
        <w:autoSpaceDN w:val="0"/>
        <w:adjustRightInd w:val="0"/>
        <w:spacing w:line="276" w:lineRule="auto"/>
        <w:ind w:right="22"/>
        <w:jc w:val="center"/>
        <w:rPr>
          <w:rFonts w:ascii="HelveticaNowText Regular" w:hAnsi="HelveticaNowText Regular" w:cs="HelveticaNowText Regular"/>
          <w:b/>
          <w:color w:val="FF0000"/>
          <w:sz w:val="22"/>
          <w:szCs w:val="22"/>
          <w:lang w:val="it-IT"/>
        </w:rPr>
      </w:pPr>
    </w:p>
    <w:p w14:paraId="49C9E861" w14:textId="77777777" w:rsidR="00C4296C" w:rsidRPr="00A214AC" w:rsidRDefault="00C4296C" w:rsidP="00355E30">
      <w:pPr>
        <w:spacing w:line="276" w:lineRule="auto"/>
        <w:ind w:right="22"/>
        <w:jc w:val="center"/>
        <w:rPr>
          <w:rFonts w:ascii="HelveticaNowText Regular" w:hAnsi="HelveticaNowText Regular" w:cs="HelveticaNowText Regular"/>
          <w:b/>
          <w:sz w:val="32"/>
          <w:szCs w:val="32"/>
          <w:lang w:val="ro-RO"/>
        </w:rPr>
      </w:pPr>
      <w:r w:rsidRPr="00A214AC">
        <w:rPr>
          <w:rFonts w:ascii="HelveticaNowText Regular" w:eastAsia="Calibri" w:hAnsi="HelveticaNowText Regular" w:cs="HelveticaNowText Regular"/>
          <w:noProof/>
          <w:sz w:val="32"/>
          <w:szCs w:val="32"/>
          <w:lang w:val="ro-RO"/>
        </w:rPr>
        <w:t>PROIECT</w:t>
      </w:r>
    </w:p>
    <w:p w14:paraId="61E49EF0" w14:textId="77777777" w:rsidR="00537979" w:rsidRPr="00A214AC" w:rsidRDefault="00537979" w:rsidP="00355E30">
      <w:pPr>
        <w:autoSpaceDE w:val="0"/>
        <w:autoSpaceDN w:val="0"/>
        <w:adjustRightInd w:val="0"/>
        <w:spacing w:line="276" w:lineRule="auto"/>
        <w:ind w:right="22"/>
        <w:rPr>
          <w:rFonts w:ascii="HelveticaNowText Regular" w:hAnsi="HelveticaNowText Regular" w:cs="HelveticaNowText Regular"/>
          <w:b/>
          <w:sz w:val="22"/>
          <w:szCs w:val="22"/>
          <w:lang w:val="it-IT"/>
        </w:rPr>
      </w:pPr>
      <w:bookmarkStart w:id="6" w:name="OLE_LINK7"/>
    </w:p>
    <w:p w14:paraId="1AB244E4" w14:textId="77777777" w:rsidR="00AC7A48" w:rsidRPr="00A214AC" w:rsidRDefault="00AC7A48" w:rsidP="00355E30">
      <w:pPr>
        <w:autoSpaceDE w:val="0"/>
        <w:autoSpaceDN w:val="0"/>
        <w:adjustRightInd w:val="0"/>
        <w:spacing w:line="276" w:lineRule="auto"/>
        <w:ind w:right="22"/>
        <w:rPr>
          <w:rFonts w:ascii="HelveticaNowText Regular" w:hAnsi="HelveticaNowText Regular" w:cs="HelveticaNowText Regular"/>
          <w:b/>
          <w:sz w:val="22"/>
          <w:szCs w:val="22"/>
          <w:lang w:val="it-IT"/>
        </w:rPr>
      </w:pPr>
    </w:p>
    <w:p w14:paraId="4409A14A" w14:textId="77777777" w:rsidR="00AC7A48" w:rsidRPr="00A214AC" w:rsidRDefault="00AC7A48" w:rsidP="00355E30">
      <w:pPr>
        <w:autoSpaceDE w:val="0"/>
        <w:autoSpaceDN w:val="0"/>
        <w:adjustRightInd w:val="0"/>
        <w:spacing w:line="276" w:lineRule="auto"/>
        <w:ind w:right="22"/>
        <w:rPr>
          <w:rFonts w:ascii="HelveticaNowText Regular" w:hAnsi="HelveticaNowText Regular" w:cs="HelveticaNowText Regular"/>
          <w:b/>
          <w:sz w:val="22"/>
          <w:szCs w:val="22"/>
          <w:lang w:val="it-IT"/>
        </w:rPr>
      </w:pPr>
      <w:bookmarkStart w:id="7" w:name="_Hlk158885087"/>
    </w:p>
    <w:p w14:paraId="407D7225" w14:textId="269D8FED" w:rsidR="006E15CD" w:rsidRPr="00A214AC" w:rsidRDefault="00771914" w:rsidP="00355E30">
      <w:pPr>
        <w:autoSpaceDE w:val="0"/>
        <w:autoSpaceDN w:val="0"/>
        <w:adjustRightInd w:val="0"/>
        <w:spacing w:line="276" w:lineRule="auto"/>
        <w:ind w:right="22"/>
        <w:jc w:val="center"/>
        <w:rPr>
          <w:rFonts w:ascii="HelveticaNowText Regular" w:hAnsi="HelveticaNowText Regular" w:cs="HelveticaNowText Regular"/>
          <w:b/>
          <w:sz w:val="22"/>
          <w:szCs w:val="22"/>
          <w:lang w:val="ro-RO"/>
        </w:rPr>
      </w:pPr>
      <w:r w:rsidRPr="00A214AC">
        <w:rPr>
          <w:rFonts w:ascii="HelveticaNowText Regular" w:hAnsi="HelveticaNowText Regular" w:cs="HelveticaNowText Regular"/>
          <w:b/>
          <w:bCs/>
          <w:noProof/>
          <w:sz w:val="22"/>
          <w:szCs w:val="22"/>
          <w:lang w:val="ro-RO"/>
        </w:rPr>
        <w:fldChar w:fldCharType="begin"/>
      </w:r>
      <w:r w:rsidRPr="00A214AC">
        <w:rPr>
          <w:rFonts w:ascii="HelveticaNowText Regular" w:hAnsi="HelveticaNowText Regular" w:cs="HelveticaNowText Regular"/>
          <w:b/>
          <w:bCs/>
          <w:noProof/>
          <w:sz w:val="22"/>
          <w:szCs w:val="22"/>
          <w:lang w:val="ro-RO"/>
        </w:rPr>
        <w:instrText xml:space="preserve"> LINK </w:instrText>
      </w:r>
      <w:r w:rsidR="00AC7A48" w:rsidRPr="00A214AC">
        <w:rPr>
          <w:rFonts w:ascii="HelveticaNowText Regular" w:hAnsi="HelveticaNowText Regular" w:cs="HelveticaNowText Regular"/>
          <w:b/>
          <w:bCs/>
          <w:noProof/>
          <w:sz w:val="22"/>
          <w:szCs w:val="22"/>
          <w:lang w:val="ro-RO"/>
        </w:rPr>
        <w:instrText xml:space="preserve">Word.Document.12 "D:\\@PROIECTE\\2022\\Sediu Administrativ - Prahova\\#SF\\Partea Scrisa\\SF - Sediu Administrativ - Actualizat fara S2.docx" OLE_LINK1 </w:instrText>
      </w:r>
      <w:r w:rsidRPr="00A214AC">
        <w:rPr>
          <w:rFonts w:ascii="HelveticaNowText Regular" w:hAnsi="HelveticaNowText Regular" w:cs="HelveticaNowText Regular"/>
          <w:b/>
          <w:bCs/>
          <w:noProof/>
          <w:sz w:val="22"/>
          <w:szCs w:val="22"/>
          <w:lang w:val="ro-RO"/>
        </w:rPr>
        <w:instrText xml:space="preserve">\a \r </w:instrText>
      </w:r>
      <w:r w:rsidR="00ED6ADC" w:rsidRPr="00A214AC">
        <w:rPr>
          <w:rFonts w:ascii="HelveticaNowText Regular" w:hAnsi="HelveticaNowText Regular" w:cs="HelveticaNowText Regular"/>
          <w:b/>
          <w:bCs/>
          <w:noProof/>
          <w:sz w:val="22"/>
          <w:szCs w:val="22"/>
          <w:lang w:val="ro-RO"/>
        </w:rPr>
        <w:instrText xml:space="preserve"> \* MERGEFORMAT </w:instrText>
      </w:r>
      <w:r w:rsidRPr="00A214AC">
        <w:rPr>
          <w:rFonts w:ascii="HelveticaNowText Regular" w:hAnsi="HelveticaNowText Regular" w:cs="HelveticaNowText Regular"/>
          <w:b/>
          <w:bCs/>
          <w:noProof/>
          <w:sz w:val="22"/>
          <w:szCs w:val="22"/>
          <w:lang w:val="ro-RO"/>
        </w:rPr>
        <w:fldChar w:fldCharType="separate"/>
      </w:r>
      <w:bookmarkStart w:id="8" w:name="OLE_LINK1"/>
      <w:bookmarkStart w:id="9" w:name="_Hlk113888151"/>
      <w:bookmarkEnd w:id="9"/>
      <w:r w:rsidR="00A157C6" w:rsidRPr="00A214AC">
        <w:rPr>
          <w:rFonts w:ascii="HelveticaNowText Regular" w:hAnsi="HelveticaNowText Regular" w:cs="HelveticaNowText Regular"/>
          <w:b/>
          <w:bCs/>
          <w:noProof/>
          <w:sz w:val="40"/>
          <w:szCs w:val="40"/>
          <w:lang w:val="ro-RO"/>
        </w:rPr>
        <w:tab/>
      </w:r>
      <w:r w:rsidR="00FF5FC6" w:rsidRPr="00A214AC">
        <w:rPr>
          <w:rFonts w:ascii="HelveticaNowText Regular" w:hAnsi="HelveticaNowText Regular" w:cs="HelveticaNowText Regular"/>
          <w:b/>
          <w:bCs/>
          <w:noProof/>
          <w:sz w:val="40"/>
          <w:szCs w:val="40"/>
          <w:lang w:val="ro-RO"/>
        </w:rPr>
        <w:t>MODERNIZARE, RECOMPARTIMENTARE SI MANSARDARE PENSIUNE CASA BOEMA</w:t>
      </w:r>
      <w:r w:rsidR="00F33DB7" w:rsidRPr="00A214AC">
        <w:rPr>
          <w:rFonts w:ascii="HelveticaNowText Regular" w:hAnsi="HelveticaNowText Regular" w:cs="HelveticaNowText Regular"/>
          <w:b/>
          <w:bCs/>
          <w:noProof/>
          <w:sz w:val="22"/>
          <w:szCs w:val="22"/>
          <w:lang w:val="ro-RO"/>
        </w:rPr>
        <w:br/>
      </w:r>
      <w:bookmarkEnd w:id="8"/>
      <w:r w:rsidRPr="00A214AC">
        <w:rPr>
          <w:rFonts w:ascii="HelveticaNowText Regular" w:hAnsi="HelveticaNowText Regular" w:cs="HelveticaNowText Regular"/>
          <w:b/>
          <w:bCs/>
          <w:noProof/>
          <w:sz w:val="22"/>
          <w:szCs w:val="22"/>
          <w:lang w:val="ro-RO"/>
        </w:rPr>
        <w:fldChar w:fldCharType="end"/>
      </w:r>
      <w:bookmarkEnd w:id="6"/>
    </w:p>
    <w:p w14:paraId="2790BC40" w14:textId="77777777" w:rsidR="00771914" w:rsidRPr="00A214AC" w:rsidRDefault="00771914" w:rsidP="00355E30">
      <w:pPr>
        <w:autoSpaceDE w:val="0"/>
        <w:autoSpaceDN w:val="0"/>
        <w:adjustRightInd w:val="0"/>
        <w:spacing w:line="276" w:lineRule="auto"/>
        <w:ind w:right="22"/>
        <w:jc w:val="center"/>
        <w:rPr>
          <w:rFonts w:ascii="HelveticaNowText Regular" w:hAnsi="HelveticaNowText Regular" w:cs="HelveticaNowText Regular"/>
          <w:bCs/>
          <w:sz w:val="22"/>
          <w:szCs w:val="22"/>
          <w:lang w:val="ro-RO"/>
        </w:rPr>
      </w:pPr>
      <w:bookmarkStart w:id="10" w:name="_Hlk108089057"/>
      <w:bookmarkStart w:id="11" w:name="_Hlk93009213"/>
      <w:bookmarkEnd w:id="7"/>
      <w:r w:rsidRPr="00A214AC">
        <w:rPr>
          <w:rStyle w:val="Panda"/>
          <w:sz w:val="22"/>
          <w:szCs w:val="22"/>
          <w:lang w:val="ro-RO"/>
        </w:rPr>
        <w:t>Faza D.T.A.C. + D.T.O.E.</w:t>
      </w:r>
      <w:bookmarkEnd w:id="10"/>
      <w:bookmarkEnd w:id="11"/>
      <w:r w:rsidRPr="00A214AC">
        <w:rPr>
          <w:rFonts w:ascii="HelveticaNowText Regular" w:hAnsi="HelveticaNowText Regular" w:cs="HelveticaNowText Regular"/>
          <w:bCs/>
          <w:sz w:val="22"/>
          <w:szCs w:val="22"/>
          <w:lang w:val="ro-RO"/>
        </w:rPr>
        <w:t xml:space="preserve"> </w:t>
      </w:r>
    </w:p>
    <w:p w14:paraId="7692AFAD" w14:textId="77777777" w:rsidR="00771914" w:rsidRPr="00FF5FC6" w:rsidRDefault="00771914" w:rsidP="00355E30">
      <w:pPr>
        <w:autoSpaceDE w:val="0"/>
        <w:autoSpaceDN w:val="0"/>
        <w:adjustRightInd w:val="0"/>
        <w:spacing w:line="276" w:lineRule="auto"/>
        <w:ind w:right="22"/>
        <w:jc w:val="center"/>
        <w:rPr>
          <w:rFonts w:ascii="HelveticaNowText Regular" w:hAnsi="HelveticaNowText Regular" w:cs="HelveticaNowText Regular"/>
          <w:b/>
          <w:color w:val="FF0000"/>
          <w:sz w:val="22"/>
          <w:szCs w:val="22"/>
          <w:lang w:val="ro-RO"/>
        </w:rPr>
      </w:pPr>
    </w:p>
    <w:p w14:paraId="746A642C" w14:textId="77777777" w:rsidR="00AC7A48" w:rsidRPr="00FF5FC6" w:rsidRDefault="00AC7A48" w:rsidP="00355E30">
      <w:pPr>
        <w:autoSpaceDE w:val="0"/>
        <w:autoSpaceDN w:val="0"/>
        <w:adjustRightInd w:val="0"/>
        <w:spacing w:line="276" w:lineRule="auto"/>
        <w:ind w:right="22"/>
        <w:jc w:val="center"/>
        <w:rPr>
          <w:rFonts w:ascii="HelveticaNowText Regular" w:hAnsi="HelveticaNowText Regular" w:cs="HelveticaNowText Regular"/>
          <w:b/>
          <w:color w:val="FF0000"/>
          <w:sz w:val="22"/>
          <w:szCs w:val="22"/>
          <w:lang w:val="ro-RO"/>
        </w:rPr>
      </w:pPr>
    </w:p>
    <w:p w14:paraId="3091F494" w14:textId="77777777" w:rsidR="00AC7A48" w:rsidRPr="00FF5FC6" w:rsidRDefault="00AC7A48" w:rsidP="00355E30">
      <w:pPr>
        <w:autoSpaceDE w:val="0"/>
        <w:autoSpaceDN w:val="0"/>
        <w:adjustRightInd w:val="0"/>
        <w:spacing w:line="276" w:lineRule="auto"/>
        <w:ind w:right="22"/>
        <w:jc w:val="center"/>
        <w:rPr>
          <w:rFonts w:ascii="HelveticaNowText Regular" w:hAnsi="HelveticaNowText Regular" w:cs="HelveticaNowText Regular"/>
          <w:b/>
          <w:color w:val="FF0000"/>
          <w:sz w:val="22"/>
          <w:szCs w:val="22"/>
          <w:lang w:val="ro-RO"/>
        </w:rPr>
      </w:pPr>
    </w:p>
    <w:p w14:paraId="6A60B0B3" w14:textId="77777777" w:rsidR="00AC7A48" w:rsidRPr="00FF5FC6" w:rsidRDefault="00AC7A48" w:rsidP="00355E30">
      <w:pPr>
        <w:autoSpaceDE w:val="0"/>
        <w:autoSpaceDN w:val="0"/>
        <w:adjustRightInd w:val="0"/>
        <w:spacing w:line="276" w:lineRule="auto"/>
        <w:ind w:right="22"/>
        <w:jc w:val="center"/>
        <w:rPr>
          <w:rFonts w:ascii="HelveticaNowText Regular" w:hAnsi="HelveticaNowText Regular" w:cs="HelveticaNowText Regular"/>
          <w:b/>
          <w:color w:val="FF0000"/>
          <w:sz w:val="22"/>
          <w:szCs w:val="22"/>
          <w:lang w:val="ro-RO"/>
        </w:rPr>
      </w:pPr>
    </w:p>
    <w:bookmarkEnd w:id="1"/>
    <w:p w14:paraId="1A67A230" w14:textId="12FB316A" w:rsidR="00E60778" w:rsidRPr="00371608" w:rsidRDefault="00771914" w:rsidP="00355E30">
      <w:pPr>
        <w:tabs>
          <w:tab w:val="left" w:pos="3285"/>
        </w:tabs>
        <w:spacing w:line="276" w:lineRule="auto"/>
        <w:jc w:val="both"/>
        <w:rPr>
          <w:rFonts w:ascii="HelveticaNowText Regular" w:hAnsi="HelveticaNowText Regular" w:cs="HelveticaNowText Regular"/>
          <w:noProof/>
          <w:sz w:val="22"/>
          <w:szCs w:val="22"/>
          <w:lang w:val="ro-RO"/>
        </w:rPr>
      </w:pPr>
      <w:r w:rsidRPr="00FF5FC6">
        <w:rPr>
          <w:rFonts w:ascii="HelveticaNowText Regular" w:eastAsia="Calibri" w:hAnsi="HelveticaNowText Regular" w:cs="HelveticaNowText Regular"/>
          <w:noProof/>
          <w:color w:val="FF0000"/>
          <w:sz w:val="22"/>
          <w:szCs w:val="22"/>
          <w:lang w:val="ro-RO"/>
        </w:rPr>
        <w:fldChar w:fldCharType="begin"/>
      </w:r>
      <w:r w:rsidRPr="00FF5FC6">
        <w:rPr>
          <w:rFonts w:ascii="HelveticaNowText Regular" w:eastAsia="Calibri" w:hAnsi="HelveticaNowText Regular" w:cs="HelveticaNowText Regular"/>
          <w:noProof/>
          <w:color w:val="FF0000"/>
          <w:sz w:val="22"/>
          <w:szCs w:val="22"/>
          <w:lang w:val="ro-RO"/>
        </w:rPr>
        <w:instrText xml:space="preserve"> LINK </w:instrText>
      </w:r>
      <w:r w:rsidR="00AC7A48" w:rsidRPr="00FF5FC6">
        <w:rPr>
          <w:rFonts w:ascii="HelveticaNowText Regular" w:eastAsia="Calibri" w:hAnsi="HelveticaNowText Regular" w:cs="HelveticaNowText Regular"/>
          <w:noProof/>
          <w:color w:val="FF0000"/>
          <w:sz w:val="22"/>
          <w:szCs w:val="22"/>
          <w:lang w:val="ro-RO"/>
        </w:rPr>
        <w:instrText xml:space="preserve">Word.Document.12 "D:\\@PROIECTE\\2022\\Sediu Administrativ - Prahova\\#SF\\Partea Scrisa\\SF - Sediu Administrativ - Actualizat fara S2.docx" OLE_LINK6 </w:instrText>
      </w:r>
      <w:r w:rsidRPr="00FF5FC6">
        <w:rPr>
          <w:rFonts w:ascii="HelveticaNowText Regular" w:eastAsia="Calibri" w:hAnsi="HelveticaNowText Regular" w:cs="HelveticaNowText Regular"/>
          <w:noProof/>
          <w:color w:val="FF0000"/>
          <w:sz w:val="22"/>
          <w:szCs w:val="22"/>
          <w:lang w:val="ro-RO"/>
        </w:rPr>
        <w:instrText xml:space="preserve">\a \r  \* MERGEFORMAT </w:instrText>
      </w:r>
      <w:r w:rsidRPr="00FF5FC6">
        <w:rPr>
          <w:rFonts w:ascii="HelveticaNowText Regular" w:eastAsia="Calibri" w:hAnsi="HelveticaNowText Regular" w:cs="HelveticaNowText Regular"/>
          <w:noProof/>
          <w:color w:val="FF0000"/>
          <w:sz w:val="22"/>
          <w:szCs w:val="22"/>
          <w:lang w:val="ro-RO"/>
        </w:rPr>
        <w:fldChar w:fldCharType="separate"/>
      </w:r>
      <w:bookmarkStart w:id="12" w:name="OLE_LINK6"/>
      <w:r w:rsidR="00E60778" w:rsidRPr="00371608">
        <w:rPr>
          <w:rFonts w:ascii="HelveticaNowText Regular" w:hAnsi="HelveticaNowText Regular" w:cs="HelveticaNowText Regular"/>
          <w:b/>
          <w:noProof/>
          <w:sz w:val="22"/>
          <w:szCs w:val="22"/>
          <w:u w:val="single"/>
          <w:lang w:val="ro-RO"/>
        </w:rPr>
        <w:t>AMPLASAMENT</w:t>
      </w:r>
      <w:r w:rsidR="00E60778" w:rsidRPr="00371608">
        <w:rPr>
          <w:rFonts w:ascii="HelveticaNowText Regular" w:hAnsi="HelveticaNowText Regular" w:cs="HelveticaNowText Regular"/>
          <w:noProof/>
          <w:sz w:val="22"/>
          <w:szCs w:val="22"/>
          <w:u w:val="single"/>
          <w:lang w:val="ro-RO"/>
        </w:rPr>
        <w:t>:</w:t>
      </w:r>
      <w:r w:rsidR="00E60778" w:rsidRPr="00371608">
        <w:rPr>
          <w:rFonts w:ascii="HelveticaNowText Regular" w:hAnsi="HelveticaNowText Regular" w:cs="HelveticaNowText Regular"/>
          <w:noProof/>
          <w:sz w:val="22"/>
          <w:szCs w:val="22"/>
          <w:lang w:val="ro-RO"/>
        </w:rPr>
        <w:t xml:space="preserve"> </w:t>
      </w:r>
      <w:r w:rsidR="00747478" w:rsidRPr="00371608">
        <w:rPr>
          <w:rFonts w:ascii="HelveticaNowText Regular" w:hAnsi="HelveticaNowText Regular" w:cs="HelveticaNowText Regular"/>
          <w:noProof/>
          <w:sz w:val="22"/>
          <w:szCs w:val="22"/>
          <w:lang w:val="ro-RO"/>
        </w:rPr>
        <w:t>Jud</w:t>
      </w:r>
      <w:r w:rsidR="00371608">
        <w:rPr>
          <w:rFonts w:ascii="HelveticaNowText Regular" w:hAnsi="HelveticaNowText Regular" w:cs="HelveticaNowText Regular"/>
          <w:noProof/>
          <w:sz w:val="22"/>
          <w:szCs w:val="22"/>
          <w:lang w:val="ro-RO"/>
        </w:rPr>
        <w:t>ețul</w:t>
      </w:r>
      <w:r w:rsidR="00747478" w:rsidRPr="00371608">
        <w:rPr>
          <w:rFonts w:ascii="HelveticaNowText Regular" w:hAnsi="HelveticaNowText Regular" w:cs="HelveticaNowText Regular"/>
          <w:noProof/>
          <w:sz w:val="22"/>
          <w:szCs w:val="22"/>
          <w:lang w:val="ro-RO"/>
        </w:rPr>
        <w:t xml:space="preserve"> Botoșani, Comuna Mihai Eminescu, Sat Cătămărești Deal, strada Mihai Eminescu, nr. 58B</w:t>
      </w:r>
    </w:p>
    <w:p w14:paraId="14C5D924" w14:textId="5EBD9902" w:rsidR="00E60778" w:rsidRPr="00371608" w:rsidRDefault="00E60778" w:rsidP="00355E30">
      <w:pPr>
        <w:tabs>
          <w:tab w:val="left" w:pos="3285"/>
        </w:tabs>
        <w:spacing w:line="276" w:lineRule="auto"/>
        <w:jc w:val="both"/>
        <w:rPr>
          <w:rFonts w:ascii="HelveticaNowText Regular" w:hAnsi="HelveticaNowText Regular" w:cs="HelveticaNowText Regular"/>
          <w:bCs/>
          <w:noProof/>
          <w:sz w:val="22"/>
          <w:szCs w:val="22"/>
          <w:lang w:val="ro-RO"/>
        </w:rPr>
      </w:pPr>
      <w:r w:rsidRPr="00371608">
        <w:rPr>
          <w:rFonts w:ascii="HelveticaNowText Regular" w:hAnsi="HelveticaNowText Regular" w:cs="HelveticaNowText Regular"/>
          <w:b/>
          <w:noProof/>
          <w:sz w:val="22"/>
          <w:szCs w:val="22"/>
          <w:u w:val="single"/>
          <w:lang w:val="ro-RO"/>
        </w:rPr>
        <w:t>BENEFICIAR</w:t>
      </w:r>
      <w:r w:rsidRPr="00371608">
        <w:rPr>
          <w:rFonts w:ascii="HelveticaNowText Regular" w:hAnsi="HelveticaNowText Regular" w:cs="HelveticaNowText Regular"/>
          <w:b/>
          <w:noProof/>
          <w:sz w:val="22"/>
          <w:szCs w:val="22"/>
          <w:lang w:val="ro-RO"/>
        </w:rPr>
        <w:t xml:space="preserve"> : </w:t>
      </w:r>
      <w:r w:rsidR="00371608" w:rsidRPr="00371608">
        <w:rPr>
          <w:rFonts w:ascii="HelveticaNowText Regular" w:hAnsi="HelveticaNowText Regular" w:cs="HelveticaNowText Regular"/>
          <w:bCs/>
          <w:noProof/>
          <w:sz w:val="22"/>
          <w:szCs w:val="22"/>
          <w:lang w:val="ro-RO"/>
        </w:rPr>
        <w:t>SC TEHNIC – ASIST SRL Botoșani</w:t>
      </w:r>
    </w:p>
    <w:p w14:paraId="0527FB6B" w14:textId="77777777" w:rsidR="00E60778" w:rsidRPr="00FF5FC6" w:rsidRDefault="00E60778" w:rsidP="00355E30">
      <w:pPr>
        <w:tabs>
          <w:tab w:val="left" w:pos="3285"/>
        </w:tabs>
        <w:spacing w:line="276" w:lineRule="auto"/>
        <w:jc w:val="both"/>
        <w:rPr>
          <w:rFonts w:ascii="HelveticaNowText Regular" w:hAnsi="HelveticaNowText Regular" w:cs="HelveticaNowText Regular"/>
          <w:bCs/>
          <w:noProof/>
          <w:color w:val="FF0000"/>
          <w:sz w:val="22"/>
          <w:szCs w:val="22"/>
          <w:lang w:val="ro-RO"/>
        </w:rPr>
      </w:pPr>
    </w:p>
    <w:p w14:paraId="69E4FA55" w14:textId="77777777" w:rsidR="00E60778" w:rsidRPr="00FF5FC6" w:rsidRDefault="00E60778" w:rsidP="00355E30">
      <w:pPr>
        <w:tabs>
          <w:tab w:val="left" w:pos="3285"/>
        </w:tabs>
        <w:spacing w:line="276" w:lineRule="auto"/>
        <w:jc w:val="both"/>
        <w:rPr>
          <w:rFonts w:ascii="HelveticaNowText Regular" w:hAnsi="HelveticaNowText Regular" w:cs="HelveticaNowText Regular"/>
          <w:bCs/>
          <w:noProof/>
          <w:color w:val="FF0000"/>
          <w:sz w:val="22"/>
          <w:szCs w:val="22"/>
          <w:lang w:val="ro-RO"/>
        </w:rPr>
      </w:pPr>
    </w:p>
    <w:bookmarkEnd w:id="12"/>
    <w:p w14:paraId="11CA274D" w14:textId="5E4973E2" w:rsidR="003E7FB1" w:rsidRPr="00FF5FC6" w:rsidRDefault="00771914" w:rsidP="003E7FB1">
      <w:pPr>
        <w:tabs>
          <w:tab w:val="left" w:pos="3285"/>
        </w:tabs>
        <w:spacing w:line="276" w:lineRule="auto"/>
        <w:jc w:val="both"/>
        <w:rPr>
          <w:rFonts w:ascii="HelveticaNowText Regular" w:hAnsi="HelveticaNowText Regular" w:cs="HelveticaNowText Regular"/>
          <w:bCs/>
          <w:noProof/>
          <w:color w:val="FF0000"/>
          <w:sz w:val="22"/>
          <w:szCs w:val="22"/>
          <w:lang w:val="ro-RO"/>
        </w:rPr>
      </w:pPr>
      <w:r w:rsidRPr="00FF5FC6">
        <w:rPr>
          <w:rFonts w:ascii="HelveticaNowText Regular" w:eastAsia="Calibri" w:hAnsi="HelveticaNowText Regular" w:cs="HelveticaNowText Regular"/>
          <w:noProof/>
          <w:color w:val="FF0000"/>
          <w:sz w:val="22"/>
          <w:szCs w:val="22"/>
          <w:lang w:val="ro-RO"/>
        </w:rPr>
        <w:fldChar w:fldCharType="end"/>
      </w:r>
      <w:r w:rsidR="003E7FB1" w:rsidRPr="00EF3333">
        <w:rPr>
          <w:rFonts w:ascii="HelveticaNowText Regular" w:hAnsi="HelveticaNowText Regular" w:cs="HelveticaNowText Regular"/>
          <w:b/>
          <w:noProof/>
          <w:sz w:val="22"/>
          <w:szCs w:val="22"/>
          <w:u w:val="single"/>
          <w:lang w:val="ro-RO"/>
        </w:rPr>
        <w:t xml:space="preserve"> PROIECTANT GENERAL</w:t>
      </w:r>
      <w:r w:rsidR="003E7FB1" w:rsidRPr="00EF3333">
        <w:rPr>
          <w:rFonts w:ascii="HelveticaNowText Regular" w:hAnsi="HelveticaNowText Regular" w:cs="HelveticaNowText Regular"/>
          <w:b/>
          <w:noProof/>
          <w:sz w:val="22"/>
          <w:szCs w:val="22"/>
          <w:lang w:val="ro-RO"/>
        </w:rPr>
        <w:t xml:space="preserve"> : </w:t>
      </w:r>
      <w:r w:rsidR="003E7FB1" w:rsidRPr="00EF3333">
        <w:rPr>
          <w:rFonts w:ascii="HelveticaNowText Regular" w:hAnsi="HelveticaNowText Regular" w:cs="HelveticaNowText Regular"/>
          <w:bCs/>
          <w:noProof/>
          <w:sz w:val="22"/>
          <w:szCs w:val="22"/>
          <w:lang w:val="ro-RO"/>
        </w:rPr>
        <w:t>ATELIER 2B.ARHITECT S.R.L.</w:t>
      </w:r>
    </w:p>
    <w:p w14:paraId="7858818A" w14:textId="77777777" w:rsidR="00A157C6" w:rsidRPr="00EF3333" w:rsidRDefault="003E7FB1" w:rsidP="00A157C6">
      <w:pPr>
        <w:spacing w:line="276" w:lineRule="auto"/>
        <w:jc w:val="both"/>
        <w:rPr>
          <w:rFonts w:ascii="HelveticaNowText Regular" w:hAnsi="HelveticaNowText Regular" w:cs="HelveticaNowText Regular"/>
          <w:bCs/>
          <w:noProof/>
          <w:sz w:val="22"/>
          <w:szCs w:val="22"/>
          <w:lang w:val="ro-RO"/>
        </w:rPr>
      </w:pPr>
      <w:r w:rsidRPr="00EF3333">
        <w:rPr>
          <w:rFonts w:ascii="HelveticaNowText Regular" w:hAnsi="HelveticaNowText Regular" w:cs="HelveticaNowText Regular"/>
          <w:b/>
          <w:noProof/>
          <w:sz w:val="22"/>
          <w:szCs w:val="22"/>
          <w:u w:val="single"/>
          <w:lang w:val="ro-RO"/>
        </w:rPr>
        <w:t>SEF PROIECT</w:t>
      </w:r>
      <w:r w:rsidRPr="00EF3333">
        <w:rPr>
          <w:rFonts w:ascii="HelveticaNowText Regular" w:hAnsi="HelveticaNowText Regular" w:cs="HelveticaNowText Regular"/>
          <w:b/>
          <w:noProof/>
          <w:sz w:val="22"/>
          <w:szCs w:val="22"/>
          <w:lang w:val="ro-RO"/>
        </w:rPr>
        <w:t xml:space="preserve"> : </w:t>
      </w:r>
      <w:r w:rsidRPr="00EF3333">
        <w:rPr>
          <w:rFonts w:ascii="HelveticaNowText Regular" w:hAnsi="HelveticaNowText Regular" w:cs="HelveticaNowText Regular"/>
          <w:bCs/>
          <w:noProof/>
          <w:sz w:val="22"/>
          <w:szCs w:val="22"/>
          <w:lang w:val="ro-RO"/>
        </w:rPr>
        <w:t xml:space="preserve">Arh. </w:t>
      </w:r>
      <w:r w:rsidR="00A157C6" w:rsidRPr="00EF3333">
        <w:rPr>
          <w:rFonts w:ascii="HelveticaNowText Regular" w:hAnsi="HelveticaNowText Regular" w:cs="HelveticaNowText Regular"/>
          <w:bCs/>
          <w:noProof/>
          <w:sz w:val="22"/>
          <w:szCs w:val="22"/>
          <w:lang w:val="ro-RO"/>
        </w:rPr>
        <w:t>Călin Popovici</w:t>
      </w:r>
    </w:p>
    <w:p w14:paraId="29404AEA" w14:textId="3806CD91" w:rsidR="00EF3333" w:rsidRPr="00EF3333" w:rsidRDefault="003E7FB1" w:rsidP="003E7FB1">
      <w:pPr>
        <w:spacing w:line="276" w:lineRule="auto"/>
        <w:jc w:val="both"/>
        <w:rPr>
          <w:rFonts w:ascii="HelveticaNowText Regular" w:hAnsi="HelveticaNowText Regular" w:cs="HelveticaNowText Regular"/>
          <w:bCs/>
          <w:noProof/>
          <w:sz w:val="22"/>
          <w:szCs w:val="22"/>
          <w:lang w:val="ro-RO"/>
        </w:rPr>
      </w:pPr>
      <w:r w:rsidRPr="00EF3333">
        <w:rPr>
          <w:rFonts w:ascii="HelveticaNowText Regular" w:hAnsi="HelveticaNowText Regular" w:cs="HelveticaNowText Regular"/>
          <w:b/>
          <w:noProof/>
          <w:sz w:val="22"/>
          <w:szCs w:val="22"/>
          <w:u w:val="single"/>
          <w:lang w:val="ro-RO"/>
        </w:rPr>
        <w:t>Proiectant:</w:t>
      </w:r>
      <w:r w:rsidRPr="00EF3333">
        <w:rPr>
          <w:rFonts w:ascii="HelveticaNowText Regular" w:hAnsi="HelveticaNowText Regular" w:cs="HelveticaNowText Regular"/>
          <w:b/>
          <w:noProof/>
          <w:sz w:val="22"/>
          <w:szCs w:val="22"/>
          <w:lang w:val="ro-RO"/>
        </w:rPr>
        <w:tab/>
      </w:r>
      <w:r w:rsidR="00371608">
        <w:rPr>
          <w:rFonts w:ascii="HelveticaNowText Regular" w:hAnsi="HelveticaNowText Regular" w:cs="HelveticaNowText Regular"/>
          <w:bCs/>
          <w:noProof/>
          <w:sz w:val="22"/>
          <w:szCs w:val="22"/>
          <w:lang w:val="ro-RO"/>
        </w:rPr>
        <w:t xml:space="preserve"> </w:t>
      </w:r>
      <w:r w:rsidR="00EF3333" w:rsidRPr="00EF3333">
        <w:rPr>
          <w:rFonts w:ascii="HelveticaNowText Regular" w:hAnsi="HelveticaNowText Regular" w:cs="HelveticaNowText Regular"/>
          <w:bCs/>
          <w:noProof/>
          <w:sz w:val="22"/>
          <w:szCs w:val="22"/>
          <w:lang w:val="ro-RO"/>
        </w:rPr>
        <w:t>Arh. Grigoraș Alina</w:t>
      </w:r>
    </w:p>
    <w:p w14:paraId="77BBC4E2" w14:textId="338707F8" w:rsidR="00C4296C" w:rsidRPr="00FF5FC6" w:rsidRDefault="00C4296C" w:rsidP="00355E30">
      <w:pPr>
        <w:spacing w:line="276" w:lineRule="auto"/>
        <w:ind w:right="22"/>
        <w:rPr>
          <w:rFonts w:ascii="HelveticaNowText Regular" w:eastAsia="Calibri" w:hAnsi="HelveticaNowText Regular" w:cs="HelveticaNowText Regular"/>
          <w:noProof/>
          <w:color w:val="FF0000"/>
          <w:sz w:val="22"/>
          <w:szCs w:val="22"/>
          <w:lang w:val="ro-RO"/>
        </w:rPr>
      </w:pPr>
    </w:p>
    <w:bookmarkEnd w:id="2"/>
    <w:p w14:paraId="797D04E3" w14:textId="77777777" w:rsidR="00771914" w:rsidRPr="00FF5FC6" w:rsidRDefault="00771914" w:rsidP="00355E30">
      <w:pPr>
        <w:spacing w:line="276" w:lineRule="auto"/>
        <w:ind w:right="22"/>
        <w:jc w:val="center"/>
        <w:rPr>
          <w:rFonts w:ascii="HelveticaNowText Regular" w:eastAsia="Calibri" w:hAnsi="HelveticaNowText Regular" w:cs="HelveticaNowText Regular"/>
          <w:noProof/>
          <w:color w:val="FF0000"/>
          <w:sz w:val="22"/>
          <w:szCs w:val="22"/>
          <w:lang w:val="ro-RO"/>
        </w:rPr>
      </w:pPr>
    </w:p>
    <w:bookmarkEnd w:id="3"/>
    <w:p w14:paraId="103BA9BB" w14:textId="5BEB13FE" w:rsidR="00D03FFB" w:rsidRPr="00FF5FC6" w:rsidRDefault="00D03FFB" w:rsidP="003E7FB1">
      <w:pPr>
        <w:spacing w:line="276" w:lineRule="auto"/>
        <w:ind w:right="22"/>
        <w:rPr>
          <w:rFonts w:ascii="HelveticaNowText Regular" w:eastAsia="Calibri" w:hAnsi="HelveticaNowText Regular" w:cs="HelveticaNowText Regular"/>
          <w:noProof/>
          <w:color w:val="FF0000"/>
          <w:sz w:val="22"/>
          <w:szCs w:val="22"/>
          <w:lang w:val="ro-RO"/>
        </w:rPr>
      </w:pPr>
    </w:p>
    <w:p w14:paraId="646AE5CA" w14:textId="73FE7383" w:rsidR="00D03FFB" w:rsidRPr="00FF5FC6" w:rsidRDefault="00D03FFB" w:rsidP="00355E30">
      <w:pPr>
        <w:spacing w:line="276" w:lineRule="auto"/>
        <w:ind w:right="22"/>
        <w:jc w:val="center"/>
        <w:rPr>
          <w:rFonts w:ascii="HelveticaNowText Regular" w:eastAsia="Calibri" w:hAnsi="HelveticaNowText Regular" w:cs="HelveticaNowText Regular"/>
          <w:noProof/>
          <w:color w:val="FF0000"/>
          <w:sz w:val="22"/>
          <w:szCs w:val="22"/>
          <w:lang w:val="ro-RO"/>
        </w:rPr>
      </w:pPr>
    </w:p>
    <w:p w14:paraId="03A24F78" w14:textId="04CF7135" w:rsidR="00D03FFB" w:rsidRPr="00FF5FC6" w:rsidRDefault="00D03FFB" w:rsidP="00355E30">
      <w:pPr>
        <w:spacing w:line="276" w:lineRule="auto"/>
        <w:ind w:right="22"/>
        <w:jc w:val="center"/>
        <w:rPr>
          <w:rFonts w:ascii="HelveticaNowText Regular" w:eastAsia="Calibri" w:hAnsi="HelveticaNowText Regular" w:cs="HelveticaNowText Regular"/>
          <w:noProof/>
          <w:color w:val="FF0000"/>
          <w:sz w:val="22"/>
          <w:szCs w:val="22"/>
          <w:lang w:val="ro-RO"/>
        </w:rPr>
      </w:pPr>
    </w:p>
    <w:p w14:paraId="2536C417" w14:textId="410D64EC" w:rsidR="00D03FFB" w:rsidRDefault="00D03FFB" w:rsidP="00355E30">
      <w:pPr>
        <w:spacing w:line="276" w:lineRule="auto"/>
        <w:ind w:right="22"/>
        <w:jc w:val="center"/>
        <w:rPr>
          <w:rFonts w:ascii="HelveticaNowText Regular" w:eastAsia="Calibri" w:hAnsi="HelveticaNowText Regular" w:cs="HelveticaNowText Regular"/>
          <w:noProof/>
          <w:sz w:val="22"/>
          <w:szCs w:val="22"/>
          <w:lang w:val="ro-RO"/>
        </w:rPr>
      </w:pPr>
    </w:p>
    <w:p w14:paraId="0DDCB830" w14:textId="77777777" w:rsidR="00371608" w:rsidRPr="00371608" w:rsidRDefault="00371608" w:rsidP="00355E30">
      <w:pPr>
        <w:spacing w:line="276" w:lineRule="auto"/>
        <w:ind w:right="22"/>
        <w:jc w:val="center"/>
        <w:rPr>
          <w:rFonts w:ascii="HelveticaNowText Regular" w:eastAsia="Calibri" w:hAnsi="HelveticaNowText Regular" w:cs="HelveticaNowText Regular"/>
          <w:noProof/>
          <w:sz w:val="22"/>
          <w:szCs w:val="22"/>
          <w:lang w:val="ro-RO"/>
        </w:rPr>
      </w:pPr>
    </w:p>
    <w:p w14:paraId="784BC2C4" w14:textId="77777777" w:rsidR="00D03FFB" w:rsidRPr="00371608" w:rsidRDefault="00D03FFB" w:rsidP="00355E30">
      <w:pPr>
        <w:spacing w:line="276" w:lineRule="auto"/>
        <w:ind w:right="22"/>
        <w:jc w:val="center"/>
        <w:rPr>
          <w:rFonts w:ascii="HelveticaNowText Regular" w:eastAsia="Calibri" w:hAnsi="HelveticaNowText Regular" w:cs="HelveticaNowText Regular"/>
          <w:noProof/>
          <w:sz w:val="22"/>
          <w:szCs w:val="22"/>
          <w:lang w:val="ro-RO"/>
        </w:rPr>
      </w:pPr>
    </w:p>
    <w:p w14:paraId="64B93E44" w14:textId="77777777" w:rsidR="00D03FFB" w:rsidRPr="00371608" w:rsidRDefault="00D03FFB" w:rsidP="00355E30">
      <w:pPr>
        <w:spacing w:line="276" w:lineRule="auto"/>
        <w:ind w:right="22"/>
        <w:jc w:val="center"/>
        <w:rPr>
          <w:rFonts w:ascii="HelveticaNowText Regular" w:eastAsia="Calibri" w:hAnsi="HelveticaNowText Regular" w:cs="HelveticaNowText Regular"/>
          <w:noProof/>
          <w:sz w:val="22"/>
          <w:szCs w:val="22"/>
          <w:lang w:val="ro-RO"/>
        </w:rPr>
      </w:pPr>
    </w:p>
    <w:p w14:paraId="228177C4" w14:textId="77777777" w:rsidR="00C4296C" w:rsidRPr="00371608" w:rsidRDefault="00C4296C" w:rsidP="00355E30">
      <w:pPr>
        <w:spacing w:line="276" w:lineRule="auto"/>
        <w:ind w:right="22"/>
        <w:jc w:val="center"/>
        <w:rPr>
          <w:rFonts w:ascii="HelveticaNowText Regular" w:eastAsia="Calibri" w:hAnsi="HelveticaNowText Regular" w:cs="HelveticaNowText Regular"/>
          <w:noProof/>
          <w:sz w:val="22"/>
          <w:szCs w:val="22"/>
          <w:lang w:val="ro-RO"/>
        </w:rPr>
      </w:pPr>
      <w:r w:rsidRPr="00371608">
        <w:rPr>
          <w:rFonts w:ascii="HelveticaNowText Regular" w:eastAsia="Calibri" w:hAnsi="HelveticaNowText Regular" w:cs="HelveticaNowText Regular"/>
          <w:noProof/>
          <w:sz w:val="22"/>
          <w:szCs w:val="22"/>
          <w:lang w:val="ro-RO"/>
        </w:rPr>
        <w:t>EXEMPLAR 1</w:t>
      </w:r>
    </w:p>
    <w:p w14:paraId="5BDC52B3" w14:textId="77777777" w:rsidR="00AC7A48" w:rsidRPr="00371608" w:rsidRDefault="00C4296C" w:rsidP="00355E30">
      <w:pPr>
        <w:spacing w:line="276" w:lineRule="auto"/>
        <w:ind w:right="22"/>
        <w:jc w:val="center"/>
        <w:rPr>
          <w:rFonts w:ascii="HelveticaNowText Regular" w:eastAsia="Calibri" w:hAnsi="HelveticaNowText Regular" w:cs="HelveticaNowText Regular"/>
          <w:noProof/>
          <w:sz w:val="22"/>
          <w:szCs w:val="22"/>
          <w:lang w:val="ro-RO"/>
        </w:rPr>
      </w:pPr>
      <w:r w:rsidRPr="00371608">
        <w:rPr>
          <w:rFonts w:ascii="HelveticaNowText Regular" w:eastAsia="Calibri" w:hAnsi="HelveticaNowText Regular" w:cs="HelveticaNowText Regular"/>
          <w:noProof/>
          <w:sz w:val="22"/>
          <w:szCs w:val="22"/>
          <w:lang w:val="ro-RO"/>
        </w:rPr>
        <w:t>(PARTE SCRISA)</w:t>
      </w:r>
    </w:p>
    <w:p w14:paraId="52ACB6DC" w14:textId="6CDBF7F9" w:rsidR="00333D01" w:rsidRPr="00FF5FC6" w:rsidRDefault="00AC7A48" w:rsidP="00333D01">
      <w:pPr>
        <w:spacing w:line="276" w:lineRule="auto"/>
        <w:rPr>
          <w:rFonts w:ascii="HelveticaNowText Regular" w:hAnsi="HelveticaNowText Regular" w:cs="HelveticaNowText Regular"/>
          <w:b/>
          <w:noProof/>
          <w:color w:val="FF0000"/>
          <w:sz w:val="22"/>
          <w:szCs w:val="22"/>
          <w:lang w:val="ro-RO"/>
        </w:rPr>
      </w:pPr>
      <w:r w:rsidRPr="00FF5FC6">
        <w:rPr>
          <w:rFonts w:ascii="HelveticaNowText Regular" w:hAnsi="HelveticaNowText Regular" w:cs="HelveticaNowText Regular"/>
          <w:b/>
          <w:noProof/>
          <w:color w:val="FF0000"/>
          <w:sz w:val="22"/>
          <w:szCs w:val="22"/>
          <w:lang w:val="ro-RO"/>
        </w:rPr>
        <w:br w:type="page"/>
      </w:r>
    </w:p>
    <w:p w14:paraId="7F4C2C4F" w14:textId="77777777" w:rsidR="00333D01" w:rsidRPr="00371608" w:rsidRDefault="00333D01" w:rsidP="00333D01">
      <w:pPr>
        <w:pBdr>
          <w:bottom w:val="single" w:sz="4" w:space="1" w:color="auto"/>
        </w:pBdr>
        <w:shd w:val="clear" w:color="auto" w:fill="D9D9D9"/>
        <w:spacing w:line="276" w:lineRule="auto"/>
        <w:ind w:right="22" w:firstLine="567"/>
        <w:rPr>
          <w:rFonts w:ascii="HelveticaNowText Regular" w:hAnsi="HelveticaNowText Regular" w:cs="HelveticaNowText Regular"/>
          <w:b/>
          <w:bCs/>
          <w:sz w:val="28"/>
          <w:szCs w:val="28"/>
          <w:lang w:val="ro-RO"/>
        </w:rPr>
      </w:pPr>
      <w:r w:rsidRPr="00371608">
        <w:rPr>
          <w:rFonts w:ascii="HelveticaNowText Regular" w:hAnsi="HelveticaNowText Regular" w:cs="HelveticaNowText Regular"/>
          <w:b/>
          <w:bCs/>
          <w:sz w:val="28"/>
          <w:szCs w:val="28"/>
          <w:lang w:val="ro-RO"/>
        </w:rPr>
        <w:lastRenderedPageBreak/>
        <w:t>OPIS</w:t>
      </w:r>
    </w:p>
    <w:p w14:paraId="284CC770" w14:textId="77777777" w:rsidR="00333D01" w:rsidRPr="00FF5FC6" w:rsidRDefault="00333D01" w:rsidP="00333D01">
      <w:pPr>
        <w:pStyle w:val="ListParagraph"/>
        <w:spacing w:line="360" w:lineRule="auto"/>
        <w:ind w:left="630"/>
        <w:rPr>
          <w:bCs/>
          <w:color w:val="FF0000"/>
          <w:lang w:val="ro-RO"/>
        </w:rPr>
      </w:pPr>
    </w:p>
    <w:p w14:paraId="248BED87" w14:textId="77777777" w:rsidR="00333D01" w:rsidRPr="00371608" w:rsidRDefault="00333D01" w:rsidP="00333D01">
      <w:pPr>
        <w:pStyle w:val="ListParagraph"/>
        <w:spacing w:line="360" w:lineRule="auto"/>
        <w:ind w:left="630"/>
        <w:rPr>
          <w:rFonts w:ascii="HelveticaNowText Regular" w:hAnsi="HelveticaNowText Regular" w:cs="HelveticaNowText Regular"/>
          <w:noProof/>
          <w:sz w:val="22"/>
          <w:szCs w:val="22"/>
          <w:lang w:val="ro-RO"/>
        </w:rPr>
      </w:pPr>
      <w:r w:rsidRPr="00371608">
        <w:rPr>
          <w:rFonts w:ascii="HelveticaNowText Regular" w:hAnsi="HelveticaNowText Regular" w:cs="HelveticaNowText Regular"/>
          <w:noProof/>
          <w:sz w:val="22"/>
          <w:szCs w:val="22"/>
          <w:lang w:val="ro-RO"/>
        </w:rPr>
        <w:t>Cerere de emitere a autorizatiei de construire + anexa</w:t>
      </w:r>
    </w:p>
    <w:p w14:paraId="272425B7" w14:textId="77777777" w:rsidR="00333D01" w:rsidRPr="00371608" w:rsidRDefault="00333D01" w:rsidP="00333D01">
      <w:pPr>
        <w:pStyle w:val="ListParagraph"/>
        <w:spacing w:line="360" w:lineRule="auto"/>
        <w:ind w:left="630"/>
        <w:rPr>
          <w:rFonts w:ascii="HelveticaNowText Regular" w:hAnsi="HelveticaNowText Regular" w:cs="HelveticaNowText Regular"/>
          <w:noProof/>
          <w:sz w:val="22"/>
          <w:szCs w:val="22"/>
          <w:lang w:val="ro-RO"/>
        </w:rPr>
      </w:pPr>
      <w:r w:rsidRPr="00371608">
        <w:rPr>
          <w:rFonts w:ascii="HelveticaNowText Regular" w:hAnsi="HelveticaNowText Regular" w:cs="HelveticaNowText Regular"/>
          <w:noProof/>
          <w:sz w:val="22"/>
          <w:szCs w:val="22"/>
          <w:lang w:val="ro-RO"/>
        </w:rPr>
        <w:t>Certificat de urbanism</w:t>
      </w:r>
    </w:p>
    <w:p w14:paraId="30C7B6DF" w14:textId="77777777" w:rsidR="00333D01" w:rsidRPr="00371608" w:rsidRDefault="00333D01" w:rsidP="00333D01">
      <w:pPr>
        <w:pStyle w:val="ListParagraph"/>
        <w:spacing w:line="360" w:lineRule="auto"/>
        <w:ind w:left="630"/>
        <w:rPr>
          <w:rFonts w:ascii="HelveticaNowText Regular" w:hAnsi="HelveticaNowText Regular" w:cs="HelveticaNowText Regular"/>
          <w:noProof/>
          <w:sz w:val="22"/>
          <w:szCs w:val="22"/>
          <w:lang w:val="ro-RO"/>
        </w:rPr>
      </w:pPr>
      <w:r w:rsidRPr="00371608">
        <w:rPr>
          <w:rFonts w:ascii="HelveticaNowText Regular" w:hAnsi="HelveticaNowText Regular" w:cs="HelveticaNowText Regular"/>
          <w:noProof/>
          <w:sz w:val="22"/>
          <w:szCs w:val="22"/>
          <w:lang w:val="ro-RO"/>
        </w:rPr>
        <w:t>Acte de proprietate</w:t>
      </w:r>
    </w:p>
    <w:p w14:paraId="78BF573C" w14:textId="77777777" w:rsidR="00333D01" w:rsidRPr="00371608" w:rsidRDefault="00333D01" w:rsidP="00333D01">
      <w:pPr>
        <w:pStyle w:val="ListParagraph"/>
        <w:spacing w:line="360" w:lineRule="auto"/>
        <w:ind w:left="630"/>
        <w:rPr>
          <w:rFonts w:ascii="HelveticaNowText Regular" w:hAnsi="HelveticaNowText Regular" w:cs="HelveticaNowText Regular"/>
          <w:noProof/>
          <w:sz w:val="22"/>
          <w:szCs w:val="22"/>
          <w:lang w:val="ro-RO"/>
        </w:rPr>
      </w:pPr>
      <w:r w:rsidRPr="00371608">
        <w:rPr>
          <w:rFonts w:ascii="HelveticaNowText Regular" w:hAnsi="HelveticaNowText Regular" w:cs="HelveticaNowText Regular"/>
          <w:noProof/>
          <w:sz w:val="22"/>
          <w:szCs w:val="22"/>
          <w:lang w:val="ro-RO"/>
        </w:rPr>
        <w:t>Avize / acorduri cerute prin C.U.</w:t>
      </w:r>
    </w:p>
    <w:p w14:paraId="5F828AE9" w14:textId="77777777" w:rsidR="00333D01" w:rsidRPr="00371608" w:rsidRDefault="00333D01" w:rsidP="00333D01">
      <w:pPr>
        <w:pStyle w:val="ListParagraph"/>
        <w:spacing w:line="360" w:lineRule="auto"/>
        <w:ind w:left="630"/>
        <w:rPr>
          <w:rFonts w:ascii="HelveticaNowText Regular" w:hAnsi="HelveticaNowText Regular" w:cs="HelveticaNowText Regular"/>
          <w:noProof/>
          <w:sz w:val="22"/>
          <w:szCs w:val="22"/>
          <w:lang w:val="ro-RO"/>
        </w:rPr>
      </w:pPr>
      <w:r w:rsidRPr="00371608">
        <w:rPr>
          <w:rFonts w:ascii="HelveticaNowText Regular" w:hAnsi="HelveticaNowText Regular" w:cs="HelveticaNowText Regular"/>
          <w:noProof/>
          <w:sz w:val="22"/>
          <w:szCs w:val="22"/>
          <w:lang w:val="ro-RO"/>
        </w:rPr>
        <w:t>Studii de specialitate</w:t>
      </w:r>
    </w:p>
    <w:p w14:paraId="2E17FF10" w14:textId="77777777" w:rsidR="00333D01" w:rsidRPr="00371608" w:rsidRDefault="00333D01" w:rsidP="00333D01">
      <w:pPr>
        <w:pStyle w:val="ListParagraph"/>
        <w:numPr>
          <w:ilvl w:val="1"/>
          <w:numId w:val="41"/>
        </w:numPr>
        <w:spacing w:line="360" w:lineRule="auto"/>
        <w:rPr>
          <w:rFonts w:ascii="HelveticaNowText Regular" w:hAnsi="HelveticaNowText Regular" w:cs="HelveticaNowText Regular"/>
          <w:noProof/>
          <w:sz w:val="22"/>
          <w:szCs w:val="22"/>
          <w:lang w:val="ro-RO"/>
        </w:rPr>
      </w:pPr>
      <w:r w:rsidRPr="00371608">
        <w:rPr>
          <w:rFonts w:ascii="HelveticaNowText Regular" w:hAnsi="HelveticaNowText Regular" w:cs="HelveticaNowText Regular"/>
          <w:noProof/>
          <w:sz w:val="22"/>
          <w:szCs w:val="22"/>
          <w:lang w:val="ro-RO"/>
        </w:rPr>
        <w:t>Referat geotehnic</w:t>
      </w:r>
    </w:p>
    <w:p w14:paraId="69A0CA4C" w14:textId="77777777" w:rsidR="00333D01" w:rsidRPr="00371608" w:rsidRDefault="00333D01" w:rsidP="00333D01">
      <w:pPr>
        <w:pStyle w:val="ListParagraph"/>
        <w:numPr>
          <w:ilvl w:val="1"/>
          <w:numId w:val="41"/>
        </w:numPr>
        <w:spacing w:line="360" w:lineRule="auto"/>
        <w:rPr>
          <w:rFonts w:ascii="HelveticaNowText Regular" w:hAnsi="HelveticaNowText Regular" w:cs="HelveticaNowText Regular"/>
          <w:noProof/>
          <w:sz w:val="22"/>
          <w:szCs w:val="22"/>
          <w:lang w:val="ro-RO"/>
        </w:rPr>
      </w:pPr>
      <w:r w:rsidRPr="00371608">
        <w:rPr>
          <w:rFonts w:ascii="HelveticaNowText Regular" w:hAnsi="HelveticaNowText Regular" w:cs="HelveticaNowText Regular"/>
          <w:noProof/>
          <w:sz w:val="22"/>
          <w:szCs w:val="22"/>
          <w:lang w:val="ro-RO"/>
        </w:rPr>
        <w:t>Studiu topografic</w:t>
      </w:r>
    </w:p>
    <w:p w14:paraId="587DBC5F" w14:textId="77777777" w:rsidR="00333D01" w:rsidRPr="00371608" w:rsidRDefault="00333D01" w:rsidP="00333D01">
      <w:pPr>
        <w:pStyle w:val="ListParagraph"/>
        <w:spacing w:line="360" w:lineRule="auto"/>
        <w:ind w:left="1440"/>
        <w:rPr>
          <w:rFonts w:ascii="HelveticaNowText Regular" w:hAnsi="HelveticaNowText Regular" w:cs="HelveticaNowText Regular"/>
          <w:noProof/>
          <w:sz w:val="22"/>
          <w:szCs w:val="22"/>
          <w:lang w:val="ro-RO"/>
        </w:rPr>
      </w:pPr>
    </w:p>
    <w:p w14:paraId="6AB05E87" w14:textId="77777777" w:rsidR="00333D01" w:rsidRPr="00371608" w:rsidRDefault="00333D01" w:rsidP="00333D01">
      <w:pPr>
        <w:pStyle w:val="ListParagraph"/>
        <w:spacing w:line="360" w:lineRule="auto"/>
        <w:rPr>
          <w:rFonts w:ascii="HelveticaNowText Regular" w:hAnsi="HelveticaNowText Regular" w:cs="HelveticaNowText Regular"/>
          <w:noProof/>
          <w:sz w:val="22"/>
          <w:szCs w:val="22"/>
          <w:lang w:val="ro-RO"/>
        </w:rPr>
      </w:pPr>
      <w:r w:rsidRPr="00371608">
        <w:rPr>
          <w:rFonts w:ascii="HelveticaNowText Regular" w:hAnsi="HelveticaNowText Regular" w:cs="HelveticaNowText Regular"/>
          <w:noProof/>
          <w:sz w:val="22"/>
          <w:szCs w:val="22"/>
          <w:lang w:val="ro-RO"/>
        </w:rPr>
        <w:t>Documentatie tehnica</w:t>
      </w:r>
    </w:p>
    <w:p w14:paraId="0B274EF7" w14:textId="77777777" w:rsidR="00333D01" w:rsidRPr="00371608" w:rsidRDefault="00333D01" w:rsidP="00333D01">
      <w:pPr>
        <w:pStyle w:val="ListParagraph"/>
        <w:numPr>
          <w:ilvl w:val="1"/>
          <w:numId w:val="40"/>
        </w:numPr>
        <w:spacing w:line="360" w:lineRule="auto"/>
        <w:rPr>
          <w:rFonts w:ascii="HelveticaNowText Regular" w:hAnsi="HelveticaNowText Regular" w:cs="HelveticaNowText Regular"/>
          <w:noProof/>
          <w:sz w:val="22"/>
          <w:szCs w:val="22"/>
          <w:lang w:val="ro-RO"/>
        </w:rPr>
      </w:pPr>
      <w:r w:rsidRPr="00371608">
        <w:rPr>
          <w:rFonts w:ascii="HelveticaNowText Regular" w:hAnsi="HelveticaNowText Regular" w:cs="HelveticaNowText Regular"/>
          <w:noProof/>
          <w:sz w:val="22"/>
          <w:szCs w:val="22"/>
          <w:lang w:val="ro-RO"/>
        </w:rPr>
        <w:t>D.T.A.C.</w:t>
      </w:r>
    </w:p>
    <w:p w14:paraId="7E0D1F1C" w14:textId="77777777" w:rsidR="00333D01" w:rsidRPr="00371608" w:rsidRDefault="00333D01" w:rsidP="00333D01">
      <w:pPr>
        <w:pStyle w:val="ListParagraph"/>
        <w:numPr>
          <w:ilvl w:val="1"/>
          <w:numId w:val="40"/>
        </w:numPr>
        <w:spacing w:line="360" w:lineRule="auto"/>
        <w:rPr>
          <w:rFonts w:ascii="HelveticaNowText Regular" w:hAnsi="HelveticaNowText Regular" w:cs="HelveticaNowText Regular"/>
          <w:noProof/>
          <w:sz w:val="22"/>
          <w:szCs w:val="22"/>
          <w:lang w:val="ro-RO"/>
        </w:rPr>
      </w:pPr>
      <w:r w:rsidRPr="00371608">
        <w:rPr>
          <w:rFonts w:ascii="HelveticaNowText Regular" w:hAnsi="HelveticaNowText Regular" w:cs="HelveticaNowText Regular"/>
          <w:noProof/>
          <w:sz w:val="22"/>
          <w:szCs w:val="22"/>
          <w:lang w:val="ro-RO"/>
        </w:rPr>
        <w:t>D.T.O.E.</w:t>
      </w:r>
    </w:p>
    <w:p w14:paraId="5BD698B1" w14:textId="586F7D04" w:rsidR="00333D01" w:rsidRPr="00FF5FC6" w:rsidRDefault="00333D01">
      <w:pPr>
        <w:rPr>
          <w:rFonts w:ascii="HelveticaNowText Regular" w:hAnsi="HelveticaNowText Regular" w:cs="HelveticaNowText Regular"/>
          <w:b/>
          <w:noProof/>
          <w:color w:val="FF0000"/>
          <w:sz w:val="22"/>
          <w:szCs w:val="22"/>
          <w:lang w:val="ro-RO"/>
        </w:rPr>
      </w:pPr>
    </w:p>
    <w:p w14:paraId="1B93D8B1" w14:textId="77777777" w:rsidR="00333D01" w:rsidRPr="00FF5FC6" w:rsidRDefault="00333D01">
      <w:pPr>
        <w:rPr>
          <w:rFonts w:ascii="HelveticaNowText Regular" w:hAnsi="HelveticaNowText Regular" w:cs="HelveticaNowText Regular"/>
          <w:b/>
          <w:noProof/>
          <w:color w:val="FF0000"/>
          <w:sz w:val="22"/>
          <w:szCs w:val="22"/>
          <w:lang w:val="ro-RO"/>
        </w:rPr>
      </w:pPr>
      <w:r w:rsidRPr="00FF5FC6">
        <w:rPr>
          <w:rFonts w:ascii="HelveticaNowText Regular" w:hAnsi="HelveticaNowText Regular" w:cs="HelveticaNowText Regular"/>
          <w:b/>
          <w:noProof/>
          <w:color w:val="FF0000"/>
          <w:sz w:val="22"/>
          <w:szCs w:val="22"/>
          <w:lang w:val="ro-RO"/>
        </w:rPr>
        <w:br w:type="page"/>
      </w:r>
    </w:p>
    <w:p w14:paraId="34852E54" w14:textId="7B2B57BF" w:rsidR="00A157C6" w:rsidRPr="00985216" w:rsidRDefault="00A157C6" w:rsidP="00A157C6">
      <w:pPr>
        <w:tabs>
          <w:tab w:val="left" w:pos="3285"/>
        </w:tabs>
        <w:spacing w:line="276" w:lineRule="auto"/>
        <w:ind w:right="22"/>
        <w:rPr>
          <w:rFonts w:ascii="HelveticaNowText Regular" w:hAnsi="HelveticaNowText Regular" w:cs="HelveticaNowText Regular"/>
          <w:b/>
          <w:noProof/>
          <w:sz w:val="22"/>
          <w:szCs w:val="22"/>
          <w:lang w:val="ro-RO"/>
        </w:rPr>
      </w:pPr>
      <w:r w:rsidRPr="00985216">
        <w:rPr>
          <w:rFonts w:ascii="HelveticaNowText Regular" w:hAnsi="HelveticaNowText Regular" w:cs="HelveticaNowText Regular"/>
          <w:b/>
          <w:noProof/>
          <w:sz w:val="22"/>
          <w:szCs w:val="22"/>
          <w:lang w:val="ro-RO"/>
        </w:rPr>
        <w:lastRenderedPageBreak/>
        <w:fldChar w:fldCharType="begin"/>
      </w:r>
      <w:r w:rsidRPr="00985216">
        <w:rPr>
          <w:rFonts w:ascii="HelveticaNowText Regular" w:hAnsi="HelveticaNowText Regular" w:cs="HelveticaNowText Regular"/>
          <w:b/>
          <w:noProof/>
          <w:sz w:val="22"/>
          <w:szCs w:val="22"/>
          <w:lang w:val="ro-RO"/>
        </w:rPr>
        <w:instrText xml:space="preserve"> LINK Word.Document.12 "D:\\@PROIECTE\\2022\\Sediu Administrativ - Prahova\\#SF\\Partea Scrisa\\SF - Sediu Administrativ - Actualizat fara S2.docx" OLE_LINK3 \a \r  \* MERGEFORMAT </w:instrText>
      </w:r>
      <w:r w:rsidRPr="00985216">
        <w:rPr>
          <w:rFonts w:ascii="HelveticaNowText Regular" w:hAnsi="HelveticaNowText Regular" w:cs="HelveticaNowText Regular"/>
          <w:b/>
          <w:noProof/>
          <w:sz w:val="22"/>
          <w:szCs w:val="22"/>
          <w:lang w:val="ro-RO"/>
        </w:rPr>
        <w:fldChar w:fldCharType="separate"/>
      </w:r>
      <w:r w:rsidRPr="00985216">
        <w:rPr>
          <w:rFonts w:ascii="HelveticaNowText Regular" w:hAnsi="HelveticaNowText Regular" w:cs="HelveticaNowText Regular"/>
          <w:b/>
          <w:sz w:val="22"/>
          <w:szCs w:val="22"/>
          <w:lang w:val="ro-RO"/>
        </w:rPr>
        <w:t>PROIECT NR 2</w:t>
      </w:r>
      <w:r w:rsidR="00985216" w:rsidRPr="00985216">
        <w:rPr>
          <w:rFonts w:ascii="HelveticaNowText Regular" w:hAnsi="HelveticaNowText Regular" w:cs="HelveticaNowText Regular"/>
          <w:b/>
          <w:sz w:val="22"/>
          <w:szCs w:val="22"/>
          <w:lang w:val="ro-RO"/>
        </w:rPr>
        <w:t>6</w:t>
      </w:r>
      <w:r w:rsidRPr="00985216">
        <w:rPr>
          <w:rFonts w:ascii="HelveticaNowText Regular" w:hAnsi="HelveticaNowText Regular" w:cs="HelveticaNowText Regular"/>
          <w:b/>
          <w:sz w:val="22"/>
          <w:szCs w:val="22"/>
          <w:lang w:val="ro-RO"/>
        </w:rPr>
        <w:t xml:space="preserve"> </w:t>
      </w:r>
      <w:r w:rsidRPr="00985216">
        <w:rPr>
          <w:rFonts w:ascii="HelveticaNowText Regular" w:hAnsi="HelveticaNowText Regular" w:cs="HelveticaNowText Regular"/>
          <w:b/>
          <w:noProof/>
          <w:sz w:val="22"/>
          <w:szCs w:val="22"/>
          <w:lang w:val="ro-RO"/>
        </w:rPr>
        <w:t>/ 202</w:t>
      </w:r>
      <w:r w:rsidRPr="00985216">
        <w:rPr>
          <w:rFonts w:ascii="HelveticaNowText Regular" w:hAnsi="HelveticaNowText Regular" w:cs="HelveticaNowText Regular"/>
          <w:b/>
          <w:noProof/>
          <w:sz w:val="22"/>
          <w:szCs w:val="22"/>
          <w:lang w:val="ro-RO"/>
        </w:rPr>
        <w:fldChar w:fldCharType="end"/>
      </w:r>
      <w:r w:rsidR="00985216">
        <w:rPr>
          <w:rFonts w:ascii="HelveticaNowText Regular" w:hAnsi="HelveticaNowText Regular" w:cs="HelveticaNowText Regular"/>
          <w:b/>
          <w:noProof/>
          <w:sz w:val="22"/>
          <w:szCs w:val="22"/>
          <w:lang w:val="ro-RO"/>
        </w:rPr>
        <w:t>4</w:t>
      </w:r>
    </w:p>
    <w:p w14:paraId="744F13FF" w14:textId="77777777" w:rsidR="00A157C6" w:rsidRPr="00985216" w:rsidRDefault="00A157C6" w:rsidP="00A157C6"/>
    <w:p w14:paraId="18BF026B" w14:textId="77777777" w:rsidR="00A157C6" w:rsidRPr="00985216" w:rsidRDefault="00A157C6" w:rsidP="00A157C6">
      <w:pPr>
        <w:autoSpaceDE w:val="0"/>
        <w:autoSpaceDN w:val="0"/>
        <w:adjustRightInd w:val="0"/>
        <w:spacing w:line="276" w:lineRule="auto"/>
        <w:ind w:right="22"/>
        <w:jc w:val="center"/>
        <w:rPr>
          <w:rFonts w:ascii="HelveticaNowText Regular" w:hAnsi="HelveticaNowText Regular" w:cs="HelveticaNowText Regular"/>
          <w:b/>
          <w:sz w:val="22"/>
          <w:szCs w:val="22"/>
          <w:lang w:val="it-IT"/>
        </w:rPr>
      </w:pPr>
    </w:p>
    <w:p w14:paraId="72CC822F" w14:textId="77777777" w:rsidR="00A157C6" w:rsidRPr="00FF5FC6" w:rsidRDefault="00A157C6" w:rsidP="00A157C6">
      <w:pPr>
        <w:autoSpaceDE w:val="0"/>
        <w:autoSpaceDN w:val="0"/>
        <w:adjustRightInd w:val="0"/>
        <w:spacing w:line="276" w:lineRule="auto"/>
        <w:ind w:right="22"/>
        <w:jc w:val="center"/>
        <w:rPr>
          <w:rFonts w:ascii="HelveticaNowText Regular" w:hAnsi="HelveticaNowText Regular" w:cs="HelveticaNowText Regular"/>
          <w:b/>
          <w:color w:val="FF0000"/>
          <w:sz w:val="22"/>
          <w:szCs w:val="22"/>
          <w:lang w:val="it-IT"/>
        </w:rPr>
      </w:pPr>
    </w:p>
    <w:p w14:paraId="2AAB3192" w14:textId="77777777" w:rsidR="00A157C6" w:rsidRPr="00FF5FC6" w:rsidRDefault="00A157C6" w:rsidP="00A157C6">
      <w:pPr>
        <w:autoSpaceDE w:val="0"/>
        <w:autoSpaceDN w:val="0"/>
        <w:adjustRightInd w:val="0"/>
        <w:spacing w:line="276" w:lineRule="auto"/>
        <w:ind w:right="22"/>
        <w:jc w:val="center"/>
        <w:rPr>
          <w:rFonts w:ascii="HelveticaNowText Regular" w:hAnsi="HelveticaNowText Regular" w:cs="HelveticaNowText Regular"/>
          <w:b/>
          <w:color w:val="FF0000"/>
          <w:sz w:val="22"/>
          <w:szCs w:val="22"/>
          <w:lang w:val="it-IT"/>
        </w:rPr>
      </w:pPr>
    </w:p>
    <w:p w14:paraId="0499887B" w14:textId="77777777" w:rsidR="00A157C6" w:rsidRPr="00FF5FC6" w:rsidRDefault="00A157C6" w:rsidP="00A157C6">
      <w:pPr>
        <w:autoSpaceDE w:val="0"/>
        <w:autoSpaceDN w:val="0"/>
        <w:adjustRightInd w:val="0"/>
        <w:spacing w:line="276" w:lineRule="auto"/>
        <w:ind w:right="22"/>
        <w:jc w:val="center"/>
        <w:rPr>
          <w:rFonts w:ascii="HelveticaNowText Regular" w:hAnsi="HelveticaNowText Regular" w:cs="HelveticaNowText Regular"/>
          <w:b/>
          <w:color w:val="FF0000"/>
          <w:sz w:val="22"/>
          <w:szCs w:val="22"/>
          <w:lang w:val="it-IT"/>
        </w:rPr>
      </w:pPr>
    </w:p>
    <w:p w14:paraId="11159361" w14:textId="77777777" w:rsidR="00A157C6" w:rsidRPr="00FF5FC6" w:rsidRDefault="00A157C6" w:rsidP="00A157C6">
      <w:pPr>
        <w:autoSpaceDE w:val="0"/>
        <w:autoSpaceDN w:val="0"/>
        <w:adjustRightInd w:val="0"/>
        <w:spacing w:line="276" w:lineRule="auto"/>
        <w:ind w:right="22"/>
        <w:jc w:val="center"/>
        <w:rPr>
          <w:rFonts w:ascii="HelveticaNowText Regular" w:hAnsi="HelveticaNowText Regular" w:cs="HelveticaNowText Regular"/>
          <w:b/>
          <w:color w:val="FF0000"/>
          <w:sz w:val="22"/>
          <w:szCs w:val="22"/>
          <w:lang w:val="it-IT"/>
        </w:rPr>
      </w:pPr>
    </w:p>
    <w:p w14:paraId="03C3A8AA" w14:textId="77777777" w:rsidR="00A157C6" w:rsidRPr="00FF5FC6" w:rsidRDefault="00A157C6" w:rsidP="00A157C6">
      <w:pPr>
        <w:autoSpaceDE w:val="0"/>
        <w:autoSpaceDN w:val="0"/>
        <w:adjustRightInd w:val="0"/>
        <w:spacing w:line="276" w:lineRule="auto"/>
        <w:ind w:right="22"/>
        <w:jc w:val="center"/>
        <w:rPr>
          <w:rFonts w:ascii="HelveticaNowText Regular" w:hAnsi="HelveticaNowText Regular" w:cs="HelveticaNowText Regular"/>
          <w:b/>
          <w:color w:val="FF0000"/>
          <w:sz w:val="22"/>
          <w:szCs w:val="22"/>
          <w:lang w:val="it-IT"/>
        </w:rPr>
      </w:pPr>
    </w:p>
    <w:p w14:paraId="042A2C9F" w14:textId="77777777" w:rsidR="00A157C6" w:rsidRPr="00FF5FC6" w:rsidRDefault="00A157C6" w:rsidP="00A157C6">
      <w:pPr>
        <w:autoSpaceDE w:val="0"/>
        <w:autoSpaceDN w:val="0"/>
        <w:adjustRightInd w:val="0"/>
        <w:spacing w:line="276" w:lineRule="auto"/>
        <w:ind w:right="22"/>
        <w:jc w:val="center"/>
        <w:rPr>
          <w:rFonts w:ascii="HelveticaNowText Regular" w:hAnsi="HelveticaNowText Regular" w:cs="HelveticaNowText Regular"/>
          <w:b/>
          <w:color w:val="FF0000"/>
          <w:sz w:val="22"/>
          <w:szCs w:val="22"/>
          <w:lang w:val="it-IT"/>
        </w:rPr>
      </w:pPr>
    </w:p>
    <w:p w14:paraId="60FE7F57" w14:textId="77777777" w:rsidR="00A157C6" w:rsidRPr="00FF5FC6" w:rsidRDefault="00A157C6" w:rsidP="00A157C6">
      <w:pPr>
        <w:autoSpaceDE w:val="0"/>
        <w:autoSpaceDN w:val="0"/>
        <w:adjustRightInd w:val="0"/>
        <w:spacing w:line="276" w:lineRule="auto"/>
        <w:ind w:right="22"/>
        <w:rPr>
          <w:rFonts w:ascii="HelveticaNowText Regular" w:hAnsi="HelveticaNowText Regular" w:cs="HelveticaNowText Regular"/>
          <w:b/>
          <w:color w:val="FF0000"/>
          <w:sz w:val="22"/>
          <w:szCs w:val="22"/>
          <w:lang w:val="it-IT"/>
        </w:rPr>
      </w:pPr>
    </w:p>
    <w:p w14:paraId="1E68138F" w14:textId="77777777" w:rsidR="00A157C6" w:rsidRPr="00371608" w:rsidRDefault="00A157C6" w:rsidP="00A157C6">
      <w:pPr>
        <w:autoSpaceDE w:val="0"/>
        <w:autoSpaceDN w:val="0"/>
        <w:adjustRightInd w:val="0"/>
        <w:spacing w:line="276" w:lineRule="auto"/>
        <w:ind w:right="22"/>
        <w:jc w:val="center"/>
        <w:rPr>
          <w:rFonts w:ascii="HelveticaNowText Regular" w:hAnsi="HelveticaNowText Regular" w:cs="HelveticaNowText Regular"/>
          <w:b/>
          <w:sz w:val="22"/>
          <w:szCs w:val="22"/>
          <w:lang w:val="it-IT"/>
        </w:rPr>
      </w:pPr>
    </w:p>
    <w:p w14:paraId="19C31E75" w14:textId="77777777" w:rsidR="00A157C6" w:rsidRPr="00371608" w:rsidRDefault="00A157C6" w:rsidP="00A157C6">
      <w:pPr>
        <w:spacing w:line="276" w:lineRule="auto"/>
        <w:ind w:right="22"/>
        <w:jc w:val="center"/>
        <w:rPr>
          <w:rFonts w:ascii="HelveticaNowText Regular" w:hAnsi="HelveticaNowText Regular" w:cs="HelveticaNowText Regular"/>
          <w:b/>
          <w:sz w:val="32"/>
          <w:szCs w:val="32"/>
          <w:lang w:val="ro-RO"/>
        </w:rPr>
      </w:pPr>
      <w:r w:rsidRPr="00371608">
        <w:rPr>
          <w:rFonts w:ascii="HelveticaNowText Regular" w:eastAsia="Calibri" w:hAnsi="HelveticaNowText Regular" w:cs="HelveticaNowText Regular"/>
          <w:noProof/>
          <w:sz w:val="32"/>
          <w:szCs w:val="32"/>
          <w:lang w:val="ro-RO"/>
        </w:rPr>
        <w:t>PROIECT</w:t>
      </w:r>
    </w:p>
    <w:p w14:paraId="6D74293F" w14:textId="77777777" w:rsidR="00A157C6" w:rsidRPr="00371608" w:rsidRDefault="00A157C6" w:rsidP="00A157C6">
      <w:pPr>
        <w:autoSpaceDE w:val="0"/>
        <w:autoSpaceDN w:val="0"/>
        <w:adjustRightInd w:val="0"/>
        <w:spacing w:line="276" w:lineRule="auto"/>
        <w:ind w:right="22"/>
        <w:rPr>
          <w:rFonts w:ascii="HelveticaNowText Regular" w:hAnsi="HelveticaNowText Regular" w:cs="HelveticaNowText Regular"/>
          <w:b/>
          <w:sz w:val="22"/>
          <w:szCs w:val="22"/>
          <w:lang w:val="it-IT"/>
        </w:rPr>
      </w:pPr>
    </w:p>
    <w:p w14:paraId="1C5F3F50" w14:textId="77777777" w:rsidR="00A157C6" w:rsidRPr="00371608" w:rsidRDefault="00A157C6" w:rsidP="00A157C6">
      <w:pPr>
        <w:autoSpaceDE w:val="0"/>
        <w:autoSpaceDN w:val="0"/>
        <w:adjustRightInd w:val="0"/>
        <w:spacing w:line="276" w:lineRule="auto"/>
        <w:ind w:right="22"/>
        <w:rPr>
          <w:rFonts w:ascii="HelveticaNowText Regular" w:hAnsi="HelveticaNowText Regular" w:cs="HelveticaNowText Regular"/>
          <w:b/>
          <w:sz w:val="22"/>
          <w:szCs w:val="22"/>
          <w:lang w:val="it-IT"/>
        </w:rPr>
      </w:pPr>
    </w:p>
    <w:p w14:paraId="0D0CA96C" w14:textId="77777777" w:rsidR="00A157C6" w:rsidRPr="00371608" w:rsidRDefault="00A157C6" w:rsidP="00A157C6">
      <w:pPr>
        <w:autoSpaceDE w:val="0"/>
        <w:autoSpaceDN w:val="0"/>
        <w:adjustRightInd w:val="0"/>
        <w:spacing w:line="276" w:lineRule="auto"/>
        <w:ind w:right="22"/>
        <w:rPr>
          <w:rFonts w:ascii="HelveticaNowText Regular" w:hAnsi="HelveticaNowText Regular" w:cs="HelveticaNowText Regular"/>
          <w:b/>
          <w:sz w:val="22"/>
          <w:szCs w:val="22"/>
          <w:lang w:val="it-IT"/>
        </w:rPr>
      </w:pPr>
    </w:p>
    <w:p w14:paraId="39CC410B" w14:textId="5A4BDC9A" w:rsidR="00A157C6" w:rsidRPr="00371608" w:rsidRDefault="00A157C6" w:rsidP="00A157C6">
      <w:pPr>
        <w:autoSpaceDE w:val="0"/>
        <w:autoSpaceDN w:val="0"/>
        <w:adjustRightInd w:val="0"/>
        <w:spacing w:line="276" w:lineRule="auto"/>
        <w:ind w:right="22"/>
        <w:jc w:val="center"/>
        <w:rPr>
          <w:rFonts w:ascii="HelveticaNowText Regular" w:hAnsi="HelveticaNowText Regular" w:cs="HelveticaNowText Regular"/>
          <w:b/>
          <w:sz w:val="22"/>
          <w:szCs w:val="22"/>
          <w:lang w:val="ro-RO"/>
        </w:rPr>
      </w:pPr>
      <w:r w:rsidRPr="00371608">
        <w:rPr>
          <w:rFonts w:ascii="HelveticaNowText Regular" w:hAnsi="HelveticaNowText Regular" w:cs="HelveticaNowText Regular"/>
          <w:b/>
          <w:bCs/>
          <w:noProof/>
          <w:sz w:val="22"/>
          <w:szCs w:val="22"/>
          <w:lang w:val="ro-RO"/>
        </w:rPr>
        <w:fldChar w:fldCharType="begin"/>
      </w:r>
      <w:r w:rsidRPr="00371608">
        <w:rPr>
          <w:rFonts w:ascii="HelveticaNowText Regular" w:hAnsi="HelveticaNowText Regular" w:cs="HelveticaNowText Regular"/>
          <w:b/>
          <w:bCs/>
          <w:noProof/>
          <w:sz w:val="22"/>
          <w:szCs w:val="22"/>
          <w:lang w:val="ro-RO"/>
        </w:rPr>
        <w:instrText xml:space="preserve"> LINK Word.Document.12 "D:\\@PROIECTE\\2022\\Sediu Administrativ - Prahova\\#SF\\Partea Scrisa\\SF - Sediu Administrativ - Actualizat fara S2.docx" OLE_LINK1 \a \r  \* MERGEFORMAT </w:instrText>
      </w:r>
      <w:r w:rsidRPr="00371608">
        <w:rPr>
          <w:rFonts w:ascii="HelveticaNowText Regular" w:hAnsi="HelveticaNowText Regular" w:cs="HelveticaNowText Regular"/>
          <w:b/>
          <w:bCs/>
          <w:noProof/>
          <w:sz w:val="22"/>
          <w:szCs w:val="22"/>
          <w:lang w:val="ro-RO"/>
        </w:rPr>
        <w:fldChar w:fldCharType="separate"/>
      </w:r>
      <w:r w:rsidRPr="00371608">
        <w:rPr>
          <w:rFonts w:ascii="HelveticaNowText Regular" w:hAnsi="HelveticaNowText Regular" w:cs="HelveticaNowText Regular"/>
          <w:b/>
          <w:bCs/>
          <w:noProof/>
          <w:sz w:val="40"/>
          <w:szCs w:val="40"/>
          <w:lang w:val="ro-RO"/>
        </w:rPr>
        <w:tab/>
      </w:r>
      <w:r w:rsidR="00371608" w:rsidRPr="00371608">
        <w:rPr>
          <w:rFonts w:ascii="HelveticaNowText Regular" w:hAnsi="HelveticaNowText Regular" w:cs="HelveticaNowText Regular"/>
          <w:b/>
          <w:bCs/>
          <w:noProof/>
          <w:sz w:val="40"/>
          <w:szCs w:val="40"/>
          <w:lang w:val="ro-RO"/>
        </w:rPr>
        <w:t>MODERNIZARE, RECOMPARTIMENTARE SI MANSARDARE PENSIUNE CASA BOEMA</w:t>
      </w:r>
      <w:r w:rsidRPr="00371608">
        <w:rPr>
          <w:rFonts w:ascii="HelveticaNowText Regular" w:hAnsi="HelveticaNowText Regular" w:cs="HelveticaNowText Regular"/>
          <w:b/>
          <w:bCs/>
          <w:noProof/>
          <w:sz w:val="22"/>
          <w:szCs w:val="22"/>
          <w:lang w:val="ro-RO"/>
        </w:rPr>
        <w:br/>
      </w:r>
      <w:r w:rsidRPr="00371608">
        <w:rPr>
          <w:rFonts w:ascii="HelveticaNowText Regular" w:hAnsi="HelveticaNowText Regular" w:cs="HelveticaNowText Regular"/>
          <w:b/>
          <w:bCs/>
          <w:noProof/>
          <w:sz w:val="22"/>
          <w:szCs w:val="22"/>
          <w:lang w:val="ro-RO"/>
        </w:rPr>
        <w:fldChar w:fldCharType="end"/>
      </w:r>
    </w:p>
    <w:p w14:paraId="6BE80E4C" w14:textId="328C69CC" w:rsidR="00A157C6" w:rsidRPr="00371608" w:rsidRDefault="00A157C6" w:rsidP="00A157C6">
      <w:pPr>
        <w:autoSpaceDE w:val="0"/>
        <w:autoSpaceDN w:val="0"/>
        <w:adjustRightInd w:val="0"/>
        <w:spacing w:line="276" w:lineRule="auto"/>
        <w:ind w:right="22"/>
        <w:jc w:val="center"/>
        <w:rPr>
          <w:rFonts w:ascii="HelveticaNowText Regular" w:hAnsi="HelveticaNowText Regular" w:cs="HelveticaNowText Regular"/>
          <w:bCs/>
          <w:sz w:val="22"/>
          <w:szCs w:val="22"/>
          <w:lang w:val="ro-RO"/>
        </w:rPr>
      </w:pPr>
      <w:r w:rsidRPr="00371608">
        <w:rPr>
          <w:rStyle w:val="Panda"/>
          <w:sz w:val="22"/>
          <w:szCs w:val="22"/>
          <w:lang w:val="ro-RO"/>
        </w:rPr>
        <w:t>Faza D.T.A.C.</w:t>
      </w:r>
      <w:r w:rsidRPr="00371608">
        <w:rPr>
          <w:rFonts w:ascii="HelveticaNowText Regular" w:hAnsi="HelveticaNowText Regular" w:cs="HelveticaNowText Regular"/>
          <w:bCs/>
          <w:sz w:val="22"/>
          <w:szCs w:val="22"/>
          <w:lang w:val="ro-RO"/>
        </w:rPr>
        <w:t xml:space="preserve"> </w:t>
      </w:r>
    </w:p>
    <w:p w14:paraId="40796881" w14:textId="77777777" w:rsidR="00A157C6" w:rsidRPr="00FF5FC6" w:rsidRDefault="00A157C6" w:rsidP="00A157C6">
      <w:pPr>
        <w:autoSpaceDE w:val="0"/>
        <w:autoSpaceDN w:val="0"/>
        <w:adjustRightInd w:val="0"/>
        <w:spacing w:line="276" w:lineRule="auto"/>
        <w:ind w:right="22"/>
        <w:jc w:val="center"/>
        <w:rPr>
          <w:rFonts w:ascii="HelveticaNowText Regular" w:hAnsi="HelveticaNowText Regular" w:cs="HelveticaNowText Regular"/>
          <w:b/>
          <w:color w:val="FF0000"/>
          <w:sz w:val="22"/>
          <w:szCs w:val="22"/>
          <w:lang w:val="ro-RO"/>
        </w:rPr>
      </w:pPr>
    </w:p>
    <w:p w14:paraId="0CAAF01D" w14:textId="77777777" w:rsidR="00A157C6" w:rsidRPr="00FF5FC6" w:rsidRDefault="00A157C6" w:rsidP="00A157C6">
      <w:pPr>
        <w:autoSpaceDE w:val="0"/>
        <w:autoSpaceDN w:val="0"/>
        <w:adjustRightInd w:val="0"/>
        <w:spacing w:line="276" w:lineRule="auto"/>
        <w:ind w:right="22"/>
        <w:jc w:val="center"/>
        <w:rPr>
          <w:rFonts w:ascii="HelveticaNowText Regular" w:hAnsi="HelveticaNowText Regular" w:cs="HelveticaNowText Regular"/>
          <w:b/>
          <w:color w:val="FF0000"/>
          <w:sz w:val="22"/>
          <w:szCs w:val="22"/>
          <w:lang w:val="ro-RO"/>
        </w:rPr>
      </w:pPr>
    </w:p>
    <w:p w14:paraId="14CA3472" w14:textId="77777777" w:rsidR="00A157C6" w:rsidRPr="00FF5FC6" w:rsidRDefault="00A157C6" w:rsidP="00A157C6">
      <w:pPr>
        <w:autoSpaceDE w:val="0"/>
        <w:autoSpaceDN w:val="0"/>
        <w:adjustRightInd w:val="0"/>
        <w:spacing w:line="276" w:lineRule="auto"/>
        <w:ind w:right="22"/>
        <w:jc w:val="center"/>
        <w:rPr>
          <w:rFonts w:ascii="HelveticaNowText Regular" w:hAnsi="HelveticaNowText Regular" w:cs="HelveticaNowText Regular"/>
          <w:b/>
          <w:color w:val="FF0000"/>
          <w:sz w:val="22"/>
          <w:szCs w:val="22"/>
          <w:lang w:val="ro-RO"/>
        </w:rPr>
      </w:pPr>
    </w:p>
    <w:p w14:paraId="2C4ABDD3" w14:textId="77777777" w:rsidR="00A157C6" w:rsidRPr="00FF5FC6" w:rsidRDefault="00A157C6" w:rsidP="00A157C6">
      <w:pPr>
        <w:autoSpaceDE w:val="0"/>
        <w:autoSpaceDN w:val="0"/>
        <w:adjustRightInd w:val="0"/>
        <w:spacing w:line="276" w:lineRule="auto"/>
        <w:ind w:right="22"/>
        <w:jc w:val="center"/>
        <w:rPr>
          <w:rFonts w:ascii="HelveticaNowText Regular" w:hAnsi="HelveticaNowText Regular" w:cs="HelveticaNowText Regular"/>
          <w:b/>
          <w:color w:val="FF0000"/>
          <w:sz w:val="22"/>
          <w:szCs w:val="22"/>
          <w:lang w:val="ro-RO"/>
        </w:rPr>
      </w:pPr>
    </w:p>
    <w:p w14:paraId="7CE1BDD1" w14:textId="77777777" w:rsidR="00371608" w:rsidRPr="00371608" w:rsidRDefault="00A157C6" w:rsidP="00371608">
      <w:pPr>
        <w:tabs>
          <w:tab w:val="left" w:pos="3285"/>
        </w:tabs>
        <w:spacing w:line="276" w:lineRule="auto"/>
        <w:jc w:val="both"/>
        <w:rPr>
          <w:rFonts w:ascii="HelveticaNowText Regular" w:hAnsi="HelveticaNowText Regular" w:cs="HelveticaNowText Regular"/>
          <w:noProof/>
          <w:sz w:val="22"/>
          <w:szCs w:val="22"/>
          <w:lang w:val="ro-RO"/>
        </w:rPr>
      </w:pPr>
      <w:r w:rsidRPr="00371608">
        <w:rPr>
          <w:rFonts w:ascii="HelveticaNowText Regular" w:eastAsia="Calibri" w:hAnsi="HelveticaNowText Regular" w:cs="HelveticaNowText Regular"/>
          <w:noProof/>
          <w:sz w:val="22"/>
          <w:szCs w:val="22"/>
          <w:lang w:val="ro-RO"/>
        </w:rPr>
        <w:fldChar w:fldCharType="begin"/>
      </w:r>
      <w:r w:rsidRPr="00371608">
        <w:rPr>
          <w:rFonts w:ascii="HelveticaNowText Regular" w:eastAsia="Calibri" w:hAnsi="HelveticaNowText Regular" w:cs="HelveticaNowText Regular"/>
          <w:noProof/>
          <w:sz w:val="22"/>
          <w:szCs w:val="22"/>
          <w:lang w:val="ro-RO"/>
        </w:rPr>
        <w:instrText xml:space="preserve"> LINK Word.Document.12 "D:\\@PROIECTE\\2022\\Sediu Administrativ - Prahova\\#SF\\Partea Scrisa\\SF - Sediu Administrativ - Actualizat fara S2.docx" OLE_LINK6 \a \r  \* MERGEFORMAT </w:instrText>
      </w:r>
      <w:r w:rsidRPr="00371608">
        <w:rPr>
          <w:rFonts w:ascii="HelveticaNowText Regular" w:eastAsia="Calibri" w:hAnsi="HelveticaNowText Regular" w:cs="HelveticaNowText Regular"/>
          <w:noProof/>
          <w:sz w:val="22"/>
          <w:szCs w:val="22"/>
          <w:lang w:val="ro-RO"/>
        </w:rPr>
        <w:fldChar w:fldCharType="separate"/>
      </w:r>
      <w:r w:rsidR="00371608" w:rsidRPr="00371608">
        <w:rPr>
          <w:rFonts w:ascii="HelveticaNowText Regular" w:eastAsia="Calibri" w:hAnsi="HelveticaNowText Regular" w:cs="HelveticaNowText Regular"/>
          <w:noProof/>
          <w:sz w:val="22"/>
          <w:szCs w:val="22"/>
          <w:lang w:val="ro-RO"/>
        </w:rPr>
        <w:fldChar w:fldCharType="begin"/>
      </w:r>
      <w:r w:rsidR="00371608" w:rsidRPr="00371608">
        <w:rPr>
          <w:rFonts w:ascii="HelveticaNowText Regular" w:eastAsia="Calibri" w:hAnsi="HelveticaNowText Regular" w:cs="HelveticaNowText Regular"/>
          <w:noProof/>
          <w:sz w:val="22"/>
          <w:szCs w:val="22"/>
          <w:lang w:val="ro-RO"/>
        </w:rPr>
        <w:instrText xml:space="preserve"> LINK Word.Document.12 "D:\\@PROIECTE\\2022\\Sediu Administrativ - Prahova\\#SF\\Partea Scrisa\\SF - Sediu Administrativ - Actualizat fara S2.docx" OLE_LINK6 \a \r  \* MERGEFORMAT </w:instrText>
      </w:r>
      <w:r w:rsidR="00371608" w:rsidRPr="00371608">
        <w:rPr>
          <w:rFonts w:ascii="HelveticaNowText Regular" w:eastAsia="Calibri" w:hAnsi="HelveticaNowText Regular" w:cs="HelveticaNowText Regular"/>
          <w:noProof/>
          <w:sz w:val="22"/>
          <w:szCs w:val="22"/>
          <w:lang w:val="ro-RO"/>
        </w:rPr>
        <w:fldChar w:fldCharType="separate"/>
      </w:r>
      <w:r w:rsidR="00371608" w:rsidRPr="00371608">
        <w:rPr>
          <w:rFonts w:ascii="HelveticaNowText Regular" w:hAnsi="HelveticaNowText Regular" w:cs="HelveticaNowText Regular"/>
          <w:b/>
          <w:noProof/>
          <w:sz w:val="22"/>
          <w:szCs w:val="22"/>
          <w:u w:val="single"/>
          <w:lang w:val="ro-RO"/>
        </w:rPr>
        <w:t>AMPLASAMENT</w:t>
      </w:r>
      <w:r w:rsidR="00371608" w:rsidRPr="00371608">
        <w:rPr>
          <w:rFonts w:ascii="HelveticaNowText Regular" w:hAnsi="HelveticaNowText Regular" w:cs="HelveticaNowText Regular"/>
          <w:noProof/>
          <w:sz w:val="22"/>
          <w:szCs w:val="22"/>
          <w:u w:val="single"/>
          <w:lang w:val="ro-RO"/>
        </w:rPr>
        <w:t>:</w:t>
      </w:r>
      <w:r w:rsidR="00371608" w:rsidRPr="00371608">
        <w:rPr>
          <w:rFonts w:ascii="HelveticaNowText Regular" w:hAnsi="HelveticaNowText Regular" w:cs="HelveticaNowText Regular"/>
          <w:noProof/>
          <w:sz w:val="22"/>
          <w:szCs w:val="22"/>
          <w:lang w:val="ro-RO"/>
        </w:rPr>
        <w:t xml:space="preserve"> Județul Botoșani, Comuna Mihai Eminescu, Sat Cătămărești Deal, strada Mihai Eminescu, nr. 58B</w:t>
      </w:r>
    </w:p>
    <w:p w14:paraId="7B3C059D" w14:textId="77777777" w:rsidR="00371608" w:rsidRPr="00371608" w:rsidRDefault="00371608" w:rsidP="00371608">
      <w:pPr>
        <w:tabs>
          <w:tab w:val="left" w:pos="3285"/>
        </w:tabs>
        <w:spacing w:line="276" w:lineRule="auto"/>
        <w:jc w:val="both"/>
        <w:rPr>
          <w:rFonts w:ascii="HelveticaNowText Regular" w:hAnsi="HelveticaNowText Regular" w:cs="HelveticaNowText Regular"/>
          <w:bCs/>
          <w:noProof/>
          <w:sz w:val="22"/>
          <w:szCs w:val="22"/>
          <w:lang w:val="ro-RO"/>
        </w:rPr>
      </w:pPr>
      <w:r w:rsidRPr="00371608">
        <w:rPr>
          <w:rFonts w:ascii="HelveticaNowText Regular" w:hAnsi="HelveticaNowText Regular" w:cs="HelveticaNowText Regular"/>
          <w:b/>
          <w:noProof/>
          <w:sz w:val="22"/>
          <w:szCs w:val="22"/>
          <w:u w:val="single"/>
          <w:lang w:val="ro-RO"/>
        </w:rPr>
        <w:t>BENEFICIAR</w:t>
      </w:r>
      <w:r w:rsidRPr="00371608">
        <w:rPr>
          <w:rFonts w:ascii="HelveticaNowText Regular" w:hAnsi="HelveticaNowText Regular" w:cs="HelveticaNowText Regular"/>
          <w:b/>
          <w:noProof/>
          <w:sz w:val="22"/>
          <w:szCs w:val="22"/>
          <w:lang w:val="ro-RO"/>
        </w:rPr>
        <w:t xml:space="preserve"> : </w:t>
      </w:r>
      <w:r w:rsidRPr="00371608">
        <w:rPr>
          <w:rFonts w:ascii="HelveticaNowText Regular" w:hAnsi="HelveticaNowText Regular" w:cs="HelveticaNowText Regular"/>
          <w:bCs/>
          <w:noProof/>
          <w:sz w:val="22"/>
          <w:szCs w:val="22"/>
          <w:lang w:val="ro-RO"/>
        </w:rPr>
        <w:t>SC TEHNIC – ASIST SRL Botoșani</w:t>
      </w:r>
    </w:p>
    <w:p w14:paraId="48B060A1" w14:textId="77777777" w:rsidR="00371608" w:rsidRPr="00371608" w:rsidRDefault="00371608" w:rsidP="00371608">
      <w:pPr>
        <w:tabs>
          <w:tab w:val="left" w:pos="3285"/>
        </w:tabs>
        <w:spacing w:line="276" w:lineRule="auto"/>
        <w:jc w:val="both"/>
        <w:rPr>
          <w:rFonts w:ascii="HelveticaNowText Regular" w:hAnsi="HelveticaNowText Regular" w:cs="HelveticaNowText Regular"/>
          <w:bCs/>
          <w:noProof/>
          <w:sz w:val="22"/>
          <w:szCs w:val="22"/>
          <w:lang w:val="ro-RO"/>
        </w:rPr>
      </w:pPr>
    </w:p>
    <w:p w14:paraId="1D59523C" w14:textId="5EC31164" w:rsidR="00A157C6" w:rsidRPr="00371608" w:rsidRDefault="00371608" w:rsidP="00371608">
      <w:pPr>
        <w:tabs>
          <w:tab w:val="left" w:pos="3285"/>
        </w:tabs>
        <w:spacing w:line="276" w:lineRule="auto"/>
        <w:jc w:val="both"/>
        <w:rPr>
          <w:rFonts w:ascii="HelveticaNowText Regular" w:hAnsi="HelveticaNowText Regular" w:cs="HelveticaNowText Regular"/>
          <w:bCs/>
          <w:noProof/>
          <w:sz w:val="22"/>
          <w:szCs w:val="22"/>
          <w:lang w:val="ro-RO"/>
        </w:rPr>
      </w:pPr>
      <w:r w:rsidRPr="00371608">
        <w:rPr>
          <w:rFonts w:ascii="HelveticaNowText Regular" w:eastAsia="Calibri" w:hAnsi="HelveticaNowText Regular" w:cs="HelveticaNowText Regular"/>
          <w:noProof/>
          <w:sz w:val="22"/>
          <w:szCs w:val="22"/>
          <w:lang w:val="ro-RO"/>
        </w:rPr>
        <w:fldChar w:fldCharType="end"/>
      </w:r>
    </w:p>
    <w:p w14:paraId="06B484F1" w14:textId="77777777" w:rsidR="00A157C6" w:rsidRPr="00371608" w:rsidRDefault="00A157C6" w:rsidP="00A157C6">
      <w:pPr>
        <w:tabs>
          <w:tab w:val="left" w:pos="3285"/>
        </w:tabs>
        <w:spacing w:line="276" w:lineRule="auto"/>
        <w:jc w:val="both"/>
        <w:rPr>
          <w:rFonts w:ascii="HelveticaNowText Regular" w:hAnsi="HelveticaNowText Regular" w:cs="HelveticaNowText Regular"/>
          <w:bCs/>
          <w:noProof/>
          <w:sz w:val="22"/>
          <w:szCs w:val="22"/>
          <w:lang w:val="ro-RO"/>
        </w:rPr>
      </w:pPr>
      <w:r w:rsidRPr="00371608">
        <w:rPr>
          <w:rFonts w:ascii="HelveticaNowText Regular" w:eastAsia="Calibri" w:hAnsi="HelveticaNowText Regular" w:cs="HelveticaNowText Regular"/>
          <w:noProof/>
          <w:sz w:val="22"/>
          <w:szCs w:val="22"/>
          <w:lang w:val="ro-RO"/>
        </w:rPr>
        <w:fldChar w:fldCharType="end"/>
      </w:r>
      <w:r w:rsidRPr="00371608">
        <w:rPr>
          <w:rFonts w:ascii="HelveticaNowText Regular" w:hAnsi="HelveticaNowText Regular" w:cs="HelveticaNowText Regular"/>
          <w:b/>
          <w:noProof/>
          <w:sz w:val="22"/>
          <w:szCs w:val="22"/>
          <w:u w:val="single"/>
          <w:lang w:val="ro-RO"/>
        </w:rPr>
        <w:t xml:space="preserve"> PROIECTANT GENERAL</w:t>
      </w:r>
      <w:r w:rsidRPr="00371608">
        <w:rPr>
          <w:rFonts w:ascii="HelveticaNowText Regular" w:hAnsi="HelveticaNowText Regular" w:cs="HelveticaNowText Regular"/>
          <w:b/>
          <w:noProof/>
          <w:sz w:val="22"/>
          <w:szCs w:val="22"/>
          <w:lang w:val="ro-RO"/>
        </w:rPr>
        <w:t xml:space="preserve"> : </w:t>
      </w:r>
      <w:r w:rsidRPr="00371608">
        <w:rPr>
          <w:rFonts w:ascii="HelveticaNowText Regular" w:hAnsi="HelveticaNowText Regular" w:cs="HelveticaNowText Regular"/>
          <w:bCs/>
          <w:noProof/>
          <w:sz w:val="22"/>
          <w:szCs w:val="22"/>
          <w:lang w:val="ro-RO"/>
        </w:rPr>
        <w:t>ATELIER 2B.ARHITECT S.R.L.</w:t>
      </w:r>
    </w:p>
    <w:p w14:paraId="565CCD6B" w14:textId="77777777" w:rsidR="00A157C6" w:rsidRPr="00371608" w:rsidRDefault="00A157C6" w:rsidP="00A157C6">
      <w:pPr>
        <w:spacing w:line="276" w:lineRule="auto"/>
        <w:jc w:val="both"/>
        <w:rPr>
          <w:rFonts w:ascii="HelveticaNowText Regular" w:hAnsi="HelveticaNowText Regular" w:cs="HelveticaNowText Regular"/>
          <w:bCs/>
          <w:noProof/>
          <w:sz w:val="22"/>
          <w:szCs w:val="22"/>
          <w:lang w:val="ro-RO"/>
        </w:rPr>
      </w:pPr>
      <w:r w:rsidRPr="00371608">
        <w:rPr>
          <w:rFonts w:ascii="HelveticaNowText Regular" w:hAnsi="HelveticaNowText Regular" w:cs="HelveticaNowText Regular"/>
          <w:b/>
          <w:noProof/>
          <w:sz w:val="22"/>
          <w:szCs w:val="22"/>
          <w:u w:val="single"/>
          <w:lang w:val="ro-RO"/>
        </w:rPr>
        <w:t>SEF PROIECT</w:t>
      </w:r>
      <w:r w:rsidRPr="00371608">
        <w:rPr>
          <w:rFonts w:ascii="HelveticaNowText Regular" w:hAnsi="HelveticaNowText Regular" w:cs="HelveticaNowText Regular"/>
          <w:b/>
          <w:noProof/>
          <w:sz w:val="22"/>
          <w:szCs w:val="22"/>
          <w:lang w:val="ro-RO"/>
        </w:rPr>
        <w:t xml:space="preserve"> : </w:t>
      </w:r>
      <w:r w:rsidRPr="00371608">
        <w:rPr>
          <w:rFonts w:ascii="HelveticaNowText Regular" w:hAnsi="HelveticaNowText Regular" w:cs="HelveticaNowText Regular"/>
          <w:bCs/>
          <w:noProof/>
          <w:sz w:val="22"/>
          <w:szCs w:val="22"/>
          <w:lang w:val="ro-RO"/>
        </w:rPr>
        <w:t>Arh. Călin Popovici</w:t>
      </w:r>
    </w:p>
    <w:p w14:paraId="0428BE21" w14:textId="561AF3EA" w:rsidR="00A157C6" w:rsidRPr="00371608" w:rsidRDefault="00A157C6" w:rsidP="00371608">
      <w:pPr>
        <w:spacing w:line="276" w:lineRule="auto"/>
        <w:jc w:val="both"/>
        <w:rPr>
          <w:rFonts w:ascii="HelveticaNowText Regular" w:hAnsi="HelveticaNowText Regular" w:cs="HelveticaNowText Regular"/>
          <w:bCs/>
          <w:noProof/>
          <w:sz w:val="22"/>
          <w:szCs w:val="22"/>
          <w:lang w:val="ro-RO"/>
        </w:rPr>
      </w:pPr>
      <w:r w:rsidRPr="00371608">
        <w:rPr>
          <w:rFonts w:ascii="HelveticaNowText Regular" w:hAnsi="HelveticaNowText Regular" w:cs="HelveticaNowText Regular"/>
          <w:b/>
          <w:noProof/>
          <w:sz w:val="22"/>
          <w:szCs w:val="22"/>
          <w:u w:val="single"/>
          <w:lang w:val="ro-RO"/>
        </w:rPr>
        <w:t>Proiectant:</w:t>
      </w:r>
      <w:r w:rsidRPr="00371608">
        <w:rPr>
          <w:rFonts w:ascii="HelveticaNowText Regular" w:hAnsi="HelveticaNowText Regular" w:cs="HelveticaNowText Regular"/>
          <w:b/>
          <w:noProof/>
          <w:sz w:val="22"/>
          <w:szCs w:val="22"/>
          <w:lang w:val="ro-RO"/>
        </w:rPr>
        <w:tab/>
      </w:r>
      <w:r w:rsidRPr="00371608">
        <w:rPr>
          <w:rFonts w:ascii="HelveticaNowText Regular" w:hAnsi="HelveticaNowText Regular" w:cs="HelveticaNowText Regular"/>
          <w:bCs/>
          <w:noProof/>
          <w:sz w:val="22"/>
          <w:szCs w:val="22"/>
          <w:lang w:val="ro-RO"/>
        </w:rPr>
        <w:t xml:space="preserve">Arh. </w:t>
      </w:r>
      <w:r w:rsidR="00371608" w:rsidRPr="00371608">
        <w:rPr>
          <w:rFonts w:ascii="HelveticaNowText Regular" w:hAnsi="HelveticaNowText Regular" w:cs="HelveticaNowText Regular"/>
          <w:bCs/>
          <w:noProof/>
          <w:sz w:val="22"/>
          <w:szCs w:val="22"/>
          <w:lang w:val="ro-RO"/>
        </w:rPr>
        <w:t>Grigoraș Alina</w:t>
      </w:r>
    </w:p>
    <w:p w14:paraId="0EF6744A" w14:textId="77777777" w:rsidR="00D03FFB" w:rsidRPr="00371608" w:rsidRDefault="00D03FFB" w:rsidP="00355E30">
      <w:pPr>
        <w:spacing w:line="276" w:lineRule="auto"/>
        <w:ind w:right="22"/>
        <w:jc w:val="center"/>
        <w:rPr>
          <w:rFonts w:ascii="HelveticaNowText Regular" w:eastAsia="Calibri" w:hAnsi="HelveticaNowText Regular" w:cs="HelveticaNowText Regular"/>
          <w:noProof/>
          <w:sz w:val="22"/>
          <w:szCs w:val="22"/>
          <w:lang w:val="ro-RO"/>
        </w:rPr>
      </w:pPr>
    </w:p>
    <w:p w14:paraId="1FD7E991" w14:textId="77777777" w:rsidR="00D03FFB" w:rsidRPr="00FF5FC6" w:rsidRDefault="00D03FFB" w:rsidP="00355E30">
      <w:pPr>
        <w:spacing w:line="276" w:lineRule="auto"/>
        <w:ind w:right="22"/>
        <w:jc w:val="center"/>
        <w:rPr>
          <w:rFonts w:ascii="HelveticaNowText Regular" w:eastAsia="Calibri" w:hAnsi="HelveticaNowText Regular" w:cs="HelveticaNowText Regular"/>
          <w:noProof/>
          <w:color w:val="FF0000"/>
          <w:sz w:val="22"/>
          <w:szCs w:val="22"/>
          <w:lang w:val="ro-RO"/>
        </w:rPr>
      </w:pPr>
    </w:p>
    <w:p w14:paraId="3928195F" w14:textId="77777777" w:rsidR="00D03FFB" w:rsidRPr="00FF5FC6" w:rsidRDefault="00D03FFB" w:rsidP="00355E30">
      <w:pPr>
        <w:spacing w:line="276" w:lineRule="auto"/>
        <w:ind w:right="22"/>
        <w:jc w:val="center"/>
        <w:rPr>
          <w:rFonts w:ascii="HelveticaNowText Regular" w:eastAsia="Calibri" w:hAnsi="HelveticaNowText Regular" w:cs="HelveticaNowText Regular"/>
          <w:noProof/>
          <w:color w:val="FF0000"/>
          <w:sz w:val="22"/>
          <w:szCs w:val="22"/>
          <w:lang w:val="ro-RO"/>
        </w:rPr>
      </w:pPr>
    </w:p>
    <w:p w14:paraId="5262261B" w14:textId="77777777" w:rsidR="00D03FFB" w:rsidRPr="00FF5FC6" w:rsidRDefault="00D03FFB" w:rsidP="00355E30">
      <w:pPr>
        <w:spacing w:line="276" w:lineRule="auto"/>
        <w:ind w:right="22"/>
        <w:jc w:val="center"/>
        <w:rPr>
          <w:rFonts w:ascii="HelveticaNowText Regular" w:eastAsia="Calibri" w:hAnsi="HelveticaNowText Regular" w:cs="HelveticaNowText Regular"/>
          <w:noProof/>
          <w:color w:val="FF0000"/>
          <w:sz w:val="22"/>
          <w:szCs w:val="22"/>
          <w:lang w:val="ro-RO"/>
        </w:rPr>
      </w:pPr>
    </w:p>
    <w:p w14:paraId="1A5CB66C" w14:textId="77777777" w:rsidR="00D03FFB" w:rsidRPr="00FF5FC6" w:rsidRDefault="00D03FFB" w:rsidP="00355E30">
      <w:pPr>
        <w:spacing w:line="276" w:lineRule="auto"/>
        <w:ind w:right="22"/>
        <w:jc w:val="center"/>
        <w:rPr>
          <w:rFonts w:ascii="HelveticaNowText Regular" w:eastAsia="Calibri" w:hAnsi="HelveticaNowText Regular" w:cs="HelveticaNowText Regular"/>
          <w:noProof/>
          <w:color w:val="FF0000"/>
          <w:sz w:val="22"/>
          <w:szCs w:val="22"/>
          <w:lang w:val="ro-RO"/>
        </w:rPr>
      </w:pPr>
    </w:p>
    <w:p w14:paraId="71CF1430" w14:textId="77777777" w:rsidR="00D03FFB" w:rsidRPr="00FF5FC6" w:rsidRDefault="00D03FFB" w:rsidP="00355E30">
      <w:pPr>
        <w:spacing w:line="276" w:lineRule="auto"/>
        <w:ind w:right="22"/>
        <w:jc w:val="center"/>
        <w:rPr>
          <w:rFonts w:ascii="HelveticaNowText Regular" w:eastAsia="Calibri" w:hAnsi="HelveticaNowText Regular" w:cs="HelveticaNowText Regular"/>
          <w:noProof/>
          <w:color w:val="FF0000"/>
          <w:sz w:val="22"/>
          <w:szCs w:val="22"/>
          <w:lang w:val="ro-RO"/>
        </w:rPr>
      </w:pPr>
    </w:p>
    <w:p w14:paraId="3046762A" w14:textId="77777777" w:rsidR="00D03FFB" w:rsidRPr="00FF5FC6" w:rsidRDefault="00D03FFB" w:rsidP="00355E30">
      <w:pPr>
        <w:spacing w:line="276" w:lineRule="auto"/>
        <w:ind w:right="22"/>
        <w:jc w:val="center"/>
        <w:rPr>
          <w:rFonts w:ascii="HelveticaNowText Regular" w:eastAsia="Calibri" w:hAnsi="HelveticaNowText Regular" w:cs="HelveticaNowText Regular"/>
          <w:noProof/>
          <w:color w:val="FF0000"/>
          <w:sz w:val="22"/>
          <w:szCs w:val="22"/>
          <w:lang w:val="ro-RO"/>
        </w:rPr>
      </w:pPr>
    </w:p>
    <w:p w14:paraId="1A30057F" w14:textId="77777777" w:rsidR="00D03FFB" w:rsidRPr="00FF5FC6" w:rsidRDefault="00D03FFB" w:rsidP="00355E30">
      <w:pPr>
        <w:spacing w:line="276" w:lineRule="auto"/>
        <w:ind w:right="22"/>
        <w:jc w:val="center"/>
        <w:rPr>
          <w:rFonts w:ascii="HelveticaNowText Regular" w:eastAsia="Calibri" w:hAnsi="HelveticaNowText Regular" w:cs="HelveticaNowText Regular"/>
          <w:noProof/>
          <w:color w:val="FF0000"/>
          <w:sz w:val="22"/>
          <w:szCs w:val="22"/>
          <w:lang w:val="ro-RO"/>
        </w:rPr>
      </w:pPr>
    </w:p>
    <w:p w14:paraId="02F25032" w14:textId="3718EBD9" w:rsidR="00D03FFB" w:rsidRPr="00FF5FC6" w:rsidRDefault="00D03FFB" w:rsidP="00355E30">
      <w:pPr>
        <w:spacing w:line="276" w:lineRule="auto"/>
        <w:rPr>
          <w:rFonts w:ascii="HelveticaNowText Regular" w:hAnsi="HelveticaNowText Regular" w:cs="HelveticaNowText Regular"/>
          <w:b/>
          <w:bCs/>
          <w:color w:val="FF0000"/>
          <w:sz w:val="22"/>
          <w:szCs w:val="22"/>
          <w:lang w:val="ro-RO"/>
        </w:rPr>
      </w:pPr>
      <w:r w:rsidRPr="00FF5FC6">
        <w:rPr>
          <w:rFonts w:ascii="HelveticaNowText Regular" w:hAnsi="HelveticaNowText Regular" w:cs="HelveticaNowText Regular"/>
          <w:b/>
          <w:bCs/>
          <w:color w:val="FF0000"/>
          <w:sz w:val="22"/>
          <w:szCs w:val="22"/>
          <w:lang w:val="ro-RO"/>
        </w:rPr>
        <w:br w:type="page"/>
      </w:r>
    </w:p>
    <w:p w14:paraId="24FB44DD" w14:textId="77777777" w:rsidR="00681A72" w:rsidRPr="00371608" w:rsidRDefault="00681A72" w:rsidP="00355E30">
      <w:pPr>
        <w:pBdr>
          <w:bottom w:val="single" w:sz="4" w:space="1" w:color="auto"/>
        </w:pBdr>
        <w:spacing w:line="276" w:lineRule="auto"/>
        <w:ind w:right="22" w:firstLine="567"/>
        <w:rPr>
          <w:rFonts w:ascii="HelveticaNowText Regular" w:hAnsi="HelveticaNowText Regular" w:cs="HelveticaNowText Regular"/>
          <w:b/>
          <w:bCs/>
          <w:sz w:val="40"/>
          <w:szCs w:val="40"/>
          <w:lang w:val="ro-RO"/>
        </w:rPr>
      </w:pPr>
      <w:r w:rsidRPr="00371608">
        <w:rPr>
          <w:rFonts w:ascii="HelveticaNowText Regular" w:hAnsi="HelveticaNowText Regular" w:cs="HelveticaNowText Regular"/>
          <w:b/>
          <w:bCs/>
          <w:sz w:val="40"/>
          <w:szCs w:val="40"/>
          <w:lang w:val="ro-RO"/>
        </w:rPr>
        <w:lastRenderedPageBreak/>
        <w:t xml:space="preserve">BORDEROU </w:t>
      </w:r>
    </w:p>
    <w:p w14:paraId="568D9CB1" w14:textId="77777777" w:rsidR="000970AF" w:rsidRPr="00371608" w:rsidRDefault="000970AF" w:rsidP="00355E30">
      <w:pPr>
        <w:spacing w:line="276" w:lineRule="auto"/>
        <w:ind w:right="22"/>
        <w:rPr>
          <w:rFonts w:ascii="HelveticaNowText Regular" w:hAnsi="HelveticaNowText Regular" w:cs="HelveticaNowText Regular"/>
          <w:b/>
          <w:bCs/>
          <w:sz w:val="22"/>
          <w:szCs w:val="22"/>
          <w:lang w:val="ro-RO"/>
        </w:rPr>
      </w:pPr>
    </w:p>
    <w:p w14:paraId="11C10AF2" w14:textId="77777777" w:rsidR="00681A72" w:rsidRPr="00371608" w:rsidRDefault="00C01BD7" w:rsidP="00355E30">
      <w:pPr>
        <w:spacing w:line="276" w:lineRule="auto"/>
        <w:ind w:right="22" w:firstLine="567"/>
        <w:rPr>
          <w:rFonts w:ascii="HelveticaNowText Regular" w:hAnsi="HelveticaNowText Regular" w:cs="HelveticaNowText Regular"/>
          <w:b/>
          <w:bCs/>
          <w:sz w:val="22"/>
          <w:szCs w:val="22"/>
          <w:lang w:val="ro-RO"/>
        </w:rPr>
      </w:pPr>
      <w:r w:rsidRPr="00371608">
        <w:rPr>
          <w:rFonts w:ascii="HelveticaNowText Regular" w:hAnsi="HelveticaNowText Regular" w:cs="HelveticaNowText Regular"/>
          <w:b/>
          <w:bCs/>
          <w:sz w:val="22"/>
          <w:szCs w:val="22"/>
          <w:lang w:val="ro-RO"/>
        </w:rPr>
        <w:t xml:space="preserve">I. </w:t>
      </w:r>
      <w:r w:rsidR="00681A72" w:rsidRPr="00371608">
        <w:rPr>
          <w:rFonts w:ascii="HelveticaNowText Regular" w:hAnsi="HelveticaNowText Regular" w:cs="HelveticaNowText Regular"/>
          <w:b/>
          <w:bCs/>
          <w:sz w:val="22"/>
          <w:szCs w:val="22"/>
          <w:lang w:val="ro-RO"/>
        </w:rPr>
        <w:t>PIESE SCRISE</w:t>
      </w:r>
    </w:p>
    <w:p w14:paraId="35CD94D2" w14:textId="77777777" w:rsidR="00F644DA" w:rsidRPr="00371608" w:rsidRDefault="00F644DA" w:rsidP="00355E30">
      <w:pPr>
        <w:spacing w:line="276" w:lineRule="auto"/>
        <w:ind w:left="851" w:right="22" w:hanging="284"/>
        <w:rPr>
          <w:rFonts w:ascii="HelveticaNowText Regular" w:hAnsi="HelveticaNowText Regular" w:cs="HelveticaNowText Regular"/>
          <w:bCs/>
          <w:sz w:val="22"/>
          <w:szCs w:val="22"/>
          <w:lang w:val="ro-RO"/>
        </w:rPr>
      </w:pPr>
    </w:p>
    <w:p w14:paraId="2AD30AE4" w14:textId="77777777" w:rsidR="00681A72" w:rsidRPr="00371608" w:rsidRDefault="00681A72" w:rsidP="00355E30">
      <w:pPr>
        <w:spacing w:line="276" w:lineRule="auto"/>
        <w:ind w:left="851" w:right="22" w:hanging="284"/>
        <w:rPr>
          <w:rFonts w:ascii="HelveticaNowText Regular" w:hAnsi="HelveticaNowText Regular" w:cs="HelveticaNowText Regular"/>
          <w:bCs/>
          <w:sz w:val="22"/>
          <w:szCs w:val="22"/>
          <w:lang w:val="ro-RO"/>
        </w:rPr>
      </w:pPr>
      <w:r w:rsidRPr="00371608">
        <w:rPr>
          <w:rFonts w:ascii="HelveticaNowText Regular" w:hAnsi="HelveticaNowText Regular" w:cs="HelveticaNowText Regular"/>
          <w:bCs/>
          <w:sz w:val="22"/>
          <w:szCs w:val="22"/>
          <w:lang w:val="ro-RO"/>
        </w:rPr>
        <w:t>1. Lista și semnăturile proiectanților</w:t>
      </w:r>
    </w:p>
    <w:p w14:paraId="7D55950E" w14:textId="77777777" w:rsidR="00681A72" w:rsidRPr="00371608" w:rsidRDefault="00681A72" w:rsidP="00355E30">
      <w:pPr>
        <w:spacing w:line="276" w:lineRule="auto"/>
        <w:ind w:left="851" w:right="22" w:hanging="284"/>
        <w:rPr>
          <w:rFonts w:ascii="HelveticaNowText Regular" w:hAnsi="HelveticaNowText Regular" w:cs="HelveticaNowText Regular"/>
          <w:bCs/>
          <w:sz w:val="22"/>
          <w:szCs w:val="22"/>
          <w:lang w:val="ro-RO"/>
        </w:rPr>
      </w:pPr>
      <w:r w:rsidRPr="00371608">
        <w:rPr>
          <w:rFonts w:ascii="HelveticaNowText Regular" w:hAnsi="HelveticaNowText Regular" w:cs="HelveticaNowText Regular"/>
          <w:bCs/>
          <w:sz w:val="22"/>
          <w:szCs w:val="22"/>
          <w:lang w:val="ro-RO"/>
        </w:rPr>
        <w:t>2. Memori</w:t>
      </w:r>
      <w:r w:rsidR="00FA6392" w:rsidRPr="00371608">
        <w:rPr>
          <w:rFonts w:ascii="HelveticaNowText Regular" w:hAnsi="HelveticaNowText Regular" w:cs="HelveticaNowText Regular"/>
          <w:bCs/>
          <w:sz w:val="22"/>
          <w:szCs w:val="22"/>
          <w:lang w:val="ro-RO"/>
        </w:rPr>
        <w:t>i</w:t>
      </w:r>
    </w:p>
    <w:p w14:paraId="57443E2F" w14:textId="77777777" w:rsidR="00681A72" w:rsidRPr="00371608" w:rsidRDefault="00681A72" w:rsidP="00355E30">
      <w:pPr>
        <w:spacing w:line="276" w:lineRule="auto"/>
        <w:ind w:left="851" w:right="22" w:hanging="284"/>
        <w:rPr>
          <w:rFonts w:ascii="HelveticaNowText Regular" w:hAnsi="HelveticaNowText Regular" w:cs="HelveticaNowText Regular"/>
          <w:bCs/>
          <w:sz w:val="22"/>
          <w:szCs w:val="22"/>
          <w:lang w:val="ro-RO"/>
        </w:rPr>
      </w:pPr>
      <w:r w:rsidRPr="00371608">
        <w:rPr>
          <w:rFonts w:ascii="HelveticaNowText Regular" w:hAnsi="HelveticaNowText Regular" w:cs="HelveticaNowText Regular"/>
          <w:bCs/>
          <w:sz w:val="22"/>
          <w:szCs w:val="22"/>
          <w:lang w:val="ro-RO"/>
        </w:rPr>
        <w:tab/>
        <w:t>2.1. Date generale- Memoriu tehnic general</w:t>
      </w:r>
    </w:p>
    <w:p w14:paraId="701273E7" w14:textId="77777777" w:rsidR="00807D30" w:rsidRPr="00371608" w:rsidRDefault="00681A72" w:rsidP="00355E30">
      <w:pPr>
        <w:spacing w:line="276" w:lineRule="auto"/>
        <w:ind w:left="851" w:right="22" w:hanging="284"/>
        <w:rPr>
          <w:rFonts w:ascii="HelveticaNowText Regular" w:hAnsi="HelveticaNowText Regular" w:cs="HelveticaNowText Regular"/>
          <w:bCs/>
          <w:sz w:val="22"/>
          <w:szCs w:val="22"/>
          <w:lang w:val="ro-RO"/>
        </w:rPr>
      </w:pPr>
      <w:r w:rsidRPr="00371608">
        <w:rPr>
          <w:rFonts w:ascii="HelveticaNowText Regular" w:hAnsi="HelveticaNowText Regular" w:cs="HelveticaNowText Regular"/>
          <w:bCs/>
          <w:sz w:val="22"/>
          <w:szCs w:val="22"/>
          <w:lang w:val="ro-RO"/>
        </w:rPr>
        <w:tab/>
      </w:r>
      <w:r w:rsidRPr="00371608">
        <w:rPr>
          <w:rFonts w:ascii="HelveticaNowText Regular" w:hAnsi="HelveticaNowText Regular" w:cs="HelveticaNowText Regular"/>
          <w:bCs/>
          <w:sz w:val="22"/>
          <w:szCs w:val="22"/>
          <w:lang w:val="ro-RO"/>
        </w:rPr>
        <w:tab/>
        <w:t xml:space="preserve">2.1.1. </w:t>
      </w:r>
      <w:r w:rsidR="00807D30" w:rsidRPr="00371608">
        <w:rPr>
          <w:rFonts w:ascii="HelveticaNowText Regular" w:hAnsi="HelveticaNowText Regular" w:cs="HelveticaNowText Regular"/>
          <w:bCs/>
          <w:sz w:val="22"/>
          <w:szCs w:val="22"/>
          <w:lang w:val="ro-RO"/>
        </w:rPr>
        <w:t>Obiectul proiectului</w:t>
      </w:r>
    </w:p>
    <w:p w14:paraId="0EF5552A" w14:textId="77777777" w:rsidR="00681A72" w:rsidRPr="00371608" w:rsidRDefault="00807D30" w:rsidP="00355E30">
      <w:pPr>
        <w:spacing w:line="276" w:lineRule="auto"/>
        <w:ind w:left="851" w:right="22" w:firstLine="567"/>
        <w:rPr>
          <w:rFonts w:ascii="HelveticaNowText Regular" w:hAnsi="HelveticaNowText Regular" w:cs="HelveticaNowText Regular"/>
          <w:bCs/>
          <w:sz w:val="22"/>
          <w:szCs w:val="22"/>
          <w:lang w:val="ro-RO"/>
        </w:rPr>
      </w:pPr>
      <w:r w:rsidRPr="00371608">
        <w:rPr>
          <w:rFonts w:ascii="HelveticaNowText Regular" w:hAnsi="HelveticaNowText Regular" w:cs="HelveticaNowText Regular"/>
          <w:bCs/>
          <w:sz w:val="22"/>
          <w:szCs w:val="22"/>
          <w:lang w:val="ro-RO"/>
        </w:rPr>
        <w:t xml:space="preserve">2.1.2. </w:t>
      </w:r>
      <w:r w:rsidR="00681A72" w:rsidRPr="00371608">
        <w:rPr>
          <w:rFonts w:ascii="HelveticaNowText Regular" w:hAnsi="HelveticaNowText Regular" w:cs="HelveticaNowText Regular"/>
          <w:bCs/>
          <w:sz w:val="22"/>
          <w:szCs w:val="22"/>
          <w:lang w:val="ro-RO"/>
        </w:rPr>
        <w:t>Amplasamentul, topografia terenului, trasarea lucrarilor</w:t>
      </w:r>
    </w:p>
    <w:p w14:paraId="74D0E3A0" w14:textId="77777777" w:rsidR="00681A72" w:rsidRPr="00371608" w:rsidRDefault="00681A72" w:rsidP="00355E30">
      <w:pPr>
        <w:spacing w:line="276" w:lineRule="auto"/>
        <w:ind w:left="2127" w:right="22" w:hanging="709"/>
        <w:rPr>
          <w:rFonts w:ascii="HelveticaNowText Regular" w:hAnsi="HelveticaNowText Regular" w:cs="HelveticaNowText Regular"/>
          <w:bCs/>
          <w:sz w:val="22"/>
          <w:szCs w:val="22"/>
          <w:lang w:val="ro-RO"/>
        </w:rPr>
      </w:pPr>
      <w:r w:rsidRPr="00371608">
        <w:rPr>
          <w:rFonts w:ascii="HelveticaNowText Regular" w:hAnsi="HelveticaNowText Regular" w:cs="HelveticaNowText Regular"/>
          <w:bCs/>
          <w:sz w:val="22"/>
          <w:szCs w:val="22"/>
          <w:lang w:val="ro-RO"/>
        </w:rPr>
        <w:t>2.1.</w:t>
      </w:r>
      <w:r w:rsidR="00807D30" w:rsidRPr="00371608">
        <w:rPr>
          <w:rFonts w:ascii="HelveticaNowText Regular" w:hAnsi="HelveticaNowText Regular" w:cs="HelveticaNowText Regular"/>
          <w:bCs/>
          <w:sz w:val="22"/>
          <w:szCs w:val="22"/>
          <w:lang w:val="ro-RO"/>
        </w:rPr>
        <w:t>3</w:t>
      </w:r>
      <w:r w:rsidRPr="00371608">
        <w:rPr>
          <w:rFonts w:ascii="HelveticaNowText Regular" w:hAnsi="HelveticaNowText Regular" w:cs="HelveticaNowText Regular"/>
          <w:bCs/>
          <w:sz w:val="22"/>
          <w:szCs w:val="22"/>
          <w:lang w:val="ro-RO"/>
        </w:rPr>
        <w:t>. Clima si fenomenele naturale specifice</w:t>
      </w:r>
    </w:p>
    <w:p w14:paraId="0CB97A3F" w14:textId="77777777" w:rsidR="00681A72" w:rsidRPr="00371608" w:rsidRDefault="00681A72" w:rsidP="00355E30">
      <w:pPr>
        <w:spacing w:line="276" w:lineRule="auto"/>
        <w:ind w:left="851" w:right="22" w:hanging="284"/>
        <w:rPr>
          <w:rFonts w:ascii="HelveticaNowText Regular" w:hAnsi="HelveticaNowText Regular" w:cs="HelveticaNowText Regular"/>
          <w:bCs/>
          <w:sz w:val="22"/>
          <w:szCs w:val="22"/>
          <w:lang w:val="ro-RO"/>
        </w:rPr>
      </w:pPr>
      <w:r w:rsidRPr="00371608">
        <w:rPr>
          <w:rFonts w:ascii="HelveticaNowText Regular" w:hAnsi="HelveticaNowText Regular" w:cs="HelveticaNowText Regular"/>
          <w:bCs/>
          <w:sz w:val="22"/>
          <w:szCs w:val="22"/>
          <w:lang w:val="ro-RO"/>
        </w:rPr>
        <w:tab/>
      </w:r>
      <w:r w:rsidRPr="00371608">
        <w:rPr>
          <w:rFonts w:ascii="HelveticaNowText Regular" w:hAnsi="HelveticaNowText Regular" w:cs="HelveticaNowText Regular"/>
          <w:bCs/>
          <w:sz w:val="22"/>
          <w:szCs w:val="22"/>
          <w:lang w:val="ro-RO"/>
        </w:rPr>
        <w:tab/>
        <w:t>2.1.</w:t>
      </w:r>
      <w:r w:rsidR="00807D30" w:rsidRPr="00371608">
        <w:rPr>
          <w:rFonts w:ascii="HelveticaNowText Regular" w:hAnsi="HelveticaNowText Regular" w:cs="HelveticaNowText Regular"/>
          <w:bCs/>
          <w:sz w:val="22"/>
          <w:szCs w:val="22"/>
          <w:lang w:val="ro-RO"/>
        </w:rPr>
        <w:t>4</w:t>
      </w:r>
      <w:r w:rsidRPr="00371608">
        <w:rPr>
          <w:rFonts w:ascii="HelveticaNowText Regular" w:hAnsi="HelveticaNowText Regular" w:cs="HelveticaNowText Regular"/>
          <w:bCs/>
          <w:sz w:val="22"/>
          <w:szCs w:val="22"/>
          <w:lang w:val="ro-RO"/>
        </w:rPr>
        <w:t>. Geologie și seismicitate</w:t>
      </w:r>
    </w:p>
    <w:p w14:paraId="429385F3" w14:textId="77777777" w:rsidR="006B17D8" w:rsidRPr="00371608" w:rsidRDefault="00681A72" w:rsidP="00355E30">
      <w:pPr>
        <w:spacing w:line="276" w:lineRule="auto"/>
        <w:ind w:left="851" w:right="22" w:hanging="284"/>
        <w:rPr>
          <w:rFonts w:ascii="HelveticaNowText Regular" w:hAnsi="HelveticaNowText Regular" w:cs="HelveticaNowText Regular"/>
          <w:bCs/>
          <w:sz w:val="22"/>
          <w:szCs w:val="22"/>
          <w:lang w:val="ro-RO"/>
        </w:rPr>
      </w:pPr>
      <w:r w:rsidRPr="00371608">
        <w:rPr>
          <w:rFonts w:ascii="HelveticaNowText Regular" w:hAnsi="HelveticaNowText Regular" w:cs="HelveticaNowText Regular"/>
          <w:bCs/>
          <w:sz w:val="22"/>
          <w:szCs w:val="22"/>
          <w:lang w:val="ro-RO"/>
        </w:rPr>
        <w:tab/>
      </w:r>
      <w:r w:rsidRPr="00371608">
        <w:rPr>
          <w:rFonts w:ascii="HelveticaNowText Regular" w:hAnsi="HelveticaNowText Regular" w:cs="HelveticaNowText Regular"/>
          <w:bCs/>
          <w:sz w:val="22"/>
          <w:szCs w:val="22"/>
          <w:lang w:val="ro-RO"/>
        </w:rPr>
        <w:tab/>
        <w:t>2.1.</w:t>
      </w:r>
      <w:r w:rsidR="00807D30" w:rsidRPr="00371608">
        <w:rPr>
          <w:rFonts w:ascii="HelveticaNowText Regular" w:hAnsi="HelveticaNowText Regular" w:cs="HelveticaNowText Regular"/>
          <w:bCs/>
          <w:sz w:val="22"/>
          <w:szCs w:val="22"/>
          <w:lang w:val="ro-RO"/>
        </w:rPr>
        <w:t>5</w:t>
      </w:r>
      <w:r w:rsidRPr="00371608">
        <w:rPr>
          <w:rFonts w:ascii="HelveticaNowText Regular" w:hAnsi="HelveticaNowText Regular" w:cs="HelveticaNowText Regular"/>
          <w:bCs/>
          <w:sz w:val="22"/>
          <w:szCs w:val="22"/>
          <w:lang w:val="ro-RO"/>
        </w:rPr>
        <w:t>. Categoria de importanță a obiectivului</w:t>
      </w:r>
    </w:p>
    <w:p w14:paraId="3086848F" w14:textId="77777777" w:rsidR="00681A72" w:rsidRPr="00371608" w:rsidRDefault="00681A72" w:rsidP="00355E30">
      <w:pPr>
        <w:spacing w:line="276" w:lineRule="auto"/>
        <w:ind w:left="851" w:right="22" w:hanging="284"/>
        <w:rPr>
          <w:rFonts w:ascii="HelveticaNowText Regular" w:hAnsi="HelveticaNowText Regular" w:cs="HelveticaNowText Regular"/>
          <w:bCs/>
          <w:sz w:val="22"/>
          <w:szCs w:val="22"/>
          <w:lang w:val="ro-RO"/>
        </w:rPr>
      </w:pPr>
      <w:r w:rsidRPr="00371608">
        <w:rPr>
          <w:rFonts w:ascii="HelveticaNowText Regular" w:hAnsi="HelveticaNowText Regular" w:cs="HelveticaNowText Regular"/>
          <w:bCs/>
          <w:sz w:val="22"/>
          <w:szCs w:val="22"/>
          <w:lang w:val="ro-RO"/>
        </w:rPr>
        <w:tab/>
        <w:t>2.2. Memorii tehnice pe specialități</w:t>
      </w:r>
    </w:p>
    <w:p w14:paraId="33982E27" w14:textId="77777777" w:rsidR="00681A72" w:rsidRPr="00371608" w:rsidRDefault="00681A72" w:rsidP="00355E30">
      <w:pPr>
        <w:spacing w:line="276" w:lineRule="auto"/>
        <w:ind w:left="851" w:right="22" w:hanging="284"/>
        <w:rPr>
          <w:rFonts w:ascii="HelveticaNowText Regular" w:hAnsi="HelveticaNowText Regular" w:cs="HelveticaNowText Regular"/>
          <w:bCs/>
          <w:sz w:val="22"/>
          <w:szCs w:val="22"/>
          <w:lang w:val="ro-RO"/>
        </w:rPr>
      </w:pPr>
      <w:r w:rsidRPr="00371608">
        <w:rPr>
          <w:rFonts w:ascii="HelveticaNowText Regular" w:hAnsi="HelveticaNowText Regular" w:cs="HelveticaNowText Regular"/>
          <w:bCs/>
          <w:sz w:val="22"/>
          <w:szCs w:val="22"/>
          <w:lang w:val="ro-RO"/>
        </w:rPr>
        <w:tab/>
      </w:r>
      <w:r w:rsidRPr="00371608">
        <w:rPr>
          <w:rFonts w:ascii="HelveticaNowText Regular" w:hAnsi="HelveticaNowText Regular" w:cs="HelveticaNowText Regular"/>
          <w:bCs/>
          <w:sz w:val="22"/>
          <w:szCs w:val="22"/>
          <w:lang w:val="ro-RO"/>
        </w:rPr>
        <w:tab/>
        <w:t>2.2.1. Memoriu de arhitectură</w:t>
      </w:r>
    </w:p>
    <w:p w14:paraId="702F5D97" w14:textId="77777777" w:rsidR="00681A72" w:rsidRPr="00371608" w:rsidRDefault="00681A72" w:rsidP="00355E30">
      <w:pPr>
        <w:spacing w:line="276" w:lineRule="auto"/>
        <w:ind w:left="851" w:right="22" w:hanging="284"/>
        <w:rPr>
          <w:rFonts w:ascii="HelveticaNowText Regular" w:hAnsi="HelveticaNowText Regular" w:cs="HelveticaNowText Regular"/>
          <w:bCs/>
          <w:sz w:val="22"/>
          <w:szCs w:val="22"/>
          <w:lang w:val="ro-RO"/>
        </w:rPr>
      </w:pPr>
      <w:r w:rsidRPr="00371608">
        <w:rPr>
          <w:rFonts w:ascii="HelveticaNowText Regular" w:hAnsi="HelveticaNowText Regular" w:cs="HelveticaNowText Regular"/>
          <w:bCs/>
          <w:sz w:val="22"/>
          <w:szCs w:val="22"/>
          <w:lang w:val="ro-RO"/>
        </w:rPr>
        <w:tab/>
      </w:r>
      <w:r w:rsidRPr="00371608">
        <w:rPr>
          <w:rFonts w:ascii="HelveticaNowText Regular" w:hAnsi="HelveticaNowText Regular" w:cs="HelveticaNowText Regular"/>
          <w:bCs/>
          <w:sz w:val="22"/>
          <w:szCs w:val="22"/>
          <w:lang w:val="ro-RO"/>
        </w:rPr>
        <w:tab/>
        <w:t>2.2.2. Memoriu tehnic de structură</w:t>
      </w:r>
    </w:p>
    <w:p w14:paraId="6426585F" w14:textId="77777777" w:rsidR="000E4F97" w:rsidRPr="00371608" w:rsidRDefault="00681A72" w:rsidP="00355E30">
      <w:pPr>
        <w:spacing w:line="276" w:lineRule="auto"/>
        <w:ind w:left="851" w:right="22" w:hanging="284"/>
        <w:rPr>
          <w:rFonts w:ascii="HelveticaNowText Regular" w:hAnsi="HelveticaNowText Regular" w:cs="HelveticaNowText Regular"/>
          <w:bCs/>
          <w:sz w:val="22"/>
          <w:szCs w:val="22"/>
          <w:lang w:val="ro-RO"/>
        </w:rPr>
      </w:pPr>
      <w:r w:rsidRPr="00371608">
        <w:rPr>
          <w:rFonts w:ascii="HelveticaNowText Regular" w:hAnsi="HelveticaNowText Regular" w:cs="HelveticaNowText Regular"/>
          <w:bCs/>
          <w:sz w:val="22"/>
          <w:szCs w:val="22"/>
          <w:lang w:val="ro-RO"/>
        </w:rPr>
        <w:tab/>
      </w:r>
      <w:r w:rsidRPr="00371608">
        <w:rPr>
          <w:rFonts w:ascii="HelveticaNowText Regular" w:hAnsi="HelveticaNowText Regular" w:cs="HelveticaNowText Regular"/>
          <w:bCs/>
          <w:sz w:val="22"/>
          <w:szCs w:val="22"/>
          <w:lang w:val="ro-RO"/>
        </w:rPr>
        <w:tab/>
        <w:t>2.2.3. Memori</w:t>
      </w:r>
      <w:r w:rsidR="000E4F97" w:rsidRPr="00371608">
        <w:rPr>
          <w:rFonts w:ascii="HelveticaNowText Regular" w:hAnsi="HelveticaNowText Regular" w:cs="HelveticaNowText Regular"/>
          <w:bCs/>
          <w:sz w:val="22"/>
          <w:szCs w:val="22"/>
          <w:lang w:val="ro-RO"/>
        </w:rPr>
        <w:t>i</w:t>
      </w:r>
      <w:r w:rsidRPr="00371608">
        <w:rPr>
          <w:rFonts w:ascii="HelveticaNowText Regular" w:hAnsi="HelveticaNowText Regular" w:cs="HelveticaNowText Regular"/>
          <w:bCs/>
          <w:sz w:val="22"/>
          <w:szCs w:val="22"/>
          <w:lang w:val="ro-RO"/>
        </w:rPr>
        <w:t xml:space="preserve"> tehnic</w:t>
      </w:r>
      <w:r w:rsidR="000E4F97" w:rsidRPr="00371608">
        <w:rPr>
          <w:rFonts w:ascii="HelveticaNowText Regular" w:hAnsi="HelveticaNowText Regular" w:cs="HelveticaNowText Regular"/>
          <w:bCs/>
          <w:sz w:val="22"/>
          <w:szCs w:val="22"/>
          <w:lang w:val="ro-RO"/>
        </w:rPr>
        <w:t>e</w:t>
      </w:r>
      <w:r w:rsidRPr="00371608">
        <w:rPr>
          <w:rFonts w:ascii="HelveticaNowText Regular" w:hAnsi="HelveticaNowText Regular" w:cs="HelveticaNowText Regular"/>
          <w:bCs/>
          <w:sz w:val="22"/>
          <w:szCs w:val="22"/>
          <w:lang w:val="ro-RO"/>
        </w:rPr>
        <w:t xml:space="preserve"> </w:t>
      </w:r>
      <w:r w:rsidR="00A773C4" w:rsidRPr="00371608">
        <w:rPr>
          <w:rFonts w:ascii="HelveticaNowText Regular" w:hAnsi="HelveticaNowText Regular" w:cs="HelveticaNowText Regular"/>
          <w:bCs/>
          <w:sz w:val="22"/>
          <w:szCs w:val="22"/>
          <w:lang w:val="ro-RO"/>
        </w:rPr>
        <w:t xml:space="preserve">de </w:t>
      </w:r>
      <w:r w:rsidRPr="00371608">
        <w:rPr>
          <w:rFonts w:ascii="HelveticaNowText Regular" w:hAnsi="HelveticaNowText Regular" w:cs="HelveticaNowText Regular"/>
          <w:bCs/>
          <w:sz w:val="22"/>
          <w:szCs w:val="22"/>
          <w:lang w:val="ro-RO"/>
        </w:rPr>
        <w:t>instalații</w:t>
      </w:r>
    </w:p>
    <w:p w14:paraId="2E1931B8" w14:textId="77777777" w:rsidR="00681A72" w:rsidRPr="00371608" w:rsidRDefault="00681A72" w:rsidP="00355E30">
      <w:pPr>
        <w:spacing w:line="276" w:lineRule="auto"/>
        <w:ind w:left="851" w:right="22" w:hanging="284"/>
        <w:rPr>
          <w:rFonts w:ascii="HelveticaNowText Regular" w:hAnsi="HelveticaNowText Regular" w:cs="HelveticaNowText Regular"/>
          <w:bCs/>
          <w:sz w:val="22"/>
          <w:szCs w:val="22"/>
          <w:lang w:val="ro-RO"/>
        </w:rPr>
      </w:pPr>
      <w:r w:rsidRPr="00371608">
        <w:rPr>
          <w:rFonts w:ascii="HelveticaNowText Regular" w:hAnsi="HelveticaNowText Regular" w:cs="HelveticaNowText Regular"/>
          <w:bCs/>
          <w:sz w:val="22"/>
          <w:szCs w:val="22"/>
          <w:lang w:val="ro-RO"/>
        </w:rPr>
        <w:tab/>
        <w:t>2.3. Date și indici care caracterizează investiția proiectată</w:t>
      </w:r>
    </w:p>
    <w:p w14:paraId="17952754" w14:textId="77777777" w:rsidR="00681A72" w:rsidRPr="00371608" w:rsidRDefault="00681A72" w:rsidP="00355E30">
      <w:pPr>
        <w:spacing w:line="276" w:lineRule="auto"/>
        <w:ind w:left="851" w:right="22" w:hanging="284"/>
        <w:rPr>
          <w:rFonts w:ascii="HelveticaNowText Regular" w:hAnsi="HelveticaNowText Regular" w:cs="HelveticaNowText Regular"/>
          <w:bCs/>
          <w:sz w:val="22"/>
          <w:szCs w:val="22"/>
          <w:lang w:val="ro-RO"/>
        </w:rPr>
      </w:pPr>
      <w:r w:rsidRPr="00371608">
        <w:rPr>
          <w:rFonts w:ascii="HelveticaNowText Regular" w:hAnsi="HelveticaNowText Regular" w:cs="HelveticaNowText Regular"/>
          <w:bCs/>
          <w:sz w:val="22"/>
          <w:szCs w:val="22"/>
          <w:lang w:val="ro-RO"/>
        </w:rPr>
        <w:tab/>
        <w:t>2.4. Devizul general al lucrărilor</w:t>
      </w:r>
    </w:p>
    <w:p w14:paraId="50127FEE" w14:textId="77777777" w:rsidR="00681A72" w:rsidRPr="00371608" w:rsidRDefault="00681A72" w:rsidP="00355E30">
      <w:pPr>
        <w:spacing w:line="276" w:lineRule="auto"/>
        <w:ind w:left="851" w:right="22" w:hanging="284"/>
        <w:rPr>
          <w:rFonts w:ascii="HelveticaNowText Regular" w:hAnsi="HelveticaNowText Regular" w:cs="HelveticaNowText Regular"/>
          <w:bCs/>
          <w:sz w:val="22"/>
          <w:szCs w:val="22"/>
          <w:lang w:val="ro-RO"/>
        </w:rPr>
      </w:pPr>
      <w:r w:rsidRPr="00371608">
        <w:rPr>
          <w:rFonts w:ascii="HelveticaNowText Regular" w:hAnsi="HelveticaNowText Regular" w:cs="HelveticaNowText Regular"/>
          <w:bCs/>
          <w:sz w:val="22"/>
          <w:szCs w:val="22"/>
          <w:lang w:val="ro-RO"/>
        </w:rPr>
        <w:tab/>
        <w:t>2.5. Anexe la memoriu</w:t>
      </w:r>
    </w:p>
    <w:p w14:paraId="70C2B310" w14:textId="77777777" w:rsidR="000444F0" w:rsidRPr="00371608" w:rsidRDefault="00681A72" w:rsidP="00355E30">
      <w:pPr>
        <w:pStyle w:val="ListParagraph"/>
        <w:numPr>
          <w:ilvl w:val="0"/>
          <w:numId w:val="12"/>
        </w:numPr>
        <w:spacing w:line="276" w:lineRule="auto"/>
        <w:ind w:left="1571" w:right="22" w:hanging="360"/>
        <w:rPr>
          <w:rFonts w:ascii="HelveticaNowText Regular" w:hAnsi="HelveticaNowText Regular" w:cs="HelveticaNowText Regular"/>
          <w:bCs/>
          <w:sz w:val="22"/>
          <w:szCs w:val="22"/>
          <w:lang w:val="ro-RO"/>
        </w:rPr>
      </w:pPr>
      <w:bookmarkStart w:id="13" w:name="_Hlk512244308"/>
      <w:r w:rsidRPr="00371608">
        <w:rPr>
          <w:rFonts w:ascii="HelveticaNowText Regular" w:hAnsi="HelveticaNowText Regular" w:cs="HelveticaNowText Regular"/>
          <w:bCs/>
          <w:sz w:val="22"/>
          <w:szCs w:val="22"/>
          <w:lang w:val="ro-RO"/>
        </w:rPr>
        <w:t>Referat</w:t>
      </w:r>
      <w:r w:rsidR="000E4F97" w:rsidRPr="00371608">
        <w:rPr>
          <w:rFonts w:ascii="HelveticaNowText Regular" w:hAnsi="HelveticaNowText Regular" w:cs="HelveticaNowText Regular"/>
          <w:bCs/>
          <w:sz w:val="22"/>
          <w:szCs w:val="22"/>
          <w:lang w:val="ro-RO"/>
        </w:rPr>
        <w:t>e</w:t>
      </w:r>
      <w:r w:rsidRPr="00371608">
        <w:rPr>
          <w:rFonts w:ascii="HelveticaNowText Regular" w:hAnsi="HelveticaNowText Regular" w:cs="HelveticaNowText Regular"/>
          <w:bCs/>
          <w:sz w:val="22"/>
          <w:szCs w:val="22"/>
          <w:lang w:val="ro-RO"/>
        </w:rPr>
        <w:t xml:space="preserve"> de verificare a documentației tehnice</w:t>
      </w:r>
    </w:p>
    <w:p w14:paraId="785C5256" w14:textId="77777777" w:rsidR="000444F0" w:rsidRPr="00371608" w:rsidRDefault="001B6086" w:rsidP="00355E30">
      <w:pPr>
        <w:pStyle w:val="ListParagraph"/>
        <w:numPr>
          <w:ilvl w:val="0"/>
          <w:numId w:val="12"/>
        </w:numPr>
        <w:spacing w:line="276" w:lineRule="auto"/>
        <w:ind w:left="1571" w:right="22" w:hanging="360"/>
        <w:rPr>
          <w:rFonts w:ascii="HelveticaNowText Regular" w:hAnsi="HelveticaNowText Regular" w:cs="HelveticaNowText Regular"/>
          <w:bCs/>
          <w:sz w:val="22"/>
          <w:szCs w:val="22"/>
          <w:lang w:val="ro-RO"/>
        </w:rPr>
      </w:pPr>
      <w:r w:rsidRPr="00371608">
        <w:rPr>
          <w:rFonts w:ascii="HelveticaNowText Regular" w:hAnsi="HelveticaNowText Regular" w:cs="HelveticaNowText Regular"/>
          <w:bCs/>
          <w:sz w:val="22"/>
          <w:szCs w:val="22"/>
          <w:lang w:val="ro-RO"/>
        </w:rPr>
        <w:t>Legitimatii si certificate de atestare verificatori</w:t>
      </w:r>
    </w:p>
    <w:p w14:paraId="08CFB23E" w14:textId="77777777" w:rsidR="00C01BD7" w:rsidRPr="00371608" w:rsidRDefault="00681A72" w:rsidP="00355E30">
      <w:pPr>
        <w:spacing w:line="276" w:lineRule="auto"/>
        <w:ind w:left="851" w:right="22" w:hanging="284"/>
        <w:rPr>
          <w:rFonts w:ascii="HelveticaNowText Regular" w:hAnsi="HelveticaNowText Regular" w:cs="HelveticaNowText Regular"/>
          <w:bCs/>
          <w:sz w:val="22"/>
          <w:szCs w:val="22"/>
          <w:lang w:val="ro-RO"/>
        </w:rPr>
      </w:pPr>
      <w:r w:rsidRPr="00371608">
        <w:rPr>
          <w:rFonts w:ascii="HelveticaNowText Regular" w:hAnsi="HelveticaNowText Regular" w:cs="HelveticaNowText Regular"/>
          <w:bCs/>
          <w:sz w:val="22"/>
          <w:szCs w:val="22"/>
          <w:lang w:val="ro-RO"/>
        </w:rPr>
        <w:tab/>
      </w:r>
      <w:bookmarkEnd w:id="13"/>
    </w:p>
    <w:p w14:paraId="2BC8B8DE" w14:textId="77777777" w:rsidR="00333D01" w:rsidRPr="00371608" w:rsidRDefault="00333D01">
      <w:pPr>
        <w:rPr>
          <w:rFonts w:ascii="HelveticaNowText Regular" w:hAnsi="HelveticaNowText Regular" w:cs="HelveticaNowText Regular"/>
          <w:b/>
          <w:bCs/>
          <w:sz w:val="22"/>
          <w:szCs w:val="22"/>
          <w:lang w:val="ro-RO"/>
        </w:rPr>
      </w:pPr>
      <w:r w:rsidRPr="00371608">
        <w:rPr>
          <w:rFonts w:ascii="HelveticaNowText Regular" w:hAnsi="HelveticaNowText Regular" w:cs="HelveticaNowText Regular"/>
          <w:b/>
          <w:bCs/>
          <w:sz w:val="22"/>
          <w:szCs w:val="22"/>
          <w:lang w:val="ro-RO"/>
        </w:rPr>
        <w:br w:type="page"/>
      </w:r>
    </w:p>
    <w:p w14:paraId="22F5B7E3" w14:textId="31768B3F" w:rsidR="00681A72" w:rsidRPr="00985216" w:rsidRDefault="00C01BD7" w:rsidP="00355E30">
      <w:pPr>
        <w:spacing w:line="276" w:lineRule="auto"/>
        <w:ind w:right="22" w:firstLine="567"/>
        <w:rPr>
          <w:rFonts w:ascii="HelveticaNowText Regular" w:hAnsi="HelveticaNowText Regular" w:cs="HelveticaNowText Regular"/>
          <w:b/>
          <w:bCs/>
          <w:sz w:val="22"/>
          <w:szCs w:val="22"/>
          <w:lang w:val="ro-RO"/>
        </w:rPr>
      </w:pPr>
      <w:r w:rsidRPr="00985216">
        <w:rPr>
          <w:rFonts w:ascii="HelveticaNowText Regular" w:hAnsi="HelveticaNowText Regular" w:cs="HelveticaNowText Regular"/>
          <w:b/>
          <w:bCs/>
          <w:sz w:val="22"/>
          <w:szCs w:val="22"/>
          <w:lang w:val="ro-RO"/>
        </w:rPr>
        <w:lastRenderedPageBreak/>
        <w:t xml:space="preserve">II. </w:t>
      </w:r>
      <w:r w:rsidR="00681A72" w:rsidRPr="00985216">
        <w:rPr>
          <w:rFonts w:ascii="HelveticaNowText Regular" w:hAnsi="HelveticaNowText Regular" w:cs="HelveticaNowText Regular"/>
          <w:b/>
          <w:bCs/>
          <w:sz w:val="22"/>
          <w:szCs w:val="22"/>
          <w:lang w:val="ro-RO"/>
        </w:rPr>
        <w:t xml:space="preserve">PIESE DESENATE </w:t>
      </w:r>
    </w:p>
    <w:p w14:paraId="479C3E41" w14:textId="77777777" w:rsidR="00BA4F54" w:rsidRPr="00985216" w:rsidRDefault="00BA4F54" w:rsidP="00355E30">
      <w:pPr>
        <w:tabs>
          <w:tab w:val="left" w:pos="1276"/>
        </w:tabs>
        <w:spacing w:line="276" w:lineRule="auto"/>
        <w:ind w:right="22" w:firstLine="567"/>
        <w:rPr>
          <w:rFonts w:ascii="HelveticaNowText Regular" w:hAnsi="HelveticaNowText Regular" w:cs="HelveticaNowText Regular"/>
          <w:b/>
          <w:bCs/>
          <w:sz w:val="22"/>
          <w:szCs w:val="22"/>
          <w:lang w:val="ro-RO"/>
        </w:rPr>
      </w:pPr>
    </w:p>
    <w:tbl>
      <w:tblPr>
        <w:tblW w:w="9681" w:type="dxa"/>
        <w:tblLook w:val="04A0" w:firstRow="1" w:lastRow="0" w:firstColumn="1" w:lastColumn="0" w:noHBand="0" w:noVBand="1"/>
      </w:tblPr>
      <w:tblGrid>
        <w:gridCol w:w="750"/>
        <w:gridCol w:w="6616"/>
        <w:gridCol w:w="960"/>
        <w:gridCol w:w="1355"/>
      </w:tblGrid>
      <w:tr w:rsidR="00985216" w:rsidRPr="00985216" w14:paraId="37C2B36E" w14:textId="77777777" w:rsidTr="00333D01">
        <w:trPr>
          <w:trHeight w:val="302"/>
        </w:trPr>
        <w:tc>
          <w:tcPr>
            <w:tcW w:w="9681" w:type="dxa"/>
            <w:gridSpan w:val="4"/>
            <w:tcBorders>
              <w:top w:val="single" w:sz="4" w:space="0" w:color="000000"/>
              <w:left w:val="nil"/>
              <w:bottom w:val="single" w:sz="4" w:space="0" w:color="000000"/>
              <w:right w:val="nil"/>
            </w:tcBorders>
            <w:shd w:val="clear" w:color="FFFFFF" w:fill="FFFFFF"/>
            <w:noWrap/>
            <w:vAlign w:val="center"/>
            <w:hideMark/>
          </w:tcPr>
          <w:p w14:paraId="50E9E352" w14:textId="77777777" w:rsidR="00333D01" w:rsidRPr="00985216" w:rsidRDefault="00333D01">
            <w:pPr>
              <w:rPr>
                <w:rFonts w:ascii="Arial" w:hAnsi="Arial" w:cs="Arial"/>
                <w:b/>
                <w:bCs/>
                <w:sz w:val="14"/>
                <w:szCs w:val="14"/>
              </w:rPr>
            </w:pPr>
            <w:bookmarkStart w:id="14" w:name="RANGE!A1:D37"/>
            <w:proofErr w:type="spellStart"/>
            <w:r w:rsidRPr="00985216">
              <w:rPr>
                <w:rFonts w:ascii="Arial" w:hAnsi="Arial" w:cs="Arial"/>
                <w:b/>
                <w:bCs/>
                <w:sz w:val="14"/>
                <w:szCs w:val="14"/>
              </w:rPr>
              <w:t>Boderou</w:t>
            </w:r>
            <w:proofErr w:type="spellEnd"/>
            <w:r w:rsidRPr="00985216">
              <w:rPr>
                <w:rFonts w:ascii="Arial" w:hAnsi="Arial" w:cs="Arial"/>
                <w:b/>
                <w:bCs/>
                <w:sz w:val="14"/>
                <w:szCs w:val="14"/>
              </w:rPr>
              <w:t xml:space="preserve"> </w:t>
            </w:r>
            <w:proofErr w:type="spellStart"/>
            <w:r w:rsidRPr="00985216">
              <w:rPr>
                <w:rFonts w:ascii="Arial" w:hAnsi="Arial" w:cs="Arial"/>
                <w:b/>
                <w:bCs/>
                <w:sz w:val="14"/>
                <w:szCs w:val="14"/>
              </w:rPr>
              <w:t>Partea</w:t>
            </w:r>
            <w:proofErr w:type="spellEnd"/>
            <w:r w:rsidRPr="00985216">
              <w:rPr>
                <w:rFonts w:ascii="Arial" w:hAnsi="Arial" w:cs="Arial"/>
                <w:b/>
                <w:bCs/>
                <w:sz w:val="14"/>
                <w:szCs w:val="14"/>
              </w:rPr>
              <w:t xml:space="preserve"> </w:t>
            </w:r>
            <w:proofErr w:type="spellStart"/>
            <w:r w:rsidRPr="00985216">
              <w:rPr>
                <w:rFonts w:ascii="Arial" w:hAnsi="Arial" w:cs="Arial"/>
                <w:b/>
                <w:bCs/>
                <w:sz w:val="14"/>
                <w:szCs w:val="14"/>
              </w:rPr>
              <w:t>Desenata</w:t>
            </w:r>
            <w:proofErr w:type="spellEnd"/>
            <w:r w:rsidRPr="00985216">
              <w:rPr>
                <w:rFonts w:ascii="Arial" w:hAnsi="Arial" w:cs="Arial"/>
                <w:b/>
                <w:bCs/>
                <w:sz w:val="14"/>
                <w:szCs w:val="14"/>
              </w:rPr>
              <w:t xml:space="preserve"> - </w:t>
            </w:r>
            <w:proofErr w:type="spellStart"/>
            <w:r w:rsidRPr="00985216">
              <w:rPr>
                <w:rFonts w:ascii="Arial" w:hAnsi="Arial" w:cs="Arial"/>
                <w:b/>
                <w:bCs/>
                <w:sz w:val="14"/>
                <w:szCs w:val="14"/>
              </w:rPr>
              <w:t>faza</w:t>
            </w:r>
            <w:proofErr w:type="spellEnd"/>
            <w:r w:rsidRPr="00985216">
              <w:rPr>
                <w:rFonts w:ascii="Arial" w:hAnsi="Arial" w:cs="Arial"/>
                <w:b/>
                <w:bCs/>
                <w:sz w:val="14"/>
                <w:szCs w:val="14"/>
              </w:rPr>
              <w:t xml:space="preserve"> DTAC + DTOE</w:t>
            </w:r>
            <w:bookmarkEnd w:id="14"/>
          </w:p>
        </w:tc>
      </w:tr>
      <w:tr w:rsidR="00985216" w:rsidRPr="00985216" w14:paraId="7CB9DA15" w14:textId="77777777" w:rsidTr="00985216">
        <w:trPr>
          <w:trHeight w:val="302"/>
        </w:trPr>
        <w:tc>
          <w:tcPr>
            <w:tcW w:w="750" w:type="dxa"/>
            <w:tcBorders>
              <w:top w:val="nil"/>
              <w:left w:val="nil"/>
              <w:bottom w:val="nil"/>
              <w:right w:val="nil"/>
            </w:tcBorders>
            <w:shd w:val="clear" w:color="FFFFFF" w:fill="FFFFFF"/>
            <w:noWrap/>
            <w:vAlign w:val="center"/>
            <w:hideMark/>
          </w:tcPr>
          <w:p w14:paraId="436A595A" w14:textId="77777777" w:rsidR="00333D01" w:rsidRPr="00985216" w:rsidRDefault="00333D01">
            <w:pPr>
              <w:rPr>
                <w:rFonts w:ascii="Arial" w:hAnsi="Arial" w:cs="Arial"/>
                <w:b/>
                <w:bCs/>
                <w:sz w:val="14"/>
                <w:szCs w:val="14"/>
              </w:rPr>
            </w:pPr>
            <w:r w:rsidRPr="00985216">
              <w:rPr>
                <w:rFonts w:ascii="Arial" w:hAnsi="Arial" w:cs="Arial"/>
                <w:b/>
                <w:bCs/>
                <w:sz w:val="14"/>
                <w:szCs w:val="14"/>
              </w:rPr>
              <w:t>ID</w:t>
            </w:r>
          </w:p>
        </w:tc>
        <w:tc>
          <w:tcPr>
            <w:tcW w:w="6616" w:type="dxa"/>
            <w:tcBorders>
              <w:top w:val="nil"/>
              <w:left w:val="nil"/>
              <w:bottom w:val="nil"/>
              <w:right w:val="nil"/>
            </w:tcBorders>
            <w:shd w:val="clear" w:color="FFFFFF" w:fill="FFFFFF"/>
            <w:noWrap/>
            <w:vAlign w:val="center"/>
            <w:hideMark/>
          </w:tcPr>
          <w:p w14:paraId="61F2BC17" w14:textId="77777777" w:rsidR="00333D01" w:rsidRPr="00985216" w:rsidRDefault="00333D01">
            <w:pPr>
              <w:rPr>
                <w:rFonts w:ascii="Arial" w:hAnsi="Arial" w:cs="Arial"/>
                <w:b/>
                <w:bCs/>
                <w:sz w:val="14"/>
                <w:szCs w:val="14"/>
              </w:rPr>
            </w:pPr>
            <w:proofErr w:type="spellStart"/>
            <w:r w:rsidRPr="00985216">
              <w:rPr>
                <w:rFonts w:ascii="Arial" w:hAnsi="Arial" w:cs="Arial"/>
                <w:b/>
                <w:bCs/>
                <w:sz w:val="14"/>
                <w:szCs w:val="14"/>
              </w:rPr>
              <w:t>Denumire</w:t>
            </w:r>
            <w:proofErr w:type="spellEnd"/>
            <w:r w:rsidRPr="00985216">
              <w:rPr>
                <w:rFonts w:ascii="Arial" w:hAnsi="Arial" w:cs="Arial"/>
                <w:b/>
                <w:bCs/>
                <w:sz w:val="14"/>
                <w:szCs w:val="14"/>
              </w:rPr>
              <w:t xml:space="preserve"> </w:t>
            </w:r>
            <w:proofErr w:type="spellStart"/>
            <w:r w:rsidRPr="00985216">
              <w:rPr>
                <w:rFonts w:ascii="Arial" w:hAnsi="Arial" w:cs="Arial"/>
                <w:b/>
                <w:bCs/>
                <w:sz w:val="14"/>
                <w:szCs w:val="14"/>
              </w:rPr>
              <w:t>Plansa</w:t>
            </w:r>
            <w:proofErr w:type="spellEnd"/>
          </w:p>
        </w:tc>
        <w:tc>
          <w:tcPr>
            <w:tcW w:w="960" w:type="dxa"/>
            <w:tcBorders>
              <w:top w:val="nil"/>
              <w:left w:val="nil"/>
              <w:bottom w:val="nil"/>
              <w:right w:val="nil"/>
            </w:tcBorders>
            <w:shd w:val="clear" w:color="FFFFFF" w:fill="FFFFFF"/>
            <w:noWrap/>
            <w:vAlign w:val="center"/>
            <w:hideMark/>
          </w:tcPr>
          <w:p w14:paraId="3826BBDC" w14:textId="77777777" w:rsidR="00333D01" w:rsidRPr="00985216" w:rsidRDefault="00333D01">
            <w:pPr>
              <w:jc w:val="center"/>
              <w:rPr>
                <w:rFonts w:ascii="Arial" w:hAnsi="Arial" w:cs="Arial"/>
                <w:sz w:val="14"/>
                <w:szCs w:val="14"/>
              </w:rPr>
            </w:pPr>
            <w:r w:rsidRPr="00985216">
              <w:rPr>
                <w:rFonts w:ascii="Arial" w:hAnsi="Arial" w:cs="Arial"/>
                <w:sz w:val="14"/>
                <w:szCs w:val="14"/>
              </w:rPr>
              <w:t>Scara</w:t>
            </w:r>
          </w:p>
        </w:tc>
        <w:tc>
          <w:tcPr>
            <w:tcW w:w="1355" w:type="dxa"/>
            <w:tcBorders>
              <w:top w:val="nil"/>
              <w:left w:val="nil"/>
              <w:bottom w:val="nil"/>
              <w:right w:val="nil"/>
            </w:tcBorders>
            <w:shd w:val="clear" w:color="FFFFFF" w:fill="FFFFFF"/>
            <w:noWrap/>
            <w:vAlign w:val="center"/>
            <w:hideMark/>
          </w:tcPr>
          <w:p w14:paraId="4101CA47" w14:textId="77777777" w:rsidR="00333D01" w:rsidRPr="00985216" w:rsidRDefault="00333D01">
            <w:pPr>
              <w:jc w:val="center"/>
              <w:rPr>
                <w:rFonts w:ascii="Arial" w:hAnsi="Arial" w:cs="Arial"/>
                <w:sz w:val="14"/>
                <w:szCs w:val="14"/>
              </w:rPr>
            </w:pPr>
            <w:r w:rsidRPr="00985216">
              <w:rPr>
                <w:rFonts w:ascii="Arial" w:hAnsi="Arial" w:cs="Arial"/>
                <w:sz w:val="14"/>
                <w:szCs w:val="14"/>
              </w:rPr>
              <w:t>Dimensiuni</w:t>
            </w:r>
          </w:p>
        </w:tc>
      </w:tr>
      <w:tr w:rsidR="00FF5FC6" w:rsidRPr="00FF5FC6" w14:paraId="0BF0DB2B" w14:textId="77777777" w:rsidTr="00985216">
        <w:trPr>
          <w:trHeight w:val="302"/>
        </w:trPr>
        <w:tc>
          <w:tcPr>
            <w:tcW w:w="750" w:type="dxa"/>
            <w:tcBorders>
              <w:top w:val="single" w:sz="4" w:space="0" w:color="auto"/>
              <w:left w:val="single" w:sz="4" w:space="0" w:color="auto"/>
              <w:bottom w:val="single" w:sz="4" w:space="0" w:color="auto"/>
              <w:right w:val="single" w:sz="4" w:space="0" w:color="auto"/>
            </w:tcBorders>
            <w:shd w:val="clear" w:color="FFFFFF" w:fill="FFFFFF"/>
            <w:noWrap/>
            <w:vAlign w:val="center"/>
            <w:hideMark/>
          </w:tcPr>
          <w:p w14:paraId="00F06519" w14:textId="099F3614" w:rsidR="00333D01" w:rsidRPr="00985216" w:rsidRDefault="00333D01">
            <w:pPr>
              <w:rPr>
                <w:rFonts w:ascii="Arial" w:hAnsi="Arial" w:cs="Arial"/>
                <w:sz w:val="14"/>
                <w:szCs w:val="14"/>
              </w:rPr>
            </w:pPr>
            <w:r w:rsidRPr="00985216">
              <w:rPr>
                <w:rFonts w:ascii="Arial" w:hAnsi="Arial" w:cs="Arial"/>
                <w:sz w:val="14"/>
                <w:szCs w:val="14"/>
              </w:rPr>
              <w:t>A.0</w:t>
            </w:r>
            <w:r w:rsidR="00985216" w:rsidRPr="00985216">
              <w:rPr>
                <w:rFonts w:ascii="Arial" w:hAnsi="Arial" w:cs="Arial"/>
                <w:sz w:val="14"/>
                <w:szCs w:val="14"/>
              </w:rPr>
              <w:t>1</w:t>
            </w:r>
          </w:p>
        </w:tc>
        <w:tc>
          <w:tcPr>
            <w:tcW w:w="6616" w:type="dxa"/>
            <w:tcBorders>
              <w:top w:val="single" w:sz="4" w:space="0" w:color="auto"/>
              <w:left w:val="nil"/>
              <w:bottom w:val="single" w:sz="4" w:space="0" w:color="auto"/>
              <w:right w:val="single" w:sz="4" w:space="0" w:color="auto"/>
            </w:tcBorders>
            <w:shd w:val="clear" w:color="FFFFFF" w:fill="FFFFFF"/>
            <w:noWrap/>
            <w:vAlign w:val="center"/>
            <w:hideMark/>
          </w:tcPr>
          <w:p w14:paraId="2163212A" w14:textId="77777777" w:rsidR="00333D01" w:rsidRPr="00985216" w:rsidRDefault="00333D01">
            <w:pPr>
              <w:rPr>
                <w:rFonts w:ascii="Arial" w:hAnsi="Arial" w:cs="Arial"/>
                <w:sz w:val="14"/>
                <w:szCs w:val="14"/>
              </w:rPr>
            </w:pPr>
            <w:r w:rsidRPr="00985216">
              <w:rPr>
                <w:rFonts w:ascii="Arial" w:hAnsi="Arial" w:cs="Arial"/>
                <w:sz w:val="14"/>
                <w:szCs w:val="14"/>
              </w:rPr>
              <w:t xml:space="preserve">Plan de </w:t>
            </w:r>
            <w:proofErr w:type="spellStart"/>
            <w:r w:rsidRPr="00985216">
              <w:rPr>
                <w:rFonts w:ascii="Arial" w:hAnsi="Arial" w:cs="Arial"/>
                <w:sz w:val="14"/>
                <w:szCs w:val="14"/>
              </w:rPr>
              <w:t>Incadrare</w:t>
            </w:r>
            <w:proofErr w:type="spellEnd"/>
            <w:r w:rsidRPr="00985216">
              <w:rPr>
                <w:rFonts w:ascii="Arial" w:hAnsi="Arial" w:cs="Arial"/>
                <w:sz w:val="14"/>
                <w:szCs w:val="14"/>
              </w:rPr>
              <w:t xml:space="preserve"> in Zona</w:t>
            </w:r>
          </w:p>
        </w:tc>
        <w:tc>
          <w:tcPr>
            <w:tcW w:w="960" w:type="dxa"/>
            <w:tcBorders>
              <w:top w:val="single" w:sz="4" w:space="0" w:color="auto"/>
              <w:left w:val="nil"/>
              <w:bottom w:val="single" w:sz="4" w:space="0" w:color="auto"/>
              <w:right w:val="single" w:sz="4" w:space="0" w:color="auto"/>
            </w:tcBorders>
            <w:shd w:val="clear" w:color="FFFFFF" w:fill="FFFFFF"/>
            <w:noWrap/>
            <w:vAlign w:val="center"/>
            <w:hideMark/>
          </w:tcPr>
          <w:p w14:paraId="72FBFAC2" w14:textId="5980AA88" w:rsidR="00333D01" w:rsidRPr="00985216" w:rsidRDefault="00333D01">
            <w:pPr>
              <w:rPr>
                <w:rFonts w:ascii="Arial" w:hAnsi="Arial" w:cs="Arial"/>
                <w:sz w:val="14"/>
                <w:szCs w:val="14"/>
              </w:rPr>
            </w:pPr>
            <w:r w:rsidRPr="00985216">
              <w:rPr>
                <w:rFonts w:ascii="Arial" w:hAnsi="Arial" w:cs="Arial"/>
                <w:sz w:val="14"/>
                <w:szCs w:val="14"/>
              </w:rPr>
              <w:t>1:</w:t>
            </w:r>
            <w:r w:rsidR="00985216" w:rsidRPr="00985216">
              <w:rPr>
                <w:rFonts w:ascii="Arial" w:hAnsi="Arial" w:cs="Arial"/>
                <w:sz w:val="14"/>
                <w:szCs w:val="14"/>
              </w:rPr>
              <w:t>2</w:t>
            </w:r>
            <w:r w:rsidRPr="00985216">
              <w:rPr>
                <w:rFonts w:ascii="Arial" w:hAnsi="Arial" w:cs="Arial"/>
                <w:sz w:val="14"/>
                <w:szCs w:val="14"/>
              </w:rPr>
              <w:t>000</w:t>
            </w:r>
          </w:p>
        </w:tc>
        <w:tc>
          <w:tcPr>
            <w:tcW w:w="1355" w:type="dxa"/>
            <w:tcBorders>
              <w:top w:val="single" w:sz="4" w:space="0" w:color="auto"/>
              <w:left w:val="nil"/>
              <w:bottom w:val="single" w:sz="4" w:space="0" w:color="auto"/>
              <w:right w:val="single" w:sz="4" w:space="0" w:color="auto"/>
            </w:tcBorders>
            <w:shd w:val="clear" w:color="FFFFFF" w:fill="FFFFFF"/>
            <w:noWrap/>
            <w:vAlign w:val="center"/>
            <w:hideMark/>
          </w:tcPr>
          <w:p w14:paraId="47CFDA27" w14:textId="77777777" w:rsidR="00333D01" w:rsidRPr="00985216" w:rsidRDefault="00333D01">
            <w:pPr>
              <w:rPr>
                <w:rFonts w:ascii="Arial" w:hAnsi="Arial" w:cs="Arial"/>
                <w:sz w:val="14"/>
                <w:szCs w:val="14"/>
              </w:rPr>
            </w:pPr>
            <w:r w:rsidRPr="00985216">
              <w:rPr>
                <w:rFonts w:ascii="Arial" w:hAnsi="Arial" w:cs="Arial"/>
                <w:sz w:val="14"/>
                <w:szCs w:val="14"/>
              </w:rPr>
              <w:t>210 / 297</w:t>
            </w:r>
          </w:p>
        </w:tc>
      </w:tr>
      <w:tr w:rsidR="00FF5FC6" w:rsidRPr="00FF5FC6" w14:paraId="6F09ABE5" w14:textId="77777777" w:rsidTr="00985216">
        <w:trPr>
          <w:trHeight w:val="302"/>
        </w:trPr>
        <w:tc>
          <w:tcPr>
            <w:tcW w:w="750" w:type="dxa"/>
            <w:tcBorders>
              <w:top w:val="nil"/>
              <w:left w:val="single" w:sz="4" w:space="0" w:color="auto"/>
              <w:bottom w:val="single" w:sz="4" w:space="0" w:color="auto"/>
              <w:right w:val="single" w:sz="4" w:space="0" w:color="auto"/>
            </w:tcBorders>
            <w:shd w:val="clear" w:color="FFFFFF" w:fill="FFFFFF"/>
            <w:noWrap/>
            <w:vAlign w:val="center"/>
            <w:hideMark/>
          </w:tcPr>
          <w:p w14:paraId="3214C1A9" w14:textId="615B5EA9" w:rsidR="00333D01" w:rsidRPr="00985216" w:rsidRDefault="00985216">
            <w:pPr>
              <w:rPr>
                <w:rFonts w:ascii="Arial" w:hAnsi="Arial" w:cs="Arial"/>
                <w:sz w:val="14"/>
                <w:szCs w:val="14"/>
              </w:rPr>
            </w:pPr>
            <w:r w:rsidRPr="00985216">
              <w:rPr>
                <w:rFonts w:ascii="Arial" w:hAnsi="Arial" w:cs="Arial"/>
                <w:sz w:val="14"/>
                <w:szCs w:val="14"/>
              </w:rPr>
              <w:t>A</w:t>
            </w:r>
            <w:r>
              <w:rPr>
                <w:rFonts w:ascii="Arial" w:hAnsi="Arial" w:cs="Arial"/>
                <w:sz w:val="14"/>
                <w:szCs w:val="14"/>
              </w:rPr>
              <w:t>E</w:t>
            </w:r>
            <w:r w:rsidRPr="00985216">
              <w:rPr>
                <w:rFonts w:ascii="Arial" w:hAnsi="Arial" w:cs="Arial"/>
                <w:sz w:val="14"/>
                <w:szCs w:val="14"/>
              </w:rPr>
              <w:t>.02</w:t>
            </w:r>
          </w:p>
        </w:tc>
        <w:tc>
          <w:tcPr>
            <w:tcW w:w="6616" w:type="dxa"/>
            <w:tcBorders>
              <w:top w:val="nil"/>
              <w:left w:val="nil"/>
              <w:bottom w:val="single" w:sz="4" w:space="0" w:color="auto"/>
              <w:right w:val="single" w:sz="4" w:space="0" w:color="auto"/>
            </w:tcBorders>
            <w:shd w:val="clear" w:color="FFFFFF" w:fill="FFFFFF"/>
            <w:noWrap/>
            <w:vAlign w:val="center"/>
            <w:hideMark/>
          </w:tcPr>
          <w:p w14:paraId="61563D58" w14:textId="77777777" w:rsidR="00333D01" w:rsidRPr="00985216" w:rsidRDefault="00333D01">
            <w:pPr>
              <w:rPr>
                <w:rFonts w:ascii="Arial" w:hAnsi="Arial" w:cs="Arial"/>
                <w:sz w:val="14"/>
                <w:szCs w:val="14"/>
              </w:rPr>
            </w:pPr>
            <w:r w:rsidRPr="00985216">
              <w:rPr>
                <w:rFonts w:ascii="Arial" w:hAnsi="Arial" w:cs="Arial"/>
                <w:sz w:val="14"/>
                <w:szCs w:val="14"/>
              </w:rPr>
              <w:t xml:space="preserve">Plan de </w:t>
            </w:r>
            <w:proofErr w:type="spellStart"/>
            <w:r w:rsidRPr="00985216">
              <w:rPr>
                <w:rFonts w:ascii="Arial" w:hAnsi="Arial" w:cs="Arial"/>
                <w:sz w:val="14"/>
                <w:szCs w:val="14"/>
              </w:rPr>
              <w:t>Situatie</w:t>
            </w:r>
            <w:proofErr w:type="spellEnd"/>
          </w:p>
        </w:tc>
        <w:tc>
          <w:tcPr>
            <w:tcW w:w="960" w:type="dxa"/>
            <w:tcBorders>
              <w:top w:val="nil"/>
              <w:left w:val="nil"/>
              <w:bottom w:val="single" w:sz="4" w:space="0" w:color="auto"/>
              <w:right w:val="single" w:sz="4" w:space="0" w:color="auto"/>
            </w:tcBorders>
            <w:shd w:val="clear" w:color="FFFFFF" w:fill="FFFFFF"/>
            <w:noWrap/>
            <w:vAlign w:val="center"/>
            <w:hideMark/>
          </w:tcPr>
          <w:p w14:paraId="447C47B6" w14:textId="77777777" w:rsidR="00333D01" w:rsidRPr="00985216" w:rsidRDefault="00333D01">
            <w:pPr>
              <w:rPr>
                <w:rFonts w:ascii="Arial" w:hAnsi="Arial" w:cs="Arial"/>
                <w:sz w:val="14"/>
                <w:szCs w:val="14"/>
              </w:rPr>
            </w:pPr>
            <w:r w:rsidRPr="00985216">
              <w:rPr>
                <w:rFonts w:ascii="Arial" w:hAnsi="Arial" w:cs="Arial"/>
                <w:sz w:val="14"/>
                <w:szCs w:val="14"/>
              </w:rPr>
              <w:t>1:500</w:t>
            </w:r>
          </w:p>
        </w:tc>
        <w:tc>
          <w:tcPr>
            <w:tcW w:w="1355" w:type="dxa"/>
            <w:tcBorders>
              <w:top w:val="nil"/>
              <w:left w:val="nil"/>
              <w:bottom w:val="single" w:sz="4" w:space="0" w:color="auto"/>
              <w:right w:val="single" w:sz="4" w:space="0" w:color="auto"/>
            </w:tcBorders>
            <w:shd w:val="clear" w:color="FFFFFF" w:fill="FFFFFF"/>
            <w:noWrap/>
            <w:vAlign w:val="center"/>
            <w:hideMark/>
          </w:tcPr>
          <w:p w14:paraId="6ED7FCC9" w14:textId="6B3922F3" w:rsidR="00333D01" w:rsidRPr="00985216" w:rsidRDefault="00333D01">
            <w:pPr>
              <w:rPr>
                <w:rFonts w:ascii="Arial" w:hAnsi="Arial" w:cs="Arial"/>
                <w:sz w:val="14"/>
                <w:szCs w:val="14"/>
              </w:rPr>
            </w:pPr>
            <w:r w:rsidRPr="00985216">
              <w:rPr>
                <w:rFonts w:ascii="Arial" w:hAnsi="Arial" w:cs="Arial"/>
                <w:sz w:val="14"/>
                <w:szCs w:val="14"/>
              </w:rPr>
              <w:t>420</w:t>
            </w:r>
            <w:r w:rsidR="00985216" w:rsidRPr="00985216">
              <w:rPr>
                <w:rFonts w:ascii="Arial" w:hAnsi="Arial" w:cs="Arial"/>
                <w:sz w:val="14"/>
                <w:szCs w:val="14"/>
              </w:rPr>
              <w:t xml:space="preserve"> / 297 </w:t>
            </w:r>
          </w:p>
        </w:tc>
      </w:tr>
      <w:tr w:rsidR="00FF5FC6" w:rsidRPr="00FF5FC6" w14:paraId="2BAFFF36" w14:textId="77777777" w:rsidTr="00985216">
        <w:trPr>
          <w:trHeight w:val="302"/>
        </w:trPr>
        <w:tc>
          <w:tcPr>
            <w:tcW w:w="750" w:type="dxa"/>
            <w:tcBorders>
              <w:top w:val="nil"/>
              <w:left w:val="single" w:sz="4" w:space="0" w:color="auto"/>
              <w:bottom w:val="single" w:sz="4" w:space="0" w:color="auto"/>
              <w:right w:val="single" w:sz="4" w:space="0" w:color="auto"/>
            </w:tcBorders>
            <w:shd w:val="clear" w:color="FFFFFF" w:fill="FFFFFF"/>
            <w:noWrap/>
            <w:vAlign w:val="center"/>
            <w:hideMark/>
          </w:tcPr>
          <w:p w14:paraId="61145A37" w14:textId="2EBB7D4F" w:rsidR="00333D01" w:rsidRPr="00985216" w:rsidRDefault="00985216">
            <w:pPr>
              <w:rPr>
                <w:rFonts w:ascii="Arial" w:hAnsi="Arial" w:cs="Arial"/>
                <w:sz w:val="14"/>
                <w:szCs w:val="14"/>
              </w:rPr>
            </w:pPr>
            <w:r w:rsidRPr="00985216">
              <w:rPr>
                <w:rFonts w:ascii="Arial" w:hAnsi="Arial" w:cs="Arial"/>
                <w:sz w:val="14"/>
                <w:szCs w:val="14"/>
              </w:rPr>
              <w:t>A</w:t>
            </w:r>
            <w:r>
              <w:rPr>
                <w:rFonts w:ascii="Arial" w:hAnsi="Arial" w:cs="Arial"/>
                <w:sz w:val="14"/>
                <w:szCs w:val="14"/>
              </w:rPr>
              <w:t>E</w:t>
            </w:r>
            <w:r w:rsidRPr="00985216">
              <w:rPr>
                <w:rFonts w:ascii="Arial" w:hAnsi="Arial" w:cs="Arial"/>
                <w:sz w:val="14"/>
                <w:szCs w:val="14"/>
              </w:rPr>
              <w:t>.03</w:t>
            </w:r>
          </w:p>
        </w:tc>
        <w:tc>
          <w:tcPr>
            <w:tcW w:w="6616" w:type="dxa"/>
            <w:tcBorders>
              <w:top w:val="nil"/>
              <w:left w:val="nil"/>
              <w:bottom w:val="single" w:sz="4" w:space="0" w:color="auto"/>
              <w:right w:val="single" w:sz="4" w:space="0" w:color="auto"/>
            </w:tcBorders>
            <w:shd w:val="clear" w:color="FFFFFF" w:fill="FFFFFF"/>
            <w:noWrap/>
            <w:vAlign w:val="center"/>
            <w:hideMark/>
          </w:tcPr>
          <w:p w14:paraId="64D5CAB7" w14:textId="2CE92AC6" w:rsidR="00333D01" w:rsidRPr="00985216" w:rsidRDefault="00333D01">
            <w:pPr>
              <w:rPr>
                <w:rFonts w:ascii="Arial" w:hAnsi="Arial" w:cs="Arial"/>
                <w:sz w:val="14"/>
                <w:szCs w:val="14"/>
              </w:rPr>
            </w:pPr>
            <w:r w:rsidRPr="00985216">
              <w:rPr>
                <w:rFonts w:ascii="Arial" w:hAnsi="Arial" w:cs="Arial"/>
                <w:sz w:val="14"/>
                <w:szCs w:val="14"/>
              </w:rPr>
              <w:t xml:space="preserve">Plan </w:t>
            </w:r>
            <w:proofErr w:type="spellStart"/>
            <w:r w:rsidR="00985216" w:rsidRPr="00985216">
              <w:rPr>
                <w:rFonts w:ascii="Arial" w:hAnsi="Arial" w:cs="Arial"/>
                <w:sz w:val="14"/>
                <w:szCs w:val="14"/>
              </w:rPr>
              <w:t>subsol</w:t>
            </w:r>
            <w:proofErr w:type="spellEnd"/>
          </w:p>
        </w:tc>
        <w:tc>
          <w:tcPr>
            <w:tcW w:w="960" w:type="dxa"/>
            <w:tcBorders>
              <w:top w:val="nil"/>
              <w:left w:val="nil"/>
              <w:bottom w:val="single" w:sz="4" w:space="0" w:color="auto"/>
              <w:right w:val="single" w:sz="4" w:space="0" w:color="auto"/>
            </w:tcBorders>
            <w:shd w:val="clear" w:color="FFFFFF" w:fill="FFFFFF"/>
            <w:noWrap/>
            <w:vAlign w:val="center"/>
            <w:hideMark/>
          </w:tcPr>
          <w:p w14:paraId="78CECD68" w14:textId="02A5EDD3" w:rsidR="00333D01" w:rsidRPr="00985216" w:rsidRDefault="00333D01">
            <w:pPr>
              <w:rPr>
                <w:rFonts w:ascii="Arial" w:hAnsi="Arial" w:cs="Arial"/>
                <w:sz w:val="14"/>
                <w:szCs w:val="14"/>
              </w:rPr>
            </w:pPr>
            <w:r w:rsidRPr="00985216">
              <w:rPr>
                <w:rFonts w:ascii="Arial" w:hAnsi="Arial" w:cs="Arial"/>
                <w:sz w:val="14"/>
                <w:szCs w:val="14"/>
              </w:rPr>
              <w:t>1:</w:t>
            </w:r>
            <w:r w:rsidR="00985216" w:rsidRPr="00985216">
              <w:rPr>
                <w:rFonts w:ascii="Arial" w:hAnsi="Arial" w:cs="Arial"/>
                <w:sz w:val="14"/>
                <w:szCs w:val="14"/>
              </w:rPr>
              <w:t>1</w:t>
            </w:r>
            <w:r w:rsidRPr="00985216">
              <w:rPr>
                <w:rFonts w:ascii="Arial" w:hAnsi="Arial" w:cs="Arial"/>
                <w:sz w:val="14"/>
                <w:szCs w:val="14"/>
              </w:rPr>
              <w:t>00</w:t>
            </w:r>
          </w:p>
        </w:tc>
        <w:tc>
          <w:tcPr>
            <w:tcW w:w="1355" w:type="dxa"/>
            <w:tcBorders>
              <w:top w:val="nil"/>
              <w:left w:val="nil"/>
              <w:bottom w:val="single" w:sz="4" w:space="0" w:color="auto"/>
              <w:right w:val="single" w:sz="4" w:space="0" w:color="auto"/>
            </w:tcBorders>
            <w:shd w:val="clear" w:color="FFFFFF" w:fill="FFFFFF"/>
            <w:noWrap/>
            <w:vAlign w:val="center"/>
            <w:hideMark/>
          </w:tcPr>
          <w:p w14:paraId="30AB0372" w14:textId="33D3B5F5" w:rsidR="00333D01" w:rsidRPr="00985216" w:rsidRDefault="00333D01">
            <w:pPr>
              <w:rPr>
                <w:rFonts w:ascii="Arial" w:hAnsi="Arial" w:cs="Arial"/>
                <w:sz w:val="14"/>
                <w:szCs w:val="14"/>
              </w:rPr>
            </w:pPr>
            <w:r w:rsidRPr="00985216">
              <w:rPr>
                <w:rFonts w:ascii="Arial" w:hAnsi="Arial" w:cs="Arial"/>
                <w:sz w:val="14"/>
                <w:szCs w:val="14"/>
              </w:rPr>
              <w:t>297</w:t>
            </w:r>
            <w:r w:rsidR="00985216" w:rsidRPr="00985216">
              <w:rPr>
                <w:rFonts w:ascii="Arial" w:hAnsi="Arial" w:cs="Arial"/>
                <w:sz w:val="14"/>
                <w:szCs w:val="14"/>
              </w:rPr>
              <w:t xml:space="preserve"> / 420 </w:t>
            </w:r>
          </w:p>
        </w:tc>
      </w:tr>
      <w:tr w:rsidR="00985216" w:rsidRPr="00FF5FC6" w14:paraId="3F8AE9FA" w14:textId="77777777" w:rsidTr="00EC6EC2">
        <w:trPr>
          <w:trHeight w:val="302"/>
        </w:trPr>
        <w:tc>
          <w:tcPr>
            <w:tcW w:w="750" w:type="dxa"/>
            <w:tcBorders>
              <w:top w:val="nil"/>
              <w:left w:val="single" w:sz="4" w:space="0" w:color="auto"/>
              <w:bottom w:val="single" w:sz="4" w:space="0" w:color="auto"/>
              <w:right w:val="single" w:sz="4" w:space="0" w:color="auto"/>
            </w:tcBorders>
            <w:shd w:val="clear" w:color="FFFFFF" w:fill="FFFFFF"/>
            <w:noWrap/>
            <w:vAlign w:val="center"/>
            <w:hideMark/>
          </w:tcPr>
          <w:p w14:paraId="19DE8972" w14:textId="79E33564" w:rsidR="00985216" w:rsidRPr="00985216" w:rsidRDefault="00985216" w:rsidP="00985216">
            <w:pPr>
              <w:rPr>
                <w:rFonts w:ascii="Arial" w:hAnsi="Arial" w:cs="Arial"/>
                <w:sz w:val="14"/>
                <w:szCs w:val="14"/>
              </w:rPr>
            </w:pPr>
            <w:r w:rsidRPr="00985216">
              <w:rPr>
                <w:rFonts w:ascii="Arial" w:hAnsi="Arial" w:cs="Arial"/>
                <w:sz w:val="14"/>
                <w:szCs w:val="14"/>
              </w:rPr>
              <w:t>A</w:t>
            </w:r>
            <w:r>
              <w:rPr>
                <w:rFonts w:ascii="Arial" w:hAnsi="Arial" w:cs="Arial"/>
                <w:sz w:val="14"/>
                <w:szCs w:val="14"/>
              </w:rPr>
              <w:t>E</w:t>
            </w:r>
            <w:r w:rsidRPr="00985216">
              <w:rPr>
                <w:rFonts w:ascii="Arial" w:hAnsi="Arial" w:cs="Arial"/>
                <w:sz w:val="14"/>
                <w:szCs w:val="14"/>
              </w:rPr>
              <w:t>.04</w:t>
            </w:r>
          </w:p>
        </w:tc>
        <w:tc>
          <w:tcPr>
            <w:tcW w:w="6616" w:type="dxa"/>
            <w:tcBorders>
              <w:top w:val="nil"/>
              <w:left w:val="nil"/>
              <w:bottom w:val="single" w:sz="4" w:space="0" w:color="auto"/>
              <w:right w:val="single" w:sz="4" w:space="0" w:color="auto"/>
            </w:tcBorders>
            <w:shd w:val="clear" w:color="FFFFFF" w:fill="FFFFFF"/>
            <w:noWrap/>
            <w:vAlign w:val="center"/>
            <w:hideMark/>
          </w:tcPr>
          <w:p w14:paraId="094B9131" w14:textId="33556CF5" w:rsidR="00985216" w:rsidRPr="00985216" w:rsidRDefault="00985216" w:rsidP="00985216">
            <w:pPr>
              <w:rPr>
                <w:rFonts w:ascii="Arial" w:hAnsi="Arial" w:cs="Arial"/>
                <w:sz w:val="14"/>
                <w:szCs w:val="14"/>
              </w:rPr>
            </w:pPr>
            <w:r w:rsidRPr="00985216">
              <w:rPr>
                <w:rFonts w:ascii="Arial" w:hAnsi="Arial" w:cs="Arial"/>
                <w:sz w:val="14"/>
                <w:szCs w:val="14"/>
              </w:rPr>
              <w:t xml:space="preserve">Plan </w:t>
            </w:r>
            <w:proofErr w:type="spellStart"/>
            <w:r w:rsidRPr="00985216">
              <w:rPr>
                <w:rFonts w:ascii="Arial" w:hAnsi="Arial" w:cs="Arial"/>
                <w:sz w:val="14"/>
                <w:szCs w:val="14"/>
              </w:rPr>
              <w:t>parter</w:t>
            </w:r>
            <w:proofErr w:type="spellEnd"/>
          </w:p>
        </w:tc>
        <w:tc>
          <w:tcPr>
            <w:tcW w:w="960" w:type="dxa"/>
            <w:tcBorders>
              <w:top w:val="nil"/>
              <w:left w:val="nil"/>
              <w:bottom w:val="single" w:sz="4" w:space="0" w:color="auto"/>
              <w:right w:val="single" w:sz="4" w:space="0" w:color="auto"/>
            </w:tcBorders>
            <w:shd w:val="clear" w:color="FFFFFF" w:fill="FFFFFF"/>
            <w:noWrap/>
            <w:hideMark/>
          </w:tcPr>
          <w:p w14:paraId="330DAFD0" w14:textId="5BC6EC4A" w:rsidR="00985216" w:rsidRPr="00FF5FC6" w:rsidRDefault="00985216" w:rsidP="00985216">
            <w:pPr>
              <w:rPr>
                <w:rFonts w:ascii="Arial" w:hAnsi="Arial" w:cs="Arial"/>
                <w:color w:val="FF0000"/>
                <w:sz w:val="14"/>
                <w:szCs w:val="14"/>
              </w:rPr>
            </w:pPr>
            <w:r w:rsidRPr="00C63032">
              <w:rPr>
                <w:rFonts w:ascii="Arial" w:hAnsi="Arial" w:cs="Arial"/>
                <w:sz w:val="14"/>
                <w:szCs w:val="14"/>
              </w:rPr>
              <w:t>1:100</w:t>
            </w:r>
          </w:p>
        </w:tc>
        <w:tc>
          <w:tcPr>
            <w:tcW w:w="1355" w:type="dxa"/>
            <w:tcBorders>
              <w:top w:val="nil"/>
              <w:left w:val="nil"/>
              <w:bottom w:val="single" w:sz="4" w:space="0" w:color="auto"/>
              <w:right w:val="single" w:sz="4" w:space="0" w:color="auto"/>
            </w:tcBorders>
            <w:shd w:val="clear" w:color="FFFFFF" w:fill="FFFFFF"/>
            <w:noWrap/>
            <w:vAlign w:val="center"/>
            <w:hideMark/>
          </w:tcPr>
          <w:p w14:paraId="2F1E7C14" w14:textId="3EBFEA09" w:rsidR="00985216" w:rsidRPr="00FF5FC6" w:rsidRDefault="00985216" w:rsidP="00985216">
            <w:pPr>
              <w:rPr>
                <w:rFonts w:ascii="Arial" w:hAnsi="Arial" w:cs="Arial"/>
                <w:color w:val="FF0000"/>
                <w:sz w:val="14"/>
                <w:szCs w:val="14"/>
              </w:rPr>
            </w:pPr>
            <w:r w:rsidRPr="00985216">
              <w:rPr>
                <w:rFonts w:ascii="Arial" w:hAnsi="Arial" w:cs="Arial"/>
                <w:sz w:val="14"/>
                <w:szCs w:val="14"/>
              </w:rPr>
              <w:t>594</w:t>
            </w:r>
            <w:r>
              <w:rPr>
                <w:rFonts w:ascii="Arial" w:hAnsi="Arial" w:cs="Arial"/>
                <w:sz w:val="14"/>
                <w:szCs w:val="14"/>
              </w:rPr>
              <w:t xml:space="preserve"> / 420</w:t>
            </w:r>
          </w:p>
        </w:tc>
      </w:tr>
      <w:tr w:rsidR="00985216" w:rsidRPr="00FF5FC6" w14:paraId="2682DFEC" w14:textId="77777777" w:rsidTr="00B50E82">
        <w:trPr>
          <w:trHeight w:val="302"/>
        </w:trPr>
        <w:tc>
          <w:tcPr>
            <w:tcW w:w="750" w:type="dxa"/>
            <w:tcBorders>
              <w:top w:val="nil"/>
              <w:left w:val="single" w:sz="4" w:space="0" w:color="auto"/>
              <w:bottom w:val="single" w:sz="4" w:space="0" w:color="auto"/>
              <w:right w:val="single" w:sz="4" w:space="0" w:color="auto"/>
            </w:tcBorders>
            <w:shd w:val="clear" w:color="FFFFFF" w:fill="FFFFFF"/>
            <w:noWrap/>
            <w:vAlign w:val="center"/>
            <w:hideMark/>
          </w:tcPr>
          <w:p w14:paraId="4F3EE613" w14:textId="188F9847" w:rsidR="00985216" w:rsidRPr="00985216" w:rsidRDefault="00985216" w:rsidP="00985216">
            <w:pPr>
              <w:rPr>
                <w:rFonts w:ascii="Arial" w:hAnsi="Arial" w:cs="Arial"/>
                <w:sz w:val="14"/>
                <w:szCs w:val="14"/>
              </w:rPr>
            </w:pPr>
            <w:r w:rsidRPr="00985216">
              <w:rPr>
                <w:rFonts w:ascii="Arial" w:hAnsi="Arial" w:cs="Arial"/>
                <w:sz w:val="14"/>
                <w:szCs w:val="14"/>
              </w:rPr>
              <w:t>A</w:t>
            </w:r>
            <w:r>
              <w:rPr>
                <w:rFonts w:ascii="Arial" w:hAnsi="Arial" w:cs="Arial"/>
                <w:sz w:val="14"/>
                <w:szCs w:val="14"/>
              </w:rPr>
              <w:t>E</w:t>
            </w:r>
            <w:r w:rsidRPr="00985216">
              <w:rPr>
                <w:rFonts w:ascii="Arial" w:hAnsi="Arial" w:cs="Arial"/>
                <w:sz w:val="14"/>
                <w:szCs w:val="14"/>
              </w:rPr>
              <w:t>.05</w:t>
            </w:r>
          </w:p>
        </w:tc>
        <w:tc>
          <w:tcPr>
            <w:tcW w:w="6616" w:type="dxa"/>
            <w:tcBorders>
              <w:top w:val="nil"/>
              <w:left w:val="nil"/>
              <w:bottom w:val="single" w:sz="4" w:space="0" w:color="auto"/>
              <w:right w:val="single" w:sz="4" w:space="0" w:color="auto"/>
            </w:tcBorders>
            <w:shd w:val="clear" w:color="FFFFFF" w:fill="FFFFFF"/>
            <w:noWrap/>
            <w:vAlign w:val="center"/>
            <w:hideMark/>
          </w:tcPr>
          <w:p w14:paraId="3B0D40F7" w14:textId="1DF7CC7D" w:rsidR="00985216" w:rsidRPr="00985216" w:rsidRDefault="00985216" w:rsidP="00985216">
            <w:pPr>
              <w:rPr>
                <w:rFonts w:ascii="Arial" w:hAnsi="Arial" w:cs="Arial"/>
                <w:sz w:val="14"/>
                <w:szCs w:val="14"/>
              </w:rPr>
            </w:pPr>
            <w:r w:rsidRPr="00985216">
              <w:rPr>
                <w:rFonts w:ascii="Arial" w:hAnsi="Arial" w:cs="Arial"/>
                <w:sz w:val="14"/>
                <w:szCs w:val="14"/>
              </w:rPr>
              <w:t xml:space="preserve">Plan </w:t>
            </w:r>
            <w:proofErr w:type="spellStart"/>
            <w:r w:rsidRPr="00985216">
              <w:rPr>
                <w:rFonts w:ascii="Arial" w:hAnsi="Arial" w:cs="Arial"/>
                <w:sz w:val="14"/>
                <w:szCs w:val="14"/>
              </w:rPr>
              <w:t>etaj</w:t>
            </w:r>
            <w:proofErr w:type="spellEnd"/>
            <w:r w:rsidRPr="00985216">
              <w:rPr>
                <w:rFonts w:ascii="Arial" w:hAnsi="Arial" w:cs="Arial"/>
                <w:sz w:val="14"/>
                <w:szCs w:val="14"/>
              </w:rPr>
              <w:t xml:space="preserve"> 1</w:t>
            </w:r>
          </w:p>
        </w:tc>
        <w:tc>
          <w:tcPr>
            <w:tcW w:w="960" w:type="dxa"/>
            <w:tcBorders>
              <w:top w:val="nil"/>
              <w:left w:val="nil"/>
              <w:bottom w:val="single" w:sz="4" w:space="0" w:color="auto"/>
              <w:right w:val="single" w:sz="4" w:space="0" w:color="auto"/>
            </w:tcBorders>
            <w:shd w:val="clear" w:color="FFFFFF" w:fill="FFFFFF"/>
            <w:noWrap/>
            <w:hideMark/>
          </w:tcPr>
          <w:p w14:paraId="06822A50" w14:textId="7F30EF06" w:rsidR="00985216" w:rsidRPr="00FF5FC6" w:rsidRDefault="00985216" w:rsidP="00985216">
            <w:pPr>
              <w:rPr>
                <w:rFonts w:ascii="Arial" w:hAnsi="Arial" w:cs="Arial"/>
                <w:color w:val="FF0000"/>
                <w:sz w:val="14"/>
                <w:szCs w:val="14"/>
              </w:rPr>
            </w:pPr>
            <w:r w:rsidRPr="00C63032">
              <w:rPr>
                <w:rFonts w:ascii="Arial" w:hAnsi="Arial" w:cs="Arial"/>
                <w:sz w:val="14"/>
                <w:szCs w:val="14"/>
              </w:rPr>
              <w:t>1:100</w:t>
            </w:r>
          </w:p>
        </w:tc>
        <w:tc>
          <w:tcPr>
            <w:tcW w:w="1355" w:type="dxa"/>
            <w:tcBorders>
              <w:top w:val="nil"/>
              <w:left w:val="nil"/>
              <w:bottom w:val="single" w:sz="4" w:space="0" w:color="auto"/>
              <w:right w:val="single" w:sz="4" w:space="0" w:color="auto"/>
            </w:tcBorders>
            <w:shd w:val="clear" w:color="FFFFFF" w:fill="FFFFFF"/>
            <w:noWrap/>
            <w:vAlign w:val="center"/>
            <w:hideMark/>
          </w:tcPr>
          <w:p w14:paraId="4A9DE5BA" w14:textId="5C818C96" w:rsidR="00985216" w:rsidRPr="00FF5FC6" w:rsidRDefault="00985216" w:rsidP="00985216">
            <w:pPr>
              <w:rPr>
                <w:rFonts w:ascii="Arial" w:hAnsi="Arial" w:cs="Arial"/>
                <w:color w:val="FF0000"/>
                <w:sz w:val="14"/>
                <w:szCs w:val="14"/>
              </w:rPr>
            </w:pPr>
            <w:r w:rsidRPr="00985216">
              <w:rPr>
                <w:rFonts w:ascii="Arial" w:hAnsi="Arial" w:cs="Arial"/>
                <w:sz w:val="14"/>
                <w:szCs w:val="14"/>
              </w:rPr>
              <w:t>594</w:t>
            </w:r>
            <w:r>
              <w:rPr>
                <w:rFonts w:ascii="Arial" w:hAnsi="Arial" w:cs="Arial"/>
                <w:sz w:val="14"/>
                <w:szCs w:val="14"/>
              </w:rPr>
              <w:t xml:space="preserve"> / 420</w:t>
            </w:r>
          </w:p>
        </w:tc>
      </w:tr>
      <w:tr w:rsidR="00985216" w:rsidRPr="00FF5FC6" w14:paraId="0D257D50" w14:textId="77777777" w:rsidTr="008738B5">
        <w:trPr>
          <w:trHeight w:val="302"/>
        </w:trPr>
        <w:tc>
          <w:tcPr>
            <w:tcW w:w="750" w:type="dxa"/>
            <w:tcBorders>
              <w:top w:val="nil"/>
              <w:left w:val="single" w:sz="4" w:space="0" w:color="auto"/>
              <w:bottom w:val="single" w:sz="4" w:space="0" w:color="auto"/>
              <w:right w:val="single" w:sz="4" w:space="0" w:color="auto"/>
            </w:tcBorders>
            <w:shd w:val="clear" w:color="FFFFFF" w:fill="FFFFFF"/>
            <w:noWrap/>
            <w:vAlign w:val="center"/>
            <w:hideMark/>
          </w:tcPr>
          <w:p w14:paraId="05D521ED" w14:textId="1D247F3C" w:rsidR="00985216" w:rsidRPr="00985216" w:rsidRDefault="00985216" w:rsidP="00985216">
            <w:pPr>
              <w:rPr>
                <w:rFonts w:ascii="Arial" w:hAnsi="Arial" w:cs="Arial"/>
                <w:sz w:val="14"/>
                <w:szCs w:val="14"/>
              </w:rPr>
            </w:pPr>
            <w:r w:rsidRPr="00985216">
              <w:rPr>
                <w:rFonts w:ascii="Arial" w:hAnsi="Arial" w:cs="Arial"/>
                <w:sz w:val="14"/>
                <w:szCs w:val="14"/>
              </w:rPr>
              <w:t>A</w:t>
            </w:r>
            <w:r>
              <w:rPr>
                <w:rFonts w:ascii="Arial" w:hAnsi="Arial" w:cs="Arial"/>
                <w:sz w:val="14"/>
                <w:szCs w:val="14"/>
              </w:rPr>
              <w:t>E</w:t>
            </w:r>
            <w:r w:rsidRPr="00985216">
              <w:rPr>
                <w:rFonts w:ascii="Arial" w:hAnsi="Arial" w:cs="Arial"/>
                <w:sz w:val="14"/>
                <w:szCs w:val="14"/>
              </w:rPr>
              <w:t>.06</w:t>
            </w:r>
          </w:p>
        </w:tc>
        <w:tc>
          <w:tcPr>
            <w:tcW w:w="6616" w:type="dxa"/>
            <w:tcBorders>
              <w:top w:val="nil"/>
              <w:left w:val="nil"/>
              <w:bottom w:val="single" w:sz="4" w:space="0" w:color="auto"/>
              <w:right w:val="single" w:sz="4" w:space="0" w:color="auto"/>
            </w:tcBorders>
            <w:shd w:val="clear" w:color="FFFFFF" w:fill="FFFFFF"/>
            <w:noWrap/>
            <w:vAlign w:val="center"/>
            <w:hideMark/>
          </w:tcPr>
          <w:p w14:paraId="5C83359F" w14:textId="3B4AE20D" w:rsidR="00985216" w:rsidRPr="00985216" w:rsidRDefault="00985216" w:rsidP="00985216">
            <w:pPr>
              <w:rPr>
                <w:rFonts w:ascii="Arial" w:hAnsi="Arial" w:cs="Arial"/>
                <w:sz w:val="14"/>
                <w:szCs w:val="14"/>
              </w:rPr>
            </w:pPr>
            <w:r w:rsidRPr="00985216">
              <w:rPr>
                <w:rFonts w:ascii="Arial" w:hAnsi="Arial" w:cs="Arial"/>
                <w:sz w:val="14"/>
                <w:szCs w:val="14"/>
              </w:rPr>
              <w:t xml:space="preserve">Plan </w:t>
            </w:r>
            <w:proofErr w:type="spellStart"/>
            <w:r w:rsidRPr="00985216">
              <w:rPr>
                <w:rFonts w:ascii="Arial" w:hAnsi="Arial" w:cs="Arial"/>
                <w:sz w:val="14"/>
                <w:szCs w:val="14"/>
              </w:rPr>
              <w:t>etaj</w:t>
            </w:r>
            <w:proofErr w:type="spellEnd"/>
            <w:r w:rsidRPr="00985216">
              <w:rPr>
                <w:rFonts w:ascii="Arial" w:hAnsi="Arial" w:cs="Arial"/>
                <w:sz w:val="14"/>
                <w:szCs w:val="14"/>
              </w:rPr>
              <w:t xml:space="preserve"> 2</w:t>
            </w:r>
          </w:p>
        </w:tc>
        <w:tc>
          <w:tcPr>
            <w:tcW w:w="960" w:type="dxa"/>
            <w:tcBorders>
              <w:top w:val="nil"/>
              <w:left w:val="nil"/>
              <w:bottom w:val="single" w:sz="4" w:space="0" w:color="auto"/>
              <w:right w:val="single" w:sz="4" w:space="0" w:color="auto"/>
            </w:tcBorders>
            <w:shd w:val="clear" w:color="FFFFFF" w:fill="FFFFFF"/>
            <w:noWrap/>
            <w:hideMark/>
          </w:tcPr>
          <w:p w14:paraId="30ACFB44" w14:textId="4CC64662" w:rsidR="00985216" w:rsidRPr="00FF5FC6" w:rsidRDefault="00985216" w:rsidP="00985216">
            <w:pPr>
              <w:rPr>
                <w:rFonts w:ascii="Arial" w:hAnsi="Arial" w:cs="Arial"/>
                <w:color w:val="FF0000"/>
                <w:sz w:val="14"/>
                <w:szCs w:val="14"/>
              </w:rPr>
            </w:pPr>
            <w:r w:rsidRPr="00C63032">
              <w:rPr>
                <w:rFonts w:ascii="Arial" w:hAnsi="Arial" w:cs="Arial"/>
                <w:sz w:val="14"/>
                <w:szCs w:val="14"/>
              </w:rPr>
              <w:t>1:100</w:t>
            </w:r>
          </w:p>
        </w:tc>
        <w:tc>
          <w:tcPr>
            <w:tcW w:w="1355" w:type="dxa"/>
            <w:tcBorders>
              <w:top w:val="nil"/>
              <w:left w:val="nil"/>
              <w:bottom w:val="single" w:sz="4" w:space="0" w:color="auto"/>
              <w:right w:val="single" w:sz="4" w:space="0" w:color="auto"/>
            </w:tcBorders>
            <w:shd w:val="clear" w:color="FFFFFF" w:fill="FFFFFF"/>
            <w:noWrap/>
            <w:vAlign w:val="center"/>
            <w:hideMark/>
          </w:tcPr>
          <w:p w14:paraId="773025C2" w14:textId="06E5251C" w:rsidR="00985216" w:rsidRPr="00FF5FC6" w:rsidRDefault="00985216" w:rsidP="00985216">
            <w:pPr>
              <w:rPr>
                <w:rFonts w:ascii="Arial" w:hAnsi="Arial" w:cs="Arial"/>
                <w:color w:val="FF0000"/>
                <w:sz w:val="14"/>
                <w:szCs w:val="14"/>
              </w:rPr>
            </w:pPr>
            <w:r w:rsidRPr="00985216">
              <w:rPr>
                <w:rFonts w:ascii="Arial" w:hAnsi="Arial" w:cs="Arial"/>
                <w:sz w:val="14"/>
                <w:szCs w:val="14"/>
              </w:rPr>
              <w:t>594</w:t>
            </w:r>
            <w:r>
              <w:rPr>
                <w:rFonts w:ascii="Arial" w:hAnsi="Arial" w:cs="Arial"/>
                <w:sz w:val="14"/>
                <w:szCs w:val="14"/>
              </w:rPr>
              <w:t xml:space="preserve"> / 420</w:t>
            </w:r>
          </w:p>
        </w:tc>
      </w:tr>
      <w:tr w:rsidR="00985216" w:rsidRPr="00FF5FC6" w14:paraId="23E8F091" w14:textId="77777777" w:rsidTr="00900632">
        <w:trPr>
          <w:trHeight w:val="302"/>
        </w:trPr>
        <w:tc>
          <w:tcPr>
            <w:tcW w:w="750" w:type="dxa"/>
            <w:tcBorders>
              <w:top w:val="nil"/>
              <w:left w:val="single" w:sz="4" w:space="0" w:color="auto"/>
              <w:bottom w:val="single" w:sz="4" w:space="0" w:color="auto"/>
              <w:right w:val="single" w:sz="4" w:space="0" w:color="auto"/>
            </w:tcBorders>
            <w:shd w:val="clear" w:color="FFFFFF" w:fill="FFFFFF"/>
            <w:noWrap/>
            <w:vAlign w:val="center"/>
            <w:hideMark/>
          </w:tcPr>
          <w:p w14:paraId="72452706" w14:textId="3E057A79" w:rsidR="00985216" w:rsidRPr="00985216" w:rsidRDefault="00985216" w:rsidP="00985216">
            <w:pPr>
              <w:rPr>
                <w:rFonts w:ascii="Arial" w:hAnsi="Arial" w:cs="Arial"/>
                <w:sz w:val="14"/>
                <w:szCs w:val="14"/>
              </w:rPr>
            </w:pPr>
            <w:r w:rsidRPr="00985216">
              <w:rPr>
                <w:rFonts w:ascii="Arial" w:hAnsi="Arial" w:cs="Arial"/>
                <w:sz w:val="14"/>
                <w:szCs w:val="14"/>
              </w:rPr>
              <w:t>A</w:t>
            </w:r>
            <w:r>
              <w:rPr>
                <w:rFonts w:ascii="Arial" w:hAnsi="Arial" w:cs="Arial"/>
                <w:sz w:val="14"/>
                <w:szCs w:val="14"/>
              </w:rPr>
              <w:t>E</w:t>
            </w:r>
            <w:r w:rsidRPr="00985216">
              <w:rPr>
                <w:rFonts w:ascii="Arial" w:hAnsi="Arial" w:cs="Arial"/>
                <w:sz w:val="14"/>
                <w:szCs w:val="14"/>
              </w:rPr>
              <w:t>.07</w:t>
            </w:r>
          </w:p>
        </w:tc>
        <w:tc>
          <w:tcPr>
            <w:tcW w:w="6616" w:type="dxa"/>
            <w:tcBorders>
              <w:top w:val="nil"/>
              <w:left w:val="nil"/>
              <w:bottom w:val="single" w:sz="4" w:space="0" w:color="auto"/>
              <w:right w:val="single" w:sz="4" w:space="0" w:color="auto"/>
            </w:tcBorders>
            <w:shd w:val="clear" w:color="FFFFFF" w:fill="FFFFFF"/>
            <w:noWrap/>
            <w:vAlign w:val="center"/>
            <w:hideMark/>
          </w:tcPr>
          <w:p w14:paraId="61F6FD86" w14:textId="42CEEEBB" w:rsidR="00985216" w:rsidRPr="00985216" w:rsidRDefault="00985216" w:rsidP="00985216">
            <w:pPr>
              <w:rPr>
                <w:rFonts w:ascii="Arial" w:hAnsi="Arial" w:cs="Arial"/>
                <w:sz w:val="14"/>
                <w:szCs w:val="14"/>
              </w:rPr>
            </w:pPr>
            <w:r w:rsidRPr="00985216">
              <w:rPr>
                <w:rFonts w:ascii="Arial" w:hAnsi="Arial" w:cs="Arial"/>
                <w:sz w:val="14"/>
                <w:szCs w:val="14"/>
              </w:rPr>
              <w:t xml:space="preserve">Plan </w:t>
            </w:r>
            <w:proofErr w:type="spellStart"/>
            <w:r w:rsidRPr="00985216">
              <w:rPr>
                <w:rFonts w:ascii="Arial" w:hAnsi="Arial" w:cs="Arial"/>
                <w:sz w:val="14"/>
                <w:szCs w:val="14"/>
              </w:rPr>
              <w:t>Mansarda</w:t>
            </w:r>
            <w:proofErr w:type="spellEnd"/>
            <w:r w:rsidRPr="00985216">
              <w:rPr>
                <w:rFonts w:ascii="Arial" w:hAnsi="Arial" w:cs="Arial"/>
                <w:sz w:val="14"/>
                <w:szCs w:val="14"/>
              </w:rPr>
              <w:t xml:space="preserve"> </w:t>
            </w:r>
          </w:p>
        </w:tc>
        <w:tc>
          <w:tcPr>
            <w:tcW w:w="960" w:type="dxa"/>
            <w:tcBorders>
              <w:top w:val="nil"/>
              <w:left w:val="nil"/>
              <w:bottom w:val="single" w:sz="4" w:space="0" w:color="auto"/>
              <w:right w:val="single" w:sz="4" w:space="0" w:color="auto"/>
            </w:tcBorders>
            <w:shd w:val="clear" w:color="FFFFFF" w:fill="FFFFFF"/>
            <w:noWrap/>
            <w:hideMark/>
          </w:tcPr>
          <w:p w14:paraId="5B68F0B1" w14:textId="70A0FB42" w:rsidR="00985216" w:rsidRPr="00FF5FC6" w:rsidRDefault="00985216" w:rsidP="00985216">
            <w:pPr>
              <w:rPr>
                <w:rFonts w:ascii="Arial" w:hAnsi="Arial" w:cs="Arial"/>
                <w:color w:val="FF0000"/>
                <w:sz w:val="14"/>
                <w:szCs w:val="14"/>
              </w:rPr>
            </w:pPr>
            <w:r w:rsidRPr="00C63032">
              <w:rPr>
                <w:rFonts w:ascii="Arial" w:hAnsi="Arial" w:cs="Arial"/>
                <w:sz w:val="14"/>
                <w:szCs w:val="14"/>
              </w:rPr>
              <w:t>1:100</w:t>
            </w:r>
          </w:p>
        </w:tc>
        <w:tc>
          <w:tcPr>
            <w:tcW w:w="1355" w:type="dxa"/>
            <w:tcBorders>
              <w:top w:val="nil"/>
              <w:left w:val="nil"/>
              <w:bottom w:val="single" w:sz="4" w:space="0" w:color="auto"/>
              <w:right w:val="single" w:sz="4" w:space="0" w:color="auto"/>
            </w:tcBorders>
            <w:shd w:val="clear" w:color="FFFFFF" w:fill="FFFFFF"/>
            <w:noWrap/>
            <w:vAlign w:val="center"/>
            <w:hideMark/>
          </w:tcPr>
          <w:p w14:paraId="63E6AF88" w14:textId="092A62F9" w:rsidR="00985216" w:rsidRPr="00FF5FC6" w:rsidRDefault="00985216" w:rsidP="00985216">
            <w:pPr>
              <w:rPr>
                <w:rFonts w:ascii="Arial" w:hAnsi="Arial" w:cs="Arial"/>
                <w:color w:val="FF0000"/>
                <w:sz w:val="14"/>
                <w:szCs w:val="14"/>
              </w:rPr>
            </w:pPr>
            <w:r w:rsidRPr="00985216">
              <w:rPr>
                <w:rFonts w:ascii="Arial" w:hAnsi="Arial" w:cs="Arial"/>
                <w:sz w:val="14"/>
                <w:szCs w:val="14"/>
              </w:rPr>
              <w:t>594</w:t>
            </w:r>
            <w:r>
              <w:rPr>
                <w:rFonts w:ascii="Arial" w:hAnsi="Arial" w:cs="Arial"/>
                <w:sz w:val="14"/>
                <w:szCs w:val="14"/>
              </w:rPr>
              <w:t xml:space="preserve"> / 420</w:t>
            </w:r>
          </w:p>
        </w:tc>
      </w:tr>
      <w:tr w:rsidR="00985216" w:rsidRPr="00FF5FC6" w14:paraId="481EDC7B" w14:textId="77777777" w:rsidTr="00E441AD">
        <w:trPr>
          <w:trHeight w:val="302"/>
        </w:trPr>
        <w:tc>
          <w:tcPr>
            <w:tcW w:w="750" w:type="dxa"/>
            <w:tcBorders>
              <w:top w:val="nil"/>
              <w:left w:val="single" w:sz="4" w:space="0" w:color="auto"/>
              <w:bottom w:val="single" w:sz="4" w:space="0" w:color="auto"/>
              <w:right w:val="single" w:sz="4" w:space="0" w:color="auto"/>
            </w:tcBorders>
            <w:shd w:val="clear" w:color="FFFFFF" w:fill="FFFFFF"/>
            <w:noWrap/>
            <w:vAlign w:val="center"/>
            <w:hideMark/>
          </w:tcPr>
          <w:p w14:paraId="3A619D54" w14:textId="52B13569" w:rsidR="00985216" w:rsidRPr="00985216" w:rsidRDefault="00985216" w:rsidP="00985216">
            <w:pPr>
              <w:rPr>
                <w:rFonts w:ascii="Arial" w:hAnsi="Arial" w:cs="Arial"/>
                <w:sz w:val="14"/>
                <w:szCs w:val="14"/>
              </w:rPr>
            </w:pPr>
            <w:r w:rsidRPr="00985216">
              <w:rPr>
                <w:rFonts w:ascii="Arial" w:hAnsi="Arial" w:cs="Arial"/>
                <w:sz w:val="14"/>
                <w:szCs w:val="14"/>
              </w:rPr>
              <w:t>A</w:t>
            </w:r>
            <w:r>
              <w:rPr>
                <w:rFonts w:ascii="Arial" w:hAnsi="Arial" w:cs="Arial"/>
                <w:sz w:val="14"/>
                <w:szCs w:val="14"/>
              </w:rPr>
              <w:t>E</w:t>
            </w:r>
            <w:r w:rsidRPr="00985216">
              <w:rPr>
                <w:rFonts w:ascii="Arial" w:hAnsi="Arial" w:cs="Arial"/>
                <w:sz w:val="14"/>
                <w:szCs w:val="14"/>
              </w:rPr>
              <w:t>.08</w:t>
            </w:r>
          </w:p>
        </w:tc>
        <w:tc>
          <w:tcPr>
            <w:tcW w:w="6616" w:type="dxa"/>
            <w:tcBorders>
              <w:top w:val="nil"/>
              <w:left w:val="nil"/>
              <w:bottom w:val="single" w:sz="4" w:space="0" w:color="auto"/>
              <w:right w:val="single" w:sz="4" w:space="0" w:color="auto"/>
            </w:tcBorders>
            <w:shd w:val="clear" w:color="FFFFFF" w:fill="FFFFFF"/>
            <w:noWrap/>
            <w:vAlign w:val="center"/>
            <w:hideMark/>
          </w:tcPr>
          <w:p w14:paraId="4DDD7143" w14:textId="17A945E4" w:rsidR="00985216" w:rsidRPr="00985216" w:rsidRDefault="00985216" w:rsidP="00985216">
            <w:pPr>
              <w:rPr>
                <w:rFonts w:ascii="Arial" w:hAnsi="Arial" w:cs="Arial"/>
                <w:sz w:val="14"/>
                <w:szCs w:val="14"/>
              </w:rPr>
            </w:pPr>
            <w:r w:rsidRPr="00985216">
              <w:rPr>
                <w:rFonts w:ascii="Arial" w:hAnsi="Arial" w:cs="Arial"/>
                <w:sz w:val="14"/>
                <w:szCs w:val="14"/>
              </w:rPr>
              <w:t xml:space="preserve">Plan </w:t>
            </w:r>
            <w:proofErr w:type="spellStart"/>
            <w:r w:rsidRPr="00985216">
              <w:rPr>
                <w:rFonts w:ascii="Arial" w:hAnsi="Arial" w:cs="Arial"/>
                <w:sz w:val="14"/>
                <w:szCs w:val="14"/>
              </w:rPr>
              <w:t>Invelitoare</w:t>
            </w:r>
            <w:proofErr w:type="spellEnd"/>
            <w:r w:rsidRPr="00985216">
              <w:rPr>
                <w:rFonts w:ascii="Arial" w:hAnsi="Arial" w:cs="Arial"/>
                <w:sz w:val="14"/>
                <w:szCs w:val="14"/>
              </w:rPr>
              <w:t xml:space="preserve"> </w:t>
            </w:r>
          </w:p>
        </w:tc>
        <w:tc>
          <w:tcPr>
            <w:tcW w:w="960" w:type="dxa"/>
            <w:tcBorders>
              <w:top w:val="nil"/>
              <w:left w:val="nil"/>
              <w:bottom w:val="single" w:sz="4" w:space="0" w:color="auto"/>
              <w:right w:val="single" w:sz="4" w:space="0" w:color="auto"/>
            </w:tcBorders>
            <w:shd w:val="clear" w:color="FFFFFF" w:fill="FFFFFF"/>
            <w:noWrap/>
            <w:hideMark/>
          </w:tcPr>
          <w:p w14:paraId="434EF7B3" w14:textId="6518DBA5" w:rsidR="00985216" w:rsidRPr="00FF5FC6" w:rsidRDefault="00985216" w:rsidP="00985216">
            <w:pPr>
              <w:rPr>
                <w:rFonts w:ascii="Arial" w:hAnsi="Arial" w:cs="Arial"/>
                <w:color w:val="FF0000"/>
                <w:sz w:val="14"/>
                <w:szCs w:val="14"/>
              </w:rPr>
            </w:pPr>
            <w:r w:rsidRPr="00C63032">
              <w:rPr>
                <w:rFonts w:ascii="Arial" w:hAnsi="Arial" w:cs="Arial"/>
                <w:sz w:val="14"/>
                <w:szCs w:val="14"/>
              </w:rPr>
              <w:t>1:100</w:t>
            </w:r>
          </w:p>
        </w:tc>
        <w:tc>
          <w:tcPr>
            <w:tcW w:w="1355" w:type="dxa"/>
            <w:tcBorders>
              <w:top w:val="nil"/>
              <w:left w:val="nil"/>
              <w:bottom w:val="single" w:sz="4" w:space="0" w:color="auto"/>
              <w:right w:val="single" w:sz="4" w:space="0" w:color="auto"/>
            </w:tcBorders>
            <w:shd w:val="clear" w:color="FFFFFF" w:fill="FFFFFF"/>
            <w:noWrap/>
            <w:vAlign w:val="center"/>
            <w:hideMark/>
          </w:tcPr>
          <w:p w14:paraId="47815822" w14:textId="73FE1F88" w:rsidR="00985216" w:rsidRPr="00FF5FC6" w:rsidRDefault="00985216" w:rsidP="00985216">
            <w:pPr>
              <w:rPr>
                <w:rFonts w:ascii="Arial" w:hAnsi="Arial" w:cs="Arial"/>
                <w:color w:val="FF0000"/>
                <w:sz w:val="14"/>
                <w:szCs w:val="14"/>
              </w:rPr>
            </w:pPr>
            <w:r w:rsidRPr="00985216">
              <w:rPr>
                <w:rFonts w:ascii="Arial" w:hAnsi="Arial" w:cs="Arial"/>
                <w:sz w:val="14"/>
                <w:szCs w:val="14"/>
              </w:rPr>
              <w:t>594</w:t>
            </w:r>
            <w:r>
              <w:rPr>
                <w:rFonts w:ascii="Arial" w:hAnsi="Arial" w:cs="Arial"/>
                <w:sz w:val="14"/>
                <w:szCs w:val="14"/>
              </w:rPr>
              <w:t xml:space="preserve"> / 420</w:t>
            </w:r>
          </w:p>
        </w:tc>
      </w:tr>
      <w:tr w:rsidR="00985216" w:rsidRPr="00FF5FC6" w14:paraId="332AEC7E" w14:textId="77777777" w:rsidTr="006E51BA">
        <w:trPr>
          <w:trHeight w:val="302"/>
        </w:trPr>
        <w:tc>
          <w:tcPr>
            <w:tcW w:w="750" w:type="dxa"/>
            <w:tcBorders>
              <w:top w:val="nil"/>
              <w:left w:val="single" w:sz="4" w:space="0" w:color="auto"/>
              <w:bottom w:val="single" w:sz="4" w:space="0" w:color="auto"/>
              <w:right w:val="single" w:sz="4" w:space="0" w:color="auto"/>
            </w:tcBorders>
            <w:shd w:val="clear" w:color="FFFFFF" w:fill="FFFFFF"/>
            <w:noWrap/>
            <w:vAlign w:val="center"/>
            <w:hideMark/>
          </w:tcPr>
          <w:p w14:paraId="62FD2323" w14:textId="7E32DC02" w:rsidR="00985216" w:rsidRPr="00985216" w:rsidRDefault="00985216" w:rsidP="00985216">
            <w:pPr>
              <w:rPr>
                <w:rFonts w:ascii="Arial" w:hAnsi="Arial" w:cs="Arial"/>
                <w:sz w:val="14"/>
                <w:szCs w:val="14"/>
              </w:rPr>
            </w:pPr>
            <w:r w:rsidRPr="00985216">
              <w:rPr>
                <w:rFonts w:ascii="Arial" w:hAnsi="Arial" w:cs="Arial"/>
                <w:sz w:val="14"/>
                <w:szCs w:val="14"/>
              </w:rPr>
              <w:t>A</w:t>
            </w:r>
            <w:r>
              <w:rPr>
                <w:rFonts w:ascii="Arial" w:hAnsi="Arial" w:cs="Arial"/>
                <w:sz w:val="14"/>
                <w:szCs w:val="14"/>
              </w:rPr>
              <w:t>E</w:t>
            </w:r>
            <w:r w:rsidRPr="00985216">
              <w:rPr>
                <w:rFonts w:ascii="Arial" w:hAnsi="Arial" w:cs="Arial"/>
                <w:sz w:val="14"/>
                <w:szCs w:val="14"/>
              </w:rPr>
              <w:t>.09</w:t>
            </w:r>
          </w:p>
        </w:tc>
        <w:tc>
          <w:tcPr>
            <w:tcW w:w="6616" w:type="dxa"/>
            <w:tcBorders>
              <w:top w:val="nil"/>
              <w:left w:val="nil"/>
              <w:bottom w:val="single" w:sz="4" w:space="0" w:color="auto"/>
              <w:right w:val="single" w:sz="4" w:space="0" w:color="auto"/>
            </w:tcBorders>
            <w:shd w:val="clear" w:color="FFFFFF" w:fill="FFFFFF"/>
            <w:noWrap/>
            <w:vAlign w:val="center"/>
            <w:hideMark/>
          </w:tcPr>
          <w:p w14:paraId="2439E85B" w14:textId="7ED1BD19" w:rsidR="00985216" w:rsidRPr="00985216" w:rsidRDefault="00985216" w:rsidP="00985216">
            <w:pPr>
              <w:rPr>
                <w:rFonts w:ascii="Arial" w:hAnsi="Arial" w:cs="Arial"/>
                <w:sz w:val="14"/>
                <w:szCs w:val="14"/>
              </w:rPr>
            </w:pPr>
            <w:proofErr w:type="spellStart"/>
            <w:r w:rsidRPr="00985216">
              <w:rPr>
                <w:rFonts w:ascii="Arial" w:hAnsi="Arial" w:cs="Arial"/>
                <w:sz w:val="14"/>
                <w:szCs w:val="14"/>
              </w:rPr>
              <w:t>Sectiune</w:t>
            </w:r>
            <w:proofErr w:type="spellEnd"/>
            <w:r w:rsidRPr="00985216">
              <w:rPr>
                <w:rFonts w:ascii="Arial" w:hAnsi="Arial" w:cs="Arial"/>
                <w:sz w:val="14"/>
                <w:szCs w:val="14"/>
              </w:rPr>
              <w:t xml:space="preserve"> A-A</w:t>
            </w:r>
          </w:p>
        </w:tc>
        <w:tc>
          <w:tcPr>
            <w:tcW w:w="960" w:type="dxa"/>
            <w:tcBorders>
              <w:top w:val="nil"/>
              <w:left w:val="nil"/>
              <w:bottom w:val="single" w:sz="4" w:space="0" w:color="auto"/>
              <w:right w:val="single" w:sz="4" w:space="0" w:color="auto"/>
            </w:tcBorders>
            <w:shd w:val="clear" w:color="FFFFFF" w:fill="FFFFFF"/>
            <w:noWrap/>
            <w:hideMark/>
          </w:tcPr>
          <w:p w14:paraId="5C93C173" w14:textId="2EAD381A" w:rsidR="00985216" w:rsidRPr="00FF5FC6" w:rsidRDefault="00985216" w:rsidP="00985216">
            <w:pPr>
              <w:rPr>
                <w:rFonts w:ascii="Arial" w:hAnsi="Arial" w:cs="Arial"/>
                <w:color w:val="FF0000"/>
                <w:sz w:val="14"/>
                <w:szCs w:val="14"/>
              </w:rPr>
            </w:pPr>
            <w:r w:rsidRPr="00C63032">
              <w:rPr>
                <w:rFonts w:ascii="Arial" w:hAnsi="Arial" w:cs="Arial"/>
                <w:sz w:val="14"/>
                <w:szCs w:val="14"/>
              </w:rPr>
              <w:t>1:100</w:t>
            </w:r>
          </w:p>
        </w:tc>
        <w:tc>
          <w:tcPr>
            <w:tcW w:w="1355" w:type="dxa"/>
            <w:tcBorders>
              <w:top w:val="nil"/>
              <w:left w:val="nil"/>
              <w:bottom w:val="single" w:sz="4" w:space="0" w:color="auto"/>
              <w:right w:val="single" w:sz="4" w:space="0" w:color="auto"/>
            </w:tcBorders>
            <w:shd w:val="clear" w:color="FFFFFF" w:fill="FFFFFF"/>
            <w:noWrap/>
            <w:vAlign w:val="center"/>
            <w:hideMark/>
          </w:tcPr>
          <w:p w14:paraId="2B71432D" w14:textId="5A23856B" w:rsidR="00985216" w:rsidRPr="00FF5FC6" w:rsidRDefault="00985216" w:rsidP="00985216">
            <w:pPr>
              <w:rPr>
                <w:rFonts w:ascii="Arial" w:hAnsi="Arial" w:cs="Arial"/>
                <w:color w:val="FF0000"/>
                <w:sz w:val="14"/>
                <w:szCs w:val="14"/>
              </w:rPr>
            </w:pPr>
            <w:r w:rsidRPr="00985216">
              <w:rPr>
                <w:rFonts w:ascii="Arial" w:hAnsi="Arial" w:cs="Arial"/>
                <w:sz w:val="14"/>
                <w:szCs w:val="14"/>
              </w:rPr>
              <w:t xml:space="preserve">420 </w:t>
            </w:r>
            <w:r>
              <w:rPr>
                <w:rFonts w:ascii="Arial" w:hAnsi="Arial" w:cs="Arial"/>
                <w:sz w:val="14"/>
                <w:szCs w:val="14"/>
              </w:rPr>
              <w:t xml:space="preserve">/ </w:t>
            </w:r>
            <w:r w:rsidRPr="00985216">
              <w:rPr>
                <w:rFonts w:ascii="Arial" w:hAnsi="Arial" w:cs="Arial"/>
                <w:sz w:val="14"/>
                <w:szCs w:val="14"/>
              </w:rPr>
              <w:t>297</w:t>
            </w:r>
          </w:p>
        </w:tc>
      </w:tr>
      <w:tr w:rsidR="00985216" w:rsidRPr="00FF5FC6" w14:paraId="58013BCF" w14:textId="77777777" w:rsidTr="00BA6237">
        <w:trPr>
          <w:trHeight w:val="302"/>
        </w:trPr>
        <w:tc>
          <w:tcPr>
            <w:tcW w:w="750" w:type="dxa"/>
            <w:tcBorders>
              <w:top w:val="nil"/>
              <w:left w:val="single" w:sz="4" w:space="0" w:color="auto"/>
              <w:bottom w:val="single" w:sz="4" w:space="0" w:color="auto"/>
              <w:right w:val="single" w:sz="4" w:space="0" w:color="auto"/>
            </w:tcBorders>
            <w:shd w:val="clear" w:color="FFFFFF" w:fill="FFFFFF"/>
            <w:noWrap/>
            <w:vAlign w:val="center"/>
            <w:hideMark/>
          </w:tcPr>
          <w:p w14:paraId="10BF5AC5" w14:textId="305CC08D" w:rsidR="00985216" w:rsidRPr="00985216" w:rsidRDefault="00985216" w:rsidP="00985216">
            <w:pPr>
              <w:rPr>
                <w:rFonts w:ascii="Arial" w:hAnsi="Arial" w:cs="Arial"/>
                <w:sz w:val="14"/>
                <w:szCs w:val="14"/>
              </w:rPr>
            </w:pPr>
            <w:r w:rsidRPr="00985216">
              <w:rPr>
                <w:rFonts w:ascii="Arial" w:hAnsi="Arial" w:cs="Arial"/>
                <w:sz w:val="14"/>
                <w:szCs w:val="14"/>
              </w:rPr>
              <w:t>A</w:t>
            </w:r>
            <w:r>
              <w:rPr>
                <w:rFonts w:ascii="Arial" w:hAnsi="Arial" w:cs="Arial"/>
                <w:sz w:val="14"/>
                <w:szCs w:val="14"/>
              </w:rPr>
              <w:t>E</w:t>
            </w:r>
            <w:r w:rsidRPr="00985216">
              <w:rPr>
                <w:rFonts w:ascii="Arial" w:hAnsi="Arial" w:cs="Arial"/>
                <w:sz w:val="14"/>
                <w:szCs w:val="14"/>
              </w:rPr>
              <w:t>.10</w:t>
            </w:r>
          </w:p>
        </w:tc>
        <w:tc>
          <w:tcPr>
            <w:tcW w:w="6616" w:type="dxa"/>
            <w:tcBorders>
              <w:top w:val="nil"/>
              <w:left w:val="nil"/>
              <w:bottom w:val="single" w:sz="4" w:space="0" w:color="auto"/>
              <w:right w:val="single" w:sz="4" w:space="0" w:color="auto"/>
            </w:tcBorders>
            <w:shd w:val="clear" w:color="FFFFFF" w:fill="FFFFFF"/>
            <w:noWrap/>
            <w:vAlign w:val="center"/>
            <w:hideMark/>
          </w:tcPr>
          <w:p w14:paraId="1809E580" w14:textId="1128EDA9" w:rsidR="00985216" w:rsidRPr="00985216" w:rsidRDefault="00985216" w:rsidP="00985216">
            <w:pPr>
              <w:rPr>
                <w:rFonts w:ascii="Arial" w:hAnsi="Arial" w:cs="Arial"/>
                <w:sz w:val="14"/>
                <w:szCs w:val="14"/>
              </w:rPr>
            </w:pPr>
            <w:proofErr w:type="spellStart"/>
            <w:r w:rsidRPr="00985216">
              <w:rPr>
                <w:rFonts w:ascii="Arial" w:hAnsi="Arial" w:cs="Arial"/>
                <w:sz w:val="14"/>
                <w:szCs w:val="14"/>
              </w:rPr>
              <w:t>Fatada</w:t>
            </w:r>
            <w:proofErr w:type="spellEnd"/>
            <w:r w:rsidRPr="00985216">
              <w:rPr>
                <w:rFonts w:ascii="Arial" w:hAnsi="Arial" w:cs="Arial"/>
                <w:sz w:val="14"/>
                <w:szCs w:val="14"/>
              </w:rPr>
              <w:t xml:space="preserve"> </w:t>
            </w:r>
            <w:proofErr w:type="spellStart"/>
            <w:r w:rsidRPr="00985216">
              <w:rPr>
                <w:rFonts w:ascii="Arial" w:hAnsi="Arial" w:cs="Arial"/>
                <w:sz w:val="14"/>
                <w:szCs w:val="14"/>
              </w:rPr>
              <w:t>principala</w:t>
            </w:r>
            <w:proofErr w:type="spellEnd"/>
          </w:p>
        </w:tc>
        <w:tc>
          <w:tcPr>
            <w:tcW w:w="960" w:type="dxa"/>
            <w:tcBorders>
              <w:top w:val="nil"/>
              <w:left w:val="nil"/>
              <w:bottom w:val="single" w:sz="4" w:space="0" w:color="auto"/>
              <w:right w:val="single" w:sz="4" w:space="0" w:color="auto"/>
            </w:tcBorders>
            <w:shd w:val="clear" w:color="FFFFFF" w:fill="FFFFFF"/>
            <w:noWrap/>
            <w:hideMark/>
          </w:tcPr>
          <w:p w14:paraId="4EB6203D" w14:textId="38904EDA" w:rsidR="00985216" w:rsidRPr="00FF5FC6" w:rsidRDefault="00985216" w:rsidP="00985216">
            <w:pPr>
              <w:rPr>
                <w:rFonts w:ascii="Arial" w:hAnsi="Arial" w:cs="Arial"/>
                <w:color w:val="FF0000"/>
                <w:sz w:val="14"/>
                <w:szCs w:val="14"/>
              </w:rPr>
            </w:pPr>
            <w:r w:rsidRPr="00C63032">
              <w:rPr>
                <w:rFonts w:ascii="Arial" w:hAnsi="Arial" w:cs="Arial"/>
                <w:sz w:val="14"/>
                <w:szCs w:val="14"/>
              </w:rPr>
              <w:t>1:100</w:t>
            </w:r>
          </w:p>
        </w:tc>
        <w:tc>
          <w:tcPr>
            <w:tcW w:w="1355" w:type="dxa"/>
            <w:tcBorders>
              <w:top w:val="nil"/>
              <w:left w:val="nil"/>
              <w:bottom w:val="single" w:sz="4" w:space="0" w:color="auto"/>
              <w:right w:val="single" w:sz="4" w:space="0" w:color="auto"/>
            </w:tcBorders>
            <w:shd w:val="clear" w:color="FFFFFF" w:fill="FFFFFF"/>
            <w:noWrap/>
            <w:vAlign w:val="center"/>
            <w:hideMark/>
          </w:tcPr>
          <w:p w14:paraId="3BFF9B9A" w14:textId="4A197762" w:rsidR="00985216" w:rsidRPr="00FF5FC6" w:rsidRDefault="00985216" w:rsidP="00985216">
            <w:pPr>
              <w:rPr>
                <w:rFonts w:ascii="Arial" w:hAnsi="Arial" w:cs="Arial"/>
                <w:color w:val="FF0000"/>
                <w:sz w:val="14"/>
                <w:szCs w:val="14"/>
              </w:rPr>
            </w:pPr>
            <w:r>
              <w:rPr>
                <w:rFonts w:ascii="Arial" w:hAnsi="Arial" w:cs="Arial"/>
                <w:sz w:val="14"/>
                <w:szCs w:val="14"/>
              </w:rPr>
              <w:t>650</w:t>
            </w:r>
            <w:r w:rsidRPr="00985216">
              <w:rPr>
                <w:rFonts w:ascii="Arial" w:hAnsi="Arial" w:cs="Arial"/>
                <w:sz w:val="14"/>
                <w:szCs w:val="14"/>
              </w:rPr>
              <w:t xml:space="preserve"> </w:t>
            </w:r>
            <w:r>
              <w:rPr>
                <w:rFonts w:ascii="Arial" w:hAnsi="Arial" w:cs="Arial"/>
                <w:sz w:val="14"/>
                <w:szCs w:val="14"/>
              </w:rPr>
              <w:t xml:space="preserve">/ </w:t>
            </w:r>
            <w:r w:rsidRPr="00985216">
              <w:rPr>
                <w:rFonts w:ascii="Arial" w:hAnsi="Arial" w:cs="Arial"/>
                <w:sz w:val="14"/>
                <w:szCs w:val="14"/>
              </w:rPr>
              <w:t>297</w:t>
            </w:r>
          </w:p>
        </w:tc>
      </w:tr>
      <w:tr w:rsidR="00985216" w:rsidRPr="00FF5FC6" w14:paraId="6B91714D" w14:textId="77777777" w:rsidTr="000D53F5">
        <w:trPr>
          <w:trHeight w:val="302"/>
        </w:trPr>
        <w:tc>
          <w:tcPr>
            <w:tcW w:w="750" w:type="dxa"/>
            <w:tcBorders>
              <w:top w:val="nil"/>
              <w:left w:val="single" w:sz="4" w:space="0" w:color="auto"/>
              <w:bottom w:val="single" w:sz="4" w:space="0" w:color="auto"/>
              <w:right w:val="single" w:sz="4" w:space="0" w:color="auto"/>
            </w:tcBorders>
            <w:shd w:val="clear" w:color="FFFFFF" w:fill="FFFFFF"/>
            <w:noWrap/>
            <w:vAlign w:val="center"/>
            <w:hideMark/>
          </w:tcPr>
          <w:p w14:paraId="42605E5F" w14:textId="33535F59" w:rsidR="00985216" w:rsidRPr="00985216" w:rsidRDefault="00985216" w:rsidP="00985216">
            <w:pPr>
              <w:rPr>
                <w:rFonts w:ascii="Arial" w:hAnsi="Arial" w:cs="Arial"/>
                <w:sz w:val="14"/>
                <w:szCs w:val="14"/>
              </w:rPr>
            </w:pPr>
            <w:r w:rsidRPr="00985216">
              <w:rPr>
                <w:rFonts w:ascii="Arial" w:hAnsi="Arial" w:cs="Arial"/>
                <w:sz w:val="14"/>
                <w:szCs w:val="14"/>
              </w:rPr>
              <w:t>A</w:t>
            </w:r>
            <w:r>
              <w:rPr>
                <w:rFonts w:ascii="Arial" w:hAnsi="Arial" w:cs="Arial"/>
                <w:sz w:val="14"/>
                <w:szCs w:val="14"/>
              </w:rPr>
              <w:t>E</w:t>
            </w:r>
            <w:r w:rsidRPr="00985216">
              <w:rPr>
                <w:rFonts w:ascii="Arial" w:hAnsi="Arial" w:cs="Arial"/>
                <w:sz w:val="14"/>
                <w:szCs w:val="14"/>
              </w:rPr>
              <w:t>.11</w:t>
            </w:r>
          </w:p>
        </w:tc>
        <w:tc>
          <w:tcPr>
            <w:tcW w:w="6616" w:type="dxa"/>
            <w:tcBorders>
              <w:top w:val="nil"/>
              <w:left w:val="nil"/>
              <w:bottom w:val="single" w:sz="4" w:space="0" w:color="auto"/>
              <w:right w:val="single" w:sz="4" w:space="0" w:color="auto"/>
            </w:tcBorders>
            <w:shd w:val="clear" w:color="FFFFFF" w:fill="FFFFFF"/>
            <w:noWrap/>
            <w:vAlign w:val="center"/>
            <w:hideMark/>
          </w:tcPr>
          <w:p w14:paraId="06114B1E" w14:textId="64086ACB" w:rsidR="00985216" w:rsidRPr="00985216" w:rsidRDefault="00985216" w:rsidP="00985216">
            <w:pPr>
              <w:rPr>
                <w:rFonts w:ascii="Arial" w:hAnsi="Arial" w:cs="Arial"/>
                <w:sz w:val="14"/>
                <w:szCs w:val="14"/>
              </w:rPr>
            </w:pPr>
            <w:proofErr w:type="spellStart"/>
            <w:r w:rsidRPr="00985216">
              <w:rPr>
                <w:rFonts w:ascii="Arial" w:hAnsi="Arial" w:cs="Arial"/>
                <w:sz w:val="14"/>
                <w:szCs w:val="14"/>
              </w:rPr>
              <w:t>Fatada</w:t>
            </w:r>
            <w:proofErr w:type="spellEnd"/>
            <w:r w:rsidRPr="00985216">
              <w:rPr>
                <w:rFonts w:ascii="Arial" w:hAnsi="Arial" w:cs="Arial"/>
                <w:sz w:val="14"/>
                <w:szCs w:val="14"/>
              </w:rPr>
              <w:t xml:space="preserve"> </w:t>
            </w:r>
            <w:proofErr w:type="spellStart"/>
            <w:r w:rsidRPr="00985216">
              <w:rPr>
                <w:rFonts w:ascii="Arial" w:hAnsi="Arial" w:cs="Arial"/>
                <w:sz w:val="14"/>
                <w:szCs w:val="14"/>
              </w:rPr>
              <w:t>laterala</w:t>
            </w:r>
            <w:proofErr w:type="spellEnd"/>
            <w:r w:rsidRPr="00985216">
              <w:rPr>
                <w:rFonts w:ascii="Arial" w:hAnsi="Arial" w:cs="Arial"/>
                <w:sz w:val="14"/>
                <w:szCs w:val="14"/>
              </w:rPr>
              <w:t xml:space="preserve"> </w:t>
            </w:r>
            <w:proofErr w:type="spellStart"/>
            <w:r w:rsidRPr="00985216">
              <w:rPr>
                <w:rFonts w:ascii="Arial" w:hAnsi="Arial" w:cs="Arial"/>
                <w:sz w:val="14"/>
                <w:szCs w:val="14"/>
              </w:rPr>
              <w:t>dreapta</w:t>
            </w:r>
            <w:proofErr w:type="spellEnd"/>
          </w:p>
        </w:tc>
        <w:tc>
          <w:tcPr>
            <w:tcW w:w="960" w:type="dxa"/>
            <w:tcBorders>
              <w:top w:val="nil"/>
              <w:left w:val="nil"/>
              <w:bottom w:val="single" w:sz="4" w:space="0" w:color="auto"/>
              <w:right w:val="single" w:sz="4" w:space="0" w:color="auto"/>
            </w:tcBorders>
            <w:shd w:val="clear" w:color="FFFFFF" w:fill="FFFFFF"/>
            <w:noWrap/>
            <w:hideMark/>
          </w:tcPr>
          <w:p w14:paraId="607B60E3" w14:textId="62976A29" w:rsidR="00985216" w:rsidRPr="00FF5FC6" w:rsidRDefault="00985216" w:rsidP="00985216">
            <w:pPr>
              <w:rPr>
                <w:rFonts w:ascii="Arial" w:hAnsi="Arial" w:cs="Arial"/>
                <w:color w:val="FF0000"/>
                <w:sz w:val="14"/>
                <w:szCs w:val="14"/>
              </w:rPr>
            </w:pPr>
            <w:r w:rsidRPr="00C63032">
              <w:rPr>
                <w:rFonts w:ascii="Arial" w:hAnsi="Arial" w:cs="Arial"/>
                <w:sz w:val="14"/>
                <w:szCs w:val="14"/>
              </w:rPr>
              <w:t>1:100</w:t>
            </w:r>
          </w:p>
        </w:tc>
        <w:tc>
          <w:tcPr>
            <w:tcW w:w="1355" w:type="dxa"/>
            <w:tcBorders>
              <w:top w:val="nil"/>
              <w:left w:val="nil"/>
              <w:bottom w:val="single" w:sz="4" w:space="0" w:color="auto"/>
              <w:right w:val="single" w:sz="4" w:space="0" w:color="auto"/>
            </w:tcBorders>
            <w:shd w:val="clear" w:color="FFFFFF" w:fill="FFFFFF"/>
            <w:noWrap/>
            <w:vAlign w:val="center"/>
            <w:hideMark/>
          </w:tcPr>
          <w:p w14:paraId="7840DDFF" w14:textId="7D17C368" w:rsidR="00985216" w:rsidRPr="00FF5FC6" w:rsidRDefault="00985216" w:rsidP="00985216">
            <w:pPr>
              <w:rPr>
                <w:rFonts w:ascii="Arial" w:hAnsi="Arial" w:cs="Arial"/>
                <w:color w:val="FF0000"/>
                <w:sz w:val="14"/>
                <w:szCs w:val="14"/>
              </w:rPr>
            </w:pPr>
            <w:r w:rsidRPr="00985216">
              <w:rPr>
                <w:rFonts w:ascii="Arial" w:hAnsi="Arial" w:cs="Arial"/>
                <w:sz w:val="14"/>
                <w:szCs w:val="14"/>
              </w:rPr>
              <w:t xml:space="preserve">420 </w:t>
            </w:r>
            <w:r>
              <w:rPr>
                <w:rFonts w:ascii="Arial" w:hAnsi="Arial" w:cs="Arial"/>
                <w:sz w:val="14"/>
                <w:szCs w:val="14"/>
              </w:rPr>
              <w:t xml:space="preserve">/ </w:t>
            </w:r>
            <w:r w:rsidRPr="00985216">
              <w:rPr>
                <w:rFonts w:ascii="Arial" w:hAnsi="Arial" w:cs="Arial"/>
                <w:sz w:val="14"/>
                <w:szCs w:val="14"/>
              </w:rPr>
              <w:t>297</w:t>
            </w:r>
          </w:p>
        </w:tc>
      </w:tr>
      <w:tr w:rsidR="00985216" w:rsidRPr="00FF5FC6" w14:paraId="7481A6D8" w14:textId="77777777" w:rsidTr="00056DBB">
        <w:trPr>
          <w:trHeight w:val="302"/>
        </w:trPr>
        <w:tc>
          <w:tcPr>
            <w:tcW w:w="750" w:type="dxa"/>
            <w:tcBorders>
              <w:top w:val="nil"/>
              <w:left w:val="single" w:sz="4" w:space="0" w:color="auto"/>
              <w:bottom w:val="single" w:sz="4" w:space="0" w:color="auto"/>
              <w:right w:val="single" w:sz="4" w:space="0" w:color="auto"/>
            </w:tcBorders>
            <w:shd w:val="clear" w:color="FFFFFF" w:fill="FFFFFF"/>
            <w:noWrap/>
            <w:vAlign w:val="center"/>
            <w:hideMark/>
          </w:tcPr>
          <w:p w14:paraId="45B485F1" w14:textId="0ED14D5F" w:rsidR="00985216" w:rsidRPr="00985216" w:rsidRDefault="00985216" w:rsidP="00985216">
            <w:pPr>
              <w:rPr>
                <w:rFonts w:ascii="Arial" w:hAnsi="Arial" w:cs="Arial"/>
                <w:sz w:val="14"/>
                <w:szCs w:val="14"/>
              </w:rPr>
            </w:pPr>
            <w:r w:rsidRPr="00985216">
              <w:rPr>
                <w:rFonts w:ascii="Arial" w:hAnsi="Arial" w:cs="Arial"/>
                <w:sz w:val="14"/>
                <w:szCs w:val="14"/>
              </w:rPr>
              <w:t>A</w:t>
            </w:r>
            <w:r>
              <w:rPr>
                <w:rFonts w:ascii="Arial" w:hAnsi="Arial" w:cs="Arial"/>
                <w:sz w:val="14"/>
                <w:szCs w:val="14"/>
              </w:rPr>
              <w:t>E</w:t>
            </w:r>
            <w:r w:rsidRPr="00985216">
              <w:rPr>
                <w:rFonts w:ascii="Arial" w:hAnsi="Arial" w:cs="Arial"/>
                <w:sz w:val="14"/>
                <w:szCs w:val="14"/>
              </w:rPr>
              <w:t>.12</w:t>
            </w:r>
          </w:p>
        </w:tc>
        <w:tc>
          <w:tcPr>
            <w:tcW w:w="6616" w:type="dxa"/>
            <w:tcBorders>
              <w:top w:val="nil"/>
              <w:left w:val="nil"/>
              <w:bottom w:val="single" w:sz="4" w:space="0" w:color="auto"/>
              <w:right w:val="single" w:sz="4" w:space="0" w:color="auto"/>
            </w:tcBorders>
            <w:shd w:val="clear" w:color="FFFFFF" w:fill="FFFFFF"/>
            <w:noWrap/>
            <w:vAlign w:val="center"/>
            <w:hideMark/>
          </w:tcPr>
          <w:p w14:paraId="398348D7" w14:textId="54C85BF3" w:rsidR="00985216" w:rsidRPr="00985216" w:rsidRDefault="00985216" w:rsidP="00985216">
            <w:pPr>
              <w:rPr>
                <w:rFonts w:ascii="Arial" w:hAnsi="Arial" w:cs="Arial"/>
                <w:sz w:val="14"/>
                <w:szCs w:val="14"/>
              </w:rPr>
            </w:pPr>
            <w:proofErr w:type="spellStart"/>
            <w:r w:rsidRPr="00985216">
              <w:rPr>
                <w:rFonts w:ascii="Arial" w:hAnsi="Arial" w:cs="Arial"/>
                <w:sz w:val="14"/>
                <w:szCs w:val="14"/>
              </w:rPr>
              <w:t>Fatada</w:t>
            </w:r>
            <w:proofErr w:type="spellEnd"/>
            <w:r w:rsidRPr="00985216">
              <w:rPr>
                <w:rFonts w:ascii="Arial" w:hAnsi="Arial" w:cs="Arial"/>
                <w:sz w:val="14"/>
                <w:szCs w:val="14"/>
              </w:rPr>
              <w:t xml:space="preserve"> </w:t>
            </w:r>
            <w:proofErr w:type="spellStart"/>
            <w:r w:rsidRPr="00985216">
              <w:rPr>
                <w:rFonts w:ascii="Arial" w:hAnsi="Arial" w:cs="Arial"/>
                <w:sz w:val="14"/>
                <w:szCs w:val="14"/>
              </w:rPr>
              <w:t>laterala</w:t>
            </w:r>
            <w:proofErr w:type="spellEnd"/>
            <w:r w:rsidRPr="00985216">
              <w:rPr>
                <w:rFonts w:ascii="Arial" w:hAnsi="Arial" w:cs="Arial"/>
                <w:sz w:val="14"/>
                <w:szCs w:val="14"/>
              </w:rPr>
              <w:t xml:space="preserve"> </w:t>
            </w:r>
            <w:proofErr w:type="spellStart"/>
            <w:r w:rsidRPr="00985216">
              <w:rPr>
                <w:rFonts w:ascii="Arial" w:hAnsi="Arial" w:cs="Arial"/>
                <w:sz w:val="14"/>
                <w:szCs w:val="14"/>
              </w:rPr>
              <w:t>stanga</w:t>
            </w:r>
            <w:proofErr w:type="spellEnd"/>
          </w:p>
        </w:tc>
        <w:tc>
          <w:tcPr>
            <w:tcW w:w="960" w:type="dxa"/>
            <w:tcBorders>
              <w:top w:val="nil"/>
              <w:left w:val="nil"/>
              <w:bottom w:val="single" w:sz="4" w:space="0" w:color="auto"/>
              <w:right w:val="single" w:sz="4" w:space="0" w:color="auto"/>
            </w:tcBorders>
            <w:shd w:val="clear" w:color="FFFFFF" w:fill="FFFFFF"/>
            <w:noWrap/>
            <w:hideMark/>
          </w:tcPr>
          <w:p w14:paraId="7C8E3538" w14:textId="0FFAC384" w:rsidR="00985216" w:rsidRPr="00FF5FC6" w:rsidRDefault="00985216" w:rsidP="00985216">
            <w:pPr>
              <w:rPr>
                <w:rFonts w:ascii="Arial" w:hAnsi="Arial" w:cs="Arial"/>
                <w:color w:val="FF0000"/>
                <w:sz w:val="14"/>
                <w:szCs w:val="14"/>
              </w:rPr>
            </w:pPr>
            <w:r w:rsidRPr="00C63032">
              <w:rPr>
                <w:rFonts w:ascii="Arial" w:hAnsi="Arial" w:cs="Arial"/>
                <w:sz w:val="14"/>
                <w:szCs w:val="14"/>
              </w:rPr>
              <w:t>1:100</w:t>
            </w:r>
          </w:p>
        </w:tc>
        <w:tc>
          <w:tcPr>
            <w:tcW w:w="1355" w:type="dxa"/>
            <w:tcBorders>
              <w:top w:val="nil"/>
              <w:left w:val="nil"/>
              <w:bottom w:val="single" w:sz="4" w:space="0" w:color="auto"/>
              <w:right w:val="single" w:sz="4" w:space="0" w:color="auto"/>
            </w:tcBorders>
            <w:shd w:val="clear" w:color="FFFFFF" w:fill="FFFFFF"/>
            <w:noWrap/>
            <w:vAlign w:val="center"/>
            <w:hideMark/>
          </w:tcPr>
          <w:p w14:paraId="769CB2BB" w14:textId="22C2C19F" w:rsidR="00985216" w:rsidRPr="00FF5FC6" w:rsidRDefault="00985216" w:rsidP="00985216">
            <w:pPr>
              <w:rPr>
                <w:rFonts w:ascii="Arial" w:hAnsi="Arial" w:cs="Arial"/>
                <w:color w:val="FF0000"/>
                <w:sz w:val="14"/>
                <w:szCs w:val="14"/>
              </w:rPr>
            </w:pPr>
            <w:r w:rsidRPr="00985216">
              <w:rPr>
                <w:rFonts w:ascii="Arial" w:hAnsi="Arial" w:cs="Arial"/>
                <w:sz w:val="14"/>
                <w:szCs w:val="14"/>
              </w:rPr>
              <w:t xml:space="preserve">420 </w:t>
            </w:r>
            <w:r>
              <w:rPr>
                <w:rFonts w:ascii="Arial" w:hAnsi="Arial" w:cs="Arial"/>
                <w:sz w:val="14"/>
                <w:szCs w:val="14"/>
              </w:rPr>
              <w:t xml:space="preserve">/ </w:t>
            </w:r>
            <w:r w:rsidRPr="00985216">
              <w:rPr>
                <w:rFonts w:ascii="Arial" w:hAnsi="Arial" w:cs="Arial"/>
                <w:sz w:val="14"/>
                <w:szCs w:val="14"/>
              </w:rPr>
              <w:t>297</w:t>
            </w:r>
          </w:p>
        </w:tc>
      </w:tr>
      <w:tr w:rsidR="00985216" w:rsidRPr="00FF5FC6" w14:paraId="09F47895" w14:textId="77777777" w:rsidTr="0055467C">
        <w:trPr>
          <w:trHeight w:val="302"/>
        </w:trPr>
        <w:tc>
          <w:tcPr>
            <w:tcW w:w="750" w:type="dxa"/>
            <w:tcBorders>
              <w:top w:val="nil"/>
              <w:left w:val="single" w:sz="4" w:space="0" w:color="auto"/>
              <w:bottom w:val="single" w:sz="4" w:space="0" w:color="auto"/>
              <w:right w:val="single" w:sz="4" w:space="0" w:color="auto"/>
            </w:tcBorders>
            <w:shd w:val="clear" w:color="FFFFFF" w:fill="FFFFFF"/>
            <w:noWrap/>
            <w:vAlign w:val="center"/>
            <w:hideMark/>
          </w:tcPr>
          <w:p w14:paraId="2CEA9080" w14:textId="0DB28E73" w:rsidR="00985216" w:rsidRPr="00985216" w:rsidRDefault="00985216" w:rsidP="00985216">
            <w:pPr>
              <w:rPr>
                <w:rFonts w:ascii="Arial" w:hAnsi="Arial" w:cs="Arial"/>
                <w:sz w:val="14"/>
                <w:szCs w:val="14"/>
              </w:rPr>
            </w:pPr>
            <w:r w:rsidRPr="00985216">
              <w:rPr>
                <w:rFonts w:ascii="Arial" w:hAnsi="Arial" w:cs="Arial"/>
                <w:sz w:val="14"/>
                <w:szCs w:val="14"/>
              </w:rPr>
              <w:t>A</w:t>
            </w:r>
            <w:r>
              <w:rPr>
                <w:rFonts w:ascii="Arial" w:hAnsi="Arial" w:cs="Arial"/>
                <w:sz w:val="14"/>
                <w:szCs w:val="14"/>
              </w:rPr>
              <w:t>E</w:t>
            </w:r>
            <w:r w:rsidRPr="00985216">
              <w:rPr>
                <w:rFonts w:ascii="Arial" w:hAnsi="Arial" w:cs="Arial"/>
                <w:sz w:val="14"/>
                <w:szCs w:val="14"/>
              </w:rPr>
              <w:t>.13</w:t>
            </w:r>
          </w:p>
        </w:tc>
        <w:tc>
          <w:tcPr>
            <w:tcW w:w="6616" w:type="dxa"/>
            <w:tcBorders>
              <w:top w:val="nil"/>
              <w:left w:val="nil"/>
              <w:bottom w:val="single" w:sz="4" w:space="0" w:color="auto"/>
              <w:right w:val="single" w:sz="4" w:space="0" w:color="auto"/>
            </w:tcBorders>
            <w:shd w:val="clear" w:color="FFFFFF" w:fill="FFFFFF"/>
            <w:noWrap/>
            <w:vAlign w:val="center"/>
            <w:hideMark/>
          </w:tcPr>
          <w:p w14:paraId="3DB644DC" w14:textId="5F01C4DF" w:rsidR="00985216" w:rsidRPr="00985216" w:rsidRDefault="00985216" w:rsidP="00985216">
            <w:pPr>
              <w:rPr>
                <w:rFonts w:ascii="Arial" w:hAnsi="Arial" w:cs="Arial"/>
                <w:sz w:val="14"/>
                <w:szCs w:val="14"/>
              </w:rPr>
            </w:pPr>
            <w:proofErr w:type="spellStart"/>
            <w:r w:rsidRPr="00985216">
              <w:rPr>
                <w:rFonts w:ascii="Arial" w:hAnsi="Arial" w:cs="Arial"/>
                <w:sz w:val="14"/>
                <w:szCs w:val="14"/>
              </w:rPr>
              <w:t>Fatada</w:t>
            </w:r>
            <w:proofErr w:type="spellEnd"/>
            <w:r w:rsidRPr="00985216">
              <w:rPr>
                <w:rFonts w:ascii="Arial" w:hAnsi="Arial" w:cs="Arial"/>
                <w:sz w:val="14"/>
                <w:szCs w:val="14"/>
              </w:rPr>
              <w:t xml:space="preserve"> </w:t>
            </w:r>
            <w:proofErr w:type="spellStart"/>
            <w:r w:rsidRPr="00985216">
              <w:rPr>
                <w:rFonts w:ascii="Arial" w:hAnsi="Arial" w:cs="Arial"/>
                <w:sz w:val="14"/>
                <w:szCs w:val="14"/>
              </w:rPr>
              <w:t>secundara</w:t>
            </w:r>
            <w:proofErr w:type="spellEnd"/>
          </w:p>
        </w:tc>
        <w:tc>
          <w:tcPr>
            <w:tcW w:w="960" w:type="dxa"/>
            <w:tcBorders>
              <w:top w:val="nil"/>
              <w:left w:val="nil"/>
              <w:bottom w:val="single" w:sz="4" w:space="0" w:color="auto"/>
              <w:right w:val="single" w:sz="4" w:space="0" w:color="auto"/>
            </w:tcBorders>
            <w:shd w:val="clear" w:color="FFFFFF" w:fill="FFFFFF"/>
            <w:noWrap/>
            <w:hideMark/>
          </w:tcPr>
          <w:p w14:paraId="147C74E8" w14:textId="75843AEB" w:rsidR="00985216" w:rsidRPr="00FF5FC6" w:rsidRDefault="00985216" w:rsidP="00985216">
            <w:pPr>
              <w:rPr>
                <w:rFonts w:ascii="Arial" w:hAnsi="Arial" w:cs="Arial"/>
                <w:color w:val="FF0000"/>
                <w:sz w:val="14"/>
                <w:szCs w:val="14"/>
              </w:rPr>
            </w:pPr>
            <w:r w:rsidRPr="00C63032">
              <w:rPr>
                <w:rFonts w:ascii="Arial" w:hAnsi="Arial" w:cs="Arial"/>
                <w:sz w:val="14"/>
                <w:szCs w:val="14"/>
              </w:rPr>
              <w:t>1:100</w:t>
            </w:r>
          </w:p>
        </w:tc>
        <w:tc>
          <w:tcPr>
            <w:tcW w:w="1355" w:type="dxa"/>
            <w:tcBorders>
              <w:top w:val="nil"/>
              <w:left w:val="nil"/>
              <w:bottom w:val="single" w:sz="4" w:space="0" w:color="auto"/>
              <w:right w:val="single" w:sz="4" w:space="0" w:color="auto"/>
            </w:tcBorders>
            <w:shd w:val="clear" w:color="FFFFFF" w:fill="FFFFFF"/>
            <w:noWrap/>
            <w:vAlign w:val="center"/>
            <w:hideMark/>
          </w:tcPr>
          <w:p w14:paraId="059D989D" w14:textId="29FB8B3A" w:rsidR="00985216" w:rsidRPr="00FF5FC6" w:rsidRDefault="00985216" w:rsidP="00985216">
            <w:pPr>
              <w:rPr>
                <w:rFonts w:ascii="Arial" w:hAnsi="Arial" w:cs="Arial"/>
                <w:color w:val="FF0000"/>
                <w:sz w:val="14"/>
                <w:szCs w:val="14"/>
              </w:rPr>
            </w:pPr>
            <w:r>
              <w:rPr>
                <w:rFonts w:ascii="Arial" w:hAnsi="Arial" w:cs="Arial"/>
                <w:sz w:val="14"/>
                <w:szCs w:val="14"/>
              </w:rPr>
              <w:t>650</w:t>
            </w:r>
            <w:r w:rsidRPr="00985216">
              <w:rPr>
                <w:rFonts w:ascii="Arial" w:hAnsi="Arial" w:cs="Arial"/>
                <w:sz w:val="14"/>
                <w:szCs w:val="14"/>
              </w:rPr>
              <w:t xml:space="preserve"> </w:t>
            </w:r>
            <w:r>
              <w:rPr>
                <w:rFonts w:ascii="Arial" w:hAnsi="Arial" w:cs="Arial"/>
                <w:sz w:val="14"/>
                <w:szCs w:val="14"/>
              </w:rPr>
              <w:t xml:space="preserve">/ </w:t>
            </w:r>
            <w:r w:rsidRPr="00985216">
              <w:rPr>
                <w:rFonts w:ascii="Arial" w:hAnsi="Arial" w:cs="Arial"/>
                <w:sz w:val="14"/>
                <w:szCs w:val="14"/>
              </w:rPr>
              <w:t>297</w:t>
            </w:r>
          </w:p>
        </w:tc>
      </w:tr>
      <w:tr w:rsidR="00985216" w:rsidRPr="00FF5FC6" w14:paraId="004F65FD" w14:textId="77777777" w:rsidTr="00B923EF">
        <w:trPr>
          <w:trHeight w:val="302"/>
        </w:trPr>
        <w:tc>
          <w:tcPr>
            <w:tcW w:w="750" w:type="dxa"/>
            <w:tcBorders>
              <w:top w:val="nil"/>
              <w:left w:val="single" w:sz="4" w:space="0" w:color="auto"/>
              <w:bottom w:val="single" w:sz="4" w:space="0" w:color="auto"/>
              <w:right w:val="single" w:sz="4" w:space="0" w:color="auto"/>
            </w:tcBorders>
            <w:shd w:val="clear" w:color="FFFFFF" w:fill="FFFFFF"/>
            <w:noWrap/>
            <w:vAlign w:val="center"/>
          </w:tcPr>
          <w:p w14:paraId="18C21C08" w14:textId="3CD18A01" w:rsidR="00985216" w:rsidRPr="00985216" w:rsidRDefault="00985216" w:rsidP="00985216">
            <w:pPr>
              <w:rPr>
                <w:rFonts w:ascii="Arial" w:hAnsi="Arial" w:cs="Arial"/>
                <w:sz w:val="14"/>
                <w:szCs w:val="14"/>
              </w:rPr>
            </w:pPr>
            <w:r w:rsidRPr="00985216">
              <w:rPr>
                <w:rFonts w:ascii="Arial" w:hAnsi="Arial" w:cs="Arial"/>
                <w:sz w:val="14"/>
                <w:szCs w:val="14"/>
              </w:rPr>
              <w:t>AP.02</w:t>
            </w:r>
          </w:p>
        </w:tc>
        <w:tc>
          <w:tcPr>
            <w:tcW w:w="6616" w:type="dxa"/>
            <w:tcBorders>
              <w:top w:val="nil"/>
              <w:left w:val="nil"/>
              <w:bottom w:val="single" w:sz="4" w:space="0" w:color="auto"/>
              <w:right w:val="single" w:sz="4" w:space="0" w:color="auto"/>
            </w:tcBorders>
            <w:shd w:val="clear" w:color="FFFFFF" w:fill="FFFFFF"/>
            <w:noWrap/>
            <w:vAlign w:val="center"/>
          </w:tcPr>
          <w:p w14:paraId="69BA2F61" w14:textId="4DA818FC" w:rsidR="00985216" w:rsidRPr="00985216" w:rsidRDefault="00985216" w:rsidP="00985216">
            <w:pPr>
              <w:rPr>
                <w:rFonts w:ascii="Arial" w:hAnsi="Arial" w:cs="Arial"/>
                <w:sz w:val="14"/>
                <w:szCs w:val="14"/>
              </w:rPr>
            </w:pPr>
            <w:r w:rsidRPr="00985216">
              <w:rPr>
                <w:rFonts w:ascii="Arial" w:hAnsi="Arial" w:cs="Arial"/>
                <w:sz w:val="14"/>
                <w:szCs w:val="14"/>
              </w:rPr>
              <w:t xml:space="preserve">Plan de </w:t>
            </w:r>
            <w:proofErr w:type="spellStart"/>
            <w:r w:rsidRPr="00985216">
              <w:rPr>
                <w:rFonts w:ascii="Arial" w:hAnsi="Arial" w:cs="Arial"/>
                <w:sz w:val="14"/>
                <w:szCs w:val="14"/>
              </w:rPr>
              <w:t>Situatie</w:t>
            </w:r>
            <w:proofErr w:type="spellEnd"/>
          </w:p>
        </w:tc>
        <w:tc>
          <w:tcPr>
            <w:tcW w:w="960" w:type="dxa"/>
            <w:tcBorders>
              <w:top w:val="nil"/>
              <w:left w:val="nil"/>
              <w:bottom w:val="single" w:sz="4" w:space="0" w:color="auto"/>
              <w:right w:val="single" w:sz="4" w:space="0" w:color="auto"/>
            </w:tcBorders>
            <w:shd w:val="clear" w:color="FFFFFF" w:fill="FFFFFF"/>
            <w:noWrap/>
            <w:vAlign w:val="center"/>
          </w:tcPr>
          <w:p w14:paraId="26B8793A" w14:textId="44D36678" w:rsidR="00985216" w:rsidRPr="00C63032" w:rsidRDefault="00985216" w:rsidP="00985216">
            <w:pPr>
              <w:rPr>
                <w:rFonts w:ascii="Arial" w:hAnsi="Arial" w:cs="Arial"/>
                <w:sz w:val="14"/>
                <w:szCs w:val="14"/>
              </w:rPr>
            </w:pPr>
            <w:r w:rsidRPr="00985216">
              <w:rPr>
                <w:rFonts w:ascii="Arial" w:hAnsi="Arial" w:cs="Arial"/>
                <w:sz w:val="14"/>
                <w:szCs w:val="14"/>
              </w:rPr>
              <w:t>1:500</w:t>
            </w:r>
          </w:p>
        </w:tc>
        <w:tc>
          <w:tcPr>
            <w:tcW w:w="1355" w:type="dxa"/>
            <w:tcBorders>
              <w:top w:val="nil"/>
              <w:left w:val="nil"/>
              <w:bottom w:val="single" w:sz="4" w:space="0" w:color="auto"/>
              <w:right w:val="single" w:sz="4" w:space="0" w:color="auto"/>
            </w:tcBorders>
            <w:shd w:val="clear" w:color="FFFFFF" w:fill="FFFFFF"/>
            <w:noWrap/>
            <w:vAlign w:val="center"/>
          </w:tcPr>
          <w:p w14:paraId="0E0F6982" w14:textId="7D0EEB26" w:rsidR="00985216" w:rsidRDefault="00985216" w:rsidP="00985216">
            <w:pPr>
              <w:rPr>
                <w:rFonts w:ascii="Arial" w:hAnsi="Arial" w:cs="Arial"/>
                <w:sz w:val="14"/>
                <w:szCs w:val="14"/>
              </w:rPr>
            </w:pPr>
            <w:r w:rsidRPr="00985216">
              <w:rPr>
                <w:rFonts w:ascii="Arial" w:hAnsi="Arial" w:cs="Arial"/>
                <w:sz w:val="14"/>
                <w:szCs w:val="14"/>
              </w:rPr>
              <w:t xml:space="preserve">420 / 297 </w:t>
            </w:r>
          </w:p>
        </w:tc>
      </w:tr>
      <w:tr w:rsidR="00985216" w:rsidRPr="00FF5FC6" w14:paraId="76D0E815" w14:textId="77777777" w:rsidTr="00B923EF">
        <w:trPr>
          <w:trHeight w:val="302"/>
        </w:trPr>
        <w:tc>
          <w:tcPr>
            <w:tcW w:w="750" w:type="dxa"/>
            <w:tcBorders>
              <w:top w:val="nil"/>
              <w:left w:val="single" w:sz="4" w:space="0" w:color="auto"/>
              <w:bottom w:val="single" w:sz="4" w:space="0" w:color="auto"/>
              <w:right w:val="single" w:sz="4" w:space="0" w:color="auto"/>
            </w:tcBorders>
            <w:shd w:val="clear" w:color="FFFFFF" w:fill="FFFFFF"/>
            <w:noWrap/>
            <w:vAlign w:val="center"/>
          </w:tcPr>
          <w:p w14:paraId="01FF857A" w14:textId="405FFDAD" w:rsidR="00985216" w:rsidRPr="00985216" w:rsidRDefault="00985216" w:rsidP="00985216">
            <w:pPr>
              <w:rPr>
                <w:rFonts w:ascii="Arial" w:hAnsi="Arial" w:cs="Arial"/>
                <w:sz w:val="14"/>
                <w:szCs w:val="14"/>
              </w:rPr>
            </w:pPr>
            <w:r w:rsidRPr="00985216">
              <w:rPr>
                <w:rFonts w:ascii="Arial" w:hAnsi="Arial" w:cs="Arial"/>
                <w:sz w:val="14"/>
                <w:szCs w:val="14"/>
              </w:rPr>
              <w:t>AP.03</w:t>
            </w:r>
          </w:p>
        </w:tc>
        <w:tc>
          <w:tcPr>
            <w:tcW w:w="6616" w:type="dxa"/>
            <w:tcBorders>
              <w:top w:val="nil"/>
              <w:left w:val="nil"/>
              <w:bottom w:val="single" w:sz="4" w:space="0" w:color="auto"/>
              <w:right w:val="single" w:sz="4" w:space="0" w:color="auto"/>
            </w:tcBorders>
            <w:shd w:val="clear" w:color="FFFFFF" w:fill="FFFFFF"/>
            <w:noWrap/>
            <w:vAlign w:val="center"/>
          </w:tcPr>
          <w:p w14:paraId="42B03C9D" w14:textId="3D93ACD7" w:rsidR="00985216" w:rsidRPr="00985216" w:rsidRDefault="00985216" w:rsidP="00985216">
            <w:pPr>
              <w:rPr>
                <w:rFonts w:ascii="Arial" w:hAnsi="Arial" w:cs="Arial"/>
                <w:sz w:val="14"/>
                <w:szCs w:val="14"/>
              </w:rPr>
            </w:pPr>
            <w:r w:rsidRPr="00985216">
              <w:rPr>
                <w:rFonts w:ascii="Arial" w:hAnsi="Arial" w:cs="Arial"/>
                <w:sz w:val="14"/>
                <w:szCs w:val="14"/>
              </w:rPr>
              <w:t xml:space="preserve">Plan </w:t>
            </w:r>
            <w:proofErr w:type="spellStart"/>
            <w:r w:rsidRPr="00985216">
              <w:rPr>
                <w:rFonts w:ascii="Arial" w:hAnsi="Arial" w:cs="Arial"/>
                <w:sz w:val="14"/>
                <w:szCs w:val="14"/>
              </w:rPr>
              <w:t>subsol</w:t>
            </w:r>
            <w:proofErr w:type="spellEnd"/>
          </w:p>
        </w:tc>
        <w:tc>
          <w:tcPr>
            <w:tcW w:w="960" w:type="dxa"/>
            <w:tcBorders>
              <w:top w:val="nil"/>
              <w:left w:val="nil"/>
              <w:bottom w:val="single" w:sz="4" w:space="0" w:color="auto"/>
              <w:right w:val="single" w:sz="4" w:space="0" w:color="auto"/>
            </w:tcBorders>
            <w:shd w:val="clear" w:color="FFFFFF" w:fill="FFFFFF"/>
            <w:noWrap/>
            <w:vAlign w:val="center"/>
          </w:tcPr>
          <w:p w14:paraId="7E121BB7" w14:textId="655A8986" w:rsidR="00985216" w:rsidRPr="00C63032" w:rsidRDefault="00985216" w:rsidP="00985216">
            <w:pPr>
              <w:rPr>
                <w:rFonts w:ascii="Arial" w:hAnsi="Arial" w:cs="Arial"/>
                <w:sz w:val="14"/>
                <w:szCs w:val="14"/>
              </w:rPr>
            </w:pPr>
            <w:r w:rsidRPr="00985216">
              <w:rPr>
                <w:rFonts w:ascii="Arial" w:hAnsi="Arial" w:cs="Arial"/>
                <w:sz w:val="14"/>
                <w:szCs w:val="14"/>
              </w:rPr>
              <w:t>1:100</w:t>
            </w:r>
          </w:p>
        </w:tc>
        <w:tc>
          <w:tcPr>
            <w:tcW w:w="1355" w:type="dxa"/>
            <w:tcBorders>
              <w:top w:val="nil"/>
              <w:left w:val="nil"/>
              <w:bottom w:val="single" w:sz="4" w:space="0" w:color="auto"/>
              <w:right w:val="single" w:sz="4" w:space="0" w:color="auto"/>
            </w:tcBorders>
            <w:shd w:val="clear" w:color="FFFFFF" w:fill="FFFFFF"/>
            <w:noWrap/>
            <w:vAlign w:val="center"/>
          </w:tcPr>
          <w:p w14:paraId="17BE33AB" w14:textId="5D5AB637" w:rsidR="00985216" w:rsidRDefault="00985216" w:rsidP="00985216">
            <w:pPr>
              <w:rPr>
                <w:rFonts w:ascii="Arial" w:hAnsi="Arial" w:cs="Arial"/>
                <w:sz w:val="14"/>
                <w:szCs w:val="14"/>
              </w:rPr>
            </w:pPr>
            <w:r w:rsidRPr="00985216">
              <w:rPr>
                <w:rFonts w:ascii="Arial" w:hAnsi="Arial" w:cs="Arial"/>
                <w:sz w:val="14"/>
                <w:szCs w:val="14"/>
              </w:rPr>
              <w:t xml:space="preserve">297 / 420 </w:t>
            </w:r>
          </w:p>
        </w:tc>
      </w:tr>
      <w:tr w:rsidR="00985216" w:rsidRPr="00FF5FC6" w14:paraId="2E70D63A" w14:textId="77777777" w:rsidTr="0055467C">
        <w:trPr>
          <w:trHeight w:val="302"/>
        </w:trPr>
        <w:tc>
          <w:tcPr>
            <w:tcW w:w="750" w:type="dxa"/>
            <w:tcBorders>
              <w:top w:val="nil"/>
              <w:left w:val="single" w:sz="4" w:space="0" w:color="auto"/>
              <w:bottom w:val="single" w:sz="4" w:space="0" w:color="auto"/>
              <w:right w:val="single" w:sz="4" w:space="0" w:color="auto"/>
            </w:tcBorders>
            <w:shd w:val="clear" w:color="FFFFFF" w:fill="FFFFFF"/>
            <w:noWrap/>
            <w:vAlign w:val="center"/>
          </w:tcPr>
          <w:p w14:paraId="7856EE5B" w14:textId="7C0D4254" w:rsidR="00985216" w:rsidRPr="00985216" w:rsidRDefault="00985216" w:rsidP="00985216">
            <w:pPr>
              <w:rPr>
                <w:rFonts w:ascii="Arial" w:hAnsi="Arial" w:cs="Arial"/>
                <w:sz w:val="14"/>
                <w:szCs w:val="14"/>
              </w:rPr>
            </w:pPr>
            <w:r w:rsidRPr="00985216">
              <w:rPr>
                <w:rFonts w:ascii="Arial" w:hAnsi="Arial" w:cs="Arial"/>
                <w:sz w:val="14"/>
                <w:szCs w:val="14"/>
              </w:rPr>
              <w:t>AP.04</w:t>
            </w:r>
          </w:p>
        </w:tc>
        <w:tc>
          <w:tcPr>
            <w:tcW w:w="6616" w:type="dxa"/>
            <w:tcBorders>
              <w:top w:val="nil"/>
              <w:left w:val="nil"/>
              <w:bottom w:val="single" w:sz="4" w:space="0" w:color="auto"/>
              <w:right w:val="single" w:sz="4" w:space="0" w:color="auto"/>
            </w:tcBorders>
            <w:shd w:val="clear" w:color="FFFFFF" w:fill="FFFFFF"/>
            <w:noWrap/>
            <w:vAlign w:val="center"/>
          </w:tcPr>
          <w:p w14:paraId="3A0301CF" w14:textId="23B6955E" w:rsidR="00985216" w:rsidRPr="00985216" w:rsidRDefault="00985216" w:rsidP="00985216">
            <w:pPr>
              <w:rPr>
                <w:rFonts w:ascii="Arial" w:hAnsi="Arial" w:cs="Arial"/>
                <w:sz w:val="14"/>
                <w:szCs w:val="14"/>
              </w:rPr>
            </w:pPr>
            <w:r w:rsidRPr="00985216">
              <w:rPr>
                <w:rFonts w:ascii="Arial" w:hAnsi="Arial" w:cs="Arial"/>
                <w:sz w:val="14"/>
                <w:szCs w:val="14"/>
              </w:rPr>
              <w:t xml:space="preserve">Plan </w:t>
            </w:r>
            <w:proofErr w:type="spellStart"/>
            <w:r w:rsidRPr="00985216">
              <w:rPr>
                <w:rFonts w:ascii="Arial" w:hAnsi="Arial" w:cs="Arial"/>
                <w:sz w:val="14"/>
                <w:szCs w:val="14"/>
              </w:rPr>
              <w:t>parter</w:t>
            </w:r>
            <w:proofErr w:type="spellEnd"/>
          </w:p>
        </w:tc>
        <w:tc>
          <w:tcPr>
            <w:tcW w:w="960" w:type="dxa"/>
            <w:tcBorders>
              <w:top w:val="nil"/>
              <w:left w:val="nil"/>
              <w:bottom w:val="single" w:sz="4" w:space="0" w:color="auto"/>
              <w:right w:val="single" w:sz="4" w:space="0" w:color="auto"/>
            </w:tcBorders>
            <w:shd w:val="clear" w:color="FFFFFF" w:fill="FFFFFF"/>
            <w:noWrap/>
          </w:tcPr>
          <w:p w14:paraId="206939A5" w14:textId="2E8CEC93" w:rsidR="00985216" w:rsidRPr="00C63032" w:rsidRDefault="00985216" w:rsidP="00985216">
            <w:pPr>
              <w:rPr>
                <w:rFonts w:ascii="Arial" w:hAnsi="Arial" w:cs="Arial"/>
                <w:sz w:val="14"/>
                <w:szCs w:val="14"/>
              </w:rPr>
            </w:pPr>
            <w:r w:rsidRPr="00C63032">
              <w:rPr>
                <w:rFonts w:ascii="Arial" w:hAnsi="Arial" w:cs="Arial"/>
                <w:sz w:val="14"/>
                <w:szCs w:val="14"/>
              </w:rPr>
              <w:t>1:100</w:t>
            </w:r>
          </w:p>
        </w:tc>
        <w:tc>
          <w:tcPr>
            <w:tcW w:w="1355" w:type="dxa"/>
            <w:tcBorders>
              <w:top w:val="nil"/>
              <w:left w:val="nil"/>
              <w:bottom w:val="single" w:sz="4" w:space="0" w:color="auto"/>
              <w:right w:val="single" w:sz="4" w:space="0" w:color="auto"/>
            </w:tcBorders>
            <w:shd w:val="clear" w:color="FFFFFF" w:fill="FFFFFF"/>
            <w:noWrap/>
            <w:vAlign w:val="center"/>
          </w:tcPr>
          <w:p w14:paraId="7FD52171" w14:textId="6F5C8A6F" w:rsidR="00985216" w:rsidRDefault="00985216" w:rsidP="00985216">
            <w:pPr>
              <w:rPr>
                <w:rFonts w:ascii="Arial" w:hAnsi="Arial" w:cs="Arial"/>
                <w:sz w:val="14"/>
                <w:szCs w:val="14"/>
              </w:rPr>
            </w:pPr>
            <w:r w:rsidRPr="00985216">
              <w:rPr>
                <w:rFonts w:ascii="Arial" w:hAnsi="Arial" w:cs="Arial"/>
                <w:sz w:val="14"/>
                <w:szCs w:val="14"/>
              </w:rPr>
              <w:t>594</w:t>
            </w:r>
            <w:r>
              <w:rPr>
                <w:rFonts w:ascii="Arial" w:hAnsi="Arial" w:cs="Arial"/>
                <w:sz w:val="14"/>
                <w:szCs w:val="14"/>
              </w:rPr>
              <w:t xml:space="preserve"> / 420</w:t>
            </w:r>
          </w:p>
        </w:tc>
      </w:tr>
      <w:tr w:rsidR="00985216" w:rsidRPr="00FF5FC6" w14:paraId="2D0D78E0" w14:textId="77777777" w:rsidTr="0055467C">
        <w:trPr>
          <w:trHeight w:val="302"/>
        </w:trPr>
        <w:tc>
          <w:tcPr>
            <w:tcW w:w="750" w:type="dxa"/>
            <w:tcBorders>
              <w:top w:val="nil"/>
              <w:left w:val="single" w:sz="4" w:space="0" w:color="auto"/>
              <w:bottom w:val="single" w:sz="4" w:space="0" w:color="auto"/>
              <w:right w:val="single" w:sz="4" w:space="0" w:color="auto"/>
            </w:tcBorders>
            <w:shd w:val="clear" w:color="FFFFFF" w:fill="FFFFFF"/>
            <w:noWrap/>
            <w:vAlign w:val="center"/>
          </w:tcPr>
          <w:p w14:paraId="1FF470B0" w14:textId="4C37A5A8" w:rsidR="00985216" w:rsidRPr="00985216" w:rsidRDefault="00985216" w:rsidP="00985216">
            <w:pPr>
              <w:rPr>
                <w:rFonts w:ascii="Arial" w:hAnsi="Arial" w:cs="Arial"/>
                <w:sz w:val="14"/>
                <w:szCs w:val="14"/>
              </w:rPr>
            </w:pPr>
            <w:r w:rsidRPr="00985216">
              <w:rPr>
                <w:rFonts w:ascii="Arial" w:hAnsi="Arial" w:cs="Arial"/>
                <w:sz w:val="14"/>
                <w:szCs w:val="14"/>
              </w:rPr>
              <w:t>AP.05</w:t>
            </w:r>
          </w:p>
        </w:tc>
        <w:tc>
          <w:tcPr>
            <w:tcW w:w="6616" w:type="dxa"/>
            <w:tcBorders>
              <w:top w:val="nil"/>
              <w:left w:val="nil"/>
              <w:bottom w:val="single" w:sz="4" w:space="0" w:color="auto"/>
              <w:right w:val="single" w:sz="4" w:space="0" w:color="auto"/>
            </w:tcBorders>
            <w:shd w:val="clear" w:color="FFFFFF" w:fill="FFFFFF"/>
            <w:noWrap/>
            <w:vAlign w:val="center"/>
          </w:tcPr>
          <w:p w14:paraId="7F93E594" w14:textId="0DDAF613" w:rsidR="00985216" w:rsidRPr="00985216" w:rsidRDefault="00985216" w:rsidP="00985216">
            <w:pPr>
              <w:rPr>
                <w:rFonts w:ascii="Arial" w:hAnsi="Arial" w:cs="Arial"/>
                <w:sz w:val="14"/>
                <w:szCs w:val="14"/>
              </w:rPr>
            </w:pPr>
            <w:r w:rsidRPr="00985216">
              <w:rPr>
                <w:rFonts w:ascii="Arial" w:hAnsi="Arial" w:cs="Arial"/>
                <w:sz w:val="14"/>
                <w:szCs w:val="14"/>
              </w:rPr>
              <w:t xml:space="preserve">Plan </w:t>
            </w:r>
            <w:proofErr w:type="spellStart"/>
            <w:r w:rsidRPr="00985216">
              <w:rPr>
                <w:rFonts w:ascii="Arial" w:hAnsi="Arial" w:cs="Arial"/>
                <w:sz w:val="14"/>
                <w:szCs w:val="14"/>
              </w:rPr>
              <w:t>etaj</w:t>
            </w:r>
            <w:proofErr w:type="spellEnd"/>
            <w:r w:rsidRPr="00985216">
              <w:rPr>
                <w:rFonts w:ascii="Arial" w:hAnsi="Arial" w:cs="Arial"/>
                <w:sz w:val="14"/>
                <w:szCs w:val="14"/>
              </w:rPr>
              <w:t xml:space="preserve"> 1</w:t>
            </w:r>
          </w:p>
        </w:tc>
        <w:tc>
          <w:tcPr>
            <w:tcW w:w="960" w:type="dxa"/>
            <w:tcBorders>
              <w:top w:val="nil"/>
              <w:left w:val="nil"/>
              <w:bottom w:val="single" w:sz="4" w:space="0" w:color="auto"/>
              <w:right w:val="single" w:sz="4" w:space="0" w:color="auto"/>
            </w:tcBorders>
            <w:shd w:val="clear" w:color="FFFFFF" w:fill="FFFFFF"/>
            <w:noWrap/>
          </w:tcPr>
          <w:p w14:paraId="67DB5034" w14:textId="241EFACA" w:rsidR="00985216" w:rsidRPr="00C63032" w:rsidRDefault="00985216" w:rsidP="00985216">
            <w:pPr>
              <w:rPr>
                <w:rFonts w:ascii="Arial" w:hAnsi="Arial" w:cs="Arial"/>
                <w:sz w:val="14"/>
                <w:szCs w:val="14"/>
              </w:rPr>
            </w:pPr>
            <w:r w:rsidRPr="00C63032">
              <w:rPr>
                <w:rFonts w:ascii="Arial" w:hAnsi="Arial" w:cs="Arial"/>
                <w:sz w:val="14"/>
                <w:szCs w:val="14"/>
              </w:rPr>
              <w:t>1:100</w:t>
            </w:r>
          </w:p>
        </w:tc>
        <w:tc>
          <w:tcPr>
            <w:tcW w:w="1355" w:type="dxa"/>
            <w:tcBorders>
              <w:top w:val="nil"/>
              <w:left w:val="nil"/>
              <w:bottom w:val="single" w:sz="4" w:space="0" w:color="auto"/>
              <w:right w:val="single" w:sz="4" w:space="0" w:color="auto"/>
            </w:tcBorders>
            <w:shd w:val="clear" w:color="FFFFFF" w:fill="FFFFFF"/>
            <w:noWrap/>
            <w:vAlign w:val="center"/>
          </w:tcPr>
          <w:p w14:paraId="63A0DB64" w14:textId="5387E096" w:rsidR="00985216" w:rsidRDefault="00985216" w:rsidP="00985216">
            <w:pPr>
              <w:rPr>
                <w:rFonts w:ascii="Arial" w:hAnsi="Arial" w:cs="Arial"/>
                <w:sz w:val="14"/>
                <w:szCs w:val="14"/>
              </w:rPr>
            </w:pPr>
            <w:r w:rsidRPr="00985216">
              <w:rPr>
                <w:rFonts w:ascii="Arial" w:hAnsi="Arial" w:cs="Arial"/>
                <w:sz w:val="14"/>
                <w:szCs w:val="14"/>
              </w:rPr>
              <w:t>594</w:t>
            </w:r>
            <w:r>
              <w:rPr>
                <w:rFonts w:ascii="Arial" w:hAnsi="Arial" w:cs="Arial"/>
                <w:sz w:val="14"/>
                <w:szCs w:val="14"/>
              </w:rPr>
              <w:t xml:space="preserve"> / 420</w:t>
            </w:r>
          </w:p>
        </w:tc>
      </w:tr>
      <w:tr w:rsidR="00985216" w:rsidRPr="00FF5FC6" w14:paraId="6E8CBC47" w14:textId="77777777" w:rsidTr="0055467C">
        <w:trPr>
          <w:trHeight w:val="302"/>
        </w:trPr>
        <w:tc>
          <w:tcPr>
            <w:tcW w:w="750" w:type="dxa"/>
            <w:tcBorders>
              <w:top w:val="nil"/>
              <w:left w:val="single" w:sz="4" w:space="0" w:color="auto"/>
              <w:bottom w:val="single" w:sz="4" w:space="0" w:color="auto"/>
              <w:right w:val="single" w:sz="4" w:space="0" w:color="auto"/>
            </w:tcBorders>
            <w:shd w:val="clear" w:color="FFFFFF" w:fill="FFFFFF"/>
            <w:noWrap/>
            <w:vAlign w:val="center"/>
          </w:tcPr>
          <w:p w14:paraId="68475046" w14:textId="1EBFC617" w:rsidR="00985216" w:rsidRPr="00985216" w:rsidRDefault="00985216" w:rsidP="00985216">
            <w:pPr>
              <w:rPr>
                <w:rFonts w:ascii="Arial" w:hAnsi="Arial" w:cs="Arial"/>
                <w:sz w:val="14"/>
                <w:szCs w:val="14"/>
              </w:rPr>
            </w:pPr>
            <w:r w:rsidRPr="00985216">
              <w:rPr>
                <w:rFonts w:ascii="Arial" w:hAnsi="Arial" w:cs="Arial"/>
                <w:sz w:val="14"/>
                <w:szCs w:val="14"/>
              </w:rPr>
              <w:t>AP.06</w:t>
            </w:r>
          </w:p>
        </w:tc>
        <w:tc>
          <w:tcPr>
            <w:tcW w:w="6616" w:type="dxa"/>
            <w:tcBorders>
              <w:top w:val="nil"/>
              <w:left w:val="nil"/>
              <w:bottom w:val="single" w:sz="4" w:space="0" w:color="auto"/>
              <w:right w:val="single" w:sz="4" w:space="0" w:color="auto"/>
            </w:tcBorders>
            <w:shd w:val="clear" w:color="FFFFFF" w:fill="FFFFFF"/>
            <w:noWrap/>
            <w:vAlign w:val="center"/>
          </w:tcPr>
          <w:p w14:paraId="12DF8086" w14:textId="3E1F33E7" w:rsidR="00985216" w:rsidRPr="00985216" w:rsidRDefault="00985216" w:rsidP="00985216">
            <w:pPr>
              <w:rPr>
                <w:rFonts w:ascii="Arial" w:hAnsi="Arial" w:cs="Arial"/>
                <w:sz w:val="14"/>
                <w:szCs w:val="14"/>
              </w:rPr>
            </w:pPr>
            <w:r w:rsidRPr="00985216">
              <w:rPr>
                <w:rFonts w:ascii="Arial" w:hAnsi="Arial" w:cs="Arial"/>
                <w:sz w:val="14"/>
                <w:szCs w:val="14"/>
              </w:rPr>
              <w:t xml:space="preserve">Plan </w:t>
            </w:r>
            <w:proofErr w:type="spellStart"/>
            <w:r w:rsidRPr="00985216">
              <w:rPr>
                <w:rFonts w:ascii="Arial" w:hAnsi="Arial" w:cs="Arial"/>
                <w:sz w:val="14"/>
                <w:szCs w:val="14"/>
              </w:rPr>
              <w:t>etaj</w:t>
            </w:r>
            <w:proofErr w:type="spellEnd"/>
            <w:r w:rsidRPr="00985216">
              <w:rPr>
                <w:rFonts w:ascii="Arial" w:hAnsi="Arial" w:cs="Arial"/>
                <w:sz w:val="14"/>
                <w:szCs w:val="14"/>
              </w:rPr>
              <w:t xml:space="preserve"> 2</w:t>
            </w:r>
          </w:p>
        </w:tc>
        <w:tc>
          <w:tcPr>
            <w:tcW w:w="960" w:type="dxa"/>
            <w:tcBorders>
              <w:top w:val="nil"/>
              <w:left w:val="nil"/>
              <w:bottom w:val="single" w:sz="4" w:space="0" w:color="auto"/>
              <w:right w:val="single" w:sz="4" w:space="0" w:color="auto"/>
            </w:tcBorders>
            <w:shd w:val="clear" w:color="FFFFFF" w:fill="FFFFFF"/>
            <w:noWrap/>
          </w:tcPr>
          <w:p w14:paraId="23524828" w14:textId="4E16ECB3" w:rsidR="00985216" w:rsidRPr="00C63032" w:rsidRDefault="00985216" w:rsidP="00985216">
            <w:pPr>
              <w:rPr>
                <w:rFonts w:ascii="Arial" w:hAnsi="Arial" w:cs="Arial"/>
                <w:sz w:val="14"/>
                <w:szCs w:val="14"/>
              </w:rPr>
            </w:pPr>
            <w:r w:rsidRPr="00C63032">
              <w:rPr>
                <w:rFonts w:ascii="Arial" w:hAnsi="Arial" w:cs="Arial"/>
                <w:sz w:val="14"/>
                <w:szCs w:val="14"/>
              </w:rPr>
              <w:t>1:100</w:t>
            </w:r>
          </w:p>
        </w:tc>
        <w:tc>
          <w:tcPr>
            <w:tcW w:w="1355" w:type="dxa"/>
            <w:tcBorders>
              <w:top w:val="nil"/>
              <w:left w:val="nil"/>
              <w:bottom w:val="single" w:sz="4" w:space="0" w:color="auto"/>
              <w:right w:val="single" w:sz="4" w:space="0" w:color="auto"/>
            </w:tcBorders>
            <w:shd w:val="clear" w:color="FFFFFF" w:fill="FFFFFF"/>
            <w:noWrap/>
            <w:vAlign w:val="center"/>
          </w:tcPr>
          <w:p w14:paraId="26A6F834" w14:textId="60836950" w:rsidR="00985216" w:rsidRDefault="00985216" w:rsidP="00985216">
            <w:pPr>
              <w:rPr>
                <w:rFonts w:ascii="Arial" w:hAnsi="Arial" w:cs="Arial"/>
                <w:sz w:val="14"/>
                <w:szCs w:val="14"/>
              </w:rPr>
            </w:pPr>
            <w:r w:rsidRPr="00985216">
              <w:rPr>
                <w:rFonts w:ascii="Arial" w:hAnsi="Arial" w:cs="Arial"/>
                <w:sz w:val="14"/>
                <w:szCs w:val="14"/>
              </w:rPr>
              <w:t>594</w:t>
            </w:r>
            <w:r>
              <w:rPr>
                <w:rFonts w:ascii="Arial" w:hAnsi="Arial" w:cs="Arial"/>
                <w:sz w:val="14"/>
                <w:szCs w:val="14"/>
              </w:rPr>
              <w:t xml:space="preserve"> / 420</w:t>
            </w:r>
          </w:p>
        </w:tc>
      </w:tr>
      <w:tr w:rsidR="00985216" w:rsidRPr="00FF5FC6" w14:paraId="023557DC" w14:textId="77777777" w:rsidTr="0055467C">
        <w:trPr>
          <w:trHeight w:val="302"/>
        </w:trPr>
        <w:tc>
          <w:tcPr>
            <w:tcW w:w="750" w:type="dxa"/>
            <w:tcBorders>
              <w:top w:val="nil"/>
              <w:left w:val="single" w:sz="4" w:space="0" w:color="auto"/>
              <w:bottom w:val="single" w:sz="4" w:space="0" w:color="auto"/>
              <w:right w:val="single" w:sz="4" w:space="0" w:color="auto"/>
            </w:tcBorders>
            <w:shd w:val="clear" w:color="FFFFFF" w:fill="FFFFFF"/>
            <w:noWrap/>
            <w:vAlign w:val="center"/>
          </w:tcPr>
          <w:p w14:paraId="3BB9577E" w14:textId="2C6C1D8C" w:rsidR="00985216" w:rsidRPr="00985216" w:rsidRDefault="00985216" w:rsidP="00985216">
            <w:pPr>
              <w:rPr>
                <w:rFonts w:ascii="Arial" w:hAnsi="Arial" w:cs="Arial"/>
                <w:sz w:val="14"/>
                <w:szCs w:val="14"/>
              </w:rPr>
            </w:pPr>
            <w:r w:rsidRPr="00985216">
              <w:rPr>
                <w:rFonts w:ascii="Arial" w:hAnsi="Arial" w:cs="Arial"/>
                <w:sz w:val="14"/>
                <w:szCs w:val="14"/>
              </w:rPr>
              <w:t>AP.07</w:t>
            </w:r>
          </w:p>
        </w:tc>
        <w:tc>
          <w:tcPr>
            <w:tcW w:w="6616" w:type="dxa"/>
            <w:tcBorders>
              <w:top w:val="nil"/>
              <w:left w:val="nil"/>
              <w:bottom w:val="single" w:sz="4" w:space="0" w:color="auto"/>
              <w:right w:val="single" w:sz="4" w:space="0" w:color="auto"/>
            </w:tcBorders>
            <w:shd w:val="clear" w:color="FFFFFF" w:fill="FFFFFF"/>
            <w:noWrap/>
            <w:vAlign w:val="center"/>
          </w:tcPr>
          <w:p w14:paraId="505E460D" w14:textId="4AB64486" w:rsidR="00985216" w:rsidRPr="00985216" w:rsidRDefault="00985216" w:rsidP="00985216">
            <w:pPr>
              <w:rPr>
                <w:rFonts w:ascii="Arial" w:hAnsi="Arial" w:cs="Arial"/>
                <w:sz w:val="14"/>
                <w:szCs w:val="14"/>
              </w:rPr>
            </w:pPr>
            <w:r w:rsidRPr="00985216">
              <w:rPr>
                <w:rFonts w:ascii="Arial" w:hAnsi="Arial" w:cs="Arial"/>
                <w:sz w:val="14"/>
                <w:szCs w:val="14"/>
              </w:rPr>
              <w:t xml:space="preserve">Plan </w:t>
            </w:r>
            <w:proofErr w:type="spellStart"/>
            <w:r w:rsidRPr="00985216">
              <w:rPr>
                <w:rFonts w:ascii="Arial" w:hAnsi="Arial" w:cs="Arial"/>
                <w:sz w:val="14"/>
                <w:szCs w:val="14"/>
              </w:rPr>
              <w:t>Mansarda</w:t>
            </w:r>
            <w:proofErr w:type="spellEnd"/>
            <w:r w:rsidRPr="00985216">
              <w:rPr>
                <w:rFonts w:ascii="Arial" w:hAnsi="Arial" w:cs="Arial"/>
                <w:sz w:val="14"/>
                <w:szCs w:val="14"/>
              </w:rPr>
              <w:t xml:space="preserve"> </w:t>
            </w:r>
          </w:p>
        </w:tc>
        <w:tc>
          <w:tcPr>
            <w:tcW w:w="960" w:type="dxa"/>
            <w:tcBorders>
              <w:top w:val="nil"/>
              <w:left w:val="nil"/>
              <w:bottom w:val="single" w:sz="4" w:space="0" w:color="auto"/>
              <w:right w:val="single" w:sz="4" w:space="0" w:color="auto"/>
            </w:tcBorders>
            <w:shd w:val="clear" w:color="FFFFFF" w:fill="FFFFFF"/>
            <w:noWrap/>
          </w:tcPr>
          <w:p w14:paraId="4BB2534A" w14:textId="4D6F9927" w:rsidR="00985216" w:rsidRPr="00C63032" w:rsidRDefault="00985216" w:rsidP="00985216">
            <w:pPr>
              <w:rPr>
                <w:rFonts w:ascii="Arial" w:hAnsi="Arial" w:cs="Arial"/>
                <w:sz w:val="14"/>
                <w:szCs w:val="14"/>
              </w:rPr>
            </w:pPr>
            <w:r w:rsidRPr="00C63032">
              <w:rPr>
                <w:rFonts w:ascii="Arial" w:hAnsi="Arial" w:cs="Arial"/>
                <w:sz w:val="14"/>
                <w:szCs w:val="14"/>
              </w:rPr>
              <w:t>1:100</w:t>
            </w:r>
          </w:p>
        </w:tc>
        <w:tc>
          <w:tcPr>
            <w:tcW w:w="1355" w:type="dxa"/>
            <w:tcBorders>
              <w:top w:val="nil"/>
              <w:left w:val="nil"/>
              <w:bottom w:val="single" w:sz="4" w:space="0" w:color="auto"/>
              <w:right w:val="single" w:sz="4" w:space="0" w:color="auto"/>
            </w:tcBorders>
            <w:shd w:val="clear" w:color="FFFFFF" w:fill="FFFFFF"/>
            <w:noWrap/>
            <w:vAlign w:val="center"/>
          </w:tcPr>
          <w:p w14:paraId="13320D4F" w14:textId="4D534A27" w:rsidR="00985216" w:rsidRDefault="00985216" w:rsidP="00985216">
            <w:pPr>
              <w:rPr>
                <w:rFonts w:ascii="Arial" w:hAnsi="Arial" w:cs="Arial"/>
                <w:sz w:val="14"/>
                <w:szCs w:val="14"/>
              </w:rPr>
            </w:pPr>
            <w:r w:rsidRPr="00985216">
              <w:rPr>
                <w:rFonts w:ascii="Arial" w:hAnsi="Arial" w:cs="Arial"/>
                <w:sz w:val="14"/>
                <w:szCs w:val="14"/>
              </w:rPr>
              <w:t>594</w:t>
            </w:r>
            <w:r>
              <w:rPr>
                <w:rFonts w:ascii="Arial" w:hAnsi="Arial" w:cs="Arial"/>
                <w:sz w:val="14"/>
                <w:szCs w:val="14"/>
              </w:rPr>
              <w:t xml:space="preserve"> / 420</w:t>
            </w:r>
          </w:p>
        </w:tc>
      </w:tr>
      <w:tr w:rsidR="00985216" w:rsidRPr="00FF5FC6" w14:paraId="2F07CDC4" w14:textId="77777777" w:rsidTr="0055467C">
        <w:trPr>
          <w:trHeight w:val="302"/>
        </w:trPr>
        <w:tc>
          <w:tcPr>
            <w:tcW w:w="750" w:type="dxa"/>
            <w:tcBorders>
              <w:top w:val="nil"/>
              <w:left w:val="single" w:sz="4" w:space="0" w:color="auto"/>
              <w:bottom w:val="single" w:sz="4" w:space="0" w:color="auto"/>
              <w:right w:val="single" w:sz="4" w:space="0" w:color="auto"/>
            </w:tcBorders>
            <w:shd w:val="clear" w:color="FFFFFF" w:fill="FFFFFF"/>
            <w:noWrap/>
            <w:vAlign w:val="center"/>
          </w:tcPr>
          <w:p w14:paraId="08860FD9" w14:textId="0F50A3F8" w:rsidR="00985216" w:rsidRPr="00985216" w:rsidRDefault="00985216" w:rsidP="00985216">
            <w:pPr>
              <w:rPr>
                <w:rFonts w:ascii="Arial" w:hAnsi="Arial" w:cs="Arial"/>
                <w:sz w:val="14"/>
                <w:szCs w:val="14"/>
              </w:rPr>
            </w:pPr>
            <w:r w:rsidRPr="00985216">
              <w:rPr>
                <w:rFonts w:ascii="Arial" w:hAnsi="Arial" w:cs="Arial"/>
                <w:sz w:val="14"/>
                <w:szCs w:val="14"/>
              </w:rPr>
              <w:t>AP.08</w:t>
            </w:r>
          </w:p>
        </w:tc>
        <w:tc>
          <w:tcPr>
            <w:tcW w:w="6616" w:type="dxa"/>
            <w:tcBorders>
              <w:top w:val="nil"/>
              <w:left w:val="nil"/>
              <w:bottom w:val="single" w:sz="4" w:space="0" w:color="auto"/>
              <w:right w:val="single" w:sz="4" w:space="0" w:color="auto"/>
            </w:tcBorders>
            <w:shd w:val="clear" w:color="FFFFFF" w:fill="FFFFFF"/>
            <w:noWrap/>
            <w:vAlign w:val="center"/>
          </w:tcPr>
          <w:p w14:paraId="1A1AABE9" w14:textId="23AF26DB" w:rsidR="00985216" w:rsidRPr="00985216" w:rsidRDefault="00985216" w:rsidP="00985216">
            <w:pPr>
              <w:rPr>
                <w:rFonts w:ascii="Arial" w:hAnsi="Arial" w:cs="Arial"/>
                <w:sz w:val="14"/>
                <w:szCs w:val="14"/>
              </w:rPr>
            </w:pPr>
            <w:r w:rsidRPr="00985216">
              <w:rPr>
                <w:rFonts w:ascii="Arial" w:hAnsi="Arial" w:cs="Arial"/>
                <w:sz w:val="14"/>
                <w:szCs w:val="14"/>
              </w:rPr>
              <w:t xml:space="preserve">Plan </w:t>
            </w:r>
            <w:proofErr w:type="spellStart"/>
            <w:r w:rsidRPr="00985216">
              <w:rPr>
                <w:rFonts w:ascii="Arial" w:hAnsi="Arial" w:cs="Arial"/>
                <w:sz w:val="14"/>
                <w:szCs w:val="14"/>
              </w:rPr>
              <w:t>Invelitoare</w:t>
            </w:r>
            <w:proofErr w:type="spellEnd"/>
            <w:r w:rsidRPr="00985216">
              <w:rPr>
                <w:rFonts w:ascii="Arial" w:hAnsi="Arial" w:cs="Arial"/>
                <w:sz w:val="14"/>
                <w:szCs w:val="14"/>
              </w:rPr>
              <w:t xml:space="preserve"> </w:t>
            </w:r>
          </w:p>
        </w:tc>
        <w:tc>
          <w:tcPr>
            <w:tcW w:w="960" w:type="dxa"/>
            <w:tcBorders>
              <w:top w:val="nil"/>
              <w:left w:val="nil"/>
              <w:bottom w:val="single" w:sz="4" w:space="0" w:color="auto"/>
              <w:right w:val="single" w:sz="4" w:space="0" w:color="auto"/>
            </w:tcBorders>
            <w:shd w:val="clear" w:color="FFFFFF" w:fill="FFFFFF"/>
            <w:noWrap/>
          </w:tcPr>
          <w:p w14:paraId="0C41C657" w14:textId="11725729" w:rsidR="00985216" w:rsidRPr="00C63032" w:rsidRDefault="00985216" w:rsidP="00985216">
            <w:pPr>
              <w:rPr>
                <w:rFonts w:ascii="Arial" w:hAnsi="Arial" w:cs="Arial"/>
                <w:sz w:val="14"/>
                <w:szCs w:val="14"/>
              </w:rPr>
            </w:pPr>
            <w:r w:rsidRPr="00C63032">
              <w:rPr>
                <w:rFonts w:ascii="Arial" w:hAnsi="Arial" w:cs="Arial"/>
                <w:sz w:val="14"/>
                <w:szCs w:val="14"/>
              </w:rPr>
              <w:t>1:100</w:t>
            </w:r>
          </w:p>
        </w:tc>
        <w:tc>
          <w:tcPr>
            <w:tcW w:w="1355" w:type="dxa"/>
            <w:tcBorders>
              <w:top w:val="nil"/>
              <w:left w:val="nil"/>
              <w:bottom w:val="single" w:sz="4" w:space="0" w:color="auto"/>
              <w:right w:val="single" w:sz="4" w:space="0" w:color="auto"/>
            </w:tcBorders>
            <w:shd w:val="clear" w:color="FFFFFF" w:fill="FFFFFF"/>
            <w:noWrap/>
            <w:vAlign w:val="center"/>
          </w:tcPr>
          <w:p w14:paraId="5262B007" w14:textId="6A866AD4" w:rsidR="00985216" w:rsidRDefault="00985216" w:rsidP="00985216">
            <w:pPr>
              <w:rPr>
                <w:rFonts w:ascii="Arial" w:hAnsi="Arial" w:cs="Arial"/>
                <w:sz w:val="14"/>
                <w:szCs w:val="14"/>
              </w:rPr>
            </w:pPr>
            <w:r w:rsidRPr="00985216">
              <w:rPr>
                <w:rFonts w:ascii="Arial" w:hAnsi="Arial" w:cs="Arial"/>
                <w:sz w:val="14"/>
                <w:szCs w:val="14"/>
              </w:rPr>
              <w:t>594</w:t>
            </w:r>
            <w:r>
              <w:rPr>
                <w:rFonts w:ascii="Arial" w:hAnsi="Arial" w:cs="Arial"/>
                <w:sz w:val="14"/>
                <w:szCs w:val="14"/>
              </w:rPr>
              <w:t xml:space="preserve"> / 420</w:t>
            </w:r>
          </w:p>
        </w:tc>
      </w:tr>
      <w:tr w:rsidR="00985216" w:rsidRPr="00FF5FC6" w14:paraId="7078CA3D" w14:textId="77777777" w:rsidTr="0055467C">
        <w:trPr>
          <w:trHeight w:val="302"/>
        </w:trPr>
        <w:tc>
          <w:tcPr>
            <w:tcW w:w="750" w:type="dxa"/>
            <w:tcBorders>
              <w:top w:val="nil"/>
              <w:left w:val="single" w:sz="4" w:space="0" w:color="auto"/>
              <w:bottom w:val="single" w:sz="4" w:space="0" w:color="auto"/>
              <w:right w:val="single" w:sz="4" w:space="0" w:color="auto"/>
            </w:tcBorders>
            <w:shd w:val="clear" w:color="FFFFFF" w:fill="FFFFFF"/>
            <w:noWrap/>
            <w:vAlign w:val="center"/>
          </w:tcPr>
          <w:p w14:paraId="5B55B6A8" w14:textId="41BD23ED" w:rsidR="00985216" w:rsidRPr="00985216" w:rsidRDefault="00985216" w:rsidP="00985216">
            <w:pPr>
              <w:rPr>
                <w:rFonts w:ascii="Arial" w:hAnsi="Arial" w:cs="Arial"/>
                <w:sz w:val="14"/>
                <w:szCs w:val="14"/>
              </w:rPr>
            </w:pPr>
            <w:r w:rsidRPr="00985216">
              <w:rPr>
                <w:rFonts w:ascii="Arial" w:hAnsi="Arial" w:cs="Arial"/>
                <w:sz w:val="14"/>
                <w:szCs w:val="14"/>
              </w:rPr>
              <w:t>AP.09</w:t>
            </w:r>
          </w:p>
        </w:tc>
        <w:tc>
          <w:tcPr>
            <w:tcW w:w="6616" w:type="dxa"/>
            <w:tcBorders>
              <w:top w:val="nil"/>
              <w:left w:val="nil"/>
              <w:bottom w:val="single" w:sz="4" w:space="0" w:color="auto"/>
              <w:right w:val="single" w:sz="4" w:space="0" w:color="auto"/>
            </w:tcBorders>
            <w:shd w:val="clear" w:color="FFFFFF" w:fill="FFFFFF"/>
            <w:noWrap/>
            <w:vAlign w:val="center"/>
          </w:tcPr>
          <w:p w14:paraId="024D21A7" w14:textId="10181DEE" w:rsidR="00985216" w:rsidRPr="00985216" w:rsidRDefault="00985216" w:rsidP="00985216">
            <w:pPr>
              <w:rPr>
                <w:rFonts w:ascii="Arial" w:hAnsi="Arial" w:cs="Arial"/>
                <w:sz w:val="14"/>
                <w:szCs w:val="14"/>
              </w:rPr>
            </w:pPr>
            <w:proofErr w:type="spellStart"/>
            <w:r w:rsidRPr="00985216">
              <w:rPr>
                <w:rFonts w:ascii="Arial" w:hAnsi="Arial" w:cs="Arial"/>
                <w:sz w:val="14"/>
                <w:szCs w:val="14"/>
              </w:rPr>
              <w:t>Sectiune</w:t>
            </w:r>
            <w:proofErr w:type="spellEnd"/>
            <w:r w:rsidRPr="00985216">
              <w:rPr>
                <w:rFonts w:ascii="Arial" w:hAnsi="Arial" w:cs="Arial"/>
                <w:sz w:val="14"/>
                <w:szCs w:val="14"/>
              </w:rPr>
              <w:t xml:space="preserve"> A-A</w:t>
            </w:r>
          </w:p>
        </w:tc>
        <w:tc>
          <w:tcPr>
            <w:tcW w:w="960" w:type="dxa"/>
            <w:tcBorders>
              <w:top w:val="nil"/>
              <w:left w:val="nil"/>
              <w:bottom w:val="single" w:sz="4" w:space="0" w:color="auto"/>
              <w:right w:val="single" w:sz="4" w:space="0" w:color="auto"/>
            </w:tcBorders>
            <w:shd w:val="clear" w:color="FFFFFF" w:fill="FFFFFF"/>
            <w:noWrap/>
          </w:tcPr>
          <w:p w14:paraId="6410B63E" w14:textId="0840FD58" w:rsidR="00985216" w:rsidRPr="00C63032" w:rsidRDefault="00985216" w:rsidP="00985216">
            <w:pPr>
              <w:rPr>
                <w:rFonts w:ascii="Arial" w:hAnsi="Arial" w:cs="Arial"/>
                <w:sz w:val="14"/>
                <w:szCs w:val="14"/>
              </w:rPr>
            </w:pPr>
            <w:r w:rsidRPr="00C63032">
              <w:rPr>
                <w:rFonts w:ascii="Arial" w:hAnsi="Arial" w:cs="Arial"/>
                <w:sz w:val="14"/>
                <w:szCs w:val="14"/>
              </w:rPr>
              <w:t>1:100</w:t>
            </w:r>
          </w:p>
        </w:tc>
        <w:tc>
          <w:tcPr>
            <w:tcW w:w="1355" w:type="dxa"/>
            <w:tcBorders>
              <w:top w:val="nil"/>
              <w:left w:val="nil"/>
              <w:bottom w:val="single" w:sz="4" w:space="0" w:color="auto"/>
              <w:right w:val="single" w:sz="4" w:space="0" w:color="auto"/>
            </w:tcBorders>
            <w:shd w:val="clear" w:color="FFFFFF" w:fill="FFFFFF"/>
            <w:noWrap/>
            <w:vAlign w:val="center"/>
          </w:tcPr>
          <w:p w14:paraId="702C59AA" w14:textId="4043D031" w:rsidR="00985216" w:rsidRDefault="00985216" w:rsidP="00985216">
            <w:pPr>
              <w:rPr>
                <w:rFonts w:ascii="Arial" w:hAnsi="Arial" w:cs="Arial"/>
                <w:sz w:val="14"/>
                <w:szCs w:val="14"/>
              </w:rPr>
            </w:pPr>
            <w:r w:rsidRPr="00985216">
              <w:rPr>
                <w:rFonts w:ascii="Arial" w:hAnsi="Arial" w:cs="Arial"/>
                <w:sz w:val="14"/>
                <w:szCs w:val="14"/>
              </w:rPr>
              <w:t xml:space="preserve">420 </w:t>
            </w:r>
            <w:r>
              <w:rPr>
                <w:rFonts w:ascii="Arial" w:hAnsi="Arial" w:cs="Arial"/>
                <w:sz w:val="14"/>
                <w:szCs w:val="14"/>
              </w:rPr>
              <w:t xml:space="preserve">/ </w:t>
            </w:r>
            <w:r w:rsidRPr="00985216">
              <w:rPr>
                <w:rFonts w:ascii="Arial" w:hAnsi="Arial" w:cs="Arial"/>
                <w:sz w:val="14"/>
                <w:szCs w:val="14"/>
              </w:rPr>
              <w:t>297</w:t>
            </w:r>
          </w:p>
        </w:tc>
      </w:tr>
      <w:tr w:rsidR="00985216" w:rsidRPr="00FF5FC6" w14:paraId="7A6BF9FC" w14:textId="77777777" w:rsidTr="0055467C">
        <w:trPr>
          <w:trHeight w:val="302"/>
        </w:trPr>
        <w:tc>
          <w:tcPr>
            <w:tcW w:w="750" w:type="dxa"/>
            <w:tcBorders>
              <w:top w:val="nil"/>
              <w:left w:val="single" w:sz="4" w:space="0" w:color="auto"/>
              <w:bottom w:val="single" w:sz="4" w:space="0" w:color="auto"/>
              <w:right w:val="single" w:sz="4" w:space="0" w:color="auto"/>
            </w:tcBorders>
            <w:shd w:val="clear" w:color="FFFFFF" w:fill="FFFFFF"/>
            <w:noWrap/>
            <w:vAlign w:val="center"/>
          </w:tcPr>
          <w:p w14:paraId="36E01EAF" w14:textId="0496BCA0" w:rsidR="00985216" w:rsidRPr="00985216" w:rsidRDefault="00985216" w:rsidP="00985216">
            <w:pPr>
              <w:rPr>
                <w:rFonts w:ascii="Arial" w:hAnsi="Arial" w:cs="Arial"/>
                <w:sz w:val="14"/>
                <w:szCs w:val="14"/>
              </w:rPr>
            </w:pPr>
            <w:r w:rsidRPr="00985216">
              <w:rPr>
                <w:rFonts w:ascii="Arial" w:hAnsi="Arial" w:cs="Arial"/>
                <w:sz w:val="14"/>
                <w:szCs w:val="14"/>
              </w:rPr>
              <w:t>AP.10</w:t>
            </w:r>
          </w:p>
        </w:tc>
        <w:tc>
          <w:tcPr>
            <w:tcW w:w="6616" w:type="dxa"/>
            <w:tcBorders>
              <w:top w:val="nil"/>
              <w:left w:val="nil"/>
              <w:bottom w:val="single" w:sz="4" w:space="0" w:color="auto"/>
              <w:right w:val="single" w:sz="4" w:space="0" w:color="auto"/>
            </w:tcBorders>
            <w:shd w:val="clear" w:color="FFFFFF" w:fill="FFFFFF"/>
            <w:noWrap/>
            <w:vAlign w:val="center"/>
          </w:tcPr>
          <w:p w14:paraId="4F05E183" w14:textId="25CEEAEB" w:rsidR="00985216" w:rsidRPr="00985216" w:rsidRDefault="00985216" w:rsidP="00985216">
            <w:pPr>
              <w:rPr>
                <w:rFonts w:ascii="Arial" w:hAnsi="Arial" w:cs="Arial"/>
                <w:sz w:val="14"/>
                <w:szCs w:val="14"/>
              </w:rPr>
            </w:pPr>
            <w:proofErr w:type="spellStart"/>
            <w:r w:rsidRPr="00985216">
              <w:rPr>
                <w:rFonts w:ascii="Arial" w:hAnsi="Arial" w:cs="Arial"/>
                <w:sz w:val="14"/>
                <w:szCs w:val="14"/>
              </w:rPr>
              <w:t>Fatada</w:t>
            </w:r>
            <w:proofErr w:type="spellEnd"/>
            <w:r w:rsidRPr="00985216">
              <w:rPr>
                <w:rFonts w:ascii="Arial" w:hAnsi="Arial" w:cs="Arial"/>
                <w:sz w:val="14"/>
                <w:szCs w:val="14"/>
              </w:rPr>
              <w:t xml:space="preserve"> </w:t>
            </w:r>
            <w:proofErr w:type="spellStart"/>
            <w:r w:rsidRPr="00985216">
              <w:rPr>
                <w:rFonts w:ascii="Arial" w:hAnsi="Arial" w:cs="Arial"/>
                <w:sz w:val="14"/>
                <w:szCs w:val="14"/>
              </w:rPr>
              <w:t>principala</w:t>
            </w:r>
            <w:proofErr w:type="spellEnd"/>
          </w:p>
        </w:tc>
        <w:tc>
          <w:tcPr>
            <w:tcW w:w="960" w:type="dxa"/>
            <w:tcBorders>
              <w:top w:val="nil"/>
              <w:left w:val="nil"/>
              <w:bottom w:val="single" w:sz="4" w:space="0" w:color="auto"/>
              <w:right w:val="single" w:sz="4" w:space="0" w:color="auto"/>
            </w:tcBorders>
            <w:shd w:val="clear" w:color="FFFFFF" w:fill="FFFFFF"/>
            <w:noWrap/>
          </w:tcPr>
          <w:p w14:paraId="2FA93270" w14:textId="0E16F3F8" w:rsidR="00985216" w:rsidRPr="00C63032" w:rsidRDefault="00985216" w:rsidP="00985216">
            <w:pPr>
              <w:rPr>
                <w:rFonts w:ascii="Arial" w:hAnsi="Arial" w:cs="Arial"/>
                <w:sz w:val="14"/>
                <w:szCs w:val="14"/>
              </w:rPr>
            </w:pPr>
            <w:r w:rsidRPr="00C63032">
              <w:rPr>
                <w:rFonts w:ascii="Arial" w:hAnsi="Arial" w:cs="Arial"/>
                <w:sz w:val="14"/>
                <w:szCs w:val="14"/>
              </w:rPr>
              <w:t>1:100</w:t>
            </w:r>
          </w:p>
        </w:tc>
        <w:tc>
          <w:tcPr>
            <w:tcW w:w="1355" w:type="dxa"/>
            <w:tcBorders>
              <w:top w:val="nil"/>
              <w:left w:val="nil"/>
              <w:bottom w:val="single" w:sz="4" w:space="0" w:color="auto"/>
              <w:right w:val="single" w:sz="4" w:space="0" w:color="auto"/>
            </w:tcBorders>
            <w:shd w:val="clear" w:color="FFFFFF" w:fill="FFFFFF"/>
            <w:noWrap/>
            <w:vAlign w:val="center"/>
          </w:tcPr>
          <w:p w14:paraId="0900AFFC" w14:textId="219A2638" w:rsidR="00985216" w:rsidRDefault="00985216" w:rsidP="00985216">
            <w:pPr>
              <w:rPr>
                <w:rFonts w:ascii="Arial" w:hAnsi="Arial" w:cs="Arial"/>
                <w:sz w:val="14"/>
                <w:szCs w:val="14"/>
              </w:rPr>
            </w:pPr>
            <w:r>
              <w:rPr>
                <w:rFonts w:ascii="Arial" w:hAnsi="Arial" w:cs="Arial"/>
                <w:sz w:val="14"/>
                <w:szCs w:val="14"/>
              </w:rPr>
              <w:t>650</w:t>
            </w:r>
            <w:r w:rsidRPr="00985216">
              <w:rPr>
                <w:rFonts w:ascii="Arial" w:hAnsi="Arial" w:cs="Arial"/>
                <w:sz w:val="14"/>
                <w:szCs w:val="14"/>
              </w:rPr>
              <w:t xml:space="preserve"> </w:t>
            </w:r>
            <w:r>
              <w:rPr>
                <w:rFonts w:ascii="Arial" w:hAnsi="Arial" w:cs="Arial"/>
                <w:sz w:val="14"/>
                <w:szCs w:val="14"/>
              </w:rPr>
              <w:t xml:space="preserve">/ </w:t>
            </w:r>
            <w:r w:rsidRPr="00985216">
              <w:rPr>
                <w:rFonts w:ascii="Arial" w:hAnsi="Arial" w:cs="Arial"/>
                <w:sz w:val="14"/>
                <w:szCs w:val="14"/>
              </w:rPr>
              <w:t>297</w:t>
            </w:r>
          </w:p>
        </w:tc>
      </w:tr>
      <w:tr w:rsidR="00985216" w:rsidRPr="00FF5FC6" w14:paraId="7E9835C4" w14:textId="77777777" w:rsidTr="0055467C">
        <w:trPr>
          <w:trHeight w:val="302"/>
        </w:trPr>
        <w:tc>
          <w:tcPr>
            <w:tcW w:w="750" w:type="dxa"/>
            <w:tcBorders>
              <w:top w:val="nil"/>
              <w:left w:val="single" w:sz="4" w:space="0" w:color="auto"/>
              <w:bottom w:val="single" w:sz="4" w:space="0" w:color="auto"/>
              <w:right w:val="single" w:sz="4" w:space="0" w:color="auto"/>
            </w:tcBorders>
            <w:shd w:val="clear" w:color="FFFFFF" w:fill="FFFFFF"/>
            <w:noWrap/>
            <w:vAlign w:val="center"/>
          </w:tcPr>
          <w:p w14:paraId="5B265DCE" w14:textId="31B903DE" w:rsidR="00985216" w:rsidRPr="00985216" w:rsidRDefault="00985216" w:rsidP="00985216">
            <w:pPr>
              <w:rPr>
                <w:rFonts w:ascii="Arial" w:hAnsi="Arial" w:cs="Arial"/>
                <w:sz w:val="14"/>
                <w:szCs w:val="14"/>
              </w:rPr>
            </w:pPr>
            <w:r w:rsidRPr="00985216">
              <w:rPr>
                <w:rFonts w:ascii="Arial" w:hAnsi="Arial" w:cs="Arial"/>
                <w:sz w:val="14"/>
                <w:szCs w:val="14"/>
              </w:rPr>
              <w:t>AP.11</w:t>
            </w:r>
          </w:p>
        </w:tc>
        <w:tc>
          <w:tcPr>
            <w:tcW w:w="6616" w:type="dxa"/>
            <w:tcBorders>
              <w:top w:val="nil"/>
              <w:left w:val="nil"/>
              <w:bottom w:val="single" w:sz="4" w:space="0" w:color="auto"/>
              <w:right w:val="single" w:sz="4" w:space="0" w:color="auto"/>
            </w:tcBorders>
            <w:shd w:val="clear" w:color="FFFFFF" w:fill="FFFFFF"/>
            <w:noWrap/>
            <w:vAlign w:val="center"/>
          </w:tcPr>
          <w:p w14:paraId="69E99707" w14:textId="21D6271A" w:rsidR="00985216" w:rsidRPr="00985216" w:rsidRDefault="00985216" w:rsidP="00985216">
            <w:pPr>
              <w:rPr>
                <w:rFonts w:ascii="Arial" w:hAnsi="Arial" w:cs="Arial"/>
                <w:sz w:val="14"/>
                <w:szCs w:val="14"/>
              </w:rPr>
            </w:pPr>
            <w:proofErr w:type="spellStart"/>
            <w:r w:rsidRPr="00985216">
              <w:rPr>
                <w:rFonts w:ascii="Arial" w:hAnsi="Arial" w:cs="Arial"/>
                <w:sz w:val="14"/>
                <w:szCs w:val="14"/>
              </w:rPr>
              <w:t>Fatada</w:t>
            </w:r>
            <w:proofErr w:type="spellEnd"/>
            <w:r w:rsidRPr="00985216">
              <w:rPr>
                <w:rFonts w:ascii="Arial" w:hAnsi="Arial" w:cs="Arial"/>
                <w:sz w:val="14"/>
                <w:szCs w:val="14"/>
              </w:rPr>
              <w:t xml:space="preserve"> </w:t>
            </w:r>
            <w:proofErr w:type="spellStart"/>
            <w:r w:rsidRPr="00985216">
              <w:rPr>
                <w:rFonts w:ascii="Arial" w:hAnsi="Arial" w:cs="Arial"/>
                <w:sz w:val="14"/>
                <w:szCs w:val="14"/>
              </w:rPr>
              <w:t>laterala</w:t>
            </w:r>
            <w:proofErr w:type="spellEnd"/>
            <w:r w:rsidRPr="00985216">
              <w:rPr>
                <w:rFonts w:ascii="Arial" w:hAnsi="Arial" w:cs="Arial"/>
                <w:sz w:val="14"/>
                <w:szCs w:val="14"/>
              </w:rPr>
              <w:t xml:space="preserve"> </w:t>
            </w:r>
            <w:proofErr w:type="spellStart"/>
            <w:r w:rsidRPr="00985216">
              <w:rPr>
                <w:rFonts w:ascii="Arial" w:hAnsi="Arial" w:cs="Arial"/>
                <w:sz w:val="14"/>
                <w:szCs w:val="14"/>
              </w:rPr>
              <w:t>dreapta</w:t>
            </w:r>
            <w:proofErr w:type="spellEnd"/>
          </w:p>
        </w:tc>
        <w:tc>
          <w:tcPr>
            <w:tcW w:w="960" w:type="dxa"/>
            <w:tcBorders>
              <w:top w:val="nil"/>
              <w:left w:val="nil"/>
              <w:bottom w:val="single" w:sz="4" w:space="0" w:color="auto"/>
              <w:right w:val="single" w:sz="4" w:space="0" w:color="auto"/>
            </w:tcBorders>
            <w:shd w:val="clear" w:color="FFFFFF" w:fill="FFFFFF"/>
            <w:noWrap/>
          </w:tcPr>
          <w:p w14:paraId="4153D6A9" w14:textId="2FA6E6EA" w:rsidR="00985216" w:rsidRPr="00C63032" w:rsidRDefault="00985216" w:rsidP="00985216">
            <w:pPr>
              <w:rPr>
                <w:rFonts w:ascii="Arial" w:hAnsi="Arial" w:cs="Arial"/>
                <w:sz w:val="14"/>
                <w:szCs w:val="14"/>
              </w:rPr>
            </w:pPr>
            <w:r w:rsidRPr="00C63032">
              <w:rPr>
                <w:rFonts w:ascii="Arial" w:hAnsi="Arial" w:cs="Arial"/>
                <w:sz w:val="14"/>
                <w:szCs w:val="14"/>
              </w:rPr>
              <w:t>1:100</w:t>
            </w:r>
          </w:p>
        </w:tc>
        <w:tc>
          <w:tcPr>
            <w:tcW w:w="1355" w:type="dxa"/>
            <w:tcBorders>
              <w:top w:val="nil"/>
              <w:left w:val="nil"/>
              <w:bottom w:val="single" w:sz="4" w:space="0" w:color="auto"/>
              <w:right w:val="single" w:sz="4" w:space="0" w:color="auto"/>
            </w:tcBorders>
            <w:shd w:val="clear" w:color="FFFFFF" w:fill="FFFFFF"/>
            <w:noWrap/>
            <w:vAlign w:val="center"/>
          </w:tcPr>
          <w:p w14:paraId="485EF98B" w14:textId="30F56A03" w:rsidR="00985216" w:rsidRDefault="00985216" w:rsidP="00985216">
            <w:pPr>
              <w:rPr>
                <w:rFonts w:ascii="Arial" w:hAnsi="Arial" w:cs="Arial"/>
                <w:sz w:val="14"/>
                <w:szCs w:val="14"/>
              </w:rPr>
            </w:pPr>
            <w:r w:rsidRPr="00985216">
              <w:rPr>
                <w:rFonts w:ascii="Arial" w:hAnsi="Arial" w:cs="Arial"/>
                <w:sz w:val="14"/>
                <w:szCs w:val="14"/>
              </w:rPr>
              <w:t xml:space="preserve">420 </w:t>
            </w:r>
            <w:r>
              <w:rPr>
                <w:rFonts w:ascii="Arial" w:hAnsi="Arial" w:cs="Arial"/>
                <w:sz w:val="14"/>
                <w:szCs w:val="14"/>
              </w:rPr>
              <w:t xml:space="preserve">/ </w:t>
            </w:r>
            <w:r w:rsidRPr="00985216">
              <w:rPr>
                <w:rFonts w:ascii="Arial" w:hAnsi="Arial" w:cs="Arial"/>
                <w:sz w:val="14"/>
                <w:szCs w:val="14"/>
              </w:rPr>
              <w:t>297</w:t>
            </w:r>
          </w:p>
        </w:tc>
      </w:tr>
      <w:tr w:rsidR="00985216" w:rsidRPr="00FF5FC6" w14:paraId="25367537" w14:textId="77777777" w:rsidTr="0055467C">
        <w:trPr>
          <w:trHeight w:val="302"/>
        </w:trPr>
        <w:tc>
          <w:tcPr>
            <w:tcW w:w="750" w:type="dxa"/>
            <w:tcBorders>
              <w:top w:val="nil"/>
              <w:left w:val="single" w:sz="4" w:space="0" w:color="auto"/>
              <w:bottom w:val="single" w:sz="4" w:space="0" w:color="auto"/>
              <w:right w:val="single" w:sz="4" w:space="0" w:color="auto"/>
            </w:tcBorders>
            <w:shd w:val="clear" w:color="FFFFFF" w:fill="FFFFFF"/>
            <w:noWrap/>
            <w:vAlign w:val="center"/>
          </w:tcPr>
          <w:p w14:paraId="6C6CC8C2" w14:textId="51F0C81C" w:rsidR="00985216" w:rsidRPr="00985216" w:rsidRDefault="00985216" w:rsidP="00985216">
            <w:pPr>
              <w:rPr>
                <w:rFonts w:ascii="Arial" w:hAnsi="Arial" w:cs="Arial"/>
                <w:sz w:val="14"/>
                <w:szCs w:val="14"/>
              </w:rPr>
            </w:pPr>
            <w:r w:rsidRPr="00985216">
              <w:rPr>
                <w:rFonts w:ascii="Arial" w:hAnsi="Arial" w:cs="Arial"/>
                <w:sz w:val="14"/>
                <w:szCs w:val="14"/>
              </w:rPr>
              <w:t>AP.12</w:t>
            </w:r>
          </w:p>
        </w:tc>
        <w:tc>
          <w:tcPr>
            <w:tcW w:w="6616" w:type="dxa"/>
            <w:tcBorders>
              <w:top w:val="nil"/>
              <w:left w:val="nil"/>
              <w:bottom w:val="single" w:sz="4" w:space="0" w:color="auto"/>
              <w:right w:val="single" w:sz="4" w:space="0" w:color="auto"/>
            </w:tcBorders>
            <w:shd w:val="clear" w:color="FFFFFF" w:fill="FFFFFF"/>
            <w:noWrap/>
            <w:vAlign w:val="center"/>
          </w:tcPr>
          <w:p w14:paraId="245EB895" w14:textId="1D39BDE7" w:rsidR="00985216" w:rsidRPr="00985216" w:rsidRDefault="00985216" w:rsidP="00985216">
            <w:pPr>
              <w:rPr>
                <w:rFonts w:ascii="Arial" w:hAnsi="Arial" w:cs="Arial"/>
                <w:sz w:val="14"/>
                <w:szCs w:val="14"/>
              </w:rPr>
            </w:pPr>
            <w:proofErr w:type="spellStart"/>
            <w:r w:rsidRPr="00985216">
              <w:rPr>
                <w:rFonts w:ascii="Arial" w:hAnsi="Arial" w:cs="Arial"/>
                <w:sz w:val="14"/>
                <w:szCs w:val="14"/>
              </w:rPr>
              <w:t>Fatada</w:t>
            </w:r>
            <w:proofErr w:type="spellEnd"/>
            <w:r w:rsidRPr="00985216">
              <w:rPr>
                <w:rFonts w:ascii="Arial" w:hAnsi="Arial" w:cs="Arial"/>
                <w:sz w:val="14"/>
                <w:szCs w:val="14"/>
              </w:rPr>
              <w:t xml:space="preserve"> </w:t>
            </w:r>
            <w:proofErr w:type="spellStart"/>
            <w:r w:rsidRPr="00985216">
              <w:rPr>
                <w:rFonts w:ascii="Arial" w:hAnsi="Arial" w:cs="Arial"/>
                <w:sz w:val="14"/>
                <w:szCs w:val="14"/>
              </w:rPr>
              <w:t>laterala</w:t>
            </w:r>
            <w:proofErr w:type="spellEnd"/>
            <w:r w:rsidRPr="00985216">
              <w:rPr>
                <w:rFonts w:ascii="Arial" w:hAnsi="Arial" w:cs="Arial"/>
                <w:sz w:val="14"/>
                <w:szCs w:val="14"/>
              </w:rPr>
              <w:t xml:space="preserve"> </w:t>
            </w:r>
            <w:proofErr w:type="spellStart"/>
            <w:r w:rsidRPr="00985216">
              <w:rPr>
                <w:rFonts w:ascii="Arial" w:hAnsi="Arial" w:cs="Arial"/>
                <w:sz w:val="14"/>
                <w:szCs w:val="14"/>
              </w:rPr>
              <w:t>stanga</w:t>
            </w:r>
            <w:proofErr w:type="spellEnd"/>
          </w:p>
        </w:tc>
        <w:tc>
          <w:tcPr>
            <w:tcW w:w="960" w:type="dxa"/>
            <w:tcBorders>
              <w:top w:val="nil"/>
              <w:left w:val="nil"/>
              <w:bottom w:val="single" w:sz="4" w:space="0" w:color="auto"/>
              <w:right w:val="single" w:sz="4" w:space="0" w:color="auto"/>
            </w:tcBorders>
            <w:shd w:val="clear" w:color="FFFFFF" w:fill="FFFFFF"/>
            <w:noWrap/>
          </w:tcPr>
          <w:p w14:paraId="60DBFA94" w14:textId="4B3717B1" w:rsidR="00985216" w:rsidRPr="00C63032" w:rsidRDefault="00985216" w:rsidP="00985216">
            <w:pPr>
              <w:rPr>
                <w:rFonts w:ascii="Arial" w:hAnsi="Arial" w:cs="Arial"/>
                <w:sz w:val="14"/>
                <w:szCs w:val="14"/>
              </w:rPr>
            </w:pPr>
            <w:r w:rsidRPr="00C63032">
              <w:rPr>
                <w:rFonts w:ascii="Arial" w:hAnsi="Arial" w:cs="Arial"/>
                <w:sz w:val="14"/>
                <w:szCs w:val="14"/>
              </w:rPr>
              <w:t>1:100</w:t>
            </w:r>
          </w:p>
        </w:tc>
        <w:tc>
          <w:tcPr>
            <w:tcW w:w="1355" w:type="dxa"/>
            <w:tcBorders>
              <w:top w:val="nil"/>
              <w:left w:val="nil"/>
              <w:bottom w:val="single" w:sz="4" w:space="0" w:color="auto"/>
              <w:right w:val="single" w:sz="4" w:space="0" w:color="auto"/>
            </w:tcBorders>
            <w:shd w:val="clear" w:color="FFFFFF" w:fill="FFFFFF"/>
            <w:noWrap/>
            <w:vAlign w:val="center"/>
          </w:tcPr>
          <w:p w14:paraId="7228E06C" w14:textId="1B94B3CD" w:rsidR="00985216" w:rsidRDefault="00985216" w:rsidP="00985216">
            <w:pPr>
              <w:rPr>
                <w:rFonts w:ascii="Arial" w:hAnsi="Arial" w:cs="Arial"/>
                <w:sz w:val="14"/>
                <w:szCs w:val="14"/>
              </w:rPr>
            </w:pPr>
            <w:r w:rsidRPr="00985216">
              <w:rPr>
                <w:rFonts w:ascii="Arial" w:hAnsi="Arial" w:cs="Arial"/>
                <w:sz w:val="14"/>
                <w:szCs w:val="14"/>
              </w:rPr>
              <w:t xml:space="preserve">420 </w:t>
            </w:r>
            <w:r>
              <w:rPr>
                <w:rFonts w:ascii="Arial" w:hAnsi="Arial" w:cs="Arial"/>
                <w:sz w:val="14"/>
                <w:szCs w:val="14"/>
              </w:rPr>
              <w:t xml:space="preserve">/ </w:t>
            </w:r>
            <w:r w:rsidRPr="00985216">
              <w:rPr>
                <w:rFonts w:ascii="Arial" w:hAnsi="Arial" w:cs="Arial"/>
                <w:sz w:val="14"/>
                <w:szCs w:val="14"/>
              </w:rPr>
              <w:t>297</w:t>
            </w:r>
          </w:p>
        </w:tc>
      </w:tr>
      <w:tr w:rsidR="00985216" w:rsidRPr="00FF5FC6" w14:paraId="3F9F2B53" w14:textId="77777777" w:rsidTr="0055467C">
        <w:trPr>
          <w:trHeight w:val="302"/>
        </w:trPr>
        <w:tc>
          <w:tcPr>
            <w:tcW w:w="750" w:type="dxa"/>
            <w:tcBorders>
              <w:top w:val="nil"/>
              <w:left w:val="single" w:sz="4" w:space="0" w:color="auto"/>
              <w:bottom w:val="single" w:sz="4" w:space="0" w:color="auto"/>
              <w:right w:val="single" w:sz="4" w:space="0" w:color="auto"/>
            </w:tcBorders>
            <w:shd w:val="clear" w:color="FFFFFF" w:fill="FFFFFF"/>
            <w:noWrap/>
            <w:vAlign w:val="center"/>
          </w:tcPr>
          <w:p w14:paraId="3099C8E2" w14:textId="32C2726D" w:rsidR="00985216" w:rsidRPr="00985216" w:rsidRDefault="00985216" w:rsidP="00985216">
            <w:pPr>
              <w:rPr>
                <w:rFonts w:ascii="Arial" w:hAnsi="Arial" w:cs="Arial"/>
                <w:sz w:val="14"/>
                <w:szCs w:val="14"/>
              </w:rPr>
            </w:pPr>
            <w:r w:rsidRPr="00985216">
              <w:rPr>
                <w:rFonts w:ascii="Arial" w:hAnsi="Arial" w:cs="Arial"/>
                <w:sz w:val="14"/>
                <w:szCs w:val="14"/>
              </w:rPr>
              <w:t>AP.13</w:t>
            </w:r>
          </w:p>
        </w:tc>
        <w:tc>
          <w:tcPr>
            <w:tcW w:w="6616" w:type="dxa"/>
            <w:tcBorders>
              <w:top w:val="nil"/>
              <w:left w:val="nil"/>
              <w:bottom w:val="single" w:sz="4" w:space="0" w:color="auto"/>
              <w:right w:val="single" w:sz="4" w:space="0" w:color="auto"/>
            </w:tcBorders>
            <w:shd w:val="clear" w:color="FFFFFF" w:fill="FFFFFF"/>
            <w:noWrap/>
            <w:vAlign w:val="center"/>
          </w:tcPr>
          <w:p w14:paraId="16BC4558" w14:textId="68AC86DA" w:rsidR="00985216" w:rsidRPr="00985216" w:rsidRDefault="00985216" w:rsidP="00985216">
            <w:pPr>
              <w:rPr>
                <w:rFonts w:ascii="Arial" w:hAnsi="Arial" w:cs="Arial"/>
                <w:sz w:val="14"/>
                <w:szCs w:val="14"/>
              </w:rPr>
            </w:pPr>
            <w:proofErr w:type="spellStart"/>
            <w:r w:rsidRPr="00985216">
              <w:rPr>
                <w:rFonts w:ascii="Arial" w:hAnsi="Arial" w:cs="Arial"/>
                <w:sz w:val="14"/>
                <w:szCs w:val="14"/>
              </w:rPr>
              <w:t>Fatada</w:t>
            </w:r>
            <w:proofErr w:type="spellEnd"/>
            <w:r w:rsidRPr="00985216">
              <w:rPr>
                <w:rFonts w:ascii="Arial" w:hAnsi="Arial" w:cs="Arial"/>
                <w:sz w:val="14"/>
                <w:szCs w:val="14"/>
              </w:rPr>
              <w:t xml:space="preserve"> </w:t>
            </w:r>
            <w:proofErr w:type="spellStart"/>
            <w:r w:rsidRPr="00985216">
              <w:rPr>
                <w:rFonts w:ascii="Arial" w:hAnsi="Arial" w:cs="Arial"/>
                <w:sz w:val="14"/>
                <w:szCs w:val="14"/>
              </w:rPr>
              <w:t>secundara</w:t>
            </w:r>
            <w:proofErr w:type="spellEnd"/>
          </w:p>
        </w:tc>
        <w:tc>
          <w:tcPr>
            <w:tcW w:w="960" w:type="dxa"/>
            <w:tcBorders>
              <w:top w:val="nil"/>
              <w:left w:val="nil"/>
              <w:bottom w:val="single" w:sz="4" w:space="0" w:color="auto"/>
              <w:right w:val="single" w:sz="4" w:space="0" w:color="auto"/>
            </w:tcBorders>
            <w:shd w:val="clear" w:color="FFFFFF" w:fill="FFFFFF"/>
            <w:noWrap/>
          </w:tcPr>
          <w:p w14:paraId="4FBD0022" w14:textId="3DBE4F6F" w:rsidR="00985216" w:rsidRPr="00C63032" w:rsidRDefault="00985216" w:rsidP="00985216">
            <w:pPr>
              <w:rPr>
                <w:rFonts w:ascii="Arial" w:hAnsi="Arial" w:cs="Arial"/>
                <w:sz w:val="14"/>
                <w:szCs w:val="14"/>
              </w:rPr>
            </w:pPr>
            <w:r w:rsidRPr="00C63032">
              <w:rPr>
                <w:rFonts w:ascii="Arial" w:hAnsi="Arial" w:cs="Arial"/>
                <w:sz w:val="14"/>
                <w:szCs w:val="14"/>
              </w:rPr>
              <w:t>1:100</w:t>
            </w:r>
          </w:p>
        </w:tc>
        <w:tc>
          <w:tcPr>
            <w:tcW w:w="1355" w:type="dxa"/>
            <w:tcBorders>
              <w:top w:val="nil"/>
              <w:left w:val="nil"/>
              <w:bottom w:val="single" w:sz="4" w:space="0" w:color="auto"/>
              <w:right w:val="single" w:sz="4" w:space="0" w:color="auto"/>
            </w:tcBorders>
            <w:shd w:val="clear" w:color="FFFFFF" w:fill="FFFFFF"/>
            <w:noWrap/>
            <w:vAlign w:val="center"/>
          </w:tcPr>
          <w:p w14:paraId="20BAF6EA" w14:textId="48FA20ED" w:rsidR="00985216" w:rsidRDefault="00985216" w:rsidP="00985216">
            <w:pPr>
              <w:rPr>
                <w:rFonts w:ascii="Arial" w:hAnsi="Arial" w:cs="Arial"/>
                <w:sz w:val="14"/>
                <w:szCs w:val="14"/>
              </w:rPr>
            </w:pPr>
            <w:r>
              <w:rPr>
                <w:rFonts w:ascii="Arial" w:hAnsi="Arial" w:cs="Arial"/>
                <w:sz w:val="14"/>
                <w:szCs w:val="14"/>
              </w:rPr>
              <w:t>650</w:t>
            </w:r>
            <w:r w:rsidRPr="00985216">
              <w:rPr>
                <w:rFonts w:ascii="Arial" w:hAnsi="Arial" w:cs="Arial"/>
                <w:sz w:val="14"/>
                <w:szCs w:val="14"/>
              </w:rPr>
              <w:t xml:space="preserve"> </w:t>
            </w:r>
            <w:r>
              <w:rPr>
                <w:rFonts w:ascii="Arial" w:hAnsi="Arial" w:cs="Arial"/>
                <w:sz w:val="14"/>
                <w:szCs w:val="14"/>
              </w:rPr>
              <w:t xml:space="preserve">/ </w:t>
            </w:r>
            <w:r w:rsidRPr="00985216">
              <w:rPr>
                <w:rFonts w:ascii="Arial" w:hAnsi="Arial" w:cs="Arial"/>
                <w:sz w:val="14"/>
                <w:szCs w:val="14"/>
              </w:rPr>
              <w:t>297</w:t>
            </w:r>
          </w:p>
        </w:tc>
      </w:tr>
      <w:tr w:rsidR="00985216" w:rsidRPr="00FF5FC6" w14:paraId="57E69E4F" w14:textId="77777777" w:rsidTr="00985216">
        <w:trPr>
          <w:trHeight w:val="253"/>
        </w:trPr>
        <w:tc>
          <w:tcPr>
            <w:tcW w:w="750" w:type="dxa"/>
            <w:tcBorders>
              <w:top w:val="nil"/>
              <w:left w:val="single" w:sz="4" w:space="0" w:color="auto"/>
              <w:bottom w:val="single" w:sz="4" w:space="0" w:color="auto"/>
              <w:right w:val="single" w:sz="4" w:space="0" w:color="auto"/>
            </w:tcBorders>
            <w:shd w:val="clear" w:color="FFFFFF" w:fill="FFFFFF"/>
            <w:noWrap/>
            <w:vAlign w:val="center"/>
            <w:hideMark/>
          </w:tcPr>
          <w:p w14:paraId="5CC14D77"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R1</w:t>
            </w:r>
          </w:p>
        </w:tc>
        <w:tc>
          <w:tcPr>
            <w:tcW w:w="6616" w:type="dxa"/>
            <w:tcBorders>
              <w:top w:val="nil"/>
              <w:left w:val="nil"/>
              <w:bottom w:val="single" w:sz="4" w:space="0" w:color="auto"/>
              <w:right w:val="single" w:sz="4" w:space="0" w:color="auto"/>
            </w:tcBorders>
            <w:shd w:val="clear" w:color="FFFFFF" w:fill="FFFFFF"/>
            <w:noWrap/>
            <w:vAlign w:val="center"/>
            <w:hideMark/>
          </w:tcPr>
          <w:p w14:paraId="7EC5C3A4"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 xml:space="preserve">Plan </w:t>
            </w:r>
            <w:proofErr w:type="spellStart"/>
            <w:r w:rsidRPr="00FF5FC6">
              <w:rPr>
                <w:rFonts w:ascii="Arial" w:hAnsi="Arial" w:cs="Arial"/>
                <w:color w:val="FF0000"/>
                <w:sz w:val="14"/>
                <w:szCs w:val="14"/>
              </w:rPr>
              <w:t>Fundatii</w:t>
            </w:r>
            <w:proofErr w:type="spellEnd"/>
            <w:r w:rsidRPr="00FF5FC6">
              <w:rPr>
                <w:rFonts w:ascii="Arial" w:hAnsi="Arial" w:cs="Arial"/>
                <w:color w:val="FF0000"/>
                <w:sz w:val="14"/>
                <w:szCs w:val="14"/>
              </w:rPr>
              <w:t xml:space="preserve"> - C1 - </w:t>
            </w:r>
            <w:proofErr w:type="spellStart"/>
            <w:r w:rsidRPr="00FF5FC6">
              <w:rPr>
                <w:rFonts w:ascii="Arial" w:hAnsi="Arial" w:cs="Arial"/>
                <w:color w:val="FF0000"/>
                <w:sz w:val="14"/>
                <w:szCs w:val="14"/>
              </w:rPr>
              <w:t>Locuinta</w:t>
            </w:r>
            <w:proofErr w:type="spellEnd"/>
          </w:p>
        </w:tc>
        <w:tc>
          <w:tcPr>
            <w:tcW w:w="960" w:type="dxa"/>
            <w:tcBorders>
              <w:top w:val="nil"/>
              <w:left w:val="nil"/>
              <w:bottom w:val="single" w:sz="4" w:space="0" w:color="auto"/>
              <w:right w:val="single" w:sz="4" w:space="0" w:color="auto"/>
            </w:tcBorders>
            <w:shd w:val="clear" w:color="FFFFFF" w:fill="FFFFFF"/>
            <w:noWrap/>
            <w:vAlign w:val="center"/>
            <w:hideMark/>
          </w:tcPr>
          <w:p w14:paraId="03EF5C9F"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1:50</w:t>
            </w:r>
          </w:p>
        </w:tc>
        <w:tc>
          <w:tcPr>
            <w:tcW w:w="1355" w:type="dxa"/>
            <w:tcBorders>
              <w:top w:val="nil"/>
              <w:left w:val="nil"/>
              <w:bottom w:val="single" w:sz="4" w:space="0" w:color="auto"/>
              <w:right w:val="single" w:sz="4" w:space="0" w:color="auto"/>
            </w:tcBorders>
            <w:shd w:val="clear" w:color="FFFFFF" w:fill="FFFFFF"/>
            <w:noWrap/>
            <w:vAlign w:val="center"/>
            <w:hideMark/>
          </w:tcPr>
          <w:p w14:paraId="10C104EC"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594 / 420</w:t>
            </w:r>
          </w:p>
        </w:tc>
      </w:tr>
      <w:tr w:rsidR="00985216" w:rsidRPr="00FF5FC6" w14:paraId="061E7DA9" w14:textId="77777777" w:rsidTr="00985216">
        <w:trPr>
          <w:trHeight w:val="253"/>
        </w:trPr>
        <w:tc>
          <w:tcPr>
            <w:tcW w:w="750" w:type="dxa"/>
            <w:tcBorders>
              <w:top w:val="nil"/>
              <w:left w:val="single" w:sz="4" w:space="0" w:color="auto"/>
              <w:bottom w:val="single" w:sz="4" w:space="0" w:color="auto"/>
              <w:right w:val="single" w:sz="4" w:space="0" w:color="auto"/>
            </w:tcBorders>
            <w:shd w:val="clear" w:color="FFFFFF" w:fill="FFFFFF"/>
            <w:noWrap/>
            <w:vAlign w:val="center"/>
            <w:hideMark/>
          </w:tcPr>
          <w:p w14:paraId="45542EF7"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R2</w:t>
            </w:r>
          </w:p>
        </w:tc>
        <w:tc>
          <w:tcPr>
            <w:tcW w:w="6616" w:type="dxa"/>
            <w:tcBorders>
              <w:top w:val="nil"/>
              <w:left w:val="nil"/>
              <w:bottom w:val="single" w:sz="4" w:space="0" w:color="auto"/>
              <w:right w:val="single" w:sz="4" w:space="0" w:color="auto"/>
            </w:tcBorders>
            <w:shd w:val="clear" w:color="FFFFFF" w:fill="FFFFFF"/>
            <w:noWrap/>
            <w:vAlign w:val="center"/>
            <w:hideMark/>
          </w:tcPr>
          <w:p w14:paraId="499A93A5" w14:textId="77777777" w:rsidR="00985216" w:rsidRPr="00FF5FC6" w:rsidRDefault="00985216" w:rsidP="00985216">
            <w:pPr>
              <w:rPr>
                <w:rFonts w:ascii="Arial" w:hAnsi="Arial" w:cs="Arial"/>
                <w:color w:val="FF0000"/>
                <w:sz w:val="14"/>
                <w:szCs w:val="14"/>
              </w:rPr>
            </w:pPr>
            <w:proofErr w:type="spellStart"/>
            <w:r w:rsidRPr="00FF5FC6">
              <w:rPr>
                <w:rFonts w:ascii="Arial" w:hAnsi="Arial" w:cs="Arial"/>
                <w:color w:val="FF0000"/>
                <w:sz w:val="14"/>
                <w:szCs w:val="14"/>
              </w:rPr>
              <w:t>Detalii</w:t>
            </w:r>
            <w:proofErr w:type="spellEnd"/>
            <w:r w:rsidRPr="00FF5FC6">
              <w:rPr>
                <w:rFonts w:ascii="Arial" w:hAnsi="Arial" w:cs="Arial"/>
                <w:color w:val="FF0000"/>
                <w:sz w:val="14"/>
                <w:szCs w:val="14"/>
              </w:rPr>
              <w:t xml:space="preserve"> </w:t>
            </w:r>
            <w:proofErr w:type="spellStart"/>
            <w:r w:rsidRPr="00FF5FC6">
              <w:rPr>
                <w:rFonts w:ascii="Arial" w:hAnsi="Arial" w:cs="Arial"/>
                <w:color w:val="FF0000"/>
                <w:sz w:val="14"/>
                <w:szCs w:val="14"/>
              </w:rPr>
              <w:t>Fundatii</w:t>
            </w:r>
            <w:proofErr w:type="spellEnd"/>
            <w:r w:rsidRPr="00FF5FC6">
              <w:rPr>
                <w:rFonts w:ascii="Arial" w:hAnsi="Arial" w:cs="Arial"/>
                <w:color w:val="FF0000"/>
                <w:sz w:val="14"/>
                <w:szCs w:val="14"/>
              </w:rPr>
              <w:t xml:space="preserve"> - C1 - </w:t>
            </w:r>
            <w:proofErr w:type="spellStart"/>
            <w:r w:rsidRPr="00FF5FC6">
              <w:rPr>
                <w:rFonts w:ascii="Arial" w:hAnsi="Arial" w:cs="Arial"/>
                <w:color w:val="FF0000"/>
                <w:sz w:val="14"/>
                <w:szCs w:val="14"/>
              </w:rPr>
              <w:t>Locuinta</w:t>
            </w:r>
            <w:proofErr w:type="spellEnd"/>
          </w:p>
        </w:tc>
        <w:tc>
          <w:tcPr>
            <w:tcW w:w="960" w:type="dxa"/>
            <w:tcBorders>
              <w:top w:val="nil"/>
              <w:left w:val="nil"/>
              <w:bottom w:val="single" w:sz="4" w:space="0" w:color="auto"/>
              <w:right w:val="single" w:sz="4" w:space="0" w:color="auto"/>
            </w:tcBorders>
            <w:shd w:val="clear" w:color="FFFFFF" w:fill="FFFFFF"/>
            <w:noWrap/>
            <w:vAlign w:val="center"/>
            <w:hideMark/>
          </w:tcPr>
          <w:p w14:paraId="4A1EF995"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1:20</w:t>
            </w:r>
          </w:p>
        </w:tc>
        <w:tc>
          <w:tcPr>
            <w:tcW w:w="1355" w:type="dxa"/>
            <w:tcBorders>
              <w:top w:val="nil"/>
              <w:left w:val="nil"/>
              <w:bottom w:val="single" w:sz="4" w:space="0" w:color="auto"/>
              <w:right w:val="single" w:sz="4" w:space="0" w:color="auto"/>
            </w:tcBorders>
            <w:shd w:val="clear" w:color="FFFFFF" w:fill="FFFFFF"/>
            <w:noWrap/>
            <w:vAlign w:val="center"/>
            <w:hideMark/>
          </w:tcPr>
          <w:p w14:paraId="21599E66"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420 / 297</w:t>
            </w:r>
          </w:p>
        </w:tc>
      </w:tr>
      <w:tr w:rsidR="00985216" w:rsidRPr="00FF5FC6" w14:paraId="38E3A91E" w14:textId="77777777" w:rsidTr="00985216">
        <w:trPr>
          <w:trHeight w:val="253"/>
        </w:trPr>
        <w:tc>
          <w:tcPr>
            <w:tcW w:w="750" w:type="dxa"/>
            <w:tcBorders>
              <w:top w:val="nil"/>
              <w:left w:val="single" w:sz="4" w:space="0" w:color="auto"/>
              <w:bottom w:val="single" w:sz="4" w:space="0" w:color="auto"/>
              <w:right w:val="single" w:sz="4" w:space="0" w:color="auto"/>
            </w:tcBorders>
            <w:shd w:val="clear" w:color="FFFFFF" w:fill="FFFFFF"/>
            <w:noWrap/>
            <w:vAlign w:val="center"/>
            <w:hideMark/>
          </w:tcPr>
          <w:p w14:paraId="5AC75E43"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R3</w:t>
            </w:r>
          </w:p>
        </w:tc>
        <w:tc>
          <w:tcPr>
            <w:tcW w:w="6616" w:type="dxa"/>
            <w:tcBorders>
              <w:top w:val="nil"/>
              <w:left w:val="nil"/>
              <w:bottom w:val="single" w:sz="4" w:space="0" w:color="auto"/>
              <w:right w:val="single" w:sz="4" w:space="0" w:color="auto"/>
            </w:tcBorders>
            <w:shd w:val="clear" w:color="FFFFFF" w:fill="FFFFFF"/>
            <w:noWrap/>
            <w:vAlign w:val="center"/>
            <w:hideMark/>
          </w:tcPr>
          <w:p w14:paraId="2D780E14"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 xml:space="preserve">Plan </w:t>
            </w:r>
            <w:proofErr w:type="spellStart"/>
            <w:r w:rsidRPr="00FF5FC6">
              <w:rPr>
                <w:rFonts w:ascii="Arial" w:hAnsi="Arial" w:cs="Arial"/>
                <w:color w:val="FF0000"/>
                <w:sz w:val="14"/>
                <w:szCs w:val="14"/>
              </w:rPr>
              <w:t>Fundatii</w:t>
            </w:r>
            <w:proofErr w:type="spellEnd"/>
            <w:r w:rsidRPr="00FF5FC6">
              <w:rPr>
                <w:rFonts w:ascii="Arial" w:hAnsi="Arial" w:cs="Arial"/>
                <w:color w:val="FF0000"/>
                <w:sz w:val="14"/>
                <w:szCs w:val="14"/>
              </w:rPr>
              <w:t xml:space="preserve"> - C2 -</w:t>
            </w:r>
            <w:proofErr w:type="spellStart"/>
            <w:r w:rsidRPr="00FF5FC6">
              <w:rPr>
                <w:rFonts w:ascii="Arial" w:hAnsi="Arial" w:cs="Arial"/>
                <w:color w:val="FF0000"/>
                <w:sz w:val="14"/>
                <w:szCs w:val="14"/>
              </w:rPr>
              <w:t>Anexa</w:t>
            </w:r>
            <w:proofErr w:type="spellEnd"/>
          </w:p>
        </w:tc>
        <w:tc>
          <w:tcPr>
            <w:tcW w:w="960" w:type="dxa"/>
            <w:tcBorders>
              <w:top w:val="nil"/>
              <w:left w:val="nil"/>
              <w:bottom w:val="single" w:sz="4" w:space="0" w:color="auto"/>
              <w:right w:val="single" w:sz="4" w:space="0" w:color="auto"/>
            </w:tcBorders>
            <w:shd w:val="clear" w:color="FFFFFF" w:fill="FFFFFF"/>
            <w:noWrap/>
            <w:vAlign w:val="center"/>
            <w:hideMark/>
          </w:tcPr>
          <w:p w14:paraId="71C0D1A8"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1:50</w:t>
            </w:r>
          </w:p>
        </w:tc>
        <w:tc>
          <w:tcPr>
            <w:tcW w:w="1355" w:type="dxa"/>
            <w:tcBorders>
              <w:top w:val="nil"/>
              <w:left w:val="nil"/>
              <w:bottom w:val="single" w:sz="4" w:space="0" w:color="auto"/>
              <w:right w:val="single" w:sz="4" w:space="0" w:color="auto"/>
            </w:tcBorders>
            <w:shd w:val="clear" w:color="FFFFFF" w:fill="FFFFFF"/>
            <w:noWrap/>
            <w:vAlign w:val="center"/>
            <w:hideMark/>
          </w:tcPr>
          <w:p w14:paraId="0D38034F"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420 / 297</w:t>
            </w:r>
          </w:p>
        </w:tc>
      </w:tr>
      <w:tr w:rsidR="00985216" w:rsidRPr="00FF5FC6" w14:paraId="2662EBC0" w14:textId="77777777" w:rsidTr="00985216">
        <w:trPr>
          <w:trHeight w:val="253"/>
        </w:trPr>
        <w:tc>
          <w:tcPr>
            <w:tcW w:w="750" w:type="dxa"/>
            <w:tcBorders>
              <w:top w:val="nil"/>
              <w:left w:val="single" w:sz="4" w:space="0" w:color="auto"/>
              <w:bottom w:val="single" w:sz="4" w:space="0" w:color="auto"/>
              <w:right w:val="single" w:sz="4" w:space="0" w:color="auto"/>
            </w:tcBorders>
            <w:shd w:val="clear" w:color="FFFFFF" w:fill="FFFFFF"/>
            <w:noWrap/>
            <w:vAlign w:val="center"/>
            <w:hideMark/>
          </w:tcPr>
          <w:p w14:paraId="10DBBF50"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R4</w:t>
            </w:r>
          </w:p>
        </w:tc>
        <w:tc>
          <w:tcPr>
            <w:tcW w:w="6616" w:type="dxa"/>
            <w:tcBorders>
              <w:top w:val="nil"/>
              <w:left w:val="nil"/>
              <w:bottom w:val="single" w:sz="4" w:space="0" w:color="auto"/>
              <w:right w:val="single" w:sz="4" w:space="0" w:color="auto"/>
            </w:tcBorders>
            <w:shd w:val="clear" w:color="FFFFFF" w:fill="FFFFFF"/>
            <w:noWrap/>
            <w:vAlign w:val="center"/>
            <w:hideMark/>
          </w:tcPr>
          <w:p w14:paraId="59472A9D" w14:textId="77777777" w:rsidR="00985216" w:rsidRPr="00FF5FC6" w:rsidRDefault="00985216" w:rsidP="00985216">
            <w:pPr>
              <w:rPr>
                <w:rFonts w:ascii="Arial" w:hAnsi="Arial" w:cs="Arial"/>
                <w:color w:val="FF0000"/>
                <w:sz w:val="14"/>
                <w:szCs w:val="14"/>
              </w:rPr>
            </w:pPr>
            <w:proofErr w:type="spellStart"/>
            <w:r w:rsidRPr="00FF5FC6">
              <w:rPr>
                <w:rFonts w:ascii="Arial" w:hAnsi="Arial" w:cs="Arial"/>
                <w:color w:val="FF0000"/>
                <w:sz w:val="14"/>
                <w:szCs w:val="14"/>
              </w:rPr>
              <w:t>Detalii</w:t>
            </w:r>
            <w:proofErr w:type="spellEnd"/>
            <w:r w:rsidRPr="00FF5FC6">
              <w:rPr>
                <w:rFonts w:ascii="Arial" w:hAnsi="Arial" w:cs="Arial"/>
                <w:color w:val="FF0000"/>
                <w:sz w:val="14"/>
                <w:szCs w:val="14"/>
              </w:rPr>
              <w:t xml:space="preserve"> </w:t>
            </w:r>
            <w:proofErr w:type="spellStart"/>
            <w:r w:rsidRPr="00FF5FC6">
              <w:rPr>
                <w:rFonts w:ascii="Arial" w:hAnsi="Arial" w:cs="Arial"/>
                <w:color w:val="FF0000"/>
                <w:sz w:val="14"/>
                <w:szCs w:val="14"/>
              </w:rPr>
              <w:t>Fundatii</w:t>
            </w:r>
            <w:proofErr w:type="spellEnd"/>
            <w:r w:rsidRPr="00FF5FC6">
              <w:rPr>
                <w:rFonts w:ascii="Arial" w:hAnsi="Arial" w:cs="Arial"/>
                <w:color w:val="FF0000"/>
                <w:sz w:val="14"/>
                <w:szCs w:val="14"/>
              </w:rPr>
              <w:t xml:space="preserve"> - C2 -</w:t>
            </w:r>
            <w:proofErr w:type="spellStart"/>
            <w:r w:rsidRPr="00FF5FC6">
              <w:rPr>
                <w:rFonts w:ascii="Arial" w:hAnsi="Arial" w:cs="Arial"/>
                <w:color w:val="FF0000"/>
                <w:sz w:val="14"/>
                <w:szCs w:val="14"/>
              </w:rPr>
              <w:t>Anexa</w:t>
            </w:r>
            <w:proofErr w:type="spellEnd"/>
          </w:p>
        </w:tc>
        <w:tc>
          <w:tcPr>
            <w:tcW w:w="960" w:type="dxa"/>
            <w:tcBorders>
              <w:top w:val="nil"/>
              <w:left w:val="nil"/>
              <w:bottom w:val="single" w:sz="4" w:space="0" w:color="auto"/>
              <w:right w:val="single" w:sz="4" w:space="0" w:color="auto"/>
            </w:tcBorders>
            <w:shd w:val="clear" w:color="FFFFFF" w:fill="FFFFFF"/>
            <w:noWrap/>
            <w:vAlign w:val="center"/>
            <w:hideMark/>
          </w:tcPr>
          <w:p w14:paraId="1A3ABEFA"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1:20</w:t>
            </w:r>
          </w:p>
        </w:tc>
        <w:tc>
          <w:tcPr>
            <w:tcW w:w="1355" w:type="dxa"/>
            <w:tcBorders>
              <w:top w:val="nil"/>
              <w:left w:val="nil"/>
              <w:bottom w:val="single" w:sz="4" w:space="0" w:color="auto"/>
              <w:right w:val="single" w:sz="4" w:space="0" w:color="auto"/>
            </w:tcBorders>
            <w:shd w:val="clear" w:color="FFFFFF" w:fill="FFFFFF"/>
            <w:noWrap/>
            <w:vAlign w:val="center"/>
            <w:hideMark/>
          </w:tcPr>
          <w:p w14:paraId="5ABD2C8C"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420 / 297</w:t>
            </w:r>
          </w:p>
        </w:tc>
      </w:tr>
      <w:tr w:rsidR="00985216" w:rsidRPr="00FF5FC6" w14:paraId="5CF8F7F1" w14:textId="77777777" w:rsidTr="00985216">
        <w:trPr>
          <w:trHeight w:val="253"/>
        </w:trPr>
        <w:tc>
          <w:tcPr>
            <w:tcW w:w="750" w:type="dxa"/>
            <w:tcBorders>
              <w:top w:val="nil"/>
              <w:left w:val="single" w:sz="4" w:space="0" w:color="auto"/>
              <w:bottom w:val="single" w:sz="4" w:space="0" w:color="auto"/>
              <w:right w:val="single" w:sz="4" w:space="0" w:color="auto"/>
            </w:tcBorders>
            <w:shd w:val="clear" w:color="FFFFFF" w:fill="FFFFFF"/>
            <w:noWrap/>
            <w:vAlign w:val="center"/>
            <w:hideMark/>
          </w:tcPr>
          <w:p w14:paraId="3BFAE603"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H00</w:t>
            </w:r>
          </w:p>
        </w:tc>
        <w:tc>
          <w:tcPr>
            <w:tcW w:w="6616" w:type="dxa"/>
            <w:tcBorders>
              <w:top w:val="nil"/>
              <w:left w:val="nil"/>
              <w:bottom w:val="single" w:sz="4" w:space="0" w:color="auto"/>
              <w:right w:val="single" w:sz="4" w:space="0" w:color="auto"/>
            </w:tcBorders>
            <w:shd w:val="clear" w:color="FFFFFF" w:fill="FFFFFF"/>
            <w:noWrap/>
            <w:vAlign w:val="center"/>
            <w:hideMark/>
          </w:tcPr>
          <w:p w14:paraId="2356E2F3"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 xml:space="preserve">Plan de </w:t>
            </w:r>
            <w:proofErr w:type="spellStart"/>
            <w:r w:rsidRPr="00FF5FC6">
              <w:rPr>
                <w:rFonts w:ascii="Arial" w:hAnsi="Arial" w:cs="Arial"/>
                <w:color w:val="FF0000"/>
                <w:sz w:val="14"/>
                <w:szCs w:val="14"/>
              </w:rPr>
              <w:t>situatie</w:t>
            </w:r>
            <w:proofErr w:type="spellEnd"/>
            <w:r w:rsidRPr="00FF5FC6">
              <w:rPr>
                <w:rFonts w:ascii="Arial" w:hAnsi="Arial" w:cs="Arial"/>
                <w:color w:val="FF0000"/>
                <w:sz w:val="14"/>
                <w:szCs w:val="14"/>
              </w:rPr>
              <w:t xml:space="preserve"> Plan </w:t>
            </w:r>
            <w:proofErr w:type="spellStart"/>
            <w:r w:rsidRPr="00FF5FC6">
              <w:rPr>
                <w:rFonts w:ascii="Arial" w:hAnsi="Arial" w:cs="Arial"/>
                <w:color w:val="FF0000"/>
                <w:sz w:val="14"/>
                <w:szCs w:val="14"/>
              </w:rPr>
              <w:t>Coordonatoir</w:t>
            </w:r>
            <w:proofErr w:type="spellEnd"/>
            <w:r w:rsidRPr="00FF5FC6">
              <w:rPr>
                <w:rFonts w:ascii="Arial" w:hAnsi="Arial" w:cs="Arial"/>
                <w:color w:val="FF0000"/>
                <w:sz w:val="14"/>
                <w:szCs w:val="14"/>
              </w:rPr>
              <w:t xml:space="preserve"> </w:t>
            </w:r>
            <w:proofErr w:type="spellStart"/>
            <w:r w:rsidRPr="00FF5FC6">
              <w:rPr>
                <w:rFonts w:ascii="Arial" w:hAnsi="Arial" w:cs="Arial"/>
                <w:color w:val="FF0000"/>
                <w:sz w:val="14"/>
                <w:szCs w:val="14"/>
              </w:rPr>
              <w:t>retele</w:t>
            </w:r>
            <w:proofErr w:type="spellEnd"/>
          </w:p>
        </w:tc>
        <w:tc>
          <w:tcPr>
            <w:tcW w:w="960" w:type="dxa"/>
            <w:tcBorders>
              <w:top w:val="nil"/>
              <w:left w:val="nil"/>
              <w:bottom w:val="single" w:sz="4" w:space="0" w:color="auto"/>
              <w:right w:val="single" w:sz="4" w:space="0" w:color="auto"/>
            </w:tcBorders>
            <w:shd w:val="clear" w:color="FFFFFF" w:fill="FFFFFF"/>
            <w:noWrap/>
            <w:vAlign w:val="center"/>
            <w:hideMark/>
          </w:tcPr>
          <w:p w14:paraId="574D404B"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1:200</w:t>
            </w:r>
          </w:p>
        </w:tc>
        <w:tc>
          <w:tcPr>
            <w:tcW w:w="1355" w:type="dxa"/>
            <w:tcBorders>
              <w:top w:val="nil"/>
              <w:left w:val="nil"/>
              <w:bottom w:val="single" w:sz="4" w:space="0" w:color="auto"/>
              <w:right w:val="single" w:sz="4" w:space="0" w:color="auto"/>
            </w:tcBorders>
            <w:shd w:val="clear" w:color="FFFFFF" w:fill="FFFFFF"/>
            <w:noWrap/>
            <w:vAlign w:val="center"/>
            <w:hideMark/>
          </w:tcPr>
          <w:p w14:paraId="49A86A0B"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210 / 420</w:t>
            </w:r>
          </w:p>
        </w:tc>
      </w:tr>
      <w:tr w:rsidR="00985216" w:rsidRPr="00FF5FC6" w14:paraId="0DF5507A" w14:textId="77777777" w:rsidTr="00985216">
        <w:trPr>
          <w:trHeight w:val="253"/>
        </w:trPr>
        <w:tc>
          <w:tcPr>
            <w:tcW w:w="750" w:type="dxa"/>
            <w:tcBorders>
              <w:top w:val="nil"/>
              <w:left w:val="single" w:sz="4" w:space="0" w:color="auto"/>
              <w:bottom w:val="single" w:sz="4" w:space="0" w:color="auto"/>
              <w:right w:val="single" w:sz="4" w:space="0" w:color="auto"/>
            </w:tcBorders>
            <w:shd w:val="clear" w:color="FFFFFF" w:fill="FFFFFF"/>
            <w:noWrap/>
            <w:vAlign w:val="center"/>
            <w:hideMark/>
          </w:tcPr>
          <w:p w14:paraId="564CD17C"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E01</w:t>
            </w:r>
          </w:p>
        </w:tc>
        <w:tc>
          <w:tcPr>
            <w:tcW w:w="6616" w:type="dxa"/>
            <w:tcBorders>
              <w:top w:val="nil"/>
              <w:left w:val="nil"/>
              <w:bottom w:val="single" w:sz="4" w:space="0" w:color="auto"/>
              <w:right w:val="single" w:sz="4" w:space="0" w:color="auto"/>
            </w:tcBorders>
            <w:shd w:val="clear" w:color="FFFFFF" w:fill="FFFFFF"/>
            <w:noWrap/>
            <w:vAlign w:val="center"/>
            <w:hideMark/>
          </w:tcPr>
          <w:p w14:paraId="5C0D6254" w14:textId="77777777" w:rsidR="00985216" w:rsidRPr="00FF5FC6" w:rsidRDefault="00985216" w:rsidP="00985216">
            <w:pPr>
              <w:rPr>
                <w:rFonts w:ascii="Arial" w:hAnsi="Arial" w:cs="Arial"/>
                <w:color w:val="FF0000"/>
                <w:sz w:val="14"/>
                <w:szCs w:val="14"/>
              </w:rPr>
            </w:pPr>
            <w:proofErr w:type="spellStart"/>
            <w:r w:rsidRPr="00FF5FC6">
              <w:rPr>
                <w:rFonts w:ascii="Arial" w:hAnsi="Arial" w:cs="Arial"/>
                <w:color w:val="FF0000"/>
                <w:sz w:val="14"/>
                <w:szCs w:val="14"/>
              </w:rPr>
              <w:t>Instalatii</w:t>
            </w:r>
            <w:proofErr w:type="spellEnd"/>
            <w:r w:rsidRPr="00FF5FC6">
              <w:rPr>
                <w:rFonts w:ascii="Arial" w:hAnsi="Arial" w:cs="Arial"/>
                <w:color w:val="FF0000"/>
                <w:sz w:val="14"/>
                <w:szCs w:val="14"/>
              </w:rPr>
              <w:t xml:space="preserve"> </w:t>
            </w:r>
            <w:proofErr w:type="spellStart"/>
            <w:r w:rsidRPr="00FF5FC6">
              <w:rPr>
                <w:rFonts w:ascii="Arial" w:hAnsi="Arial" w:cs="Arial"/>
                <w:color w:val="FF0000"/>
                <w:sz w:val="14"/>
                <w:szCs w:val="14"/>
              </w:rPr>
              <w:t>electrice</w:t>
            </w:r>
            <w:proofErr w:type="spellEnd"/>
            <w:r w:rsidRPr="00FF5FC6">
              <w:rPr>
                <w:rFonts w:ascii="Arial" w:hAnsi="Arial" w:cs="Arial"/>
                <w:color w:val="FF0000"/>
                <w:sz w:val="14"/>
                <w:szCs w:val="14"/>
              </w:rPr>
              <w:t xml:space="preserve"> Plan Parter</w:t>
            </w:r>
          </w:p>
        </w:tc>
        <w:tc>
          <w:tcPr>
            <w:tcW w:w="960" w:type="dxa"/>
            <w:tcBorders>
              <w:top w:val="nil"/>
              <w:left w:val="nil"/>
              <w:bottom w:val="single" w:sz="4" w:space="0" w:color="auto"/>
              <w:right w:val="single" w:sz="4" w:space="0" w:color="auto"/>
            </w:tcBorders>
            <w:shd w:val="clear" w:color="FFFFFF" w:fill="FFFFFF"/>
            <w:noWrap/>
            <w:vAlign w:val="center"/>
            <w:hideMark/>
          </w:tcPr>
          <w:p w14:paraId="08821A05"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1:100</w:t>
            </w:r>
          </w:p>
        </w:tc>
        <w:tc>
          <w:tcPr>
            <w:tcW w:w="1355" w:type="dxa"/>
            <w:tcBorders>
              <w:top w:val="nil"/>
              <w:left w:val="nil"/>
              <w:bottom w:val="single" w:sz="4" w:space="0" w:color="auto"/>
              <w:right w:val="single" w:sz="4" w:space="0" w:color="auto"/>
            </w:tcBorders>
            <w:shd w:val="clear" w:color="FFFFFF" w:fill="FFFFFF"/>
            <w:noWrap/>
            <w:vAlign w:val="center"/>
            <w:hideMark/>
          </w:tcPr>
          <w:p w14:paraId="022CDBB5"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210 / 420</w:t>
            </w:r>
          </w:p>
        </w:tc>
      </w:tr>
      <w:tr w:rsidR="00985216" w:rsidRPr="00FF5FC6" w14:paraId="2A9D770D" w14:textId="77777777" w:rsidTr="00985216">
        <w:trPr>
          <w:trHeight w:val="253"/>
        </w:trPr>
        <w:tc>
          <w:tcPr>
            <w:tcW w:w="750" w:type="dxa"/>
            <w:tcBorders>
              <w:top w:val="nil"/>
              <w:left w:val="single" w:sz="4" w:space="0" w:color="auto"/>
              <w:bottom w:val="single" w:sz="4" w:space="0" w:color="auto"/>
              <w:right w:val="single" w:sz="4" w:space="0" w:color="auto"/>
            </w:tcBorders>
            <w:shd w:val="clear" w:color="FFFFFF" w:fill="FFFFFF"/>
            <w:noWrap/>
            <w:vAlign w:val="center"/>
            <w:hideMark/>
          </w:tcPr>
          <w:p w14:paraId="171D01C3"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E02</w:t>
            </w:r>
          </w:p>
        </w:tc>
        <w:tc>
          <w:tcPr>
            <w:tcW w:w="6616" w:type="dxa"/>
            <w:tcBorders>
              <w:top w:val="nil"/>
              <w:left w:val="nil"/>
              <w:bottom w:val="single" w:sz="4" w:space="0" w:color="auto"/>
              <w:right w:val="single" w:sz="4" w:space="0" w:color="auto"/>
            </w:tcBorders>
            <w:shd w:val="clear" w:color="FFFFFF" w:fill="FFFFFF"/>
            <w:noWrap/>
            <w:vAlign w:val="center"/>
            <w:hideMark/>
          </w:tcPr>
          <w:p w14:paraId="4ED94B1D" w14:textId="77777777" w:rsidR="00985216" w:rsidRPr="00FF5FC6" w:rsidRDefault="00985216" w:rsidP="00985216">
            <w:pPr>
              <w:rPr>
                <w:rFonts w:ascii="Arial" w:hAnsi="Arial" w:cs="Arial"/>
                <w:color w:val="FF0000"/>
                <w:sz w:val="14"/>
                <w:szCs w:val="14"/>
              </w:rPr>
            </w:pPr>
            <w:proofErr w:type="spellStart"/>
            <w:r w:rsidRPr="00FF5FC6">
              <w:rPr>
                <w:rFonts w:ascii="Arial" w:hAnsi="Arial" w:cs="Arial"/>
                <w:color w:val="FF0000"/>
                <w:sz w:val="14"/>
                <w:szCs w:val="14"/>
              </w:rPr>
              <w:t>Instalatii</w:t>
            </w:r>
            <w:proofErr w:type="spellEnd"/>
            <w:r w:rsidRPr="00FF5FC6">
              <w:rPr>
                <w:rFonts w:ascii="Arial" w:hAnsi="Arial" w:cs="Arial"/>
                <w:color w:val="FF0000"/>
                <w:sz w:val="14"/>
                <w:szCs w:val="14"/>
              </w:rPr>
              <w:t xml:space="preserve"> </w:t>
            </w:r>
            <w:proofErr w:type="spellStart"/>
            <w:r w:rsidRPr="00FF5FC6">
              <w:rPr>
                <w:rFonts w:ascii="Arial" w:hAnsi="Arial" w:cs="Arial"/>
                <w:color w:val="FF0000"/>
                <w:sz w:val="14"/>
                <w:szCs w:val="14"/>
              </w:rPr>
              <w:t>electrice</w:t>
            </w:r>
            <w:proofErr w:type="spellEnd"/>
            <w:r w:rsidRPr="00FF5FC6">
              <w:rPr>
                <w:rFonts w:ascii="Arial" w:hAnsi="Arial" w:cs="Arial"/>
                <w:color w:val="FF0000"/>
                <w:sz w:val="14"/>
                <w:szCs w:val="14"/>
              </w:rPr>
              <w:t xml:space="preserve"> Plan </w:t>
            </w:r>
            <w:proofErr w:type="spellStart"/>
            <w:r w:rsidRPr="00FF5FC6">
              <w:rPr>
                <w:rFonts w:ascii="Arial" w:hAnsi="Arial" w:cs="Arial"/>
                <w:color w:val="FF0000"/>
                <w:sz w:val="14"/>
                <w:szCs w:val="14"/>
              </w:rPr>
              <w:t>Mansarda</w:t>
            </w:r>
            <w:proofErr w:type="spellEnd"/>
          </w:p>
        </w:tc>
        <w:tc>
          <w:tcPr>
            <w:tcW w:w="960" w:type="dxa"/>
            <w:tcBorders>
              <w:top w:val="nil"/>
              <w:left w:val="nil"/>
              <w:bottom w:val="single" w:sz="4" w:space="0" w:color="auto"/>
              <w:right w:val="single" w:sz="4" w:space="0" w:color="auto"/>
            </w:tcBorders>
            <w:shd w:val="clear" w:color="FFFFFF" w:fill="FFFFFF"/>
            <w:noWrap/>
            <w:vAlign w:val="center"/>
            <w:hideMark/>
          </w:tcPr>
          <w:p w14:paraId="012376FF"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1:100</w:t>
            </w:r>
          </w:p>
        </w:tc>
        <w:tc>
          <w:tcPr>
            <w:tcW w:w="1355" w:type="dxa"/>
            <w:tcBorders>
              <w:top w:val="nil"/>
              <w:left w:val="nil"/>
              <w:bottom w:val="single" w:sz="4" w:space="0" w:color="auto"/>
              <w:right w:val="single" w:sz="4" w:space="0" w:color="auto"/>
            </w:tcBorders>
            <w:shd w:val="clear" w:color="FFFFFF" w:fill="FFFFFF"/>
            <w:noWrap/>
            <w:vAlign w:val="center"/>
            <w:hideMark/>
          </w:tcPr>
          <w:p w14:paraId="4898D7D9"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210 / 420</w:t>
            </w:r>
          </w:p>
        </w:tc>
      </w:tr>
      <w:tr w:rsidR="00985216" w:rsidRPr="00FF5FC6" w14:paraId="53D3E502" w14:textId="77777777" w:rsidTr="00985216">
        <w:trPr>
          <w:trHeight w:val="253"/>
        </w:trPr>
        <w:tc>
          <w:tcPr>
            <w:tcW w:w="750" w:type="dxa"/>
            <w:tcBorders>
              <w:top w:val="nil"/>
              <w:left w:val="single" w:sz="4" w:space="0" w:color="auto"/>
              <w:bottom w:val="single" w:sz="4" w:space="0" w:color="auto"/>
              <w:right w:val="single" w:sz="4" w:space="0" w:color="auto"/>
            </w:tcBorders>
            <w:shd w:val="clear" w:color="FFFFFF" w:fill="FFFFFF"/>
            <w:noWrap/>
            <w:vAlign w:val="center"/>
            <w:hideMark/>
          </w:tcPr>
          <w:p w14:paraId="75ECFD25"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E03</w:t>
            </w:r>
          </w:p>
        </w:tc>
        <w:tc>
          <w:tcPr>
            <w:tcW w:w="6616" w:type="dxa"/>
            <w:tcBorders>
              <w:top w:val="nil"/>
              <w:left w:val="nil"/>
              <w:bottom w:val="single" w:sz="4" w:space="0" w:color="auto"/>
              <w:right w:val="single" w:sz="4" w:space="0" w:color="auto"/>
            </w:tcBorders>
            <w:shd w:val="clear" w:color="FFFFFF" w:fill="FFFFFF"/>
            <w:noWrap/>
            <w:vAlign w:val="center"/>
            <w:hideMark/>
          </w:tcPr>
          <w:p w14:paraId="1FB862F7" w14:textId="77777777" w:rsidR="00985216" w:rsidRPr="00FF5FC6" w:rsidRDefault="00985216" w:rsidP="00985216">
            <w:pPr>
              <w:rPr>
                <w:rFonts w:ascii="Arial" w:hAnsi="Arial" w:cs="Arial"/>
                <w:color w:val="FF0000"/>
                <w:sz w:val="14"/>
                <w:szCs w:val="14"/>
              </w:rPr>
            </w:pPr>
            <w:proofErr w:type="spellStart"/>
            <w:r w:rsidRPr="00FF5FC6">
              <w:rPr>
                <w:rFonts w:ascii="Arial" w:hAnsi="Arial" w:cs="Arial"/>
                <w:color w:val="FF0000"/>
                <w:sz w:val="14"/>
                <w:szCs w:val="14"/>
              </w:rPr>
              <w:t>Instalatii</w:t>
            </w:r>
            <w:proofErr w:type="spellEnd"/>
            <w:r w:rsidRPr="00FF5FC6">
              <w:rPr>
                <w:rFonts w:ascii="Arial" w:hAnsi="Arial" w:cs="Arial"/>
                <w:color w:val="FF0000"/>
                <w:sz w:val="14"/>
                <w:szCs w:val="14"/>
              </w:rPr>
              <w:t xml:space="preserve"> </w:t>
            </w:r>
            <w:proofErr w:type="spellStart"/>
            <w:r w:rsidRPr="00FF5FC6">
              <w:rPr>
                <w:rFonts w:ascii="Arial" w:hAnsi="Arial" w:cs="Arial"/>
                <w:color w:val="FF0000"/>
                <w:sz w:val="14"/>
                <w:szCs w:val="14"/>
              </w:rPr>
              <w:t>electrice</w:t>
            </w:r>
            <w:proofErr w:type="spellEnd"/>
            <w:r w:rsidRPr="00FF5FC6">
              <w:rPr>
                <w:rFonts w:ascii="Arial" w:hAnsi="Arial" w:cs="Arial"/>
                <w:color w:val="FF0000"/>
                <w:sz w:val="14"/>
                <w:szCs w:val="14"/>
              </w:rPr>
              <w:t xml:space="preserve"> Plan </w:t>
            </w:r>
            <w:proofErr w:type="spellStart"/>
            <w:r w:rsidRPr="00FF5FC6">
              <w:rPr>
                <w:rFonts w:ascii="Arial" w:hAnsi="Arial" w:cs="Arial"/>
                <w:color w:val="FF0000"/>
                <w:sz w:val="14"/>
                <w:szCs w:val="14"/>
              </w:rPr>
              <w:t>Centrala</w:t>
            </w:r>
            <w:proofErr w:type="spellEnd"/>
            <w:r w:rsidRPr="00FF5FC6">
              <w:rPr>
                <w:rFonts w:ascii="Arial" w:hAnsi="Arial" w:cs="Arial"/>
                <w:color w:val="FF0000"/>
                <w:sz w:val="14"/>
                <w:szCs w:val="14"/>
              </w:rPr>
              <w:t xml:space="preserve"> </w:t>
            </w:r>
            <w:proofErr w:type="spellStart"/>
            <w:r w:rsidRPr="00FF5FC6">
              <w:rPr>
                <w:rFonts w:ascii="Arial" w:hAnsi="Arial" w:cs="Arial"/>
                <w:color w:val="FF0000"/>
                <w:sz w:val="14"/>
                <w:szCs w:val="14"/>
              </w:rPr>
              <w:t>Termica</w:t>
            </w:r>
            <w:proofErr w:type="spellEnd"/>
          </w:p>
        </w:tc>
        <w:tc>
          <w:tcPr>
            <w:tcW w:w="960" w:type="dxa"/>
            <w:tcBorders>
              <w:top w:val="nil"/>
              <w:left w:val="nil"/>
              <w:bottom w:val="single" w:sz="4" w:space="0" w:color="auto"/>
              <w:right w:val="single" w:sz="4" w:space="0" w:color="auto"/>
            </w:tcBorders>
            <w:shd w:val="clear" w:color="FFFFFF" w:fill="FFFFFF"/>
            <w:noWrap/>
            <w:vAlign w:val="center"/>
            <w:hideMark/>
          </w:tcPr>
          <w:p w14:paraId="7FB94E35"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1:100</w:t>
            </w:r>
          </w:p>
        </w:tc>
        <w:tc>
          <w:tcPr>
            <w:tcW w:w="1355" w:type="dxa"/>
            <w:tcBorders>
              <w:top w:val="nil"/>
              <w:left w:val="nil"/>
              <w:bottom w:val="single" w:sz="4" w:space="0" w:color="auto"/>
              <w:right w:val="single" w:sz="4" w:space="0" w:color="auto"/>
            </w:tcBorders>
            <w:shd w:val="clear" w:color="FFFFFF" w:fill="FFFFFF"/>
            <w:noWrap/>
            <w:vAlign w:val="center"/>
            <w:hideMark/>
          </w:tcPr>
          <w:p w14:paraId="02FA351A"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210 / 420</w:t>
            </w:r>
          </w:p>
        </w:tc>
      </w:tr>
      <w:tr w:rsidR="00985216" w:rsidRPr="00FF5FC6" w14:paraId="6A032B33" w14:textId="77777777" w:rsidTr="00985216">
        <w:trPr>
          <w:trHeight w:val="253"/>
        </w:trPr>
        <w:tc>
          <w:tcPr>
            <w:tcW w:w="750" w:type="dxa"/>
            <w:tcBorders>
              <w:top w:val="nil"/>
              <w:left w:val="single" w:sz="4" w:space="0" w:color="auto"/>
              <w:bottom w:val="single" w:sz="4" w:space="0" w:color="auto"/>
              <w:right w:val="single" w:sz="4" w:space="0" w:color="auto"/>
            </w:tcBorders>
            <w:shd w:val="clear" w:color="FFFFFF" w:fill="FFFFFF"/>
            <w:noWrap/>
            <w:vAlign w:val="center"/>
            <w:hideMark/>
          </w:tcPr>
          <w:p w14:paraId="03057146"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E04</w:t>
            </w:r>
          </w:p>
        </w:tc>
        <w:tc>
          <w:tcPr>
            <w:tcW w:w="6616" w:type="dxa"/>
            <w:tcBorders>
              <w:top w:val="nil"/>
              <w:left w:val="nil"/>
              <w:bottom w:val="single" w:sz="4" w:space="0" w:color="auto"/>
              <w:right w:val="single" w:sz="4" w:space="0" w:color="auto"/>
            </w:tcBorders>
            <w:shd w:val="clear" w:color="FFFFFF" w:fill="FFFFFF"/>
            <w:noWrap/>
            <w:vAlign w:val="center"/>
            <w:hideMark/>
          </w:tcPr>
          <w:p w14:paraId="02D731FF" w14:textId="77777777" w:rsidR="00985216" w:rsidRPr="00FF5FC6" w:rsidRDefault="00985216" w:rsidP="00985216">
            <w:pPr>
              <w:rPr>
                <w:rFonts w:ascii="Arial" w:hAnsi="Arial" w:cs="Arial"/>
                <w:color w:val="FF0000"/>
                <w:sz w:val="14"/>
                <w:szCs w:val="14"/>
              </w:rPr>
            </w:pPr>
            <w:proofErr w:type="spellStart"/>
            <w:r w:rsidRPr="00FF5FC6">
              <w:rPr>
                <w:rFonts w:ascii="Arial" w:hAnsi="Arial" w:cs="Arial"/>
                <w:color w:val="FF0000"/>
                <w:sz w:val="14"/>
                <w:szCs w:val="14"/>
              </w:rPr>
              <w:t>Instalatii</w:t>
            </w:r>
            <w:proofErr w:type="spellEnd"/>
            <w:r w:rsidRPr="00FF5FC6">
              <w:rPr>
                <w:rFonts w:ascii="Arial" w:hAnsi="Arial" w:cs="Arial"/>
                <w:color w:val="FF0000"/>
                <w:sz w:val="14"/>
                <w:szCs w:val="14"/>
              </w:rPr>
              <w:t xml:space="preserve"> </w:t>
            </w:r>
            <w:proofErr w:type="spellStart"/>
            <w:r w:rsidRPr="00FF5FC6">
              <w:rPr>
                <w:rFonts w:ascii="Arial" w:hAnsi="Arial" w:cs="Arial"/>
                <w:color w:val="FF0000"/>
                <w:sz w:val="14"/>
                <w:szCs w:val="14"/>
              </w:rPr>
              <w:t>electrice</w:t>
            </w:r>
            <w:proofErr w:type="spellEnd"/>
            <w:r w:rsidRPr="00FF5FC6">
              <w:rPr>
                <w:rFonts w:ascii="Arial" w:hAnsi="Arial" w:cs="Arial"/>
                <w:color w:val="FF0000"/>
                <w:sz w:val="14"/>
                <w:szCs w:val="14"/>
              </w:rPr>
              <w:t xml:space="preserve"> Schema </w:t>
            </w:r>
            <w:proofErr w:type="spellStart"/>
            <w:r w:rsidRPr="00FF5FC6">
              <w:rPr>
                <w:rFonts w:ascii="Arial" w:hAnsi="Arial" w:cs="Arial"/>
                <w:color w:val="FF0000"/>
                <w:sz w:val="14"/>
                <w:szCs w:val="14"/>
              </w:rPr>
              <w:t>monofilara</w:t>
            </w:r>
            <w:proofErr w:type="spellEnd"/>
            <w:r w:rsidRPr="00FF5FC6">
              <w:rPr>
                <w:rFonts w:ascii="Arial" w:hAnsi="Arial" w:cs="Arial"/>
                <w:color w:val="FF0000"/>
                <w:sz w:val="14"/>
                <w:szCs w:val="14"/>
              </w:rPr>
              <w:t xml:space="preserve"> a TG</w:t>
            </w:r>
          </w:p>
        </w:tc>
        <w:tc>
          <w:tcPr>
            <w:tcW w:w="960" w:type="dxa"/>
            <w:tcBorders>
              <w:top w:val="nil"/>
              <w:left w:val="nil"/>
              <w:bottom w:val="single" w:sz="4" w:space="0" w:color="auto"/>
              <w:right w:val="single" w:sz="4" w:space="0" w:color="auto"/>
            </w:tcBorders>
            <w:shd w:val="clear" w:color="FFFFFF" w:fill="FFFFFF"/>
            <w:noWrap/>
            <w:vAlign w:val="center"/>
            <w:hideMark/>
          </w:tcPr>
          <w:p w14:paraId="14A5B385"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w:t>
            </w:r>
          </w:p>
        </w:tc>
        <w:tc>
          <w:tcPr>
            <w:tcW w:w="1355" w:type="dxa"/>
            <w:tcBorders>
              <w:top w:val="nil"/>
              <w:left w:val="nil"/>
              <w:bottom w:val="single" w:sz="4" w:space="0" w:color="auto"/>
              <w:right w:val="single" w:sz="4" w:space="0" w:color="auto"/>
            </w:tcBorders>
            <w:shd w:val="clear" w:color="FFFFFF" w:fill="FFFFFF"/>
            <w:noWrap/>
            <w:vAlign w:val="center"/>
            <w:hideMark/>
          </w:tcPr>
          <w:p w14:paraId="33E4C26A"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210 / 420</w:t>
            </w:r>
          </w:p>
        </w:tc>
      </w:tr>
      <w:tr w:rsidR="00985216" w:rsidRPr="00FF5FC6" w14:paraId="54A90B4C" w14:textId="77777777" w:rsidTr="00985216">
        <w:trPr>
          <w:trHeight w:val="253"/>
        </w:trPr>
        <w:tc>
          <w:tcPr>
            <w:tcW w:w="750" w:type="dxa"/>
            <w:tcBorders>
              <w:top w:val="nil"/>
              <w:left w:val="single" w:sz="4" w:space="0" w:color="auto"/>
              <w:bottom w:val="single" w:sz="4" w:space="0" w:color="auto"/>
              <w:right w:val="single" w:sz="4" w:space="0" w:color="auto"/>
            </w:tcBorders>
            <w:shd w:val="clear" w:color="FFFFFF" w:fill="FFFFFF"/>
            <w:noWrap/>
            <w:vAlign w:val="center"/>
            <w:hideMark/>
          </w:tcPr>
          <w:p w14:paraId="169D313A"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S01</w:t>
            </w:r>
          </w:p>
        </w:tc>
        <w:tc>
          <w:tcPr>
            <w:tcW w:w="6616" w:type="dxa"/>
            <w:tcBorders>
              <w:top w:val="nil"/>
              <w:left w:val="nil"/>
              <w:bottom w:val="single" w:sz="4" w:space="0" w:color="auto"/>
              <w:right w:val="single" w:sz="4" w:space="0" w:color="auto"/>
            </w:tcBorders>
            <w:shd w:val="clear" w:color="FFFFFF" w:fill="FFFFFF"/>
            <w:noWrap/>
            <w:vAlign w:val="center"/>
            <w:hideMark/>
          </w:tcPr>
          <w:p w14:paraId="27762E8D" w14:textId="77777777" w:rsidR="00985216" w:rsidRPr="00FF5FC6" w:rsidRDefault="00985216" w:rsidP="00985216">
            <w:pPr>
              <w:rPr>
                <w:rFonts w:ascii="Arial" w:hAnsi="Arial" w:cs="Arial"/>
                <w:color w:val="FF0000"/>
                <w:sz w:val="14"/>
                <w:szCs w:val="14"/>
              </w:rPr>
            </w:pPr>
            <w:proofErr w:type="spellStart"/>
            <w:r w:rsidRPr="00FF5FC6">
              <w:rPr>
                <w:rFonts w:ascii="Arial" w:hAnsi="Arial" w:cs="Arial"/>
                <w:color w:val="FF0000"/>
                <w:sz w:val="14"/>
                <w:szCs w:val="14"/>
              </w:rPr>
              <w:t>Instalatii</w:t>
            </w:r>
            <w:proofErr w:type="spellEnd"/>
            <w:r w:rsidRPr="00FF5FC6">
              <w:rPr>
                <w:rFonts w:ascii="Arial" w:hAnsi="Arial" w:cs="Arial"/>
                <w:color w:val="FF0000"/>
                <w:sz w:val="14"/>
                <w:szCs w:val="14"/>
              </w:rPr>
              <w:t xml:space="preserve"> </w:t>
            </w:r>
            <w:proofErr w:type="spellStart"/>
            <w:r w:rsidRPr="00FF5FC6">
              <w:rPr>
                <w:rFonts w:ascii="Arial" w:hAnsi="Arial" w:cs="Arial"/>
                <w:color w:val="FF0000"/>
                <w:sz w:val="14"/>
                <w:szCs w:val="14"/>
              </w:rPr>
              <w:t>sanitare</w:t>
            </w:r>
            <w:proofErr w:type="spellEnd"/>
            <w:r w:rsidRPr="00FF5FC6">
              <w:rPr>
                <w:rFonts w:ascii="Arial" w:hAnsi="Arial" w:cs="Arial"/>
                <w:color w:val="FF0000"/>
                <w:sz w:val="14"/>
                <w:szCs w:val="14"/>
              </w:rPr>
              <w:t xml:space="preserve"> Plan Parter</w:t>
            </w:r>
          </w:p>
        </w:tc>
        <w:tc>
          <w:tcPr>
            <w:tcW w:w="960" w:type="dxa"/>
            <w:tcBorders>
              <w:top w:val="nil"/>
              <w:left w:val="nil"/>
              <w:bottom w:val="single" w:sz="4" w:space="0" w:color="auto"/>
              <w:right w:val="single" w:sz="4" w:space="0" w:color="auto"/>
            </w:tcBorders>
            <w:shd w:val="clear" w:color="FFFFFF" w:fill="FFFFFF"/>
            <w:noWrap/>
            <w:vAlign w:val="center"/>
            <w:hideMark/>
          </w:tcPr>
          <w:p w14:paraId="7BE49EB3"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1:100</w:t>
            </w:r>
          </w:p>
        </w:tc>
        <w:tc>
          <w:tcPr>
            <w:tcW w:w="1355" w:type="dxa"/>
            <w:tcBorders>
              <w:top w:val="nil"/>
              <w:left w:val="nil"/>
              <w:bottom w:val="single" w:sz="4" w:space="0" w:color="auto"/>
              <w:right w:val="single" w:sz="4" w:space="0" w:color="auto"/>
            </w:tcBorders>
            <w:shd w:val="clear" w:color="FFFFFF" w:fill="FFFFFF"/>
            <w:noWrap/>
            <w:vAlign w:val="center"/>
            <w:hideMark/>
          </w:tcPr>
          <w:p w14:paraId="0CA9442C"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210 / 420</w:t>
            </w:r>
          </w:p>
        </w:tc>
      </w:tr>
      <w:tr w:rsidR="00985216" w:rsidRPr="00FF5FC6" w14:paraId="0F02D25C" w14:textId="77777777" w:rsidTr="00985216">
        <w:trPr>
          <w:trHeight w:val="253"/>
        </w:trPr>
        <w:tc>
          <w:tcPr>
            <w:tcW w:w="750" w:type="dxa"/>
            <w:tcBorders>
              <w:top w:val="nil"/>
              <w:left w:val="single" w:sz="4" w:space="0" w:color="auto"/>
              <w:bottom w:val="single" w:sz="4" w:space="0" w:color="auto"/>
              <w:right w:val="single" w:sz="4" w:space="0" w:color="auto"/>
            </w:tcBorders>
            <w:shd w:val="clear" w:color="FFFFFF" w:fill="FFFFFF"/>
            <w:noWrap/>
            <w:vAlign w:val="center"/>
            <w:hideMark/>
          </w:tcPr>
          <w:p w14:paraId="74234F1A"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S02</w:t>
            </w:r>
          </w:p>
        </w:tc>
        <w:tc>
          <w:tcPr>
            <w:tcW w:w="6616" w:type="dxa"/>
            <w:tcBorders>
              <w:top w:val="nil"/>
              <w:left w:val="nil"/>
              <w:bottom w:val="single" w:sz="4" w:space="0" w:color="auto"/>
              <w:right w:val="single" w:sz="4" w:space="0" w:color="auto"/>
            </w:tcBorders>
            <w:shd w:val="clear" w:color="FFFFFF" w:fill="FFFFFF"/>
            <w:noWrap/>
            <w:vAlign w:val="center"/>
            <w:hideMark/>
          </w:tcPr>
          <w:p w14:paraId="099E9940" w14:textId="77777777" w:rsidR="00985216" w:rsidRPr="00FF5FC6" w:rsidRDefault="00985216" w:rsidP="00985216">
            <w:pPr>
              <w:rPr>
                <w:rFonts w:ascii="Arial" w:hAnsi="Arial" w:cs="Arial"/>
                <w:color w:val="FF0000"/>
                <w:sz w:val="14"/>
                <w:szCs w:val="14"/>
              </w:rPr>
            </w:pPr>
            <w:proofErr w:type="spellStart"/>
            <w:r w:rsidRPr="00FF5FC6">
              <w:rPr>
                <w:rFonts w:ascii="Arial" w:hAnsi="Arial" w:cs="Arial"/>
                <w:color w:val="FF0000"/>
                <w:sz w:val="14"/>
                <w:szCs w:val="14"/>
              </w:rPr>
              <w:t>Instalatii</w:t>
            </w:r>
            <w:proofErr w:type="spellEnd"/>
            <w:r w:rsidRPr="00FF5FC6">
              <w:rPr>
                <w:rFonts w:ascii="Arial" w:hAnsi="Arial" w:cs="Arial"/>
                <w:color w:val="FF0000"/>
                <w:sz w:val="14"/>
                <w:szCs w:val="14"/>
              </w:rPr>
              <w:t xml:space="preserve"> </w:t>
            </w:r>
            <w:proofErr w:type="spellStart"/>
            <w:r w:rsidRPr="00FF5FC6">
              <w:rPr>
                <w:rFonts w:ascii="Arial" w:hAnsi="Arial" w:cs="Arial"/>
                <w:color w:val="FF0000"/>
                <w:sz w:val="14"/>
                <w:szCs w:val="14"/>
              </w:rPr>
              <w:t>sanitare</w:t>
            </w:r>
            <w:proofErr w:type="spellEnd"/>
            <w:r w:rsidRPr="00FF5FC6">
              <w:rPr>
                <w:rFonts w:ascii="Arial" w:hAnsi="Arial" w:cs="Arial"/>
                <w:color w:val="FF0000"/>
                <w:sz w:val="14"/>
                <w:szCs w:val="14"/>
              </w:rPr>
              <w:t xml:space="preserve"> Plan </w:t>
            </w:r>
            <w:proofErr w:type="spellStart"/>
            <w:r w:rsidRPr="00FF5FC6">
              <w:rPr>
                <w:rFonts w:ascii="Arial" w:hAnsi="Arial" w:cs="Arial"/>
                <w:color w:val="FF0000"/>
                <w:sz w:val="14"/>
                <w:szCs w:val="14"/>
              </w:rPr>
              <w:t>Mansarda</w:t>
            </w:r>
            <w:proofErr w:type="spellEnd"/>
          </w:p>
        </w:tc>
        <w:tc>
          <w:tcPr>
            <w:tcW w:w="960" w:type="dxa"/>
            <w:tcBorders>
              <w:top w:val="nil"/>
              <w:left w:val="nil"/>
              <w:bottom w:val="single" w:sz="4" w:space="0" w:color="auto"/>
              <w:right w:val="single" w:sz="4" w:space="0" w:color="auto"/>
            </w:tcBorders>
            <w:shd w:val="clear" w:color="FFFFFF" w:fill="FFFFFF"/>
            <w:noWrap/>
            <w:vAlign w:val="center"/>
            <w:hideMark/>
          </w:tcPr>
          <w:p w14:paraId="2469E905"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1:100</w:t>
            </w:r>
          </w:p>
        </w:tc>
        <w:tc>
          <w:tcPr>
            <w:tcW w:w="1355" w:type="dxa"/>
            <w:tcBorders>
              <w:top w:val="nil"/>
              <w:left w:val="nil"/>
              <w:bottom w:val="single" w:sz="4" w:space="0" w:color="auto"/>
              <w:right w:val="single" w:sz="4" w:space="0" w:color="auto"/>
            </w:tcBorders>
            <w:shd w:val="clear" w:color="FFFFFF" w:fill="FFFFFF"/>
            <w:noWrap/>
            <w:vAlign w:val="center"/>
            <w:hideMark/>
          </w:tcPr>
          <w:p w14:paraId="0E1D2436"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210 / 420</w:t>
            </w:r>
          </w:p>
        </w:tc>
      </w:tr>
      <w:tr w:rsidR="00985216" w:rsidRPr="00FF5FC6" w14:paraId="738AF9E3" w14:textId="77777777" w:rsidTr="00985216">
        <w:trPr>
          <w:trHeight w:val="253"/>
        </w:trPr>
        <w:tc>
          <w:tcPr>
            <w:tcW w:w="750" w:type="dxa"/>
            <w:tcBorders>
              <w:top w:val="nil"/>
              <w:left w:val="single" w:sz="4" w:space="0" w:color="auto"/>
              <w:bottom w:val="single" w:sz="4" w:space="0" w:color="auto"/>
              <w:right w:val="single" w:sz="4" w:space="0" w:color="auto"/>
            </w:tcBorders>
            <w:shd w:val="clear" w:color="FFFFFF" w:fill="FFFFFF"/>
            <w:noWrap/>
            <w:vAlign w:val="center"/>
            <w:hideMark/>
          </w:tcPr>
          <w:p w14:paraId="7A4CC35F"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S03</w:t>
            </w:r>
          </w:p>
        </w:tc>
        <w:tc>
          <w:tcPr>
            <w:tcW w:w="6616" w:type="dxa"/>
            <w:tcBorders>
              <w:top w:val="nil"/>
              <w:left w:val="nil"/>
              <w:bottom w:val="single" w:sz="4" w:space="0" w:color="auto"/>
              <w:right w:val="single" w:sz="4" w:space="0" w:color="auto"/>
            </w:tcBorders>
            <w:shd w:val="clear" w:color="FFFFFF" w:fill="FFFFFF"/>
            <w:noWrap/>
            <w:vAlign w:val="center"/>
            <w:hideMark/>
          </w:tcPr>
          <w:p w14:paraId="6DF01D4D" w14:textId="77777777" w:rsidR="00985216" w:rsidRPr="00FF5FC6" w:rsidRDefault="00985216" w:rsidP="00985216">
            <w:pPr>
              <w:rPr>
                <w:rFonts w:ascii="Arial" w:hAnsi="Arial" w:cs="Arial"/>
                <w:color w:val="FF0000"/>
                <w:sz w:val="14"/>
                <w:szCs w:val="14"/>
              </w:rPr>
            </w:pPr>
            <w:proofErr w:type="spellStart"/>
            <w:r w:rsidRPr="00FF5FC6">
              <w:rPr>
                <w:rFonts w:ascii="Arial" w:hAnsi="Arial" w:cs="Arial"/>
                <w:color w:val="FF0000"/>
                <w:sz w:val="14"/>
                <w:szCs w:val="14"/>
              </w:rPr>
              <w:t>Instalatii</w:t>
            </w:r>
            <w:proofErr w:type="spellEnd"/>
            <w:r w:rsidRPr="00FF5FC6">
              <w:rPr>
                <w:rFonts w:ascii="Arial" w:hAnsi="Arial" w:cs="Arial"/>
                <w:color w:val="FF0000"/>
                <w:sz w:val="14"/>
                <w:szCs w:val="14"/>
              </w:rPr>
              <w:t xml:space="preserve"> </w:t>
            </w:r>
            <w:proofErr w:type="spellStart"/>
            <w:r w:rsidRPr="00FF5FC6">
              <w:rPr>
                <w:rFonts w:ascii="Arial" w:hAnsi="Arial" w:cs="Arial"/>
                <w:color w:val="FF0000"/>
                <w:sz w:val="14"/>
                <w:szCs w:val="14"/>
              </w:rPr>
              <w:t>sanitare</w:t>
            </w:r>
            <w:proofErr w:type="spellEnd"/>
            <w:r w:rsidRPr="00FF5FC6">
              <w:rPr>
                <w:rFonts w:ascii="Arial" w:hAnsi="Arial" w:cs="Arial"/>
                <w:color w:val="FF0000"/>
                <w:sz w:val="14"/>
                <w:szCs w:val="14"/>
              </w:rPr>
              <w:t xml:space="preserve"> Plan </w:t>
            </w:r>
            <w:proofErr w:type="spellStart"/>
            <w:r w:rsidRPr="00FF5FC6">
              <w:rPr>
                <w:rFonts w:ascii="Arial" w:hAnsi="Arial" w:cs="Arial"/>
                <w:color w:val="FF0000"/>
                <w:sz w:val="14"/>
                <w:szCs w:val="14"/>
              </w:rPr>
              <w:t>cladire</w:t>
            </w:r>
            <w:proofErr w:type="spellEnd"/>
            <w:r w:rsidRPr="00FF5FC6">
              <w:rPr>
                <w:rFonts w:ascii="Arial" w:hAnsi="Arial" w:cs="Arial"/>
                <w:color w:val="FF0000"/>
                <w:sz w:val="14"/>
                <w:szCs w:val="14"/>
              </w:rPr>
              <w:t xml:space="preserve"> </w:t>
            </w:r>
            <w:proofErr w:type="spellStart"/>
            <w:r w:rsidRPr="00FF5FC6">
              <w:rPr>
                <w:rFonts w:ascii="Arial" w:hAnsi="Arial" w:cs="Arial"/>
                <w:color w:val="FF0000"/>
                <w:sz w:val="14"/>
                <w:szCs w:val="14"/>
              </w:rPr>
              <w:t>centrala</w:t>
            </w:r>
            <w:proofErr w:type="spellEnd"/>
            <w:r w:rsidRPr="00FF5FC6">
              <w:rPr>
                <w:rFonts w:ascii="Arial" w:hAnsi="Arial" w:cs="Arial"/>
                <w:color w:val="FF0000"/>
                <w:sz w:val="14"/>
                <w:szCs w:val="14"/>
              </w:rPr>
              <w:t xml:space="preserve"> </w:t>
            </w:r>
            <w:proofErr w:type="spellStart"/>
            <w:r w:rsidRPr="00FF5FC6">
              <w:rPr>
                <w:rFonts w:ascii="Arial" w:hAnsi="Arial" w:cs="Arial"/>
                <w:color w:val="FF0000"/>
                <w:sz w:val="14"/>
                <w:szCs w:val="14"/>
              </w:rPr>
              <w:t>termica</w:t>
            </w:r>
            <w:proofErr w:type="spellEnd"/>
          </w:p>
        </w:tc>
        <w:tc>
          <w:tcPr>
            <w:tcW w:w="960" w:type="dxa"/>
            <w:tcBorders>
              <w:top w:val="nil"/>
              <w:left w:val="nil"/>
              <w:bottom w:val="single" w:sz="4" w:space="0" w:color="auto"/>
              <w:right w:val="single" w:sz="4" w:space="0" w:color="auto"/>
            </w:tcBorders>
            <w:shd w:val="clear" w:color="FFFFFF" w:fill="FFFFFF"/>
            <w:noWrap/>
            <w:vAlign w:val="center"/>
            <w:hideMark/>
          </w:tcPr>
          <w:p w14:paraId="2FA114AD"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1:100</w:t>
            </w:r>
          </w:p>
        </w:tc>
        <w:tc>
          <w:tcPr>
            <w:tcW w:w="1355" w:type="dxa"/>
            <w:tcBorders>
              <w:top w:val="nil"/>
              <w:left w:val="nil"/>
              <w:bottom w:val="single" w:sz="4" w:space="0" w:color="auto"/>
              <w:right w:val="single" w:sz="4" w:space="0" w:color="auto"/>
            </w:tcBorders>
            <w:shd w:val="clear" w:color="FFFFFF" w:fill="FFFFFF"/>
            <w:noWrap/>
            <w:vAlign w:val="center"/>
            <w:hideMark/>
          </w:tcPr>
          <w:p w14:paraId="51A2F482"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210 / 420</w:t>
            </w:r>
          </w:p>
        </w:tc>
      </w:tr>
      <w:tr w:rsidR="00985216" w:rsidRPr="00FF5FC6" w14:paraId="1E2C35EB" w14:textId="77777777" w:rsidTr="00985216">
        <w:trPr>
          <w:trHeight w:val="253"/>
        </w:trPr>
        <w:tc>
          <w:tcPr>
            <w:tcW w:w="750" w:type="dxa"/>
            <w:tcBorders>
              <w:top w:val="nil"/>
              <w:left w:val="single" w:sz="4" w:space="0" w:color="auto"/>
              <w:bottom w:val="single" w:sz="4" w:space="0" w:color="auto"/>
              <w:right w:val="single" w:sz="4" w:space="0" w:color="auto"/>
            </w:tcBorders>
            <w:shd w:val="clear" w:color="FFFFFF" w:fill="FFFFFF"/>
            <w:noWrap/>
            <w:vAlign w:val="center"/>
            <w:hideMark/>
          </w:tcPr>
          <w:p w14:paraId="35A1716D"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S04</w:t>
            </w:r>
          </w:p>
        </w:tc>
        <w:tc>
          <w:tcPr>
            <w:tcW w:w="6616" w:type="dxa"/>
            <w:tcBorders>
              <w:top w:val="nil"/>
              <w:left w:val="nil"/>
              <w:bottom w:val="single" w:sz="4" w:space="0" w:color="auto"/>
              <w:right w:val="single" w:sz="4" w:space="0" w:color="auto"/>
            </w:tcBorders>
            <w:shd w:val="clear" w:color="FFFFFF" w:fill="FFFFFF"/>
            <w:noWrap/>
            <w:vAlign w:val="center"/>
            <w:hideMark/>
          </w:tcPr>
          <w:p w14:paraId="0D893519" w14:textId="77777777" w:rsidR="00985216" w:rsidRPr="00FF5FC6" w:rsidRDefault="00985216" w:rsidP="00985216">
            <w:pPr>
              <w:rPr>
                <w:rFonts w:ascii="Arial" w:hAnsi="Arial" w:cs="Arial"/>
                <w:color w:val="FF0000"/>
                <w:sz w:val="14"/>
                <w:szCs w:val="14"/>
              </w:rPr>
            </w:pPr>
            <w:proofErr w:type="spellStart"/>
            <w:r w:rsidRPr="00FF5FC6">
              <w:rPr>
                <w:rFonts w:ascii="Arial" w:hAnsi="Arial" w:cs="Arial"/>
                <w:color w:val="FF0000"/>
                <w:sz w:val="14"/>
                <w:szCs w:val="14"/>
              </w:rPr>
              <w:t>Instalatii</w:t>
            </w:r>
            <w:proofErr w:type="spellEnd"/>
            <w:r w:rsidRPr="00FF5FC6">
              <w:rPr>
                <w:rFonts w:ascii="Arial" w:hAnsi="Arial" w:cs="Arial"/>
                <w:color w:val="FF0000"/>
                <w:sz w:val="14"/>
                <w:szCs w:val="14"/>
              </w:rPr>
              <w:t xml:space="preserve"> </w:t>
            </w:r>
            <w:proofErr w:type="spellStart"/>
            <w:r w:rsidRPr="00FF5FC6">
              <w:rPr>
                <w:rFonts w:ascii="Arial" w:hAnsi="Arial" w:cs="Arial"/>
                <w:color w:val="FF0000"/>
                <w:sz w:val="14"/>
                <w:szCs w:val="14"/>
              </w:rPr>
              <w:t>sanitare</w:t>
            </w:r>
            <w:proofErr w:type="spellEnd"/>
            <w:r w:rsidRPr="00FF5FC6">
              <w:rPr>
                <w:rFonts w:ascii="Arial" w:hAnsi="Arial" w:cs="Arial"/>
                <w:color w:val="FF0000"/>
                <w:sz w:val="14"/>
                <w:szCs w:val="14"/>
              </w:rPr>
              <w:t xml:space="preserve"> Schema </w:t>
            </w:r>
            <w:proofErr w:type="spellStart"/>
            <w:r w:rsidRPr="00FF5FC6">
              <w:rPr>
                <w:rFonts w:ascii="Arial" w:hAnsi="Arial" w:cs="Arial"/>
                <w:color w:val="FF0000"/>
                <w:sz w:val="14"/>
                <w:szCs w:val="14"/>
              </w:rPr>
              <w:t>coloanelor</w:t>
            </w:r>
            <w:proofErr w:type="spellEnd"/>
            <w:r w:rsidRPr="00FF5FC6">
              <w:rPr>
                <w:rFonts w:ascii="Arial" w:hAnsi="Arial" w:cs="Arial"/>
                <w:color w:val="FF0000"/>
                <w:sz w:val="14"/>
                <w:szCs w:val="14"/>
              </w:rPr>
              <w:t xml:space="preserve"> de </w:t>
            </w:r>
            <w:proofErr w:type="spellStart"/>
            <w:r w:rsidRPr="00FF5FC6">
              <w:rPr>
                <w:rFonts w:ascii="Arial" w:hAnsi="Arial" w:cs="Arial"/>
                <w:color w:val="FF0000"/>
                <w:sz w:val="14"/>
                <w:szCs w:val="14"/>
              </w:rPr>
              <w:t>canalizare</w:t>
            </w:r>
            <w:proofErr w:type="spellEnd"/>
          </w:p>
        </w:tc>
        <w:tc>
          <w:tcPr>
            <w:tcW w:w="960" w:type="dxa"/>
            <w:tcBorders>
              <w:top w:val="nil"/>
              <w:left w:val="nil"/>
              <w:bottom w:val="single" w:sz="4" w:space="0" w:color="auto"/>
              <w:right w:val="single" w:sz="4" w:space="0" w:color="auto"/>
            </w:tcBorders>
            <w:shd w:val="clear" w:color="FFFFFF" w:fill="FFFFFF"/>
            <w:noWrap/>
            <w:vAlign w:val="center"/>
            <w:hideMark/>
          </w:tcPr>
          <w:p w14:paraId="63C6B308"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w:t>
            </w:r>
          </w:p>
        </w:tc>
        <w:tc>
          <w:tcPr>
            <w:tcW w:w="1355" w:type="dxa"/>
            <w:tcBorders>
              <w:top w:val="nil"/>
              <w:left w:val="nil"/>
              <w:bottom w:val="single" w:sz="4" w:space="0" w:color="auto"/>
              <w:right w:val="single" w:sz="4" w:space="0" w:color="auto"/>
            </w:tcBorders>
            <w:shd w:val="clear" w:color="FFFFFF" w:fill="FFFFFF"/>
            <w:noWrap/>
            <w:vAlign w:val="center"/>
            <w:hideMark/>
          </w:tcPr>
          <w:p w14:paraId="58CF2786"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210 / 420</w:t>
            </w:r>
          </w:p>
        </w:tc>
      </w:tr>
      <w:tr w:rsidR="00985216" w:rsidRPr="00FF5FC6" w14:paraId="7BBB2E8B" w14:textId="77777777" w:rsidTr="00985216">
        <w:trPr>
          <w:trHeight w:val="253"/>
        </w:trPr>
        <w:tc>
          <w:tcPr>
            <w:tcW w:w="750" w:type="dxa"/>
            <w:tcBorders>
              <w:top w:val="nil"/>
              <w:left w:val="single" w:sz="4" w:space="0" w:color="auto"/>
              <w:bottom w:val="single" w:sz="4" w:space="0" w:color="auto"/>
              <w:right w:val="single" w:sz="4" w:space="0" w:color="auto"/>
            </w:tcBorders>
            <w:shd w:val="clear" w:color="FFFFFF" w:fill="FFFFFF"/>
            <w:noWrap/>
            <w:vAlign w:val="center"/>
            <w:hideMark/>
          </w:tcPr>
          <w:p w14:paraId="211D43FA"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T01</w:t>
            </w:r>
          </w:p>
        </w:tc>
        <w:tc>
          <w:tcPr>
            <w:tcW w:w="6616" w:type="dxa"/>
            <w:tcBorders>
              <w:top w:val="nil"/>
              <w:left w:val="nil"/>
              <w:bottom w:val="single" w:sz="4" w:space="0" w:color="auto"/>
              <w:right w:val="single" w:sz="4" w:space="0" w:color="auto"/>
            </w:tcBorders>
            <w:shd w:val="clear" w:color="FFFFFF" w:fill="FFFFFF"/>
            <w:noWrap/>
            <w:vAlign w:val="center"/>
            <w:hideMark/>
          </w:tcPr>
          <w:p w14:paraId="7AC58BDC" w14:textId="77777777" w:rsidR="00985216" w:rsidRPr="00FF5FC6" w:rsidRDefault="00985216" w:rsidP="00985216">
            <w:pPr>
              <w:rPr>
                <w:rFonts w:ascii="Arial" w:hAnsi="Arial" w:cs="Arial"/>
                <w:color w:val="FF0000"/>
                <w:sz w:val="14"/>
                <w:szCs w:val="14"/>
              </w:rPr>
            </w:pPr>
            <w:proofErr w:type="spellStart"/>
            <w:r w:rsidRPr="00FF5FC6">
              <w:rPr>
                <w:rFonts w:ascii="Arial" w:hAnsi="Arial" w:cs="Arial"/>
                <w:color w:val="FF0000"/>
                <w:sz w:val="14"/>
                <w:szCs w:val="14"/>
              </w:rPr>
              <w:t>Instalatii</w:t>
            </w:r>
            <w:proofErr w:type="spellEnd"/>
            <w:r w:rsidRPr="00FF5FC6">
              <w:rPr>
                <w:rFonts w:ascii="Arial" w:hAnsi="Arial" w:cs="Arial"/>
                <w:color w:val="FF0000"/>
                <w:sz w:val="14"/>
                <w:szCs w:val="14"/>
              </w:rPr>
              <w:t xml:space="preserve"> </w:t>
            </w:r>
            <w:proofErr w:type="spellStart"/>
            <w:r w:rsidRPr="00FF5FC6">
              <w:rPr>
                <w:rFonts w:ascii="Arial" w:hAnsi="Arial" w:cs="Arial"/>
                <w:color w:val="FF0000"/>
                <w:sz w:val="14"/>
                <w:szCs w:val="14"/>
              </w:rPr>
              <w:t>termice</w:t>
            </w:r>
            <w:proofErr w:type="spellEnd"/>
            <w:r w:rsidRPr="00FF5FC6">
              <w:rPr>
                <w:rFonts w:ascii="Arial" w:hAnsi="Arial" w:cs="Arial"/>
                <w:color w:val="FF0000"/>
                <w:sz w:val="14"/>
                <w:szCs w:val="14"/>
              </w:rPr>
              <w:t xml:space="preserve"> Plan Parter</w:t>
            </w:r>
          </w:p>
        </w:tc>
        <w:tc>
          <w:tcPr>
            <w:tcW w:w="960" w:type="dxa"/>
            <w:tcBorders>
              <w:top w:val="nil"/>
              <w:left w:val="nil"/>
              <w:bottom w:val="single" w:sz="4" w:space="0" w:color="auto"/>
              <w:right w:val="single" w:sz="4" w:space="0" w:color="auto"/>
            </w:tcBorders>
            <w:shd w:val="clear" w:color="FFFFFF" w:fill="FFFFFF"/>
            <w:noWrap/>
            <w:vAlign w:val="center"/>
            <w:hideMark/>
          </w:tcPr>
          <w:p w14:paraId="0793600D"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1:100</w:t>
            </w:r>
          </w:p>
        </w:tc>
        <w:tc>
          <w:tcPr>
            <w:tcW w:w="1355" w:type="dxa"/>
            <w:tcBorders>
              <w:top w:val="nil"/>
              <w:left w:val="nil"/>
              <w:bottom w:val="single" w:sz="4" w:space="0" w:color="auto"/>
              <w:right w:val="single" w:sz="4" w:space="0" w:color="auto"/>
            </w:tcBorders>
            <w:shd w:val="clear" w:color="FFFFFF" w:fill="FFFFFF"/>
            <w:noWrap/>
            <w:vAlign w:val="center"/>
            <w:hideMark/>
          </w:tcPr>
          <w:p w14:paraId="3BD88034"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210 / 420</w:t>
            </w:r>
          </w:p>
        </w:tc>
      </w:tr>
      <w:tr w:rsidR="00985216" w:rsidRPr="00FF5FC6" w14:paraId="5A50D712" w14:textId="77777777" w:rsidTr="00985216">
        <w:trPr>
          <w:trHeight w:val="253"/>
        </w:trPr>
        <w:tc>
          <w:tcPr>
            <w:tcW w:w="750" w:type="dxa"/>
            <w:tcBorders>
              <w:top w:val="nil"/>
              <w:left w:val="single" w:sz="4" w:space="0" w:color="auto"/>
              <w:bottom w:val="single" w:sz="4" w:space="0" w:color="auto"/>
              <w:right w:val="single" w:sz="4" w:space="0" w:color="auto"/>
            </w:tcBorders>
            <w:shd w:val="clear" w:color="FFFFFF" w:fill="FFFFFF"/>
            <w:noWrap/>
            <w:vAlign w:val="center"/>
            <w:hideMark/>
          </w:tcPr>
          <w:p w14:paraId="56F57AAA"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T02</w:t>
            </w:r>
          </w:p>
        </w:tc>
        <w:tc>
          <w:tcPr>
            <w:tcW w:w="6616" w:type="dxa"/>
            <w:tcBorders>
              <w:top w:val="nil"/>
              <w:left w:val="nil"/>
              <w:bottom w:val="single" w:sz="4" w:space="0" w:color="auto"/>
              <w:right w:val="single" w:sz="4" w:space="0" w:color="auto"/>
            </w:tcBorders>
            <w:shd w:val="clear" w:color="FFFFFF" w:fill="FFFFFF"/>
            <w:noWrap/>
            <w:vAlign w:val="center"/>
            <w:hideMark/>
          </w:tcPr>
          <w:p w14:paraId="226FA274" w14:textId="77777777" w:rsidR="00985216" w:rsidRPr="00FF5FC6" w:rsidRDefault="00985216" w:rsidP="00985216">
            <w:pPr>
              <w:rPr>
                <w:rFonts w:ascii="Arial" w:hAnsi="Arial" w:cs="Arial"/>
                <w:color w:val="FF0000"/>
                <w:sz w:val="14"/>
                <w:szCs w:val="14"/>
              </w:rPr>
            </w:pPr>
            <w:proofErr w:type="spellStart"/>
            <w:r w:rsidRPr="00FF5FC6">
              <w:rPr>
                <w:rFonts w:ascii="Arial" w:hAnsi="Arial" w:cs="Arial"/>
                <w:color w:val="FF0000"/>
                <w:sz w:val="14"/>
                <w:szCs w:val="14"/>
              </w:rPr>
              <w:t>Instalatii</w:t>
            </w:r>
            <w:proofErr w:type="spellEnd"/>
            <w:r w:rsidRPr="00FF5FC6">
              <w:rPr>
                <w:rFonts w:ascii="Arial" w:hAnsi="Arial" w:cs="Arial"/>
                <w:color w:val="FF0000"/>
                <w:sz w:val="14"/>
                <w:szCs w:val="14"/>
              </w:rPr>
              <w:t xml:space="preserve"> </w:t>
            </w:r>
            <w:proofErr w:type="spellStart"/>
            <w:r w:rsidRPr="00FF5FC6">
              <w:rPr>
                <w:rFonts w:ascii="Arial" w:hAnsi="Arial" w:cs="Arial"/>
                <w:color w:val="FF0000"/>
                <w:sz w:val="14"/>
                <w:szCs w:val="14"/>
              </w:rPr>
              <w:t>termice</w:t>
            </w:r>
            <w:proofErr w:type="spellEnd"/>
            <w:r w:rsidRPr="00FF5FC6">
              <w:rPr>
                <w:rFonts w:ascii="Arial" w:hAnsi="Arial" w:cs="Arial"/>
                <w:color w:val="FF0000"/>
                <w:sz w:val="14"/>
                <w:szCs w:val="14"/>
              </w:rPr>
              <w:t xml:space="preserve"> Plan </w:t>
            </w:r>
            <w:proofErr w:type="spellStart"/>
            <w:r w:rsidRPr="00FF5FC6">
              <w:rPr>
                <w:rFonts w:ascii="Arial" w:hAnsi="Arial" w:cs="Arial"/>
                <w:color w:val="FF0000"/>
                <w:sz w:val="14"/>
                <w:szCs w:val="14"/>
              </w:rPr>
              <w:t>Mansarda</w:t>
            </w:r>
            <w:proofErr w:type="spellEnd"/>
          </w:p>
        </w:tc>
        <w:tc>
          <w:tcPr>
            <w:tcW w:w="960" w:type="dxa"/>
            <w:tcBorders>
              <w:top w:val="nil"/>
              <w:left w:val="nil"/>
              <w:bottom w:val="single" w:sz="4" w:space="0" w:color="auto"/>
              <w:right w:val="single" w:sz="4" w:space="0" w:color="auto"/>
            </w:tcBorders>
            <w:shd w:val="clear" w:color="FFFFFF" w:fill="FFFFFF"/>
            <w:noWrap/>
            <w:vAlign w:val="center"/>
            <w:hideMark/>
          </w:tcPr>
          <w:p w14:paraId="2FB7F5B0"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1:100</w:t>
            </w:r>
          </w:p>
        </w:tc>
        <w:tc>
          <w:tcPr>
            <w:tcW w:w="1355" w:type="dxa"/>
            <w:tcBorders>
              <w:top w:val="nil"/>
              <w:left w:val="nil"/>
              <w:bottom w:val="single" w:sz="4" w:space="0" w:color="auto"/>
              <w:right w:val="single" w:sz="4" w:space="0" w:color="auto"/>
            </w:tcBorders>
            <w:shd w:val="clear" w:color="FFFFFF" w:fill="FFFFFF"/>
            <w:noWrap/>
            <w:vAlign w:val="center"/>
            <w:hideMark/>
          </w:tcPr>
          <w:p w14:paraId="3F592798"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210 / 420</w:t>
            </w:r>
          </w:p>
        </w:tc>
      </w:tr>
      <w:tr w:rsidR="00985216" w:rsidRPr="00FF5FC6" w14:paraId="63EE4E23" w14:textId="77777777" w:rsidTr="00985216">
        <w:trPr>
          <w:trHeight w:val="253"/>
        </w:trPr>
        <w:tc>
          <w:tcPr>
            <w:tcW w:w="750" w:type="dxa"/>
            <w:tcBorders>
              <w:top w:val="nil"/>
              <w:left w:val="single" w:sz="4" w:space="0" w:color="auto"/>
              <w:bottom w:val="single" w:sz="4" w:space="0" w:color="auto"/>
              <w:right w:val="single" w:sz="4" w:space="0" w:color="auto"/>
            </w:tcBorders>
            <w:shd w:val="clear" w:color="FFFFFF" w:fill="FFFFFF"/>
            <w:noWrap/>
            <w:vAlign w:val="center"/>
            <w:hideMark/>
          </w:tcPr>
          <w:p w14:paraId="6A57BA1C"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T03</w:t>
            </w:r>
          </w:p>
        </w:tc>
        <w:tc>
          <w:tcPr>
            <w:tcW w:w="6616" w:type="dxa"/>
            <w:tcBorders>
              <w:top w:val="nil"/>
              <w:left w:val="nil"/>
              <w:bottom w:val="single" w:sz="4" w:space="0" w:color="auto"/>
              <w:right w:val="single" w:sz="4" w:space="0" w:color="auto"/>
            </w:tcBorders>
            <w:shd w:val="clear" w:color="FFFFFF" w:fill="FFFFFF"/>
            <w:noWrap/>
            <w:vAlign w:val="center"/>
            <w:hideMark/>
          </w:tcPr>
          <w:p w14:paraId="428BA594" w14:textId="77777777" w:rsidR="00985216" w:rsidRPr="00FF5FC6" w:rsidRDefault="00985216" w:rsidP="00985216">
            <w:pPr>
              <w:rPr>
                <w:rFonts w:ascii="Arial" w:hAnsi="Arial" w:cs="Arial"/>
                <w:color w:val="FF0000"/>
                <w:sz w:val="14"/>
                <w:szCs w:val="14"/>
              </w:rPr>
            </w:pPr>
            <w:proofErr w:type="spellStart"/>
            <w:r w:rsidRPr="00FF5FC6">
              <w:rPr>
                <w:rFonts w:ascii="Arial" w:hAnsi="Arial" w:cs="Arial"/>
                <w:color w:val="FF0000"/>
                <w:sz w:val="14"/>
                <w:szCs w:val="14"/>
              </w:rPr>
              <w:t>Instalatii</w:t>
            </w:r>
            <w:proofErr w:type="spellEnd"/>
            <w:r w:rsidRPr="00FF5FC6">
              <w:rPr>
                <w:rFonts w:ascii="Arial" w:hAnsi="Arial" w:cs="Arial"/>
                <w:color w:val="FF0000"/>
                <w:sz w:val="14"/>
                <w:szCs w:val="14"/>
              </w:rPr>
              <w:t xml:space="preserve"> </w:t>
            </w:r>
            <w:proofErr w:type="spellStart"/>
            <w:r w:rsidRPr="00FF5FC6">
              <w:rPr>
                <w:rFonts w:ascii="Arial" w:hAnsi="Arial" w:cs="Arial"/>
                <w:color w:val="FF0000"/>
                <w:sz w:val="14"/>
                <w:szCs w:val="14"/>
              </w:rPr>
              <w:t>termice</w:t>
            </w:r>
            <w:proofErr w:type="spellEnd"/>
            <w:r w:rsidRPr="00FF5FC6">
              <w:rPr>
                <w:rFonts w:ascii="Arial" w:hAnsi="Arial" w:cs="Arial"/>
                <w:color w:val="FF0000"/>
                <w:sz w:val="14"/>
                <w:szCs w:val="14"/>
              </w:rPr>
              <w:t xml:space="preserve"> Plan </w:t>
            </w:r>
            <w:proofErr w:type="spellStart"/>
            <w:r w:rsidRPr="00FF5FC6">
              <w:rPr>
                <w:rFonts w:ascii="Arial" w:hAnsi="Arial" w:cs="Arial"/>
                <w:color w:val="FF0000"/>
                <w:sz w:val="14"/>
                <w:szCs w:val="14"/>
              </w:rPr>
              <w:t>cladire</w:t>
            </w:r>
            <w:proofErr w:type="spellEnd"/>
            <w:r w:rsidRPr="00FF5FC6">
              <w:rPr>
                <w:rFonts w:ascii="Arial" w:hAnsi="Arial" w:cs="Arial"/>
                <w:color w:val="FF0000"/>
                <w:sz w:val="14"/>
                <w:szCs w:val="14"/>
              </w:rPr>
              <w:t xml:space="preserve"> </w:t>
            </w:r>
            <w:proofErr w:type="spellStart"/>
            <w:r w:rsidRPr="00FF5FC6">
              <w:rPr>
                <w:rFonts w:ascii="Arial" w:hAnsi="Arial" w:cs="Arial"/>
                <w:color w:val="FF0000"/>
                <w:sz w:val="14"/>
                <w:szCs w:val="14"/>
              </w:rPr>
              <w:t>centrala</w:t>
            </w:r>
            <w:proofErr w:type="spellEnd"/>
            <w:r w:rsidRPr="00FF5FC6">
              <w:rPr>
                <w:rFonts w:ascii="Arial" w:hAnsi="Arial" w:cs="Arial"/>
                <w:color w:val="FF0000"/>
                <w:sz w:val="14"/>
                <w:szCs w:val="14"/>
              </w:rPr>
              <w:t xml:space="preserve"> </w:t>
            </w:r>
            <w:proofErr w:type="spellStart"/>
            <w:r w:rsidRPr="00FF5FC6">
              <w:rPr>
                <w:rFonts w:ascii="Arial" w:hAnsi="Arial" w:cs="Arial"/>
                <w:color w:val="FF0000"/>
                <w:sz w:val="14"/>
                <w:szCs w:val="14"/>
              </w:rPr>
              <w:t>termica</w:t>
            </w:r>
            <w:proofErr w:type="spellEnd"/>
          </w:p>
        </w:tc>
        <w:tc>
          <w:tcPr>
            <w:tcW w:w="960" w:type="dxa"/>
            <w:tcBorders>
              <w:top w:val="nil"/>
              <w:left w:val="nil"/>
              <w:bottom w:val="single" w:sz="4" w:space="0" w:color="auto"/>
              <w:right w:val="single" w:sz="4" w:space="0" w:color="auto"/>
            </w:tcBorders>
            <w:shd w:val="clear" w:color="FFFFFF" w:fill="FFFFFF"/>
            <w:noWrap/>
            <w:vAlign w:val="center"/>
            <w:hideMark/>
          </w:tcPr>
          <w:p w14:paraId="025BFDB4"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1:100</w:t>
            </w:r>
          </w:p>
        </w:tc>
        <w:tc>
          <w:tcPr>
            <w:tcW w:w="1355" w:type="dxa"/>
            <w:tcBorders>
              <w:top w:val="nil"/>
              <w:left w:val="nil"/>
              <w:bottom w:val="single" w:sz="4" w:space="0" w:color="auto"/>
              <w:right w:val="single" w:sz="4" w:space="0" w:color="auto"/>
            </w:tcBorders>
            <w:shd w:val="clear" w:color="FFFFFF" w:fill="FFFFFF"/>
            <w:noWrap/>
            <w:vAlign w:val="center"/>
            <w:hideMark/>
          </w:tcPr>
          <w:p w14:paraId="1E209B30"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210 / 420</w:t>
            </w:r>
          </w:p>
        </w:tc>
      </w:tr>
      <w:tr w:rsidR="00985216" w:rsidRPr="00FF5FC6" w14:paraId="70BF9C2C" w14:textId="77777777" w:rsidTr="00985216">
        <w:trPr>
          <w:trHeight w:val="253"/>
        </w:trPr>
        <w:tc>
          <w:tcPr>
            <w:tcW w:w="750" w:type="dxa"/>
            <w:tcBorders>
              <w:top w:val="nil"/>
              <w:left w:val="single" w:sz="4" w:space="0" w:color="auto"/>
              <w:bottom w:val="single" w:sz="4" w:space="0" w:color="auto"/>
              <w:right w:val="single" w:sz="4" w:space="0" w:color="auto"/>
            </w:tcBorders>
            <w:shd w:val="clear" w:color="FFFFFF" w:fill="FFFFFF"/>
            <w:noWrap/>
            <w:vAlign w:val="center"/>
            <w:hideMark/>
          </w:tcPr>
          <w:p w14:paraId="4838936B"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A0.5</w:t>
            </w:r>
          </w:p>
        </w:tc>
        <w:tc>
          <w:tcPr>
            <w:tcW w:w="6616" w:type="dxa"/>
            <w:tcBorders>
              <w:top w:val="nil"/>
              <w:left w:val="nil"/>
              <w:bottom w:val="single" w:sz="4" w:space="0" w:color="auto"/>
              <w:right w:val="single" w:sz="4" w:space="0" w:color="auto"/>
            </w:tcBorders>
            <w:shd w:val="clear" w:color="FFFFFF" w:fill="FFFFFF"/>
            <w:noWrap/>
            <w:vAlign w:val="center"/>
            <w:hideMark/>
          </w:tcPr>
          <w:p w14:paraId="3D7C4FA1"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 xml:space="preserve">Plan de </w:t>
            </w:r>
            <w:proofErr w:type="spellStart"/>
            <w:r w:rsidRPr="00FF5FC6">
              <w:rPr>
                <w:rFonts w:ascii="Arial" w:hAnsi="Arial" w:cs="Arial"/>
                <w:color w:val="FF0000"/>
                <w:sz w:val="14"/>
                <w:szCs w:val="14"/>
              </w:rPr>
              <w:t>Organizare</w:t>
            </w:r>
            <w:proofErr w:type="spellEnd"/>
            <w:r w:rsidRPr="00FF5FC6">
              <w:rPr>
                <w:rFonts w:ascii="Arial" w:hAnsi="Arial" w:cs="Arial"/>
                <w:color w:val="FF0000"/>
                <w:sz w:val="14"/>
                <w:szCs w:val="14"/>
              </w:rPr>
              <w:t xml:space="preserve"> de </w:t>
            </w:r>
            <w:proofErr w:type="spellStart"/>
            <w:r w:rsidRPr="00FF5FC6">
              <w:rPr>
                <w:rFonts w:ascii="Arial" w:hAnsi="Arial" w:cs="Arial"/>
                <w:color w:val="FF0000"/>
                <w:sz w:val="14"/>
                <w:szCs w:val="14"/>
              </w:rPr>
              <w:t>Santier</w:t>
            </w:r>
            <w:proofErr w:type="spellEnd"/>
          </w:p>
        </w:tc>
        <w:tc>
          <w:tcPr>
            <w:tcW w:w="960" w:type="dxa"/>
            <w:tcBorders>
              <w:top w:val="nil"/>
              <w:left w:val="nil"/>
              <w:bottom w:val="single" w:sz="4" w:space="0" w:color="auto"/>
              <w:right w:val="single" w:sz="4" w:space="0" w:color="auto"/>
            </w:tcBorders>
            <w:shd w:val="clear" w:color="FFFFFF" w:fill="FFFFFF"/>
            <w:noWrap/>
            <w:vAlign w:val="center"/>
            <w:hideMark/>
          </w:tcPr>
          <w:p w14:paraId="6507B292"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1:500</w:t>
            </w:r>
          </w:p>
        </w:tc>
        <w:tc>
          <w:tcPr>
            <w:tcW w:w="1355" w:type="dxa"/>
            <w:tcBorders>
              <w:top w:val="nil"/>
              <w:left w:val="nil"/>
              <w:bottom w:val="single" w:sz="4" w:space="0" w:color="auto"/>
              <w:right w:val="single" w:sz="4" w:space="0" w:color="auto"/>
            </w:tcBorders>
            <w:shd w:val="clear" w:color="FFFFFF" w:fill="FFFFFF"/>
            <w:noWrap/>
            <w:vAlign w:val="center"/>
            <w:hideMark/>
          </w:tcPr>
          <w:p w14:paraId="735A7822"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297 / 420</w:t>
            </w:r>
          </w:p>
        </w:tc>
      </w:tr>
    </w:tbl>
    <w:p w14:paraId="2FEFE8D9" w14:textId="77777777" w:rsidR="00BA4F54" w:rsidRPr="00FF5FC6" w:rsidRDefault="00BA4F54" w:rsidP="00355E30">
      <w:pPr>
        <w:tabs>
          <w:tab w:val="left" w:pos="1276"/>
        </w:tabs>
        <w:spacing w:line="276" w:lineRule="auto"/>
        <w:ind w:right="22"/>
        <w:rPr>
          <w:rFonts w:ascii="HelveticaNowText Regular" w:hAnsi="HelveticaNowText Regular" w:cs="HelveticaNowText Regular"/>
          <w:bCs/>
          <w:color w:val="FF0000"/>
          <w:sz w:val="22"/>
          <w:szCs w:val="22"/>
          <w:lang w:val="ro-RO"/>
        </w:rPr>
      </w:pPr>
    </w:p>
    <w:p w14:paraId="6B7B4621" w14:textId="77777777" w:rsidR="00333D01" w:rsidRPr="00FF5FC6" w:rsidRDefault="00333D01" w:rsidP="00355E30">
      <w:pPr>
        <w:tabs>
          <w:tab w:val="left" w:pos="1276"/>
        </w:tabs>
        <w:spacing w:line="276" w:lineRule="auto"/>
        <w:ind w:right="22"/>
        <w:rPr>
          <w:rFonts w:ascii="HelveticaNowText Regular" w:hAnsi="HelveticaNowText Regular" w:cs="HelveticaNowText Regular"/>
          <w:bCs/>
          <w:color w:val="FF0000"/>
          <w:sz w:val="22"/>
          <w:szCs w:val="22"/>
          <w:lang w:val="ro-RO"/>
        </w:rPr>
      </w:pPr>
    </w:p>
    <w:p w14:paraId="3B16F3D9" w14:textId="77777777" w:rsidR="00333D01" w:rsidRPr="00FF5FC6" w:rsidRDefault="00333D01" w:rsidP="00355E30">
      <w:pPr>
        <w:tabs>
          <w:tab w:val="left" w:pos="1276"/>
        </w:tabs>
        <w:spacing w:line="276" w:lineRule="auto"/>
        <w:ind w:right="22"/>
        <w:rPr>
          <w:rFonts w:ascii="HelveticaNowText Regular" w:hAnsi="HelveticaNowText Regular" w:cs="HelveticaNowText Regular"/>
          <w:bCs/>
          <w:color w:val="FF0000"/>
          <w:sz w:val="22"/>
          <w:szCs w:val="22"/>
          <w:lang w:val="ro-RO"/>
        </w:rPr>
      </w:pPr>
    </w:p>
    <w:p w14:paraId="21C48D59" w14:textId="77777777" w:rsidR="00681A72" w:rsidRPr="006F5C28" w:rsidRDefault="00681A72" w:rsidP="00355E30">
      <w:pPr>
        <w:pStyle w:val="Standard"/>
        <w:spacing w:line="276" w:lineRule="auto"/>
        <w:ind w:left="3831" w:right="22" w:firstLine="1131"/>
        <w:jc w:val="right"/>
        <w:rPr>
          <w:rFonts w:ascii="HelveticaNowText Regular" w:hAnsi="HelveticaNowText Regular" w:cs="HelveticaNowText Regular"/>
          <w:sz w:val="22"/>
          <w:szCs w:val="22"/>
          <w:lang w:val="ro-RO"/>
        </w:rPr>
      </w:pPr>
      <w:r w:rsidRPr="006F5C28">
        <w:rPr>
          <w:rFonts w:ascii="HelveticaNowText Regular" w:hAnsi="HelveticaNowText Regular" w:cs="HelveticaNowText Regular"/>
          <w:sz w:val="22"/>
          <w:szCs w:val="22"/>
          <w:lang w:val="ro-RO"/>
        </w:rPr>
        <w:t>Întocmit,</w:t>
      </w:r>
    </w:p>
    <w:p w14:paraId="0C6F51DF" w14:textId="5C0F1102" w:rsidR="00436624" w:rsidRPr="006F5C28" w:rsidRDefault="000E4F97" w:rsidP="00355E30">
      <w:pPr>
        <w:tabs>
          <w:tab w:val="left" w:pos="5310"/>
        </w:tabs>
        <w:spacing w:line="276" w:lineRule="auto"/>
        <w:ind w:right="22"/>
        <w:jc w:val="right"/>
        <w:rPr>
          <w:rFonts w:ascii="HelveticaNowText Regular" w:hAnsi="HelveticaNowText Regular" w:cs="HelveticaNowText Regular"/>
          <w:sz w:val="22"/>
          <w:szCs w:val="22"/>
          <w:lang w:val="ro-RO"/>
        </w:rPr>
      </w:pPr>
      <w:r w:rsidRPr="006F5C28">
        <w:rPr>
          <w:rFonts w:ascii="HelveticaNowText Regular" w:hAnsi="HelveticaNowText Regular" w:cs="HelveticaNowText Regular"/>
          <w:b/>
          <w:sz w:val="22"/>
          <w:szCs w:val="22"/>
          <w:lang w:val="ro-RO"/>
        </w:rPr>
        <w:tab/>
      </w:r>
      <w:r w:rsidR="00E90211" w:rsidRPr="006F5C28">
        <w:rPr>
          <w:rFonts w:ascii="HelveticaNowText Regular" w:hAnsi="HelveticaNowText Regular" w:cs="HelveticaNowText Regular"/>
          <w:sz w:val="22"/>
          <w:szCs w:val="22"/>
        </w:rPr>
        <w:t xml:space="preserve">Arh. </w:t>
      </w:r>
      <w:r w:rsidR="006F5C28" w:rsidRPr="006F5C28">
        <w:rPr>
          <w:rFonts w:ascii="HelveticaNowText Regular" w:hAnsi="HelveticaNowText Regular" w:cs="HelveticaNowText Regular"/>
          <w:sz w:val="22"/>
          <w:szCs w:val="22"/>
        </w:rPr>
        <w:t>GRIGORA</w:t>
      </w:r>
      <w:r w:rsidR="006F5C28" w:rsidRPr="006F5C28">
        <w:rPr>
          <w:rFonts w:ascii="HelveticaNowText Regular" w:hAnsi="HelveticaNowText Regular" w:cs="HelveticaNowText Regular"/>
          <w:sz w:val="22"/>
          <w:szCs w:val="22"/>
          <w:lang w:val="ro-RO"/>
        </w:rPr>
        <w:t>Ș</w:t>
      </w:r>
      <w:r w:rsidR="00E90211" w:rsidRPr="006F5C28">
        <w:rPr>
          <w:rFonts w:ascii="HelveticaNowText Regular" w:hAnsi="HelveticaNowText Regular" w:cs="HelveticaNowText Regular"/>
          <w:sz w:val="22"/>
          <w:szCs w:val="22"/>
        </w:rPr>
        <w:t xml:space="preserve"> Al</w:t>
      </w:r>
      <w:r w:rsidR="006F5C28" w:rsidRPr="006F5C28">
        <w:rPr>
          <w:rFonts w:ascii="HelveticaNowText Regular" w:hAnsi="HelveticaNowText Regular" w:cs="HelveticaNowText Regular"/>
          <w:sz w:val="22"/>
          <w:szCs w:val="22"/>
        </w:rPr>
        <w:t>i</w:t>
      </w:r>
      <w:r w:rsidR="00E90211" w:rsidRPr="006F5C28">
        <w:rPr>
          <w:rFonts w:ascii="HelveticaNowText Regular" w:hAnsi="HelveticaNowText Regular" w:cs="HelveticaNowText Regular"/>
          <w:sz w:val="22"/>
          <w:szCs w:val="22"/>
        </w:rPr>
        <w:t>n</w:t>
      </w:r>
      <w:r w:rsidR="006F5C28" w:rsidRPr="006F5C28">
        <w:rPr>
          <w:rFonts w:ascii="HelveticaNowText Regular" w:hAnsi="HelveticaNowText Regular" w:cs="HelveticaNowText Regular"/>
          <w:sz w:val="22"/>
          <w:szCs w:val="22"/>
        </w:rPr>
        <w:t>a</w:t>
      </w:r>
    </w:p>
    <w:p w14:paraId="25A496E1" w14:textId="77777777" w:rsidR="00473686" w:rsidRPr="006F5C28" w:rsidRDefault="00473686" w:rsidP="00355E30">
      <w:pPr>
        <w:spacing w:line="276" w:lineRule="auto"/>
        <w:ind w:right="22"/>
        <w:jc w:val="center"/>
        <w:rPr>
          <w:rFonts w:ascii="HelveticaNowText Regular" w:hAnsi="HelveticaNowText Regular" w:cs="HelveticaNowText Regular"/>
          <w:sz w:val="22"/>
          <w:szCs w:val="22"/>
          <w:lang w:val="ro-RO"/>
        </w:rPr>
      </w:pPr>
    </w:p>
    <w:p w14:paraId="363CF86D" w14:textId="77777777" w:rsidR="00436624" w:rsidRPr="006F5C28" w:rsidRDefault="00436624" w:rsidP="00355E30">
      <w:pPr>
        <w:spacing w:line="276" w:lineRule="auto"/>
        <w:ind w:right="22"/>
        <w:jc w:val="center"/>
        <w:rPr>
          <w:rFonts w:ascii="HelveticaNowText Regular" w:hAnsi="HelveticaNowText Regular" w:cs="HelveticaNowText Regular"/>
          <w:sz w:val="22"/>
          <w:szCs w:val="22"/>
          <w:lang w:val="ro-RO"/>
        </w:rPr>
      </w:pPr>
    </w:p>
    <w:p w14:paraId="5C133A66" w14:textId="77777777" w:rsidR="00436624" w:rsidRPr="00FF5FC6" w:rsidRDefault="00436624" w:rsidP="00355E30">
      <w:pPr>
        <w:spacing w:line="276" w:lineRule="auto"/>
        <w:ind w:right="22"/>
        <w:jc w:val="center"/>
        <w:rPr>
          <w:rFonts w:ascii="HelveticaNowText Regular" w:hAnsi="HelveticaNowText Regular" w:cs="HelveticaNowText Regular"/>
          <w:color w:val="FF0000"/>
          <w:sz w:val="22"/>
          <w:szCs w:val="22"/>
          <w:lang w:val="ro-RO"/>
        </w:rPr>
      </w:pPr>
    </w:p>
    <w:p w14:paraId="68B43BDC" w14:textId="77777777" w:rsidR="00436624" w:rsidRPr="00FF5FC6" w:rsidRDefault="00436624" w:rsidP="00355E30">
      <w:pPr>
        <w:spacing w:line="276" w:lineRule="auto"/>
        <w:ind w:right="22"/>
        <w:jc w:val="center"/>
        <w:rPr>
          <w:rFonts w:ascii="HelveticaNowText Regular" w:hAnsi="HelveticaNowText Regular" w:cs="HelveticaNowText Regular"/>
          <w:color w:val="FF0000"/>
          <w:sz w:val="22"/>
          <w:szCs w:val="22"/>
          <w:lang w:val="ro-RO"/>
        </w:rPr>
      </w:pPr>
    </w:p>
    <w:p w14:paraId="65695AD5" w14:textId="77777777" w:rsidR="00436624" w:rsidRPr="00FF5FC6" w:rsidRDefault="00436624" w:rsidP="00355E30">
      <w:pPr>
        <w:spacing w:line="276" w:lineRule="auto"/>
        <w:ind w:right="22"/>
        <w:jc w:val="center"/>
        <w:rPr>
          <w:rFonts w:ascii="HelveticaNowText Regular" w:hAnsi="HelveticaNowText Regular" w:cs="HelveticaNowText Regular"/>
          <w:color w:val="FF0000"/>
          <w:sz w:val="22"/>
          <w:szCs w:val="22"/>
          <w:lang w:val="ro-RO"/>
        </w:rPr>
      </w:pPr>
    </w:p>
    <w:p w14:paraId="23AAFB19" w14:textId="77777777" w:rsidR="00ED6ADC" w:rsidRPr="00FF5FC6" w:rsidRDefault="00ED6ADC" w:rsidP="00355E30">
      <w:pPr>
        <w:spacing w:line="276" w:lineRule="auto"/>
        <w:ind w:right="22"/>
        <w:jc w:val="center"/>
        <w:rPr>
          <w:rFonts w:ascii="HelveticaNowText Regular" w:hAnsi="HelveticaNowText Regular" w:cs="HelveticaNowText Regular"/>
          <w:color w:val="FF0000"/>
          <w:sz w:val="22"/>
          <w:szCs w:val="22"/>
          <w:lang w:val="ro-RO"/>
        </w:rPr>
      </w:pPr>
    </w:p>
    <w:p w14:paraId="716FAC0C" w14:textId="77777777" w:rsidR="00ED6ADC" w:rsidRPr="00FF5FC6" w:rsidRDefault="00ED6ADC" w:rsidP="00355E30">
      <w:pPr>
        <w:spacing w:line="276" w:lineRule="auto"/>
        <w:ind w:right="22"/>
        <w:jc w:val="center"/>
        <w:rPr>
          <w:rFonts w:ascii="HelveticaNowText Regular" w:hAnsi="HelveticaNowText Regular" w:cs="HelveticaNowText Regular"/>
          <w:color w:val="FF0000"/>
          <w:sz w:val="22"/>
          <w:szCs w:val="22"/>
          <w:lang w:val="ro-RO"/>
        </w:rPr>
      </w:pPr>
    </w:p>
    <w:p w14:paraId="64282A83" w14:textId="77777777" w:rsidR="00ED6ADC" w:rsidRPr="00FF5FC6" w:rsidRDefault="00ED6ADC" w:rsidP="00355E30">
      <w:pPr>
        <w:spacing w:line="276" w:lineRule="auto"/>
        <w:ind w:right="22"/>
        <w:jc w:val="center"/>
        <w:rPr>
          <w:rFonts w:ascii="HelveticaNowText Regular" w:hAnsi="HelveticaNowText Regular" w:cs="HelveticaNowText Regular"/>
          <w:color w:val="FF0000"/>
          <w:sz w:val="22"/>
          <w:szCs w:val="22"/>
          <w:lang w:val="ro-RO"/>
        </w:rPr>
      </w:pPr>
    </w:p>
    <w:p w14:paraId="73F3E1FE" w14:textId="77777777" w:rsidR="00436624" w:rsidRPr="00FF5FC6" w:rsidRDefault="00436624" w:rsidP="00355E30">
      <w:pPr>
        <w:spacing w:line="276" w:lineRule="auto"/>
        <w:ind w:right="22"/>
        <w:jc w:val="center"/>
        <w:rPr>
          <w:rFonts w:ascii="HelveticaNowText Regular" w:hAnsi="HelveticaNowText Regular" w:cs="HelveticaNowText Regular"/>
          <w:color w:val="FF0000"/>
          <w:sz w:val="22"/>
          <w:szCs w:val="22"/>
          <w:lang w:val="ro-RO"/>
        </w:rPr>
      </w:pPr>
    </w:p>
    <w:p w14:paraId="6E31B785" w14:textId="77777777" w:rsidR="00ED6ADC" w:rsidRPr="00FF5FC6" w:rsidRDefault="00ED6ADC" w:rsidP="00355E30">
      <w:pPr>
        <w:spacing w:line="276" w:lineRule="auto"/>
        <w:ind w:right="22"/>
        <w:jc w:val="center"/>
        <w:rPr>
          <w:rFonts w:ascii="HelveticaNowText Regular" w:hAnsi="HelveticaNowText Regular" w:cs="HelveticaNowText Regular"/>
          <w:color w:val="FF0000"/>
          <w:sz w:val="22"/>
          <w:szCs w:val="22"/>
          <w:lang w:val="ro-RO"/>
        </w:rPr>
      </w:pPr>
    </w:p>
    <w:p w14:paraId="045A590A" w14:textId="77777777" w:rsidR="00ED6ADC" w:rsidRPr="00FF5FC6" w:rsidRDefault="00ED6ADC" w:rsidP="00355E30">
      <w:pPr>
        <w:spacing w:line="276" w:lineRule="auto"/>
        <w:ind w:right="22"/>
        <w:jc w:val="center"/>
        <w:rPr>
          <w:rFonts w:ascii="HelveticaNowText Regular" w:hAnsi="HelveticaNowText Regular" w:cs="HelveticaNowText Regular"/>
          <w:color w:val="FF0000"/>
          <w:sz w:val="22"/>
          <w:szCs w:val="22"/>
          <w:lang w:val="ro-RO"/>
        </w:rPr>
      </w:pPr>
    </w:p>
    <w:p w14:paraId="19168184" w14:textId="77777777" w:rsidR="00AC7A48" w:rsidRPr="00FF5FC6" w:rsidRDefault="00AC7A48" w:rsidP="00355E30">
      <w:pPr>
        <w:spacing w:line="276" w:lineRule="auto"/>
        <w:ind w:right="22"/>
        <w:jc w:val="center"/>
        <w:rPr>
          <w:rFonts w:ascii="HelveticaNowText Regular" w:hAnsi="HelveticaNowText Regular" w:cs="HelveticaNowText Regular"/>
          <w:color w:val="FF0000"/>
          <w:sz w:val="22"/>
          <w:szCs w:val="22"/>
          <w:lang w:val="ro-RO"/>
        </w:rPr>
      </w:pPr>
    </w:p>
    <w:p w14:paraId="0F73773A" w14:textId="77777777" w:rsidR="00AC7A48" w:rsidRPr="00FF5FC6" w:rsidRDefault="00AC7A48" w:rsidP="00355E30">
      <w:pPr>
        <w:spacing w:line="276" w:lineRule="auto"/>
        <w:ind w:right="22"/>
        <w:jc w:val="center"/>
        <w:rPr>
          <w:rFonts w:ascii="HelveticaNowText Regular" w:hAnsi="HelveticaNowText Regular" w:cs="HelveticaNowText Regular"/>
          <w:color w:val="FF0000"/>
          <w:sz w:val="22"/>
          <w:szCs w:val="22"/>
          <w:lang w:val="ro-RO"/>
        </w:rPr>
      </w:pPr>
    </w:p>
    <w:p w14:paraId="5BB1B07A" w14:textId="77777777" w:rsidR="00AC7A48" w:rsidRPr="00FF5FC6" w:rsidRDefault="00AC7A48" w:rsidP="00355E30">
      <w:pPr>
        <w:spacing w:line="276" w:lineRule="auto"/>
        <w:ind w:right="22"/>
        <w:jc w:val="center"/>
        <w:rPr>
          <w:rFonts w:ascii="HelveticaNowText Regular" w:hAnsi="HelveticaNowText Regular" w:cs="HelveticaNowText Regular"/>
          <w:color w:val="FF0000"/>
          <w:sz w:val="22"/>
          <w:szCs w:val="22"/>
          <w:lang w:val="ro-RO"/>
        </w:rPr>
      </w:pPr>
    </w:p>
    <w:p w14:paraId="4ACC324E" w14:textId="77777777" w:rsidR="00AC7A48" w:rsidRPr="00FF5FC6" w:rsidRDefault="00AC7A48" w:rsidP="00355E30">
      <w:pPr>
        <w:spacing w:line="276" w:lineRule="auto"/>
        <w:ind w:right="22"/>
        <w:jc w:val="center"/>
        <w:rPr>
          <w:rFonts w:ascii="HelveticaNowText Regular" w:hAnsi="HelveticaNowText Regular" w:cs="HelveticaNowText Regular"/>
          <w:color w:val="FF0000"/>
          <w:sz w:val="22"/>
          <w:szCs w:val="22"/>
          <w:lang w:val="ro-RO"/>
        </w:rPr>
      </w:pPr>
    </w:p>
    <w:p w14:paraId="16B2A917" w14:textId="77777777" w:rsidR="00AC7A48" w:rsidRPr="00FF5FC6" w:rsidRDefault="00AC7A48" w:rsidP="00355E30">
      <w:pPr>
        <w:spacing w:line="276" w:lineRule="auto"/>
        <w:ind w:right="22"/>
        <w:jc w:val="center"/>
        <w:rPr>
          <w:rFonts w:ascii="HelveticaNowText Regular" w:hAnsi="HelveticaNowText Regular" w:cs="HelveticaNowText Regular"/>
          <w:color w:val="FF0000"/>
          <w:sz w:val="22"/>
          <w:szCs w:val="22"/>
          <w:lang w:val="ro-RO"/>
        </w:rPr>
      </w:pPr>
    </w:p>
    <w:p w14:paraId="5F0D8728" w14:textId="77777777" w:rsidR="00AC7A48" w:rsidRPr="00FF5FC6" w:rsidRDefault="00AC7A48" w:rsidP="00355E30">
      <w:pPr>
        <w:spacing w:line="276" w:lineRule="auto"/>
        <w:ind w:right="22"/>
        <w:jc w:val="center"/>
        <w:rPr>
          <w:rFonts w:ascii="HelveticaNowText Regular" w:hAnsi="HelveticaNowText Regular" w:cs="HelveticaNowText Regular"/>
          <w:color w:val="FF0000"/>
          <w:sz w:val="22"/>
          <w:szCs w:val="22"/>
          <w:lang w:val="ro-RO"/>
        </w:rPr>
      </w:pPr>
    </w:p>
    <w:p w14:paraId="25070564" w14:textId="77777777" w:rsidR="00AC7A48" w:rsidRPr="00FF5FC6" w:rsidRDefault="00AC7A48" w:rsidP="00355E30">
      <w:pPr>
        <w:spacing w:line="276" w:lineRule="auto"/>
        <w:ind w:right="22"/>
        <w:jc w:val="center"/>
        <w:rPr>
          <w:rFonts w:ascii="HelveticaNowText Regular" w:hAnsi="HelveticaNowText Regular" w:cs="HelveticaNowText Regular"/>
          <w:color w:val="FF0000"/>
          <w:sz w:val="22"/>
          <w:szCs w:val="22"/>
          <w:lang w:val="ro-RO"/>
        </w:rPr>
      </w:pPr>
    </w:p>
    <w:p w14:paraId="19668A79" w14:textId="77777777" w:rsidR="00AC7A48" w:rsidRPr="00FF5FC6" w:rsidRDefault="00AC7A48" w:rsidP="00355E30">
      <w:pPr>
        <w:spacing w:line="276" w:lineRule="auto"/>
        <w:ind w:right="22"/>
        <w:jc w:val="center"/>
        <w:rPr>
          <w:rFonts w:ascii="HelveticaNowText Regular" w:hAnsi="HelveticaNowText Regular" w:cs="HelveticaNowText Regular"/>
          <w:color w:val="FF0000"/>
          <w:sz w:val="22"/>
          <w:szCs w:val="22"/>
          <w:lang w:val="ro-RO"/>
        </w:rPr>
      </w:pPr>
    </w:p>
    <w:p w14:paraId="0DDAFFD4" w14:textId="77777777" w:rsidR="00AC7A48" w:rsidRPr="00FF5FC6" w:rsidRDefault="00AC7A48" w:rsidP="00355E30">
      <w:pPr>
        <w:spacing w:line="276" w:lineRule="auto"/>
        <w:ind w:right="22"/>
        <w:jc w:val="center"/>
        <w:rPr>
          <w:rFonts w:ascii="HelveticaNowText Regular" w:hAnsi="HelveticaNowText Regular" w:cs="HelveticaNowText Regular"/>
          <w:color w:val="FF0000"/>
          <w:sz w:val="22"/>
          <w:szCs w:val="22"/>
          <w:lang w:val="ro-RO"/>
        </w:rPr>
      </w:pPr>
    </w:p>
    <w:p w14:paraId="25952083" w14:textId="77777777" w:rsidR="00AC7A48" w:rsidRPr="00FF5FC6" w:rsidRDefault="00AC7A48" w:rsidP="00355E30">
      <w:pPr>
        <w:spacing w:line="276" w:lineRule="auto"/>
        <w:ind w:right="22"/>
        <w:jc w:val="center"/>
        <w:rPr>
          <w:rFonts w:ascii="HelveticaNowText Regular" w:hAnsi="HelveticaNowText Regular" w:cs="HelveticaNowText Regular"/>
          <w:color w:val="FF0000"/>
          <w:sz w:val="22"/>
          <w:szCs w:val="22"/>
          <w:lang w:val="ro-RO"/>
        </w:rPr>
      </w:pPr>
    </w:p>
    <w:p w14:paraId="650D19C7" w14:textId="77777777" w:rsidR="00AC7A48" w:rsidRPr="00FF5FC6" w:rsidRDefault="00AC7A48" w:rsidP="00355E30">
      <w:pPr>
        <w:spacing w:line="276" w:lineRule="auto"/>
        <w:ind w:right="22"/>
        <w:jc w:val="center"/>
        <w:rPr>
          <w:rFonts w:ascii="HelveticaNowText Regular" w:hAnsi="HelveticaNowText Regular" w:cs="HelveticaNowText Regular"/>
          <w:color w:val="FF0000"/>
          <w:sz w:val="22"/>
          <w:szCs w:val="22"/>
          <w:lang w:val="ro-RO"/>
        </w:rPr>
      </w:pPr>
    </w:p>
    <w:p w14:paraId="42A2DF7A" w14:textId="77777777" w:rsidR="00AC7A48" w:rsidRPr="00FF5FC6" w:rsidRDefault="00AC7A48" w:rsidP="00355E30">
      <w:pPr>
        <w:spacing w:line="276" w:lineRule="auto"/>
        <w:ind w:right="22"/>
        <w:jc w:val="center"/>
        <w:rPr>
          <w:rFonts w:ascii="HelveticaNowText Regular" w:hAnsi="HelveticaNowText Regular" w:cs="HelveticaNowText Regular"/>
          <w:color w:val="FF0000"/>
          <w:sz w:val="22"/>
          <w:szCs w:val="22"/>
          <w:lang w:val="ro-RO"/>
        </w:rPr>
      </w:pPr>
    </w:p>
    <w:p w14:paraId="7D6432A5" w14:textId="77777777" w:rsidR="00ED6ADC" w:rsidRPr="00FF5FC6" w:rsidRDefault="00ED6ADC" w:rsidP="00355E30">
      <w:pPr>
        <w:spacing w:line="276" w:lineRule="auto"/>
        <w:ind w:right="22"/>
        <w:jc w:val="center"/>
        <w:rPr>
          <w:rFonts w:ascii="HelveticaNowText Regular" w:hAnsi="HelveticaNowText Regular" w:cs="HelveticaNowText Regular"/>
          <w:color w:val="FF0000"/>
          <w:sz w:val="22"/>
          <w:szCs w:val="22"/>
          <w:lang w:val="ro-RO"/>
        </w:rPr>
      </w:pPr>
    </w:p>
    <w:p w14:paraId="07F7D04B" w14:textId="77777777" w:rsidR="00473686" w:rsidRPr="00BD1041" w:rsidRDefault="00473686" w:rsidP="00355E30">
      <w:pPr>
        <w:numPr>
          <w:ilvl w:val="0"/>
          <w:numId w:val="1"/>
        </w:numPr>
        <w:spacing w:line="276" w:lineRule="auto"/>
        <w:ind w:left="0" w:right="22"/>
        <w:jc w:val="center"/>
        <w:rPr>
          <w:rFonts w:ascii="HelveticaNowText Regular" w:hAnsi="HelveticaNowText Regular" w:cs="HelveticaNowText Regular"/>
          <w:sz w:val="40"/>
          <w:szCs w:val="40"/>
          <w:lang w:val="ro-RO"/>
        </w:rPr>
      </w:pPr>
      <w:r w:rsidRPr="00BD1041">
        <w:rPr>
          <w:rFonts w:ascii="HelveticaNowText Regular" w:hAnsi="HelveticaNowText Regular" w:cs="HelveticaNowText Regular"/>
          <w:sz w:val="40"/>
          <w:szCs w:val="40"/>
          <w:lang w:val="ro-RO"/>
        </w:rPr>
        <w:t>PIESE SCRISE</w:t>
      </w:r>
    </w:p>
    <w:p w14:paraId="48FE7389" w14:textId="77777777" w:rsidR="00473686" w:rsidRPr="00BD1041" w:rsidRDefault="00473686" w:rsidP="00355E30">
      <w:pPr>
        <w:spacing w:line="276" w:lineRule="auto"/>
        <w:ind w:left="1440" w:right="22"/>
        <w:rPr>
          <w:rFonts w:ascii="HelveticaNowText Regular" w:hAnsi="HelveticaNowText Regular" w:cs="HelveticaNowText Regular"/>
          <w:sz w:val="22"/>
          <w:szCs w:val="22"/>
          <w:lang w:val="ro-RO"/>
        </w:rPr>
      </w:pPr>
    </w:p>
    <w:p w14:paraId="64A321A3" w14:textId="77777777" w:rsidR="00473686" w:rsidRPr="00BD1041" w:rsidRDefault="00473686" w:rsidP="00355E30">
      <w:pPr>
        <w:spacing w:line="276" w:lineRule="auto"/>
        <w:ind w:left="780" w:right="22"/>
        <w:rPr>
          <w:rFonts w:ascii="HelveticaNowText Regular" w:hAnsi="HelveticaNowText Regular" w:cs="HelveticaNowText Regular"/>
          <w:sz w:val="22"/>
          <w:szCs w:val="22"/>
          <w:lang w:val="ro-RO"/>
        </w:rPr>
      </w:pPr>
      <w:r w:rsidRPr="00BD1041">
        <w:rPr>
          <w:rFonts w:ascii="HelveticaNowText Regular" w:hAnsi="HelveticaNowText Regular" w:cs="HelveticaNowText Regular"/>
          <w:sz w:val="22"/>
          <w:szCs w:val="22"/>
          <w:lang w:val="ro-RO"/>
        </w:rPr>
        <w:br w:type="page"/>
      </w:r>
    </w:p>
    <w:p w14:paraId="614E665F" w14:textId="77777777" w:rsidR="000E4F97" w:rsidRPr="00FF5FC6" w:rsidRDefault="000E4F97" w:rsidP="00355E30">
      <w:pPr>
        <w:spacing w:line="276" w:lineRule="auto"/>
        <w:ind w:left="780" w:right="22"/>
        <w:rPr>
          <w:rFonts w:ascii="HelveticaNowText Regular" w:hAnsi="HelveticaNowText Regular" w:cs="HelveticaNowText Regular"/>
          <w:color w:val="FF0000"/>
          <w:sz w:val="22"/>
          <w:szCs w:val="22"/>
          <w:lang w:val="ro-RO"/>
        </w:rPr>
      </w:pPr>
    </w:p>
    <w:p w14:paraId="17BA2388" w14:textId="77777777" w:rsidR="00C4296C" w:rsidRPr="00C87E4E" w:rsidRDefault="00C4296C" w:rsidP="00355E30">
      <w:pPr>
        <w:pStyle w:val="ListParagraph"/>
        <w:numPr>
          <w:ilvl w:val="0"/>
          <w:numId w:val="14"/>
        </w:numPr>
        <w:spacing w:before="60" w:after="60" w:line="276" w:lineRule="auto"/>
        <w:ind w:right="22"/>
        <w:jc w:val="center"/>
        <w:rPr>
          <w:rFonts w:ascii="HelveticaNowText Regular" w:hAnsi="HelveticaNowText Regular" w:cs="HelveticaNowText Regular"/>
          <w:b/>
          <w:sz w:val="40"/>
          <w:szCs w:val="40"/>
        </w:rPr>
      </w:pPr>
      <w:bookmarkStart w:id="15" w:name="_Hlk93424979"/>
      <w:r w:rsidRPr="00C87E4E">
        <w:rPr>
          <w:rFonts w:ascii="HelveticaNowText Regular" w:hAnsi="HelveticaNowText Regular" w:cs="HelveticaNowText Regular"/>
          <w:b/>
          <w:sz w:val="40"/>
          <w:szCs w:val="40"/>
        </w:rPr>
        <w:t xml:space="preserve">LISTA </w:t>
      </w:r>
      <w:r w:rsidRPr="00C87E4E">
        <w:rPr>
          <w:rFonts w:ascii="HelveticaNowText Regular" w:hAnsi="HelveticaNowText Regular" w:cs="HelveticaNowText Regular"/>
          <w:b/>
          <w:sz w:val="40"/>
          <w:szCs w:val="40"/>
          <w:lang w:val="ro-RO"/>
        </w:rPr>
        <w:t>ȘI</w:t>
      </w:r>
      <w:r w:rsidRPr="00C87E4E">
        <w:rPr>
          <w:rFonts w:ascii="HelveticaNowText Regular" w:hAnsi="HelveticaNowText Regular" w:cs="HelveticaNowText Regular"/>
          <w:b/>
          <w:sz w:val="40"/>
          <w:szCs w:val="40"/>
        </w:rPr>
        <w:t xml:space="preserve"> SEMNĂTURILE PROIECTANȚILOR</w:t>
      </w:r>
    </w:p>
    <w:p w14:paraId="5AF1C3CA" w14:textId="77777777" w:rsidR="00C4296C" w:rsidRPr="00C87E4E" w:rsidRDefault="00C4296C" w:rsidP="00355E30">
      <w:pPr>
        <w:pStyle w:val="ListParagraph"/>
        <w:spacing w:before="60" w:after="60" w:line="276" w:lineRule="auto"/>
        <w:ind w:left="0" w:right="22"/>
        <w:rPr>
          <w:rFonts w:ascii="HelveticaNowText Regular" w:hAnsi="HelveticaNowText Regular" w:cs="HelveticaNowText Regular"/>
          <w:sz w:val="22"/>
          <w:szCs w:val="22"/>
        </w:rPr>
      </w:pPr>
    </w:p>
    <w:p w14:paraId="07F0FCBF" w14:textId="77777777" w:rsidR="00C4296C" w:rsidRPr="00C87E4E" w:rsidRDefault="00C4296C" w:rsidP="00355E30">
      <w:pPr>
        <w:pStyle w:val="ListParagraph"/>
        <w:spacing w:line="276" w:lineRule="auto"/>
        <w:ind w:left="0" w:right="22" w:firstLine="720"/>
        <w:rPr>
          <w:rFonts w:ascii="HelveticaNowText Regular" w:hAnsi="HelveticaNowText Regular" w:cs="HelveticaNowText Regular"/>
          <w:sz w:val="22"/>
          <w:szCs w:val="22"/>
        </w:rPr>
      </w:pPr>
    </w:p>
    <w:p w14:paraId="431CCF21" w14:textId="77777777" w:rsidR="00C4296C" w:rsidRPr="00C87E4E" w:rsidRDefault="00C4296C" w:rsidP="00355E30">
      <w:pPr>
        <w:spacing w:line="276" w:lineRule="auto"/>
        <w:ind w:right="22"/>
        <w:rPr>
          <w:rFonts w:ascii="HelveticaNowText Regular" w:hAnsi="HelveticaNowText Regular" w:cs="HelveticaNowText Regular"/>
          <w:b/>
          <w:noProof/>
          <w:sz w:val="22"/>
          <w:szCs w:val="22"/>
          <w:lang w:val="ro-RO"/>
        </w:rPr>
      </w:pPr>
    </w:p>
    <w:p w14:paraId="4342F11E" w14:textId="77777777" w:rsidR="00C4296C" w:rsidRPr="00C87E4E" w:rsidRDefault="00C4296C" w:rsidP="00355E30">
      <w:pPr>
        <w:spacing w:line="276" w:lineRule="auto"/>
        <w:ind w:right="22"/>
        <w:rPr>
          <w:rFonts w:ascii="HelveticaNowText Regular" w:hAnsi="HelveticaNowText Regular" w:cs="HelveticaNowText Regular"/>
          <w:sz w:val="22"/>
          <w:szCs w:val="22"/>
        </w:rPr>
      </w:pPr>
      <w:bookmarkStart w:id="16" w:name="_Hlk93424989"/>
      <w:r w:rsidRPr="00C87E4E">
        <w:rPr>
          <w:rFonts w:ascii="HelveticaNowText Regular" w:hAnsi="HelveticaNowText Regular" w:cs="HelveticaNowText Regular"/>
          <w:b/>
          <w:noProof/>
          <w:sz w:val="22"/>
          <w:szCs w:val="22"/>
          <w:lang w:val="ro-RO"/>
        </w:rPr>
        <w:t xml:space="preserve">Proiectant general:  </w:t>
      </w:r>
      <w:r w:rsidRPr="00C87E4E">
        <w:rPr>
          <w:rFonts w:ascii="HelveticaNowText Regular" w:hAnsi="HelveticaNowText Regular" w:cs="HelveticaNowText Regular"/>
          <w:b/>
          <w:noProof/>
          <w:sz w:val="22"/>
          <w:szCs w:val="22"/>
          <w:lang w:val="en-GB"/>
        </w:rPr>
        <w:t>S.C. ATELIER 2B.ARHITECT S.R.L.</w:t>
      </w:r>
    </w:p>
    <w:p w14:paraId="7A28D45A" w14:textId="77777777" w:rsidR="00C4296C" w:rsidRPr="00C87E4E" w:rsidRDefault="00C4296C" w:rsidP="00355E30">
      <w:pPr>
        <w:pStyle w:val="ListParagraph"/>
        <w:spacing w:line="276" w:lineRule="auto"/>
        <w:ind w:left="0" w:right="22" w:firstLine="720"/>
        <w:rPr>
          <w:rFonts w:ascii="HelveticaNowText Regular" w:hAnsi="HelveticaNowText Regular" w:cs="HelveticaNowText Regular"/>
          <w:sz w:val="22"/>
          <w:szCs w:val="22"/>
        </w:rPr>
      </w:pPr>
    </w:p>
    <w:p w14:paraId="0B677357" w14:textId="77777777" w:rsidR="00C4296C" w:rsidRPr="00C87E4E" w:rsidRDefault="00C4296C" w:rsidP="00355E30">
      <w:pPr>
        <w:spacing w:line="276" w:lineRule="auto"/>
        <w:ind w:right="22" w:firstLine="720"/>
        <w:rPr>
          <w:rFonts w:ascii="HelveticaNowText Regular" w:hAnsi="HelveticaNowText Regular" w:cs="HelveticaNowText Regular"/>
          <w:sz w:val="22"/>
          <w:szCs w:val="22"/>
        </w:rPr>
      </w:pPr>
    </w:p>
    <w:p w14:paraId="1AC080C9" w14:textId="2E10E431" w:rsidR="00C4296C" w:rsidRPr="00C87E4E" w:rsidRDefault="00C4296C" w:rsidP="00355E30">
      <w:pPr>
        <w:spacing w:line="276" w:lineRule="auto"/>
        <w:ind w:right="22"/>
        <w:rPr>
          <w:rFonts w:ascii="HelveticaNowText Regular" w:hAnsi="HelveticaNowText Regular" w:cs="HelveticaNowText Regular"/>
          <w:sz w:val="22"/>
          <w:szCs w:val="22"/>
        </w:rPr>
      </w:pPr>
      <w:r w:rsidRPr="00C87E4E">
        <w:rPr>
          <w:rFonts w:ascii="HelveticaNowText Regular" w:hAnsi="HelveticaNowText Regular" w:cs="HelveticaNowText Regular"/>
          <w:b/>
          <w:sz w:val="22"/>
          <w:szCs w:val="22"/>
        </w:rPr>
        <w:t>SEF PROIECT:</w:t>
      </w:r>
      <w:r w:rsidRPr="00C87E4E">
        <w:rPr>
          <w:rFonts w:ascii="HelveticaNowText Regular" w:hAnsi="HelveticaNowText Regular" w:cs="HelveticaNowText Regular"/>
          <w:b/>
          <w:sz w:val="22"/>
          <w:szCs w:val="22"/>
        </w:rPr>
        <w:tab/>
      </w:r>
      <w:r w:rsidRPr="00C87E4E">
        <w:rPr>
          <w:rFonts w:ascii="HelveticaNowText Regular" w:hAnsi="HelveticaNowText Regular" w:cs="HelveticaNowText Regular"/>
          <w:b/>
          <w:sz w:val="22"/>
          <w:szCs w:val="22"/>
        </w:rPr>
        <w:tab/>
      </w:r>
      <w:r w:rsidR="0050414C" w:rsidRPr="00C87E4E">
        <w:rPr>
          <w:rFonts w:ascii="HelveticaNowText Regular" w:hAnsi="HelveticaNowText Regular" w:cs="HelveticaNowText Regular"/>
          <w:noProof/>
          <w:sz w:val="22"/>
          <w:szCs w:val="22"/>
          <w:lang w:val="ro-RO"/>
        </w:rPr>
        <w:t>Arh. POPOVICI Călin</w:t>
      </w:r>
    </w:p>
    <w:p w14:paraId="661970FD" w14:textId="77777777" w:rsidR="00C4296C" w:rsidRPr="00C87E4E" w:rsidRDefault="00C4296C" w:rsidP="00355E30">
      <w:pPr>
        <w:spacing w:line="276" w:lineRule="auto"/>
        <w:ind w:right="22"/>
        <w:rPr>
          <w:rFonts w:ascii="HelveticaNowText Regular" w:hAnsi="HelveticaNowText Regular" w:cs="HelveticaNowText Regular"/>
          <w:b/>
          <w:sz w:val="22"/>
          <w:szCs w:val="22"/>
        </w:rPr>
      </w:pPr>
    </w:p>
    <w:p w14:paraId="79108F2B" w14:textId="77777777" w:rsidR="00C4296C" w:rsidRPr="00C87E4E" w:rsidRDefault="00C4296C" w:rsidP="00355E30">
      <w:pPr>
        <w:spacing w:line="276" w:lineRule="auto"/>
        <w:ind w:right="22"/>
        <w:rPr>
          <w:rFonts w:ascii="HelveticaNowText Regular" w:hAnsi="HelveticaNowText Regular" w:cs="HelveticaNowText Regular"/>
          <w:b/>
          <w:sz w:val="22"/>
          <w:szCs w:val="22"/>
        </w:rPr>
      </w:pPr>
    </w:p>
    <w:p w14:paraId="0B516F18" w14:textId="77777777" w:rsidR="00C4296C" w:rsidRPr="00C87E4E" w:rsidRDefault="00C4296C" w:rsidP="00355E30">
      <w:pPr>
        <w:spacing w:line="276" w:lineRule="auto"/>
        <w:ind w:right="22"/>
        <w:rPr>
          <w:rFonts w:ascii="HelveticaNowText Regular" w:hAnsi="HelveticaNowText Regular" w:cs="HelveticaNowText Regular"/>
          <w:b/>
          <w:sz w:val="22"/>
          <w:szCs w:val="22"/>
        </w:rPr>
      </w:pPr>
    </w:p>
    <w:p w14:paraId="4E1F929B" w14:textId="77777777" w:rsidR="00C4296C" w:rsidRPr="00C87E4E" w:rsidRDefault="00C4296C" w:rsidP="00355E30">
      <w:pPr>
        <w:spacing w:line="276" w:lineRule="auto"/>
        <w:ind w:right="22"/>
        <w:rPr>
          <w:rFonts w:ascii="HelveticaNowText Regular" w:hAnsi="HelveticaNowText Regular" w:cs="HelveticaNowText Regular"/>
          <w:sz w:val="22"/>
          <w:szCs w:val="22"/>
          <w:lang w:val="ro-RO"/>
        </w:rPr>
      </w:pPr>
      <w:r w:rsidRPr="00C87E4E">
        <w:rPr>
          <w:rFonts w:ascii="HelveticaNowText Regular" w:hAnsi="HelveticaNowText Regular" w:cs="HelveticaNowText Regular"/>
          <w:b/>
          <w:sz w:val="22"/>
          <w:szCs w:val="22"/>
        </w:rPr>
        <w:t>ARHITECTURA</w:t>
      </w:r>
      <w:r w:rsidRPr="00C87E4E">
        <w:rPr>
          <w:rFonts w:ascii="HelveticaNowText Regular" w:hAnsi="HelveticaNowText Regular" w:cs="HelveticaNowText Regular"/>
          <w:sz w:val="22"/>
          <w:szCs w:val="22"/>
        </w:rPr>
        <w:t xml:space="preserve">: </w:t>
      </w:r>
      <w:r w:rsidRPr="00C87E4E">
        <w:rPr>
          <w:rFonts w:ascii="HelveticaNowText Regular" w:hAnsi="HelveticaNowText Regular" w:cs="HelveticaNowText Regular"/>
          <w:sz w:val="22"/>
          <w:szCs w:val="22"/>
        </w:rPr>
        <w:tab/>
      </w:r>
      <w:r w:rsidRPr="00C87E4E">
        <w:rPr>
          <w:rFonts w:ascii="HelveticaNowText Regular" w:hAnsi="HelveticaNowText Regular" w:cs="HelveticaNowText Regular"/>
          <w:sz w:val="22"/>
          <w:szCs w:val="22"/>
        </w:rPr>
        <w:tab/>
      </w:r>
      <w:r w:rsidR="00537979" w:rsidRPr="00C87E4E">
        <w:rPr>
          <w:rFonts w:ascii="HelveticaNowText Regular" w:hAnsi="HelveticaNowText Regular" w:cs="HelveticaNowText Regular"/>
          <w:noProof/>
          <w:sz w:val="22"/>
          <w:szCs w:val="22"/>
          <w:lang w:val="ro-RO"/>
        </w:rPr>
        <w:t>Arh. POPOVICI C</w:t>
      </w:r>
      <w:r w:rsidR="00F33DB7" w:rsidRPr="00C87E4E">
        <w:rPr>
          <w:rFonts w:ascii="HelveticaNowText Regular" w:hAnsi="HelveticaNowText Regular" w:cs="HelveticaNowText Regular"/>
          <w:noProof/>
          <w:sz w:val="22"/>
          <w:szCs w:val="22"/>
          <w:lang w:val="ro-RO"/>
        </w:rPr>
        <w:t>ă</w:t>
      </w:r>
      <w:r w:rsidR="00537979" w:rsidRPr="00C87E4E">
        <w:rPr>
          <w:rFonts w:ascii="HelveticaNowText Regular" w:hAnsi="HelveticaNowText Regular" w:cs="HelveticaNowText Regular"/>
          <w:noProof/>
          <w:sz w:val="22"/>
          <w:szCs w:val="22"/>
          <w:lang w:val="ro-RO"/>
        </w:rPr>
        <w:t>lin</w:t>
      </w:r>
    </w:p>
    <w:p w14:paraId="2C482890" w14:textId="77777777" w:rsidR="00C4296C" w:rsidRPr="00C87E4E" w:rsidRDefault="00C4296C" w:rsidP="00355E30">
      <w:pPr>
        <w:spacing w:line="276" w:lineRule="auto"/>
        <w:ind w:right="22"/>
        <w:rPr>
          <w:rFonts w:ascii="HelveticaNowText Regular" w:hAnsi="HelveticaNowText Regular" w:cs="HelveticaNowText Regular"/>
          <w:sz w:val="22"/>
          <w:szCs w:val="22"/>
          <w:lang w:val="ro-RO"/>
        </w:rPr>
      </w:pPr>
    </w:p>
    <w:p w14:paraId="6748F780" w14:textId="77777777" w:rsidR="00C4296C" w:rsidRPr="00C87E4E" w:rsidRDefault="00C4296C" w:rsidP="00355E30">
      <w:pPr>
        <w:spacing w:line="276" w:lineRule="auto"/>
        <w:ind w:right="22"/>
        <w:rPr>
          <w:rFonts w:ascii="HelveticaNowText Regular" w:hAnsi="HelveticaNowText Regular" w:cs="HelveticaNowText Regular"/>
          <w:sz w:val="22"/>
          <w:szCs w:val="22"/>
          <w:lang w:val="ro-RO"/>
        </w:rPr>
      </w:pPr>
    </w:p>
    <w:p w14:paraId="754BC582" w14:textId="77777777" w:rsidR="00C4296C" w:rsidRPr="00C87E4E" w:rsidRDefault="00C4296C" w:rsidP="00355E30">
      <w:pPr>
        <w:spacing w:line="276" w:lineRule="auto"/>
        <w:ind w:right="22"/>
        <w:rPr>
          <w:rFonts w:ascii="HelveticaNowText Regular" w:hAnsi="HelveticaNowText Regular" w:cs="HelveticaNowText Regular"/>
          <w:sz w:val="22"/>
          <w:szCs w:val="22"/>
          <w:lang w:val="ro-RO"/>
        </w:rPr>
      </w:pPr>
    </w:p>
    <w:p w14:paraId="76E50E86" w14:textId="6271B9E0" w:rsidR="00C4296C" w:rsidRPr="00C87E4E" w:rsidRDefault="00C4296C" w:rsidP="00355E30">
      <w:pPr>
        <w:spacing w:line="276" w:lineRule="auto"/>
        <w:ind w:right="22"/>
        <w:rPr>
          <w:rFonts w:ascii="HelveticaNowText Regular" w:hAnsi="HelveticaNowText Regular" w:cs="HelveticaNowText Regular"/>
          <w:sz w:val="22"/>
          <w:szCs w:val="22"/>
          <w:lang w:val="ro-RO"/>
        </w:rPr>
      </w:pPr>
      <w:r w:rsidRPr="00C87E4E">
        <w:rPr>
          <w:rFonts w:ascii="HelveticaNowText Regular" w:hAnsi="HelveticaNowText Regular" w:cs="HelveticaNowText Regular"/>
          <w:sz w:val="22"/>
          <w:szCs w:val="22"/>
          <w:lang w:val="ro-RO"/>
        </w:rPr>
        <w:tab/>
      </w:r>
      <w:r w:rsidRPr="00C87E4E">
        <w:rPr>
          <w:rFonts w:ascii="HelveticaNowText Regular" w:hAnsi="HelveticaNowText Regular" w:cs="HelveticaNowText Regular"/>
          <w:sz w:val="22"/>
          <w:szCs w:val="22"/>
          <w:lang w:val="ro-RO"/>
        </w:rPr>
        <w:tab/>
      </w:r>
      <w:r w:rsidRPr="00C87E4E">
        <w:rPr>
          <w:rFonts w:ascii="HelveticaNowText Regular" w:hAnsi="HelveticaNowText Regular" w:cs="HelveticaNowText Regular"/>
          <w:sz w:val="22"/>
          <w:szCs w:val="22"/>
          <w:lang w:val="ro-RO"/>
        </w:rPr>
        <w:tab/>
      </w:r>
      <w:r w:rsidRPr="00C87E4E">
        <w:rPr>
          <w:rFonts w:ascii="HelveticaNowText Regular" w:hAnsi="HelveticaNowText Regular" w:cs="HelveticaNowText Regular"/>
          <w:sz w:val="22"/>
          <w:szCs w:val="22"/>
          <w:lang w:val="ro-RO"/>
        </w:rPr>
        <w:tab/>
      </w:r>
      <w:bookmarkStart w:id="17" w:name="OLE_LINK19"/>
      <w:r w:rsidR="00537979" w:rsidRPr="00C87E4E">
        <w:rPr>
          <w:rFonts w:ascii="HelveticaNowText Regular" w:hAnsi="HelveticaNowText Regular" w:cs="HelveticaNowText Regular"/>
          <w:sz w:val="22"/>
          <w:szCs w:val="22"/>
          <w:lang w:val="ro-RO"/>
        </w:rPr>
        <w:t xml:space="preserve">Arh. </w:t>
      </w:r>
      <w:bookmarkEnd w:id="17"/>
      <w:r w:rsidR="00C87E4E" w:rsidRPr="00C87E4E">
        <w:rPr>
          <w:rFonts w:ascii="HelveticaNowText Regular" w:hAnsi="HelveticaNowText Regular" w:cs="HelveticaNowText Regular"/>
          <w:sz w:val="22"/>
          <w:szCs w:val="22"/>
          <w:lang w:val="ro-RO"/>
        </w:rPr>
        <w:t>GRIGORAȘ Alina</w:t>
      </w:r>
    </w:p>
    <w:bookmarkEnd w:id="15"/>
    <w:bookmarkEnd w:id="16"/>
    <w:p w14:paraId="4C6B2616" w14:textId="77777777" w:rsidR="00C4296C" w:rsidRPr="00C87E4E" w:rsidRDefault="00C4296C" w:rsidP="00355E30">
      <w:pPr>
        <w:spacing w:line="276" w:lineRule="auto"/>
        <w:ind w:right="22"/>
        <w:rPr>
          <w:rFonts w:ascii="HelveticaNowText Regular" w:hAnsi="HelveticaNowText Regular" w:cs="HelveticaNowText Regular"/>
          <w:sz w:val="22"/>
          <w:szCs w:val="22"/>
          <w:lang w:val="ro-RO"/>
        </w:rPr>
      </w:pPr>
    </w:p>
    <w:p w14:paraId="45A0FA20" w14:textId="77777777" w:rsidR="00C4296C" w:rsidRPr="00C87E4E" w:rsidRDefault="00C4296C" w:rsidP="00355E30">
      <w:pPr>
        <w:spacing w:line="276" w:lineRule="auto"/>
        <w:ind w:right="22"/>
        <w:jc w:val="center"/>
        <w:rPr>
          <w:rFonts w:ascii="HelveticaNowText Regular" w:hAnsi="HelveticaNowText Regular" w:cs="HelveticaNowText Regular"/>
          <w:sz w:val="22"/>
          <w:szCs w:val="22"/>
          <w:lang w:val="ro-RO"/>
        </w:rPr>
      </w:pPr>
    </w:p>
    <w:p w14:paraId="4BA87930" w14:textId="77777777" w:rsidR="00C4296C" w:rsidRPr="00C87E4E" w:rsidRDefault="00C4296C" w:rsidP="00355E30">
      <w:pPr>
        <w:spacing w:line="276" w:lineRule="auto"/>
        <w:ind w:right="22"/>
        <w:rPr>
          <w:rFonts w:ascii="HelveticaNowText Regular" w:hAnsi="HelveticaNowText Regular" w:cs="HelveticaNowText Regular"/>
          <w:sz w:val="22"/>
          <w:szCs w:val="22"/>
          <w:lang w:val="ro-RO"/>
        </w:rPr>
      </w:pPr>
    </w:p>
    <w:p w14:paraId="193DFEEE" w14:textId="2F31A061" w:rsidR="00E90211" w:rsidRPr="00C87E4E" w:rsidRDefault="00E90211" w:rsidP="00355E30">
      <w:pPr>
        <w:spacing w:line="276" w:lineRule="auto"/>
        <w:ind w:right="22"/>
        <w:rPr>
          <w:rFonts w:ascii="HelveticaNowText Regular" w:hAnsi="HelveticaNowText Regular" w:cs="HelveticaNowText Regular"/>
          <w:sz w:val="22"/>
          <w:szCs w:val="22"/>
        </w:rPr>
      </w:pPr>
      <w:bookmarkStart w:id="18" w:name="_Hlk93419812"/>
      <w:r w:rsidRPr="00C87E4E">
        <w:rPr>
          <w:rFonts w:ascii="HelveticaNowText Regular" w:hAnsi="HelveticaNowText Regular" w:cs="HelveticaNowText Regular"/>
          <w:b/>
          <w:sz w:val="22"/>
          <w:szCs w:val="22"/>
          <w:lang w:val="it-IT"/>
        </w:rPr>
        <w:t>REZISTENTA</w:t>
      </w:r>
      <w:r w:rsidRPr="00C87E4E">
        <w:rPr>
          <w:rFonts w:ascii="HelveticaNowText Regular" w:hAnsi="HelveticaNowText Regular" w:cs="HelveticaNowText Regular"/>
          <w:sz w:val="22"/>
          <w:szCs w:val="22"/>
          <w:lang w:val="it-IT"/>
        </w:rPr>
        <w:t xml:space="preserve">: </w:t>
      </w:r>
      <w:r w:rsidRPr="00C87E4E">
        <w:rPr>
          <w:rFonts w:ascii="HelveticaNowText Regular" w:hAnsi="HelveticaNowText Regular" w:cs="HelveticaNowText Regular"/>
          <w:sz w:val="22"/>
          <w:szCs w:val="22"/>
          <w:lang w:val="it-IT"/>
        </w:rPr>
        <w:tab/>
      </w:r>
      <w:r w:rsidRPr="00C87E4E">
        <w:rPr>
          <w:rFonts w:ascii="HelveticaNowText Regular" w:hAnsi="HelveticaNowText Regular" w:cs="HelveticaNowText Regular"/>
          <w:sz w:val="22"/>
          <w:szCs w:val="22"/>
          <w:lang w:val="it-IT"/>
        </w:rPr>
        <w:tab/>
      </w:r>
      <w:r w:rsidR="00ED6ADC" w:rsidRPr="00C87E4E">
        <w:rPr>
          <w:rFonts w:ascii="HelveticaNowText Regular" w:hAnsi="HelveticaNowText Regular" w:cs="HelveticaNowText Regular"/>
          <w:sz w:val="22"/>
          <w:szCs w:val="22"/>
          <w:lang w:val="it-IT"/>
        </w:rPr>
        <w:t>I</w:t>
      </w:r>
      <w:r w:rsidRPr="00C87E4E">
        <w:rPr>
          <w:rFonts w:ascii="HelveticaNowText Regular" w:hAnsi="HelveticaNowText Regular" w:cs="HelveticaNowText Regular"/>
          <w:sz w:val="22"/>
          <w:szCs w:val="22"/>
          <w:lang w:val="it-IT"/>
        </w:rPr>
        <w:t xml:space="preserve">ng. </w:t>
      </w:r>
      <w:r w:rsidR="00A157C6" w:rsidRPr="00C87E4E">
        <w:rPr>
          <w:rFonts w:ascii="HelveticaNowText Regular" w:hAnsi="HelveticaNowText Regular" w:cs="HelveticaNowText Regular"/>
          <w:sz w:val="22"/>
          <w:szCs w:val="22"/>
          <w:lang w:val="it-IT"/>
        </w:rPr>
        <w:t>GHEORGHIU Drago</w:t>
      </w:r>
      <w:r w:rsidR="00A157C6" w:rsidRPr="00C87E4E">
        <w:rPr>
          <w:rFonts w:ascii="HelveticaNowText Regular" w:hAnsi="HelveticaNowText Regular" w:cs="HelveticaNowText Regular"/>
          <w:sz w:val="22"/>
          <w:szCs w:val="22"/>
          <w:lang w:val="ro-RO"/>
        </w:rPr>
        <w:t>ș</w:t>
      </w:r>
    </w:p>
    <w:p w14:paraId="7A69B7CA" w14:textId="77777777" w:rsidR="00E90211" w:rsidRPr="00C87E4E" w:rsidRDefault="00E90211" w:rsidP="00355E30">
      <w:pPr>
        <w:spacing w:line="276" w:lineRule="auto"/>
        <w:ind w:right="22"/>
        <w:rPr>
          <w:rFonts w:ascii="HelveticaNowText Regular" w:hAnsi="HelveticaNowText Regular" w:cs="HelveticaNowText Regular"/>
          <w:sz w:val="22"/>
          <w:szCs w:val="22"/>
          <w:lang w:val="it-IT"/>
        </w:rPr>
      </w:pPr>
    </w:p>
    <w:p w14:paraId="44BCBD97" w14:textId="77777777" w:rsidR="00E90211" w:rsidRPr="00C87E4E" w:rsidRDefault="00E90211" w:rsidP="00355E30">
      <w:pPr>
        <w:spacing w:line="276" w:lineRule="auto"/>
        <w:ind w:right="22"/>
        <w:rPr>
          <w:rFonts w:ascii="HelveticaNowText Regular" w:hAnsi="HelveticaNowText Regular" w:cs="HelveticaNowText Regular"/>
          <w:sz w:val="22"/>
          <w:szCs w:val="22"/>
          <w:lang w:val="it-IT"/>
        </w:rPr>
      </w:pPr>
    </w:p>
    <w:p w14:paraId="17C2116A" w14:textId="77777777" w:rsidR="00E90211" w:rsidRPr="00C87E4E" w:rsidRDefault="00E90211" w:rsidP="00355E30">
      <w:pPr>
        <w:spacing w:line="276" w:lineRule="auto"/>
        <w:ind w:right="22"/>
        <w:rPr>
          <w:rFonts w:ascii="HelveticaNowText Regular" w:hAnsi="HelveticaNowText Regular" w:cs="HelveticaNowText Regular"/>
          <w:sz w:val="22"/>
          <w:szCs w:val="22"/>
          <w:lang w:val="it-IT"/>
        </w:rPr>
      </w:pPr>
    </w:p>
    <w:bookmarkEnd w:id="18"/>
    <w:p w14:paraId="0B22D4E5" w14:textId="77777777" w:rsidR="00ED6ADC" w:rsidRPr="00C87E4E" w:rsidRDefault="00ED6ADC" w:rsidP="00355E30">
      <w:pPr>
        <w:spacing w:line="276" w:lineRule="auto"/>
        <w:rPr>
          <w:rFonts w:ascii="HelveticaNowText Regular" w:hAnsi="HelveticaNowText Regular" w:cs="HelveticaNowText Regular"/>
          <w:noProof/>
          <w:sz w:val="22"/>
          <w:szCs w:val="22"/>
          <w:lang w:val="ro-RO"/>
        </w:rPr>
      </w:pPr>
      <w:r w:rsidRPr="00C87E4E">
        <w:rPr>
          <w:rFonts w:ascii="HelveticaNowText Regular" w:hAnsi="HelveticaNowText Regular" w:cs="HelveticaNowText Regular"/>
          <w:b/>
          <w:noProof/>
          <w:sz w:val="22"/>
          <w:szCs w:val="22"/>
          <w:lang w:val="ro-RO"/>
        </w:rPr>
        <w:t>INSTALATII</w:t>
      </w:r>
      <w:r w:rsidRPr="00C87E4E">
        <w:rPr>
          <w:rFonts w:ascii="HelveticaNowText Regular" w:hAnsi="HelveticaNowText Regular" w:cs="HelveticaNowText Regular"/>
          <w:noProof/>
          <w:sz w:val="22"/>
          <w:szCs w:val="22"/>
          <w:lang w:val="ro-RO"/>
        </w:rPr>
        <w:t xml:space="preserve">: </w:t>
      </w:r>
      <w:r w:rsidRPr="00C87E4E">
        <w:rPr>
          <w:rFonts w:ascii="HelveticaNowText Regular" w:hAnsi="HelveticaNowText Regular" w:cs="HelveticaNowText Regular"/>
          <w:noProof/>
          <w:sz w:val="22"/>
          <w:szCs w:val="22"/>
          <w:lang w:val="ro-RO"/>
        </w:rPr>
        <w:tab/>
      </w:r>
      <w:r w:rsidRPr="00C87E4E">
        <w:rPr>
          <w:rFonts w:ascii="HelveticaNowText Regular" w:hAnsi="HelveticaNowText Regular" w:cs="HelveticaNowText Regular"/>
          <w:noProof/>
          <w:sz w:val="22"/>
          <w:szCs w:val="22"/>
          <w:lang w:val="ro-RO"/>
        </w:rPr>
        <w:tab/>
      </w:r>
      <w:r w:rsidR="00AC7A48" w:rsidRPr="00C87E4E">
        <w:rPr>
          <w:rFonts w:ascii="HelveticaNowText Regular" w:hAnsi="HelveticaNowText Regular" w:cs="HelveticaNowText Regular"/>
          <w:noProof/>
          <w:sz w:val="22"/>
          <w:szCs w:val="22"/>
          <w:lang w:val="ro-RO"/>
        </w:rPr>
        <w:tab/>
      </w:r>
      <w:r w:rsidRPr="00C87E4E">
        <w:rPr>
          <w:rFonts w:ascii="HelveticaNowText Regular" w:hAnsi="HelveticaNowText Regular" w:cs="HelveticaNowText Regular"/>
          <w:noProof/>
          <w:sz w:val="22"/>
          <w:szCs w:val="22"/>
          <w:lang w:val="ro-RO"/>
        </w:rPr>
        <w:t>Ing. C</w:t>
      </w:r>
      <w:r w:rsidR="00F33DB7" w:rsidRPr="00C87E4E">
        <w:rPr>
          <w:rFonts w:ascii="HelveticaNowText Regular" w:hAnsi="HelveticaNowText Regular" w:cs="HelveticaNowText Regular"/>
          <w:noProof/>
          <w:sz w:val="22"/>
          <w:szCs w:val="22"/>
          <w:lang w:val="ro-RO"/>
        </w:rPr>
        <w:t>ă</w:t>
      </w:r>
      <w:r w:rsidRPr="00C87E4E">
        <w:rPr>
          <w:rFonts w:ascii="HelveticaNowText Regular" w:hAnsi="HelveticaNowText Regular" w:cs="HelveticaNowText Regular"/>
          <w:noProof/>
          <w:sz w:val="22"/>
          <w:szCs w:val="22"/>
          <w:lang w:val="ro-RO"/>
        </w:rPr>
        <w:t>t</w:t>
      </w:r>
      <w:r w:rsidR="00F33DB7" w:rsidRPr="00C87E4E">
        <w:rPr>
          <w:rFonts w:ascii="HelveticaNowText Regular" w:hAnsi="HelveticaNowText Regular" w:cs="HelveticaNowText Regular"/>
          <w:noProof/>
          <w:sz w:val="22"/>
          <w:szCs w:val="22"/>
          <w:lang w:val="ro-RO"/>
        </w:rPr>
        <w:t>ă</w:t>
      </w:r>
      <w:r w:rsidRPr="00C87E4E">
        <w:rPr>
          <w:rFonts w:ascii="HelveticaNowText Regular" w:hAnsi="HelveticaNowText Regular" w:cs="HelveticaNowText Regular"/>
          <w:noProof/>
          <w:sz w:val="22"/>
          <w:szCs w:val="22"/>
          <w:lang w:val="ro-RO"/>
        </w:rPr>
        <w:t>lin TURIN</w:t>
      </w:r>
    </w:p>
    <w:p w14:paraId="524E104F" w14:textId="77777777" w:rsidR="00ED6ADC" w:rsidRPr="00FF5FC6" w:rsidRDefault="00ED6ADC" w:rsidP="00355E30">
      <w:pPr>
        <w:spacing w:line="276" w:lineRule="auto"/>
        <w:rPr>
          <w:rFonts w:ascii="HelveticaNowText Regular" w:hAnsi="HelveticaNowText Regular" w:cs="HelveticaNowText Regular"/>
          <w:noProof/>
          <w:color w:val="FF0000"/>
          <w:sz w:val="22"/>
          <w:szCs w:val="22"/>
          <w:lang w:val="ro-RO"/>
        </w:rPr>
      </w:pPr>
    </w:p>
    <w:p w14:paraId="17D48C9B" w14:textId="77777777" w:rsidR="00ED6ADC" w:rsidRPr="00FF5FC6" w:rsidRDefault="00ED6ADC" w:rsidP="00355E30">
      <w:pPr>
        <w:spacing w:line="276" w:lineRule="auto"/>
        <w:rPr>
          <w:rFonts w:ascii="HelveticaNowText Regular" w:hAnsi="HelveticaNowText Regular" w:cs="HelveticaNowText Regular"/>
          <w:noProof/>
          <w:color w:val="FF0000"/>
          <w:sz w:val="22"/>
          <w:szCs w:val="22"/>
          <w:lang w:val="ro-RO"/>
        </w:rPr>
      </w:pPr>
      <w:r w:rsidRPr="00FF5FC6">
        <w:rPr>
          <w:rFonts w:ascii="HelveticaNowText Regular" w:hAnsi="HelveticaNowText Regular" w:cs="HelveticaNowText Regular"/>
          <w:noProof/>
          <w:color w:val="FF0000"/>
          <w:sz w:val="22"/>
          <w:szCs w:val="22"/>
          <w:lang w:val="ro-RO"/>
        </w:rPr>
        <w:tab/>
      </w:r>
      <w:r w:rsidRPr="00FF5FC6">
        <w:rPr>
          <w:rFonts w:ascii="HelveticaNowText Regular" w:hAnsi="HelveticaNowText Regular" w:cs="HelveticaNowText Regular"/>
          <w:noProof/>
          <w:color w:val="FF0000"/>
          <w:sz w:val="22"/>
          <w:szCs w:val="22"/>
          <w:lang w:val="ro-RO"/>
        </w:rPr>
        <w:tab/>
      </w:r>
      <w:r w:rsidRPr="00FF5FC6">
        <w:rPr>
          <w:rFonts w:ascii="HelveticaNowText Regular" w:hAnsi="HelveticaNowText Regular" w:cs="HelveticaNowText Regular"/>
          <w:noProof/>
          <w:color w:val="FF0000"/>
          <w:sz w:val="22"/>
          <w:szCs w:val="22"/>
          <w:lang w:val="ro-RO"/>
        </w:rPr>
        <w:tab/>
      </w:r>
      <w:r w:rsidRPr="00FF5FC6">
        <w:rPr>
          <w:rFonts w:ascii="HelveticaNowText Regular" w:hAnsi="HelveticaNowText Regular" w:cs="HelveticaNowText Regular"/>
          <w:noProof/>
          <w:color w:val="FF0000"/>
          <w:sz w:val="22"/>
          <w:szCs w:val="22"/>
          <w:lang w:val="ro-RO"/>
        </w:rPr>
        <w:tab/>
      </w:r>
    </w:p>
    <w:p w14:paraId="5022CAFC" w14:textId="3B4A799B" w:rsidR="00ED6ADC" w:rsidRPr="00FF5FC6" w:rsidRDefault="00ED6ADC" w:rsidP="00355E30">
      <w:pPr>
        <w:spacing w:line="276" w:lineRule="auto"/>
        <w:rPr>
          <w:rFonts w:ascii="HelveticaNowText Regular" w:hAnsi="HelveticaNowText Regular" w:cs="HelveticaNowText Regular"/>
          <w:noProof/>
          <w:color w:val="FF0000"/>
          <w:sz w:val="22"/>
          <w:szCs w:val="22"/>
          <w:lang w:val="ro-RO"/>
        </w:rPr>
      </w:pPr>
      <w:r w:rsidRPr="00FF5FC6">
        <w:rPr>
          <w:rFonts w:ascii="HelveticaNowText Regular" w:hAnsi="HelveticaNowText Regular" w:cs="HelveticaNowText Regular"/>
          <w:noProof/>
          <w:color w:val="FF0000"/>
          <w:sz w:val="22"/>
          <w:szCs w:val="22"/>
          <w:lang w:val="ro-RO"/>
        </w:rPr>
        <w:tab/>
      </w:r>
      <w:r w:rsidRPr="00FF5FC6">
        <w:rPr>
          <w:rFonts w:ascii="HelveticaNowText Regular" w:hAnsi="HelveticaNowText Regular" w:cs="HelveticaNowText Regular"/>
          <w:noProof/>
          <w:color w:val="FF0000"/>
          <w:sz w:val="22"/>
          <w:szCs w:val="22"/>
          <w:lang w:val="ro-RO"/>
        </w:rPr>
        <w:tab/>
      </w:r>
    </w:p>
    <w:p w14:paraId="61D1F39F" w14:textId="77777777" w:rsidR="00C4296C" w:rsidRPr="00FF5FC6" w:rsidRDefault="00C4296C" w:rsidP="00355E30">
      <w:pPr>
        <w:spacing w:line="276" w:lineRule="auto"/>
        <w:ind w:right="22"/>
        <w:rPr>
          <w:rFonts w:ascii="HelveticaNowText Regular" w:hAnsi="HelveticaNowText Regular" w:cs="HelveticaNowText Regular"/>
          <w:color w:val="FF0000"/>
          <w:sz w:val="22"/>
          <w:szCs w:val="22"/>
        </w:rPr>
      </w:pPr>
    </w:p>
    <w:p w14:paraId="4E7BFEF1" w14:textId="77777777" w:rsidR="000F196A" w:rsidRPr="00FF5FC6" w:rsidRDefault="000F196A" w:rsidP="00355E30">
      <w:pPr>
        <w:spacing w:line="276" w:lineRule="auto"/>
        <w:ind w:left="780" w:right="22"/>
        <w:rPr>
          <w:rFonts w:ascii="HelveticaNowText Regular" w:hAnsi="HelveticaNowText Regular" w:cs="HelveticaNowText Regular"/>
          <w:b/>
          <w:color w:val="FF0000"/>
          <w:sz w:val="22"/>
          <w:szCs w:val="22"/>
          <w:lang w:val="ro-RO"/>
        </w:rPr>
      </w:pPr>
    </w:p>
    <w:p w14:paraId="05F037C6" w14:textId="77777777" w:rsidR="000F196A" w:rsidRPr="00FF5FC6" w:rsidRDefault="000F196A" w:rsidP="00355E30">
      <w:pPr>
        <w:spacing w:line="276" w:lineRule="auto"/>
        <w:ind w:right="22"/>
        <w:rPr>
          <w:rFonts w:ascii="HelveticaNowText Regular" w:hAnsi="HelveticaNowText Regular" w:cs="HelveticaNowText Regular"/>
          <w:color w:val="FF0000"/>
          <w:sz w:val="22"/>
          <w:szCs w:val="22"/>
          <w:lang w:val="ro-RO"/>
        </w:rPr>
      </w:pPr>
    </w:p>
    <w:p w14:paraId="6B9860B2" w14:textId="77777777" w:rsidR="00D65840" w:rsidRPr="00FF5FC6" w:rsidRDefault="00D65840" w:rsidP="00355E30">
      <w:pPr>
        <w:tabs>
          <w:tab w:val="left" w:pos="3390"/>
        </w:tabs>
        <w:spacing w:line="276" w:lineRule="auto"/>
        <w:ind w:right="22"/>
        <w:rPr>
          <w:rFonts w:ascii="HelveticaNowText Regular" w:hAnsi="HelveticaNowText Regular" w:cs="HelveticaNowText Regular"/>
          <w:b/>
          <w:color w:val="FF0000"/>
          <w:sz w:val="22"/>
          <w:szCs w:val="22"/>
          <w:lang w:val="ro-RO"/>
        </w:rPr>
      </w:pPr>
    </w:p>
    <w:p w14:paraId="4FC28E97" w14:textId="77777777" w:rsidR="00752033" w:rsidRPr="00FF5FC6" w:rsidRDefault="00752033" w:rsidP="00355E30">
      <w:pPr>
        <w:tabs>
          <w:tab w:val="left" w:pos="3390"/>
        </w:tabs>
        <w:spacing w:line="276" w:lineRule="auto"/>
        <w:ind w:right="22"/>
        <w:rPr>
          <w:rFonts w:ascii="HelveticaNowText Regular" w:hAnsi="HelveticaNowText Regular" w:cs="HelveticaNowText Regular"/>
          <w:b/>
          <w:color w:val="FF0000"/>
          <w:sz w:val="22"/>
          <w:szCs w:val="22"/>
          <w:lang w:val="ro-RO"/>
        </w:rPr>
      </w:pPr>
    </w:p>
    <w:p w14:paraId="75E50F7E" w14:textId="77777777" w:rsidR="00D65840" w:rsidRPr="00FF5FC6" w:rsidRDefault="00D65840" w:rsidP="00355E30">
      <w:pPr>
        <w:tabs>
          <w:tab w:val="left" w:pos="7005"/>
        </w:tabs>
        <w:spacing w:line="276" w:lineRule="auto"/>
        <w:ind w:right="22"/>
        <w:rPr>
          <w:rFonts w:ascii="HelveticaNowText Regular" w:hAnsi="HelveticaNowText Regular" w:cs="HelveticaNowText Regular"/>
          <w:color w:val="FF0000"/>
          <w:sz w:val="22"/>
          <w:szCs w:val="22"/>
          <w:lang w:val="ro-RO"/>
        </w:rPr>
      </w:pPr>
    </w:p>
    <w:p w14:paraId="6F905067" w14:textId="77777777" w:rsidR="00D65840" w:rsidRPr="00FF5FC6" w:rsidRDefault="00D65840" w:rsidP="00355E30">
      <w:pPr>
        <w:spacing w:line="276" w:lineRule="auto"/>
        <w:ind w:right="22"/>
        <w:rPr>
          <w:rFonts w:ascii="HelveticaNowText Regular" w:hAnsi="HelveticaNowText Regular" w:cs="HelveticaNowText Regular"/>
          <w:color w:val="FF0000"/>
          <w:sz w:val="22"/>
          <w:szCs w:val="22"/>
          <w:lang w:val="ro-RO"/>
        </w:rPr>
      </w:pPr>
    </w:p>
    <w:p w14:paraId="0E697489" w14:textId="77777777" w:rsidR="00D65840" w:rsidRPr="00FF5FC6" w:rsidRDefault="00D65840" w:rsidP="00355E30">
      <w:pPr>
        <w:spacing w:line="276" w:lineRule="auto"/>
        <w:ind w:right="22"/>
        <w:rPr>
          <w:rFonts w:ascii="HelveticaNowText Regular" w:hAnsi="HelveticaNowText Regular" w:cs="HelveticaNowText Regular"/>
          <w:color w:val="FF0000"/>
          <w:sz w:val="22"/>
          <w:szCs w:val="22"/>
          <w:lang w:val="ro-RO"/>
        </w:rPr>
      </w:pPr>
    </w:p>
    <w:p w14:paraId="7EA85BA5" w14:textId="77777777" w:rsidR="00D65840" w:rsidRPr="00FF5FC6" w:rsidRDefault="00D65840" w:rsidP="00355E30">
      <w:pPr>
        <w:spacing w:line="276" w:lineRule="auto"/>
        <w:ind w:right="22"/>
        <w:rPr>
          <w:rFonts w:ascii="HelveticaNowText Regular" w:hAnsi="HelveticaNowText Regular" w:cs="HelveticaNowText Regular"/>
          <w:color w:val="FF0000"/>
          <w:sz w:val="22"/>
          <w:szCs w:val="22"/>
          <w:lang w:val="ro-RO"/>
        </w:rPr>
      </w:pPr>
    </w:p>
    <w:p w14:paraId="1BD0CBC5" w14:textId="77777777" w:rsidR="00D65840" w:rsidRPr="00FF5FC6" w:rsidRDefault="00D65840" w:rsidP="00355E30">
      <w:pPr>
        <w:spacing w:line="276" w:lineRule="auto"/>
        <w:ind w:right="22"/>
        <w:rPr>
          <w:rFonts w:ascii="HelveticaNowText Regular" w:hAnsi="HelveticaNowText Regular" w:cs="HelveticaNowText Regular"/>
          <w:color w:val="FF0000"/>
          <w:sz w:val="22"/>
          <w:szCs w:val="22"/>
          <w:lang w:val="ro-RO"/>
        </w:rPr>
      </w:pPr>
    </w:p>
    <w:p w14:paraId="3425FDBD" w14:textId="77777777" w:rsidR="00E90211" w:rsidRPr="00FF5FC6" w:rsidRDefault="00E90211" w:rsidP="00355E30">
      <w:pPr>
        <w:spacing w:line="276" w:lineRule="auto"/>
        <w:ind w:right="22"/>
        <w:rPr>
          <w:rFonts w:ascii="HelveticaNowText Regular" w:hAnsi="HelveticaNowText Regular" w:cs="HelveticaNowText Regular"/>
          <w:color w:val="FF0000"/>
          <w:sz w:val="22"/>
          <w:szCs w:val="22"/>
          <w:lang w:val="ro-RO"/>
        </w:rPr>
      </w:pPr>
      <w:r w:rsidRPr="00FF5FC6">
        <w:rPr>
          <w:rFonts w:ascii="HelveticaNowText Regular" w:hAnsi="HelveticaNowText Regular" w:cs="HelveticaNowText Regular"/>
          <w:color w:val="FF0000"/>
          <w:sz w:val="22"/>
          <w:szCs w:val="22"/>
          <w:lang w:val="ro-RO"/>
        </w:rPr>
        <w:br w:type="page"/>
      </w:r>
    </w:p>
    <w:p w14:paraId="308405D7" w14:textId="77777777" w:rsidR="00550E6C" w:rsidRPr="00FF5FC6" w:rsidRDefault="00550E6C" w:rsidP="00355E30">
      <w:pPr>
        <w:spacing w:line="276" w:lineRule="auto"/>
        <w:ind w:right="22"/>
        <w:rPr>
          <w:rFonts w:ascii="HelveticaNowText Regular" w:hAnsi="HelveticaNowText Regular" w:cs="HelveticaNowText Regular"/>
          <w:color w:val="FF0000"/>
          <w:sz w:val="22"/>
          <w:szCs w:val="22"/>
          <w:lang w:val="ro-RO"/>
        </w:rPr>
      </w:pPr>
    </w:p>
    <w:p w14:paraId="53E0DC33" w14:textId="77777777" w:rsidR="00E90211" w:rsidRPr="00FF5FC6" w:rsidRDefault="00E90211" w:rsidP="00355E30">
      <w:pPr>
        <w:spacing w:line="276" w:lineRule="auto"/>
        <w:ind w:right="22"/>
        <w:rPr>
          <w:rFonts w:ascii="HelveticaNowText Regular" w:hAnsi="HelveticaNowText Regular" w:cs="HelveticaNowText Regular"/>
          <w:color w:val="FF0000"/>
          <w:sz w:val="22"/>
          <w:szCs w:val="22"/>
          <w:lang w:val="ro-RO"/>
        </w:rPr>
      </w:pPr>
    </w:p>
    <w:p w14:paraId="746C7B39" w14:textId="77777777" w:rsidR="00E90211" w:rsidRPr="00FF5FC6" w:rsidRDefault="00E90211" w:rsidP="00355E30">
      <w:pPr>
        <w:spacing w:line="276" w:lineRule="auto"/>
        <w:ind w:right="22"/>
        <w:rPr>
          <w:rFonts w:ascii="HelveticaNowText Regular" w:hAnsi="HelveticaNowText Regular" w:cs="HelveticaNowText Regular"/>
          <w:color w:val="FF0000"/>
          <w:sz w:val="22"/>
          <w:szCs w:val="22"/>
          <w:lang w:val="ro-RO"/>
        </w:rPr>
      </w:pPr>
    </w:p>
    <w:p w14:paraId="00C02CBA" w14:textId="77777777" w:rsidR="00E90211" w:rsidRPr="00FF5FC6" w:rsidRDefault="00E90211" w:rsidP="00355E30">
      <w:pPr>
        <w:spacing w:line="276" w:lineRule="auto"/>
        <w:ind w:right="22"/>
        <w:rPr>
          <w:rFonts w:ascii="HelveticaNowText Regular" w:hAnsi="HelveticaNowText Regular" w:cs="HelveticaNowText Regular"/>
          <w:color w:val="FF0000"/>
          <w:sz w:val="22"/>
          <w:szCs w:val="22"/>
          <w:lang w:val="ro-RO"/>
        </w:rPr>
      </w:pPr>
    </w:p>
    <w:p w14:paraId="67808827" w14:textId="77777777" w:rsidR="00E90211" w:rsidRPr="00FF5FC6" w:rsidRDefault="00E90211" w:rsidP="00355E30">
      <w:pPr>
        <w:spacing w:line="276" w:lineRule="auto"/>
        <w:ind w:right="22"/>
        <w:rPr>
          <w:rFonts w:ascii="HelveticaNowText Regular" w:hAnsi="HelveticaNowText Regular" w:cs="HelveticaNowText Regular"/>
          <w:color w:val="FF0000"/>
          <w:sz w:val="22"/>
          <w:szCs w:val="22"/>
          <w:lang w:val="ro-RO"/>
        </w:rPr>
      </w:pPr>
    </w:p>
    <w:p w14:paraId="48F41CEE" w14:textId="77777777" w:rsidR="00E90211" w:rsidRPr="00FF5FC6" w:rsidRDefault="00E90211" w:rsidP="00355E30">
      <w:pPr>
        <w:spacing w:line="276" w:lineRule="auto"/>
        <w:ind w:right="22"/>
        <w:rPr>
          <w:rFonts w:ascii="HelveticaNowText Regular" w:hAnsi="HelveticaNowText Regular" w:cs="HelveticaNowText Regular"/>
          <w:color w:val="FF0000"/>
          <w:sz w:val="22"/>
          <w:szCs w:val="22"/>
          <w:lang w:val="ro-RO"/>
        </w:rPr>
      </w:pPr>
    </w:p>
    <w:p w14:paraId="5806B6D1" w14:textId="77777777" w:rsidR="00550E6C" w:rsidRPr="00FF5FC6" w:rsidRDefault="00550E6C" w:rsidP="00355E30">
      <w:pPr>
        <w:spacing w:line="276" w:lineRule="auto"/>
        <w:ind w:left="780" w:right="22"/>
        <w:rPr>
          <w:rFonts w:ascii="HelveticaNowText Regular" w:hAnsi="HelveticaNowText Regular" w:cs="HelveticaNowText Regular"/>
          <w:color w:val="FF0000"/>
          <w:sz w:val="22"/>
          <w:szCs w:val="22"/>
          <w:lang w:val="ro-RO"/>
        </w:rPr>
      </w:pPr>
    </w:p>
    <w:p w14:paraId="14A06065" w14:textId="77777777" w:rsidR="000E4F97" w:rsidRPr="00FF5FC6" w:rsidRDefault="000E4F97" w:rsidP="00355E30">
      <w:pPr>
        <w:spacing w:line="276" w:lineRule="auto"/>
        <w:ind w:left="780" w:right="22"/>
        <w:rPr>
          <w:rFonts w:ascii="HelveticaNowText Regular" w:hAnsi="HelveticaNowText Regular" w:cs="HelveticaNowText Regular"/>
          <w:color w:val="FF0000"/>
          <w:sz w:val="22"/>
          <w:szCs w:val="22"/>
          <w:lang w:val="ro-RO"/>
        </w:rPr>
      </w:pPr>
    </w:p>
    <w:p w14:paraId="679ECED1" w14:textId="77777777" w:rsidR="00AC7A48" w:rsidRPr="00FF5FC6" w:rsidRDefault="00AC7A48" w:rsidP="00355E30">
      <w:pPr>
        <w:spacing w:line="276" w:lineRule="auto"/>
        <w:ind w:left="780" w:right="22"/>
        <w:rPr>
          <w:rFonts w:ascii="HelveticaNowText Regular" w:hAnsi="HelveticaNowText Regular" w:cs="HelveticaNowText Regular"/>
          <w:color w:val="FF0000"/>
          <w:sz w:val="22"/>
          <w:szCs w:val="22"/>
          <w:lang w:val="ro-RO"/>
        </w:rPr>
      </w:pPr>
    </w:p>
    <w:p w14:paraId="527116BE" w14:textId="77777777" w:rsidR="00AC7A48" w:rsidRPr="00FF5FC6" w:rsidRDefault="00AC7A48" w:rsidP="00355E30">
      <w:pPr>
        <w:spacing w:line="276" w:lineRule="auto"/>
        <w:ind w:left="780" w:right="22"/>
        <w:rPr>
          <w:rFonts w:ascii="HelveticaNowText Regular" w:hAnsi="HelveticaNowText Regular" w:cs="HelveticaNowText Regular"/>
          <w:color w:val="FF0000"/>
          <w:sz w:val="22"/>
          <w:szCs w:val="22"/>
          <w:lang w:val="ro-RO"/>
        </w:rPr>
      </w:pPr>
    </w:p>
    <w:p w14:paraId="578269AA" w14:textId="77777777" w:rsidR="00AC7A48" w:rsidRPr="00FF5FC6" w:rsidRDefault="00AC7A48" w:rsidP="00355E30">
      <w:pPr>
        <w:spacing w:line="276" w:lineRule="auto"/>
        <w:ind w:left="780" w:right="22"/>
        <w:rPr>
          <w:rFonts w:ascii="HelveticaNowText Regular" w:hAnsi="HelveticaNowText Regular" w:cs="HelveticaNowText Regular"/>
          <w:color w:val="FF0000"/>
          <w:sz w:val="22"/>
          <w:szCs w:val="22"/>
          <w:lang w:val="ro-RO"/>
        </w:rPr>
      </w:pPr>
    </w:p>
    <w:p w14:paraId="411C7527" w14:textId="77777777" w:rsidR="00AC7A48" w:rsidRPr="00FF5FC6" w:rsidRDefault="00AC7A48" w:rsidP="00355E30">
      <w:pPr>
        <w:spacing w:line="276" w:lineRule="auto"/>
        <w:ind w:left="780" w:right="22"/>
        <w:rPr>
          <w:rFonts w:ascii="HelveticaNowText Regular" w:hAnsi="HelveticaNowText Regular" w:cs="HelveticaNowText Regular"/>
          <w:color w:val="FF0000"/>
          <w:sz w:val="22"/>
          <w:szCs w:val="22"/>
          <w:lang w:val="ro-RO"/>
        </w:rPr>
      </w:pPr>
    </w:p>
    <w:p w14:paraId="7BC71D33" w14:textId="77777777" w:rsidR="00AC7A48" w:rsidRPr="00FF5FC6" w:rsidRDefault="00AC7A48" w:rsidP="00355E30">
      <w:pPr>
        <w:spacing w:line="276" w:lineRule="auto"/>
        <w:ind w:left="780" w:right="22"/>
        <w:rPr>
          <w:rFonts w:ascii="HelveticaNowText Regular" w:hAnsi="HelveticaNowText Regular" w:cs="HelveticaNowText Regular"/>
          <w:color w:val="FF0000"/>
          <w:sz w:val="22"/>
          <w:szCs w:val="22"/>
          <w:lang w:val="ro-RO"/>
        </w:rPr>
      </w:pPr>
    </w:p>
    <w:p w14:paraId="20B82B09" w14:textId="77777777" w:rsidR="00AC7A48" w:rsidRPr="00FF5FC6" w:rsidRDefault="00AC7A48" w:rsidP="00355E30">
      <w:pPr>
        <w:spacing w:line="276" w:lineRule="auto"/>
        <w:ind w:left="780" w:right="22"/>
        <w:rPr>
          <w:rFonts w:ascii="HelveticaNowText Regular" w:hAnsi="HelveticaNowText Regular" w:cs="HelveticaNowText Regular"/>
          <w:color w:val="FF0000"/>
          <w:sz w:val="22"/>
          <w:szCs w:val="22"/>
          <w:lang w:val="ro-RO"/>
        </w:rPr>
      </w:pPr>
    </w:p>
    <w:p w14:paraId="5457B556" w14:textId="77777777" w:rsidR="00AC7A48" w:rsidRPr="00BD1041" w:rsidRDefault="00AC7A48" w:rsidP="00355E30">
      <w:pPr>
        <w:spacing w:line="276" w:lineRule="auto"/>
        <w:ind w:left="780" w:right="22"/>
        <w:rPr>
          <w:rFonts w:ascii="HelveticaNowText Regular" w:hAnsi="HelveticaNowText Regular" w:cs="HelveticaNowText Regular"/>
          <w:sz w:val="22"/>
          <w:szCs w:val="22"/>
          <w:lang w:val="ro-RO"/>
        </w:rPr>
      </w:pPr>
    </w:p>
    <w:p w14:paraId="43D47F81" w14:textId="77777777" w:rsidR="00AC7A48" w:rsidRPr="00BD1041" w:rsidRDefault="00AC7A48" w:rsidP="00355E30">
      <w:pPr>
        <w:spacing w:line="276" w:lineRule="auto"/>
        <w:ind w:left="780" w:right="22"/>
        <w:rPr>
          <w:rFonts w:ascii="HelveticaNowText Regular" w:hAnsi="HelveticaNowText Regular" w:cs="HelveticaNowText Regular"/>
          <w:sz w:val="22"/>
          <w:szCs w:val="22"/>
          <w:lang w:val="ro-RO"/>
        </w:rPr>
      </w:pPr>
    </w:p>
    <w:p w14:paraId="4A2C5AD8" w14:textId="77777777" w:rsidR="00AC7A48" w:rsidRPr="00BD1041" w:rsidRDefault="00AC7A48" w:rsidP="00355E30">
      <w:pPr>
        <w:spacing w:line="276" w:lineRule="auto"/>
        <w:ind w:left="780" w:right="22"/>
        <w:rPr>
          <w:rFonts w:ascii="HelveticaNowText Regular" w:hAnsi="HelveticaNowText Regular" w:cs="HelveticaNowText Regular"/>
          <w:sz w:val="22"/>
          <w:szCs w:val="22"/>
          <w:lang w:val="ro-RO"/>
        </w:rPr>
      </w:pPr>
    </w:p>
    <w:p w14:paraId="22A5E849" w14:textId="77777777" w:rsidR="00AC7A48" w:rsidRPr="00BD1041" w:rsidRDefault="00AC7A48" w:rsidP="00355E30">
      <w:pPr>
        <w:spacing w:line="276" w:lineRule="auto"/>
        <w:ind w:left="780" w:right="22"/>
        <w:rPr>
          <w:rFonts w:ascii="HelveticaNowText Regular" w:hAnsi="HelveticaNowText Regular" w:cs="HelveticaNowText Regular"/>
          <w:sz w:val="22"/>
          <w:szCs w:val="22"/>
          <w:lang w:val="ro-RO"/>
        </w:rPr>
      </w:pPr>
    </w:p>
    <w:p w14:paraId="51CD0DDD" w14:textId="77777777" w:rsidR="00473686" w:rsidRPr="00BD1041" w:rsidRDefault="00473686" w:rsidP="00355E30">
      <w:pPr>
        <w:pStyle w:val="ListParagraph"/>
        <w:numPr>
          <w:ilvl w:val="0"/>
          <w:numId w:val="14"/>
        </w:numPr>
        <w:spacing w:line="276" w:lineRule="auto"/>
        <w:ind w:right="22"/>
        <w:jc w:val="center"/>
        <w:rPr>
          <w:rFonts w:ascii="HelveticaNowText Regular" w:hAnsi="HelveticaNowText Regular" w:cs="HelveticaNowText Regular"/>
          <w:b/>
          <w:sz w:val="40"/>
          <w:szCs w:val="40"/>
          <w:lang w:val="ro-RO"/>
        </w:rPr>
      </w:pPr>
      <w:r w:rsidRPr="00BD1041">
        <w:rPr>
          <w:rFonts w:ascii="HelveticaNowText Regular" w:hAnsi="HelveticaNowText Regular" w:cs="HelveticaNowText Regular"/>
          <w:b/>
          <w:sz w:val="40"/>
          <w:szCs w:val="40"/>
          <w:lang w:val="ro-RO"/>
        </w:rPr>
        <w:t>MEMORI</w:t>
      </w:r>
      <w:r w:rsidR="005779F4" w:rsidRPr="00BD1041">
        <w:rPr>
          <w:rFonts w:ascii="HelveticaNowText Regular" w:hAnsi="HelveticaNowText Regular" w:cs="HelveticaNowText Regular"/>
          <w:b/>
          <w:sz w:val="40"/>
          <w:szCs w:val="40"/>
          <w:lang w:val="ro-RO"/>
        </w:rPr>
        <w:t>I</w:t>
      </w:r>
    </w:p>
    <w:p w14:paraId="4299ACDA" w14:textId="77777777" w:rsidR="005779F4" w:rsidRPr="00BD1041" w:rsidRDefault="005779F4" w:rsidP="00355E30">
      <w:pPr>
        <w:spacing w:line="276" w:lineRule="auto"/>
        <w:ind w:left="720" w:right="22"/>
        <w:jc w:val="center"/>
        <w:rPr>
          <w:rFonts w:ascii="HelveticaNowText Regular" w:hAnsi="HelveticaNowText Regular" w:cs="HelveticaNowText Regular"/>
          <w:b/>
          <w:sz w:val="22"/>
          <w:szCs w:val="22"/>
          <w:lang w:val="ro-RO"/>
        </w:rPr>
      </w:pPr>
    </w:p>
    <w:p w14:paraId="1C8911AC" w14:textId="77777777" w:rsidR="00473686" w:rsidRPr="00BD1041" w:rsidRDefault="00473686" w:rsidP="00355E30">
      <w:pPr>
        <w:numPr>
          <w:ilvl w:val="1"/>
          <w:numId w:val="5"/>
        </w:numPr>
        <w:spacing w:line="276" w:lineRule="auto"/>
        <w:ind w:left="0" w:right="22" w:firstLine="0"/>
        <w:jc w:val="center"/>
        <w:rPr>
          <w:rFonts w:ascii="HelveticaNowText Regular" w:hAnsi="HelveticaNowText Regular" w:cs="HelveticaNowText Regular"/>
          <w:b/>
          <w:sz w:val="40"/>
          <w:szCs w:val="40"/>
          <w:lang w:val="ro-RO"/>
        </w:rPr>
      </w:pPr>
      <w:r w:rsidRPr="00BD1041">
        <w:rPr>
          <w:rFonts w:ascii="HelveticaNowText Regular" w:hAnsi="HelveticaNowText Regular" w:cs="HelveticaNowText Regular"/>
          <w:b/>
          <w:sz w:val="40"/>
          <w:szCs w:val="40"/>
          <w:lang w:val="ro-RO"/>
        </w:rPr>
        <w:t>DATE GENERALE</w:t>
      </w:r>
    </w:p>
    <w:p w14:paraId="5177AB3B" w14:textId="77777777" w:rsidR="005779F4" w:rsidRPr="00BD1041" w:rsidRDefault="00473686" w:rsidP="00355E30">
      <w:pPr>
        <w:spacing w:line="276" w:lineRule="auto"/>
        <w:ind w:right="22"/>
        <w:jc w:val="center"/>
        <w:rPr>
          <w:rFonts w:ascii="HelveticaNowText Regular" w:hAnsi="HelveticaNowText Regular" w:cs="HelveticaNowText Regular"/>
          <w:sz w:val="22"/>
          <w:szCs w:val="22"/>
          <w:lang w:val="ro-RO"/>
        </w:rPr>
      </w:pPr>
      <w:r w:rsidRPr="00BD1041">
        <w:rPr>
          <w:rFonts w:ascii="HelveticaNowText Regular" w:hAnsi="HelveticaNowText Regular" w:cs="HelveticaNowText Regular"/>
          <w:sz w:val="22"/>
          <w:szCs w:val="22"/>
          <w:lang w:val="ro-RO"/>
        </w:rPr>
        <w:br w:type="page"/>
      </w:r>
    </w:p>
    <w:p w14:paraId="76F0D5AA" w14:textId="77777777" w:rsidR="00473686" w:rsidRPr="00BD1041" w:rsidRDefault="00473686" w:rsidP="00355E30">
      <w:pPr>
        <w:numPr>
          <w:ilvl w:val="1"/>
          <w:numId w:val="4"/>
        </w:numPr>
        <w:spacing w:line="276" w:lineRule="auto"/>
        <w:ind w:right="22"/>
        <w:jc w:val="center"/>
        <w:rPr>
          <w:rFonts w:ascii="HelveticaNowText Regular" w:hAnsi="HelveticaNowText Regular" w:cs="HelveticaNowText Regular"/>
          <w:b/>
          <w:sz w:val="22"/>
          <w:szCs w:val="22"/>
          <w:lang w:val="ro-RO"/>
        </w:rPr>
      </w:pPr>
      <w:r w:rsidRPr="00BD1041">
        <w:rPr>
          <w:rFonts w:ascii="HelveticaNowText Regular" w:hAnsi="HelveticaNowText Regular" w:cs="HelveticaNowText Regular"/>
          <w:b/>
          <w:sz w:val="22"/>
          <w:szCs w:val="22"/>
          <w:lang w:val="ro-RO"/>
        </w:rPr>
        <w:lastRenderedPageBreak/>
        <w:t xml:space="preserve">MEMORIU </w:t>
      </w:r>
      <w:r w:rsidR="005779F4" w:rsidRPr="00BD1041">
        <w:rPr>
          <w:rFonts w:ascii="HelveticaNowText Regular" w:hAnsi="HelveticaNowText Regular" w:cs="HelveticaNowText Regular"/>
          <w:b/>
          <w:sz w:val="22"/>
          <w:szCs w:val="22"/>
          <w:lang w:val="ro-RO"/>
        </w:rPr>
        <w:t xml:space="preserve">TEHNIC </w:t>
      </w:r>
      <w:r w:rsidRPr="00BD1041">
        <w:rPr>
          <w:rFonts w:ascii="HelveticaNowText Regular" w:hAnsi="HelveticaNowText Regular" w:cs="HelveticaNowText Regular"/>
          <w:b/>
          <w:sz w:val="22"/>
          <w:szCs w:val="22"/>
          <w:lang w:val="ro-RO"/>
        </w:rPr>
        <w:t>GENERAL</w:t>
      </w:r>
    </w:p>
    <w:p w14:paraId="1041D5CB" w14:textId="77777777" w:rsidR="009D180E" w:rsidRPr="00BD1041" w:rsidRDefault="009D180E" w:rsidP="00355E30">
      <w:pPr>
        <w:spacing w:line="276" w:lineRule="auto"/>
        <w:ind w:right="22"/>
        <w:rPr>
          <w:rFonts w:ascii="HelveticaNowText Regular" w:hAnsi="HelveticaNowText Regular" w:cs="HelveticaNowText Regular"/>
          <w:sz w:val="22"/>
          <w:szCs w:val="22"/>
          <w:lang w:val="ro-RO"/>
        </w:rPr>
      </w:pPr>
    </w:p>
    <w:p w14:paraId="48B38A1D" w14:textId="77777777" w:rsidR="00807D30" w:rsidRPr="00BD1041" w:rsidRDefault="00807D30" w:rsidP="00355E30">
      <w:pPr>
        <w:numPr>
          <w:ilvl w:val="2"/>
          <w:numId w:val="5"/>
        </w:numPr>
        <w:pBdr>
          <w:bottom w:val="single" w:sz="4" w:space="1" w:color="auto"/>
        </w:pBdr>
        <w:spacing w:line="276" w:lineRule="auto"/>
        <w:ind w:left="0" w:right="22" w:firstLine="0"/>
        <w:jc w:val="both"/>
        <w:rPr>
          <w:rFonts w:ascii="HelveticaNowText Regular" w:hAnsi="HelveticaNowText Regular" w:cs="HelveticaNowText Regular"/>
          <w:b/>
          <w:sz w:val="22"/>
          <w:szCs w:val="22"/>
          <w:lang w:val="ro-RO"/>
        </w:rPr>
      </w:pPr>
      <w:r w:rsidRPr="00BD1041">
        <w:rPr>
          <w:rFonts w:ascii="HelveticaNowText Regular" w:hAnsi="HelveticaNowText Regular" w:cs="HelveticaNowText Regular"/>
          <w:b/>
          <w:sz w:val="22"/>
          <w:szCs w:val="22"/>
          <w:lang w:val="ro-RO"/>
        </w:rPr>
        <w:t>OBIECTUL PROIECTULUI</w:t>
      </w:r>
    </w:p>
    <w:p w14:paraId="2AC64B4F" w14:textId="77777777" w:rsidR="00807D30" w:rsidRPr="00BD1041" w:rsidRDefault="00807D30" w:rsidP="00355E30">
      <w:pPr>
        <w:spacing w:line="276" w:lineRule="auto"/>
        <w:ind w:right="22"/>
        <w:jc w:val="both"/>
        <w:rPr>
          <w:rFonts w:ascii="HelveticaNowText Regular" w:hAnsi="HelveticaNowText Regular" w:cs="HelveticaNowText Regular"/>
          <w:b/>
          <w:sz w:val="22"/>
          <w:szCs w:val="22"/>
          <w:lang w:val="ro-RO"/>
        </w:rPr>
      </w:pPr>
    </w:p>
    <w:p w14:paraId="1443E833" w14:textId="77777777" w:rsidR="00807D30" w:rsidRPr="00BD1041" w:rsidRDefault="00807D30" w:rsidP="00355E30">
      <w:pPr>
        <w:spacing w:line="276" w:lineRule="auto"/>
        <w:ind w:right="22"/>
        <w:jc w:val="both"/>
        <w:rPr>
          <w:rFonts w:ascii="HelveticaNowText Regular" w:hAnsi="HelveticaNowText Regular" w:cs="HelveticaNowText Regular"/>
          <w:b/>
          <w:sz w:val="22"/>
          <w:szCs w:val="22"/>
          <w:u w:val="single"/>
          <w:lang w:val="ro-RO"/>
        </w:rPr>
      </w:pPr>
      <w:bookmarkStart w:id="19" w:name="_Hlk128217457"/>
      <w:r w:rsidRPr="00BD1041">
        <w:rPr>
          <w:rFonts w:ascii="HelveticaNowText Regular" w:hAnsi="HelveticaNowText Regular" w:cs="HelveticaNowText Regular"/>
          <w:b/>
          <w:sz w:val="22"/>
          <w:szCs w:val="22"/>
          <w:u w:val="single"/>
          <w:lang w:val="ro-RO"/>
        </w:rPr>
        <w:t>Denumirea proiectului:</w:t>
      </w:r>
    </w:p>
    <w:p w14:paraId="1A05F8F1" w14:textId="4FCD20EB" w:rsidR="00ED6ADC" w:rsidRPr="00BD1041" w:rsidRDefault="00BD1041" w:rsidP="00355E30">
      <w:pPr>
        <w:spacing w:line="276" w:lineRule="auto"/>
        <w:ind w:left="720" w:right="22" w:hanging="720"/>
        <w:jc w:val="both"/>
        <w:rPr>
          <w:rFonts w:ascii="HelveticaNowText Regular" w:hAnsi="HelveticaNowText Regular" w:cs="HelveticaNowText Regular"/>
          <w:b/>
          <w:sz w:val="22"/>
          <w:szCs w:val="22"/>
          <w:lang w:val="ro-RO"/>
        </w:rPr>
      </w:pPr>
      <w:r w:rsidRPr="00BD1041">
        <w:rPr>
          <w:rFonts w:ascii="HelveticaNowText Regular" w:hAnsi="HelveticaNowText Regular" w:cs="HelveticaNowText Regular"/>
          <w:b/>
          <w:sz w:val="22"/>
          <w:szCs w:val="22"/>
          <w:lang w:val="ro-RO"/>
        </w:rPr>
        <w:t>„MODERNIZARE, RECOMPARTIMENTARE SI MANSARDARE PENSIUNE CASA BOEMA”</w:t>
      </w:r>
    </w:p>
    <w:p w14:paraId="13CF1F7A" w14:textId="77777777" w:rsidR="00BD1041" w:rsidRPr="00BD1041" w:rsidRDefault="00BD1041" w:rsidP="00355E30">
      <w:pPr>
        <w:spacing w:line="276" w:lineRule="auto"/>
        <w:ind w:left="720" w:right="22" w:hanging="720"/>
        <w:jc w:val="both"/>
        <w:rPr>
          <w:rFonts w:ascii="HelveticaNowText Regular" w:hAnsi="HelveticaNowText Regular" w:cs="HelveticaNowText Regular"/>
          <w:b/>
          <w:sz w:val="22"/>
          <w:szCs w:val="22"/>
          <w:u w:val="single"/>
          <w:lang w:val="ro-RO"/>
        </w:rPr>
      </w:pPr>
    </w:p>
    <w:p w14:paraId="722C056C" w14:textId="77777777" w:rsidR="00807D30" w:rsidRPr="00BD1041" w:rsidRDefault="00807D30" w:rsidP="00355E30">
      <w:pPr>
        <w:spacing w:line="276" w:lineRule="auto"/>
        <w:ind w:left="720" w:right="22" w:hanging="720"/>
        <w:jc w:val="both"/>
        <w:rPr>
          <w:rFonts w:ascii="HelveticaNowText Regular" w:hAnsi="HelveticaNowText Regular" w:cs="HelveticaNowText Regular"/>
          <w:b/>
          <w:sz w:val="22"/>
          <w:szCs w:val="22"/>
          <w:u w:val="single"/>
          <w:lang w:val="ro-RO"/>
        </w:rPr>
      </w:pPr>
      <w:bookmarkStart w:id="20" w:name="_Hlk115179302"/>
      <w:r w:rsidRPr="00BD1041">
        <w:rPr>
          <w:rFonts w:ascii="HelveticaNowText Regular" w:hAnsi="HelveticaNowText Regular" w:cs="HelveticaNowText Regular"/>
          <w:b/>
          <w:sz w:val="22"/>
          <w:szCs w:val="22"/>
          <w:u w:val="single"/>
          <w:lang w:val="ro-RO"/>
        </w:rPr>
        <w:t>Beneficiar</w:t>
      </w:r>
    </w:p>
    <w:p w14:paraId="26D07302" w14:textId="240DB0AB" w:rsidR="00073467" w:rsidRPr="00BD1041" w:rsidRDefault="00BD1041" w:rsidP="00355E30">
      <w:pPr>
        <w:spacing w:line="276" w:lineRule="auto"/>
        <w:ind w:right="22"/>
        <w:jc w:val="both"/>
        <w:rPr>
          <w:rFonts w:ascii="HelveticaNowText Regular" w:hAnsi="HelveticaNowText Regular" w:cs="HelveticaNowText Regular"/>
          <w:b/>
          <w:sz w:val="22"/>
          <w:szCs w:val="22"/>
          <w:u w:val="single"/>
          <w:lang w:val="ro-RO"/>
        </w:rPr>
      </w:pPr>
      <w:r w:rsidRPr="00BD1041">
        <w:rPr>
          <w:rFonts w:ascii="HelveticaNowText Regular" w:hAnsi="HelveticaNowText Regular" w:cs="HelveticaNowText Regular"/>
          <w:b/>
          <w:noProof/>
          <w:sz w:val="22"/>
          <w:szCs w:val="22"/>
          <w:lang w:val="ro-RO"/>
        </w:rPr>
        <w:t>SC TEHNIC – ASIST SRL Botoșani</w:t>
      </w:r>
    </w:p>
    <w:p w14:paraId="25D8DD75" w14:textId="77777777" w:rsidR="00807D30" w:rsidRPr="00BD1041" w:rsidRDefault="00807D30" w:rsidP="00355E30">
      <w:pPr>
        <w:spacing w:line="276" w:lineRule="auto"/>
        <w:ind w:right="22"/>
        <w:jc w:val="both"/>
        <w:rPr>
          <w:rFonts w:ascii="HelveticaNowText Regular" w:hAnsi="HelveticaNowText Regular" w:cs="HelveticaNowText Regular"/>
          <w:b/>
          <w:sz w:val="22"/>
          <w:szCs w:val="22"/>
          <w:u w:val="single"/>
          <w:lang w:val="ro-RO"/>
        </w:rPr>
      </w:pPr>
      <w:r w:rsidRPr="00BD1041">
        <w:rPr>
          <w:rFonts w:ascii="HelveticaNowText Regular" w:hAnsi="HelveticaNowText Regular" w:cs="HelveticaNowText Regular"/>
          <w:b/>
          <w:sz w:val="22"/>
          <w:szCs w:val="22"/>
          <w:u w:val="single"/>
          <w:lang w:val="ro-RO"/>
        </w:rPr>
        <w:t>Amplasament (adresa):</w:t>
      </w:r>
    </w:p>
    <w:p w14:paraId="0BB4A128" w14:textId="6DB96A8B" w:rsidR="0066775D" w:rsidRPr="00BD1041" w:rsidRDefault="0066775D" w:rsidP="00355E30">
      <w:pPr>
        <w:spacing w:line="276" w:lineRule="auto"/>
        <w:ind w:right="22"/>
        <w:jc w:val="both"/>
        <w:rPr>
          <w:rFonts w:ascii="HelveticaNowText Regular" w:hAnsi="HelveticaNowText Regular" w:cs="HelveticaNowText Regular"/>
          <w:sz w:val="22"/>
          <w:szCs w:val="22"/>
          <w:lang w:val="ro-RO"/>
        </w:rPr>
      </w:pPr>
      <w:bookmarkStart w:id="21" w:name="_Hlk93425031"/>
      <w:r w:rsidRPr="00BD1041">
        <w:rPr>
          <w:rFonts w:ascii="HelveticaNowText Regular" w:hAnsi="HelveticaNowText Regular" w:cs="HelveticaNowText Regular"/>
          <w:sz w:val="22"/>
          <w:szCs w:val="22"/>
          <w:lang w:val="ro-RO"/>
        </w:rPr>
        <w:t xml:space="preserve">Amplasamentul este </w:t>
      </w:r>
      <w:r w:rsidR="00CA3617" w:rsidRPr="00BD1041">
        <w:rPr>
          <w:rFonts w:ascii="HelveticaNowText Regular" w:hAnsi="HelveticaNowText Regular" w:cs="HelveticaNowText Regular"/>
          <w:sz w:val="22"/>
          <w:szCs w:val="22"/>
          <w:lang w:val="ro-RO"/>
        </w:rPr>
        <w:t xml:space="preserve">situat in </w:t>
      </w:r>
      <w:r w:rsidR="00BD1041" w:rsidRPr="00BD1041">
        <w:rPr>
          <w:rFonts w:ascii="HelveticaNowText Regular" w:hAnsi="HelveticaNowText Regular" w:cs="HelveticaNowText Regular"/>
          <w:sz w:val="22"/>
          <w:szCs w:val="22"/>
          <w:lang w:val="ro-RO"/>
        </w:rPr>
        <w:t>Jud. Botoșani, Comuna Mihai Eminescu, Sat Cătămărești Deal, strada Mihai Eminescu, nr. 58B</w:t>
      </w:r>
    </w:p>
    <w:bookmarkEnd w:id="21"/>
    <w:p w14:paraId="2B97323B" w14:textId="77777777" w:rsidR="00807D30" w:rsidRPr="00BD1041" w:rsidRDefault="00807D30" w:rsidP="00355E30">
      <w:pPr>
        <w:spacing w:line="276" w:lineRule="auto"/>
        <w:ind w:right="22"/>
        <w:jc w:val="both"/>
        <w:rPr>
          <w:rFonts w:ascii="HelveticaNowText Regular" w:hAnsi="HelveticaNowText Regular" w:cs="HelveticaNowText Regular"/>
          <w:sz w:val="22"/>
          <w:szCs w:val="22"/>
          <w:lang w:val="ro-RO"/>
        </w:rPr>
      </w:pPr>
    </w:p>
    <w:p w14:paraId="626ECBD6" w14:textId="77777777" w:rsidR="00807D30" w:rsidRPr="00BD1041" w:rsidRDefault="00807D30" w:rsidP="00355E30">
      <w:pPr>
        <w:spacing w:line="276" w:lineRule="auto"/>
        <w:ind w:right="22"/>
        <w:jc w:val="both"/>
        <w:rPr>
          <w:rFonts w:ascii="HelveticaNowText Regular" w:hAnsi="HelveticaNowText Regular" w:cs="HelveticaNowText Regular"/>
          <w:b/>
          <w:sz w:val="22"/>
          <w:szCs w:val="22"/>
          <w:lang w:val="ro-RO"/>
        </w:rPr>
      </w:pPr>
      <w:r w:rsidRPr="00BD1041">
        <w:rPr>
          <w:rFonts w:ascii="HelveticaNowText Regular" w:hAnsi="HelveticaNowText Regular" w:cs="HelveticaNowText Regular"/>
          <w:b/>
          <w:sz w:val="22"/>
          <w:szCs w:val="22"/>
          <w:u w:val="single"/>
          <w:lang w:val="ro-RO"/>
        </w:rPr>
        <w:t xml:space="preserve">Proiectant general </w:t>
      </w:r>
    </w:p>
    <w:p w14:paraId="4F8EB8BE" w14:textId="77777777" w:rsidR="00391E6F" w:rsidRPr="00BD1041" w:rsidRDefault="00391E6F" w:rsidP="00355E30">
      <w:pPr>
        <w:spacing w:line="276" w:lineRule="auto"/>
        <w:ind w:right="22"/>
        <w:jc w:val="both"/>
        <w:rPr>
          <w:rFonts w:ascii="HelveticaNowText Regular" w:eastAsia="Calibri" w:hAnsi="HelveticaNowText Regular" w:cs="HelveticaNowText Regular"/>
          <w:noProof/>
          <w:sz w:val="22"/>
          <w:szCs w:val="22"/>
          <w:lang w:val="en-GB"/>
        </w:rPr>
      </w:pPr>
      <w:bookmarkStart w:id="22" w:name="OLE_LINK13"/>
      <w:bookmarkStart w:id="23" w:name="_Hlk93425012"/>
      <w:r w:rsidRPr="00BD1041">
        <w:rPr>
          <w:rFonts w:ascii="HelveticaNowText Regular" w:eastAsia="Calibri" w:hAnsi="HelveticaNowText Regular" w:cs="HelveticaNowText Regular"/>
          <w:noProof/>
          <w:sz w:val="22"/>
          <w:szCs w:val="22"/>
          <w:lang w:val="en-GB"/>
        </w:rPr>
        <w:t>S.C. ATELIER 2B.ARHITECT S.R.L.</w:t>
      </w:r>
      <w:bookmarkEnd w:id="22"/>
    </w:p>
    <w:p w14:paraId="31522F5C" w14:textId="77777777" w:rsidR="00550E6C" w:rsidRPr="00BD1041" w:rsidRDefault="00550E6C" w:rsidP="00355E30">
      <w:pPr>
        <w:spacing w:line="276" w:lineRule="auto"/>
        <w:ind w:right="22"/>
        <w:jc w:val="both"/>
        <w:rPr>
          <w:rFonts w:ascii="HelveticaNowText Regular" w:hAnsi="HelveticaNowText Regular" w:cs="HelveticaNowText Regular"/>
          <w:sz w:val="22"/>
          <w:szCs w:val="22"/>
          <w:lang w:val="ro-RO"/>
        </w:rPr>
      </w:pPr>
      <w:r w:rsidRPr="00BD1041">
        <w:rPr>
          <w:rFonts w:ascii="HelveticaNowText Regular" w:hAnsi="HelveticaNowText Regular" w:cs="HelveticaNowText Regular"/>
          <w:sz w:val="22"/>
          <w:szCs w:val="22"/>
          <w:lang w:val="ro-RO"/>
        </w:rPr>
        <w:t xml:space="preserve">Sediu: </w:t>
      </w:r>
      <w:r w:rsidR="00391E6F" w:rsidRPr="00BD1041">
        <w:rPr>
          <w:rFonts w:ascii="HelveticaNowText Regular" w:hAnsi="HelveticaNowText Regular" w:cs="HelveticaNowText Regular"/>
          <w:sz w:val="22"/>
          <w:szCs w:val="22"/>
          <w:lang w:val="ro-RO"/>
        </w:rPr>
        <w:t xml:space="preserve">Jud. </w:t>
      </w:r>
      <w:r w:rsidR="00F05152" w:rsidRPr="00BD1041">
        <w:rPr>
          <w:rFonts w:ascii="HelveticaNowText Regular" w:hAnsi="HelveticaNowText Regular" w:cs="HelveticaNowText Regular"/>
          <w:sz w:val="22"/>
          <w:szCs w:val="22"/>
          <w:lang w:val="ro-RO"/>
        </w:rPr>
        <w:t>Suceava, Com. Fundu Moldovei, Sat Fundu Moldovei, nr. 325A</w:t>
      </w:r>
    </w:p>
    <w:bookmarkEnd w:id="23"/>
    <w:p w14:paraId="38EFAA33" w14:textId="77777777" w:rsidR="00807D30" w:rsidRPr="006F5C28" w:rsidRDefault="00807D30" w:rsidP="00355E30">
      <w:pPr>
        <w:spacing w:line="276" w:lineRule="auto"/>
        <w:ind w:right="22"/>
        <w:jc w:val="both"/>
        <w:rPr>
          <w:rFonts w:ascii="HelveticaNowText Regular" w:hAnsi="HelveticaNowText Regular" w:cs="HelveticaNowText Regular"/>
          <w:sz w:val="22"/>
          <w:szCs w:val="22"/>
          <w:lang w:val="ro-RO"/>
        </w:rPr>
      </w:pPr>
    </w:p>
    <w:p w14:paraId="5D612ED5" w14:textId="5F7EA96C" w:rsidR="00807D30" w:rsidRPr="006F5C28" w:rsidRDefault="00807D30" w:rsidP="00355E30">
      <w:pPr>
        <w:spacing w:line="276" w:lineRule="auto"/>
        <w:ind w:right="22"/>
        <w:jc w:val="both"/>
        <w:rPr>
          <w:rFonts w:ascii="HelveticaNowText Regular" w:hAnsi="HelveticaNowText Regular" w:cs="HelveticaNowText Regular"/>
          <w:b/>
          <w:sz w:val="22"/>
          <w:szCs w:val="22"/>
          <w:u w:val="single"/>
          <w:lang w:val="ro-RO"/>
        </w:rPr>
      </w:pPr>
      <w:r w:rsidRPr="006F5C28">
        <w:rPr>
          <w:rFonts w:ascii="HelveticaNowText Regular" w:hAnsi="HelveticaNowText Regular" w:cs="HelveticaNowText Regular"/>
          <w:b/>
          <w:sz w:val="22"/>
          <w:szCs w:val="22"/>
          <w:u w:val="single"/>
          <w:lang w:val="ro-RO"/>
        </w:rPr>
        <w:t>Numar de proiect</w:t>
      </w:r>
      <w:r w:rsidRPr="006F5C28">
        <w:rPr>
          <w:rFonts w:ascii="HelveticaNowText Regular" w:hAnsi="HelveticaNowText Regular" w:cs="HelveticaNowText Regular"/>
          <w:b/>
          <w:sz w:val="22"/>
          <w:szCs w:val="22"/>
          <w:lang w:val="ro-RO"/>
        </w:rPr>
        <w:t>:</w:t>
      </w:r>
      <w:r w:rsidR="00CA3617" w:rsidRPr="006F5C28">
        <w:rPr>
          <w:rFonts w:ascii="HelveticaNowText Regular" w:hAnsi="HelveticaNowText Regular" w:cs="HelveticaNowText Regular"/>
          <w:b/>
          <w:sz w:val="22"/>
          <w:szCs w:val="22"/>
          <w:lang w:val="ro-RO"/>
        </w:rPr>
        <w:t xml:space="preserve"> </w:t>
      </w:r>
      <w:r w:rsidR="00CA3617" w:rsidRPr="006F5C28">
        <w:rPr>
          <w:rFonts w:ascii="HelveticaNowText Regular" w:hAnsi="HelveticaNowText Regular" w:cs="HelveticaNowText Regular"/>
          <w:b/>
          <w:sz w:val="22"/>
          <w:szCs w:val="22"/>
          <w:lang w:val="ro-RO"/>
        </w:rPr>
        <w:fldChar w:fldCharType="begin"/>
      </w:r>
      <w:r w:rsidR="00CA3617" w:rsidRPr="006F5C28">
        <w:rPr>
          <w:rFonts w:ascii="HelveticaNowText Regular" w:hAnsi="HelveticaNowText Regular" w:cs="HelveticaNowText Regular"/>
          <w:b/>
          <w:sz w:val="22"/>
          <w:szCs w:val="22"/>
          <w:lang w:val="ro-RO"/>
        </w:rPr>
        <w:instrText xml:space="preserve"> LINK </w:instrText>
      </w:r>
      <w:r w:rsidR="00AC7A48" w:rsidRPr="006F5C28">
        <w:rPr>
          <w:rFonts w:ascii="HelveticaNowText Regular" w:hAnsi="HelveticaNowText Regular" w:cs="HelveticaNowText Regular"/>
          <w:b/>
          <w:sz w:val="22"/>
          <w:szCs w:val="22"/>
          <w:lang w:val="ro-RO"/>
        </w:rPr>
        <w:instrText xml:space="preserve">Word.Document.12 "D:\\@PROIECTE\\2022\\Sediu Administrativ - Prahova\\#SF\\Partea Scrisa\\SF - Sediu Administrativ - Actualizat fara S2.docx" OLE_LINK7 </w:instrText>
      </w:r>
      <w:r w:rsidR="00CA3617" w:rsidRPr="006F5C28">
        <w:rPr>
          <w:rFonts w:ascii="HelveticaNowText Regular" w:hAnsi="HelveticaNowText Regular" w:cs="HelveticaNowText Regular"/>
          <w:b/>
          <w:sz w:val="22"/>
          <w:szCs w:val="22"/>
          <w:lang w:val="ro-RO"/>
        </w:rPr>
        <w:instrText xml:space="preserve">\a \r  \* MERGEFORMAT </w:instrText>
      </w:r>
      <w:r w:rsidR="00CA3617" w:rsidRPr="006F5C28">
        <w:rPr>
          <w:rFonts w:ascii="HelveticaNowText Regular" w:hAnsi="HelveticaNowText Regular" w:cs="HelveticaNowText Regular"/>
          <w:b/>
          <w:sz w:val="22"/>
          <w:szCs w:val="22"/>
          <w:lang w:val="ro-RO"/>
        </w:rPr>
        <w:fldChar w:fldCharType="separate"/>
      </w:r>
      <w:r w:rsidR="00D74EB0" w:rsidRPr="006F5C28">
        <w:rPr>
          <w:rFonts w:ascii="HelveticaNowText Regular" w:hAnsi="HelveticaNowText Regular" w:cs="HelveticaNowText Regular"/>
          <w:b/>
          <w:sz w:val="22"/>
          <w:szCs w:val="22"/>
          <w:lang w:val="ro-RO"/>
        </w:rPr>
        <w:t>2</w:t>
      </w:r>
      <w:r w:rsidR="006F5C28" w:rsidRPr="006F5C28">
        <w:rPr>
          <w:rFonts w:ascii="HelveticaNowText Regular" w:hAnsi="HelveticaNowText Regular" w:cs="HelveticaNowText Regular"/>
          <w:b/>
          <w:sz w:val="22"/>
          <w:szCs w:val="22"/>
          <w:lang w:val="ro-RO"/>
        </w:rPr>
        <w:t>6</w:t>
      </w:r>
      <w:r w:rsidR="00F33DB7" w:rsidRPr="006F5C28">
        <w:rPr>
          <w:rFonts w:ascii="HelveticaNowText Regular" w:hAnsi="HelveticaNowText Regular" w:cs="HelveticaNowText Regular"/>
          <w:b/>
          <w:noProof/>
          <w:sz w:val="22"/>
          <w:szCs w:val="22"/>
          <w:lang w:val="ro-RO"/>
        </w:rPr>
        <w:t xml:space="preserve"> / 202</w:t>
      </w:r>
      <w:r w:rsidR="00CA3617" w:rsidRPr="006F5C28">
        <w:rPr>
          <w:rFonts w:ascii="HelveticaNowText Regular" w:hAnsi="HelveticaNowText Regular" w:cs="HelveticaNowText Regular"/>
          <w:b/>
          <w:sz w:val="22"/>
          <w:szCs w:val="22"/>
          <w:lang w:val="ro-RO"/>
        </w:rPr>
        <w:fldChar w:fldCharType="end"/>
      </w:r>
      <w:bookmarkEnd w:id="19"/>
      <w:r w:rsidR="006F5C28" w:rsidRPr="006F5C28">
        <w:rPr>
          <w:rFonts w:ascii="HelveticaNowText Regular" w:hAnsi="HelveticaNowText Regular" w:cs="HelveticaNowText Regular"/>
          <w:b/>
          <w:sz w:val="22"/>
          <w:szCs w:val="22"/>
          <w:lang w:val="ro-RO"/>
        </w:rPr>
        <w:t>4</w:t>
      </w:r>
      <w:r w:rsidR="00CA3617" w:rsidRPr="006F5C28">
        <w:rPr>
          <w:rFonts w:ascii="HelveticaNowText Regular" w:hAnsi="HelveticaNowText Regular" w:cs="HelveticaNowText Regular"/>
          <w:b/>
          <w:sz w:val="22"/>
          <w:szCs w:val="22"/>
          <w:u w:val="single"/>
          <w:lang w:val="ro-RO"/>
        </w:rPr>
        <w:t xml:space="preserve"> </w:t>
      </w:r>
    </w:p>
    <w:p w14:paraId="744E8614" w14:textId="77777777" w:rsidR="00807D30" w:rsidRPr="00FF5FC6" w:rsidRDefault="00807D30" w:rsidP="00355E30">
      <w:pPr>
        <w:spacing w:line="276" w:lineRule="auto"/>
        <w:ind w:right="22"/>
        <w:jc w:val="both"/>
        <w:rPr>
          <w:rFonts w:ascii="HelveticaNowText Regular" w:hAnsi="HelveticaNowText Regular" w:cs="HelveticaNowText Regular"/>
          <w:color w:val="FF0000"/>
          <w:sz w:val="22"/>
          <w:szCs w:val="22"/>
          <w:lang w:val="ro-RO"/>
        </w:rPr>
      </w:pPr>
    </w:p>
    <w:p w14:paraId="037AB244" w14:textId="77777777" w:rsidR="00807D30" w:rsidRPr="00BD1041" w:rsidRDefault="00807D30" w:rsidP="00355E30">
      <w:pPr>
        <w:spacing w:line="276" w:lineRule="auto"/>
        <w:ind w:right="22"/>
        <w:jc w:val="both"/>
        <w:rPr>
          <w:rFonts w:ascii="HelveticaNowText Regular" w:hAnsi="HelveticaNowText Regular" w:cs="HelveticaNowText Regular"/>
          <w:b/>
          <w:sz w:val="22"/>
          <w:szCs w:val="22"/>
          <w:lang w:val="ro-RO"/>
        </w:rPr>
      </w:pPr>
      <w:r w:rsidRPr="00BD1041">
        <w:rPr>
          <w:rFonts w:ascii="HelveticaNowText Regular" w:hAnsi="HelveticaNowText Regular" w:cs="HelveticaNowText Regular"/>
          <w:b/>
          <w:sz w:val="22"/>
          <w:szCs w:val="22"/>
          <w:u w:val="single"/>
          <w:lang w:val="ro-RO"/>
        </w:rPr>
        <w:t>Faza de proiectare:</w:t>
      </w:r>
      <w:r w:rsidRPr="00BD1041">
        <w:rPr>
          <w:rFonts w:ascii="HelveticaNowText Regular" w:hAnsi="HelveticaNowText Regular" w:cs="HelveticaNowText Regular"/>
          <w:sz w:val="22"/>
          <w:szCs w:val="22"/>
          <w:lang w:val="ro-RO"/>
        </w:rPr>
        <w:t xml:space="preserve"> </w:t>
      </w:r>
      <w:r w:rsidR="00CA3617" w:rsidRPr="00BD1041">
        <w:rPr>
          <w:rStyle w:val="Panda"/>
          <w:sz w:val="22"/>
          <w:szCs w:val="22"/>
          <w:lang w:val="it-IT"/>
        </w:rPr>
        <w:t>D.T.A.C. + D.T.O.E.</w:t>
      </w:r>
    </w:p>
    <w:bookmarkEnd w:id="20"/>
    <w:p w14:paraId="15159E11" w14:textId="77777777" w:rsidR="00550E6C" w:rsidRPr="00BD1041" w:rsidRDefault="00550E6C" w:rsidP="00355E30">
      <w:pPr>
        <w:spacing w:line="276" w:lineRule="auto"/>
        <w:ind w:right="22"/>
        <w:jc w:val="both"/>
        <w:rPr>
          <w:rFonts w:ascii="HelveticaNowText Regular" w:hAnsi="HelveticaNowText Regular" w:cs="HelveticaNowText Regular"/>
          <w:b/>
          <w:sz w:val="22"/>
          <w:szCs w:val="22"/>
          <w:lang w:val="ro-RO"/>
        </w:rPr>
      </w:pPr>
    </w:p>
    <w:p w14:paraId="795DB0F6" w14:textId="77777777" w:rsidR="00550E6C" w:rsidRPr="00BD1041" w:rsidRDefault="00550E6C" w:rsidP="00355E30">
      <w:pPr>
        <w:spacing w:line="276" w:lineRule="auto"/>
        <w:ind w:right="22"/>
        <w:jc w:val="both"/>
        <w:rPr>
          <w:rFonts w:ascii="HelveticaNowText Regular" w:hAnsi="HelveticaNowText Regular" w:cs="HelveticaNowText Regular"/>
          <w:b/>
          <w:sz w:val="22"/>
          <w:szCs w:val="22"/>
          <w:u w:val="single"/>
          <w:lang w:val="ro-RO"/>
        </w:rPr>
      </w:pPr>
      <w:r w:rsidRPr="00BD1041">
        <w:rPr>
          <w:rFonts w:ascii="HelveticaNowText Regular" w:hAnsi="HelveticaNowText Regular" w:cs="HelveticaNowText Regular"/>
          <w:b/>
          <w:sz w:val="22"/>
          <w:szCs w:val="22"/>
          <w:u w:val="single"/>
          <w:lang w:val="ro-RO"/>
        </w:rPr>
        <w:t>Obiectul proiectului</w:t>
      </w:r>
    </w:p>
    <w:p w14:paraId="447E2D75" w14:textId="77777777" w:rsidR="006F5C28" w:rsidRDefault="00D03FFB" w:rsidP="004D5C81">
      <w:pPr>
        <w:spacing w:line="276" w:lineRule="auto"/>
        <w:ind w:right="22" w:firstLine="720"/>
        <w:jc w:val="both"/>
        <w:rPr>
          <w:rFonts w:ascii="HelveticaNowText Regular" w:hAnsi="HelveticaNowText Regular" w:cs="HelveticaNowText Regular"/>
          <w:noProof/>
          <w:sz w:val="22"/>
          <w:szCs w:val="22"/>
          <w:lang w:val="ro-RO"/>
        </w:rPr>
      </w:pPr>
      <w:bookmarkStart w:id="24" w:name="_Hlk113893128"/>
      <w:r w:rsidRPr="006F5C28">
        <w:rPr>
          <w:rFonts w:ascii="HelveticaNowText Regular" w:hAnsi="HelveticaNowText Regular" w:cs="HelveticaNowText Regular"/>
          <w:noProof/>
          <w:sz w:val="22"/>
          <w:szCs w:val="22"/>
          <w:lang w:val="it-IT"/>
        </w:rPr>
        <w:t xml:space="preserve">Prin prezentul proiect se propune </w:t>
      </w:r>
      <w:r w:rsidR="00BD1041" w:rsidRPr="006F5C28">
        <w:rPr>
          <w:rFonts w:ascii="HelveticaNowText Regular" w:hAnsi="HelveticaNowText Regular" w:cs="HelveticaNowText Regular"/>
          <w:noProof/>
          <w:sz w:val="22"/>
          <w:szCs w:val="22"/>
          <w:lang w:val="it-IT"/>
        </w:rPr>
        <w:t xml:space="preserve">modernizarea, recompartimentarea și mansardarea unei pensiuni </w:t>
      </w:r>
      <w:r w:rsidR="00D74EB0" w:rsidRPr="006F5C28">
        <w:rPr>
          <w:rFonts w:ascii="HelveticaNowText Regular" w:hAnsi="HelveticaNowText Regular" w:cs="HelveticaNowText Regular"/>
          <w:noProof/>
          <w:sz w:val="22"/>
          <w:szCs w:val="22"/>
          <w:lang w:val="it-IT"/>
        </w:rPr>
        <w:t>cu un regim de inaltime de</w:t>
      </w:r>
      <w:r w:rsidR="003C3511" w:rsidRPr="006F5C28">
        <w:rPr>
          <w:rFonts w:ascii="HelveticaNowText Regular" w:hAnsi="HelveticaNowText Regular" w:cs="HelveticaNowText Regular"/>
          <w:noProof/>
          <w:sz w:val="22"/>
          <w:szCs w:val="22"/>
          <w:lang w:val="it-IT"/>
        </w:rPr>
        <w:t xml:space="preserve"> </w:t>
      </w:r>
      <w:r w:rsidR="00BD1041" w:rsidRPr="006F5C28">
        <w:rPr>
          <w:rFonts w:ascii="HelveticaNowText Regular" w:hAnsi="HelveticaNowText Regular" w:cs="HelveticaNowText Regular"/>
          <w:noProof/>
          <w:sz w:val="22"/>
          <w:szCs w:val="22"/>
          <w:lang w:val="it-IT"/>
        </w:rPr>
        <w:t>S+</w:t>
      </w:r>
      <w:r w:rsidR="00D74EB0" w:rsidRPr="006F5C28">
        <w:rPr>
          <w:rFonts w:ascii="HelveticaNowText Regular" w:hAnsi="HelveticaNowText Regular" w:cs="HelveticaNowText Regular"/>
          <w:noProof/>
          <w:sz w:val="22"/>
          <w:szCs w:val="22"/>
          <w:lang w:val="it-IT"/>
        </w:rPr>
        <w:t>P+</w:t>
      </w:r>
      <w:r w:rsidR="00BD1041" w:rsidRPr="006F5C28">
        <w:rPr>
          <w:rFonts w:ascii="HelveticaNowText Regular" w:hAnsi="HelveticaNowText Regular" w:cs="HelveticaNowText Regular"/>
          <w:noProof/>
          <w:sz w:val="22"/>
          <w:szCs w:val="22"/>
          <w:lang w:val="it-IT"/>
        </w:rPr>
        <w:t>2E+pod</w:t>
      </w:r>
      <w:r w:rsidR="00D74EB0" w:rsidRPr="006F5C28">
        <w:rPr>
          <w:rFonts w:ascii="HelveticaNowText Regular" w:hAnsi="HelveticaNowText Regular" w:cs="HelveticaNowText Regular"/>
          <w:noProof/>
          <w:sz w:val="22"/>
          <w:szCs w:val="22"/>
          <w:lang w:val="ro-RO"/>
        </w:rPr>
        <w:t xml:space="preserve">. </w:t>
      </w:r>
    </w:p>
    <w:p w14:paraId="509F9B38" w14:textId="0298A1A6" w:rsidR="004D5C81" w:rsidRPr="006F5C28" w:rsidRDefault="004D5C81" w:rsidP="004D5C81">
      <w:pPr>
        <w:spacing w:line="276" w:lineRule="auto"/>
        <w:ind w:right="22" w:firstLine="720"/>
        <w:jc w:val="both"/>
        <w:rPr>
          <w:rFonts w:ascii="HelveticaNowText Regular" w:hAnsi="HelveticaNowText Regular" w:cs="HelveticaNowText Regular"/>
          <w:noProof/>
          <w:sz w:val="22"/>
          <w:szCs w:val="22"/>
          <w:lang w:val="ro-RO"/>
        </w:rPr>
      </w:pPr>
      <w:r w:rsidRPr="006F5C28">
        <w:rPr>
          <w:rFonts w:ascii="HelveticaNowText Regular" w:hAnsi="HelveticaNowText Regular" w:cs="HelveticaNowText Regular"/>
          <w:noProof/>
          <w:sz w:val="22"/>
          <w:szCs w:val="22"/>
          <w:lang w:val="ro-RO"/>
        </w:rPr>
        <w:t>Recompartimentarea implică transformarea spațiului de la etajul 1, de deasupra zonei de restaurant în încăperi de locuit</w:t>
      </w:r>
      <w:r w:rsidR="006F5C28">
        <w:rPr>
          <w:rFonts w:ascii="HelveticaNowText Regular" w:hAnsi="HelveticaNowText Regular" w:cs="HelveticaNowText Regular"/>
          <w:noProof/>
          <w:sz w:val="22"/>
          <w:szCs w:val="22"/>
          <w:lang w:val="ro-RO"/>
        </w:rPr>
        <w:t>. Mansardarea implică și lucrări de compartimentare pentru a amenaja 2 camere de locuit și un apartament.</w:t>
      </w:r>
    </w:p>
    <w:p w14:paraId="2D171E5A" w14:textId="034FF810" w:rsidR="00624426" w:rsidRDefault="006F5C28" w:rsidP="004D5C81">
      <w:pPr>
        <w:spacing w:line="276" w:lineRule="auto"/>
        <w:ind w:right="22" w:firstLine="720"/>
        <w:jc w:val="both"/>
        <w:rPr>
          <w:rFonts w:ascii="HelveticaNowText Regular" w:hAnsi="HelveticaNowText Regular" w:cs="HelveticaNowText Regular"/>
          <w:noProof/>
          <w:sz w:val="22"/>
          <w:szCs w:val="22"/>
          <w:lang w:val="ro-RO"/>
        </w:rPr>
      </w:pPr>
      <w:r>
        <w:rPr>
          <w:rFonts w:ascii="HelveticaNowText Regular" w:hAnsi="HelveticaNowText Regular" w:cs="HelveticaNowText Regular"/>
          <w:noProof/>
          <w:sz w:val="22"/>
          <w:szCs w:val="22"/>
          <w:lang w:val="ro-RO"/>
        </w:rPr>
        <w:t xml:space="preserve">Pe latura opusă accesului principal se va amplasa o scară </w:t>
      </w:r>
      <w:r w:rsidR="004D5C81" w:rsidRPr="006F5C28">
        <w:rPr>
          <w:rFonts w:ascii="HelveticaNowText Regular" w:hAnsi="HelveticaNowText Regular" w:cs="HelveticaNowText Regular"/>
          <w:noProof/>
          <w:sz w:val="22"/>
          <w:szCs w:val="22"/>
          <w:lang w:val="ro-RO"/>
        </w:rPr>
        <w:t>exterioar</w:t>
      </w:r>
      <w:r>
        <w:rPr>
          <w:rFonts w:ascii="HelveticaNowText Regular" w:hAnsi="HelveticaNowText Regular" w:cs="HelveticaNowText Regular"/>
          <w:noProof/>
          <w:sz w:val="22"/>
          <w:szCs w:val="22"/>
          <w:lang w:val="ro-RO"/>
        </w:rPr>
        <w:t xml:space="preserve">ă </w:t>
      </w:r>
      <w:r w:rsidR="004D5C81" w:rsidRPr="006F5C28">
        <w:rPr>
          <w:rFonts w:ascii="HelveticaNowText Regular" w:hAnsi="HelveticaNowText Regular" w:cs="HelveticaNowText Regular"/>
          <w:noProof/>
          <w:sz w:val="22"/>
          <w:szCs w:val="22"/>
          <w:lang w:val="ro-RO"/>
        </w:rPr>
        <w:t>pentru suplimentarea căii de evacuare.</w:t>
      </w:r>
      <w:bookmarkEnd w:id="24"/>
    </w:p>
    <w:p w14:paraId="5AF1E11F" w14:textId="23BCE00B" w:rsidR="006F5C28" w:rsidRPr="006F5C28" w:rsidRDefault="006F5C28" w:rsidP="004D5C81">
      <w:pPr>
        <w:spacing w:line="276" w:lineRule="auto"/>
        <w:ind w:right="22" w:firstLine="720"/>
        <w:jc w:val="both"/>
        <w:rPr>
          <w:rFonts w:ascii="HelveticaNowText Regular" w:hAnsi="HelveticaNowText Regular" w:cs="HelveticaNowText Regular"/>
          <w:noProof/>
          <w:sz w:val="22"/>
          <w:szCs w:val="22"/>
          <w:lang w:val="it-IT"/>
        </w:rPr>
      </w:pPr>
      <w:r>
        <w:rPr>
          <w:rFonts w:ascii="HelveticaNowText Regular" w:hAnsi="HelveticaNowText Regular" w:cs="HelveticaNowText Regular"/>
          <w:noProof/>
          <w:sz w:val="22"/>
          <w:szCs w:val="22"/>
          <w:lang w:val="ro-RO"/>
        </w:rPr>
        <w:t>Se va interveni și pe finisajele exterioare prin refacerea tencuielilor existente și propunerea unor placaje din alucobond pentru accentuarea volumelor principale.</w:t>
      </w:r>
    </w:p>
    <w:p w14:paraId="0DBABEFF" w14:textId="77777777" w:rsidR="00D03FFB" w:rsidRPr="00FF5FC6" w:rsidRDefault="00D03FFB" w:rsidP="00355E30">
      <w:pPr>
        <w:spacing w:line="276" w:lineRule="auto"/>
        <w:ind w:right="22" w:firstLine="720"/>
        <w:jc w:val="both"/>
        <w:rPr>
          <w:rFonts w:ascii="HelveticaNowText Regular" w:hAnsi="HelveticaNowText Regular" w:cs="HelveticaNowText Regular"/>
          <w:color w:val="FF0000"/>
          <w:sz w:val="22"/>
          <w:szCs w:val="22"/>
          <w:lang w:val="ro-RO"/>
        </w:rPr>
      </w:pPr>
    </w:p>
    <w:p w14:paraId="6AF42FA5" w14:textId="77777777" w:rsidR="008D3434" w:rsidRPr="001B16B5" w:rsidRDefault="000E171C" w:rsidP="00355E30">
      <w:pPr>
        <w:numPr>
          <w:ilvl w:val="2"/>
          <w:numId w:val="5"/>
        </w:numPr>
        <w:pBdr>
          <w:bottom w:val="single" w:sz="4" w:space="1" w:color="auto"/>
        </w:pBdr>
        <w:spacing w:line="276" w:lineRule="auto"/>
        <w:ind w:left="0" w:right="22" w:firstLine="0"/>
        <w:jc w:val="both"/>
        <w:rPr>
          <w:rFonts w:ascii="HelveticaNowText Regular" w:hAnsi="HelveticaNowText Regular" w:cs="HelveticaNowText Regular"/>
          <w:b/>
          <w:sz w:val="22"/>
          <w:szCs w:val="22"/>
          <w:lang w:val="ro-RO"/>
        </w:rPr>
      </w:pPr>
      <w:r w:rsidRPr="001B16B5">
        <w:rPr>
          <w:rFonts w:ascii="HelveticaNowText Regular" w:hAnsi="HelveticaNowText Regular" w:cs="HelveticaNowText Regular"/>
          <w:b/>
          <w:sz w:val="22"/>
          <w:szCs w:val="22"/>
          <w:lang w:val="ro-RO"/>
        </w:rPr>
        <w:t>AMPLASAMENT</w:t>
      </w:r>
      <w:r w:rsidR="00681A72" w:rsidRPr="001B16B5">
        <w:rPr>
          <w:rFonts w:ascii="HelveticaNowText Regular" w:hAnsi="HelveticaNowText Regular" w:cs="HelveticaNowText Regular"/>
          <w:b/>
          <w:sz w:val="22"/>
          <w:szCs w:val="22"/>
          <w:lang w:val="ro-RO"/>
        </w:rPr>
        <w:t>UL</w:t>
      </w:r>
      <w:r w:rsidRPr="001B16B5">
        <w:rPr>
          <w:rFonts w:ascii="HelveticaNowText Regular" w:hAnsi="HelveticaNowText Regular" w:cs="HelveticaNowText Regular"/>
          <w:b/>
          <w:sz w:val="22"/>
          <w:szCs w:val="22"/>
          <w:lang w:val="ro-RO"/>
        </w:rPr>
        <w:t>, TOPOGRAFI</w:t>
      </w:r>
      <w:r w:rsidR="00473686" w:rsidRPr="001B16B5">
        <w:rPr>
          <w:rFonts w:ascii="HelveticaNowText Regular" w:hAnsi="HelveticaNowText Regular" w:cs="HelveticaNowText Regular"/>
          <w:b/>
          <w:sz w:val="22"/>
          <w:szCs w:val="22"/>
          <w:lang w:val="ro-RO"/>
        </w:rPr>
        <w:t>A TERENULUI</w:t>
      </w:r>
      <w:r w:rsidR="0080405A" w:rsidRPr="001B16B5">
        <w:rPr>
          <w:rFonts w:ascii="HelveticaNowText Regular" w:hAnsi="HelveticaNowText Regular" w:cs="HelveticaNowText Regular"/>
          <w:b/>
          <w:sz w:val="22"/>
          <w:szCs w:val="22"/>
          <w:lang w:val="ro-RO"/>
        </w:rPr>
        <w:t>, TRASAREA LUCRARILOR</w:t>
      </w:r>
    </w:p>
    <w:p w14:paraId="34D4BBB0" w14:textId="77777777" w:rsidR="00624426" w:rsidRPr="00FF5FC6" w:rsidRDefault="00624426" w:rsidP="00355E30">
      <w:pPr>
        <w:tabs>
          <w:tab w:val="right" w:pos="142"/>
        </w:tabs>
        <w:spacing w:line="276" w:lineRule="auto"/>
        <w:ind w:right="-22"/>
        <w:jc w:val="both"/>
        <w:rPr>
          <w:rFonts w:ascii="HelveticaNowText Regular" w:hAnsi="HelveticaNowText Regular" w:cs="HelveticaNowText Regular"/>
          <w:b/>
          <w:color w:val="FF0000"/>
          <w:sz w:val="22"/>
          <w:szCs w:val="22"/>
          <w:lang w:val="ro-RO"/>
        </w:rPr>
      </w:pPr>
      <w:bookmarkStart w:id="25" w:name="_Hlk93425101"/>
    </w:p>
    <w:bookmarkStart w:id="26" w:name="_Hlk128217522"/>
    <w:bookmarkStart w:id="27" w:name="_Hlk128217551"/>
    <w:bookmarkEnd w:id="25"/>
    <w:p w14:paraId="60311465" w14:textId="77777777" w:rsidR="007407E6" w:rsidRPr="001B16B5" w:rsidRDefault="00624426" w:rsidP="00355E30">
      <w:pPr>
        <w:numPr>
          <w:ilvl w:val="0"/>
          <w:numId w:val="19"/>
        </w:numPr>
        <w:spacing w:line="276" w:lineRule="auto"/>
        <w:ind w:left="720" w:right="-1"/>
        <w:jc w:val="both"/>
        <w:rPr>
          <w:rFonts w:ascii="HelveticaNowText Regular" w:hAnsi="HelveticaNowText Regular" w:cs="HelveticaNowText Regular"/>
          <w:b/>
          <w:noProof/>
          <w:sz w:val="22"/>
          <w:szCs w:val="22"/>
          <w:u w:val="single"/>
          <w:lang w:val="ro-RO"/>
        </w:rPr>
      </w:pPr>
      <w:r w:rsidRPr="00FF5FC6">
        <w:rPr>
          <w:rFonts w:ascii="HelveticaNowText Regular" w:hAnsi="HelveticaNowText Regular" w:cs="HelveticaNowText Regular"/>
          <w:b/>
          <w:color w:val="FF0000"/>
          <w:sz w:val="22"/>
          <w:szCs w:val="22"/>
          <w:u w:val="single"/>
          <w:lang w:val="ro-RO"/>
        </w:rPr>
        <w:fldChar w:fldCharType="begin"/>
      </w:r>
      <w:r w:rsidRPr="00FF5FC6">
        <w:rPr>
          <w:rFonts w:ascii="HelveticaNowText Regular" w:hAnsi="HelveticaNowText Regular" w:cs="HelveticaNowText Regular"/>
          <w:b/>
          <w:color w:val="FF0000"/>
          <w:sz w:val="22"/>
          <w:szCs w:val="22"/>
          <w:u w:val="single"/>
          <w:lang w:val="ro-RO"/>
        </w:rPr>
        <w:instrText xml:space="preserve"> LINK </w:instrText>
      </w:r>
      <w:r w:rsidR="00AC7A48" w:rsidRPr="00FF5FC6">
        <w:rPr>
          <w:rFonts w:ascii="HelveticaNowText Regular" w:hAnsi="HelveticaNowText Regular" w:cs="HelveticaNowText Regular"/>
          <w:b/>
          <w:color w:val="FF0000"/>
          <w:sz w:val="22"/>
          <w:szCs w:val="22"/>
          <w:u w:val="single"/>
          <w:lang w:val="ro-RO"/>
        </w:rPr>
        <w:instrText xml:space="preserve">Word.Document.12 "D:\\@PROIECTE\\2022\\Sediu Administrativ - Prahova\\#SF\\Partea Scrisa\\SF - Sediu Administrativ - Actualizat fara S2.docx" OLE_LINK9 </w:instrText>
      </w:r>
      <w:r w:rsidRPr="00FF5FC6">
        <w:rPr>
          <w:rFonts w:ascii="HelveticaNowText Regular" w:hAnsi="HelveticaNowText Regular" w:cs="HelveticaNowText Regular"/>
          <w:b/>
          <w:color w:val="FF0000"/>
          <w:sz w:val="22"/>
          <w:szCs w:val="22"/>
          <w:u w:val="single"/>
          <w:lang w:val="ro-RO"/>
        </w:rPr>
        <w:instrText xml:space="preserve">\a \r </w:instrText>
      </w:r>
      <w:r w:rsidR="00AC7A48" w:rsidRPr="00FF5FC6">
        <w:rPr>
          <w:rFonts w:ascii="HelveticaNowText Regular" w:hAnsi="HelveticaNowText Regular" w:cs="HelveticaNowText Regular"/>
          <w:b/>
          <w:color w:val="FF0000"/>
          <w:sz w:val="22"/>
          <w:szCs w:val="22"/>
          <w:u w:val="single"/>
          <w:lang w:val="ro-RO"/>
        </w:rPr>
        <w:instrText xml:space="preserve"> \* MERGEFORMAT </w:instrText>
      </w:r>
      <w:r w:rsidRPr="00FF5FC6">
        <w:rPr>
          <w:rFonts w:ascii="HelveticaNowText Regular" w:hAnsi="HelveticaNowText Regular" w:cs="HelveticaNowText Regular"/>
          <w:b/>
          <w:color w:val="FF0000"/>
          <w:sz w:val="22"/>
          <w:szCs w:val="22"/>
          <w:u w:val="single"/>
          <w:lang w:val="ro-RO"/>
        </w:rPr>
        <w:fldChar w:fldCharType="separate"/>
      </w:r>
      <w:bookmarkStart w:id="28" w:name="OLE_LINK9"/>
      <w:r w:rsidR="007407E6" w:rsidRPr="001B16B5">
        <w:rPr>
          <w:rFonts w:ascii="HelveticaNowText Regular" w:hAnsi="HelveticaNowText Regular" w:cs="HelveticaNowText Regular"/>
          <w:b/>
          <w:noProof/>
          <w:sz w:val="22"/>
          <w:szCs w:val="22"/>
          <w:u w:val="single"/>
          <w:lang w:val="ro-RO"/>
        </w:rPr>
        <w:t>Incadrarea in localitate</w:t>
      </w:r>
    </w:p>
    <w:p w14:paraId="55E84F24" w14:textId="79791942" w:rsidR="007407E6" w:rsidRPr="001B16B5" w:rsidRDefault="007407E6" w:rsidP="00355E30">
      <w:pPr>
        <w:spacing w:line="276" w:lineRule="auto"/>
        <w:ind w:firstLine="720"/>
        <w:jc w:val="both"/>
        <w:rPr>
          <w:rFonts w:ascii="HelveticaNowText Regular" w:hAnsi="HelveticaNowText Regular" w:cs="HelveticaNowText Regular"/>
          <w:noProof/>
          <w:sz w:val="22"/>
          <w:szCs w:val="22"/>
          <w:lang w:val="ro-RO"/>
        </w:rPr>
      </w:pPr>
      <w:r w:rsidRPr="001B16B5">
        <w:rPr>
          <w:rFonts w:ascii="HelveticaNowText Regular" w:hAnsi="HelveticaNowText Regular" w:cs="HelveticaNowText Regular"/>
          <w:noProof/>
          <w:sz w:val="22"/>
          <w:szCs w:val="22"/>
          <w:lang w:val="ro-RO"/>
        </w:rPr>
        <w:t xml:space="preserve">Terenul pe care se va amplasa construcia propusa este situat in </w:t>
      </w:r>
      <w:r w:rsidR="00D74EB0" w:rsidRPr="001B16B5">
        <w:rPr>
          <w:rFonts w:ascii="HelveticaNowText Regular" w:hAnsi="HelveticaNowText Regular" w:cs="HelveticaNowText Regular"/>
          <w:noProof/>
          <w:sz w:val="22"/>
          <w:szCs w:val="22"/>
          <w:lang w:val="ro-RO"/>
        </w:rPr>
        <w:t>J</w:t>
      </w:r>
      <w:r w:rsidR="001B16B5" w:rsidRPr="001B16B5">
        <w:t xml:space="preserve"> </w:t>
      </w:r>
      <w:r w:rsidR="001B16B5" w:rsidRPr="001B16B5">
        <w:rPr>
          <w:rFonts w:ascii="HelveticaNowText Regular" w:hAnsi="HelveticaNowText Regular" w:cs="HelveticaNowText Regular"/>
          <w:noProof/>
          <w:sz w:val="22"/>
          <w:szCs w:val="22"/>
          <w:lang w:val="ro-RO"/>
        </w:rPr>
        <w:t>intravilanul satului Cătămărești DeaL, PC 810, PC 810/10/1, PC 810/11/1, comuna Mihai Eminescu, județul Botoșani</w:t>
      </w:r>
      <w:r w:rsidR="00D74EB0" w:rsidRPr="001B16B5">
        <w:rPr>
          <w:rFonts w:ascii="HelveticaNowText Regular" w:hAnsi="HelveticaNowText Regular" w:cs="HelveticaNowText Regular"/>
          <w:noProof/>
          <w:sz w:val="22"/>
          <w:szCs w:val="22"/>
          <w:lang w:val="ro-RO"/>
        </w:rPr>
        <w:t>.</w:t>
      </w:r>
    </w:p>
    <w:p w14:paraId="566BC2AF" w14:textId="77777777" w:rsidR="00617491" w:rsidRPr="001B16B5" w:rsidRDefault="00617491" w:rsidP="00355E30">
      <w:pPr>
        <w:spacing w:line="276" w:lineRule="auto"/>
        <w:jc w:val="both"/>
        <w:rPr>
          <w:rFonts w:ascii="HelveticaNowText Regular" w:hAnsi="HelveticaNowText Regular" w:cs="HelveticaNowText Regular"/>
          <w:noProof/>
          <w:sz w:val="22"/>
          <w:szCs w:val="22"/>
          <w:lang w:val="ro-RO"/>
        </w:rPr>
      </w:pPr>
    </w:p>
    <w:p w14:paraId="7F1889AA" w14:textId="77777777" w:rsidR="007407E6" w:rsidRPr="001B16B5" w:rsidRDefault="007407E6" w:rsidP="00355E30">
      <w:pPr>
        <w:numPr>
          <w:ilvl w:val="0"/>
          <w:numId w:val="19"/>
        </w:numPr>
        <w:spacing w:line="276" w:lineRule="auto"/>
        <w:ind w:left="720" w:right="-58"/>
        <w:jc w:val="both"/>
        <w:rPr>
          <w:rFonts w:ascii="HelveticaNowText Regular" w:hAnsi="HelveticaNowText Regular" w:cs="HelveticaNowText Regular"/>
          <w:noProof/>
          <w:sz w:val="22"/>
          <w:szCs w:val="22"/>
          <w:lang w:val="ro-RO"/>
        </w:rPr>
      </w:pPr>
      <w:r w:rsidRPr="001B16B5">
        <w:rPr>
          <w:rFonts w:ascii="HelveticaNowText Regular" w:hAnsi="HelveticaNowText Regular" w:cs="HelveticaNowText Regular"/>
          <w:noProof/>
          <w:sz w:val="22"/>
          <w:szCs w:val="22"/>
          <w:lang w:val="ro-RO"/>
        </w:rPr>
        <w:t>Descrierea terenului</w:t>
      </w:r>
    </w:p>
    <w:p w14:paraId="6B6633A5" w14:textId="17B351DC" w:rsidR="007407E6" w:rsidRPr="001B16B5" w:rsidRDefault="007407E6" w:rsidP="00355E30">
      <w:pPr>
        <w:spacing w:line="276" w:lineRule="auto"/>
        <w:ind w:right="-5" w:firstLine="720"/>
        <w:jc w:val="both"/>
        <w:rPr>
          <w:rFonts w:ascii="HelveticaNowText Regular" w:hAnsi="HelveticaNowText Regular" w:cs="HelveticaNowText Regular"/>
          <w:noProof/>
          <w:sz w:val="22"/>
          <w:szCs w:val="22"/>
          <w:lang w:val="ro-RO"/>
        </w:rPr>
      </w:pPr>
      <w:r w:rsidRPr="001B16B5">
        <w:rPr>
          <w:rFonts w:ascii="HelveticaNowText Regular" w:hAnsi="HelveticaNowText Regular" w:cs="HelveticaNowText Regular"/>
          <w:noProof/>
          <w:sz w:val="22"/>
          <w:szCs w:val="22"/>
          <w:lang w:val="ro-RO"/>
        </w:rPr>
        <w:t>Teren</w:t>
      </w:r>
      <w:r w:rsidR="00E2799A">
        <w:rPr>
          <w:rFonts w:ascii="HelveticaNowText Regular" w:hAnsi="HelveticaNowText Regular" w:cs="HelveticaNowText Regular"/>
          <w:noProof/>
          <w:sz w:val="22"/>
          <w:szCs w:val="22"/>
          <w:lang w:val="ro-RO"/>
        </w:rPr>
        <w:t xml:space="preserve"> </w:t>
      </w:r>
      <w:r w:rsidR="001B16B5" w:rsidRPr="001B16B5">
        <w:rPr>
          <w:rFonts w:ascii="HelveticaNowText Regular" w:hAnsi="HelveticaNowText Regular" w:cs="HelveticaNowText Regular"/>
          <w:noProof/>
          <w:sz w:val="22"/>
          <w:szCs w:val="22"/>
          <w:lang w:val="ro-RO"/>
        </w:rPr>
        <w:t>intravilan parțial împrejmuit</w:t>
      </w:r>
      <w:r w:rsidR="00E2799A">
        <w:rPr>
          <w:rFonts w:ascii="HelveticaNowText Regular" w:hAnsi="HelveticaNowText Regular" w:cs="HelveticaNowText Regular"/>
          <w:noProof/>
          <w:sz w:val="22"/>
          <w:szCs w:val="22"/>
          <w:lang w:val="ro-RO"/>
        </w:rPr>
        <w:t>, cu destinație de curți construcții.</w:t>
      </w:r>
    </w:p>
    <w:p w14:paraId="4AD82891" w14:textId="77777777" w:rsidR="007407E6" w:rsidRPr="001B16B5" w:rsidRDefault="007407E6" w:rsidP="00355E30">
      <w:pPr>
        <w:spacing w:line="276" w:lineRule="auto"/>
        <w:ind w:firstLine="720"/>
        <w:jc w:val="both"/>
        <w:rPr>
          <w:rFonts w:ascii="HelveticaNowText Regular" w:hAnsi="HelveticaNowText Regular" w:cs="HelveticaNowText Regular"/>
          <w:noProof/>
          <w:sz w:val="22"/>
          <w:szCs w:val="22"/>
          <w:lang w:val="ro-RO"/>
        </w:rPr>
      </w:pPr>
    </w:p>
    <w:p w14:paraId="6199249B" w14:textId="77777777" w:rsidR="007407E6" w:rsidRPr="001B16B5" w:rsidRDefault="007407E6" w:rsidP="00355E30">
      <w:pPr>
        <w:numPr>
          <w:ilvl w:val="0"/>
          <w:numId w:val="19"/>
        </w:numPr>
        <w:spacing w:line="276" w:lineRule="auto"/>
        <w:ind w:left="720"/>
        <w:jc w:val="both"/>
        <w:rPr>
          <w:rFonts w:ascii="HelveticaNowText Regular" w:hAnsi="HelveticaNowText Regular" w:cs="HelveticaNowText Regular"/>
          <w:noProof/>
          <w:sz w:val="22"/>
          <w:szCs w:val="22"/>
          <w:lang w:val="ro-RO"/>
        </w:rPr>
      </w:pPr>
      <w:r w:rsidRPr="001B16B5">
        <w:rPr>
          <w:rFonts w:ascii="HelveticaNowText Regular" w:hAnsi="HelveticaNowText Regular" w:cs="HelveticaNowText Regular"/>
          <w:noProof/>
          <w:sz w:val="22"/>
          <w:szCs w:val="22"/>
          <w:lang w:val="ro-RO"/>
        </w:rPr>
        <w:t>Suprafete teren</w:t>
      </w:r>
    </w:p>
    <w:p w14:paraId="4B1E37A8" w14:textId="4B88A89F" w:rsidR="007407E6" w:rsidRPr="001B16B5" w:rsidRDefault="007407E6" w:rsidP="00355E30">
      <w:pPr>
        <w:spacing w:line="276" w:lineRule="auto"/>
        <w:ind w:right="-58" w:firstLine="709"/>
        <w:jc w:val="both"/>
        <w:rPr>
          <w:rFonts w:ascii="HelveticaNowText Regular" w:hAnsi="HelveticaNowText Regular" w:cs="HelveticaNowText Regular"/>
          <w:noProof/>
          <w:sz w:val="22"/>
          <w:szCs w:val="22"/>
          <w:lang w:val="ro-RO"/>
        </w:rPr>
      </w:pPr>
      <w:r w:rsidRPr="001B16B5">
        <w:rPr>
          <w:rFonts w:ascii="HelveticaNowText Regular" w:hAnsi="HelveticaNowText Regular" w:cs="HelveticaNowText Regular"/>
          <w:noProof/>
          <w:sz w:val="22"/>
          <w:szCs w:val="22"/>
          <w:lang w:val="ro-RO"/>
        </w:rPr>
        <w:t xml:space="preserve">Terenul este identificat prin CF </w:t>
      </w:r>
      <w:r w:rsidR="001B16B5" w:rsidRPr="001B16B5">
        <w:rPr>
          <w:rFonts w:ascii="HelveticaNowText Regular" w:hAnsi="HelveticaNowText Regular" w:cs="HelveticaNowText Regular"/>
          <w:noProof/>
          <w:sz w:val="22"/>
          <w:szCs w:val="22"/>
          <w:lang w:val="ro-RO"/>
        </w:rPr>
        <w:t>50527</w:t>
      </w:r>
      <w:r w:rsidRPr="001B16B5">
        <w:rPr>
          <w:rFonts w:ascii="HelveticaNowText Regular" w:hAnsi="HelveticaNowText Regular" w:cs="HelveticaNowText Regular"/>
          <w:noProof/>
          <w:sz w:val="22"/>
          <w:szCs w:val="22"/>
          <w:lang w:val="ro-RO"/>
        </w:rPr>
        <w:t>.</w:t>
      </w:r>
    </w:p>
    <w:p w14:paraId="2BE2F796" w14:textId="225E7480" w:rsidR="00D74EB0" w:rsidRPr="001B16B5" w:rsidRDefault="007407E6" w:rsidP="00355E30">
      <w:pPr>
        <w:spacing w:line="276" w:lineRule="auto"/>
        <w:ind w:right="-58" w:firstLine="709"/>
        <w:jc w:val="both"/>
        <w:rPr>
          <w:rFonts w:ascii="HelveticaNowText Regular" w:hAnsi="HelveticaNowText Regular" w:cs="HelveticaNowText Regular"/>
          <w:noProof/>
          <w:sz w:val="22"/>
          <w:szCs w:val="22"/>
          <w:lang w:val="ro-RO"/>
        </w:rPr>
      </w:pPr>
      <w:r w:rsidRPr="001B16B5">
        <w:rPr>
          <w:rFonts w:ascii="HelveticaNowText Regular" w:hAnsi="HelveticaNowText Regular" w:cs="HelveticaNowText Regular"/>
          <w:noProof/>
          <w:sz w:val="22"/>
          <w:szCs w:val="22"/>
          <w:lang w:val="ro-RO"/>
        </w:rPr>
        <w:t xml:space="preserve">Suprafata teren = </w:t>
      </w:r>
      <w:r w:rsidR="001B16B5" w:rsidRPr="001B16B5">
        <w:rPr>
          <w:rFonts w:ascii="HelveticaNowText Regular" w:hAnsi="HelveticaNowText Regular" w:cs="HelveticaNowText Regular"/>
          <w:noProof/>
          <w:sz w:val="22"/>
          <w:szCs w:val="22"/>
          <w:lang w:val="ro-RO"/>
        </w:rPr>
        <w:t>2960</w:t>
      </w:r>
      <w:r w:rsidRPr="001B16B5">
        <w:rPr>
          <w:rFonts w:ascii="HelveticaNowText Regular" w:hAnsi="HelveticaNowText Regular" w:cs="HelveticaNowText Regular"/>
          <w:noProof/>
          <w:sz w:val="22"/>
          <w:szCs w:val="22"/>
          <w:lang w:val="ro-RO"/>
        </w:rPr>
        <w:t xml:space="preserve"> mp</w:t>
      </w:r>
      <w:r w:rsidR="00D74EB0" w:rsidRPr="001B16B5">
        <w:rPr>
          <w:rFonts w:ascii="HelveticaNowText Regular" w:hAnsi="HelveticaNowText Regular" w:cs="HelveticaNowText Regular"/>
          <w:noProof/>
          <w:sz w:val="22"/>
          <w:szCs w:val="22"/>
          <w:lang w:val="ro-RO"/>
        </w:rPr>
        <w:t xml:space="preserve"> din acte</w:t>
      </w:r>
    </w:p>
    <w:p w14:paraId="614A10B4" w14:textId="3F7C8A77" w:rsidR="007407E6" w:rsidRPr="001B16B5" w:rsidRDefault="00D74EB0" w:rsidP="00355E30">
      <w:pPr>
        <w:spacing w:line="276" w:lineRule="auto"/>
        <w:ind w:right="-58" w:firstLine="709"/>
        <w:jc w:val="both"/>
        <w:rPr>
          <w:rFonts w:ascii="HelveticaNowText Regular" w:hAnsi="HelveticaNowText Regular" w:cs="HelveticaNowText Regular"/>
          <w:noProof/>
          <w:sz w:val="22"/>
          <w:szCs w:val="22"/>
          <w:lang w:val="ro-RO"/>
        </w:rPr>
      </w:pPr>
      <w:r w:rsidRPr="001B16B5">
        <w:rPr>
          <w:rFonts w:ascii="HelveticaNowText Regular" w:hAnsi="HelveticaNowText Regular" w:cs="HelveticaNowText Regular"/>
          <w:noProof/>
          <w:sz w:val="22"/>
          <w:szCs w:val="22"/>
          <w:lang w:val="ro-RO"/>
        </w:rPr>
        <w:t xml:space="preserve">Suprafata teren = </w:t>
      </w:r>
      <w:r w:rsidR="001B16B5" w:rsidRPr="001B16B5">
        <w:rPr>
          <w:rFonts w:ascii="HelveticaNowText Regular" w:hAnsi="HelveticaNowText Regular" w:cs="HelveticaNowText Regular"/>
          <w:noProof/>
          <w:sz w:val="22"/>
          <w:szCs w:val="22"/>
          <w:lang w:val="ro-RO"/>
        </w:rPr>
        <w:t>2948</w:t>
      </w:r>
      <w:r w:rsidRPr="001B16B5">
        <w:rPr>
          <w:rFonts w:ascii="HelveticaNowText Regular" w:hAnsi="HelveticaNowText Regular" w:cs="HelveticaNowText Regular"/>
          <w:noProof/>
          <w:sz w:val="22"/>
          <w:szCs w:val="22"/>
          <w:lang w:val="ro-RO"/>
        </w:rPr>
        <w:t xml:space="preserve"> mp masurat</w:t>
      </w:r>
    </w:p>
    <w:p w14:paraId="19E8852E" w14:textId="0970CF63" w:rsidR="007407E6" w:rsidRPr="001B16B5" w:rsidRDefault="007407E6" w:rsidP="00355E30">
      <w:pPr>
        <w:spacing w:line="276" w:lineRule="auto"/>
        <w:ind w:right="-58" w:firstLine="709"/>
        <w:jc w:val="both"/>
        <w:rPr>
          <w:rFonts w:ascii="HelveticaNowText Regular" w:hAnsi="HelveticaNowText Regular" w:cs="HelveticaNowText Regular"/>
          <w:noProof/>
          <w:sz w:val="22"/>
          <w:szCs w:val="22"/>
          <w:lang w:val="ro-RO"/>
        </w:rPr>
      </w:pPr>
      <w:r w:rsidRPr="001B16B5">
        <w:rPr>
          <w:rFonts w:ascii="HelveticaNowText Regular" w:hAnsi="HelveticaNowText Regular" w:cs="HelveticaNowText Regular"/>
          <w:noProof/>
          <w:sz w:val="22"/>
          <w:szCs w:val="22"/>
          <w:lang w:val="ro-RO"/>
        </w:rPr>
        <w:t>Pe terenul</w:t>
      </w:r>
      <w:r w:rsidR="001B16B5" w:rsidRPr="001B16B5">
        <w:rPr>
          <w:rFonts w:ascii="HelveticaNowText Regular" w:hAnsi="HelveticaNowText Regular" w:cs="HelveticaNowText Regular"/>
          <w:noProof/>
          <w:sz w:val="22"/>
          <w:szCs w:val="22"/>
          <w:lang w:val="ro-RO"/>
        </w:rPr>
        <w:t xml:space="preserve"> există o construcție existentă, asupra căreia vor surveni modificări.</w:t>
      </w:r>
    </w:p>
    <w:p w14:paraId="084A01B1" w14:textId="77777777" w:rsidR="007407E6" w:rsidRPr="001B16B5" w:rsidRDefault="007407E6" w:rsidP="00355E30">
      <w:pPr>
        <w:spacing w:line="276" w:lineRule="auto"/>
        <w:jc w:val="both"/>
        <w:rPr>
          <w:rFonts w:ascii="HelveticaNowText Regular" w:hAnsi="HelveticaNowText Regular" w:cs="HelveticaNowText Regular"/>
          <w:noProof/>
          <w:sz w:val="22"/>
          <w:szCs w:val="22"/>
          <w:lang w:val="ro-RO"/>
        </w:rPr>
      </w:pPr>
    </w:p>
    <w:p w14:paraId="1A2F9DD3" w14:textId="77777777" w:rsidR="007407E6" w:rsidRPr="001B16B5" w:rsidRDefault="007407E6" w:rsidP="00355E30">
      <w:pPr>
        <w:numPr>
          <w:ilvl w:val="0"/>
          <w:numId w:val="20"/>
        </w:numPr>
        <w:spacing w:line="276" w:lineRule="auto"/>
        <w:ind w:left="720"/>
        <w:jc w:val="both"/>
        <w:rPr>
          <w:rFonts w:ascii="HelveticaNowText Regular" w:hAnsi="HelveticaNowText Regular" w:cs="HelveticaNowText Regular"/>
          <w:noProof/>
          <w:sz w:val="22"/>
          <w:szCs w:val="22"/>
          <w:lang w:val="ro-RO"/>
        </w:rPr>
      </w:pPr>
      <w:r w:rsidRPr="001B16B5">
        <w:rPr>
          <w:rFonts w:ascii="HelveticaNowText Regular" w:hAnsi="HelveticaNowText Regular" w:cs="HelveticaNowText Regular"/>
          <w:noProof/>
          <w:sz w:val="22"/>
          <w:szCs w:val="22"/>
          <w:lang w:val="ro-RO"/>
        </w:rPr>
        <w:lastRenderedPageBreak/>
        <w:t>Regim juridic</w:t>
      </w:r>
    </w:p>
    <w:p w14:paraId="2FC655CF" w14:textId="73DD6150" w:rsidR="007407E6" w:rsidRPr="001B16B5" w:rsidRDefault="007407E6" w:rsidP="00355E30">
      <w:pPr>
        <w:spacing w:line="276" w:lineRule="auto"/>
        <w:ind w:left="720"/>
        <w:jc w:val="both"/>
        <w:rPr>
          <w:rFonts w:ascii="HelveticaNowText Regular" w:hAnsi="HelveticaNowText Regular" w:cs="HelveticaNowText Regular"/>
          <w:noProof/>
          <w:sz w:val="22"/>
          <w:szCs w:val="22"/>
          <w:lang w:val="ro-RO"/>
        </w:rPr>
      </w:pPr>
      <w:r w:rsidRPr="001B16B5">
        <w:rPr>
          <w:rFonts w:ascii="HelveticaNowText Regular" w:hAnsi="HelveticaNowText Regular" w:cs="HelveticaNowText Regular"/>
          <w:noProof/>
          <w:sz w:val="22"/>
          <w:szCs w:val="22"/>
          <w:lang w:val="ro-RO"/>
        </w:rPr>
        <w:t xml:space="preserve">Terenul </w:t>
      </w:r>
      <w:r w:rsidR="001B16B5" w:rsidRPr="001B16B5">
        <w:rPr>
          <w:rFonts w:ascii="HelveticaNowText Regular" w:hAnsi="HelveticaNowText Regular" w:cs="HelveticaNowText Regular"/>
          <w:noProof/>
          <w:sz w:val="22"/>
          <w:szCs w:val="22"/>
          <w:lang w:val="ro-RO"/>
        </w:rPr>
        <w:t xml:space="preserve">și construcția </w:t>
      </w:r>
      <w:r w:rsidRPr="001B16B5">
        <w:rPr>
          <w:rFonts w:ascii="HelveticaNowText Regular" w:hAnsi="HelveticaNowText Regular" w:cs="HelveticaNowText Regular"/>
          <w:noProof/>
          <w:sz w:val="22"/>
          <w:szCs w:val="22"/>
          <w:lang w:val="ro-RO"/>
        </w:rPr>
        <w:t xml:space="preserve">se afla in intravilanul satului </w:t>
      </w:r>
      <w:r w:rsidR="001B16B5" w:rsidRPr="001B16B5">
        <w:rPr>
          <w:rFonts w:ascii="HelveticaNowText Regular" w:hAnsi="HelveticaNowText Regular" w:cs="HelveticaNowText Regular"/>
          <w:noProof/>
          <w:sz w:val="22"/>
          <w:szCs w:val="22"/>
          <w:lang w:val="ro-RO"/>
        </w:rPr>
        <w:t>Cătămărești Deal, PC 810, PC 810/9, PC 810/10/1, PC 810/11/1</w:t>
      </w:r>
      <w:r w:rsidRPr="001B16B5">
        <w:rPr>
          <w:rFonts w:ascii="HelveticaNowText Regular" w:hAnsi="HelveticaNowText Regular" w:cs="HelveticaNowText Regular"/>
          <w:noProof/>
          <w:sz w:val="22"/>
          <w:szCs w:val="22"/>
          <w:lang w:val="ro-RO"/>
        </w:rPr>
        <w:t>.</w:t>
      </w:r>
    </w:p>
    <w:p w14:paraId="56F1188C" w14:textId="3E997EF7" w:rsidR="007407E6" w:rsidRPr="001B16B5" w:rsidRDefault="001B16B5" w:rsidP="00355E30">
      <w:pPr>
        <w:spacing w:line="276" w:lineRule="auto"/>
        <w:ind w:firstLine="720"/>
        <w:jc w:val="both"/>
        <w:rPr>
          <w:rFonts w:ascii="HelveticaNowText Regular" w:hAnsi="HelveticaNowText Regular" w:cs="HelveticaNowText Regular"/>
          <w:noProof/>
          <w:sz w:val="22"/>
          <w:szCs w:val="22"/>
          <w:lang w:val="ro-RO"/>
        </w:rPr>
      </w:pPr>
      <w:r w:rsidRPr="001B16B5">
        <w:rPr>
          <w:rFonts w:ascii="HelveticaNowText Regular" w:hAnsi="HelveticaNowText Regular" w:cs="HelveticaNowText Regular"/>
          <w:noProof/>
          <w:sz w:val="22"/>
          <w:szCs w:val="22"/>
          <w:lang w:val="ro-RO"/>
        </w:rPr>
        <w:t>Terenul și construcția nu sunt grevate de situri situri arheologice.</w:t>
      </w:r>
    </w:p>
    <w:p w14:paraId="7A478CD8" w14:textId="77777777" w:rsidR="007407E6" w:rsidRPr="00FF5FC6" w:rsidRDefault="007407E6" w:rsidP="00355E30">
      <w:pPr>
        <w:spacing w:line="276" w:lineRule="auto"/>
        <w:ind w:firstLine="720"/>
        <w:jc w:val="both"/>
        <w:rPr>
          <w:rFonts w:ascii="HelveticaNowText Regular" w:hAnsi="HelveticaNowText Regular" w:cs="HelveticaNowText Regular"/>
          <w:noProof/>
          <w:color w:val="FF0000"/>
          <w:sz w:val="22"/>
          <w:szCs w:val="22"/>
          <w:lang w:val="ro-RO"/>
        </w:rPr>
      </w:pPr>
    </w:p>
    <w:p w14:paraId="25F34071" w14:textId="77777777" w:rsidR="007407E6" w:rsidRPr="001B16B5" w:rsidRDefault="007407E6" w:rsidP="00355E30">
      <w:pPr>
        <w:numPr>
          <w:ilvl w:val="0"/>
          <w:numId w:val="20"/>
        </w:numPr>
        <w:spacing w:line="276" w:lineRule="auto"/>
        <w:ind w:left="720"/>
        <w:jc w:val="both"/>
        <w:rPr>
          <w:rFonts w:ascii="HelveticaNowText Regular" w:hAnsi="HelveticaNowText Regular" w:cs="HelveticaNowText Regular"/>
          <w:noProof/>
          <w:sz w:val="22"/>
          <w:szCs w:val="22"/>
          <w:lang w:val="ro-RO"/>
        </w:rPr>
      </w:pPr>
      <w:r w:rsidRPr="001B16B5">
        <w:rPr>
          <w:rFonts w:ascii="HelveticaNowText Regular" w:hAnsi="HelveticaNowText Regular" w:cs="HelveticaNowText Regular"/>
          <w:noProof/>
          <w:sz w:val="22"/>
          <w:szCs w:val="22"/>
          <w:lang w:val="ro-RO"/>
        </w:rPr>
        <w:t>Regim ecomic</w:t>
      </w:r>
    </w:p>
    <w:p w14:paraId="7FFC0032" w14:textId="6E8E6C9B" w:rsidR="007407E6" w:rsidRPr="001B16B5" w:rsidRDefault="007407E6" w:rsidP="00355E30">
      <w:pPr>
        <w:spacing w:line="276" w:lineRule="auto"/>
        <w:ind w:firstLine="720"/>
        <w:jc w:val="both"/>
        <w:rPr>
          <w:rFonts w:ascii="HelveticaNowText Regular" w:hAnsi="HelveticaNowText Regular" w:cs="HelveticaNowText Regular"/>
          <w:noProof/>
          <w:sz w:val="22"/>
          <w:szCs w:val="22"/>
          <w:lang w:val="ro-RO"/>
        </w:rPr>
      </w:pPr>
      <w:r w:rsidRPr="001B16B5">
        <w:rPr>
          <w:rFonts w:ascii="HelveticaNowText Regular" w:hAnsi="HelveticaNowText Regular" w:cs="HelveticaNowText Regular"/>
          <w:noProof/>
          <w:sz w:val="22"/>
          <w:szCs w:val="22"/>
          <w:lang w:val="ro-RO"/>
        </w:rPr>
        <w:t xml:space="preserve">Folosinta actuala – </w:t>
      </w:r>
      <w:r w:rsidR="001B16B5" w:rsidRPr="001B16B5">
        <w:rPr>
          <w:rFonts w:ascii="HelveticaNowText Regular" w:hAnsi="HelveticaNowText Regular" w:cs="HelveticaNowText Regular"/>
          <w:noProof/>
          <w:sz w:val="22"/>
          <w:szCs w:val="22"/>
          <w:lang w:val="ro-RO"/>
        </w:rPr>
        <w:t>curți construcții, conform PUG aprobat prin HCL nr 181 din 23.12.2021. Terenul este situat în UTR 8.a, unde sunt permisiuni de realizări de locuințe individuale sau colective mici, izolate și cuplate, anexe gospodărești, completări și extinderi cu respectarea aliniamentelor impuse de profilul transversal al străzilor și condițiile impuse de caracterul zonei și se pot autoriza orice fel de lucrări de construire, întreținere, renovare, modernizare la nivelul fondului existent.</w:t>
      </w:r>
    </w:p>
    <w:bookmarkEnd w:id="28"/>
    <w:p w14:paraId="037BE0BA" w14:textId="68E96D98" w:rsidR="00624426" w:rsidRPr="00FF5FC6" w:rsidRDefault="00624426" w:rsidP="00355E30">
      <w:pPr>
        <w:tabs>
          <w:tab w:val="left" w:pos="5580"/>
        </w:tabs>
        <w:spacing w:line="276" w:lineRule="auto"/>
        <w:ind w:right="22" w:firstLine="709"/>
        <w:jc w:val="both"/>
        <w:rPr>
          <w:rFonts w:ascii="HelveticaNowText Regular" w:hAnsi="HelveticaNowText Regular" w:cs="HelveticaNowText Regular"/>
          <w:b/>
          <w:color w:val="FF0000"/>
          <w:sz w:val="22"/>
          <w:szCs w:val="22"/>
          <w:u w:val="single"/>
          <w:lang w:val="it-IT"/>
        </w:rPr>
      </w:pPr>
      <w:r w:rsidRPr="00FF5FC6">
        <w:rPr>
          <w:rFonts w:ascii="HelveticaNowText Regular" w:hAnsi="HelveticaNowText Regular" w:cs="HelveticaNowText Regular"/>
          <w:b/>
          <w:color w:val="FF0000"/>
          <w:sz w:val="22"/>
          <w:szCs w:val="22"/>
          <w:u w:val="single"/>
          <w:lang w:val="ro-RO"/>
        </w:rPr>
        <w:fldChar w:fldCharType="end"/>
      </w:r>
    </w:p>
    <w:p w14:paraId="2FE1027A" w14:textId="6E8A6B4D" w:rsidR="00A26080" w:rsidRPr="001B16B5" w:rsidRDefault="00A26080" w:rsidP="00A26080">
      <w:pPr>
        <w:numPr>
          <w:ilvl w:val="0"/>
          <w:numId w:val="20"/>
        </w:numPr>
        <w:spacing w:line="276" w:lineRule="auto"/>
        <w:ind w:left="720"/>
        <w:jc w:val="both"/>
        <w:rPr>
          <w:rFonts w:ascii="HelveticaNowText Regular" w:hAnsi="HelveticaNowText Regular" w:cs="HelveticaNowText Regular"/>
          <w:noProof/>
          <w:sz w:val="22"/>
          <w:szCs w:val="22"/>
          <w:lang w:val="ro-RO"/>
        </w:rPr>
      </w:pPr>
      <w:r w:rsidRPr="001B16B5">
        <w:rPr>
          <w:rFonts w:ascii="HelveticaNowText Regular" w:hAnsi="HelveticaNowText Regular" w:cs="HelveticaNowText Regular"/>
          <w:noProof/>
          <w:sz w:val="22"/>
          <w:szCs w:val="22"/>
          <w:lang w:val="ro-RO"/>
        </w:rPr>
        <w:t>Regim tehnic</w:t>
      </w:r>
    </w:p>
    <w:p w14:paraId="09B5D85C" w14:textId="77777777" w:rsidR="001B16B5" w:rsidRPr="001B16B5" w:rsidRDefault="001B16B5" w:rsidP="00355E30">
      <w:pPr>
        <w:tabs>
          <w:tab w:val="left" w:pos="5580"/>
        </w:tabs>
        <w:spacing w:line="276" w:lineRule="auto"/>
        <w:ind w:right="22" w:firstLine="709"/>
        <w:jc w:val="both"/>
        <w:rPr>
          <w:rFonts w:ascii="HelveticaNowText Regular" w:hAnsi="HelveticaNowText Regular" w:cs="HelveticaNowText Regular"/>
          <w:bCs/>
          <w:sz w:val="22"/>
          <w:szCs w:val="22"/>
          <w:lang w:val="it-IT"/>
        </w:rPr>
      </w:pPr>
      <w:r w:rsidRPr="001B16B5">
        <w:rPr>
          <w:rFonts w:ascii="HelveticaNowText Regular" w:hAnsi="HelveticaNowText Regular" w:cs="HelveticaNowText Regular"/>
          <w:bCs/>
          <w:sz w:val="22"/>
          <w:szCs w:val="22"/>
          <w:lang w:val="it-IT"/>
        </w:rPr>
        <w:t>Parcela de teren se consideră construibilă dacă are minim 300 mp, cu un front la stradă de minim 12m pentru clădiri inșiruite și minim 10 m în cazul clădirilor izolate sau cuplate, cu acces dintr-un drum public cu lățime de minim 4 m.</w:t>
      </w:r>
    </w:p>
    <w:p w14:paraId="4BF10698" w14:textId="77777777" w:rsidR="001B16B5" w:rsidRPr="001B16B5" w:rsidRDefault="001B16B5" w:rsidP="00355E30">
      <w:pPr>
        <w:tabs>
          <w:tab w:val="left" w:pos="5580"/>
        </w:tabs>
        <w:spacing w:line="276" w:lineRule="auto"/>
        <w:ind w:right="22" w:firstLine="709"/>
        <w:jc w:val="both"/>
        <w:rPr>
          <w:rFonts w:ascii="HelveticaNowText Regular" w:hAnsi="HelveticaNowText Regular" w:cs="HelveticaNowText Regular"/>
          <w:bCs/>
          <w:sz w:val="22"/>
          <w:szCs w:val="22"/>
          <w:lang w:val="it-IT"/>
        </w:rPr>
      </w:pPr>
      <w:r w:rsidRPr="001B16B5">
        <w:rPr>
          <w:rFonts w:ascii="HelveticaNowText Regular" w:hAnsi="HelveticaNowText Regular" w:cs="HelveticaNowText Regular"/>
          <w:bCs/>
          <w:sz w:val="22"/>
          <w:szCs w:val="22"/>
          <w:lang w:val="it-IT"/>
        </w:rPr>
        <w:t>Regimul de înălțime admis pentru construire: D+P+2E+M maxim 12 m</w:t>
      </w:r>
    </w:p>
    <w:p w14:paraId="7828F45F" w14:textId="6AF5FE3E" w:rsidR="001B16B5" w:rsidRPr="001B16B5" w:rsidRDefault="001B16B5" w:rsidP="001B16B5">
      <w:pPr>
        <w:tabs>
          <w:tab w:val="left" w:pos="5580"/>
        </w:tabs>
        <w:spacing w:line="276" w:lineRule="auto"/>
        <w:ind w:right="22" w:firstLine="709"/>
        <w:jc w:val="both"/>
        <w:rPr>
          <w:rFonts w:ascii="HelveticaNowText Regular" w:hAnsi="HelveticaNowText Regular" w:cs="HelveticaNowText Regular"/>
          <w:bCs/>
          <w:sz w:val="22"/>
          <w:szCs w:val="22"/>
          <w:lang w:val="it-IT"/>
        </w:rPr>
      </w:pPr>
      <w:r w:rsidRPr="001B16B5">
        <w:rPr>
          <w:rFonts w:ascii="HelveticaNowText Regular" w:hAnsi="HelveticaNowText Regular" w:cs="HelveticaNowText Regular"/>
          <w:bCs/>
          <w:sz w:val="22"/>
          <w:szCs w:val="22"/>
          <w:lang w:val="it-IT"/>
        </w:rPr>
        <w:t>Împrejmuirea la stradă se va alinia stânga dreapta cu celelalte proprietăți și va avea înălțimea de 1,80 m din care un soclu de 0,30 m și o parte transparentă sau opacă de 1,50 m, iar spre limitele separative vor putea fi opace cu înălțimi de maxim 2,220 care vor masca spre vecini, garaje, sere anexe.</w:t>
      </w:r>
    </w:p>
    <w:p w14:paraId="42AC109B" w14:textId="51E45065" w:rsidR="00A26080" w:rsidRPr="001B16B5" w:rsidRDefault="00A26080" w:rsidP="00355E30">
      <w:pPr>
        <w:tabs>
          <w:tab w:val="left" w:pos="5580"/>
        </w:tabs>
        <w:spacing w:line="276" w:lineRule="auto"/>
        <w:ind w:right="22" w:firstLine="709"/>
        <w:jc w:val="both"/>
        <w:rPr>
          <w:rFonts w:ascii="HelveticaNowText Regular" w:hAnsi="HelveticaNowText Regular" w:cs="HelveticaNowText Regular"/>
          <w:bCs/>
          <w:sz w:val="22"/>
          <w:szCs w:val="22"/>
          <w:lang w:val="it-IT"/>
        </w:rPr>
      </w:pPr>
      <w:r w:rsidRPr="001B16B5">
        <w:rPr>
          <w:rFonts w:ascii="HelveticaNowText Regular" w:hAnsi="HelveticaNowText Regular" w:cs="HelveticaNowText Regular"/>
          <w:bCs/>
          <w:sz w:val="22"/>
          <w:szCs w:val="22"/>
          <w:lang w:val="it-IT"/>
        </w:rPr>
        <w:t>P.O.T. maxim 30%</w:t>
      </w:r>
    </w:p>
    <w:p w14:paraId="27EC84BC" w14:textId="57F9C325" w:rsidR="00A26080" w:rsidRPr="001B16B5" w:rsidRDefault="00A26080" w:rsidP="00355E30">
      <w:pPr>
        <w:tabs>
          <w:tab w:val="left" w:pos="5580"/>
        </w:tabs>
        <w:spacing w:line="276" w:lineRule="auto"/>
        <w:ind w:right="22" w:firstLine="709"/>
        <w:jc w:val="both"/>
        <w:rPr>
          <w:rFonts w:ascii="HelveticaNowText Regular" w:hAnsi="HelveticaNowText Regular" w:cs="HelveticaNowText Regular"/>
          <w:bCs/>
          <w:sz w:val="22"/>
          <w:szCs w:val="22"/>
          <w:lang w:val="it-IT"/>
        </w:rPr>
      </w:pPr>
      <w:r w:rsidRPr="001B16B5">
        <w:rPr>
          <w:rFonts w:ascii="HelveticaNowText Regular" w:hAnsi="HelveticaNowText Regular" w:cs="HelveticaNowText Regular"/>
          <w:bCs/>
          <w:sz w:val="22"/>
          <w:szCs w:val="22"/>
          <w:lang w:val="it-IT"/>
        </w:rPr>
        <w:t>C.U.T. maxim 0.</w:t>
      </w:r>
      <w:r w:rsidR="001B16B5" w:rsidRPr="001B16B5">
        <w:rPr>
          <w:rFonts w:ascii="HelveticaNowText Regular" w:hAnsi="HelveticaNowText Regular" w:cs="HelveticaNowText Regular"/>
          <w:bCs/>
          <w:sz w:val="22"/>
          <w:szCs w:val="22"/>
          <w:lang w:val="it-IT"/>
        </w:rPr>
        <w:t>6</w:t>
      </w:r>
      <w:r w:rsidRPr="001B16B5">
        <w:rPr>
          <w:rFonts w:ascii="HelveticaNowText Regular" w:hAnsi="HelveticaNowText Regular" w:cs="HelveticaNowText Regular"/>
          <w:bCs/>
          <w:sz w:val="22"/>
          <w:szCs w:val="22"/>
          <w:lang w:val="it-IT"/>
        </w:rPr>
        <w:t xml:space="preserve"> mp ADC/mp</w:t>
      </w:r>
    </w:p>
    <w:p w14:paraId="1AE8E0A9" w14:textId="77777777" w:rsidR="00A26080" w:rsidRPr="00912168" w:rsidRDefault="00A26080" w:rsidP="00355E30">
      <w:pPr>
        <w:tabs>
          <w:tab w:val="left" w:pos="5580"/>
        </w:tabs>
        <w:spacing w:line="276" w:lineRule="auto"/>
        <w:ind w:right="22" w:firstLine="709"/>
        <w:jc w:val="both"/>
        <w:rPr>
          <w:rFonts w:ascii="HelveticaNowText Regular" w:hAnsi="HelveticaNowText Regular" w:cs="HelveticaNowText Regular"/>
          <w:bCs/>
          <w:sz w:val="22"/>
          <w:szCs w:val="22"/>
          <w:lang w:val="it-IT"/>
        </w:rPr>
      </w:pPr>
    </w:p>
    <w:bookmarkEnd w:id="26"/>
    <w:p w14:paraId="4ED69550" w14:textId="5E30758F" w:rsidR="00F33DB7" w:rsidRPr="00912168" w:rsidRDefault="00624426" w:rsidP="00355E30">
      <w:pPr>
        <w:shd w:val="clear" w:color="auto" w:fill="FFFFFF"/>
        <w:spacing w:line="276" w:lineRule="auto"/>
        <w:ind w:firstLine="720"/>
        <w:jc w:val="both"/>
        <w:rPr>
          <w:rFonts w:ascii="HelveticaNowText Regular" w:hAnsi="HelveticaNowText Regular" w:cs="HelveticaNowText Regular"/>
          <w:noProof/>
          <w:sz w:val="22"/>
          <w:szCs w:val="22"/>
          <w:lang w:val="ro-RO"/>
        </w:rPr>
      </w:pPr>
      <w:r w:rsidRPr="00912168">
        <w:rPr>
          <w:rFonts w:ascii="HelveticaNowText Regular" w:hAnsi="HelveticaNowText Regular" w:cs="HelveticaNowText Regular"/>
          <w:b/>
          <w:sz w:val="22"/>
          <w:szCs w:val="22"/>
          <w:u w:val="single"/>
          <w:lang w:val="ro-RO"/>
        </w:rPr>
        <w:fldChar w:fldCharType="begin"/>
      </w:r>
      <w:r w:rsidRPr="00912168">
        <w:rPr>
          <w:rFonts w:ascii="HelveticaNowText Regular" w:hAnsi="HelveticaNowText Regular" w:cs="HelveticaNowText Regular"/>
          <w:b/>
          <w:sz w:val="22"/>
          <w:szCs w:val="22"/>
          <w:u w:val="single"/>
          <w:lang w:val="ro-RO"/>
        </w:rPr>
        <w:instrText xml:space="preserve"> LINK </w:instrText>
      </w:r>
      <w:r w:rsidR="00AC7A48" w:rsidRPr="00912168">
        <w:rPr>
          <w:rFonts w:ascii="HelveticaNowText Regular" w:hAnsi="HelveticaNowText Regular" w:cs="HelveticaNowText Regular"/>
          <w:b/>
          <w:sz w:val="22"/>
          <w:szCs w:val="22"/>
          <w:u w:val="single"/>
          <w:lang w:val="ro-RO"/>
        </w:rPr>
        <w:instrText xml:space="preserve">Word.Document.12 "D:\\@PROIECTE\\2022\\Sediu Administrativ - Prahova\\#SF\\Partea Scrisa\\SF - Sediu Administrativ - Actualizat fara S2.docx" OLE_LINK10 </w:instrText>
      </w:r>
      <w:r w:rsidRPr="00912168">
        <w:rPr>
          <w:rFonts w:ascii="HelveticaNowText Regular" w:hAnsi="HelveticaNowText Regular" w:cs="HelveticaNowText Regular"/>
          <w:b/>
          <w:sz w:val="22"/>
          <w:szCs w:val="22"/>
          <w:u w:val="single"/>
          <w:lang w:val="ro-RO"/>
        </w:rPr>
        <w:instrText xml:space="preserve">\a \r </w:instrText>
      </w:r>
      <w:r w:rsidR="00AC7A48" w:rsidRPr="00912168">
        <w:rPr>
          <w:rFonts w:ascii="HelveticaNowText Regular" w:hAnsi="HelveticaNowText Regular" w:cs="HelveticaNowText Regular"/>
          <w:b/>
          <w:sz w:val="22"/>
          <w:szCs w:val="22"/>
          <w:u w:val="single"/>
          <w:lang w:val="ro-RO"/>
        </w:rPr>
        <w:instrText xml:space="preserve"> \* MERGEFORMAT </w:instrText>
      </w:r>
      <w:r w:rsidRPr="00912168">
        <w:rPr>
          <w:rFonts w:ascii="HelveticaNowText Regular" w:hAnsi="HelveticaNowText Regular" w:cs="HelveticaNowText Regular"/>
          <w:b/>
          <w:sz w:val="22"/>
          <w:szCs w:val="22"/>
          <w:u w:val="single"/>
          <w:lang w:val="ro-RO"/>
        </w:rPr>
        <w:fldChar w:fldCharType="separate"/>
      </w:r>
      <w:bookmarkStart w:id="29" w:name="OLE_LINK10"/>
      <w:r w:rsidR="00F33DB7" w:rsidRPr="00912168">
        <w:rPr>
          <w:rFonts w:ascii="HelveticaNowText Regular" w:hAnsi="HelveticaNowText Regular" w:cs="HelveticaNowText Regular"/>
          <w:noProof/>
          <w:sz w:val="22"/>
          <w:szCs w:val="22"/>
          <w:lang w:val="ro-RO"/>
        </w:rPr>
        <w:t xml:space="preserve">Terenul identificat prin CF </w:t>
      </w:r>
      <w:r w:rsidR="00912168" w:rsidRPr="00912168">
        <w:rPr>
          <w:rFonts w:ascii="HelveticaNowText Regular" w:hAnsi="HelveticaNowText Regular" w:cs="HelveticaNowText Regular"/>
          <w:noProof/>
          <w:sz w:val="22"/>
          <w:szCs w:val="22"/>
          <w:lang w:val="ro-RO"/>
        </w:rPr>
        <w:t xml:space="preserve">50527 </w:t>
      </w:r>
      <w:r w:rsidR="00F33DB7" w:rsidRPr="00912168">
        <w:rPr>
          <w:rFonts w:ascii="HelveticaNowText Regular" w:hAnsi="HelveticaNowText Regular" w:cs="HelveticaNowText Regular"/>
          <w:noProof/>
          <w:sz w:val="22"/>
          <w:szCs w:val="22"/>
          <w:lang w:val="ro-RO"/>
        </w:rPr>
        <w:t xml:space="preserve">este accesibil din partea de </w:t>
      </w:r>
      <w:r w:rsidR="00912168" w:rsidRPr="00912168">
        <w:rPr>
          <w:rFonts w:ascii="HelveticaNowText Regular" w:hAnsi="HelveticaNowText Regular" w:cs="HelveticaNowText Regular"/>
          <w:noProof/>
          <w:sz w:val="22"/>
          <w:szCs w:val="22"/>
          <w:lang w:val="ro-RO"/>
        </w:rPr>
        <w:t xml:space="preserve">SV, din </w:t>
      </w:r>
      <w:r w:rsidR="00912168" w:rsidRPr="00F55DEB">
        <w:rPr>
          <w:rStyle w:val="SubtitleChar"/>
        </w:rPr>
        <w:t>str.</w:t>
      </w:r>
      <w:r w:rsidR="00912168" w:rsidRPr="00912168">
        <w:rPr>
          <w:rFonts w:ascii="HelveticaNowText Regular" w:hAnsi="HelveticaNowText Regular" w:cs="HelveticaNowText Regular"/>
          <w:noProof/>
          <w:sz w:val="22"/>
          <w:szCs w:val="22"/>
          <w:lang w:val="ro-RO"/>
        </w:rPr>
        <w:t xml:space="preserve"> Mihai Eminescu.</w:t>
      </w:r>
    </w:p>
    <w:bookmarkEnd w:id="29"/>
    <w:p w14:paraId="65A0451C" w14:textId="66777ECC" w:rsidR="003541CF" w:rsidRPr="00912168" w:rsidRDefault="003541CF" w:rsidP="003541CF">
      <w:pPr>
        <w:shd w:val="clear" w:color="auto" w:fill="FFFFFF"/>
        <w:spacing w:line="276" w:lineRule="auto"/>
        <w:jc w:val="both"/>
        <w:rPr>
          <w:rFonts w:ascii="HelveticaNowText Regular" w:hAnsi="HelveticaNowText Regular" w:cs="HelveticaNowText Regular"/>
          <w:b/>
          <w:noProof/>
          <w:sz w:val="22"/>
          <w:szCs w:val="22"/>
          <w:lang w:val="ro-RO"/>
        </w:rPr>
      </w:pPr>
      <w:r w:rsidRPr="00912168">
        <w:rPr>
          <w:rFonts w:ascii="HelveticaNowText Regular" w:hAnsi="HelveticaNowText Regular" w:cs="HelveticaNowText Regular"/>
          <w:b/>
          <w:sz w:val="22"/>
          <w:szCs w:val="22"/>
          <w:u w:val="single"/>
          <w:lang w:val="ro-RO"/>
        </w:rPr>
        <w:fldChar w:fldCharType="begin"/>
      </w:r>
      <w:r w:rsidRPr="00912168">
        <w:rPr>
          <w:rFonts w:ascii="HelveticaNowText Regular" w:hAnsi="HelveticaNowText Regular" w:cs="HelveticaNowText Regular"/>
          <w:b/>
          <w:sz w:val="22"/>
          <w:szCs w:val="22"/>
          <w:u w:val="single"/>
          <w:lang w:val="ro-RO"/>
        </w:rPr>
        <w:instrText xml:space="preserve"> LINK Word.Document.12 "D:\\@PROIECTE\\2022\\Sediu Administrativ - Prahova\\#SF\\Partea Scrisa\\SF - Sediu Administrativ - Actualizat fara S2.docx" OLE_LINK10 \a \r  \* MERGEFORMAT </w:instrText>
      </w:r>
      <w:r w:rsidRPr="00912168">
        <w:rPr>
          <w:rFonts w:ascii="HelveticaNowText Regular" w:hAnsi="HelveticaNowText Regular" w:cs="HelveticaNowText Regular"/>
          <w:b/>
          <w:sz w:val="22"/>
          <w:szCs w:val="22"/>
          <w:u w:val="single"/>
          <w:lang w:val="ro-RO"/>
        </w:rPr>
        <w:fldChar w:fldCharType="separate"/>
      </w:r>
    </w:p>
    <w:p w14:paraId="508829E6" w14:textId="77777777" w:rsidR="003541CF" w:rsidRPr="00912168" w:rsidRDefault="003541CF" w:rsidP="003541CF">
      <w:pPr>
        <w:shd w:val="clear" w:color="auto" w:fill="FFFFFF"/>
        <w:spacing w:line="276" w:lineRule="auto"/>
        <w:ind w:firstLine="709"/>
        <w:jc w:val="both"/>
        <w:rPr>
          <w:rFonts w:ascii="HelveticaNowText Regular" w:hAnsi="HelveticaNowText Regular" w:cs="HelveticaNowText Regular"/>
          <w:b/>
          <w:noProof/>
          <w:sz w:val="22"/>
          <w:szCs w:val="22"/>
          <w:lang w:val="ro-RO"/>
        </w:rPr>
      </w:pPr>
      <w:r w:rsidRPr="00912168">
        <w:rPr>
          <w:rFonts w:ascii="HelveticaNowText Regular" w:hAnsi="HelveticaNowText Regular" w:cs="HelveticaNowText Regular"/>
          <w:b/>
          <w:noProof/>
          <w:sz w:val="22"/>
          <w:szCs w:val="22"/>
          <w:lang w:val="ro-RO"/>
        </w:rPr>
        <w:t>Vecinatati:</w:t>
      </w:r>
    </w:p>
    <w:p w14:paraId="4B339294" w14:textId="35BFC723" w:rsidR="00912168" w:rsidRPr="007E68EE" w:rsidRDefault="00912168" w:rsidP="00912168">
      <w:pPr>
        <w:numPr>
          <w:ilvl w:val="0"/>
          <w:numId w:val="22"/>
        </w:numPr>
        <w:jc w:val="both"/>
        <w:rPr>
          <w:rFonts w:ascii="HelveticaNowText Regular" w:hAnsi="HelveticaNowText Regular" w:cs="HelveticaNowText Regular"/>
        </w:rPr>
      </w:pPr>
      <w:bookmarkStart w:id="30" w:name="_Hlk125105369"/>
      <w:bookmarkStart w:id="31" w:name="_Hlk108533900"/>
      <w:r w:rsidRPr="007E68EE">
        <w:rPr>
          <w:rFonts w:ascii="HelveticaNowText Regular" w:hAnsi="HelveticaNowText Regular" w:cs="HelveticaNowText Regular"/>
        </w:rPr>
        <w:t>N</w:t>
      </w:r>
      <w:r>
        <w:rPr>
          <w:rFonts w:ascii="HelveticaNowText Regular" w:hAnsi="HelveticaNowText Regular" w:cs="HelveticaNowText Regular"/>
        </w:rPr>
        <w:t xml:space="preserve">V: </w:t>
      </w:r>
      <w:r w:rsidRPr="00912168">
        <w:rPr>
          <w:rFonts w:ascii="HelveticaNowText Regular" w:eastAsia="Calibri" w:hAnsi="HelveticaNowText Regular" w:cs="HelveticaNowText Regular"/>
          <w:noProof/>
          <w:sz w:val="22"/>
          <w:szCs w:val="22"/>
          <w:lang w:val="ro-RO"/>
        </w:rPr>
        <w:t xml:space="preserve">aprox. </w:t>
      </w:r>
      <w:r>
        <w:rPr>
          <w:rFonts w:ascii="HelveticaNowText Regular" w:eastAsia="Calibri" w:hAnsi="HelveticaNowText Regular" w:cs="HelveticaNowText Regular"/>
          <w:noProof/>
          <w:sz w:val="22"/>
          <w:szCs w:val="22"/>
          <w:lang w:val="ro-RO"/>
        </w:rPr>
        <w:t>5,52</w:t>
      </w:r>
      <w:r w:rsidRPr="00912168">
        <w:rPr>
          <w:rFonts w:ascii="HelveticaNowText Regular" w:eastAsia="Calibri" w:hAnsi="HelveticaNowText Regular" w:cs="HelveticaNowText Regular"/>
          <w:noProof/>
          <w:sz w:val="22"/>
          <w:szCs w:val="22"/>
          <w:lang w:val="ro-RO"/>
        </w:rPr>
        <w:t xml:space="preserve"> m – fata de</w:t>
      </w:r>
      <w:r w:rsidRPr="007E68EE">
        <w:rPr>
          <w:rFonts w:ascii="HelveticaNowText Regular" w:hAnsi="HelveticaNowText Regular" w:cs="HelveticaNowText Regular"/>
        </w:rPr>
        <w:t xml:space="preserve"> </w:t>
      </w:r>
      <w:r>
        <w:rPr>
          <w:rFonts w:ascii="HelveticaNowText Regular" w:hAnsi="HelveticaNowText Regular" w:cs="HelveticaNowText Regular"/>
        </w:rPr>
        <w:t>drum acces DS 810/23</w:t>
      </w:r>
      <w:r w:rsidRPr="007E68EE">
        <w:rPr>
          <w:rFonts w:ascii="HelveticaNowText Regular" w:hAnsi="HelveticaNowText Regular" w:cs="HelveticaNowText Regular"/>
        </w:rPr>
        <w:t xml:space="preserve"> </w:t>
      </w:r>
      <w:r>
        <w:rPr>
          <w:rFonts w:ascii="HelveticaNowText Regular" w:hAnsi="HelveticaNowText Regular" w:cs="HelveticaNowText Regular"/>
        </w:rPr>
        <w:t>și 13,53 m față de locuință individuală</w:t>
      </w:r>
    </w:p>
    <w:p w14:paraId="148B0EAF" w14:textId="45DC252F" w:rsidR="00912168" w:rsidRPr="007E68EE" w:rsidRDefault="00912168" w:rsidP="00912168">
      <w:pPr>
        <w:numPr>
          <w:ilvl w:val="0"/>
          <w:numId w:val="22"/>
        </w:numPr>
        <w:jc w:val="both"/>
        <w:rPr>
          <w:rFonts w:ascii="HelveticaNowText Regular" w:hAnsi="HelveticaNowText Regular" w:cs="HelveticaNowText Regular"/>
        </w:rPr>
      </w:pPr>
      <w:r>
        <w:rPr>
          <w:rFonts w:ascii="HelveticaNowText Regular" w:hAnsi="HelveticaNowText Regular" w:cs="HelveticaNowText Regular"/>
        </w:rPr>
        <w:t>NE:</w:t>
      </w:r>
      <w:r w:rsidRPr="00912168">
        <w:rPr>
          <w:rFonts w:ascii="HelveticaNowText Regular" w:eastAsia="Calibri" w:hAnsi="HelveticaNowText Regular" w:cs="HelveticaNowText Regular"/>
          <w:noProof/>
          <w:sz w:val="22"/>
          <w:szCs w:val="22"/>
          <w:lang w:val="ro-RO"/>
        </w:rPr>
        <w:t xml:space="preserve"> aprox. </w:t>
      </w:r>
      <w:r>
        <w:rPr>
          <w:rFonts w:ascii="HelveticaNowText Regular" w:eastAsia="Calibri" w:hAnsi="HelveticaNowText Regular" w:cs="HelveticaNowText Regular"/>
          <w:noProof/>
          <w:sz w:val="22"/>
          <w:szCs w:val="22"/>
          <w:lang w:val="ro-RO"/>
        </w:rPr>
        <w:t>28,84</w:t>
      </w:r>
      <w:r w:rsidRPr="00912168">
        <w:rPr>
          <w:rFonts w:ascii="HelveticaNowText Regular" w:eastAsia="Calibri" w:hAnsi="HelveticaNowText Regular" w:cs="HelveticaNowText Regular"/>
          <w:noProof/>
          <w:sz w:val="22"/>
          <w:szCs w:val="22"/>
          <w:lang w:val="ro-RO"/>
        </w:rPr>
        <w:t xml:space="preserve"> m – fata de</w:t>
      </w:r>
      <w:r>
        <w:rPr>
          <w:rFonts w:ascii="HelveticaNowText Regular" w:hAnsi="HelveticaNowText Regular" w:cs="HelveticaNowText Regular"/>
        </w:rPr>
        <w:t xml:space="preserve"> proprietate Necșanu Romică</w:t>
      </w:r>
    </w:p>
    <w:p w14:paraId="35BF1E06" w14:textId="451B671F" w:rsidR="00912168" w:rsidRPr="007E68EE" w:rsidRDefault="00912168" w:rsidP="00912168">
      <w:pPr>
        <w:numPr>
          <w:ilvl w:val="0"/>
          <w:numId w:val="22"/>
        </w:numPr>
        <w:jc w:val="both"/>
        <w:rPr>
          <w:rFonts w:ascii="HelveticaNowText Regular" w:hAnsi="HelveticaNowText Regular" w:cs="HelveticaNowText Regular"/>
        </w:rPr>
      </w:pPr>
      <w:r>
        <w:rPr>
          <w:rFonts w:ascii="HelveticaNowText Regular" w:hAnsi="HelveticaNowText Regular" w:cs="HelveticaNowText Regular"/>
        </w:rPr>
        <w:t>S</w:t>
      </w:r>
      <w:r w:rsidRPr="007E68EE">
        <w:rPr>
          <w:rFonts w:ascii="HelveticaNowText Regular" w:hAnsi="HelveticaNowText Regular" w:cs="HelveticaNowText Regular"/>
        </w:rPr>
        <w:t>V</w:t>
      </w:r>
      <w:r>
        <w:rPr>
          <w:rFonts w:ascii="HelveticaNowText Regular" w:hAnsi="HelveticaNowText Regular" w:cs="HelveticaNowText Regular"/>
        </w:rPr>
        <w:t xml:space="preserve">: </w:t>
      </w:r>
      <w:r w:rsidRPr="00912168">
        <w:rPr>
          <w:rFonts w:ascii="HelveticaNowText Regular" w:eastAsia="Calibri" w:hAnsi="HelveticaNowText Regular" w:cs="HelveticaNowText Regular"/>
          <w:noProof/>
          <w:sz w:val="22"/>
          <w:szCs w:val="22"/>
          <w:lang w:val="ro-RO"/>
        </w:rPr>
        <w:t xml:space="preserve">aprox. </w:t>
      </w:r>
      <w:r>
        <w:rPr>
          <w:rFonts w:ascii="HelveticaNowText Regular" w:eastAsia="Calibri" w:hAnsi="HelveticaNowText Regular" w:cs="HelveticaNowText Regular"/>
          <w:noProof/>
          <w:sz w:val="22"/>
          <w:szCs w:val="22"/>
          <w:lang w:val="ro-RO"/>
        </w:rPr>
        <w:t>28,78</w:t>
      </w:r>
      <w:r w:rsidRPr="00912168">
        <w:rPr>
          <w:rFonts w:ascii="HelveticaNowText Regular" w:eastAsia="Calibri" w:hAnsi="HelveticaNowText Regular" w:cs="HelveticaNowText Regular"/>
          <w:noProof/>
          <w:sz w:val="22"/>
          <w:szCs w:val="22"/>
          <w:lang w:val="ro-RO"/>
        </w:rPr>
        <w:t xml:space="preserve"> m – fata de</w:t>
      </w:r>
      <w:r w:rsidRPr="007E68EE">
        <w:rPr>
          <w:rFonts w:ascii="HelveticaNowText Regular" w:hAnsi="HelveticaNowText Regular" w:cs="HelveticaNowText Regular"/>
        </w:rPr>
        <w:t xml:space="preserve">  </w:t>
      </w:r>
      <w:r>
        <w:rPr>
          <w:rFonts w:ascii="HelveticaNowText Regular" w:hAnsi="HelveticaNowText Regular" w:cs="HelveticaNowText Regular"/>
        </w:rPr>
        <w:t>DN 29 B Botoșani - Dorohoi</w:t>
      </w:r>
    </w:p>
    <w:p w14:paraId="7FEFACD5" w14:textId="5A493A91" w:rsidR="00912168" w:rsidRPr="007E68EE" w:rsidRDefault="00912168" w:rsidP="00912168">
      <w:pPr>
        <w:numPr>
          <w:ilvl w:val="0"/>
          <w:numId w:val="22"/>
        </w:numPr>
        <w:jc w:val="both"/>
        <w:rPr>
          <w:rFonts w:ascii="HelveticaNowText Regular" w:hAnsi="HelveticaNowText Regular" w:cs="HelveticaNowText Regular"/>
        </w:rPr>
      </w:pPr>
      <w:r>
        <w:rPr>
          <w:rFonts w:ascii="HelveticaNowText Regular" w:hAnsi="HelveticaNowText Regular" w:cs="HelveticaNowText Regular"/>
        </w:rPr>
        <w:t>S</w:t>
      </w:r>
      <w:r w:rsidRPr="007E68EE">
        <w:rPr>
          <w:rFonts w:ascii="HelveticaNowText Regular" w:hAnsi="HelveticaNowText Regular" w:cs="HelveticaNowText Regular"/>
        </w:rPr>
        <w:t xml:space="preserve">E  </w:t>
      </w:r>
      <w:r w:rsidRPr="00912168">
        <w:rPr>
          <w:rFonts w:ascii="HelveticaNowText Regular" w:eastAsia="Calibri" w:hAnsi="HelveticaNowText Regular" w:cs="HelveticaNowText Regular"/>
          <w:noProof/>
          <w:sz w:val="22"/>
          <w:szCs w:val="22"/>
          <w:lang w:val="ro-RO"/>
        </w:rPr>
        <w:t xml:space="preserve">aprox. </w:t>
      </w:r>
      <w:r>
        <w:rPr>
          <w:rFonts w:ascii="HelveticaNowText Regular" w:eastAsia="Calibri" w:hAnsi="HelveticaNowText Regular" w:cs="HelveticaNowText Regular"/>
          <w:noProof/>
          <w:sz w:val="22"/>
          <w:szCs w:val="22"/>
          <w:lang w:val="ro-RO"/>
        </w:rPr>
        <w:t>5,10</w:t>
      </w:r>
      <w:r w:rsidRPr="00912168">
        <w:rPr>
          <w:rFonts w:ascii="HelveticaNowText Regular" w:eastAsia="Calibri" w:hAnsi="HelveticaNowText Regular" w:cs="HelveticaNowText Regular"/>
          <w:noProof/>
          <w:sz w:val="22"/>
          <w:szCs w:val="22"/>
          <w:lang w:val="ro-RO"/>
        </w:rPr>
        <w:t xml:space="preserve"> m</w:t>
      </w:r>
      <w:r>
        <w:rPr>
          <w:rFonts w:ascii="HelveticaNowText Regular" w:eastAsia="Calibri" w:hAnsi="HelveticaNowText Regular" w:cs="HelveticaNowText Regular"/>
          <w:noProof/>
          <w:sz w:val="22"/>
          <w:szCs w:val="22"/>
          <w:lang w:val="ro-RO"/>
        </w:rPr>
        <w:t xml:space="preserve"> - </w:t>
      </w:r>
      <w:r w:rsidRPr="007E68EE">
        <w:rPr>
          <w:rFonts w:ascii="HelveticaNowText Regular" w:hAnsi="HelveticaNowText Regular" w:cs="HelveticaNowText Regular"/>
        </w:rPr>
        <w:t xml:space="preserve"> </w:t>
      </w:r>
      <w:r>
        <w:rPr>
          <w:rFonts w:ascii="HelveticaNowText Regular" w:hAnsi="HelveticaNowText Regular" w:cs="HelveticaNowText Regular"/>
        </w:rPr>
        <w:t>fata de proprietate Sandu Dumitru și 15,92 față de locuință individuală.</w:t>
      </w:r>
    </w:p>
    <w:bookmarkEnd w:id="30"/>
    <w:bookmarkEnd w:id="31"/>
    <w:p w14:paraId="7FA5BBF5" w14:textId="4548D179" w:rsidR="00624426" w:rsidRPr="00912168" w:rsidRDefault="003541CF" w:rsidP="00912168">
      <w:pPr>
        <w:tabs>
          <w:tab w:val="right" w:pos="142"/>
        </w:tabs>
        <w:spacing w:line="276" w:lineRule="auto"/>
        <w:ind w:left="1080" w:right="-22"/>
        <w:jc w:val="both"/>
        <w:rPr>
          <w:rFonts w:ascii="HelveticaNowText Regular" w:eastAsia="Calibri" w:hAnsi="HelveticaNowText Regular" w:cs="HelveticaNowText Regular"/>
          <w:noProof/>
          <w:sz w:val="22"/>
          <w:szCs w:val="22"/>
          <w:lang w:val="it-IT"/>
        </w:rPr>
      </w:pPr>
      <w:r w:rsidRPr="00912168">
        <w:rPr>
          <w:rFonts w:ascii="HelveticaNowText Regular" w:hAnsi="HelveticaNowText Regular" w:cs="HelveticaNowText Regular"/>
          <w:b/>
          <w:sz w:val="22"/>
          <w:szCs w:val="22"/>
          <w:u w:val="single"/>
          <w:lang w:val="ro-RO"/>
        </w:rPr>
        <w:fldChar w:fldCharType="end"/>
      </w:r>
      <w:r w:rsidR="00624426" w:rsidRPr="00912168">
        <w:rPr>
          <w:rFonts w:ascii="HelveticaNowText Regular" w:hAnsi="HelveticaNowText Regular" w:cs="HelveticaNowText Regular"/>
          <w:b/>
          <w:sz w:val="22"/>
          <w:szCs w:val="22"/>
          <w:u w:val="single"/>
          <w:lang w:val="ro-RO"/>
        </w:rPr>
        <w:fldChar w:fldCharType="end"/>
      </w:r>
      <w:bookmarkEnd w:id="27"/>
    </w:p>
    <w:p w14:paraId="1428B3D9" w14:textId="77777777" w:rsidR="00624426" w:rsidRPr="00912168" w:rsidRDefault="00624426" w:rsidP="00355E30">
      <w:pPr>
        <w:tabs>
          <w:tab w:val="left" w:pos="5580"/>
        </w:tabs>
        <w:spacing w:line="276" w:lineRule="auto"/>
        <w:ind w:right="22" w:firstLine="709"/>
        <w:jc w:val="both"/>
        <w:rPr>
          <w:rFonts w:ascii="HelveticaNowText Regular" w:hAnsi="HelveticaNowText Regular" w:cs="HelveticaNowText Regular"/>
          <w:b/>
          <w:sz w:val="22"/>
          <w:szCs w:val="22"/>
          <w:u w:val="single"/>
          <w:lang w:val="ro-RO"/>
        </w:rPr>
      </w:pPr>
    </w:p>
    <w:p w14:paraId="78883976" w14:textId="77777777" w:rsidR="00550E6C" w:rsidRPr="00912168" w:rsidRDefault="00550E6C" w:rsidP="00355E30">
      <w:pPr>
        <w:tabs>
          <w:tab w:val="left" w:pos="5580"/>
        </w:tabs>
        <w:spacing w:line="276" w:lineRule="auto"/>
        <w:ind w:right="22" w:firstLine="709"/>
        <w:jc w:val="both"/>
        <w:rPr>
          <w:rFonts w:ascii="HelveticaNowText Regular" w:hAnsi="HelveticaNowText Regular" w:cs="HelveticaNowText Regular"/>
          <w:b/>
          <w:sz w:val="22"/>
          <w:szCs w:val="22"/>
          <w:u w:val="single"/>
          <w:lang w:val="ro-RO"/>
        </w:rPr>
      </w:pPr>
      <w:r w:rsidRPr="00912168">
        <w:rPr>
          <w:rFonts w:ascii="HelveticaNowText Regular" w:hAnsi="HelveticaNowText Regular" w:cs="HelveticaNowText Regular"/>
          <w:b/>
          <w:sz w:val="22"/>
          <w:szCs w:val="22"/>
          <w:u w:val="single"/>
          <w:lang w:val="ro-RO"/>
        </w:rPr>
        <w:t>Modul de asigurare al utilitatilor</w:t>
      </w:r>
      <w:r w:rsidRPr="00912168">
        <w:rPr>
          <w:rFonts w:ascii="HelveticaNowText Regular" w:hAnsi="HelveticaNowText Regular" w:cs="HelveticaNowText Regular"/>
          <w:b/>
          <w:sz w:val="22"/>
          <w:szCs w:val="22"/>
          <w:lang w:val="ro-RO"/>
        </w:rPr>
        <w:tab/>
      </w:r>
    </w:p>
    <w:p w14:paraId="1D115576" w14:textId="77777777" w:rsidR="009973C2" w:rsidRPr="00912168" w:rsidRDefault="00550E6C" w:rsidP="00355E30">
      <w:pPr>
        <w:spacing w:line="276" w:lineRule="auto"/>
        <w:ind w:right="22" w:firstLine="720"/>
        <w:rPr>
          <w:rFonts w:ascii="HelveticaNowText Regular" w:hAnsi="HelveticaNowText Regular" w:cs="HelveticaNowText Regular"/>
          <w:sz w:val="22"/>
          <w:szCs w:val="22"/>
          <w:lang w:val="ro-RO"/>
        </w:rPr>
      </w:pPr>
      <w:r w:rsidRPr="00912168">
        <w:rPr>
          <w:rFonts w:ascii="HelveticaNowText Regular" w:hAnsi="HelveticaNowText Regular" w:cs="HelveticaNowText Regular"/>
          <w:sz w:val="22"/>
          <w:szCs w:val="22"/>
          <w:lang w:val="ro-RO"/>
        </w:rPr>
        <w:tab/>
      </w:r>
    </w:p>
    <w:p w14:paraId="150032CC" w14:textId="577CAA20" w:rsidR="0069197C" w:rsidRPr="00912168" w:rsidRDefault="0069197C" w:rsidP="00355E30">
      <w:pPr>
        <w:tabs>
          <w:tab w:val="right" w:pos="142"/>
        </w:tabs>
        <w:spacing w:line="276" w:lineRule="auto"/>
        <w:ind w:right="-22"/>
        <w:jc w:val="both"/>
        <w:rPr>
          <w:rFonts w:ascii="HelveticaNowText Regular" w:eastAsia="Calibri" w:hAnsi="HelveticaNowText Regular" w:cs="HelveticaNowText Regular"/>
          <w:noProof/>
          <w:sz w:val="22"/>
          <w:szCs w:val="22"/>
          <w:lang w:val="ro-RO"/>
        </w:rPr>
      </w:pPr>
      <w:r w:rsidRPr="00912168">
        <w:rPr>
          <w:rFonts w:ascii="HelveticaNowText Regular" w:eastAsia="Calibri" w:hAnsi="HelveticaNowText Regular" w:cs="HelveticaNowText Regular"/>
          <w:b/>
          <w:noProof/>
          <w:sz w:val="22"/>
          <w:szCs w:val="22"/>
          <w:lang w:val="ro-RO"/>
        </w:rPr>
        <w:tab/>
      </w:r>
      <w:r w:rsidRPr="00912168">
        <w:rPr>
          <w:rFonts w:ascii="HelveticaNowText Regular" w:eastAsia="Calibri" w:hAnsi="HelveticaNowText Regular" w:cs="HelveticaNowText Regular"/>
          <w:b/>
          <w:noProof/>
          <w:sz w:val="22"/>
          <w:szCs w:val="22"/>
          <w:lang w:val="ro-RO"/>
        </w:rPr>
        <w:tab/>
        <w:t>Alimentarea cu apa potabila</w:t>
      </w:r>
      <w:r w:rsidRPr="00912168">
        <w:rPr>
          <w:rFonts w:ascii="HelveticaNowText Regular" w:eastAsia="Calibri" w:hAnsi="HelveticaNowText Regular" w:cs="HelveticaNowText Regular"/>
          <w:noProof/>
          <w:sz w:val="22"/>
          <w:szCs w:val="22"/>
          <w:lang w:val="ro-RO"/>
        </w:rPr>
        <w:t xml:space="preserve"> </w:t>
      </w:r>
      <w:bookmarkStart w:id="32" w:name="_Hlk109203242"/>
      <w:bookmarkStart w:id="33" w:name="_Hlk108623661"/>
      <w:r w:rsidRPr="00912168">
        <w:rPr>
          <w:rFonts w:ascii="HelveticaNowText Regular" w:eastAsia="Calibri" w:hAnsi="HelveticaNowText Regular" w:cs="HelveticaNowText Regular"/>
          <w:noProof/>
          <w:sz w:val="22"/>
          <w:szCs w:val="22"/>
          <w:lang w:val="ro-RO"/>
        </w:rPr>
        <w:t xml:space="preserve">se face prin </w:t>
      </w:r>
      <w:bookmarkEnd w:id="32"/>
      <w:r w:rsidR="00A63E4E" w:rsidRPr="00912168">
        <w:rPr>
          <w:rFonts w:ascii="HelveticaNowText Regular" w:eastAsia="Calibri" w:hAnsi="HelveticaNowText Regular" w:cs="HelveticaNowText Regular"/>
          <w:noProof/>
          <w:sz w:val="22"/>
          <w:szCs w:val="22"/>
          <w:lang w:val="ro-RO"/>
        </w:rPr>
        <w:t>racord la reteaua existenta in zona</w:t>
      </w:r>
      <w:r w:rsidRPr="00912168">
        <w:rPr>
          <w:rFonts w:ascii="HelveticaNowText Regular" w:eastAsia="Calibri" w:hAnsi="HelveticaNowText Regular" w:cs="HelveticaNowText Regular"/>
          <w:noProof/>
          <w:sz w:val="22"/>
          <w:szCs w:val="22"/>
          <w:lang w:val="ro-RO"/>
        </w:rPr>
        <w:t xml:space="preserve">. </w:t>
      </w:r>
      <w:bookmarkEnd w:id="33"/>
    </w:p>
    <w:p w14:paraId="43A9883D" w14:textId="64977C98" w:rsidR="0069197C" w:rsidRPr="00912168" w:rsidRDefault="0069197C" w:rsidP="00355E30">
      <w:pPr>
        <w:tabs>
          <w:tab w:val="right" w:pos="142"/>
        </w:tabs>
        <w:spacing w:line="276" w:lineRule="auto"/>
        <w:ind w:right="-22"/>
        <w:jc w:val="both"/>
        <w:rPr>
          <w:rFonts w:ascii="HelveticaNowText Regular" w:eastAsia="Calibri" w:hAnsi="HelveticaNowText Regular" w:cs="HelveticaNowText Regular"/>
          <w:noProof/>
          <w:sz w:val="22"/>
          <w:szCs w:val="22"/>
          <w:lang w:val="ro-RO"/>
        </w:rPr>
      </w:pPr>
      <w:r w:rsidRPr="00912168">
        <w:rPr>
          <w:rFonts w:ascii="HelveticaNowText Regular" w:eastAsia="Calibri" w:hAnsi="HelveticaNowText Regular" w:cs="HelveticaNowText Regular"/>
          <w:b/>
          <w:noProof/>
          <w:sz w:val="22"/>
          <w:szCs w:val="22"/>
          <w:lang w:val="it-IT"/>
        </w:rPr>
        <w:tab/>
      </w:r>
      <w:r w:rsidRPr="00912168">
        <w:rPr>
          <w:rFonts w:ascii="HelveticaNowText Regular" w:eastAsia="Calibri" w:hAnsi="HelveticaNowText Regular" w:cs="HelveticaNowText Regular"/>
          <w:b/>
          <w:noProof/>
          <w:sz w:val="22"/>
          <w:szCs w:val="22"/>
          <w:lang w:val="it-IT"/>
        </w:rPr>
        <w:tab/>
        <w:t>Evacuarea apelor menajere</w:t>
      </w:r>
      <w:r w:rsidRPr="00912168">
        <w:rPr>
          <w:rFonts w:ascii="HelveticaNowText Regular" w:eastAsia="Calibri" w:hAnsi="HelveticaNowText Regular" w:cs="HelveticaNowText Regular"/>
          <w:noProof/>
          <w:sz w:val="22"/>
          <w:szCs w:val="22"/>
          <w:lang w:val="it-IT"/>
        </w:rPr>
        <w:t xml:space="preserve"> </w:t>
      </w:r>
      <w:r w:rsidR="00912168" w:rsidRPr="00912168">
        <w:rPr>
          <w:rFonts w:ascii="HelveticaNowText Regular" w:eastAsia="Calibri" w:hAnsi="HelveticaNowText Regular" w:cs="HelveticaNowText Regular"/>
          <w:noProof/>
          <w:sz w:val="22"/>
          <w:szCs w:val="22"/>
          <w:lang w:val="it-IT"/>
        </w:rPr>
        <w:t>se face conform OMS 119/2014, cladirea existenta este racordata la reteaua de canalizare. Apele uzate menajere din pensiune sunt deversate în rețeaua de canalizare existență în zonă, împreună cu apele uzate de la bucătărie, după trecerea printr-un separator de grăsimi.</w:t>
      </w:r>
    </w:p>
    <w:p w14:paraId="59DC549D" w14:textId="1DDD4E16" w:rsidR="0069197C" w:rsidRPr="00912168" w:rsidRDefault="0069197C" w:rsidP="00355E30">
      <w:pPr>
        <w:tabs>
          <w:tab w:val="right" w:pos="142"/>
        </w:tabs>
        <w:spacing w:line="276" w:lineRule="auto"/>
        <w:ind w:right="-22"/>
        <w:jc w:val="both"/>
        <w:rPr>
          <w:rFonts w:ascii="HelveticaNowText Regular" w:eastAsia="Calibri" w:hAnsi="HelveticaNowText Regular" w:cs="HelveticaNowText Regular"/>
          <w:noProof/>
          <w:sz w:val="22"/>
          <w:szCs w:val="22"/>
          <w:lang w:val="ro-RO"/>
        </w:rPr>
      </w:pPr>
      <w:r w:rsidRPr="00912168">
        <w:rPr>
          <w:rFonts w:ascii="HelveticaNowText Regular" w:eastAsia="Calibri" w:hAnsi="HelveticaNowText Regular" w:cs="HelveticaNowText Regular"/>
          <w:noProof/>
          <w:sz w:val="22"/>
          <w:szCs w:val="22"/>
          <w:lang w:val="ro-RO"/>
        </w:rPr>
        <w:tab/>
      </w:r>
      <w:bookmarkStart w:id="34" w:name="_Hlk108623699"/>
      <w:r w:rsidRPr="00912168">
        <w:rPr>
          <w:rFonts w:ascii="HelveticaNowText Regular" w:eastAsia="Calibri" w:hAnsi="HelveticaNowText Regular" w:cs="HelveticaNowText Regular"/>
          <w:b/>
          <w:noProof/>
          <w:sz w:val="22"/>
          <w:szCs w:val="22"/>
          <w:lang w:val="ro-RO"/>
        </w:rPr>
        <w:tab/>
        <w:t>Colectarea deseurilor</w:t>
      </w:r>
      <w:r w:rsidRPr="00912168">
        <w:rPr>
          <w:rFonts w:ascii="HelveticaNowText Regular" w:eastAsia="Calibri" w:hAnsi="HelveticaNowText Regular" w:cs="HelveticaNowText Regular"/>
          <w:noProof/>
          <w:sz w:val="22"/>
          <w:szCs w:val="22"/>
          <w:lang w:val="ro-RO"/>
        </w:rPr>
        <w:t xml:space="preserve"> se face prin intermediul unor europubele amplasate pe o platforma betonata, evacuarea lor urmand a fi realizata de catre o firma specializata, in baza unui contract incheiat.</w:t>
      </w:r>
      <w:bookmarkEnd w:id="34"/>
    </w:p>
    <w:p w14:paraId="74A6FDAC" w14:textId="08272756" w:rsidR="0069197C" w:rsidRPr="00912168" w:rsidRDefault="0069197C" w:rsidP="00355E30">
      <w:pPr>
        <w:tabs>
          <w:tab w:val="right" w:pos="142"/>
        </w:tabs>
        <w:spacing w:line="276" w:lineRule="auto"/>
        <w:ind w:right="-22"/>
        <w:jc w:val="both"/>
        <w:rPr>
          <w:rFonts w:ascii="HelveticaNowText Regular" w:eastAsia="Calibri" w:hAnsi="HelveticaNowText Regular" w:cs="HelveticaNowText Regular"/>
          <w:noProof/>
          <w:sz w:val="22"/>
          <w:szCs w:val="22"/>
          <w:lang w:val="ro-RO"/>
        </w:rPr>
      </w:pPr>
      <w:r w:rsidRPr="00912168">
        <w:rPr>
          <w:rFonts w:ascii="HelveticaNowText Regular" w:eastAsia="Calibri" w:hAnsi="HelveticaNowText Regular" w:cs="HelveticaNowText Regular"/>
          <w:noProof/>
          <w:sz w:val="22"/>
          <w:szCs w:val="22"/>
          <w:lang w:val="ro-RO"/>
        </w:rPr>
        <w:tab/>
      </w:r>
      <w:r w:rsidRPr="00912168">
        <w:rPr>
          <w:rFonts w:ascii="HelveticaNowText Regular" w:eastAsia="Calibri" w:hAnsi="HelveticaNowText Regular" w:cs="HelveticaNowText Regular"/>
          <w:noProof/>
          <w:sz w:val="22"/>
          <w:szCs w:val="22"/>
          <w:lang w:val="ro-RO"/>
        </w:rPr>
        <w:tab/>
      </w:r>
      <w:r w:rsidRPr="00912168">
        <w:rPr>
          <w:rFonts w:ascii="HelveticaNowText Regular" w:eastAsia="Calibri" w:hAnsi="HelveticaNowText Regular" w:cs="HelveticaNowText Regular"/>
          <w:b/>
          <w:noProof/>
          <w:sz w:val="22"/>
          <w:szCs w:val="22"/>
          <w:lang w:val="ro-RO"/>
        </w:rPr>
        <w:t xml:space="preserve">Alimentarea cu energie electrica </w:t>
      </w:r>
      <w:r w:rsidR="00912168" w:rsidRPr="00912168">
        <w:rPr>
          <w:rFonts w:ascii="HelveticaNowText Regular" w:eastAsia="Calibri" w:hAnsi="HelveticaNowText Regular" w:cs="HelveticaNowText Regular"/>
          <w:noProof/>
          <w:sz w:val="22"/>
          <w:szCs w:val="22"/>
          <w:lang w:val="ro-RO"/>
        </w:rPr>
        <w:t>este asigurată prin racord la sistemul energetic național.</w:t>
      </w:r>
    </w:p>
    <w:p w14:paraId="455EAC3D" w14:textId="2F7AB925" w:rsidR="0069197C" w:rsidRPr="00912168" w:rsidRDefault="0069197C" w:rsidP="00355E30">
      <w:pPr>
        <w:tabs>
          <w:tab w:val="right" w:pos="142"/>
        </w:tabs>
        <w:spacing w:line="276" w:lineRule="auto"/>
        <w:ind w:right="-22"/>
        <w:jc w:val="both"/>
        <w:rPr>
          <w:rFonts w:ascii="HelveticaNowText Regular" w:eastAsia="Calibri" w:hAnsi="HelveticaNowText Regular" w:cs="HelveticaNowText Regular"/>
          <w:noProof/>
          <w:sz w:val="22"/>
          <w:szCs w:val="22"/>
          <w:lang w:val="ro-RO"/>
        </w:rPr>
      </w:pPr>
      <w:r w:rsidRPr="00912168">
        <w:rPr>
          <w:rFonts w:ascii="HelveticaNowText Regular" w:eastAsia="Calibri" w:hAnsi="HelveticaNowText Regular" w:cs="HelveticaNowText Regular"/>
          <w:noProof/>
          <w:sz w:val="22"/>
          <w:szCs w:val="22"/>
          <w:lang w:val="ro-RO"/>
        </w:rPr>
        <w:lastRenderedPageBreak/>
        <w:tab/>
      </w:r>
      <w:r w:rsidRPr="00912168">
        <w:rPr>
          <w:rFonts w:ascii="HelveticaNowText Regular" w:eastAsia="Calibri" w:hAnsi="HelveticaNowText Regular" w:cs="HelveticaNowText Regular"/>
          <w:noProof/>
          <w:sz w:val="22"/>
          <w:szCs w:val="22"/>
          <w:lang w:val="ro-RO"/>
        </w:rPr>
        <w:tab/>
      </w:r>
      <w:r w:rsidRPr="00912168">
        <w:rPr>
          <w:rFonts w:ascii="HelveticaNowText Regular" w:eastAsia="Calibri" w:hAnsi="HelveticaNowText Regular" w:cs="HelveticaNowText Regular"/>
          <w:b/>
          <w:noProof/>
          <w:sz w:val="22"/>
          <w:szCs w:val="22"/>
          <w:lang w:val="ro-RO"/>
        </w:rPr>
        <w:t>Energia termica</w:t>
      </w:r>
      <w:r w:rsidRPr="00912168">
        <w:rPr>
          <w:rFonts w:ascii="HelveticaNowText Regular" w:eastAsia="Calibri" w:hAnsi="HelveticaNowText Regular" w:cs="HelveticaNowText Regular"/>
          <w:noProof/>
          <w:sz w:val="22"/>
          <w:szCs w:val="22"/>
          <w:lang w:val="ro-RO"/>
        </w:rPr>
        <w:t xml:space="preserve"> </w:t>
      </w:r>
      <w:bookmarkStart w:id="35" w:name="_Hlk108623712"/>
      <w:r w:rsidRPr="00912168">
        <w:rPr>
          <w:rFonts w:ascii="HelveticaNowText Regular" w:eastAsia="Calibri" w:hAnsi="HelveticaNowText Regular" w:cs="HelveticaNowText Regular"/>
          <w:noProof/>
          <w:sz w:val="22"/>
          <w:szCs w:val="22"/>
          <w:lang w:val="ro-RO"/>
        </w:rPr>
        <w:t xml:space="preserve">– </w:t>
      </w:r>
      <w:r w:rsidR="00912168" w:rsidRPr="00912168">
        <w:rPr>
          <w:rFonts w:ascii="HelveticaNowText Regular" w:eastAsia="Calibri" w:hAnsi="HelveticaNowText Regular" w:cs="HelveticaNowText Regular"/>
          <w:noProof/>
          <w:sz w:val="22"/>
          <w:szCs w:val="22"/>
          <w:lang w:val="ro-RO"/>
        </w:rPr>
        <w:t>este realizată prin centrală termică proprie, dotată cu 4 cazane de 100kW fiecare, murale (fără coș de fum), cu tiraj forțat (aerul de combustie este preluat numai din exterior) funcționând pe GN.</w:t>
      </w:r>
    </w:p>
    <w:bookmarkEnd w:id="35"/>
    <w:p w14:paraId="3BD2882F" w14:textId="77777777" w:rsidR="00F33DB7" w:rsidRPr="00FF5FC6" w:rsidRDefault="00F33DB7" w:rsidP="00355E30">
      <w:pPr>
        <w:spacing w:line="276" w:lineRule="auto"/>
        <w:ind w:right="22" w:firstLine="720"/>
        <w:jc w:val="both"/>
        <w:rPr>
          <w:rFonts w:ascii="HelveticaNowText Regular" w:hAnsi="HelveticaNowText Regular" w:cs="HelveticaNowText Regular"/>
          <w:color w:val="FF0000"/>
          <w:sz w:val="22"/>
          <w:szCs w:val="22"/>
          <w:lang w:val="ro-RO"/>
        </w:rPr>
      </w:pPr>
    </w:p>
    <w:p w14:paraId="16BF3563" w14:textId="77777777" w:rsidR="008D3434" w:rsidRPr="00FF5FC6" w:rsidRDefault="008D3434" w:rsidP="00355E30">
      <w:pPr>
        <w:numPr>
          <w:ilvl w:val="2"/>
          <w:numId w:val="5"/>
        </w:numPr>
        <w:pBdr>
          <w:bottom w:val="single" w:sz="4" w:space="1" w:color="auto"/>
        </w:pBdr>
        <w:spacing w:line="276" w:lineRule="auto"/>
        <w:ind w:left="0" w:right="22" w:firstLine="0"/>
        <w:jc w:val="both"/>
        <w:rPr>
          <w:rFonts w:ascii="HelveticaNowText Regular" w:hAnsi="HelveticaNowText Regular" w:cs="HelveticaNowText Regular"/>
          <w:b/>
          <w:color w:val="FF0000"/>
          <w:sz w:val="22"/>
          <w:szCs w:val="22"/>
          <w:lang w:val="ro-RO"/>
        </w:rPr>
      </w:pPr>
      <w:r w:rsidRPr="00FF5FC6">
        <w:rPr>
          <w:rFonts w:ascii="HelveticaNowText Regular" w:hAnsi="HelveticaNowText Regular" w:cs="HelveticaNowText Regular"/>
          <w:b/>
          <w:color w:val="FF0000"/>
          <w:sz w:val="22"/>
          <w:szCs w:val="22"/>
          <w:lang w:val="ro-RO"/>
        </w:rPr>
        <w:t>CLIMA SI FENOMENELE NATURALE</w:t>
      </w:r>
      <w:r w:rsidR="00681A72" w:rsidRPr="00FF5FC6">
        <w:rPr>
          <w:rFonts w:ascii="HelveticaNowText Regular" w:hAnsi="HelveticaNowText Regular" w:cs="HelveticaNowText Regular"/>
          <w:b/>
          <w:color w:val="FF0000"/>
          <w:sz w:val="22"/>
          <w:szCs w:val="22"/>
          <w:lang w:val="ro-RO"/>
        </w:rPr>
        <w:t xml:space="preserve"> SPECIFICE</w:t>
      </w:r>
    </w:p>
    <w:p w14:paraId="761E6BBC" w14:textId="570747C1" w:rsidR="0069197C" w:rsidRPr="00FF5FC6" w:rsidRDefault="0069197C" w:rsidP="00355E30">
      <w:pPr>
        <w:tabs>
          <w:tab w:val="left" w:pos="0"/>
        </w:tabs>
        <w:spacing w:line="276" w:lineRule="auto"/>
        <w:jc w:val="both"/>
        <w:rPr>
          <w:rFonts w:ascii="HelveticaNowText Regular" w:hAnsi="HelveticaNowText Regular" w:cs="HelveticaNowText Regular"/>
          <w:bCs/>
          <w:color w:val="FF0000"/>
          <w:sz w:val="22"/>
          <w:szCs w:val="22"/>
          <w:lang w:val="ro-RO"/>
        </w:rPr>
      </w:pPr>
      <w:bookmarkStart w:id="36" w:name="_Hlk93439987"/>
    </w:p>
    <w:p w14:paraId="4A29CBD4" w14:textId="6A219327" w:rsidR="0085489C" w:rsidRPr="00FF5FC6" w:rsidRDefault="0085489C" w:rsidP="0085489C">
      <w:pPr>
        <w:tabs>
          <w:tab w:val="left" w:pos="0"/>
        </w:tabs>
        <w:spacing w:line="276" w:lineRule="auto"/>
        <w:jc w:val="both"/>
        <w:rPr>
          <w:rFonts w:ascii="HelveticaNowText Regular" w:hAnsi="HelveticaNowText Regular" w:cs="HelveticaNowText Regular"/>
          <w:color w:val="FF0000"/>
          <w:sz w:val="22"/>
          <w:szCs w:val="22"/>
          <w:lang w:val="ro-RO"/>
        </w:rPr>
      </w:pPr>
      <w:r w:rsidRPr="00FF5FC6">
        <w:rPr>
          <w:rFonts w:ascii="HelveticaNowText Regular" w:hAnsi="HelveticaNowText Regular" w:cs="HelveticaNowText Regular"/>
          <w:color w:val="FF0000"/>
          <w:sz w:val="22"/>
          <w:szCs w:val="22"/>
          <w:lang w:val="ro-RO"/>
        </w:rPr>
        <w:tab/>
        <w:t>Din punct de vedere climatic amplasamentul aparţine atât sectorului cu climă continental moderată cât şi celui cu climă de munte încadrându-se în cea mai mare parte în ţinutul climatic al Carpaților Orientali.</w:t>
      </w:r>
    </w:p>
    <w:p w14:paraId="26A2D3EB" w14:textId="7D8E26D7" w:rsidR="0085489C" w:rsidRPr="00FF5FC6" w:rsidRDefault="0085489C" w:rsidP="0085489C">
      <w:pPr>
        <w:tabs>
          <w:tab w:val="left" w:pos="0"/>
        </w:tabs>
        <w:spacing w:line="276" w:lineRule="auto"/>
        <w:jc w:val="both"/>
        <w:rPr>
          <w:rFonts w:ascii="HelveticaNowText Regular" w:hAnsi="HelveticaNowText Regular" w:cs="HelveticaNowText Regular"/>
          <w:color w:val="FF0000"/>
          <w:sz w:val="22"/>
          <w:szCs w:val="22"/>
          <w:lang w:val="ro-RO"/>
        </w:rPr>
      </w:pPr>
      <w:r w:rsidRPr="00FF5FC6">
        <w:rPr>
          <w:rFonts w:ascii="HelveticaNowText Regular" w:hAnsi="HelveticaNowText Regular" w:cs="HelveticaNowText Regular"/>
          <w:color w:val="FF0000"/>
          <w:sz w:val="22"/>
          <w:szCs w:val="22"/>
          <w:lang w:val="ro-RO"/>
        </w:rPr>
        <w:tab/>
        <w:t>Evoluţia temperaturilor aerului este tipic continentală, cu maxima în luna iulie şi minimă în ianuarie. Precipitaţiile, în funcţie de anotimp, depăşesc în general media pe ţară.</w:t>
      </w:r>
    </w:p>
    <w:p w14:paraId="334BCF2A" w14:textId="3B0DA2F9" w:rsidR="0085489C" w:rsidRPr="00FF5FC6" w:rsidRDefault="0085489C" w:rsidP="0085489C">
      <w:pPr>
        <w:tabs>
          <w:tab w:val="left" w:pos="0"/>
        </w:tabs>
        <w:spacing w:line="276" w:lineRule="auto"/>
        <w:jc w:val="both"/>
        <w:rPr>
          <w:rFonts w:ascii="HelveticaNowText Regular" w:hAnsi="HelveticaNowText Regular" w:cs="HelveticaNowText Regular"/>
          <w:color w:val="FF0000"/>
          <w:sz w:val="22"/>
          <w:szCs w:val="22"/>
          <w:lang w:val="ro-RO"/>
        </w:rPr>
      </w:pPr>
      <w:r w:rsidRPr="00FF5FC6">
        <w:rPr>
          <w:rFonts w:ascii="HelveticaNowText Regular" w:hAnsi="HelveticaNowText Regular" w:cs="HelveticaNowText Regular"/>
          <w:color w:val="FF0000"/>
          <w:sz w:val="22"/>
          <w:szCs w:val="22"/>
          <w:lang w:val="ro-RO"/>
        </w:rPr>
        <w:tab/>
        <w:t>Temperatura medie anuală coboară sub 00C în zona montană la peste 1000 m altitudine şi depaşeşte +8,50C în zona de deal şi câmpie. Valorile diurne sub 00C apar în jurul datei de 1 octombrie în zonele montane şi dispar în jurul datei de 1 aprilie, acoperind o periodă cu temperaturi negative cuprinsă între 120 şi 160 zile.</w:t>
      </w:r>
    </w:p>
    <w:p w14:paraId="4E6F5525" w14:textId="12335BE1" w:rsidR="0085489C" w:rsidRPr="00FF5FC6" w:rsidRDefault="0085489C" w:rsidP="0085489C">
      <w:pPr>
        <w:tabs>
          <w:tab w:val="left" w:pos="0"/>
        </w:tabs>
        <w:spacing w:line="276" w:lineRule="auto"/>
        <w:jc w:val="both"/>
        <w:rPr>
          <w:rFonts w:ascii="HelveticaNowText Regular" w:hAnsi="HelveticaNowText Regular" w:cs="HelveticaNowText Regular"/>
          <w:color w:val="FF0000"/>
          <w:sz w:val="22"/>
          <w:szCs w:val="22"/>
          <w:lang w:val="ro-RO"/>
        </w:rPr>
      </w:pPr>
      <w:r w:rsidRPr="00FF5FC6">
        <w:rPr>
          <w:rFonts w:ascii="HelveticaNowText Regular" w:hAnsi="HelveticaNowText Regular" w:cs="HelveticaNowText Regular"/>
          <w:color w:val="FF0000"/>
          <w:sz w:val="22"/>
          <w:szCs w:val="22"/>
          <w:lang w:val="ro-RO"/>
        </w:rPr>
        <w:tab/>
        <w:t>În conformitate cu STAS 6054 “Adâncimi maxime de îngheț. Zonarea teritoriului României”, adâncimea maximă de îngheț pentru zona studiată este de 100.0-110.0 cm (harta de mai jos).</w:t>
      </w:r>
    </w:p>
    <w:p w14:paraId="0A46AD98" w14:textId="6A86FDCF" w:rsidR="0085489C" w:rsidRPr="00FF5FC6" w:rsidRDefault="0085489C" w:rsidP="0085489C">
      <w:pPr>
        <w:tabs>
          <w:tab w:val="left" w:pos="0"/>
        </w:tabs>
        <w:spacing w:line="276" w:lineRule="auto"/>
        <w:jc w:val="both"/>
        <w:rPr>
          <w:rFonts w:ascii="HelveticaNowText Regular" w:hAnsi="HelveticaNowText Regular" w:cs="HelveticaNowText Regular"/>
          <w:color w:val="FF0000"/>
          <w:sz w:val="22"/>
          <w:szCs w:val="22"/>
          <w:lang w:val="ro-RO"/>
        </w:rPr>
      </w:pPr>
      <w:r w:rsidRPr="00FF5FC6">
        <w:rPr>
          <w:rFonts w:ascii="HelveticaNowText Regular" w:hAnsi="HelveticaNowText Regular" w:cs="HelveticaNowText Regular"/>
          <w:noProof/>
          <w:color w:val="FF0000"/>
          <w:sz w:val="22"/>
          <w:szCs w:val="22"/>
          <w:lang w:val="ro-RO"/>
        </w:rPr>
        <w:drawing>
          <wp:anchor distT="0" distB="0" distL="114300" distR="114300" simplePos="0" relativeHeight="251658240" behindDoc="0" locked="0" layoutInCell="1" allowOverlap="1" wp14:anchorId="4D243059" wp14:editId="4F481D09">
            <wp:simplePos x="0" y="0"/>
            <wp:positionH relativeFrom="column">
              <wp:posOffset>513715</wp:posOffset>
            </wp:positionH>
            <wp:positionV relativeFrom="paragraph">
              <wp:posOffset>83185</wp:posOffset>
            </wp:positionV>
            <wp:extent cx="5124450" cy="3703955"/>
            <wp:effectExtent l="0" t="0" r="0" b="0"/>
            <wp:wrapSquare wrapText="bothSides"/>
            <wp:docPr id="1984270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4450" cy="37039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07C03D" w14:textId="77777777" w:rsidR="0085489C" w:rsidRPr="00FF5FC6" w:rsidRDefault="0085489C" w:rsidP="0085489C">
      <w:pPr>
        <w:tabs>
          <w:tab w:val="left" w:pos="0"/>
        </w:tabs>
        <w:spacing w:line="276" w:lineRule="auto"/>
        <w:jc w:val="both"/>
        <w:rPr>
          <w:rFonts w:ascii="HelveticaNowText Regular" w:hAnsi="HelveticaNowText Regular" w:cs="HelveticaNowText Regular"/>
          <w:color w:val="FF0000"/>
          <w:sz w:val="22"/>
          <w:szCs w:val="22"/>
          <w:lang w:val="ro-RO"/>
        </w:rPr>
      </w:pPr>
    </w:p>
    <w:p w14:paraId="3B35DC7C" w14:textId="77777777" w:rsidR="0085489C" w:rsidRPr="00FF5FC6" w:rsidRDefault="0085489C" w:rsidP="0085489C">
      <w:pPr>
        <w:tabs>
          <w:tab w:val="left" w:pos="0"/>
        </w:tabs>
        <w:spacing w:line="276" w:lineRule="auto"/>
        <w:jc w:val="both"/>
        <w:rPr>
          <w:rFonts w:ascii="HelveticaNowText Regular" w:hAnsi="HelveticaNowText Regular" w:cs="HelveticaNowText Regular"/>
          <w:color w:val="FF0000"/>
          <w:sz w:val="22"/>
          <w:szCs w:val="22"/>
          <w:lang w:val="ro-RO"/>
        </w:rPr>
      </w:pPr>
    </w:p>
    <w:p w14:paraId="0539016A" w14:textId="77777777" w:rsidR="0085489C" w:rsidRPr="00FF5FC6" w:rsidRDefault="0085489C" w:rsidP="0085489C">
      <w:pPr>
        <w:tabs>
          <w:tab w:val="left" w:pos="0"/>
        </w:tabs>
        <w:spacing w:line="276" w:lineRule="auto"/>
        <w:jc w:val="both"/>
        <w:rPr>
          <w:rFonts w:ascii="HelveticaNowText Regular" w:hAnsi="HelveticaNowText Regular" w:cs="HelveticaNowText Regular"/>
          <w:color w:val="FF0000"/>
          <w:sz w:val="22"/>
          <w:szCs w:val="22"/>
          <w:lang w:val="ro-RO"/>
        </w:rPr>
      </w:pPr>
    </w:p>
    <w:p w14:paraId="2381A494" w14:textId="77777777" w:rsidR="0085489C" w:rsidRPr="00FF5FC6" w:rsidRDefault="0085489C" w:rsidP="0085489C">
      <w:pPr>
        <w:tabs>
          <w:tab w:val="left" w:pos="0"/>
        </w:tabs>
        <w:spacing w:line="276" w:lineRule="auto"/>
        <w:jc w:val="both"/>
        <w:rPr>
          <w:rFonts w:ascii="HelveticaNowText Regular" w:hAnsi="HelveticaNowText Regular" w:cs="HelveticaNowText Regular"/>
          <w:color w:val="FF0000"/>
          <w:sz w:val="22"/>
          <w:szCs w:val="22"/>
          <w:lang w:val="ro-RO"/>
        </w:rPr>
      </w:pPr>
    </w:p>
    <w:p w14:paraId="571522AC" w14:textId="77777777" w:rsidR="0085489C" w:rsidRPr="00FF5FC6" w:rsidRDefault="0085489C" w:rsidP="0085489C">
      <w:pPr>
        <w:tabs>
          <w:tab w:val="left" w:pos="0"/>
        </w:tabs>
        <w:spacing w:line="276" w:lineRule="auto"/>
        <w:jc w:val="both"/>
        <w:rPr>
          <w:rFonts w:ascii="HelveticaNowText Regular" w:hAnsi="HelveticaNowText Regular" w:cs="HelveticaNowText Regular"/>
          <w:color w:val="FF0000"/>
          <w:sz w:val="22"/>
          <w:szCs w:val="22"/>
          <w:lang w:val="ro-RO"/>
        </w:rPr>
      </w:pPr>
    </w:p>
    <w:p w14:paraId="0D5EFF23" w14:textId="77777777" w:rsidR="0085489C" w:rsidRPr="00FF5FC6" w:rsidRDefault="0085489C" w:rsidP="0085489C">
      <w:pPr>
        <w:tabs>
          <w:tab w:val="left" w:pos="0"/>
        </w:tabs>
        <w:spacing w:line="276" w:lineRule="auto"/>
        <w:jc w:val="center"/>
        <w:rPr>
          <w:rFonts w:ascii="HelveticaNowText Regular" w:hAnsi="HelveticaNowText Regular" w:cs="HelveticaNowText Regular"/>
          <w:color w:val="FF0000"/>
          <w:sz w:val="22"/>
          <w:szCs w:val="22"/>
          <w:lang w:val="ro-RO"/>
        </w:rPr>
      </w:pPr>
    </w:p>
    <w:p w14:paraId="7C3917A9" w14:textId="77777777" w:rsidR="0085489C" w:rsidRPr="00FF5FC6" w:rsidRDefault="0085489C" w:rsidP="0085489C">
      <w:pPr>
        <w:tabs>
          <w:tab w:val="left" w:pos="0"/>
        </w:tabs>
        <w:spacing w:line="276" w:lineRule="auto"/>
        <w:jc w:val="center"/>
        <w:rPr>
          <w:rFonts w:ascii="HelveticaNowText Regular" w:hAnsi="HelveticaNowText Regular" w:cs="HelveticaNowText Regular"/>
          <w:color w:val="FF0000"/>
          <w:sz w:val="22"/>
          <w:szCs w:val="22"/>
          <w:lang w:val="ro-RO"/>
        </w:rPr>
      </w:pPr>
    </w:p>
    <w:p w14:paraId="7FDF78F2" w14:textId="77777777" w:rsidR="0085489C" w:rsidRPr="00FF5FC6" w:rsidRDefault="0085489C" w:rsidP="0085489C">
      <w:pPr>
        <w:tabs>
          <w:tab w:val="left" w:pos="0"/>
        </w:tabs>
        <w:spacing w:line="276" w:lineRule="auto"/>
        <w:jc w:val="center"/>
        <w:rPr>
          <w:rFonts w:ascii="HelveticaNowText Regular" w:hAnsi="HelveticaNowText Regular" w:cs="HelveticaNowText Regular"/>
          <w:color w:val="FF0000"/>
          <w:sz w:val="22"/>
          <w:szCs w:val="22"/>
          <w:lang w:val="ro-RO"/>
        </w:rPr>
      </w:pPr>
    </w:p>
    <w:p w14:paraId="3721D0F4" w14:textId="77777777" w:rsidR="0085489C" w:rsidRPr="00FF5FC6" w:rsidRDefault="0085489C" w:rsidP="0085489C">
      <w:pPr>
        <w:tabs>
          <w:tab w:val="left" w:pos="0"/>
        </w:tabs>
        <w:spacing w:line="276" w:lineRule="auto"/>
        <w:jc w:val="center"/>
        <w:rPr>
          <w:rFonts w:ascii="HelveticaNowText Regular" w:hAnsi="HelveticaNowText Regular" w:cs="HelveticaNowText Regular"/>
          <w:color w:val="FF0000"/>
          <w:sz w:val="22"/>
          <w:szCs w:val="22"/>
          <w:lang w:val="ro-RO"/>
        </w:rPr>
      </w:pPr>
    </w:p>
    <w:p w14:paraId="3F7B4E6B" w14:textId="77777777" w:rsidR="0085489C" w:rsidRPr="00FF5FC6" w:rsidRDefault="0085489C" w:rsidP="0085489C">
      <w:pPr>
        <w:tabs>
          <w:tab w:val="left" w:pos="0"/>
        </w:tabs>
        <w:spacing w:line="276" w:lineRule="auto"/>
        <w:jc w:val="center"/>
        <w:rPr>
          <w:rFonts w:ascii="HelveticaNowText Regular" w:hAnsi="HelveticaNowText Regular" w:cs="HelveticaNowText Regular"/>
          <w:color w:val="FF0000"/>
          <w:sz w:val="22"/>
          <w:szCs w:val="22"/>
          <w:lang w:val="ro-RO"/>
        </w:rPr>
      </w:pPr>
    </w:p>
    <w:p w14:paraId="52503C00" w14:textId="77777777" w:rsidR="0085489C" w:rsidRPr="00FF5FC6" w:rsidRDefault="0085489C" w:rsidP="0085489C">
      <w:pPr>
        <w:tabs>
          <w:tab w:val="left" w:pos="0"/>
        </w:tabs>
        <w:spacing w:line="276" w:lineRule="auto"/>
        <w:jc w:val="center"/>
        <w:rPr>
          <w:rFonts w:ascii="HelveticaNowText Regular" w:hAnsi="HelveticaNowText Regular" w:cs="HelveticaNowText Regular"/>
          <w:color w:val="FF0000"/>
          <w:sz w:val="22"/>
          <w:szCs w:val="22"/>
          <w:lang w:val="ro-RO"/>
        </w:rPr>
      </w:pPr>
    </w:p>
    <w:p w14:paraId="7B89560C" w14:textId="77777777" w:rsidR="0085489C" w:rsidRPr="00FF5FC6" w:rsidRDefault="0085489C" w:rsidP="0085489C">
      <w:pPr>
        <w:tabs>
          <w:tab w:val="left" w:pos="0"/>
        </w:tabs>
        <w:spacing w:line="276" w:lineRule="auto"/>
        <w:jc w:val="center"/>
        <w:rPr>
          <w:rFonts w:ascii="HelveticaNowText Regular" w:hAnsi="HelveticaNowText Regular" w:cs="HelveticaNowText Regular"/>
          <w:color w:val="FF0000"/>
          <w:sz w:val="22"/>
          <w:szCs w:val="22"/>
          <w:lang w:val="ro-RO"/>
        </w:rPr>
      </w:pPr>
    </w:p>
    <w:p w14:paraId="2C262A34" w14:textId="77777777" w:rsidR="0085489C" w:rsidRPr="00FF5FC6" w:rsidRDefault="0085489C" w:rsidP="0085489C">
      <w:pPr>
        <w:tabs>
          <w:tab w:val="left" w:pos="0"/>
        </w:tabs>
        <w:spacing w:line="276" w:lineRule="auto"/>
        <w:jc w:val="center"/>
        <w:rPr>
          <w:rFonts w:ascii="HelveticaNowText Regular" w:hAnsi="HelveticaNowText Regular" w:cs="HelveticaNowText Regular"/>
          <w:color w:val="FF0000"/>
          <w:sz w:val="22"/>
          <w:szCs w:val="22"/>
          <w:lang w:val="ro-RO"/>
        </w:rPr>
      </w:pPr>
    </w:p>
    <w:p w14:paraId="2C44A4C6" w14:textId="77777777" w:rsidR="0085489C" w:rsidRPr="00FF5FC6" w:rsidRDefault="0085489C" w:rsidP="0085489C">
      <w:pPr>
        <w:tabs>
          <w:tab w:val="left" w:pos="0"/>
        </w:tabs>
        <w:spacing w:line="276" w:lineRule="auto"/>
        <w:jc w:val="center"/>
        <w:rPr>
          <w:rFonts w:ascii="HelveticaNowText Regular" w:hAnsi="HelveticaNowText Regular" w:cs="HelveticaNowText Regular"/>
          <w:color w:val="FF0000"/>
          <w:sz w:val="22"/>
          <w:szCs w:val="22"/>
          <w:lang w:val="ro-RO"/>
        </w:rPr>
      </w:pPr>
    </w:p>
    <w:p w14:paraId="640FF6A3" w14:textId="77777777" w:rsidR="0085489C" w:rsidRPr="00FF5FC6" w:rsidRDefault="0085489C" w:rsidP="0085489C">
      <w:pPr>
        <w:tabs>
          <w:tab w:val="left" w:pos="0"/>
        </w:tabs>
        <w:spacing w:line="276" w:lineRule="auto"/>
        <w:jc w:val="center"/>
        <w:rPr>
          <w:rFonts w:ascii="HelveticaNowText Regular" w:hAnsi="HelveticaNowText Regular" w:cs="HelveticaNowText Regular"/>
          <w:color w:val="FF0000"/>
          <w:sz w:val="22"/>
          <w:szCs w:val="22"/>
          <w:lang w:val="ro-RO"/>
        </w:rPr>
      </w:pPr>
    </w:p>
    <w:p w14:paraId="6477AE2D" w14:textId="77777777" w:rsidR="0085489C" w:rsidRPr="00FF5FC6" w:rsidRDefault="0085489C" w:rsidP="0085489C">
      <w:pPr>
        <w:tabs>
          <w:tab w:val="left" w:pos="0"/>
        </w:tabs>
        <w:spacing w:line="276" w:lineRule="auto"/>
        <w:jc w:val="center"/>
        <w:rPr>
          <w:rFonts w:ascii="HelveticaNowText Regular" w:hAnsi="HelveticaNowText Regular" w:cs="HelveticaNowText Regular"/>
          <w:color w:val="FF0000"/>
          <w:sz w:val="22"/>
          <w:szCs w:val="22"/>
          <w:lang w:val="ro-RO"/>
        </w:rPr>
      </w:pPr>
    </w:p>
    <w:p w14:paraId="6D434A29" w14:textId="77777777" w:rsidR="0085489C" w:rsidRPr="00FF5FC6" w:rsidRDefault="0085489C" w:rsidP="0085489C">
      <w:pPr>
        <w:tabs>
          <w:tab w:val="left" w:pos="0"/>
        </w:tabs>
        <w:spacing w:line="276" w:lineRule="auto"/>
        <w:jc w:val="center"/>
        <w:rPr>
          <w:rFonts w:ascii="HelveticaNowText Regular" w:hAnsi="HelveticaNowText Regular" w:cs="HelveticaNowText Regular"/>
          <w:color w:val="FF0000"/>
          <w:sz w:val="22"/>
          <w:szCs w:val="22"/>
          <w:lang w:val="ro-RO"/>
        </w:rPr>
      </w:pPr>
    </w:p>
    <w:p w14:paraId="75F17C24" w14:textId="77777777" w:rsidR="0085489C" w:rsidRPr="00FF5FC6" w:rsidRDefault="0085489C" w:rsidP="0085489C">
      <w:pPr>
        <w:tabs>
          <w:tab w:val="left" w:pos="0"/>
        </w:tabs>
        <w:spacing w:line="276" w:lineRule="auto"/>
        <w:jc w:val="center"/>
        <w:rPr>
          <w:rFonts w:ascii="HelveticaNowText Regular" w:hAnsi="HelveticaNowText Regular" w:cs="HelveticaNowText Regular"/>
          <w:color w:val="FF0000"/>
          <w:sz w:val="22"/>
          <w:szCs w:val="22"/>
          <w:lang w:val="ro-RO"/>
        </w:rPr>
      </w:pPr>
    </w:p>
    <w:p w14:paraId="0EF3F6A2" w14:textId="77777777" w:rsidR="0085489C" w:rsidRPr="00FF5FC6" w:rsidRDefault="0085489C" w:rsidP="0085489C">
      <w:pPr>
        <w:tabs>
          <w:tab w:val="left" w:pos="0"/>
        </w:tabs>
        <w:spacing w:line="276" w:lineRule="auto"/>
        <w:jc w:val="center"/>
        <w:rPr>
          <w:rFonts w:ascii="HelveticaNowText Regular" w:hAnsi="HelveticaNowText Regular" w:cs="HelveticaNowText Regular"/>
          <w:color w:val="FF0000"/>
          <w:sz w:val="22"/>
          <w:szCs w:val="22"/>
          <w:lang w:val="ro-RO"/>
        </w:rPr>
      </w:pPr>
    </w:p>
    <w:p w14:paraId="439749C4" w14:textId="77777777" w:rsidR="002A3BD2" w:rsidRPr="00FF5FC6" w:rsidRDefault="002A3BD2" w:rsidP="0085489C">
      <w:pPr>
        <w:tabs>
          <w:tab w:val="left" w:pos="0"/>
        </w:tabs>
        <w:spacing w:line="276" w:lineRule="auto"/>
        <w:jc w:val="center"/>
        <w:rPr>
          <w:rFonts w:ascii="HelveticaNowText Regular" w:hAnsi="HelveticaNowText Regular" w:cs="HelveticaNowText Regular"/>
          <w:color w:val="FF0000"/>
          <w:sz w:val="22"/>
          <w:szCs w:val="22"/>
          <w:lang w:val="ro-RO"/>
        </w:rPr>
      </w:pPr>
    </w:p>
    <w:p w14:paraId="60E5E7AF" w14:textId="2186988E" w:rsidR="0085489C" w:rsidRPr="00FF5FC6" w:rsidRDefault="0085489C" w:rsidP="0085489C">
      <w:pPr>
        <w:tabs>
          <w:tab w:val="left" w:pos="0"/>
        </w:tabs>
        <w:spacing w:line="276" w:lineRule="auto"/>
        <w:jc w:val="center"/>
        <w:rPr>
          <w:rFonts w:ascii="HelveticaNowText Regular" w:hAnsi="HelveticaNowText Regular" w:cs="HelveticaNowText Regular"/>
          <w:color w:val="FF0000"/>
          <w:sz w:val="22"/>
          <w:szCs w:val="22"/>
          <w:lang w:val="ro-RO"/>
        </w:rPr>
      </w:pPr>
      <w:r w:rsidRPr="00FF5FC6">
        <w:rPr>
          <w:rFonts w:ascii="HelveticaNowText Regular" w:hAnsi="HelveticaNowText Regular" w:cs="HelveticaNowText Regular"/>
          <w:color w:val="FF0000"/>
          <w:sz w:val="22"/>
          <w:szCs w:val="22"/>
          <w:lang w:val="ro-RO"/>
        </w:rPr>
        <w:t>Fig. 8 Adâncimi maxime de îngheț. Zonarea teritoriului României. Conform STAS 6054</w:t>
      </w:r>
    </w:p>
    <w:p w14:paraId="139E5464" w14:textId="77777777" w:rsidR="0085489C" w:rsidRPr="00FF5FC6" w:rsidRDefault="0085489C" w:rsidP="0085489C">
      <w:pPr>
        <w:tabs>
          <w:tab w:val="left" w:pos="0"/>
        </w:tabs>
        <w:spacing w:line="276" w:lineRule="auto"/>
        <w:jc w:val="both"/>
        <w:rPr>
          <w:rFonts w:ascii="HelveticaNowText Regular" w:hAnsi="HelveticaNowText Regular" w:cs="HelveticaNowText Regular"/>
          <w:color w:val="FF0000"/>
          <w:sz w:val="22"/>
          <w:szCs w:val="22"/>
          <w:lang w:val="ro-RO"/>
        </w:rPr>
      </w:pPr>
    </w:p>
    <w:p w14:paraId="66F67396" w14:textId="6072150C" w:rsidR="0069197C" w:rsidRPr="00FF5FC6" w:rsidRDefault="0085489C" w:rsidP="0085489C">
      <w:pPr>
        <w:tabs>
          <w:tab w:val="left" w:pos="0"/>
        </w:tabs>
        <w:spacing w:line="276" w:lineRule="auto"/>
        <w:jc w:val="both"/>
        <w:rPr>
          <w:rFonts w:ascii="HelveticaNowText Regular" w:hAnsi="HelveticaNowText Regular" w:cs="HelveticaNowText Regular"/>
          <w:color w:val="FF0000"/>
          <w:sz w:val="22"/>
          <w:szCs w:val="22"/>
          <w:lang w:val="ro-RO"/>
        </w:rPr>
      </w:pPr>
      <w:r w:rsidRPr="00FF5FC6">
        <w:rPr>
          <w:rFonts w:ascii="HelveticaNowText Regular" w:hAnsi="HelveticaNowText Regular" w:cs="HelveticaNowText Regular"/>
          <w:color w:val="FF0000"/>
          <w:sz w:val="22"/>
          <w:szCs w:val="22"/>
          <w:lang w:val="ro-RO"/>
        </w:rPr>
        <w:tab/>
        <w:t>Presiunea de referință a vântului, mediată pe 10 minute qref = 0.60 kPa, conform Indicativ CR 1-1-4/2012. Încărcarea din zăpadă pe sol s0,k = 2.00 kN/m2, Indicativ CR 1-1-3/2012.</w:t>
      </w:r>
    </w:p>
    <w:p w14:paraId="721B8150" w14:textId="77777777" w:rsidR="0085489C" w:rsidRPr="00FF5FC6" w:rsidRDefault="0085489C" w:rsidP="0085489C">
      <w:pPr>
        <w:tabs>
          <w:tab w:val="left" w:pos="0"/>
        </w:tabs>
        <w:spacing w:line="276" w:lineRule="auto"/>
        <w:jc w:val="both"/>
        <w:rPr>
          <w:rFonts w:ascii="HelveticaNowText Regular" w:hAnsi="HelveticaNowText Regular" w:cs="HelveticaNowText Regular"/>
          <w:color w:val="FF0000"/>
          <w:sz w:val="22"/>
          <w:szCs w:val="22"/>
          <w:lang w:val="ro-RO"/>
        </w:rPr>
      </w:pPr>
    </w:p>
    <w:bookmarkEnd w:id="36"/>
    <w:p w14:paraId="2CF83789" w14:textId="77777777" w:rsidR="00FF443F" w:rsidRPr="00FF5FC6" w:rsidRDefault="0080405A" w:rsidP="00355E30">
      <w:pPr>
        <w:numPr>
          <w:ilvl w:val="2"/>
          <w:numId w:val="5"/>
        </w:numPr>
        <w:pBdr>
          <w:bottom w:val="single" w:sz="4" w:space="1" w:color="auto"/>
        </w:pBdr>
        <w:spacing w:line="276" w:lineRule="auto"/>
        <w:ind w:left="0" w:right="22" w:firstLine="0"/>
        <w:jc w:val="both"/>
        <w:rPr>
          <w:rFonts w:ascii="HelveticaNowText Regular" w:hAnsi="HelveticaNowText Regular" w:cs="HelveticaNowText Regular"/>
          <w:b/>
          <w:color w:val="FF0000"/>
          <w:sz w:val="22"/>
          <w:szCs w:val="22"/>
          <w:lang w:val="ro-RO"/>
        </w:rPr>
      </w:pPr>
      <w:r w:rsidRPr="00FF5FC6">
        <w:rPr>
          <w:rFonts w:ascii="HelveticaNowText Regular" w:hAnsi="HelveticaNowText Regular" w:cs="HelveticaNowText Regular"/>
          <w:b/>
          <w:color w:val="FF0000"/>
          <w:sz w:val="22"/>
          <w:szCs w:val="22"/>
          <w:lang w:val="ro-RO"/>
        </w:rPr>
        <w:t>GEOLOGIE, SEISMICITATE</w:t>
      </w:r>
    </w:p>
    <w:p w14:paraId="49774E86" w14:textId="77777777" w:rsidR="00550E6C" w:rsidRPr="00FF5FC6" w:rsidRDefault="00550E6C" w:rsidP="00355E30">
      <w:pPr>
        <w:spacing w:line="276" w:lineRule="auto"/>
        <w:ind w:right="22"/>
        <w:jc w:val="both"/>
        <w:rPr>
          <w:rFonts w:ascii="HelveticaNowText Regular" w:hAnsi="HelveticaNowText Regular" w:cs="HelveticaNowText Regular"/>
          <w:color w:val="FF0000"/>
          <w:sz w:val="22"/>
          <w:szCs w:val="22"/>
          <w:lang w:val="ro-RO"/>
        </w:rPr>
      </w:pPr>
    </w:p>
    <w:p w14:paraId="0AEE1FF7" w14:textId="77777777" w:rsidR="00583AE6" w:rsidRPr="00FF5FC6" w:rsidRDefault="00583AE6" w:rsidP="00583AE6">
      <w:pPr>
        <w:spacing w:line="276" w:lineRule="auto"/>
        <w:ind w:right="22" w:firstLine="720"/>
        <w:jc w:val="both"/>
        <w:rPr>
          <w:rFonts w:ascii="HelveticaNowText Regular" w:hAnsi="HelveticaNowText Regular" w:cs="HelveticaNowText Regular"/>
          <w:color w:val="FF0000"/>
          <w:sz w:val="22"/>
          <w:szCs w:val="22"/>
          <w:lang w:val="ro-RO"/>
        </w:rPr>
      </w:pPr>
      <w:r w:rsidRPr="00FF5FC6">
        <w:rPr>
          <w:rFonts w:ascii="HelveticaNowText Regular" w:hAnsi="HelveticaNowText Regular" w:cs="HelveticaNowText Regular"/>
          <w:color w:val="FF0000"/>
          <w:sz w:val="22"/>
          <w:szCs w:val="22"/>
          <w:lang w:val="ro-RO"/>
        </w:rPr>
        <w:t>Din punct de vedere geologic zona aparține Carpaților Orientali, reprezentați de zona flișului</w:t>
      </w:r>
    </w:p>
    <w:p w14:paraId="6C4CFCAD" w14:textId="77777777" w:rsidR="00583AE6" w:rsidRPr="00FF5FC6" w:rsidRDefault="00583AE6" w:rsidP="00583AE6">
      <w:pPr>
        <w:spacing w:line="276" w:lineRule="auto"/>
        <w:ind w:right="22" w:firstLine="720"/>
        <w:jc w:val="both"/>
        <w:rPr>
          <w:rFonts w:ascii="HelveticaNowText Regular" w:hAnsi="HelveticaNowText Regular" w:cs="HelveticaNowText Regular"/>
          <w:color w:val="FF0000"/>
          <w:sz w:val="22"/>
          <w:szCs w:val="22"/>
          <w:lang w:val="ro-RO"/>
        </w:rPr>
      </w:pPr>
      <w:r w:rsidRPr="00FF5FC6">
        <w:rPr>
          <w:rFonts w:ascii="HelveticaNowText Regular" w:hAnsi="HelveticaNowText Regular" w:cs="HelveticaNowText Regular"/>
          <w:color w:val="FF0000"/>
          <w:sz w:val="22"/>
          <w:szCs w:val="22"/>
          <w:lang w:val="ro-RO"/>
        </w:rPr>
        <w:t>TransCarpatic, zona cristalino-mezozoică, zona flișului carpatic și zona neogenă.</w:t>
      </w:r>
    </w:p>
    <w:p w14:paraId="608670A8" w14:textId="77777777" w:rsidR="00583AE6" w:rsidRPr="00FF5FC6" w:rsidRDefault="00583AE6" w:rsidP="00583AE6">
      <w:pPr>
        <w:spacing w:line="276" w:lineRule="auto"/>
        <w:ind w:right="22" w:firstLine="720"/>
        <w:jc w:val="both"/>
        <w:rPr>
          <w:rFonts w:ascii="HelveticaNowText Regular" w:hAnsi="HelveticaNowText Regular" w:cs="HelveticaNowText Regular"/>
          <w:color w:val="FF0000"/>
          <w:sz w:val="22"/>
          <w:szCs w:val="22"/>
          <w:lang w:val="ro-RO"/>
        </w:rPr>
      </w:pPr>
      <w:r w:rsidRPr="00FF5FC6">
        <w:rPr>
          <w:rFonts w:ascii="HelveticaNowText Regular" w:hAnsi="HelveticaNowText Regular" w:cs="HelveticaNowText Regular"/>
          <w:color w:val="FF0000"/>
          <w:sz w:val="22"/>
          <w:szCs w:val="22"/>
          <w:lang w:val="ro-RO"/>
        </w:rPr>
        <w:lastRenderedPageBreak/>
        <w:t>Zona flișului transcarpatic este constiuită din depozite cretacic superioare și paleogene în facieș</w:t>
      </w:r>
    </w:p>
    <w:p w14:paraId="209CC7F5" w14:textId="77777777"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r w:rsidRPr="00FF5FC6">
        <w:rPr>
          <w:rFonts w:ascii="HelveticaNowText Regular" w:hAnsi="HelveticaNowText Regular" w:cs="HelveticaNowText Regular"/>
          <w:color w:val="FF0000"/>
          <w:sz w:val="22"/>
          <w:szCs w:val="22"/>
          <w:lang w:val="ro-RO"/>
        </w:rPr>
        <w:t>flișoid, antrenate într-o cutare largă.</w:t>
      </w:r>
    </w:p>
    <w:p w14:paraId="39AFBD33" w14:textId="77777777" w:rsidR="00583AE6" w:rsidRPr="00FF5FC6" w:rsidRDefault="00583AE6" w:rsidP="00583AE6">
      <w:pPr>
        <w:spacing w:line="276" w:lineRule="auto"/>
        <w:ind w:right="22" w:firstLine="720"/>
        <w:jc w:val="both"/>
        <w:rPr>
          <w:rFonts w:ascii="HelveticaNowText Regular" w:hAnsi="HelveticaNowText Regular" w:cs="HelveticaNowText Regular"/>
          <w:color w:val="FF0000"/>
          <w:sz w:val="22"/>
          <w:szCs w:val="22"/>
          <w:lang w:val="ro-RO"/>
        </w:rPr>
      </w:pPr>
      <w:r w:rsidRPr="00FF5FC6">
        <w:rPr>
          <w:rFonts w:ascii="HelveticaNowText Regular" w:hAnsi="HelveticaNowText Regular" w:cs="HelveticaNowText Regular"/>
          <w:color w:val="FF0000"/>
          <w:sz w:val="22"/>
          <w:szCs w:val="22"/>
          <w:lang w:val="ro-RO"/>
        </w:rPr>
        <w:t>Zona cristalino-mezozoică este constituită dintr-un fundament cristalin și o cuvertură sedimentară</w:t>
      </w:r>
    </w:p>
    <w:p w14:paraId="25FA1409" w14:textId="77777777"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r w:rsidRPr="00FF5FC6">
        <w:rPr>
          <w:rFonts w:ascii="HelveticaNowText Regular" w:hAnsi="HelveticaNowText Regular" w:cs="HelveticaNowText Regular"/>
          <w:color w:val="FF0000"/>
          <w:sz w:val="22"/>
          <w:szCs w:val="22"/>
          <w:lang w:val="ro-RO"/>
        </w:rPr>
        <w:t>mezozoică, prezentând în ansamblu o structură în pânze de șariaj.</w:t>
      </w:r>
    </w:p>
    <w:p w14:paraId="05DF7431" w14:textId="77777777" w:rsidR="00583AE6" w:rsidRPr="00FF5FC6" w:rsidRDefault="00583AE6" w:rsidP="00583AE6">
      <w:pPr>
        <w:spacing w:line="276" w:lineRule="auto"/>
        <w:ind w:right="22" w:firstLine="720"/>
        <w:jc w:val="both"/>
        <w:rPr>
          <w:rFonts w:ascii="HelveticaNowText Regular" w:hAnsi="HelveticaNowText Regular" w:cs="HelveticaNowText Regular"/>
          <w:color w:val="FF0000"/>
          <w:sz w:val="22"/>
          <w:szCs w:val="22"/>
          <w:lang w:val="ro-RO"/>
        </w:rPr>
      </w:pPr>
      <w:r w:rsidRPr="00FF5FC6">
        <w:rPr>
          <w:rFonts w:ascii="HelveticaNowText Regular" w:hAnsi="HelveticaNowText Regular" w:cs="HelveticaNowText Regular"/>
          <w:color w:val="FF0000"/>
          <w:sz w:val="22"/>
          <w:szCs w:val="22"/>
          <w:lang w:val="ro-RO"/>
        </w:rPr>
        <w:t>Zona flișului carpatic este constituită din 5 unități tectonice în alcătuirea cărora intră și depozite</w:t>
      </w:r>
    </w:p>
    <w:p w14:paraId="687923E3" w14:textId="77777777"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r w:rsidRPr="00FF5FC6">
        <w:rPr>
          <w:rFonts w:ascii="HelveticaNowText Regular" w:hAnsi="HelveticaNowText Regular" w:cs="HelveticaNowText Regular"/>
          <w:color w:val="FF0000"/>
          <w:sz w:val="22"/>
          <w:szCs w:val="22"/>
          <w:lang w:val="ro-RO"/>
        </w:rPr>
        <w:t>cretacice și paleogene, de asemenea cu caractere de pânze de șariaj.</w:t>
      </w:r>
    </w:p>
    <w:p w14:paraId="0A629C20" w14:textId="03EEB401" w:rsidR="00583AE6" w:rsidRPr="00FF5FC6" w:rsidRDefault="00583AE6" w:rsidP="00583AE6">
      <w:pPr>
        <w:spacing w:line="276" w:lineRule="auto"/>
        <w:ind w:right="22" w:firstLine="720"/>
        <w:jc w:val="both"/>
        <w:rPr>
          <w:rFonts w:ascii="HelveticaNowText Regular" w:hAnsi="HelveticaNowText Regular" w:cs="HelveticaNowText Regular"/>
          <w:color w:val="FF0000"/>
          <w:sz w:val="22"/>
          <w:szCs w:val="22"/>
          <w:lang w:val="ro-RO"/>
        </w:rPr>
      </w:pPr>
      <w:r w:rsidRPr="00FF5FC6">
        <w:rPr>
          <w:rFonts w:ascii="HelveticaNowText Regular" w:hAnsi="HelveticaNowText Regular" w:cs="HelveticaNowText Regular"/>
          <w:color w:val="FF0000"/>
          <w:sz w:val="22"/>
          <w:szCs w:val="22"/>
          <w:lang w:val="ro-RO"/>
        </w:rPr>
        <w:t>Zona neogenă cuprinde depozite miocene, cu caracter de molasă, constituind pânza pericarpatică,</w:t>
      </w:r>
    </w:p>
    <w:p w14:paraId="040C373E" w14:textId="3622E01C"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r w:rsidRPr="00FF5FC6">
        <w:rPr>
          <w:rFonts w:ascii="HelveticaNowText Regular" w:hAnsi="HelveticaNowText Regular" w:cs="HelveticaNowText Regular"/>
          <w:color w:val="FF0000"/>
          <w:sz w:val="22"/>
          <w:szCs w:val="22"/>
          <w:lang w:val="ro-RO"/>
        </w:rPr>
        <w:t>încălecată peste forma moldovenească.</w:t>
      </w:r>
    </w:p>
    <w:p w14:paraId="63B0012A" w14:textId="0A5F9EF3" w:rsidR="00583AE6" w:rsidRPr="00FF5FC6" w:rsidRDefault="00583AE6" w:rsidP="00583AE6">
      <w:pPr>
        <w:spacing w:line="276" w:lineRule="auto"/>
        <w:ind w:right="22" w:firstLine="720"/>
        <w:jc w:val="both"/>
        <w:rPr>
          <w:rFonts w:ascii="HelveticaNowText Regular" w:hAnsi="HelveticaNowText Regular" w:cs="HelveticaNowText Regular"/>
          <w:color w:val="FF0000"/>
          <w:sz w:val="22"/>
          <w:szCs w:val="22"/>
          <w:lang w:val="ro-RO"/>
        </w:rPr>
      </w:pPr>
      <w:r w:rsidRPr="00FF5FC6">
        <w:rPr>
          <w:rFonts w:ascii="HelveticaNowText Regular" w:hAnsi="HelveticaNowText Regular" w:cs="HelveticaNowText Regular"/>
          <w:color w:val="FF0000"/>
          <w:sz w:val="22"/>
          <w:szCs w:val="22"/>
          <w:lang w:val="ro-RO"/>
        </w:rPr>
        <w:t>Amplasamentul investigat geotehnic se încadrează în zona cristalino – mezozoică, formațiunea</w:t>
      </w:r>
    </w:p>
    <w:p w14:paraId="72299893" w14:textId="77777777" w:rsidR="00583AE6" w:rsidRPr="00FF5FC6" w:rsidRDefault="00583AE6" w:rsidP="00583AE6">
      <w:pPr>
        <w:spacing w:line="276" w:lineRule="auto"/>
        <w:ind w:right="22" w:firstLine="720"/>
        <w:jc w:val="both"/>
        <w:rPr>
          <w:rFonts w:ascii="HelveticaNowText Regular" w:hAnsi="HelveticaNowText Regular" w:cs="HelveticaNowText Regular"/>
          <w:color w:val="FF0000"/>
          <w:sz w:val="22"/>
          <w:szCs w:val="22"/>
          <w:lang w:val="ro-RO"/>
        </w:rPr>
      </w:pPr>
      <w:r w:rsidRPr="00FF5FC6">
        <w:rPr>
          <w:rFonts w:ascii="HelveticaNowText Regular" w:hAnsi="HelveticaNowText Regular" w:cs="HelveticaNowText Regular"/>
          <w:color w:val="FF0000"/>
          <w:sz w:val="22"/>
          <w:szCs w:val="22"/>
          <w:lang w:val="ro-RO"/>
        </w:rPr>
        <w:t>Aalenian – Bathnonian (aa-bt) și Holocen (qh).</w:t>
      </w:r>
    </w:p>
    <w:p w14:paraId="40CF23F5" w14:textId="103DEA0B" w:rsidR="00583AE6" w:rsidRPr="00FF5FC6" w:rsidRDefault="00583AE6" w:rsidP="00583AE6">
      <w:pPr>
        <w:spacing w:line="276" w:lineRule="auto"/>
        <w:ind w:right="22" w:firstLine="720"/>
        <w:jc w:val="both"/>
        <w:rPr>
          <w:rFonts w:ascii="HelveticaNowText Regular" w:hAnsi="HelveticaNowText Regular" w:cs="HelveticaNowText Regular"/>
          <w:color w:val="FF0000"/>
          <w:sz w:val="22"/>
          <w:szCs w:val="22"/>
          <w:lang w:val="ro-RO"/>
        </w:rPr>
      </w:pPr>
      <w:r w:rsidRPr="00FF5FC6">
        <w:rPr>
          <w:rFonts w:ascii="HelveticaNowText Regular" w:hAnsi="HelveticaNowText Regular" w:cs="HelveticaNowText Regular"/>
          <w:color w:val="FF0000"/>
          <w:sz w:val="22"/>
          <w:szCs w:val="22"/>
          <w:lang w:val="ro-RO"/>
        </w:rPr>
        <w:t>Aalenian – Bathnonian (aa-bt) – formațiune alcătuită din calcare urgoniene din sinclinaul</w:t>
      </w:r>
    </w:p>
    <w:p w14:paraId="65A33ED9" w14:textId="77777777" w:rsidR="00583AE6" w:rsidRPr="00FF5FC6" w:rsidRDefault="00583AE6" w:rsidP="00583AE6">
      <w:pPr>
        <w:spacing w:line="276" w:lineRule="auto"/>
        <w:ind w:right="22" w:firstLine="720"/>
        <w:jc w:val="both"/>
        <w:rPr>
          <w:rFonts w:ascii="HelveticaNowText Regular" w:hAnsi="HelveticaNowText Regular" w:cs="HelveticaNowText Regular"/>
          <w:color w:val="FF0000"/>
          <w:sz w:val="22"/>
          <w:szCs w:val="22"/>
          <w:lang w:val="ro-RO"/>
        </w:rPr>
      </w:pPr>
      <w:r w:rsidRPr="00FF5FC6">
        <w:rPr>
          <w:rFonts w:ascii="HelveticaNowText Regular" w:hAnsi="HelveticaNowText Regular" w:cs="HelveticaNowText Regular"/>
          <w:color w:val="FF0000"/>
          <w:sz w:val="22"/>
          <w:szCs w:val="22"/>
          <w:lang w:val="ro-RO"/>
        </w:rPr>
        <w:t>Rarăului și orbitoline.</w:t>
      </w:r>
    </w:p>
    <w:p w14:paraId="1790E0CA" w14:textId="729CABDD" w:rsidR="00583AE6" w:rsidRPr="00FF5FC6" w:rsidRDefault="00583AE6" w:rsidP="00583AE6">
      <w:pPr>
        <w:spacing w:line="276" w:lineRule="auto"/>
        <w:ind w:right="22" w:firstLine="720"/>
        <w:jc w:val="both"/>
        <w:rPr>
          <w:rFonts w:ascii="HelveticaNowText Regular" w:hAnsi="HelveticaNowText Regular" w:cs="HelveticaNowText Regular"/>
          <w:color w:val="FF0000"/>
          <w:sz w:val="22"/>
          <w:szCs w:val="22"/>
          <w:lang w:val="ro-RO"/>
        </w:rPr>
      </w:pPr>
      <w:r w:rsidRPr="00FF5FC6">
        <w:rPr>
          <w:rFonts w:ascii="HelveticaNowText Regular" w:hAnsi="HelveticaNowText Regular" w:cs="HelveticaNowText Regular"/>
          <w:color w:val="FF0000"/>
          <w:sz w:val="22"/>
          <w:szCs w:val="22"/>
          <w:lang w:val="ro-RO"/>
        </w:rPr>
        <w:t>Holocen (qh) – formațiune alcătuită din aluviuni recente depuse în zona de luncă.</w:t>
      </w:r>
    </w:p>
    <w:p w14:paraId="0F3F7A0A" w14:textId="77777777"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p>
    <w:p w14:paraId="15D28E25" w14:textId="72C38005"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r w:rsidRPr="00FF5FC6">
        <w:rPr>
          <w:rFonts w:ascii="HelveticaNowText Regular" w:hAnsi="HelveticaNowText Regular" w:cs="HelveticaNowText Regular"/>
          <w:color w:val="FF0000"/>
          <w:sz w:val="22"/>
          <w:szCs w:val="22"/>
          <w:lang w:val="ro-RO"/>
        </w:rPr>
        <w:t>Zona studiată este încadrată, conform cu SR 11100/1-93 – “Zonarea seismică. Macrozonarea</w:t>
      </w:r>
    </w:p>
    <w:p w14:paraId="49A3E6AD" w14:textId="619C17BE"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r w:rsidRPr="00FF5FC6">
        <w:rPr>
          <w:rFonts w:ascii="HelveticaNowText Regular" w:hAnsi="HelveticaNowText Regular" w:cs="HelveticaNowText Regular"/>
          <w:color w:val="FF0000"/>
          <w:sz w:val="22"/>
          <w:szCs w:val="22"/>
          <w:lang w:val="ro-RO"/>
        </w:rPr>
        <w:t>teritoriului României” – la gradul 6 pe scara MSK (harta de mai jos).</w:t>
      </w:r>
    </w:p>
    <w:p w14:paraId="1E019A9C" w14:textId="3C47C10B"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r w:rsidRPr="00FF5FC6">
        <w:rPr>
          <w:rFonts w:ascii="HelveticaNowText Regular" w:hAnsi="HelveticaNowText Regular" w:cs="HelveticaNowText Regular"/>
          <w:noProof/>
          <w:color w:val="FF0000"/>
          <w:sz w:val="22"/>
          <w:szCs w:val="22"/>
          <w:lang w:val="ro-RO"/>
        </w:rPr>
        <w:drawing>
          <wp:anchor distT="0" distB="0" distL="114300" distR="114300" simplePos="0" relativeHeight="251659264" behindDoc="0" locked="0" layoutInCell="1" allowOverlap="1" wp14:anchorId="796283B6" wp14:editId="5F908CA2">
            <wp:simplePos x="0" y="0"/>
            <wp:positionH relativeFrom="column">
              <wp:posOffset>905510</wp:posOffset>
            </wp:positionH>
            <wp:positionV relativeFrom="paragraph">
              <wp:posOffset>33655</wp:posOffset>
            </wp:positionV>
            <wp:extent cx="3723005" cy="2324100"/>
            <wp:effectExtent l="0" t="0" r="0" b="0"/>
            <wp:wrapSquare wrapText="bothSides"/>
            <wp:docPr id="7599838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3005" cy="2324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1D1F78" w14:textId="4E031EC0"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p>
    <w:p w14:paraId="3A5EDB21" w14:textId="77777777"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p>
    <w:p w14:paraId="69440F82" w14:textId="77777777"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p>
    <w:p w14:paraId="5BE023F6" w14:textId="77777777"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p>
    <w:p w14:paraId="1BFA810F" w14:textId="73C54E35"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p>
    <w:p w14:paraId="52CF223B" w14:textId="77777777"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p>
    <w:p w14:paraId="78D7CFA6" w14:textId="77777777"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p>
    <w:p w14:paraId="3F05215A" w14:textId="77777777"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p>
    <w:p w14:paraId="3E22B43B" w14:textId="055F4263"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p>
    <w:p w14:paraId="5B11F640" w14:textId="77777777"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p>
    <w:p w14:paraId="189AEA27" w14:textId="77777777"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p>
    <w:p w14:paraId="7C00F568" w14:textId="5D73CFD2"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p>
    <w:p w14:paraId="2FD54E65" w14:textId="012C168A" w:rsidR="00583AE6" w:rsidRPr="00FF5FC6" w:rsidRDefault="00583AE6" w:rsidP="00583AE6">
      <w:pPr>
        <w:spacing w:line="276" w:lineRule="auto"/>
        <w:ind w:right="22"/>
        <w:jc w:val="center"/>
        <w:rPr>
          <w:rFonts w:ascii="HelveticaNowText Regular" w:hAnsi="HelveticaNowText Regular" w:cs="HelveticaNowText Regular"/>
          <w:color w:val="FF0000"/>
          <w:sz w:val="22"/>
          <w:szCs w:val="22"/>
          <w:lang w:val="ro-RO"/>
        </w:rPr>
      </w:pPr>
      <w:r w:rsidRPr="00FF5FC6">
        <w:rPr>
          <w:rFonts w:ascii="HelveticaNowText Regular" w:hAnsi="HelveticaNowText Regular" w:cs="HelveticaNowText Regular"/>
          <w:color w:val="FF0000"/>
          <w:sz w:val="22"/>
          <w:szCs w:val="22"/>
          <w:lang w:val="ro-RO"/>
        </w:rPr>
        <w:t>Fig. 2 SR 11100/1-93 – “Zonarea seismică. Macrozonarea teritoriului României”</w:t>
      </w:r>
    </w:p>
    <w:p w14:paraId="67871201" w14:textId="2A009532" w:rsidR="00583AE6" w:rsidRPr="00FF5FC6" w:rsidRDefault="00583AE6" w:rsidP="00583AE6">
      <w:pPr>
        <w:spacing w:line="276" w:lineRule="auto"/>
        <w:ind w:right="22" w:firstLine="720"/>
        <w:jc w:val="both"/>
        <w:rPr>
          <w:rFonts w:ascii="HelveticaNowText Regular" w:hAnsi="HelveticaNowText Regular" w:cs="HelveticaNowText Regular"/>
          <w:color w:val="FF0000"/>
          <w:sz w:val="22"/>
          <w:szCs w:val="22"/>
          <w:lang w:val="ro-RO"/>
        </w:rPr>
      </w:pPr>
      <w:r w:rsidRPr="00FF5FC6">
        <w:rPr>
          <w:rFonts w:ascii="HelveticaNowText Regular" w:hAnsi="HelveticaNowText Regular" w:cs="HelveticaNowText Regular"/>
          <w:noProof/>
          <w:color w:val="FF0000"/>
          <w:sz w:val="22"/>
          <w:szCs w:val="22"/>
          <w:lang w:val="ro-RO"/>
        </w:rPr>
        <w:lastRenderedPageBreak/>
        <w:drawing>
          <wp:anchor distT="0" distB="0" distL="114300" distR="114300" simplePos="0" relativeHeight="251660288" behindDoc="0" locked="0" layoutInCell="1" allowOverlap="1" wp14:anchorId="46B1EF95" wp14:editId="04A46A57">
            <wp:simplePos x="0" y="0"/>
            <wp:positionH relativeFrom="column">
              <wp:posOffset>1055370</wp:posOffset>
            </wp:positionH>
            <wp:positionV relativeFrom="paragraph">
              <wp:posOffset>563880</wp:posOffset>
            </wp:positionV>
            <wp:extent cx="3571875" cy="2501265"/>
            <wp:effectExtent l="0" t="0" r="9525" b="0"/>
            <wp:wrapSquare wrapText="bothSides"/>
            <wp:docPr id="18997222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1875" cy="2501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F5FC6">
        <w:rPr>
          <w:rFonts w:ascii="HelveticaNowText Regular" w:hAnsi="HelveticaNowText Regular" w:cs="HelveticaNowText Regular"/>
          <w:color w:val="FF0000"/>
          <w:sz w:val="22"/>
          <w:szCs w:val="22"/>
          <w:lang w:val="ro-RO"/>
        </w:rPr>
        <w:t>Normativul P100–1/2013 “Normativ pentru proiectarea antiseismică a construcțiilor de locuințe social-culturale, agrozootehnice și industriale” indică următoarele valori pentru coeficienții ag și TC (ag–coeficient seismic; TC–perioadă de colț [s]):</w:t>
      </w:r>
    </w:p>
    <w:p w14:paraId="6EB5EADB" w14:textId="412E585C"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p>
    <w:p w14:paraId="572E73B2" w14:textId="57C34DF0"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p>
    <w:p w14:paraId="62127BC8" w14:textId="28019B0D"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p>
    <w:p w14:paraId="44309D00" w14:textId="306EE711"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p>
    <w:p w14:paraId="67F9E596" w14:textId="3B7B2AC5"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p>
    <w:p w14:paraId="34813EF6" w14:textId="77777777"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p>
    <w:p w14:paraId="18BF0DC4" w14:textId="258EE7DA"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p>
    <w:p w14:paraId="64FACC49" w14:textId="4B49F48F"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p>
    <w:p w14:paraId="1EA44AC8" w14:textId="77777777"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p>
    <w:p w14:paraId="5F24DB3D" w14:textId="77777777"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p>
    <w:p w14:paraId="047129C5" w14:textId="77777777"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p>
    <w:p w14:paraId="5E552E05" w14:textId="77777777"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p>
    <w:p w14:paraId="19DFC7F4" w14:textId="77777777"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p>
    <w:p w14:paraId="4E1EA7CD" w14:textId="43A7DD40"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r w:rsidRPr="00FF5FC6">
        <w:rPr>
          <w:rFonts w:ascii="HelveticaNowText Regular" w:hAnsi="HelveticaNowText Regular" w:cs="HelveticaNowText Regular"/>
          <w:color w:val="FF0000"/>
          <w:sz w:val="22"/>
          <w:szCs w:val="22"/>
          <w:lang w:val="ro-RO"/>
        </w:rPr>
        <w:t>Fig. 3 Zonarea valorilor de vârf ale accelerației terenului pentru proiectare ag cu IMR = 225 ani și 20% probabilitate de depășire în 50 de ani conform P100 - 2013</w:t>
      </w:r>
    </w:p>
    <w:p w14:paraId="68F8FAB8" w14:textId="1ABF9AF1"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r w:rsidRPr="00FF5FC6">
        <w:rPr>
          <w:rFonts w:ascii="HelveticaNowText Regular" w:hAnsi="HelveticaNowText Regular" w:cs="HelveticaNowText Regular"/>
          <w:color w:val="FF0000"/>
          <w:sz w:val="22"/>
          <w:szCs w:val="22"/>
          <w:lang w:val="ro-RO"/>
        </w:rPr>
        <w:t>- ag = 0.10g</w:t>
      </w:r>
    </w:p>
    <w:p w14:paraId="3C95FE1B" w14:textId="77777777"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p>
    <w:p w14:paraId="2B040FEC" w14:textId="77777777" w:rsidR="008D3434" w:rsidRPr="002B3FBD" w:rsidRDefault="008D3434" w:rsidP="00355E30">
      <w:pPr>
        <w:numPr>
          <w:ilvl w:val="2"/>
          <w:numId w:val="5"/>
        </w:numPr>
        <w:pBdr>
          <w:bottom w:val="single" w:sz="4" w:space="1" w:color="auto"/>
        </w:pBdr>
        <w:spacing w:line="276" w:lineRule="auto"/>
        <w:ind w:left="0" w:right="22" w:firstLine="0"/>
        <w:jc w:val="both"/>
        <w:rPr>
          <w:rFonts w:ascii="HelveticaNowText Regular" w:hAnsi="HelveticaNowText Regular" w:cs="HelveticaNowText Regular"/>
          <w:b/>
          <w:sz w:val="22"/>
          <w:szCs w:val="22"/>
          <w:lang w:val="ro-RO"/>
        </w:rPr>
      </w:pPr>
      <w:r w:rsidRPr="002B3FBD">
        <w:rPr>
          <w:rFonts w:ascii="HelveticaNowText Regular" w:hAnsi="HelveticaNowText Regular" w:cs="HelveticaNowText Regular"/>
          <w:b/>
          <w:sz w:val="22"/>
          <w:szCs w:val="22"/>
          <w:lang w:val="ro-RO"/>
        </w:rPr>
        <w:t>CATEGORIA DE IMPORTANTA A OBIECTIVULUI</w:t>
      </w:r>
    </w:p>
    <w:p w14:paraId="55E38BB4" w14:textId="77777777" w:rsidR="009C329E" w:rsidRPr="002B3FBD" w:rsidRDefault="009C329E" w:rsidP="00355E30">
      <w:pPr>
        <w:spacing w:line="276" w:lineRule="auto"/>
        <w:ind w:right="22"/>
        <w:rPr>
          <w:rFonts w:ascii="HelveticaNowText Regular" w:hAnsi="HelveticaNowText Regular" w:cs="HelveticaNowText Regular"/>
          <w:b/>
          <w:sz w:val="22"/>
          <w:szCs w:val="22"/>
          <w:u w:val="single"/>
        </w:rPr>
      </w:pPr>
    </w:p>
    <w:p w14:paraId="1573505C" w14:textId="65BC9EE6" w:rsidR="00F81B2E" w:rsidRPr="002B3FBD" w:rsidRDefault="00F81B2E" w:rsidP="00355E30">
      <w:pPr>
        <w:numPr>
          <w:ilvl w:val="0"/>
          <w:numId w:val="10"/>
        </w:numPr>
        <w:tabs>
          <w:tab w:val="left" w:pos="3645"/>
        </w:tabs>
        <w:spacing w:line="276" w:lineRule="auto"/>
        <w:ind w:right="22"/>
        <w:jc w:val="both"/>
        <w:rPr>
          <w:rFonts w:ascii="HelveticaNowText Regular" w:hAnsi="HelveticaNowText Regular" w:cs="HelveticaNowText Regular"/>
          <w:b/>
          <w:sz w:val="22"/>
          <w:szCs w:val="22"/>
          <w:lang w:val="ro-RO"/>
        </w:rPr>
      </w:pPr>
      <w:bookmarkStart w:id="37" w:name="_Hlk93059030"/>
      <w:r w:rsidRPr="002B3FBD">
        <w:rPr>
          <w:rFonts w:ascii="HelveticaNowText Regular" w:hAnsi="HelveticaNowText Regular" w:cs="HelveticaNowText Regular"/>
          <w:b/>
          <w:sz w:val="22"/>
          <w:szCs w:val="22"/>
          <w:lang w:val="ro-RO"/>
        </w:rPr>
        <w:t xml:space="preserve">Categoria de importanta (conform HGR nr. 776/1997) - </w:t>
      </w:r>
      <w:r w:rsidR="002B3FBD" w:rsidRPr="002B3FBD">
        <w:rPr>
          <w:rFonts w:ascii="HelveticaNowText Regular" w:hAnsi="HelveticaNowText Regular" w:cs="HelveticaNowText Regular"/>
          <w:b/>
          <w:sz w:val="22"/>
          <w:szCs w:val="22"/>
          <w:lang w:val="ro-RO"/>
        </w:rPr>
        <w:t>C</w:t>
      </w:r>
    </w:p>
    <w:p w14:paraId="03DE9658" w14:textId="2529380F" w:rsidR="00F81B2E" w:rsidRPr="002B3FBD" w:rsidRDefault="00F81B2E" w:rsidP="00355E30">
      <w:pPr>
        <w:numPr>
          <w:ilvl w:val="0"/>
          <w:numId w:val="10"/>
        </w:numPr>
        <w:tabs>
          <w:tab w:val="left" w:pos="3645"/>
        </w:tabs>
        <w:spacing w:line="276" w:lineRule="auto"/>
        <w:ind w:right="22"/>
        <w:jc w:val="both"/>
        <w:rPr>
          <w:rFonts w:ascii="HelveticaNowText Regular" w:hAnsi="HelveticaNowText Regular" w:cs="HelveticaNowText Regular"/>
          <w:b/>
          <w:sz w:val="22"/>
          <w:szCs w:val="22"/>
          <w:lang w:val="ro-RO"/>
        </w:rPr>
      </w:pPr>
      <w:r w:rsidRPr="002B3FBD">
        <w:rPr>
          <w:rFonts w:ascii="HelveticaNowText Regular" w:hAnsi="HelveticaNowText Regular" w:cs="HelveticaNowText Regular"/>
          <w:b/>
          <w:sz w:val="22"/>
          <w:szCs w:val="22"/>
          <w:lang w:val="ro-RO"/>
        </w:rPr>
        <w:t>Clasa de importanta (Conform Codului de proiectare seismica P100/1 - 2013) – I</w:t>
      </w:r>
      <w:r w:rsidR="002B3FBD" w:rsidRPr="002B3FBD">
        <w:rPr>
          <w:rFonts w:ascii="HelveticaNowText Regular" w:hAnsi="HelveticaNowText Regular" w:cs="HelveticaNowText Regular"/>
          <w:b/>
          <w:sz w:val="22"/>
          <w:szCs w:val="22"/>
          <w:lang w:val="ro-RO"/>
        </w:rPr>
        <w:t>II</w:t>
      </w:r>
    </w:p>
    <w:p w14:paraId="0D3A54EF" w14:textId="39585DE2" w:rsidR="0066775D" w:rsidRPr="002B3FBD" w:rsidRDefault="00F81B2E" w:rsidP="00355E30">
      <w:pPr>
        <w:numPr>
          <w:ilvl w:val="0"/>
          <w:numId w:val="10"/>
        </w:numPr>
        <w:tabs>
          <w:tab w:val="left" w:pos="3645"/>
        </w:tabs>
        <w:spacing w:line="276" w:lineRule="auto"/>
        <w:ind w:right="22"/>
        <w:jc w:val="both"/>
        <w:rPr>
          <w:rFonts w:ascii="HelveticaNowText Regular" w:hAnsi="HelveticaNowText Regular" w:cs="HelveticaNowText Regular"/>
          <w:b/>
          <w:sz w:val="22"/>
          <w:szCs w:val="22"/>
          <w:lang w:val="ro-RO"/>
        </w:rPr>
      </w:pPr>
      <w:r w:rsidRPr="002B3FBD">
        <w:rPr>
          <w:rFonts w:ascii="HelveticaNowText Regular" w:hAnsi="HelveticaNowText Regular" w:cs="HelveticaNowText Regular"/>
          <w:b/>
          <w:sz w:val="22"/>
          <w:szCs w:val="22"/>
          <w:lang w:val="ro-RO"/>
        </w:rPr>
        <w:t>Gradul de rezistenta la foc: I</w:t>
      </w:r>
      <w:bookmarkEnd w:id="37"/>
      <w:r w:rsidR="00696184" w:rsidRPr="002B3FBD">
        <w:rPr>
          <w:rFonts w:ascii="HelveticaNowText Regular" w:hAnsi="HelveticaNowText Regular" w:cs="HelveticaNowText Regular"/>
          <w:b/>
          <w:sz w:val="22"/>
          <w:szCs w:val="22"/>
          <w:lang w:val="ro-RO"/>
        </w:rPr>
        <w:t>I</w:t>
      </w:r>
      <w:r w:rsidR="002B3FBD" w:rsidRPr="002B3FBD">
        <w:rPr>
          <w:rFonts w:ascii="HelveticaNowText Regular" w:hAnsi="HelveticaNowText Regular" w:cs="HelveticaNowText Regular"/>
          <w:b/>
          <w:sz w:val="22"/>
          <w:szCs w:val="22"/>
          <w:lang w:val="ro-RO"/>
        </w:rPr>
        <w:t>I</w:t>
      </w:r>
    </w:p>
    <w:p w14:paraId="7FE74272" w14:textId="77777777" w:rsidR="00EA7237" w:rsidRPr="002B3FBD" w:rsidRDefault="00EA7237" w:rsidP="00355E30">
      <w:pPr>
        <w:spacing w:line="276" w:lineRule="auto"/>
        <w:ind w:right="22" w:firstLine="720"/>
        <w:jc w:val="both"/>
        <w:rPr>
          <w:rFonts w:ascii="HelveticaNowText Regular" w:hAnsi="HelveticaNowText Regular" w:cs="HelveticaNowText Regular"/>
          <w:sz w:val="22"/>
          <w:szCs w:val="22"/>
          <w:lang w:val="ro-RO"/>
        </w:rPr>
      </w:pPr>
    </w:p>
    <w:p w14:paraId="11D919B0" w14:textId="67B40316" w:rsidR="0066775D" w:rsidRPr="002B3FBD" w:rsidRDefault="0066775D" w:rsidP="00355E30">
      <w:pPr>
        <w:spacing w:line="276" w:lineRule="auto"/>
        <w:ind w:right="22" w:firstLine="720"/>
        <w:jc w:val="both"/>
        <w:rPr>
          <w:rFonts w:ascii="HelveticaNowText Regular" w:hAnsi="HelveticaNowText Regular" w:cs="HelveticaNowText Regular"/>
          <w:sz w:val="22"/>
          <w:szCs w:val="22"/>
          <w:lang w:val="ro-RO"/>
        </w:rPr>
      </w:pPr>
      <w:r w:rsidRPr="002B3FBD">
        <w:rPr>
          <w:rFonts w:ascii="HelveticaNowText Regular" w:hAnsi="HelveticaNowText Regular" w:cs="HelveticaNowText Regular"/>
          <w:sz w:val="22"/>
          <w:szCs w:val="22"/>
          <w:lang w:val="ro-RO"/>
        </w:rPr>
        <w:t xml:space="preserve">Stabilirea punctajului si încadrarea în categoria de importanţă s-a făcut conform: </w:t>
      </w:r>
    </w:p>
    <w:p w14:paraId="50BB25A4" w14:textId="77777777" w:rsidR="0066775D" w:rsidRPr="002B3FBD" w:rsidRDefault="0066775D" w:rsidP="00355E30">
      <w:pPr>
        <w:numPr>
          <w:ilvl w:val="0"/>
          <w:numId w:val="6"/>
        </w:numPr>
        <w:spacing w:line="276" w:lineRule="auto"/>
        <w:ind w:left="0" w:right="22" w:firstLine="720"/>
        <w:jc w:val="both"/>
        <w:rPr>
          <w:rFonts w:ascii="HelveticaNowText Regular" w:hAnsi="HelveticaNowText Regular" w:cs="HelveticaNowText Regular"/>
          <w:sz w:val="22"/>
          <w:szCs w:val="22"/>
          <w:lang w:val="ro-RO"/>
        </w:rPr>
      </w:pPr>
      <w:r w:rsidRPr="002B3FBD">
        <w:rPr>
          <w:rFonts w:ascii="HelveticaNowText Regular" w:hAnsi="HelveticaNowText Regular" w:cs="HelveticaNowText Regular"/>
          <w:sz w:val="22"/>
          <w:szCs w:val="22"/>
          <w:lang w:val="ro-RO"/>
        </w:rPr>
        <w:t>Regulament MLPAT, Ordin nr. 31/N din 2.10.1995 „Metodologie de stabilire a categoriei de importanță a construcțiilor” publicat în Buletinul Construcțiilor vol. 4, 1996.</w:t>
      </w:r>
    </w:p>
    <w:bookmarkStart w:id="38" w:name="_MON_1557345454"/>
    <w:bookmarkEnd w:id="38"/>
    <w:p w14:paraId="369FE0F7" w14:textId="304659AB" w:rsidR="0066775D" w:rsidRPr="00FF5FC6" w:rsidRDefault="00A35F1E" w:rsidP="00355E30">
      <w:pPr>
        <w:spacing w:line="276" w:lineRule="auto"/>
        <w:ind w:right="22"/>
        <w:jc w:val="center"/>
        <w:rPr>
          <w:rFonts w:ascii="HelveticaNowText Regular" w:hAnsi="HelveticaNowText Regular" w:cs="HelveticaNowText Regular"/>
          <w:color w:val="FF0000"/>
          <w:sz w:val="22"/>
          <w:szCs w:val="22"/>
          <w:lang w:val="ro-RO"/>
        </w:rPr>
      </w:pPr>
      <w:r w:rsidRPr="00FF5FC6">
        <w:rPr>
          <w:rFonts w:ascii="HelveticaNowText Regular" w:hAnsi="HelveticaNowText Regular" w:cs="HelveticaNowText Regular"/>
          <w:color w:val="FF0000"/>
          <w:sz w:val="22"/>
          <w:szCs w:val="22"/>
          <w:lang w:val="ro-RO"/>
        </w:rPr>
        <w:object w:dxaOrig="9510" w:dyaOrig="5274" w14:anchorId="15785E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58pt" o:ole="">
            <v:imagedata r:id="rId11" o:title=""/>
          </v:shape>
          <o:OLEObject Type="Embed" ProgID="Excel.Sheet.12" ShapeID="_x0000_i1025" DrawAspect="Content" ObjectID="_1770185681" r:id="rId12"/>
        </w:object>
      </w:r>
    </w:p>
    <w:p w14:paraId="2E863C26" w14:textId="77777777" w:rsidR="0066775D" w:rsidRPr="00FF5FC6" w:rsidRDefault="0066775D" w:rsidP="00355E30">
      <w:pPr>
        <w:spacing w:line="276" w:lineRule="auto"/>
        <w:ind w:right="22" w:firstLine="567"/>
        <w:jc w:val="both"/>
        <w:rPr>
          <w:rFonts w:ascii="HelveticaNowText Regular" w:hAnsi="HelveticaNowText Regular" w:cs="HelveticaNowText Regular"/>
          <w:color w:val="FF0000"/>
          <w:sz w:val="22"/>
          <w:szCs w:val="22"/>
          <w:u w:val="single"/>
          <w:lang w:val="ro-RO"/>
        </w:rPr>
      </w:pPr>
    </w:p>
    <w:p w14:paraId="6EBE3E2A" w14:textId="77777777" w:rsidR="0066775D" w:rsidRPr="00A35F1E" w:rsidRDefault="0066775D" w:rsidP="00355E30">
      <w:pPr>
        <w:spacing w:line="276" w:lineRule="auto"/>
        <w:ind w:right="22" w:firstLine="567"/>
        <w:jc w:val="both"/>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u w:val="single"/>
          <w:lang w:val="ro-RO"/>
        </w:rPr>
        <w:t>Categoria de importanţă a constructiei</w:t>
      </w:r>
      <w:r w:rsidRPr="00A35F1E">
        <w:rPr>
          <w:rFonts w:ascii="HelveticaNowText Regular" w:hAnsi="HelveticaNowText Regular" w:cs="HelveticaNowText Regular"/>
          <w:sz w:val="22"/>
          <w:szCs w:val="22"/>
          <w:lang w:val="ro-RO"/>
        </w:rPr>
        <w:t xml:space="preserve"> </w:t>
      </w:r>
      <w:r w:rsidRPr="00A35F1E">
        <w:rPr>
          <w:rFonts w:ascii="HelveticaNowText Regular" w:hAnsi="HelveticaNowText Regular" w:cs="HelveticaNowText Regular"/>
          <w:sz w:val="22"/>
          <w:szCs w:val="22"/>
          <w:lang w:val="ro-RO"/>
        </w:rPr>
        <w:tab/>
      </w:r>
      <w:r w:rsidRPr="00A35F1E">
        <w:rPr>
          <w:rFonts w:ascii="HelveticaNowText Regular" w:hAnsi="HelveticaNowText Regular" w:cs="HelveticaNowText Regular"/>
          <w:sz w:val="22"/>
          <w:szCs w:val="22"/>
          <w:lang w:val="ro-RO"/>
        </w:rPr>
        <w:tab/>
      </w:r>
      <w:r w:rsidRPr="00A35F1E">
        <w:rPr>
          <w:rFonts w:ascii="HelveticaNowText Regular" w:hAnsi="HelveticaNowText Regular" w:cs="HelveticaNowText Regular"/>
          <w:sz w:val="22"/>
          <w:szCs w:val="22"/>
          <w:u w:val="single"/>
          <w:lang w:val="ro-RO"/>
        </w:rPr>
        <w:t>Punctaj</w:t>
      </w:r>
    </w:p>
    <w:p w14:paraId="1363D296" w14:textId="77777777" w:rsidR="0066775D" w:rsidRPr="00A35F1E" w:rsidRDefault="0066775D" w:rsidP="00355E30">
      <w:pPr>
        <w:spacing w:line="276" w:lineRule="auto"/>
        <w:ind w:right="22" w:firstLine="567"/>
        <w:jc w:val="both"/>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Excepţională</w:t>
      </w:r>
      <w:r w:rsidRPr="00A35F1E">
        <w:rPr>
          <w:rFonts w:ascii="HelveticaNowText Regular" w:hAnsi="HelveticaNowText Regular" w:cs="HelveticaNowText Regular"/>
          <w:sz w:val="22"/>
          <w:szCs w:val="22"/>
          <w:lang w:val="ro-RO"/>
        </w:rPr>
        <w:tab/>
      </w:r>
      <w:r w:rsidRPr="00A35F1E">
        <w:rPr>
          <w:rFonts w:ascii="HelveticaNowText Regular" w:hAnsi="HelveticaNowText Regular" w:cs="HelveticaNowText Regular"/>
          <w:sz w:val="22"/>
          <w:szCs w:val="22"/>
          <w:lang w:val="ro-RO"/>
        </w:rPr>
        <w:tab/>
      </w:r>
      <w:r w:rsidRPr="00A35F1E">
        <w:rPr>
          <w:rFonts w:ascii="HelveticaNowText Regular" w:hAnsi="HelveticaNowText Regular" w:cs="HelveticaNowText Regular"/>
          <w:sz w:val="22"/>
          <w:szCs w:val="22"/>
          <w:lang w:val="ro-RO"/>
        </w:rPr>
        <w:tab/>
      </w:r>
      <w:r w:rsidRPr="00A35F1E">
        <w:rPr>
          <w:rFonts w:ascii="HelveticaNowText Regular" w:hAnsi="HelveticaNowText Regular" w:cs="HelveticaNowText Regular"/>
          <w:sz w:val="22"/>
          <w:szCs w:val="22"/>
          <w:lang w:val="ro-RO"/>
        </w:rPr>
        <w:tab/>
      </w:r>
      <w:r w:rsidRPr="00A35F1E">
        <w:rPr>
          <w:rFonts w:ascii="HelveticaNowText Regular" w:hAnsi="HelveticaNowText Regular" w:cs="HelveticaNowText Regular"/>
          <w:sz w:val="22"/>
          <w:szCs w:val="22"/>
          <w:lang w:val="ro-RO"/>
        </w:rPr>
        <w:tab/>
        <w:t>A &gt; 30</w:t>
      </w:r>
    </w:p>
    <w:p w14:paraId="77928BBF" w14:textId="77777777" w:rsidR="0066775D" w:rsidRPr="00A35F1E" w:rsidRDefault="0066775D" w:rsidP="00355E30">
      <w:pPr>
        <w:spacing w:line="276" w:lineRule="auto"/>
        <w:ind w:right="22" w:firstLine="567"/>
        <w:jc w:val="both"/>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Deosebită</w:t>
      </w:r>
      <w:r w:rsidRPr="00A35F1E">
        <w:rPr>
          <w:rFonts w:ascii="HelveticaNowText Regular" w:hAnsi="HelveticaNowText Regular" w:cs="HelveticaNowText Regular"/>
          <w:sz w:val="22"/>
          <w:szCs w:val="22"/>
          <w:lang w:val="ro-RO"/>
        </w:rPr>
        <w:tab/>
      </w:r>
      <w:r w:rsidRPr="00A35F1E">
        <w:rPr>
          <w:rFonts w:ascii="HelveticaNowText Regular" w:hAnsi="HelveticaNowText Regular" w:cs="HelveticaNowText Regular"/>
          <w:sz w:val="22"/>
          <w:szCs w:val="22"/>
          <w:lang w:val="ro-RO"/>
        </w:rPr>
        <w:tab/>
      </w:r>
      <w:r w:rsidRPr="00A35F1E">
        <w:rPr>
          <w:rFonts w:ascii="HelveticaNowText Regular" w:hAnsi="HelveticaNowText Regular" w:cs="HelveticaNowText Regular"/>
          <w:sz w:val="22"/>
          <w:szCs w:val="22"/>
          <w:lang w:val="ro-RO"/>
        </w:rPr>
        <w:tab/>
      </w:r>
      <w:r w:rsidRPr="00A35F1E">
        <w:rPr>
          <w:rFonts w:ascii="HelveticaNowText Regular" w:hAnsi="HelveticaNowText Regular" w:cs="HelveticaNowText Regular"/>
          <w:sz w:val="22"/>
          <w:szCs w:val="22"/>
          <w:lang w:val="ro-RO"/>
        </w:rPr>
        <w:tab/>
      </w:r>
      <w:r w:rsidRPr="00A35F1E">
        <w:rPr>
          <w:rFonts w:ascii="HelveticaNowText Regular" w:hAnsi="HelveticaNowText Regular" w:cs="HelveticaNowText Regular"/>
          <w:sz w:val="22"/>
          <w:szCs w:val="22"/>
          <w:lang w:val="ro-RO"/>
        </w:rPr>
        <w:tab/>
        <w:t>B 18 - 20</w:t>
      </w:r>
    </w:p>
    <w:p w14:paraId="4C0814A0" w14:textId="77777777" w:rsidR="0066775D" w:rsidRPr="00A35F1E" w:rsidRDefault="0066775D" w:rsidP="00355E30">
      <w:pPr>
        <w:spacing w:line="276" w:lineRule="auto"/>
        <w:ind w:right="22" w:firstLine="567"/>
        <w:jc w:val="both"/>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Normală</w:t>
      </w:r>
      <w:r w:rsidRPr="00A35F1E">
        <w:rPr>
          <w:rFonts w:ascii="HelveticaNowText Regular" w:hAnsi="HelveticaNowText Regular" w:cs="HelveticaNowText Regular"/>
          <w:sz w:val="22"/>
          <w:szCs w:val="22"/>
          <w:lang w:val="ro-RO"/>
        </w:rPr>
        <w:tab/>
      </w:r>
      <w:r w:rsidRPr="00A35F1E">
        <w:rPr>
          <w:rFonts w:ascii="HelveticaNowText Regular" w:hAnsi="HelveticaNowText Regular" w:cs="HelveticaNowText Regular"/>
          <w:sz w:val="22"/>
          <w:szCs w:val="22"/>
          <w:lang w:val="ro-RO"/>
        </w:rPr>
        <w:tab/>
      </w:r>
      <w:r w:rsidRPr="00A35F1E">
        <w:rPr>
          <w:rFonts w:ascii="HelveticaNowText Regular" w:hAnsi="HelveticaNowText Regular" w:cs="HelveticaNowText Regular"/>
          <w:sz w:val="22"/>
          <w:szCs w:val="22"/>
          <w:lang w:val="ro-RO"/>
        </w:rPr>
        <w:tab/>
      </w:r>
      <w:r w:rsidRPr="00A35F1E">
        <w:rPr>
          <w:rFonts w:ascii="HelveticaNowText Regular" w:hAnsi="HelveticaNowText Regular" w:cs="HelveticaNowText Regular"/>
          <w:sz w:val="22"/>
          <w:szCs w:val="22"/>
          <w:lang w:val="ro-RO"/>
        </w:rPr>
        <w:tab/>
      </w:r>
      <w:r w:rsidRPr="00A35F1E">
        <w:rPr>
          <w:rFonts w:ascii="HelveticaNowText Regular" w:hAnsi="HelveticaNowText Regular" w:cs="HelveticaNowText Regular"/>
          <w:sz w:val="22"/>
          <w:szCs w:val="22"/>
          <w:lang w:val="ro-RO"/>
        </w:rPr>
        <w:tab/>
      </w:r>
      <w:r w:rsidRPr="00A35F1E">
        <w:rPr>
          <w:rFonts w:ascii="HelveticaNowText Regular" w:hAnsi="HelveticaNowText Regular" w:cs="HelveticaNowText Regular"/>
          <w:sz w:val="22"/>
          <w:szCs w:val="22"/>
          <w:lang w:val="ro-RO"/>
        </w:rPr>
        <w:tab/>
        <w:t>C 6 - 17</w:t>
      </w:r>
    </w:p>
    <w:p w14:paraId="6D0C09E0" w14:textId="77777777" w:rsidR="0066775D" w:rsidRPr="00A35F1E" w:rsidRDefault="0066775D" w:rsidP="00355E30">
      <w:pPr>
        <w:spacing w:line="276" w:lineRule="auto"/>
        <w:ind w:right="22" w:firstLine="567"/>
        <w:jc w:val="both"/>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Redusă</w:t>
      </w:r>
      <w:r w:rsidRPr="00A35F1E">
        <w:rPr>
          <w:rFonts w:ascii="HelveticaNowText Regular" w:hAnsi="HelveticaNowText Regular" w:cs="HelveticaNowText Regular"/>
          <w:sz w:val="22"/>
          <w:szCs w:val="22"/>
          <w:lang w:val="ro-RO"/>
        </w:rPr>
        <w:tab/>
      </w:r>
      <w:r w:rsidRPr="00A35F1E">
        <w:rPr>
          <w:rFonts w:ascii="HelveticaNowText Regular" w:hAnsi="HelveticaNowText Regular" w:cs="HelveticaNowText Regular"/>
          <w:sz w:val="22"/>
          <w:szCs w:val="22"/>
          <w:lang w:val="ro-RO"/>
        </w:rPr>
        <w:tab/>
      </w:r>
      <w:r w:rsidRPr="00A35F1E">
        <w:rPr>
          <w:rFonts w:ascii="HelveticaNowText Regular" w:hAnsi="HelveticaNowText Regular" w:cs="HelveticaNowText Regular"/>
          <w:sz w:val="22"/>
          <w:szCs w:val="22"/>
          <w:lang w:val="ro-RO"/>
        </w:rPr>
        <w:tab/>
      </w:r>
      <w:r w:rsidRPr="00A35F1E">
        <w:rPr>
          <w:rFonts w:ascii="HelveticaNowText Regular" w:hAnsi="HelveticaNowText Regular" w:cs="HelveticaNowText Regular"/>
          <w:sz w:val="22"/>
          <w:szCs w:val="22"/>
          <w:lang w:val="ro-RO"/>
        </w:rPr>
        <w:tab/>
      </w:r>
      <w:r w:rsidRPr="00A35F1E">
        <w:rPr>
          <w:rFonts w:ascii="HelveticaNowText Regular" w:hAnsi="HelveticaNowText Regular" w:cs="HelveticaNowText Regular"/>
          <w:sz w:val="22"/>
          <w:szCs w:val="22"/>
          <w:lang w:val="ro-RO"/>
        </w:rPr>
        <w:tab/>
      </w:r>
      <w:r w:rsidRPr="00A35F1E">
        <w:rPr>
          <w:rFonts w:ascii="HelveticaNowText Regular" w:hAnsi="HelveticaNowText Regular" w:cs="HelveticaNowText Regular"/>
          <w:sz w:val="22"/>
          <w:szCs w:val="22"/>
          <w:lang w:val="ro-RO"/>
        </w:rPr>
        <w:tab/>
        <w:t>D &lt; 5</w:t>
      </w:r>
    </w:p>
    <w:p w14:paraId="01E3C8B8" w14:textId="77777777" w:rsidR="0066775D" w:rsidRPr="00FF5FC6" w:rsidRDefault="0066775D" w:rsidP="00355E30">
      <w:pPr>
        <w:spacing w:line="276" w:lineRule="auto"/>
        <w:ind w:right="22" w:firstLine="567"/>
        <w:jc w:val="both"/>
        <w:rPr>
          <w:rFonts w:ascii="HelveticaNowText Regular" w:hAnsi="HelveticaNowText Regular" w:cs="HelveticaNowText Regular"/>
          <w:color w:val="FF0000"/>
          <w:sz w:val="22"/>
          <w:szCs w:val="22"/>
          <w:lang w:val="ro-RO"/>
        </w:rPr>
      </w:pPr>
    </w:p>
    <w:p w14:paraId="1A97F584" w14:textId="77777777" w:rsidR="0066775D" w:rsidRPr="00A35F1E" w:rsidRDefault="0066775D" w:rsidP="00355E30">
      <w:pPr>
        <w:spacing w:line="276" w:lineRule="auto"/>
        <w:ind w:right="22" w:firstLine="567"/>
        <w:jc w:val="both"/>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Evaluarea punctajului fiecărui factor determinant se face pe baza următoarei formule:</w:t>
      </w:r>
    </w:p>
    <w:p w14:paraId="52B2850C" w14:textId="77777777" w:rsidR="0066775D" w:rsidRPr="00A35F1E" w:rsidRDefault="0066775D" w:rsidP="00355E30">
      <w:pPr>
        <w:spacing w:line="276" w:lineRule="auto"/>
        <w:ind w:right="22" w:firstLine="720"/>
        <w:jc w:val="center"/>
        <w:rPr>
          <w:rFonts w:ascii="HelveticaNowText Regular" w:hAnsi="HelveticaNowText Regular" w:cs="HelveticaNowText Regular"/>
          <w:b/>
          <w:sz w:val="22"/>
          <w:szCs w:val="22"/>
          <w:lang w:val="ro-RO"/>
        </w:rPr>
      </w:pPr>
      <w:r w:rsidRPr="00A35F1E">
        <w:rPr>
          <w:rFonts w:ascii="HelveticaNowText Regular" w:hAnsi="HelveticaNowText Regular" w:cs="HelveticaNowText Regular"/>
          <w:position w:val="-36"/>
          <w:sz w:val="22"/>
          <w:szCs w:val="22"/>
          <w:lang w:val="ro-RO"/>
        </w:rPr>
        <w:object w:dxaOrig="1719" w:dyaOrig="1080" w14:anchorId="45C388AC">
          <v:shape id="_x0000_i1026" type="#_x0000_t75" style="width:85.5pt;height:57pt" o:ole="" fillcolor="window">
            <v:imagedata r:id="rId13" o:title=""/>
          </v:shape>
          <o:OLEObject Type="Embed" ProgID="Equation.3" ShapeID="_x0000_i1026" DrawAspect="Content" ObjectID="_1770185682" r:id="rId14"/>
        </w:object>
      </w:r>
    </w:p>
    <w:p w14:paraId="25A701C4" w14:textId="77777777" w:rsidR="0066775D" w:rsidRPr="00A35F1E" w:rsidRDefault="0066775D" w:rsidP="00355E30">
      <w:pPr>
        <w:spacing w:line="276" w:lineRule="auto"/>
        <w:ind w:left="709" w:right="22" w:hanging="709"/>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P</w:t>
      </w:r>
      <w:r w:rsidRPr="00A35F1E">
        <w:rPr>
          <w:rFonts w:ascii="HelveticaNowText Regular" w:hAnsi="HelveticaNowText Regular" w:cs="HelveticaNowText Regular"/>
          <w:sz w:val="22"/>
          <w:szCs w:val="22"/>
          <w:vertAlign w:val="subscript"/>
          <w:lang w:val="ro-RO"/>
        </w:rPr>
        <w:t xml:space="preserve">(n) </w:t>
      </w:r>
      <w:r w:rsidRPr="00A35F1E">
        <w:rPr>
          <w:rFonts w:ascii="HelveticaNowText Regular" w:hAnsi="HelveticaNowText Regular" w:cs="HelveticaNowText Regular"/>
          <w:sz w:val="22"/>
          <w:szCs w:val="22"/>
          <w:lang w:val="ro-RO"/>
        </w:rPr>
        <w:t xml:space="preserve">= </w:t>
      </w:r>
      <w:r w:rsidRPr="00A35F1E">
        <w:rPr>
          <w:rFonts w:ascii="HelveticaNowText Regular" w:hAnsi="HelveticaNowText Regular" w:cs="HelveticaNowText Regular"/>
          <w:sz w:val="22"/>
          <w:szCs w:val="22"/>
          <w:lang w:val="ro-RO"/>
        </w:rPr>
        <w:tab/>
        <w:t>punctajul factorului determinant (n=1÷6)</w:t>
      </w:r>
    </w:p>
    <w:p w14:paraId="12FB7EF8" w14:textId="77777777" w:rsidR="0066775D" w:rsidRPr="00A35F1E" w:rsidRDefault="0066775D" w:rsidP="00355E30">
      <w:pPr>
        <w:spacing w:line="276" w:lineRule="auto"/>
        <w:ind w:left="709" w:right="22" w:hanging="709"/>
        <w:rPr>
          <w:rFonts w:ascii="HelveticaNowText Regular" w:hAnsi="HelveticaNowText Regular" w:cs="HelveticaNowText Regular"/>
          <w:sz w:val="22"/>
          <w:szCs w:val="22"/>
          <w:vertAlign w:val="subscript"/>
          <w:lang w:val="ro-RO"/>
        </w:rPr>
      </w:pPr>
      <w:r w:rsidRPr="00A35F1E">
        <w:rPr>
          <w:rFonts w:ascii="HelveticaNowText Regular" w:hAnsi="HelveticaNowText Regular" w:cs="HelveticaNowText Regular"/>
          <w:sz w:val="22"/>
          <w:szCs w:val="22"/>
          <w:lang w:val="ro-RO"/>
        </w:rPr>
        <w:t>k</w:t>
      </w:r>
      <w:r w:rsidRPr="00A35F1E">
        <w:rPr>
          <w:rFonts w:ascii="HelveticaNowText Regular" w:hAnsi="HelveticaNowText Regular" w:cs="HelveticaNowText Regular"/>
          <w:sz w:val="22"/>
          <w:szCs w:val="22"/>
          <w:vertAlign w:val="subscript"/>
          <w:lang w:val="ro-RO"/>
        </w:rPr>
        <w:t>(n)</w:t>
      </w:r>
      <w:r w:rsidRPr="00A35F1E">
        <w:rPr>
          <w:rFonts w:ascii="HelveticaNowText Regular" w:hAnsi="HelveticaNowText Regular" w:cs="HelveticaNowText Regular"/>
          <w:sz w:val="22"/>
          <w:szCs w:val="22"/>
          <w:lang w:val="ro-RO"/>
        </w:rPr>
        <w:t xml:space="preserve"> = </w:t>
      </w:r>
      <w:r w:rsidRPr="00A35F1E">
        <w:rPr>
          <w:rFonts w:ascii="HelveticaNowText Regular" w:hAnsi="HelveticaNowText Regular" w:cs="HelveticaNowText Regular"/>
          <w:sz w:val="22"/>
          <w:szCs w:val="22"/>
          <w:lang w:val="ro-RO"/>
        </w:rPr>
        <w:tab/>
        <w:t>1, coeficient de unicitate stabilit conform prevederilor de la punctul 19</w:t>
      </w:r>
    </w:p>
    <w:p w14:paraId="55429D80" w14:textId="77777777" w:rsidR="0066775D" w:rsidRPr="00A35F1E" w:rsidRDefault="0066775D" w:rsidP="00355E30">
      <w:pPr>
        <w:spacing w:line="276" w:lineRule="auto"/>
        <w:ind w:left="709" w:right="22" w:hanging="709"/>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p</w:t>
      </w:r>
      <w:r w:rsidRPr="00A35F1E">
        <w:rPr>
          <w:rFonts w:ascii="HelveticaNowText Regular" w:hAnsi="HelveticaNowText Regular" w:cs="HelveticaNowText Regular"/>
          <w:sz w:val="22"/>
          <w:szCs w:val="22"/>
          <w:vertAlign w:val="subscript"/>
          <w:lang w:val="ro-RO"/>
        </w:rPr>
        <w:t>(i)</w:t>
      </w:r>
      <w:r w:rsidRPr="00A35F1E">
        <w:rPr>
          <w:rFonts w:ascii="HelveticaNowText Regular" w:hAnsi="HelveticaNowText Regular" w:cs="HelveticaNowText Regular"/>
          <w:sz w:val="22"/>
          <w:szCs w:val="22"/>
          <w:lang w:val="ro-RO"/>
        </w:rPr>
        <w:t xml:space="preserve"> = </w:t>
      </w:r>
      <w:r w:rsidRPr="00A35F1E">
        <w:rPr>
          <w:rFonts w:ascii="HelveticaNowText Regular" w:hAnsi="HelveticaNowText Regular" w:cs="HelveticaNowText Regular"/>
          <w:sz w:val="22"/>
          <w:szCs w:val="22"/>
          <w:lang w:val="ro-RO"/>
        </w:rPr>
        <w:tab/>
        <w:t>punctajul corespunzător criteriilor (i) asociate factorului determinant (n), stabilit conform prevederilor de la punctul 18</w:t>
      </w:r>
    </w:p>
    <w:p w14:paraId="77A1142F" w14:textId="77777777" w:rsidR="0066775D" w:rsidRPr="00A35F1E" w:rsidRDefault="0066775D" w:rsidP="00355E30">
      <w:pPr>
        <w:spacing w:line="276" w:lineRule="auto"/>
        <w:ind w:left="709" w:right="22" w:hanging="709"/>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n</w:t>
      </w:r>
      <w:r w:rsidRPr="00A35F1E">
        <w:rPr>
          <w:rFonts w:ascii="HelveticaNowText Regular" w:hAnsi="HelveticaNowText Regular" w:cs="HelveticaNowText Regular"/>
          <w:sz w:val="22"/>
          <w:szCs w:val="22"/>
          <w:vertAlign w:val="subscript"/>
          <w:lang w:val="ro-RO"/>
        </w:rPr>
        <w:t>(i)</w:t>
      </w:r>
      <w:r w:rsidRPr="00A35F1E">
        <w:rPr>
          <w:rFonts w:ascii="HelveticaNowText Regular" w:hAnsi="HelveticaNowText Regular" w:cs="HelveticaNowText Regular"/>
          <w:sz w:val="22"/>
          <w:szCs w:val="22"/>
          <w:lang w:val="ro-RO"/>
        </w:rPr>
        <w:t xml:space="preserve"> = </w:t>
      </w:r>
      <w:r w:rsidRPr="00A35F1E">
        <w:rPr>
          <w:rFonts w:ascii="HelveticaNowText Regular" w:hAnsi="HelveticaNowText Regular" w:cs="HelveticaNowText Regular"/>
          <w:sz w:val="22"/>
          <w:szCs w:val="22"/>
          <w:lang w:val="ro-RO"/>
        </w:rPr>
        <w:tab/>
        <w:t>numărul criteriilor (i) asociate factorului determinant (n), luate in considerare n</w:t>
      </w:r>
      <w:r w:rsidRPr="00A35F1E">
        <w:rPr>
          <w:rFonts w:ascii="HelveticaNowText Regular" w:hAnsi="HelveticaNowText Regular" w:cs="HelveticaNowText Regular"/>
          <w:sz w:val="22"/>
          <w:szCs w:val="22"/>
          <w:vertAlign w:val="subscript"/>
          <w:lang w:val="ro-RO"/>
        </w:rPr>
        <w:t>(i)</w:t>
      </w:r>
      <w:r w:rsidRPr="00A35F1E">
        <w:rPr>
          <w:rFonts w:ascii="HelveticaNowText Regular" w:hAnsi="HelveticaNowText Regular" w:cs="HelveticaNowText Regular"/>
          <w:sz w:val="22"/>
          <w:szCs w:val="22"/>
          <w:lang w:val="ro-RO"/>
        </w:rPr>
        <w:t xml:space="preserve"> = 3</w:t>
      </w:r>
    </w:p>
    <w:bookmarkStart w:id="39" w:name="_MON_1582821644"/>
    <w:bookmarkEnd w:id="39"/>
    <w:p w14:paraId="7990435C" w14:textId="58165B01" w:rsidR="0066775D" w:rsidRPr="00A35F1E" w:rsidRDefault="00EA7237" w:rsidP="00355E30">
      <w:pPr>
        <w:spacing w:line="276" w:lineRule="auto"/>
        <w:ind w:right="22"/>
        <w:jc w:val="center"/>
        <w:rPr>
          <w:rFonts w:ascii="HelveticaNowText Regular" w:hAnsi="HelveticaNowText Regular" w:cs="HelveticaNowText Regular"/>
          <w:sz w:val="22"/>
          <w:szCs w:val="22"/>
          <w:lang w:val="ro-RO"/>
        </w:rPr>
      </w:pPr>
      <w:r w:rsidRPr="00FF5FC6">
        <w:rPr>
          <w:rFonts w:ascii="HelveticaNowText Regular" w:hAnsi="HelveticaNowText Regular" w:cs="HelveticaNowText Regular"/>
          <w:color w:val="FF0000"/>
          <w:sz w:val="22"/>
          <w:szCs w:val="22"/>
          <w:lang w:val="ro-RO"/>
        </w:rPr>
        <w:object w:dxaOrig="4000" w:dyaOrig="3517" w14:anchorId="795F11C3">
          <v:shape id="_x0000_i1027" type="#_x0000_t75" style="width:195pt;height:174pt" o:ole="">
            <v:imagedata r:id="rId15" o:title=""/>
          </v:shape>
          <o:OLEObject Type="Embed" ProgID="Excel.Sheet.12" ShapeID="_x0000_i1027" DrawAspect="Content" ObjectID="_1770185683" r:id="rId16"/>
        </w:object>
      </w:r>
    </w:p>
    <w:p w14:paraId="2E751D07" w14:textId="77777777" w:rsidR="0066775D" w:rsidRPr="00A35F1E" w:rsidRDefault="0066775D" w:rsidP="00355E30">
      <w:pPr>
        <w:spacing w:line="276" w:lineRule="auto"/>
        <w:ind w:right="22"/>
        <w:jc w:val="center"/>
        <w:rPr>
          <w:rFonts w:ascii="HelveticaNowText Regular" w:hAnsi="HelveticaNowText Regular" w:cs="HelveticaNowText Regular"/>
          <w:sz w:val="22"/>
          <w:szCs w:val="22"/>
          <w:lang w:val="ro-RO"/>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657"/>
        <w:gridCol w:w="3056"/>
        <w:gridCol w:w="5917"/>
      </w:tblGrid>
      <w:tr w:rsidR="00A35F1E" w:rsidRPr="00A35F1E" w14:paraId="57383FD0" w14:textId="77777777" w:rsidTr="0066775D">
        <w:tc>
          <w:tcPr>
            <w:tcW w:w="0" w:type="auto"/>
            <w:tcBorders>
              <w:top w:val="double" w:sz="4" w:space="0" w:color="auto"/>
              <w:left w:val="single" w:sz="6" w:space="0" w:color="auto"/>
              <w:bottom w:val="double" w:sz="4" w:space="0" w:color="auto"/>
              <w:right w:val="single" w:sz="6" w:space="0" w:color="auto"/>
            </w:tcBorders>
            <w:shd w:val="clear" w:color="auto" w:fill="262626"/>
            <w:vAlign w:val="center"/>
            <w:hideMark/>
          </w:tcPr>
          <w:p w14:paraId="5DE77214" w14:textId="77777777" w:rsidR="0066775D" w:rsidRPr="00A35F1E" w:rsidRDefault="0066775D" w:rsidP="00355E30">
            <w:pPr>
              <w:widowControl w:val="0"/>
              <w:autoSpaceDE w:val="0"/>
              <w:autoSpaceDN w:val="0"/>
              <w:adjustRightInd w:val="0"/>
              <w:spacing w:line="276" w:lineRule="auto"/>
              <w:ind w:right="22"/>
              <w:jc w:val="center"/>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Nr. crt.</w:t>
            </w:r>
          </w:p>
        </w:tc>
        <w:tc>
          <w:tcPr>
            <w:tcW w:w="0" w:type="auto"/>
            <w:tcBorders>
              <w:top w:val="double" w:sz="4" w:space="0" w:color="auto"/>
              <w:left w:val="single" w:sz="6" w:space="0" w:color="auto"/>
              <w:bottom w:val="double" w:sz="4" w:space="0" w:color="auto"/>
              <w:right w:val="single" w:sz="6" w:space="0" w:color="auto"/>
            </w:tcBorders>
            <w:shd w:val="clear" w:color="auto" w:fill="262626"/>
            <w:vAlign w:val="center"/>
            <w:hideMark/>
          </w:tcPr>
          <w:p w14:paraId="13104F9F" w14:textId="77777777" w:rsidR="0066775D" w:rsidRPr="00A35F1E" w:rsidRDefault="0066775D" w:rsidP="00355E30">
            <w:pPr>
              <w:widowControl w:val="0"/>
              <w:autoSpaceDE w:val="0"/>
              <w:autoSpaceDN w:val="0"/>
              <w:adjustRightInd w:val="0"/>
              <w:spacing w:line="276" w:lineRule="auto"/>
              <w:ind w:right="22"/>
              <w:jc w:val="center"/>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Factorii determinanți</w:t>
            </w:r>
          </w:p>
        </w:tc>
        <w:tc>
          <w:tcPr>
            <w:tcW w:w="0" w:type="auto"/>
            <w:tcBorders>
              <w:top w:val="double" w:sz="4" w:space="0" w:color="auto"/>
              <w:left w:val="single" w:sz="6" w:space="0" w:color="auto"/>
              <w:bottom w:val="double" w:sz="4" w:space="0" w:color="auto"/>
              <w:right w:val="single" w:sz="6" w:space="0" w:color="auto"/>
            </w:tcBorders>
            <w:shd w:val="clear" w:color="auto" w:fill="262626"/>
            <w:vAlign w:val="center"/>
            <w:hideMark/>
          </w:tcPr>
          <w:p w14:paraId="73CB3EE1" w14:textId="77777777" w:rsidR="0066775D" w:rsidRPr="00A35F1E" w:rsidRDefault="0066775D" w:rsidP="00355E30">
            <w:pPr>
              <w:widowControl w:val="0"/>
              <w:autoSpaceDE w:val="0"/>
              <w:autoSpaceDN w:val="0"/>
              <w:adjustRightInd w:val="0"/>
              <w:spacing w:line="276" w:lineRule="auto"/>
              <w:ind w:right="22"/>
              <w:jc w:val="center"/>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Criterii asociate</w:t>
            </w:r>
          </w:p>
        </w:tc>
      </w:tr>
      <w:tr w:rsidR="00A35F1E" w:rsidRPr="00A35F1E" w14:paraId="6A7FDFAD" w14:textId="77777777" w:rsidTr="0066775D">
        <w:trPr>
          <w:trHeight w:val="635"/>
        </w:trPr>
        <w:tc>
          <w:tcPr>
            <w:tcW w:w="0" w:type="auto"/>
            <w:vMerge w:val="restart"/>
            <w:tcBorders>
              <w:top w:val="double" w:sz="4" w:space="0" w:color="auto"/>
              <w:left w:val="single" w:sz="6" w:space="0" w:color="auto"/>
              <w:right w:val="single" w:sz="6" w:space="0" w:color="auto"/>
            </w:tcBorders>
            <w:vAlign w:val="center"/>
            <w:hideMark/>
          </w:tcPr>
          <w:p w14:paraId="23F4F4FE" w14:textId="77777777" w:rsidR="0066775D" w:rsidRPr="00A35F1E" w:rsidRDefault="0066775D" w:rsidP="00355E30">
            <w:pPr>
              <w:widowControl w:val="0"/>
              <w:autoSpaceDE w:val="0"/>
              <w:autoSpaceDN w:val="0"/>
              <w:adjustRightInd w:val="0"/>
              <w:spacing w:line="276" w:lineRule="auto"/>
              <w:ind w:right="22"/>
              <w:jc w:val="center"/>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1.</w:t>
            </w:r>
          </w:p>
        </w:tc>
        <w:tc>
          <w:tcPr>
            <w:tcW w:w="0" w:type="auto"/>
            <w:vMerge w:val="restart"/>
            <w:tcBorders>
              <w:top w:val="double" w:sz="4" w:space="0" w:color="auto"/>
              <w:left w:val="single" w:sz="6" w:space="0" w:color="auto"/>
              <w:right w:val="single" w:sz="6" w:space="0" w:color="auto"/>
            </w:tcBorders>
            <w:vAlign w:val="center"/>
            <w:hideMark/>
          </w:tcPr>
          <w:p w14:paraId="0767735E" w14:textId="77777777" w:rsidR="0066775D" w:rsidRPr="00A35F1E" w:rsidRDefault="0066775D" w:rsidP="00355E30">
            <w:pPr>
              <w:widowControl w:val="0"/>
              <w:autoSpaceDE w:val="0"/>
              <w:autoSpaceDN w:val="0"/>
              <w:adjustRightInd w:val="0"/>
              <w:spacing w:line="276" w:lineRule="auto"/>
              <w:ind w:right="22"/>
              <w:jc w:val="center"/>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Importanță vitală</w:t>
            </w:r>
          </w:p>
        </w:tc>
        <w:tc>
          <w:tcPr>
            <w:tcW w:w="0" w:type="auto"/>
            <w:tcBorders>
              <w:top w:val="double" w:sz="4" w:space="0" w:color="auto"/>
              <w:left w:val="single" w:sz="6" w:space="0" w:color="auto"/>
              <w:bottom w:val="single" w:sz="6" w:space="0" w:color="auto"/>
              <w:right w:val="single" w:sz="6" w:space="0" w:color="auto"/>
            </w:tcBorders>
            <w:shd w:val="clear" w:color="auto" w:fill="D9D9D9"/>
            <w:vAlign w:val="center"/>
            <w:hideMark/>
          </w:tcPr>
          <w:p w14:paraId="26C18E61" w14:textId="77777777" w:rsidR="0066775D" w:rsidRPr="00A35F1E" w:rsidRDefault="0066775D" w:rsidP="00355E30">
            <w:pPr>
              <w:spacing w:line="276" w:lineRule="auto"/>
              <w:ind w:right="22"/>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i) oameni implicați direct în cazul unor disfuncții ale construcției: p(i)=1</w:t>
            </w:r>
          </w:p>
        </w:tc>
      </w:tr>
      <w:tr w:rsidR="00A35F1E" w:rsidRPr="00A35F1E" w14:paraId="558881EF" w14:textId="77777777" w:rsidTr="0066775D">
        <w:tc>
          <w:tcPr>
            <w:tcW w:w="0" w:type="auto"/>
            <w:vMerge/>
            <w:tcBorders>
              <w:left w:val="single" w:sz="6" w:space="0" w:color="auto"/>
              <w:right w:val="single" w:sz="6" w:space="0" w:color="auto"/>
            </w:tcBorders>
            <w:vAlign w:val="center"/>
          </w:tcPr>
          <w:p w14:paraId="46B4D1C7" w14:textId="77777777" w:rsidR="0066775D" w:rsidRPr="00A35F1E" w:rsidRDefault="0066775D" w:rsidP="00355E30">
            <w:pPr>
              <w:widowControl w:val="0"/>
              <w:autoSpaceDE w:val="0"/>
              <w:autoSpaceDN w:val="0"/>
              <w:adjustRightInd w:val="0"/>
              <w:spacing w:line="276" w:lineRule="auto"/>
              <w:ind w:right="22"/>
              <w:jc w:val="center"/>
              <w:rPr>
                <w:rFonts w:ascii="HelveticaNowText Regular" w:hAnsi="HelveticaNowText Regular" w:cs="HelveticaNowText Regular"/>
                <w:sz w:val="22"/>
                <w:szCs w:val="22"/>
                <w:lang w:val="ro-RO"/>
              </w:rPr>
            </w:pPr>
          </w:p>
        </w:tc>
        <w:tc>
          <w:tcPr>
            <w:tcW w:w="0" w:type="auto"/>
            <w:vMerge/>
            <w:tcBorders>
              <w:left w:val="single" w:sz="6" w:space="0" w:color="auto"/>
              <w:right w:val="single" w:sz="6" w:space="0" w:color="auto"/>
            </w:tcBorders>
            <w:vAlign w:val="center"/>
          </w:tcPr>
          <w:p w14:paraId="21E0A8A5" w14:textId="77777777" w:rsidR="0066775D" w:rsidRPr="00A35F1E" w:rsidRDefault="0066775D" w:rsidP="00355E30">
            <w:pPr>
              <w:widowControl w:val="0"/>
              <w:autoSpaceDE w:val="0"/>
              <w:autoSpaceDN w:val="0"/>
              <w:adjustRightInd w:val="0"/>
              <w:spacing w:line="276" w:lineRule="auto"/>
              <w:ind w:right="22"/>
              <w:jc w:val="center"/>
              <w:rPr>
                <w:rFonts w:ascii="HelveticaNowText Regular" w:hAnsi="HelveticaNowText Regular" w:cs="HelveticaNowText Regular"/>
                <w:sz w:val="22"/>
                <w:szCs w:val="22"/>
                <w:lang w:val="ro-RO"/>
              </w:rPr>
            </w:pPr>
          </w:p>
        </w:tc>
        <w:tc>
          <w:tcPr>
            <w:tcW w:w="0" w:type="auto"/>
            <w:tcBorders>
              <w:top w:val="single" w:sz="6" w:space="0" w:color="auto"/>
              <w:left w:val="single" w:sz="6" w:space="0" w:color="auto"/>
              <w:bottom w:val="single" w:sz="6" w:space="0" w:color="auto"/>
              <w:right w:val="single" w:sz="6" w:space="0" w:color="auto"/>
            </w:tcBorders>
            <w:shd w:val="clear" w:color="auto" w:fill="D9D9D9"/>
            <w:vAlign w:val="center"/>
            <w:hideMark/>
          </w:tcPr>
          <w:p w14:paraId="42B28441" w14:textId="77777777" w:rsidR="0066775D" w:rsidRPr="00A35F1E" w:rsidRDefault="0066775D" w:rsidP="00355E30">
            <w:pPr>
              <w:spacing w:line="276" w:lineRule="auto"/>
              <w:ind w:right="22"/>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ii) oameni implicați indirect în cazul unor disfuncții ale construcției: - nu e cazul: p(ii)= 0</w:t>
            </w:r>
          </w:p>
        </w:tc>
      </w:tr>
      <w:tr w:rsidR="00A35F1E" w:rsidRPr="00A35F1E" w14:paraId="23A4BC48" w14:textId="77777777" w:rsidTr="0066775D">
        <w:tc>
          <w:tcPr>
            <w:tcW w:w="0" w:type="auto"/>
            <w:vMerge/>
            <w:tcBorders>
              <w:left w:val="single" w:sz="6" w:space="0" w:color="auto"/>
              <w:bottom w:val="single" w:sz="6" w:space="0" w:color="auto"/>
              <w:right w:val="single" w:sz="6" w:space="0" w:color="auto"/>
            </w:tcBorders>
            <w:vAlign w:val="center"/>
          </w:tcPr>
          <w:p w14:paraId="70EDA33C" w14:textId="77777777" w:rsidR="0066775D" w:rsidRPr="00A35F1E" w:rsidRDefault="0066775D" w:rsidP="00355E30">
            <w:pPr>
              <w:widowControl w:val="0"/>
              <w:autoSpaceDE w:val="0"/>
              <w:autoSpaceDN w:val="0"/>
              <w:adjustRightInd w:val="0"/>
              <w:spacing w:line="276" w:lineRule="auto"/>
              <w:ind w:right="22"/>
              <w:jc w:val="center"/>
              <w:rPr>
                <w:rFonts w:ascii="HelveticaNowText Regular" w:hAnsi="HelveticaNowText Regular" w:cs="HelveticaNowText Regular"/>
                <w:sz w:val="22"/>
                <w:szCs w:val="22"/>
                <w:lang w:val="ro-RO"/>
              </w:rPr>
            </w:pPr>
          </w:p>
        </w:tc>
        <w:tc>
          <w:tcPr>
            <w:tcW w:w="0" w:type="auto"/>
            <w:vMerge/>
            <w:tcBorders>
              <w:left w:val="single" w:sz="6" w:space="0" w:color="auto"/>
              <w:bottom w:val="single" w:sz="6" w:space="0" w:color="auto"/>
              <w:right w:val="single" w:sz="6" w:space="0" w:color="auto"/>
            </w:tcBorders>
            <w:vAlign w:val="center"/>
          </w:tcPr>
          <w:p w14:paraId="679C26D6" w14:textId="77777777" w:rsidR="0066775D" w:rsidRPr="00A35F1E" w:rsidRDefault="0066775D" w:rsidP="00355E30">
            <w:pPr>
              <w:widowControl w:val="0"/>
              <w:autoSpaceDE w:val="0"/>
              <w:autoSpaceDN w:val="0"/>
              <w:adjustRightInd w:val="0"/>
              <w:spacing w:line="276" w:lineRule="auto"/>
              <w:ind w:right="22"/>
              <w:jc w:val="center"/>
              <w:rPr>
                <w:rFonts w:ascii="HelveticaNowText Regular" w:hAnsi="HelveticaNowText Regular" w:cs="HelveticaNowText Regular"/>
                <w:sz w:val="22"/>
                <w:szCs w:val="22"/>
                <w:lang w:val="ro-RO"/>
              </w:rPr>
            </w:pPr>
          </w:p>
        </w:tc>
        <w:tc>
          <w:tcPr>
            <w:tcW w:w="0" w:type="auto"/>
            <w:tcBorders>
              <w:top w:val="single" w:sz="6" w:space="0" w:color="auto"/>
              <w:left w:val="single" w:sz="6" w:space="0" w:color="auto"/>
              <w:bottom w:val="single" w:sz="6" w:space="0" w:color="auto"/>
              <w:right w:val="single" w:sz="6" w:space="0" w:color="auto"/>
            </w:tcBorders>
            <w:shd w:val="clear" w:color="auto" w:fill="D9D9D9"/>
            <w:vAlign w:val="center"/>
            <w:hideMark/>
          </w:tcPr>
          <w:p w14:paraId="6C8ACB43" w14:textId="77777777" w:rsidR="0066775D" w:rsidRPr="00A35F1E" w:rsidRDefault="0066775D" w:rsidP="00355E30">
            <w:pPr>
              <w:widowControl w:val="0"/>
              <w:autoSpaceDE w:val="0"/>
              <w:autoSpaceDN w:val="0"/>
              <w:adjustRightInd w:val="0"/>
              <w:spacing w:line="276" w:lineRule="auto"/>
              <w:ind w:right="22"/>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iii) caracterul evolutiv al efectelor periculoase, în cazul unor disfuncții ale construcției: p(iii)= 0</w:t>
            </w:r>
          </w:p>
        </w:tc>
      </w:tr>
      <w:tr w:rsidR="00A35F1E" w:rsidRPr="00A35F1E" w14:paraId="2A66835C" w14:textId="77777777" w:rsidTr="0066775D">
        <w:tc>
          <w:tcPr>
            <w:tcW w:w="0" w:type="auto"/>
            <w:vMerge w:val="restart"/>
            <w:tcBorders>
              <w:top w:val="single" w:sz="6" w:space="0" w:color="auto"/>
              <w:left w:val="single" w:sz="6" w:space="0" w:color="auto"/>
              <w:right w:val="single" w:sz="6" w:space="0" w:color="auto"/>
            </w:tcBorders>
            <w:vAlign w:val="center"/>
            <w:hideMark/>
          </w:tcPr>
          <w:p w14:paraId="01D7E236" w14:textId="77777777" w:rsidR="0066775D" w:rsidRPr="00A35F1E" w:rsidRDefault="0066775D" w:rsidP="00355E30">
            <w:pPr>
              <w:widowControl w:val="0"/>
              <w:autoSpaceDE w:val="0"/>
              <w:autoSpaceDN w:val="0"/>
              <w:adjustRightInd w:val="0"/>
              <w:spacing w:line="276" w:lineRule="auto"/>
              <w:ind w:right="22"/>
              <w:jc w:val="center"/>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2.</w:t>
            </w:r>
          </w:p>
        </w:tc>
        <w:tc>
          <w:tcPr>
            <w:tcW w:w="0" w:type="auto"/>
            <w:vMerge w:val="restart"/>
            <w:tcBorders>
              <w:top w:val="single" w:sz="6" w:space="0" w:color="auto"/>
              <w:left w:val="single" w:sz="6" w:space="0" w:color="auto"/>
              <w:right w:val="single" w:sz="6" w:space="0" w:color="auto"/>
            </w:tcBorders>
            <w:vAlign w:val="center"/>
            <w:hideMark/>
          </w:tcPr>
          <w:p w14:paraId="520DF31B" w14:textId="77777777" w:rsidR="0066775D" w:rsidRPr="00A35F1E" w:rsidRDefault="0066775D" w:rsidP="00355E30">
            <w:pPr>
              <w:widowControl w:val="0"/>
              <w:autoSpaceDE w:val="0"/>
              <w:autoSpaceDN w:val="0"/>
              <w:adjustRightInd w:val="0"/>
              <w:spacing w:line="276" w:lineRule="auto"/>
              <w:ind w:right="22"/>
              <w:jc w:val="center"/>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Importanța social-economică și culturală</w:t>
            </w:r>
          </w:p>
        </w:tc>
        <w:tc>
          <w:tcPr>
            <w:tcW w:w="0" w:type="auto"/>
            <w:tcBorders>
              <w:top w:val="single" w:sz="6" w:space="0" w:color="auto"/>
              <w:left w:val="single" w:sz="6" w:space="0" w:color="auto"/>
              <w:bottom w:val="single" w:sz="6" w:space="0" w:color="auto"/>
              <w:right w:val="single" w:sz="6" w:space="0" w:color="auto"/>
            </w:tcBorders>
            <w:shd w:val="clear" w:color="auto" w:fill="D9D9D9"/>
            <w:vAlign w:val="center"/>
            <w:hideMark/>
          </w:tcPr>
          <w:p w14:paraId="7C342335" w14:textId="77777777" w:rsidR="0066775D" w:rsidRPr="00A35F1E" w:rsidRDefault="0066775D" w:rsidP="00355E30">
            <w:pPr>
              <w:spacing w:line="276" w:lineRule="auto"/>
              <w:ind w:right="22"/>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i) mărimea comunității care apelează la funcțiile construcției și/sau valoarea bunurilor materiale adăpostite de construcție:</w:t>
            </w:r>
          </w:p>
          <w:p w14:paraId="77379546" w14:textId="77777777" w:rsidR="0066775D" w:rsidRPr="00A35F1E" w:rsidRDefault="0066775D" w:rsidP="00355E30">
            <w:pPr>
              <w:spacing w:line="276" w:lineRule="auto"/>
              <w:ind w:right="22"/>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 xml:space="preserve">- valoarea bunurilor depozitate: p(i)= </w:t>
            </w:r>
            <w:r w:rsidR="00F96D65" w:rsidRPr="00A35F1E">
              <w:rPr>
                <w:rFonts w:ascii="HelveticaNowText Regular" w:hAnsi="HelveticaNowText Regular" w:cs="HelveticaNowText Regular"/>
                <w:sz w:val="22"/>
                <w:szCs w:val="22"/>
                <w:lang w:val="ro-RO"/>
              </w:rPr>
              <w:t>2</w:t>
            </w:r>
          </w:p>
        </w:tc>
      </w:tr>
      <w:tr w:rsidR="00A35F1E" w:rsidRPr="00A35F1E" w14:paraId="73C914D7" w14:textId="77777777" w:rsidTr="0066775D">
        <w:tc>
          <w:tcPr>
            <w:tcW w:w="0" w:type="auto"/>
            <w:vMerge/>
            <w:tcBorders>
              <w:left w:val="single" w:sz="6" w:space="0" w:color="auto"/>
              <w:right w:val="single" w:sz="6" w:space="0" w:color="auto"/>
            </w:tcBorders>
            <w:vAlign w:val="center"/>
          </w:tcPr>
          <w:p w14:paraId="39CA2DAC" w14:textId="77777777" w:rsidR="0066775D" w:rsidRPr="00A35F1E" w:rsidRDefault="0066775D" w:rsidP="00355E30">
            <w:pPr>
              <w:widowControl w:val="0"/>
              <w:autoSpaceDE w:val="0"/>
              <w:autoSpaceDN w:val="0"/>
              <w:adjustRightInd w:val="0"/>
              <w:spacing w:line="276" w:lineRule="auto"/>
              <w:ind w:right="22"/>
              <w:jc w:val="center"/>
              <w:rPr>
                <w:rFonts w:ascii="HelveticaNowText Regular" w:hAnsi="HelveticaNowText Regular" w:cs="HelveticaNowText Regular"/>
                <w:sz w:val="22"/>
                <w:szCs w:val="22"/>
                <w:lang w:val="ro-RO"/>
              </w:rPr>
            </w:pPr>
          </w:p>
        </w:tc>
        <w:tc>
          <w:tcPr>
            <w:tcW w:w="0" w:type="auto"/>
            <w:vMerge/>
            <w:tcBorders>
              <w:left w:val="single" w:sz="6" w:space="0" w:color="auto"/>
              <w:right w:val="single" w:sz="6" w:space="0" w:color="auto"/>
            </w:tcBorders>
            <w:vAlign w:val="center"/>
          </w:tcPr>
          <w:p w14:paraId="1C4703BE" w14:textId="77777777" w:rsidR="0066775D" w:rsidRPr="00A35F1E" w:rsidRDefault="0066775D" w:rsidP="00355E30">
            <w:pPr>
              <w:widowControl w:val="0"/>
              <w:autoSpaceDE w:val="0"/>
              <w:autoSpaceDN w:val="0"/>
              <w:adjustRightInd w:val="0"/>
              <w:spacing w:line="276" w:lineRule="auto"/>
              <w:ind w:right="22"/>
              <w:jc w:val="center"/>
              <w:rPr>
                <w:rFonts w:ascii="HelveticaNowText Regular" w:hAnsi="HelveticaNowText Regular" w:cs="HelveticaNowText Regular"/>
                <w:sz w:val="22"/>
                <w:szCs w:val="22"/>
                <w:lang w:val="ro-RO"/>
              </w:rPr>
            </w:pPr>
          </w:p>
        </w:tc>
        <w:tc>
          <w:tcPr>
            <w:tcW w:w="0" w:type="auto"/>
            <w:tcBorders>
              <w:top w:val="single" w:sz="6" w:space="0" w:color="auto"/>
              <w:left w:val="single" w:sz="6" w:space="0" w:color="auto"/>
              <w:bottom w:val="single" w:sz="6" w:space="0" w:color="auto"/>
              <w:right w:val="single" w:sz="6" w:space="0" w:color="auto"/>
            </w:tcBorders>
            <w:shd w:val="clear" w:color="auto" w:fill="D9D9D9"/>
            <w:vAlign w:val="center"/>
            <w:hideMark/>
          </w:tcPr>
          <w:p w14:paraId="6B6744D8" w14:textId="77777777" w:rsidR="0066775D" w:rsidRPr="00A35F1E" w:rsidRDefault="0066775D" w:rsidP="00355E30">
            <w:pPr>
              <w:spacing w:line="276" w:lineRule="auto"/>
              <w:ind w:right="22"/>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 xml:space="preserve">ii) ponderea pe care funcțiunile construcției o au în comunitatea respectivă: p(ii)= </w:t>
            </w:r>
            <w:r w:rsidR="00754CF7" w:rsidRPr="00A35F1E">
              <w:rPr>
                <w:rFonts w:ascii="HelveticaNowText Regular" w:hAnsi="HelveticaNowText Regular" w:cs="HelveticaNowText Regular"/>
                <w:sz w:val="22"/>
                <w:szCs w:val="22"/>
                <w:lang w:val="ro-RO"/>
              </w:rPr>
              <w:t>1</w:t>
            </w:r>
          </w:p>
        </w:tc>
      </w:tr>
      <w:tr w:rsidR="00A35F1E" w:rsidRPr="00A35F1E" w14:paraId="07FE90DD" w14:textId="77777777" w:rsidTr="0066775D">
        <w:tc>
          <w:tcPr>
            <w:tcW w:w="0" w:type="auto"/>
            <w:vMerge/>
            <w:tcBorders>
              <w:left w:val="single" w:sz="6" w:space="0" w:color="auto"/>
              <w:bottom w:val="single" w:sz="6" w:space="0" w:color="auto"/>
              <w:right w:val="single" w:sz="6" w:space="0" w:color="auto"/>
            </w:tcBorders>
            <w:vAlign w:val="center"/>
          </w:tcPr>
          <w:p w14:paraId="04317E69" w14:textId="77777777" w:rsidR="0066775D" w:rsidRPr="00A35F1E" w:rsidRDefault="0066775D" w:rsidP="00355E30">
            <w:pPr>
              <w:widowControl w:val="0"/>
              <w:autoSpaceDE w:val="0"/>
              <w:autoSpaceDN w:val="0"/>
              <w:adjustRightInd w:val="0"/>
              <w:spacing w:line="276" w:lineRule="auto"/>
              <w:ind w:right="22"/>
              <w:jc w:val="center"/>
              <w:rPr>
                <w:rFonts w:ascii="HelveticaNowText Regular" w:hAnsi="HelveticaNowText Regular" w:cs="HelveticaNowText Regular"/>
                <w:sz w:val="22"/>
                <w:szCs w:val="22"/>
                <w:lang w:val="ro-RO"/>
              </w:rPr>
            </w:pPr>
          </w:p>
        </w:tc>
        <w:tc>
          <w:tcPr>
            <w:tcW w:w="0" w:type="auto"/>
            <w:vMerge/>
            <w:tcBorders>
              <w:left w:val="single" w:sz="6" w:space="0" w:color="auto"/>
              <w:bottom w:val="single" w:sz="6" w:space="0" w:color="auto"/>
              <w:right w:val="single" w:sz="6" w:space="0" w:color="auto"/>
            </w:tcBorders>
            <w:vAlign w:val="center"/>
          </w:tcPr>
          <w:p w14:paraId="79CB30D2" w14:textId="77777777" w:rsidR="0066775D" w:rsidRPr="00A35F1E" w:rsidRDefault="0066775D" w:rsidP="00355E30">
            <w:pPr>
              <w:widowControl w:val="0"/>
              <w:autoSpaceDE w:val="0"/>
              <w:autoSpaceDN w:val="0"/>
              <w:adjustRightInd w:val="0"/>
              <w:spacing w:line="276" w:lineRule="auto"/>
              <w:ind w:right="22"/>
              <w:jc w:val="center"/>
              <w:rPr>
                <w:rFonts w:ascii="HelveticaNowText Regular" w:hAnsi="HelveticaNowText Regular" w:cs="HelveticaNowText Regular"/>
                <w:sz w:val="22"/>
                <w:szCs w:val="22"/>
                <w:lang w:val="ro-RO"/>
              </w:rPr>
            </w:pPr>
          </w:p>
        </w:tc>
        <w:tc>
          <w:tcPr>
            <w:tcW w:w="0" w:type="auto"/>
            <w:tcBorders>
              <w:top w:val="single" w:sz="6" w:space="0" w:color="auto"/>
              <w:left w:val="single" w:sz="6" w:space="0" w:color="auto"/>
              <w:bottom w:val="single" w:sz="6" w:space="0" w:color="auto"/>
              <w:right w:val="single" w:sz="6" w:space="0" w:color="auto"/>
            </w:tcBorders>
            <w:shd w:val="clear" w:color="auto" w:fill="D9D9D9"/>
            <w:vAlign w:val="center"/>
            <w:hideMark/>
          </w:tcPr>
          <w:p w14:paraId="031CEEB7" w14:textId="77777777" w:rsidR="0066775D" w:rsidRPr="00A35F1E" w:rsidRDefault="0066775D" w:rsidP="00355E30">
            <w:pPr>
              <w:spacing w:line="276" w:lineRule="auto"/>
              <w:ind w:right="22"/>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 xml:space="preserve">iii) natura și importanța funcțiilor respective:p(iii)= </w:t>
            </w:r>
            <w:r w:rsidR="00754CF7" w:rsidRPr="00A35F1E">
              <w:rPr>
                <w:rFonts w:ascii="HelveticaNowText Regular" w:hAnsi="HelveticaNowText Regular" w:cs="HelveticaNowText Regular"/>
                <w:sz w:val="22"/>
                <w:szCs w:val="22"/>
                <w:lang w:val="ro-RO"/>
              </w:rPr>
              <w:t>1</w:t>
            </w:r>
          </w:p>
        </w:tc>
      </w:tr>
      <w:tr w:rsidR="00A35F1E" w:rsidRPr="00A35F1E" w14:paraId="349034F3" w14:textId="77777777" w:rsidTr="0066775D">
        <w:tc>
          <w:tcPr>
            <w:tcW w:w="0" w:type="auto"/>
            <w:vMerge w:val="restart"/>
            <w:tcBorders>
              <w:top w:val="single" w:sz="6" w:space="0" w:color="auto"/>
              <w:left w:val="single" w:sz="6" w:space="0" w:color="auto"/>
              <w:right w:val="single" w:sz="6" w:space="0" w:color="auto"/>
            </w:tcBorders>
            <w:vAlign w:val="center"/>
            <w:hideMark/>
          </w:tcPr>
          <w:p w14:paraId="4C083279" w14:textId="77777777" w:rsidR="0066775D" w:rsidRPr="00A35F1E" w:rsidRDefault="0066775D" w:rsidP="00355E30">
            <w:pPr>
              <w:widowControl w:val="0"/>
              <w:autoSpaceDE w:val="0"/>
              <w:autoSpaceDN w:val="0"/>
              <w:adjustRightInd w:val="0"/>
              <w:spacing w:line="276" w:lineRule="auto"/>
              <w:ind w:right="22"/>
              <w:jc w:val="center"/>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3.</w:t>
            </w:r>
          </w:p>
        </w:tc>
        <w:tc>
          <w:tcPr>
            <w:tcW w:w="0" w:type="auto"/>
            <w:vMerge w:val="restart"/>
            <w:tcBorders>
              <w:top w:val="single" w:sz="6" w:space="0" w:color="auto"/>
              <w:left w:val="single" w:sz="6" w:space="0" w:color="auto"/>
              <w:right w:val="single" w:sz="6" w:space="0" w:color="auto"/>
            </w:tcBorders>
            <w:vAlign w:val="center"/>
            <w:hideMark/>
          </w:tcPr>
          <w:p w14:paraId="718521AA" w14:textId="77777777" w:rsidR="0066775D" w:rsidRPr="00A35F1E" w:rsidRDefault="0066775D" w:rsidP="00355E30">
            <w:pPr>
              <w:widowControl w:val="0"/>
              <w:autoSpaceDE w:val="0"/>
              <w:autoSpaceDN w:val="0"/>
              <w:adjustRightInd w:val="0"/>
              <w:spacing w:line="276" w:lineRule="auto"/>
              <w:ind w:right="22"/>
              <w:jc w:val="center"/>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Implicarea ecologică</w:t>
            </w:r>
          </w:p>
        </w:tc>
        <w:tc>
          <w:tcPr>
            <w:tcW w:w="0" w:type="auto"/>
            <w:tcBorders>
              <w:top w:val="single" w:sz="6" w:space="0" w:color="auto"/>
              <w:left w:val="single" w:sz="6" w:space="0" w:color="auto"/>
              <w:bottom w:val="single" w:sz="6" w:space="0" w:color="auto"/>
              <w:right w:val="single" w:sz="6" w:space="0" w:color="auto"/>
            </w:tcBorders>
            <w:shd w:val="clear" w:color="auto" w:fill="D9D9D9"/>
            <w:vAlign w:val="center"/>
            <w:hideMark/>
          </w:tcPr>
          <w:p w14:paraId="1B695FE3" w14:textId="77777777" w:rsidR="0066775D" w:rsidRPr="00A35F1E" w:rsidRDefault="0066775D" w:rsidP="00355E30">
            <w:pPr>
              <w:widowControl w:val="0"/>
              <w:autoSpaceDE w:val="0"/>
              <w:autoSpaceDN w:val="0"/>
              <w:adjustRightInd w:val="0"/>
              <w:spacing w:line="276" w:lineRule="auto"/>
              <w:ind w:right="22"/>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i) măsura  în care realizarea și exploatarea construcției intervine în perturbarea mediului construit:  p(i)= 0</w:t>
            </w:r>
          </w:p>
        </w:tc>
      </w:tr>
      <w:tr w:rsidR="00A35F1E" w:rsidRPr="00A35F1E" w14:paraId="6E2816EE" w14:textId="77777777" w:rsidTr="0066775D">
        <w:tc>
          <w:tcPr>
            <w:tcW w:w="0" w:type="auto"/>
            <w:vMerge/>
            <w:tcBorders>
              <w:left w:val="single" w:sz="6" w:space="0" w:color="auto"/>
              <w:right w:val="single" w:sz="6" w:space="0" w:color="auto"/>
            </w:tcBorders>
            <w:vAlign w:val="center"/>
          </w:tcPr>
          <w:p w14:paraId="1B4C0B92" w14:textId="77777777" w:rsidR="0066775D" w:rsidRPr="00A35F1E" w:rsidRDefault="0066775D" w:rsidP="00355E30">
            <w:pPr>
              <w:widowControl w:val="0"/>
              <w:autoSpaceDE w:val="0"/>
              <w:autoSpaceDN w:val="0"/>
              <w:adjustRightInd w:val="0"/>
              <w:spacing w:line="276" w:lineRule="auto"/>
              <w:ind w:right="22"/>
              <w:jc w:val="center"/>
              <w:rPr>
                <w:rFonts w:ascii="HelveticaNowText Regular" w:hAnsi="HelveticaNowText Regular" w:cs="HelveticaNowText Regular"/>
                <w:sz w:val="22"/>
                <w:szCs w:val="22"/>
                <w:lang w:val="ro-RO"/>
              </w:rPr>
            </w:pPr>
          </w:p>
        </w:tc>
        <w:tc>
          <w:tcPr>
            <w:tcW w:w="0" w:type="auto"/>
            <w:vMerge/>
            <w:tcBorders>
              <w:left w:val="single" w:sz="6" w:space="0" w:color="auto"/>
              <w:right w:val="single" w:sz="6" w:space="0" w:color="auto"/>
            </w:tcBorders>
            <w:vAlign w:val="center"/>
          </w:tcPr>
          <w:p w14:paraId="4F64A9D8" w14:textId="77777777" w:rsidR="0066775D" w:rsidRPr="00A35F1E" w:rsidRDefault="0066775D" w:rsidP="00355E30">
            <w:pPr>
              <w:widowControl w:val="0"/>
              <w:autoSpaceDE w:val="0"/>
              <w:autoSpaceDN w:val="0"/>
              <w:adjustRightInd w:val="0"/>
              <w:spacing w:line="276" w:lineRule="auto"/>
              <w:ind w:right="22"/>
              <w:jc w:val="center"/>
              <w:rPr>
                <w:rFonts w:ascii="HelveticaNowText Regular" w:hAnsi="HelveticaNowText Regular" w:cs="HelveticaNowText Regular"/>
                <w:sz w:val="22"/>
                <w:szCs w:val="22"/>
                <w:lang w:val="ro-RO"/>
              </w:rPr>
            </w:pPr>
          </w:p>
        </w:tc>
        <w:tc>
          <w:tcPr>
            <w:tcW w:w="0" w:type="auto"/>
            <w:tcBorders>
              <w:top w:val="single" w:sz="6" w:space="0" w:color="auto"/>
              <w:left w:val="single" w:sz="6" w:space="0" w:color="auto"/>
              <w:bottom w:val="single" w:sz="6" w:space="0" w:color="auto"/>
              <w:right w:val="single" w:sz="6" w:space="0" w:color="auto"/>
            </w:tcBorders>
            <w:shd w:val="clear" w:color="auto" w:fill="D9D9D9"/>
            <w:vAlign w:val="center"/>
            <w:hideMark/>
          </w:tcPr>
          <w:p w14:paraId="63D49A16" w14:textId="77777777" w:rsidR="0066775D" w:rsidRPr="00A35F1E" w:rsidRDefault="0066775D" w:rsidP="00355E30">
            <w:pPr>
              <w:widowControl w:val="0"/>
              <w:autoSpaceDE w:val="0"/>
              <w:autoSpaceDN w:val="0"/>
              <w:adjustRightInd w:val="0"/>
              <w:spacing w:line="276" w:lineRule="auto"/>
              <w:ind w:right="22"/>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ii) gradul de influență nefavorabil asupra mediului natural și construit: p(ii)= 0</w:t>
            </w:r>
          </w:p>
        </w:tc>
      </w:tr>
      <w:tr w:rsidR="00A35F1E" w:rsidRPr="00A35F1E" w14:paraId="1AC931F3" w14:textId="77777777" w:rsidTr="0066775D">
        <w:tc>
          <w:tcPr>
            <w:tcW w:w="0" w:type="auto"/>
            <w:vMerge/>
            <w:tcBorders>
              <w:left w:val="single" w:sz="6" w:space="0" w:color="auto"/>
              <w:bottom w:val="single" w:sz="6" w:space="0" w:color="auto"/>
              <w:right w:val="single" w:sz="6" w:space="0" w:color="auto"/>
            </w:tcBorders>
            <w:vAlign w:val="center"/>
          </w:tcPr>
          <w:p w14:paraId="1304999B" w14:textId="77777777" w:rsidR="0066775D" w:rsidRPr="00A35F1E" w:rsidRDefault="0066775D" w:rsidP="00355E30">
            <w:pPr>
              <w:widowControl w:val="0"/>
              <w:autoSpaceDE w:val="0"/>
              <w:autoSpaceDN w:val="0"/>
              <w:adjustRightInd w:val="0"/>
              <w:spacing w:line="276" w:lineRule="auto"/>
              <w:ind w:right="22"/>
              <w:jc w:val="center"/>
              <w:rPr>
                <w:rFonts w:ascii="HelveticaNowText Regular" w:hAnsi="HelveticaNowText Regular" w:cs="HelveticaNowText Regular"/>
                <w:sz w:val="22"/>
                <w:szCs w:val="22"/>
                <w:lang w:val="ro-RO"/>
              </w:rPr>
            </w:pPr>
          </w:p>
        </w:tc>
        <w:tc>
          <w:tcPr>
            <w:tcW w:w="0" w:type="auto"/>
            <w:vMerge/>
            <w:tcBorders>
              <w:left w:val="single" w:sz="6" w:space="0" w:color="auto"/>
              <w:bottom w:val="single" w:sz="6" w:space="0" w:color="auto"/>
              <w:right w:val="single" w:sz="6" w:space="0" w:color="auto"/>
            </w:tcBorders>
            <w:vAlign w:val="center"/>
          </w:tcPr>
          <w:p w14:paraId="32858D93" w14:textId="77777777" w:rsidR="0066775D" w:rsidRPr="00A35F1E" w:rsidRDefault="0066775D" w:rsidP="00355E30">
            <w:pPr>
              <w:widowControl w:val="0"/>
              <w:autoSpaceDE w:val="0"/>
              <w:autoSpaceDN w:val="0"/>
              <w:adjustRightInd w:val="0"/>
              <w:spacing w:line="276" w:lineRule="auto"/>
              <w:ind w:right="22"/>
              <w:jc w:val="center"/>
              <w:rPr>
                <w:rFonts w:ascii="HelveticaNowText Regular" w:hAnsi="HelveticaNowText Regular" w:cs="HelveticaNowText Regular"/>
                <w:sz w:val="22"/>
                <w:szCs w:val="22"/>
                <w:lang w:val="ro-RO"/>
              </w:rPr>
            </w:pPr>
          </w:p>
        </w:tc>
        <w:tc>
          <w:tcPr>
            <w:tcW w:w="0" w:type="auto"/>
            <w:tcBorders>
              <w:top w:val="single" w:sz="6" w:space="0" w:color="auto"/>
              <w:left w:val="single" w:sz="6" w:space="0" w:color="auto"/>
              <w:bottom w:val="single" w:sz="6" w:space="0" w:color="auto"/>
              <w:right w:val="single" w:sz="6" w:space="0" w:color="auto"/>
            </w:tcBorders>
            <w:shd w:val="clear" w:color="auto" w:fill="D9D9D9"/>
            <w:vAlign w:val="center"/>
            <w:hideMark/>
          </w:tcPr>
          <w:p w14:paraId="48951811" w14:textId="77777777" w:rsidR="0066775D" w:rsidRPr="00A35F1E" w:rsidRDefault="0066775D" w:rsidP="00355E30">
            <w:pPr>
              <w:widowControl w:val="0"/>
              <w:autoSpaceDE w:val="0"/>
              <w:autoSpaceDN w:val="0"/>
              <w:adjustRightInd w:val="0"/>
              <w:spacing w:line="276" w:lineRule="auto"/>
              <w:ind w:right="22"/>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iii) rolul activ în protejarea/refacerea mediului natural și construit: p(iii)= 0</w:t>
            </w:r>
          </w:p>
        </w:tc>
      </w:tr>
      <w:tr w:rsidR="00A35F1E" w:rsidRPr="00A35F1E" w14:paraId="6F39341D" w14:textId="77777777" w:rsidTr="0066775D">
        <w:tc>
          <w:tcPr>
            <w:tcW w:w="0" w:type="auto"/>
            <w:vMerge w:val="restart"/>
            <w:tcBorders>
              <w:top w:val="single" w:sz="6" w:space="0" w:color="auto"/>
              <w:left w:val="single" w:sz="6" w:space="0" w:color="auto"/>
              <w:right w:val="single" w:sz="6" w:space="0" w:color="auto"/>
            </w:tcBorders>
            <w:vAlign w:val="center"/>
            <w:hideMark/>
          </w:tcPr>
          <w:p w14:paraId="338DEEBA" w14:textId="77777777" w:rsidR="0066775D" w:rsidRPr="00A35F1E" w:rsidRDefault="0066775D" w:rsidP="00355E30">
            <w:pPr>
              <w:widowControl w:val="0"/>
              <w:autoSpaceDE w:val="0"/>
              <w:autoSpaceDN w:val="0"/>
              <w:adjustRightInd w:val="0"/>
              <w:spacing w:line="276" w:lineRule="auto"/>
              <w:ind w:right="22"/>
              <w:jc w:val="center"/>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4.</w:t>
            </w:r>
          </w:p>
        </w:tc>
        <w:tc>
          <w:tcPr>
            <w:tcW w:w="0" w:type="auto"/>
            <w:vMerge w:val="restart"/>
            <w:tcBorders>
              <w:top w:val="single" w:sz="6" w:space="0" w:color="auto"/>
              <w:left w:val="single" w:sz="6" w:space="0" w:color="auto"/>
              <w:right w:val="single" w:sz="6" w:space="0" w:color="auto"/>
            </w:tcBorders>
            <w:vAlign w:val="center"/>
            <w:hideMark/>
          </w:tcPr>
          <w:p w14:paraId="670C18EE" w14:textId="77777777" w:rsidR="0066775D" w:rsidRPr="00A35F1E" w:rsidRDefault="0066775D" w:rsidP="00355E30">
            <w:pPr>
              <w:widowControl w:val="0"/>
              <w:autoSpaceDE w:val="0"/>
              <w:autoSpaceDN w:val="0"/>
              <w:adjustRightInd w:val="0"/>
              <w:spacing w:line="276" w:lineRule="auto"/>
              <w:ind w:right="22"/>
              <w:jc w:val="center"/>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Necesitatea luării în considerare a duratei de utilizare (existenta)</w:t>
            </w:r>
          </w:p>
        </w:tc>
        <w:tc>
          <w:tcPr>
            <w:tcW w:w="0" w:type="auto"/>
            <w:tcBorders>
              <w:top w:val="single" w:sz="6" w:space="0" w:color="auto"/>
              <w:left w:val="single" w:sz="6" w:space="0" w:color="auto"/>
              <w:bottom w:val="single" w:sz="6" w:space="0" w:color="auto"/>
              <w:right w:val="single" w:sz="6" w:space="0" w:color="auto"/>
            </w:tcBorders>
            <w:shd w:val="clear" w:color="auto" w:fill="D9D9D9"/>
            <w:vAlign w:val="center"/>
            <w:hideMark/>
          </w:tcPr>
          <w:p w14:paraId="5625479D" w14:textId="77777777" w:rsidR="0066775D" w:rsidRPr="00A35F1E" w:rsidRDefault="0066775D" w:rsidP="00355E30">
            <w:pPr>
              <w:widowControl w:val="0"/>
              <w:autoSpaceDE w:val="0"/>
              <w:autoSpaceDN w:val="0"/>
              <w:adjustRightInd w:val="0"/>
              <w:spacing w:line="276" w:lineRule="auto"/>
              <w:ind w:right="22"/>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i) durata de utilizare preconizată:p(i)= 1</w:t>
            </w:r>
          </w:p>
        </w:tc>
      </w:tr>
      <w:tr w:rsidR="00A35F1E" w:rsidRPr="00A35F1E" w14:paraId="33C4D6A1" w14:textId="77777777" w:rsidTr="0066775D">
        <w:tc>
          <w:tcPr>
            <w:tcW w:w="0" w:type="auto"/>
            <w:vMerge/>
            <w:tcBorders>
              <w:left w:val="single" w:sz="6" w:space="0" w:color="auto"/>
              <w:right w:val="single" w:sz="6" w:space="0" w:color="auto"/>
            </w:tcBorders>
            <w:vAlign w:val="center"/>
          </w:tcPr>
          <w:p w14:paraId="009133D3" w14:textId="77777777" w:rsidR="0066775D" w:rsidRPr="00A35F1E" w:rsidRDefault="0066775D" w:rsidP="00355E30">
            <w:pPr>
              <w:widowControl w:val="0"/>
              <w:autoSpaceDE w:val="0"/>
              <w:autoSpaceDN w:val="0"/>
              <w:adjustRightInd w:val="0"/>
              <w:spacing w:line="276" w:lineRule="auto"/>
              <w:ind w:right="22"/>
              <w:jc w:val="center"/>
              <w:rPr>
                <w:rFonts w:ascii="HelveticaNowText Regular" w:hAnsi="HelveticaNowText Regular" w:cs="HelveticaNowText Regular"/>
                <w:sz w:val="22"/>
                <w:szCs w:val="22"/>
                <w:lang w:val="ro-RO"/>
              </w:rPr>
            </w:pPr>
          </w:p>
        </w:tc>
        <w:tc>
          <w:tcPr>
            <w:tcW w:w="0" w:type="auto"/>
            <w:vMerge/>
            <w:tcBorders>
              <w:left w:val="single" w:sz="6" w:space="0" w:color="auto"/>
              <w:right w:val="single" w:sz="6" w:space="0" w:color="auto"/>
            </w:tcBorders>
            <w:vAlign w:val="center"/>
          </w:tcPr>
          <w:p w14:paraId="5D7DDFB8" w14:textId="77777777" w:rsidR="0066775D" w:rsidRPr="00A35F1E" w:rsidRDefault="0066775D" w:rsidP="00355E30">
            <w:pPr>
              <w:widowControl w:val="0"/>
              <w:autoSpaceDE w:val="0"/>
              <w:autoSpaceDN w:val="0"/>
              <w:adjustRightInd w:val="0"/>
              <w:spacing w:line="276" w:lineRule="auto"/>
              <w:ind w:right="22"/>
              <w:jc w:val="center"/>
              <w:rPr>
                <w:rFonts w:ascii="HelveticaNowText Regular" w:hAnsi="HelveticaNowText Regular" w:cs="HelveticaNowText Regular"/>
                <w:sz w:val="22"/>
                <w:szCs w:val="22"/>
                <w:lang w:val="ro-RO"/>
              </w:rPr>
            </w:pPr>
          </w:p>
        </w:tc>
        <w:tc>
          <w:tcPr>
            <w:tcW w:w="0" w:type="auto"/>
            <w:tcBorders>
              <w:top w:val="single" w:sz="6" w:space="0" w:color="auto"/>
              <w:left w:val="single" w:sz="6" w:space="0" w:color="auto"/>
              <w:bottom w:val="single" w:sz="6" w:space="0" w:color="auto"/>
              <w:right w:val="single" w:sz="6" w:space="0" w:color="auto"/>
            </w:tcBorders>
            <w:shd w:val="clear" w:color="auto" w:fill="D9D9D9"/>
            <w:vAlign w:val="center"/>
            <w:hideMark/>
          </w:tcPr>
          <w:p w14:paraId="40FC8D48" w14:textId="77777777" w:rsidR="0066775D" w:rsidRPr="00A35F1E" w:rsidRDefault="0066775D" w:rsidP="00355E30">
            <w:pPr>
              <w:widowControl w:val="0"/>
              <w:autoSpaceDE w:val="0"/>
              <w:autoSpaceDN w:val="0"/>
              <w:adjustRightInd w:val="0"/>
              <w:spacing w:line="276" w:lineRule="auto"/>
              <w:ind w:right="22"/>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ii) măsura în care performanțele alcătuirilor constructive depind de cunoașterea evoluției acțiunilor (solicitărilor) pe durata de utilizare:p(ii)= 1</w:t>
            </w:r>
          </w:p>
        </w:tc>
      </w:tr>
      <w:tr w:rsidR="00A35F1E" w:rsidRPr="00A35F1E" w14:paraId="6CEFD184" w14:textId="77777777" w:rsidTr="0066775D">
        <w:tc>
          <w:tcPr>
            <w:tcW w:w="0" w:type="auto"/>
            <w:vMerge/>
            <w:tcBorders>
              <w:left w:val="single" w:sz="6" w:space="0" w:color="auto"/>
              <w:bottom w:val="single" w:sz="6" w:space="0" w:color="auto"/>
              <w:right w:val="single" w:sz="6" w:space="0" w:color="auto"/>
            </w:tcBorders>
            <w:vAlign w:val="center"/>
          </w:tcPr>
          <w:p w14:paraId="216A9F4E" w14:textId="77777777" w:rsidR="0066775D" w:rsidRPr="00A35F1E" w:rsidRDefault="0066775D" w:rsidP="00355E30">
            <w:pPr>
              <w:widowControl w:val="0"/>
              <w:autoSpaceDE w:val="0"/>
              <w:autoSpaceDN w:val="0"/>
              <w:adjustRightInd w:val="0"/>
              <w:spacing w:line="276" w:lineRule="auto"/>
              <w:ind w:right="22"/>
              <w:jc w:val="center"/>
              <w:rPr>
                <w:rFonts w:ascii="HelveticaNowText Regular" w:hAnsi="HelveticaNowText Regular" w:cs="HelveticaNowText Regular"/>
                <w:sz w:val="22"/>
                <w:szCs w:val="22"/>
                <w:lang w:val="ro-RO"/>
              </w:rPr>
            </w:pPr>
          </w:p>
        </w:tc>
        <w:tc>
          <w:tcPr>
            <w:tcW w:w="0" w:type="auto"/>
            <w:vMerge/>
            <w:tcBorders>
              <w:left w:val="single" w:sz="6" w:space="0" w:color="auto"/>
              <w:bottom w:val="single" w:sz="6" w:space="0" w:color="auto"/>
              <w:right w:val="single" w:sz="6" w:space="0" w:color="auto"/>
            </w:tcBorders>
            <w:vAlign w:val="center"/>
          </w:tcPr>
          <w:p w14:paraId="126E2B63" w14:textId="77777777" w:rsidR="0066775D" w:rsidRPr="00A35F1E" w:rsidRDefault="0066775D" w:rsidP="00355E30">
            <w:pPr>
              <w:widowControl w:val="0"/>
              <w:autoSpaceDE w:val="0"/>
              <w:autoSpaceDN w:val="0"/>
              <w:adjustRightInd w:val="0"/>
              <w:spacing w:line="276" w:lineRule="auto"/>
              <w:ind w:right="22"/>
              <w:jc w:val="center"/>
              <w:rPr>
                <w:rFonts w:ascii="HelveticaNowText Regular" w:hAnsi="HelveticaNowText Regular" w:cs="HelveticaNowText Regular"/>
                <w:sz w:val="22"/>
                <w:szCs w:val="22"/>
                <w:lang w:val="ro-RO"/>
              </w:rPr>
            </w:pPr>
          </w:p>
        </w:tc>
        <w:tc>
          <w:tcPr>
            <w:tcW w:w="0" w:type="auto"/>
            <w:tcBorders>
              <w:top w:val="single" w:sz="6" w:space="0" w:color="auto"/>
              <w:left w:val="single" w:sz="6" w:space="0" w:color="auto"/>
              <w:bottom w:val="single" w:sz="6" w:space="0" w:color="auto"/>
              <w:right w:val="single" w:sz="6" w:space="0" w:color="auto"/>
            </w:tcBorders>
            <w:shd w:val="clear" w:color="auto" w:fill="D9D9D9"/>
            <w:vAlign w:val="center"/>
            <w:hideMark/>
          </w:tcPr>
          <w:p w14:paraId="27832359" w14:textId="77777777" w:rsidR="0066775D" w:rsidRPr="00A35F1E" w:rsidRDefault="0066775D" w:rsidP="00355E30">
            <w:pPr>
              <w:widowControl w:val="0"/>
              <w:autoSpaceDE w:val="0"/>
              <w:autoSpaceDN w:val="0"/>
              <w:adjustRightInd w:val="0"/>
              <w:spacing w:line="276" w:lineRule="auto"/>
              <w:ind w:right="22"/>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iii) măsura în care performanțele funcționale depind de evoluția cerințelor pe durata de utilizare:p(iii)= 0</w:t>
            </w:r>
          </w:p>
        </w:tc>
      </w:tr>
      <w:tr w:rsidR="00A35F1E" w:rsidRPr="00A35F1E" w14:paraId="78FC10FA" w14:textId="77777777" w:rsidTr="0066775D">
        <w:tc>
          <w:tcPr>
            <w:tcW w:w="0" w:type="auto"/>
            <w:vMerge w:val="restart"/>
            <w:tcBorders>
              <w:top w:val="single" w:sz="6" w:space="0" w:color="auto"/>
              <w:left w:val="single" w:sz="6" w:space="0" w:color="auto"/>
              <w:right w:val="single" w:sz="6" w:space="0" w:color="auto"/>
            </w:tcBorders>
            <w:vAlign w:val="center"/>
            <w:hideMark/>
          </w:tcPr>
          <w:p w14:paraId="47459A08" w14:textId="77777777" w:rsidR="0066775D" w:rsidRPr="00A35F1E" w:rsidRDefault="0066775D" w:rsidP="00355E30">
            <w:pPr>
              <w:widowControl w:val="0"/>
              <w:autoSpaceDE w:val="0"/>
              <w:autoSpaceDN w:val="0"/>
              <w:adjustRightInd w:val="0"/>
              <w:spacing w:line="276" w:lineRule="auto"/>
              <w:ind w:right="22"/>
              <w:jc w:val="center"/>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5.</w:t>
            </w:r>
          </w:p>
        </w:tc>
        <w:tc>
          <w:tcPr>
            <w:tcW w:w="0" w:type="auto"/>
            <w:vMerge w:val="restart"/>
            <w:tcBorders>
              <w:top w:val="single" w:sz="6" w:space="0" w:color="auto"/>
              <w:left w:val="single" w:sz="6" w:space="0" w:color="auto"/>
              <w:right w:val="single" w:sz="6" w:space="0" w:color="auto"/>
            </w:tcBorders>
            <w:vAlign w:val="center"/>
            <w:hideMark/>
          </w:tcPr>
          <w:p w14:paraId="54330018" w14:textId="77777777" w:rsidR="0066775D" w:rsidRPr="00A35F1E" w:rsidRDefault="0066775D" w:rsidP="00355E30">
            <w:pPr>
              <w:widowControl w:val="0"/>
              <w:autoSpaceDE w:val="0"/>
              <w:autoSpaceDN w:val="0"/>
              <w:adjustRightInd w:val="0"/>
              <w:spacing w:line="276" w:lineRule="auto"/>
              <w:ind w:right="22"/>
              <w:jc w:val="center"/>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Necesitatea adaptării la condițiile locale de teren și de mediu</w:t>
            </w:r>
          </w:p>
        </w:tc>
        <w:tc>
          <w:tcPr>
            <w:tcW w:w="0" w:type="auto"/>
            <w:tcBorders>
              <w:top w:val="single" w:sz="6" w:space="0" w:color="auto"/>
              <w:left w:val="single" w:sz="6" w:space="0" w:color="auto"/>
              <w:bottom w:val="single" w:sz="6" w:space="0" w:color="auto"/>
              <w:right w:val="single" w:sz="6" w:space="0" w:color="auto"/>
            </w:tcBorders>
            <w:shd w:val="clear" w:color="auto" w:fill="D9D9D9"/>
            <w:vAlign w:val="center"/>
            <w:hideMark/>
          </w:tcPr>
          <w:p w14:paraId="439774BB" w14:textId="77777777" w:rsidR="0066775D" w:rsidRPr="00A35F1E" w:rsidRDefault="0066775D" w:rsidP="00355E30">
            <w:pPr>
              <w:widowControl w:val="0"/>
              <w:autoSpaceDE w:val="0"/>
              <w:autoSpaceDN w:val="0"/>
              <w:adjustRightInd w:val="0"/>
              <w:spacing w:line="276" w:lineRule="auto"/>
              <w:ind w:right="22"/>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 xml:space="preserve">i) măsura în care asigurarea soluțiilor constructive, este dependentă de condițiile locale de teren și de mediu: </w:t>
            </w:r>
          </w:p>
          <w:p w14:paraId="246605DF" w14:textId="77777777" w:rsidR="0066775D" w:rsidRPr="00A35F1E" w:rsidRDefault="0066775D" w:rsidP="00355E30">
            <w:pPr>
              <w:widowControl w:val="0"/>
              <w:autoSpaceDE w:val="0"/>
              <w:autoSpaceDN w:val="0"/>
              <w:adjustRightInd w:val="0"/>
              <w:spacing w:line="276" w:lineRule="auto"/>
              <w:ind w:right="22"/>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p(i)= 1</w:t>
            </w:r>
          </w:p>
        </w:tc>
      </w:tr>
      <w:tr w:rsidR="00A35F1E" w:rsidRPr="00A35F1E" w14:paraId="2A9F7687" w14:textId="77777777" w:rsidTr="0066775D">
        <w:tc>
          <w:tcPr>
            <w:tcW w:w="0" w:type="auto"/>
            <w:vMerge/>
            <w:tcBorders>
              <w:left w:val="single" w:sz="6" w:space="0" w:color="auto"/>
              <w:right w:val="single" w:sz="6" w:space="0" w:color="auto"/>
            </w:tcBorders>
            <w:vAlign w:val="center"/>
          </w:tcPr>
          <w:p w14:paraId="79244645" w14:textId="77777777" w:rsidR="0066775D" w:rsidRPr="00A35F1E" w:rsidRDefault="0066775D" w:rsidP="00355E30">
            <w:pPr>
              <w:widowControl w:val="0"/>
              <w:autoSpaceDE w:val="0"/>
              <w:autoSpaceDN w:val="0"/>
              <w:adjustRightInd w:val="0"/>
              <w:spacing w:line="276" w:lineRule="auto"/>
              <w:ind w:right="22"/>
              <w:jc w:val="center"/>
              <w:rPr>
                <w:rFonts w:ascii="HelveticaNowText Regular" w:hAnsi="HelveticaNowText Regular" w:cs="HelveticaNowText Regular"/>
                <w:sz w:val="22"/>
                <w:szCs w:val="22"/>
                <w:lang w:val="ro-RO"/>
              </w:rPr>
            </w:pPr>
          </w:p>
        </w:tc>
        <w:tc>
          <w:tcPr>
            <w:tcW w:w="0" w:type="auto"/>
            <w:vMerge/>
            <w:tcBorders>
              <w:left w:val="single" w:sz="6" w:space="0" w:color="auto"/>
              <w:right w:val="single" w:sz="6" w:space="0" w:color="auto"/>
            </w:tcBorders>
            <w:vAlign w:val="center"/>
          </w:tcPr>
          <w:p w14:paraId="7FA8C437" w14:textId="77777777" w:rsidR="0066775D" w:rsidRPr="00A35F1E" w:rsidRDefault="0066775D" w:rsidP="00355E30">
            <w:pPr>
              <w:widowControl w:val="0"/>
              <w:autoSpaceDE w:val="0"/>
              <w:autoSpaceDN w:val="0"/>
              <w:adjustRightInd w:val="0"/>
              <w:spacing w:line="276" w:lineRule="auto"/>
              <w:ind w:right="22"/>
              <w:jc w:val="center"/>
              <w:rPr>
                <w:rFonts w:ascii="HelveticaNowText Regular" w:hAnsi="HelveticaNowText Regular" w:cs="HelveticaNowText Regular"/>
                <w:sz w:val="22"/>
                <w:szCs w:val="22"/>
                <w:lang w:val="ro-RO"/>
              </w:rPr>
            </w:pPr>
          </w:p>
        </w:tc>
        <w:tc>
          <w:tcPr>
            <w:tcW w:w="0" w:type="auto"/>
            <w:tcBorders>
              <w:top w:val="single" w:sz="6" w:space="0" w:color="auto"/>
              <w:left w:val="single" w:sz="6" w:space="0" w:color="auto"/>
              <w:bottom w:val="single" w:sz="6" w:space="0" w:color="auto"/>
              <w:right w:val="single" w:sz="6" w:space="0" w:color="auto"/>
            </w:tcBorders>
            <w:shd w:val="clear" w:color="auto" w:fill="D9D9D9"/>
            <w:vAlign w:val="center"/>
            <w:hideMark/>
          </w:tcPr>
          <w:p w14:paraId="087C7BA1" w14:textId="77777777" w:rsidR="0066775D" w:rsidRPr="00A35F1E" w:rsidRDefault="0066775D" w:rsidP="00355E30">
            <w:pPr>
              <w:widowControl w:val="0"/>
              <w:autoSpaceDE w:val="0"/>
              <w:autoSpaceDN w:val="0"/>
              <w:adjustRightInd w:val="0"/>
              <w:spacing w:line="276" w:lineRule="auto"/>
              <w:ind w:right="22"/>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ii) măsura în care condițiile locale de teren și de mediu evoluează defavorabil în timp: p(ii)= 0</w:t>
            </w:r>
          </w:p>
        </w:tc>
      </w:tr>
      <w:tr w:rsidR="00A35F1E" w:rsidRPr="00A35F1E" w14:paraId="5053F419" w14:textId="77777777" w:rsidTr="0066775D">
        <w:tc>
          <w:tcPr>
            <w:tcW w:w="0" w:type="auto"/>
            <w:vMerge/>
            <w:tcBorders>
              <w:left w:val="single" w:sz="6" w:space="0" w:color="auto"/>
              <w:bottom w:val="single" w:sz="6" w:space="0" w:color="auto"/>
              <w:right w:val="single" w:sz="6" w:space="0" w:color="auto"/>
            </w:tcBorders>
            <w:vAlign w:val="center"/>
          </w:tcPr>
          <w:p w14:paraId="4292E4DF" w14:textId="77777777" w:rsidR="0066775D" w:rsidRPr="00A35F1E" w:rsidRDefault="0066775D" w:rsidP="00355E30">
            <w:pPr>
              <w:widowControl w:val="0"/>
              <w:autoSpaceDE w:val="0"/>
              <w:autoSpaceDN w:val="0"/>
              <w:adjustRightInd w:val="0"/>
              <w:spacing w:line="276" w:lineRule="auto"/>
              <w:ind w:right="22"/>
              <w:jc w:val="center"/>
              <w:rPr>
                <w:rFonts w:ascii="HelveticaNowText Regular" w:hAnsi="HelveticaNowText Regular" w:cs="HelveticaNowText Regular"/>
                <w:sz w:val="22"/>
                <w:szCs w:val="22"/>
                <w:lang w:val="ro-RO"/>
              </w:rPr>
            </w:pPr>
          </w:p>
        </w:tc>
        <w:tc>
          <w:tcPr>
            <w:tcW w:w="0" w:type="auto"/>
            <w:vMerge/>
            <w:tcBorders>
              <w:left w:val="single" w:sz="6" w:space="0" w:color="auto"/>
              <w:bottom w:val="single" w:sz="6" w:space="0" w:color="auto"/>
              <w:right w:val="single" w:sz="6" w:space="0" w:color="auto"/>
            </w:tcBorders>
            <w:vAlign w:val="center"/>
          </w:tcPr>
          <w:p w14:paraId="186311F6" w14:textId="77777777" w:rsidR="0066775D" w:rsidRPr="00A35F1E" w:rsidRDefault="0066775D" w:rsidP="00355E30">
            <w:pPr>
              <w:widowControl w:val="0"/>
              <w:autoSpaceDE w:val="0"/>
              <w:autoSpaceDN w:val="0"/>
              <w:adjustRightInd w:val="0"/>
              <w:spacing w:line="276" w:lineRule="auto"/>
              <w:ind w:right="22"/>
              <w:jc w:val="center"/>
              <w:rPr>
                <w:rFonts w:ascii="HelveticaNowText Regular" w:hAnsi="HelveticaNowText Regular" w:cs="HelveticaNowText Regular"/>
                <w:sz w:val="22"/>
                <w:szCs w:val="22"/>
                <w:lang w:val="ro-RO"/>
              </w:rPr>
            </w:pPr>
          </w:p>
        </w:tc>
        <w:tc>
          <w:tcPr>
            <w:tcW w:w="0" w:type="auto"/>
            <w:tcBorders>
              <w:top w:val="single" w:sz="6" w:space="0" w:color="auto"/>
              <w:left w:val="single" w:sz="6" w:space="0" w:color="auto"/>
              <w:bottom w:val="single" w:sz="6" w:space="0" w:color="auto"/>
              <w:right w:val="single" w:sz="6" w:space="0" w:color="auto"/>
            </w:tcBorders>
            <w:shd w:val="clear" w:color="auto" w:fill="D9D9D9"/>
            <w:vAlign w:val="center"/>
            <w:hideMark/>
          </w:tcPr>
          <w:p w14:paraId="2BB4C0C4" w14:textId="77777777" w:rsidR="0066775D" w:rsidRPr="00A35F1E" w:rsidRDefault="0066775D" w:rsidP="00355E30">
            <w:pPr>
              <w:widowControl w:val="0"/>
              <w:autoSpaceDE w:val="0"/>
              <w:autoSpaceDN w:val="0"/>
              <w:adjustRightInd w:val="0"/>
              <w:spacing w:line="276" w:lineRule="auto"/>
              <w:ind w:right="22"/>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iii) măsura în care condițiile locale de teren și de mediu determină activități/măsuri deosebite pentru exploatarea construcției: p(iii)=  0</w:t>
            </w:r>
          </w:p>
        </w:tc>
      </w:tr>
      <w:tr w:rsidR="00A35F1E" w:rsidRPr="00A35F1E" w14:paraId="777E8779" w14:textId="77777777" w:rsidTr="0066775D">
        <w:tc>
          <w:tcPr>
            <w:tcW w:w="0" w:type="auto"/>
            <w:vMerge w:val="restart"/>
            <w:tcBorders>
              <w:top w:val="single" w:sz="6" w:space="0" w:color="auto"/>
              <w:left w:val="single" w:sz="6" w:space="0" w:color="auto"/>
              <w:right w:val="single" w:sz="6" w:space="0" w:color="auto"/>
            </w:tcBorders>
            <w:vAlign w:val="center"/>
            <w:hideMark/>
          </w:tcPr>
          <w:p w14:paraId="3FC83534" w14:textId="77777777" w:rsidR="0066775D" w:rsidRPr="00A35F1E" w:rsidRDefault="0066775D" w:rsidP="00355E30">
            <w:pPr>
              <w:widowControl w:val="0"/>
              <w:autoSpaceDE w:val="0"/>
              <w:autoSpaceDN w:val="0"/>
              <w:adjustRightInd w:val="0"/>
              <w:spacing w:line="276" w:lineRule="auto"/>
              <w:ind w:right="22"/>
              <w:jc w:val="center"/>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6.</w:t>
            </w:r>
          </w:p>
        </w:tc>
        <w:tc>
          <w:tcPr>
            <w:tcW w:w="0" w:type="auto"/>
            <w:vMerge w:val="restart"/>
            <w:tcBorders>
              <w:top w:val="single" w:sz="6" w:space="0" w:color="auto"/>
              <w:left w:val="single" w:sz="6" w:space="0" w:color="auto"/>
              <w:right w:val="single" w:sz="6" w:space="0" w:color="auto"/>
            </w:tcBorders>
            <w:vAlign w:val="center"/>
            <w:hideMark/>
          </w:tcPr>
          <w:p w14:paraId="7EADE8B9" w14:textId="77777777" w:rsidR="0066775D" w:rsidRPr="00A35F1E" w:rsidRDefault="0066775D" w:rsidP="00355E30">
            <w:pPr>
              <w:widowControl w:val="0"/>
              <w:autoSpaceDE w:val="0"/>
              <w:autoSpaceDN w:val="0"/>
              <w:adjustRightInd w:val="0"/>
              <w:spacing w:line="276" w:lineRule="auto"/>
              <w:ind w:right="22"/>
              <w:jc w:val="center"/>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Volumul de muncă și materiale necesare</w:t>
            </w:r>
          </w:p>
        </w:tc>
        <w:tc>
          <w:tcPr>
            <w:tcW w:w="0" w:type="auto"/>
            <w:tcBorders>
              <w:top w:val="single" w:sz="6" w:space="0" w:color="auto"/>
              <w:left w:val="single" w:sz="6" w:space="0" w:color="auto"/>
              <w:bottom w:val="single" w:sz="6" w:space="0" w:color="auto"/>
              <w:right w:val="single" w:sz="6" w:space="0" w:color="auto"/>
            </w:tcBorders>
            <w:shd w:val="clear" w:color="auto" w:fill="D9D9D9"/>
            <w:vAlign w:val="center"/>
            <w:hideMark/>
          </w:tcPr>
          <w:p w14:paraId="70C6036E" w14:textId="77777777" w:rsidR="0066775D" w:rsidRPr="00A35F1E" w:rsidRDefault="0066775D" w:rsidP="00355E30">
            <w:pPr>
              <w:spacing w:line="276" w:lineRule="auto"/>
              <w:ind w:right="22"/>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i) ponderea volumului de muncă și de materiale înglobate: p(i)= 1</w:t>
            </w:r>
          </w:p>
        </w:tc>
      </w:tr>
      <w:tr w:rsidR="00A35F1E" w:rsidRPr="00A35F1E" w14:paraId="6DAFD684" w14:textId="77777777" w:rsidTr="0066775D">
        <w:tc>
          <w:tcPr>
            <w:tcW w:w="0" w:type="auto"/>
            <w:vMerge/>
            <w:tcBorders>
              <w:left w:val="single" w:sz="6" w:space="0" w:color="auto"/>
              <w:right w:val="single" w:sz="6" w:space="0" w:color="auto"/>
            </w:tcBorders>
          </w:tcPr>
          <w:p w14:paraId="4C20182E" w14:textId="77777777" w:rsidR="0066775D" w:rsidRPr="00A35F1E" w:rsidRDefault="0066775D" w:rsidP="00355E30">
            <w:pPr>
              <w:widowControl w:val="0"/>
              <w:autoSpaceDE w:val="0"/>
              <w:autoSpaceDN w:val="0"/>
              <w:adjustRightInd w:val="0"/>
              <w:spacing w:line="276" w:lineRule="auto"/>
              <w:ind w:right="22"/>
              <w:rPr>
                <w:rFonts w:ascii="HelveticaNowText Regular" w:hAnsi="HelveticaNowText Regular" w:cs="HelveticaNowText Regular"/>
                <w:sz w:val="22"/>
                <w:szCs w:val="22"/>
                <w:lang w:val="ro-RO"/>
              </w:rPr>
            </w:pPr>
          </w:p>
        </w:tc>
        <w:tc>
          <w:tcPr>
            <w:tcW w:w="0" w:type="auto"/>
            <w:vMerge/>
            <w:tcBorders>
              <w:left w:val="single" w:sz="6" w:space="0" w:color="auto"/>
              <w:right w:val="single" w:sz="6" w:space="0" w:color="auto"/>
            </w:tcBorders>
          </w:tcPr>
          <w:p w14:paraId="064C73DB" w14:textId="77777777" w:rsidR="0066775D" w:rsidRPr="00A35F1E" w:rsidRDefault="0066775D" w:rsidP="00355E30">
            <w:pPr>
              <w:widowControl w:val="0"/>
              <w:autoSpaceDE w:val="0"/>
              <w:autoSpaceDN w:val="0"/>
              <w:adjustRightInd w:val="0"/>
              <w:spacing w:line="276" w:lineRule="auto"/>
              <w:ind w:right="22"/>
              <w:jc w:val="right"/>
              <w:rPr>
                <w:rFonts w:ascii="HelveticaNowText Regular" w:hAnsi="HelveticaNowText Regular" w:cs="HelveticaNowText Regular"/>
                <w:sz w:val="22"/>
                <w:szCs w:val="22"/>
                <w:lang w:val="ro-RO"/>
              </w:rPr>
            </w:pPr>
          </w:p>
        </w:tc>
        <w:tc>
          <w:tcPr>
            <w:tcW w:w="0" w:type="auto"/>
            <w:tcBorders>
              <w:top w:val="single" w:sz="6" w:space="0" w:color="auto"/>
              <w:left w:val="single" w:sz="6" w:space="0" w:color="auto"/>
              <w:bottom w:val="single" w:sz="6" w:space="0" w:color="auto"/>
              <w:right w:val="single" w:sz="6" w:space="0" w:color="auto"/>
            </w:tcBorders>
            <w:shd w:val="clear" w:color="auto" w:fill="D9D9D9"/>
            <w:vAlign w:val="center"/>
            <w:hideMark/>
          </w:tcPr>
          <w:p w14:paraId="3E05558D" w14:textId="77777777" w:rsidR="0066775D" w:rsidRPr="00A35F1E" w:rsidRDefault="0066775D" w:rsidP="00355E30">
            <w:pPr>
              <w:widowControl w:val="0"/>
              <w:autoSpaceDE w:val="0"/>
              <w:autoSpaceDN w:val="0"/>
              <w:adjustRightInd w:val="0"/>
              <w:spacing w:line="276" w:lineRule="auto"/>
              <w:ind w:right="22"/>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ii) volumul și complexitatea activităților necesare pentru menținerea performanțelor constructive pe durata de existență a acesteia:  p(ii)= 0</w:t>
            </w:r>
          </w:p>
        </w:tc>
      </w:tr>
      <w:tr w:rsidR="00A35F1E" w:rsidRPr="00A35F1E" w14:paraId="0DF32675" w14:textId="77777777" w:rsidTr="0066775D">
        <w:tc>
          <w:tcPr>
            <w:tcW w:w="0" w:type="auto"/>
            <w:vMerge/>
            <w:tcBorders>
              <w:left w:val="single" w:sz="6" w:space="0" w:color="auto"/>
              <w:bottom w:val="single" w:sz="6" w:space="0" w:color="auto"/>
              <w:right w:val="single" w:sz="6" w:space="0" w:color="auto"/>
            </w:tcBorders>
          </w:tcPr>
          <w:p w14:paraId="0DC56D0F" w14:textId="77777777" w:rsidR="0066775D" w:rsidRPr="00A35F1E" w:rsidRDefault="0066775D" w:rsidP="00355E30">
            <w:pPr>
              <w:widowControl w:val="0"/>
              <w:autoSpaceDE w:val="0"/>
              <w:autoSpaceDN w:val="0"/>
              <w:adjustRightInd w:val="0"/>
              <w:spacing w:line="276" w:lineRule="auto"/>
              <w:ind w:right="22"/>
              <w:rPr>
                <w:rFonts w:ascii="HelveticaNowText Regular" w:hAnsi="HelveticaNowText Regular" w:cs="HelveticaNowText Regular"/>
                <w:sz w:val="22"/>
                <w:szCs w:val="22"/>
                <w:lang w:val="ro-RO"/>
              </w:rPr>
            </w:pPr>
          </w:p>
        </w:tc>
        <w:tc>
          <w:tcPr>
            <w:tcW w:w="0" w:type="auto"/>
            <w:vMerge/>
            <w:tcBorders>
              <w:left w:val="single" w:sz="6" w:space="0" w:color="auto"/>
              <w:bottom w:val="single" w:sz="6" w:space="0" w:color="auto"/>
              <w:right w:val="single" w:sz="6" w:space="0" w:color="auto"/>
            </w:tcBorders>
          </w:tcPr>
          <w:p w14:paraId="69F58986" w14:textId="77777777" w:rsidR="0066775D" w:rsidRPr="00A35F1E" w:rsidRDefault="0066775D" w:rsidP="00355E30">
            <w:pPr>
              <w:widowControl w:val="0"/>
              <w:autoSpaceDE w:val="0"/>
              <w:autoSpaceDN w:val="0"/>
              <w:adjustRightInd w:val="0"/>
              <w:spacing w:line="276" w:lineRule="auto"/>
              <w:ind w:right="22"/>
              <w:rPr>
                <w:rFonts w:ascii="HelveticaNowText Regular" w:hAnsi="HelveticaNowText Regular" w:cs="HelveticaNowText Regular"/>
                <w:sz w:val="22"/>
                <w:szCs w:val="22"/>
                <w:lang w:val="ro-RO"/>
              </w:rPr>
            </w:pPr>
          </w:p>
        </w:tc>
        <w:tc>
          <w:tcPr>
            <w:tcW w:w="0" w:type="auto"/>
            <w:tcBorders>
              <w:top w:val="single" w:sz="6" w:space="0" w:color="auto"/>
              <w:left w:val="single" w:sz="6" w:space="0" w:color="auto"/>
              <w:bottom w:val="single" w:sz="6" w:space="0" w:color="auto"/>
              <w:right w:val="single" w:sz="6" w:space="0" w:color="auto"/>
            </w:tcBorders>
            <w:shd w:val="clear" w:color="auto" w:fill="D9D9D9"/>
            <w:vAlign w:val="center"/>
            <w:hideMark/>
          </w:tcPr>
          <w:p w14:paraId="0BA9D8E9" w14:textId="77777777" w:rsidR="0066775D" w:rsidRPr="00A35F1E" w:rsidRDefault="0066775D" w:rsidP="00355E30">
            <w:pPr>
              <w:widowControl w:val="0"/>
              <w:autoSpaceDE w:val="0"/>
              <w:autoSpaceDN w:val="0"/>
              <w:adjustRightInd w:val="0"/>
              <w:spacing w:line="276" w:lineRule="auto"/>
              <w:ind w:right="22"/>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iii) activități deosebite în exploatarea construcției impuse de funcțiunile acesteia: p(iii)= 0</w:t>
            </w:r>
          </w:p>
        </w:tc>
      </w:tr>
    </w:tbl>
    <w:p w14:paraId="441718BE" w14:textId="77777777" w:rsidR="0066775D" w:rsidRPr="00A35F1E" w:rsidRDefault="0066775D" w:rsidP="00355E30">
      <w:pPr>
        <w:pStyle w:val="Standard"/>
        <w:spacing w:line="276" w:lineRule="auto"/>
        <w:ind w:right="22" w:firstLine="567"/>
        <w:jc w:val="both"/>
        <w:rPr>
          <w:rFonts w:ascii="HelveticaNowText Regular" w:eastAsia="TimesNewRomanPSMT" w:hAnsi="HelveticaNowText Regular" w:cs="HelveticaNowText Regular"/>
          <w:sz w:val="22"/>
          <w:szCs w:val="22"/>
          <w:lang w:val="ro-RO"/>
        </w:rPr>
      </w:pPr>
    </w:p>
    <w:p w14:paraId="451CFA61" w14:textId="77777777" w:rsidR="0066775D" w:rsidRPr="00A35F1E" w:rsidRDefault="0066775D" w:rsidP="00355E30">
      <w:pPr>
        <w:spacing w:line="276" w:lineRule="auto"/>
        <w:ind w:right="22" w:firstLine="567"/>
        <w:jc w:val="both"/>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Având în vedere punctajul total obținut prin însumarea punctajului celor șase factori determinanți, prin compararea acestuia cu grupele de valori corespunzătoare categoriilor de importanță, rezultă:</w:t>
      </w:r>
    </w:p>
    <w:p w14:paraId="03BE2E6A" w14:textId="3E35AF6A" w:rsidR="0066775D" w:rsidRPr="008D3072" w:rsidRDefault="0066775D" w:rsidP="00355E30">
      <w:pPr>
        <w:spacing w:line="276" w:lineRule="auto"/>
        <w:ind w:right="22" w:firstLine="567"/>
        <w:jc w:val="both"/>
        <w:rPr>
          <w:rFonts w:ascii="HelveticaNowText Regular" w:hAnsi="HelveticaNowText Regular" w:cs="HelveticaNowText Regular"/>
          <w:i/>
          <w:sz w:val="22"/>
          <w:szCs w:val="22"/>
          <w:lang w:val="ro-RO"/>
        </w:rPr>
      </w:pPr>
      <w:r w:rsidRPr="00A35F1E">
        <w:rPr>
          <w:rFonts w:ascii="HelveticaNowText Regular" w:hAnsi="HelveticaNowText Regular" w:cs="HelveticaNowText Regular"/>
          <w:sz w:val="22"/>
          <w:szCs w:val="22"/>
          <w:lang w:val="ro-RO"/>
        </w:rPr>
        <w:t xml:space="preserve">Prin compararea punctajului total al factorilor determinanți, respectiv puncte, cu grupele de valori corespunzătoare categoriilor de importanță (stabilite în tabelul 3 din metodologie), rezultă că </w:t>
      </w:r>
      <w:r w:rsidRPr="008D3072">
        <w:rPr>
          <w:rFonts w:ascii="HelveticaNowText Regular" w:hAnsi="HelveticaNowText Regular" w:cs="HelveticaNowText Regular"/>
          <w:sz w:val="22"/>
          <w:szCs w:val="22"/>
          <w:lang w:val="ro-RO"/>
        </w:rPr>
        <w:t xml:space="preserve">valoarea este de </w:t>
      </w:r>
      <w:r w:rsidR="008D3072" w:rsidRPr="008D3072">
        <w:rPr>
          <w:rFonts w:ascii="HelveticaNowText Regular" w:hAnsi="HelveticaNowText Regular" w:cs="HelveticaNowText Regular"/>
          <w:sz w:val="22"/>
          <w:szCs w:val="22"/>
          <w:lang w:val="ro-RO"/>
        </w:rPr>
        <w:t>8</w:t>
      </w:r>
      <w:r w:rsidRPr="008D3072">
        <w:rPr>
          <w:rFonts w:ascii="HelveticaNowText Regular" w:hAnsi="HelveticaNowText Regular" w:cs="HelveticaNowText Regular"/>
          <w:sz w:val="22"/>
          <w:szCs w:val="22"/>
          <w:lang w:val="ro-RO"/>
        </w:rPr>
        <w:t xml:space="preserve"> puncte, deci </w:t>
      </w:r>
      <w:r w:rsidRPr="008D3072">
        <w:rPr>
          <w:rFonts w:ascii="HelveticaNowText Regular" w:hAnsi="HelveticaNowText Regular" w:cs="HelveticaNowText Regular"/>
          <w:i/>
          <w:sz w:val="22"/>
          <w:szCs w:val="22"/>
          <w:lang w:val="ro-RO"/>
        </w:rPr>
        <w:t xml:space="preserve">lucrarea se încadrează în </w:t>
      </w:r>
      <w:r w:rsidRPr="008D3072">
        <w:rPr>
          <w:rFonts w:ascii="HelveticaNowText Regular" w:hAnsi="HelveticaNowText Regular" w:cs="HelveticaNowText Regular"/>
          <w:b/>
          <w:i/>
          <w:sz w:val="22"/>
          <w:szCs w:val="22"/>
          <w:lang w:val="ro-RO"/>
        </w:rPr>
        <w:t>categoria de importanță “</w:t>
      </w:r>
      <w:r w:rsidR="008D3072" w:rsidRPr="008D3072">
        <w:rPr>
          <w:rFonts w:ascii="HelveticaNowText Regular" w:hAnsi="HelveticaNowText Regular" w:cs="HelveticaNowText Regular"/>
          <w:b/>
          <w:i/>
          <w:sz w:val="22"/>
          <w:szCs w:val="22"/>
          <w:lang w:val="ro-RO"/>
        </w:rPr>
        <w:t>C</w:t>
      </w:r>
      <w:r w:rsidRPr="008D3072">
        <w:rPr>
          <w:rFonts w:ascii="HelveticaNowText Regular" w:hAnsi="HelveticaNowText Regular" w:cs="HelveticaNowText Regular"/>
          <w:i/>
          <w:sz w:val="22"/>
          <w:szCs w:val="22"/>
          <w:lang w:val="ro-RO"/>
        </w:rPr>
        <w:t xml:space="preserve">“- construcție de importanță </w:t>
      </w:r>
      <w:r w:rsidR="008D3072" w:rsidRPr="008D3072">
        <w:rPr>
          <w:rFonts w:ascii="HelveticaNowText Regular" w:hAnsi="HelveticaNowText Regular" w:cs="HelveticaNowText Regular"/>
          <w:i/>
          <w:sz w:val="22"/>
          <w:szCs w:val="22"/>
          <w:lang w:val="ro-RO"/>
        </w:rPr>
        <w:t>normala</w:t>
      </w:r>
      <w:r w:rsidRPr="008D3072">
        <w:rPr>
          <w:rFonts w:ascii="HelveticaNowText Regular" w:hAnsi="HelveticaNowText Regular" w:cs="HelveticaNowText Regular"/>
          <w:i/>
          <w:sz w:val="22"/>
          <w:szCs w:val="22"/>
          <w:lang w:val="ro-RO"/>
        </w:rPr>
        <w:t>.</w:t>
      </w:r>
    </w:p>
    <w:p w14:paraId="32073D73" w14:textId="77777777" w:rsidR="0066775D" w:rsidRPr="008D3072" w:rsidRDefault="0066775D" w:rsidP="00355E30">
      <w:pPr>
        <w:spacing w:line="276" w:lineRule="auto"/>
        <w:ind w:right="22" w:firstLine="567"/>
        <w:jc w:val="both"/>
        <w:rPr>
          <w:rFonts w:ascii="HelveticaNowText Regular" w:hAnsi="HelveticaNowText Regular" w:cs="HelveticaNowText Regular"/>
          <w:i/>
          <w:sz w:val="22"/>
          <w:szCs w:val="22"/>
          <w:lang w:val="ro-RO"/>
        </w:rPr>
      </w:pPr>
    </w:p>
    <w:p w14:paraId="5ACD2D4E" w14:textId="62F75AE9" w:rsidR="0066775D" w:rsidRPr="008D3072" w:rsidRDefault="0066775D" w:rsidP="00355E30">
      <w:pPr>
        <w:spacing w:line="276" w:lineRule="auto"/>
        <w:ind w:right="22" w:firstLine="567"/>
        <w:jc w:val="both"/>
        <w:rPr>
          <w:rFonts w:ascii="HelveticaNowText Regular" w:hAnsi="HelveticaNowText Regular" w:cs="HelveticaNowText Regular"/>
          <w:i/>
          <w:sz w:val="22"/>
          <w:szCs w:val="22"/>
          <w:lang w:val="ro-RO"/>
        </w:rPr>
      </w:pPr>
      <w:r w:rsidRPr="008D3072">
        <w:rPr>
          <w:rFonts w:ascii="HelveticaNowText Regular" w:hAnsi="HelveticaNowText Regular" w:cs="HelveticaNowText Regular"/>
          <w:sz w:val="22"/>
          <w:szCs w:val="22"/>
          <w:lang w:val="ro-RO"/>
        </w:rPr>
        <w:t xml:space="preserve">Conform prevederilor P 100-1/2013 și ținând cont și de categoria de importanță redusă stabilită mai sus, </w:t>
      </w:r>
      <w:r w:rsidRPr="008D3072">
        <w:rPr>
          <w:rFonts w:ascii="HelveticaNowText Regular" w:hAnsi="HelveticaNowText Regular" w:cs="HelveticaNowText Regular"/>
          <w:i/>
          <w:sz w:val="22"/>
          <w:szCs w:val="22"/>
          <w:lang w:val="ro-RO"/>
        </w:rPr>
        <w:t xml:space="preserve">lucrarea se încadrează în </w:t>
      </w:r>
      <w:r w:rsidRPr="008D3072">
        <w:rPr>
          <w:rFonts w:ascii="HelveticaNowText Regular" w:hAnsi="HelveticaNowText Regular" w:cs="HelveticaNowText Regular"/>
          <w:b/>
          <w:i/>
          <w:sz w:val="22"/>
          <w:szCs w:val="22"/>
          <w:lang w:val="ro-RO"/>
        </w:rPr>
        <w:t>clasa de importanță I</w:t>
      </w:r>
      <w:r w:rsidR="008D3072" w:rsidRPr="008D3072">
        <w:rPr>
          <w:rFonts w:ascii="HelveticaNowText Regular" w:hAnsi="HelveticaNowText Regular" w:cs="HelveticaNowText Regular"/>
          <w:b/>
          <w:i/>
          <w:sz w:val="22"/>
          <w:szCs w:val="22"/>
          <w:lang w:val="ro-RO"/>
        </w:rPr>
        <w:t>II</w:t>
      </w:r>
      <w:r w:rsidRPr="008D3072">
        <w:rPr>
          <w:rFonts w:ascii="HelveticaNowText Regular" w:hAnsi="HelveticaNowText Regular" w:cs="HelveticaNowText Regular"/>
          <w:i/>
          <w:sz w:val="22"/>
          <w:szCs w:val="22"/>
          <w:lang w:val="ro-RO"/>
        </w:rPr>
        <w:t xml:space="preserve"> corespunzătoare construcțiilor de importanță </w:t>
      </w:r>
      <w:r w:rsidR="008D3072" w:rsidRPr="008D3072">
        <w:rPr>
          <w:rFonts w:ascii="HelveticaNowText Regular" w:hAnsi="HelveticaNowText Regular" w:cs="HelveticaNowText Regular"/>
          <w:i/>
          <w:sz w:val="22"/>
          <w:szCs w:val="22"/>
          <w:lang w:val="ro-RO"/>
        </w:rPr>
        <w:t xml:space="preserve"> normala</w:t>
      </w:r>
      <w:r w:rsidRPr="008D3072">
        <w:rPr>
          <w:rFonts w:ascii="HelveticaNowText Regular" w:hAnsi="HelveticaNowText Regular" w:cs="HelveticaNowText Regular"/>
          <w:i/>
          <w:sz w:val="22"/>
          <w:szCs w:val="22"/>
          <w:lang w:val="ro-RO"/>
        </w:rPr>
        <w:t>.</w:t>
      </w:r>
    </w:p>
    <w:p w14:paraId="0C5002F3" w14:textId="77777777" w:rsidR="0066775D" w:rsidRPr="008D3072" w:rsidRDefault="0066775D" w:rsidP="00355E30">
      <w:pPr>
        <w:tabs>
          <w:tab w:val="left" w:pos="5580"/>
        </w:tabs>
        <w:spacing w:line="276" w:lineRule="auto"/>
        <w:ind w:left="720" w:right="22"/>
        <w:jc w:val="both"/>
        <w:rPr>
          <w:rFonts w:ascii="HelveticaNowText Regular" w:hAnsi="HelveticaNowText Regular" w:cs="HelveticaNowText Regular"/>
          <w:b/>
          <w:sz w:val="22"/>
          <w:szCs w:val="22"/>
          <w:lang w:val="ro-RO"/>
        </w:rPr>
      </w:pPr>
    </w:p>
    <w:p w14:paraId="748DD02F" w14:textId="107B8795" w:rsidR="0066775D" w:rsidRPr="008D3072" w:rsidRDefault="0066775D" w:rsidP="00355E30">
      <w:pPr>
        <w:spacing w:line="276" w:lineRule="auto"/>
        <w:ind w:right="22" w:firstLine="567"/>
        <w:jc w:val="both"/>
        <w:rPr>
          <w:rFonts w:ascii="HelveticaNowText Regular" w:hAnsi="HelveticaNowText Regular" w:cs="HelveticaNowText Regular"/>
          <w:sz w:val="22"/>
          <w:szCs w:val="22"/>
          <w:lang w:val="ro-RO"/>
        </w:rPr>
      </w:pPr>
      <w:r w:rsidRPr="008D3072">
        <w:rPr>
          <w:rFonts w:ascii="HelveticaNowText Regular" w:hAnsi="HelveticaNowText Regular" w:cs="HelveticaNowText Regular"/>
          <w:sz w:val="22"/>
          <w:szCs w:val="22"/>
          <w:lang w:val="ro-RO"/>
        </w:rPr>
        <w:t xml:space="preserve">Conform Ordinului M.L.P.A.T. nr. 77/N/28.10.1996, </w:t>
      </w:r>
      <w:r w:rsidR="008D3072" w:rsidRPr="008D3072">
        <w:rPr>
          <w:rFonts w:ascii="HelveticaNowText Regular" w:hAnsi="HelveticaNowText Regular" w:cs="HelveticaNowText Regular"/>
          <w:sz w:val="22"/>
          <w:szCs w:val="22"/>
          <w:lang w:val="ro-RO"/>
        </w:rPr>
        <w:t>prin excepție de la clădirile ce se încadrează în categoria de importanță C (normala), clădirile de locuit cu peste P+1 etaje și clădirile de turim se verifică la toate cerințele (A, B, C, D, E, F)</w:t>
      </w:r>
    </w:p>
    <w:p w14:paraId="7F7885D8" w14:textId="77777777" w:rsidR="00BD3184" w:rsidRPr="008D3072" w:rsidRDefault="00BD3184" w:rsidP="00355E30">
      <w:pPr>
        <w:tabs>
          <w:tab w:val="left" w:pos="3645"/>
        </w:tabs>
        <w:spacing w:line="276" w:lineRule="auto"/>
        <w:ind w:right="22"/>
        <w:rPr>
          <w:rFonts w:ascii="HelveticaNowText Regular" w:hAnsi="HelveticaNowText Regular" w:cs="HelveticaNowText Regular"/>
          <w:b/>
          <w:sz w:val="22"/>
          <w:szCs w:val="22"/>
          <w:lang w:val="ro-RO"/>
        </w:rPr>
      </w:pPr>
    </w:p>
    <w:tbl>
      <w:tblPr>
        <w:tblW w:w="0" w:type="auto"/>
        <w:tblLook w:val="04A0" w:firstRow="1" w:lastRow="0" w:firstColumn="1" w:lastColumn="0" w:noHBand="0" w:noVBand="1"/>
      </w:tblPr>
      <w:tblGrid>
        <w:gridCol w:w="4689"/>
        <w:gridCol w:w="4690"/>
      </w:tblGrid>
      <w:tr w:rsidR="008D3072" w:rsidRPr="008D3072" w14:paraId="1B646BC2" w14:textId="77777777" w:rsidTr="00CC774D">
        <w:tc>
          <w:tcPr>
            <w:tcW w:w="4689" w:type="dxa"/>
            <w:shd w:val="clear" w:color="auto" w:fill="auto"/>
          </w:tcPr>
          <w:p w14:paraId="4DB3A987" w14:textId="77777777" w:rsidR="002F25AC" w:rsidRPr="008D3072" w:rsidRDefault="002F25AC" w:rsidP="00355E30">
            <w:pPr>
              <w:spacing w:line="276" w:lineRule="auto"/>
              <w:jc w:val="center"/>
              <w:rPr>
                <w:rFonts w:ascii="HelveticaNowText Regular" w:hAnsi="HelveticaNowText Regular" w:cs="HelveticaNowText Regular"/>
                <w:noProof/>
                <w:sz w:val="22"/>
                <w:szCs w:val="22"/>
                <w:lang w:val="ro-RO"/>
              </w:rPr>
            </w:pPr>
            <w:bookmarkStart w:id="40" w:name="_Hlk93425460"/>
            <w:r w:rsidRPr="008D3072">
              <w:rPr>
                <w:rFonts w:ascii="HelveticaNowText Regular" w:hAnsi="HelveticaNowText Regular" w:cs="HelveticaNowText Regular"/>
                <w:noProof/>
                <w:sz w:val="22"/>
                <w:szCs w:val="22"/>
                <w:lang w:val="ro-RO"/>
              </w:rPr>
              <w:t>INTOCMIT,</w:t>
            </w:r>
          </w:p>
        </w:tc>
        <w:tc>
          <w:tcPr>
            <w:tcW w:w="4690" w:type="dxa"/>
            <w:shd w:val="clear" w:color="auto" w:fill="auto"/>
          </w:tcPr>
          <w:p w14:paraId="007B75D7" w14:textId="77777777" w:rsidR="002F25AC" w:rsidRPr="008D3072" w:rsidRDefault="002F25AC" w:rsidP="00355E30">
            <w:pPr>
              <w:spacing w:line="276" w:lineRule="auto"/>
              <w:jc w:val="center"/>
              <w:rPr>
                <w:rFonts w:ascii="HelveticaNowText Regular" w:hAnsi="HelveticaNowText Regular" w:cs="HelveticaNowText Regular"/>
                <w:noProof/>
                <w:sz w:val="22"/>
                <w:szCs w:val="22"/>
                <w:lang w:val="ro-RO"/>
              </w:rPr>
            </w:pPr>
            <w:r w:rsidRPr="008D3072">
              <w:rPr>
                <w:rFonts w:ascii="HelveticaNowText Regular" w:hAnsi="HelveticaNowText Regular" w:cs="HelveticaNowText Regular"/>
                <w:noProof/>
                <w:sz w:val="22"/>
                <w:szCs w:val="22"/>
                <w:lang w:val="ro-RO"/>
              </w:rPr>
              <w:t>SEF PROIECT,</w:t>
            </w:r>
          </w:p>
        </w:tc>
      </w:tr>
      <w:tr w:rsidR="002E46CD" w:rsidRPr="008D3072" w14:paraId="2C388C78" w14:textId="77777777" w:rsidTr="00CC774D">
        <w:tc>
          <w:tcPr>
            <w:tcW w:w="4689" w:type="dxa"/>
            <w:shd w:val="clear" w:color="auto" w:fill="auto"/>
          </w:tcPr>
          <w:p w14:paraId="7686C339" w14:textId="4853426A" w:rsidR="002F25AC" w:rsidRPr="008D3072" w:rsidRDefault="00C87E4E" w:rsidP="00355E30">
            <w:pPr>
              <w:spacing w:line="276" w:lineRule="auto"/>
              <w:jc w:val="center"/>
              <w:rPr>
                <w:rFonts w:ascii="HelveticaNowText Regular" w:hAnsi="HelveticaNowText Regular" w:cs="HelveticaNowText Regular"/>
                <w:noProof/>
                <w:sz w:val="22"/>
                <w:szCs w:val="22"/>
                <w:lang w:val="ro-RO"/>
              </w:rPr>
            </w:pPr>
            <w:r w:rsidRPr="00C87E4E">
              <w:rPr>
                <w:rFonts w:ascii="HelveticaNowText Regular" w:hAnsi="HelveticaNowText Regular" w:cs="HelveticaNowText Regular"/>
                <w:sz w:val="22"/>
                <w:szCs w:val="22"/>
                <w:lang w:val="ro-RO"/>
              </w:rPr>
              <w:t>Arh. GRIGORAȘ Alina</w:t>
            </w:r>
          </w:p>
        </w:tc>
        <w:tc>
          <w:tcPr>
            <w:tcW w:w="4690" w:type="dxa"/>
            <w:shd w:val="clear" w:color="auto" w:fill="auto"/>
          </w:tcPr>
          <w:p w14:paraId="2AFC4D91" w14:textId="7141ACB6" w:rsidR="002F25AC" w:rsidRPr="008D3072" w:rsidRDefault="00EA7237" w:rsidP="00355E30">
            <w:pPr>
              <w:spacing w:line="276" w:lineRule="auto"/>
              <w:jc w:val="center"/>
              <w:rPr>
                <w:rFonts w:ascii="HelveticaNowText Regular" w:hAnsi="HelveticaNowText Regular" w:cs="HelveticaNowText Regular"/>
                <w:noProof/>
                <w:sz w:val="22"/>
                <w:szCs w:val="22"/>
                <w:lang w:val="ro-RO"/>
              </w:rPr>
            </w:pPr>
            <w:r w:rsidRPr="008D3072">
              <w:rPr>
                <w:rFonts w:ascii="HelveticaNowText Regular" w:hAnsi="HelveticaNowText Regular" w:cs="HelveticaNowText Regular"/>
                <w:sz w:val="22"/>
                <w:szCs w:val="22"/>
              </w:rPr>
              <w:t xml:space="preserve">Arh. </w:t>
            </w:r>
            <w:r w:rsidR="006E351F" w:rsidRPr="008D3072">
              <w:rPr>
                <w:rFonts w:ascii="HelveticaNowText Regular" w:hAnsi="HelveticaNowText Regular" w:cs="HelveticaNowText Regular"/>
                <w:sz w:val="22"/>
                <w:szCs w:val="22"/>
              </w:rPr>
              <w:t>POPOVICI</w:t>
            </w:r>
            <w:r w:rsidRPr="008D3072">
              <w:rPr>
                <w:rFonts w:ascii="HelveticaNowText Regular" w:hAnsi="HelveticaNowText Regular" w:cs="HelveticaNowText Regular"/>
                <w:sz w:val="22"/>
                <w:szCs w:val="22"/>
              </w:rPr>
              <w:t xml:space="preserve"> </w:t>
            </w:r>
            <w:r w:rsidR="006E351F" w:rsidRPr="008D3072">
              <w:rPr>
                <w:rFonts w:ascii="HelveticaNowText Regular" w:hAnsi="HelveticaNowText Regular" w:cs="HelveticaNowText Regular"/>
                <w:sz w:val="22"/>
                <w:szCs w:val="22"/>
              </w:rPr>
              <w:t>Călin</w:t>
            </w:r>
          </w:p>
        </w:tc>
      </w:tr>
      <w:bookmarkEnd w:id="40"/>
    </w:tbl>
    <w:p w14:paraId="10719470" w14:textId="77777777" w:rsidR="00B95AC3" w:rsidRPr="008D3072" w:rsidRDefault="00B95AC3" w:rsidP="00355E30">
      <w:pPr>
        <w:spacing w:line="276" w:lineRule="auto"/>
        <w:ind w:right="22"/>
        <w:rPr>
          <w:rFonts w:ascii="HelveticaNowText Regular" w:hAnsi="HelveticaNowText Regular" w:cs="HelveticaNowText Regular"/>
          <w:sz w:val="22"/>
          <w:szCs w:val="22"/>
          <w:lang w:val="ro-RO"/>
        </w:rPr>
      </w:pPr>
    </w:p>
    <w:p w14:paraId="7058530B" w14:textId="77777777" w:rsidR="00F263A5" w:rsidRPr="008D3072" w:rsidRDefault="00F263A5" w:rsidP="00355E30">
      <w:pPr>
        <w:spacing w:line="276" w:lineRule="auto"/>
        <w:ind w:right="22"/>
        <w:rPr>
          <w:rFonts w:ascii="HelveticaNowText Regular" w:hAnsi="HelveticaNowText Regular" w:cs="HelveticaNowText Regular"/>
          <w:sz w:val="22"/>
          <w:szCs w:val="22"/>
          <w:lang w:val="ro-RO"/>
        </w:rPr>
      </w:pPr>
    </w:p>
    <w:p w14:paraId="0776BC58" w14:textId="43E8E70E" w:rsidR="00F263A5" w:rsidRPr="008D3072" w:rsidRDefault="00F263A5" w:rsidP="00355E30">
      <w:pPr>
        <w:spacing w:line="276" w:lineRule="auto"/>
        <w:ind w:right="22"/>
        <w:rPr>
          <w:rFonts w:ascii="HelveticaNowText Regular" w:hAnsi="HelveticaNowText Regular" w:cs="HelveticaNowText Regular"/>
          <w:sz w:val="22"/>
          <w:szCs w:val="22"/>
          <w:lang w:val="ro-RO"/>
        </w:rPr>
      </w:pPr>
    </w:p>
    <w:p w14:paraId="58F4D320" w14:textId="77777777" w:rsidR="00EA7237" w:rsidRPr="008D3072" w:rsidRDefault="00EA7237" w:rsidP="00355E30">
      <w:pPr>
        <w:spacing w:line="276" w:lineRule="auto"/>
        <w:ind w:right="22"/>
        <w:rPr>
          <w:rFonts w:ascii="HelveticaNowText Regular" w:hAnsi="HelveticaNowText Regular" w:cs="HelveticaNowText Regular"/>
          <w:sz w:val="22"/>
          <w:szCs w:val="22"/>
          <w:lang w:val="ro-RO"/>
        </w:rPr>
      </w:pPr>
    </w:p>
    <w:p w14:paraId="71242C72" w14:textId="77777777" w:rsidR="00F263A5" w:rsidRPr="008D3072" w:rsidRDefault="00F263A5" w:rsidP="00355E30">
      <w:pPr>
        <w:spacing w:line="276" w:lineRule="auto"/>
        <w:ind w:right="22"/>
        <w:rPr>
          <w:rFonts w:ascii="HelveticaNowText Regular" w:hAnsi="HelveticaNowText Regular" w:cs="HelveticaNowText Regular"/>
          <w:sz w:val="22"/>
          <w:szCs w:val="22"/>
          <w:lang w:val="ro-RO"/>
        </w:rPr>
      </w:pPr>
    </w:p>
    <w:p w14:paraId="13C9FF43" w14:textId="77777777" w:rsidR="00F263A5" w:rsidRPr="00FF5FC6" w:rsidRDefault="00F263A5" w:rsidP="00355E30">
      <w:pPr>
        <w:spacing w:line="276" w:lineRule="auto"/>
        <w:ind w:right="22"/>
        <w:rPr>
          <w:rFonts w:ascii="HelveticaNowText Regular" w:hAnsi="HelveticaNowText Regular" w:cs="HelveticaNowText Regular"/>
          <w:color w:val="FF0000"/>
          <w:sz w:val="22"/>
          <w:szCs w:val="22"/>
          <w:lang w:val="ro-RO"/>
        </w:rPr>
      </w:pPr>
    </w:p>
    <w:p w14:paraId="47526BE8" w14:textId="77777777" w:rsidR="00F263A5" w:rsidRPr="00FF5FC6" w:rsidRDefault="00F263A5" w:rsidP="00355E30">
      <w:pPr>
        <w:spacing w:line="276" w:lineRule="auto"/>
        <w:ind w:right="22"/>
        <w:rPr>
          <w:rFonts w:ascii="HelveticaNowText Regular" w:hAnsi="HelveticaNowText Regular" w:cs="HelveticaNowText Regular"/>
          <w:color w:val="FF0000"/>
          <w:sz w:val="22"/>
          <w:szCs w:val="22"/>
          <w:lang w:val="ro-RO"/>
        </w:rPr>
      </w:pPr>
    </w:p>
    <w:p w14:paraId="40027075" w14:textId="77777777" w:rsidR="00F263A5" w:rsidRPr="00FF5FC6" w:rsidRDefault="00F263A5" w:rsidP="00355E30">
      <w:pPr>
        <w:spacing w:line="276" w:lineRule="auto"/>
        <w:ind w:right="22"/>
        <w:rPr>
          <w:rFonts w:ascii="HelveticaNowText Regular" w:hAnsi="HelveticaNowText Regular" w:cs="HelveticaNowText Regular"/>
          <w:color w:val="FF0000"/>
          <w:sz w:val="22"/>
          <w:szCs w:val="22"/>
          <w:lang w:val="ro-RO"/>
        </w:rPr>
      </w:pPr>
    </w:p>
    <w:p w14:paraId="38A115CA" w14:textId="77777777" w:rsidR="00F263A5" w:rsidRPr="00FF5FC6" w:rsidRDefault="00F263A5" w:rsidP="00355E30">
      <w:pPr>
        <w:spacing w:line="276" w:lineRule="auto"/>
        <w:ind w:right="22"/>
        <w:rPr>
          <w:rFonts w:ascii="HelveticaNowText Regular" w:hAnsi="HelveticaNowText Regular" w:cs="HelveticaNowText Regular"/>
          <w:color w:val="FF0000"/>
          <w:sz w:val="22"/>
          <w:szCs w:val="22"/>
          <w:lang w:val="ro-RO"/>
        </w:rPr>
      </w:pPr>
    </w:p>
    <w:p w14:paraId="16CDC5B2" w14:textId="77777777" w:rsidR="00F263A5" w:rsidRPr="00FF5FC6" w:rsidRDefault="00F263A5" w:rsidP="00355E30">
      <w:pPr>
        <w:spacing w:line="276" w:lineRule="auto"/>
        <w:ind w:right="22"/>
        <w:rPr>
          <w:rFonts w:ascii="HelveticaNowText Regular" w:hAnsi="HelveticaNowText Regular" w:cs="HelveticaNowText Regular"/>
          <w:color w:val="FF0000"/>
          <w:sz w:val="22"/>
          <w:szCs w:val="22"/>
          <w:lang w:val="ro-RO"/>
        </w:rPr>
      </w:pPr>
    </w:p>
    <w:p w14:paraId="6F25F2EF" w14:textId="77777777" w:rsidR="00B95AC3" w:rsidRPr="00FF5FC6" w:rsidRDefault="00B95AC3" w:rsidP="00355E30">
      <w:pPr>
        <w:spacing w:line="276" w:lineRule="auto"/>
        <w:ind w:right="22"/>
        <w:rPr>
          <w:rFonts w:ascii="HelveticaNowText Regular" w:hAnsi="HelveticaNowText Regular" w:cs="HelveticaNowText Regular"/>
          <w:color w:val="FF0000"/>
          <w:sz w:val="22"/>
          <w:szCs w:val="22"/>
          <w:lang w:val="ro-RO"/>
        </w:rPr>
      </w:pPr>
    </w:p>
    <w:p w14:paraId="1DE5C0A6" w14:textId="77777777" w:rsidR="00CA5C1B" w:rsidRPr="00FF5FC6" w:rsidRDefault="00CA5C1B" w:rsidP="00355E30">
      <w:pPr>
        <w:spacing w:line="276" w:lineRule="auto"/>
        <w:ind w:left="1500" w:right="22"/>
        <w:rPr>
          <w:rFonts w:ascii="HelveticaNowText Regular" w:hAnsi="HelveticaNowText Regular" w:cs="HelveticaNowText Regular"/>
          <w:color w:val="FF0000"/>
          <w:sz w:val="22"/>
          <w:szCs w:val="22"/>
          <w:lang w:val="ro-RO"/>
        </w:rPr>
      </w:pPr>
    </w:p>
    <w:p w14:paraId="155C5384" w14:textId="77777777" w:rsidR="00EA7237" w:rsidRPr="00FF5FC6" w:rsidRDefault="00EA7237" w:rsidP="00355E30">
      <w:pPr>
        <w:spacing w:line="276" w:lineRule="auto"/>
        <w:rPr>
          <w:rFonts w:ascii="HelveticaNowText Regular" w:hAnsi="HelveticaNowText Regular" w:cs="HelveticaNowText Regular"/>
          <w:b/>
          <w:color w:val="FF0000"/>
          <w:sz w:val="40"/>
          <w:szCs w:val="40"/>
          <w:lang w:val="ro-RO"/>
        </w:rPr>
      </w:pPr>
      <w:r w:rsidRPr="00FF5FC6">
        <w:rPr>
          <w:rFonts w:ascii="HelveticaNowText Regular" w:hAnsi="HelveticaNowText Regular" w:cs="HelveticaNowText Regular"/>
          <w:b/>
          <w:color w:val="FF0000"/>
          <w:sz w:val="40"/>
          <w:szCs w:val="40"/>
          <w:lang w:val="ro-RO"/>
        </w:rPr>
        <w:br w:type="page"/>
      </w:r>
    </w:p>
    <w:p w14:paraId="5B47AB0B" w14:textId="03972602" w:rsidR="00EA7237" w:rsidRPr="00FF5FC6" w:rsidRDefault="00EA7237" w:rsidP="00355E30">
      <w:pPr>
        <w:spacing w:line="276" w:lineRule="auto"/>
        <w:ind w:right="22"/>
        <w:rPr>
          <w:rFonts w:ascii="HelveticaNowText Regular" w:hAnsi="HelveticaNowText Regular" w:cs="HelveticaNowText Regular"/>
          <w:b/>
          <w:color w:val="FF0000"/>
          <w:sz w:val="40"/>
          <w:szCs w:val="40"/>
          <w:lang w:val="ro-RO"/>
        </w:rPr>
      </w:pPr>
    </w:p>
    <w:p w14:paraId="5899BC4B" w14:textId="1CD97179" w:rsidR="00EA7237" w:rsidRPr="00FF5FC6" w:rsidRDefault="00EA7237" w:rsidP="00355E30">
      <w:pPr>
        <w:spacing w:line="276" w:lineRule="auto"/>
        <w:ind w:right="22"/>
        <w:rPr>
          <w:rFonts w:ascii="HelveticaNowText Regular" w:hAnsi="HelveticaNowText Regular" w:cs="HelveticaNowText Regular"/>
          <w:b/>
          <w:color w:val="FF0000"/>
          <w:sz w:val="40"/>
          <w:szCs w:val="40"/>
          <w:lang w:val="ro-RO"/>
        </w:rPr>
      </w:pPr>
    </w:p>
    <w:p w14:paraId="5CE2FBD5" w14:textId="0AE40228" w:rsidR="00EA7237" w:rsidRPr="00FF5FC6" w:rsidRDefault="00EA7237" w:rsidP="00355E30">
      <w:pPr>
        <w:spacing w:line="276" w:lineRule="auto"/>
        <w:ind w:right="22"/>
        <w:rPr>
          <w:rFonts w:ascii="HelveticaNowText Regular" w:hAnsi="HelveticaNowText Regular" w:cs="HelveticaNowText Regular"/>
          <w:b/>
          <w:color w:val="FF0000"/>
          <w:sz w:val="40"/>
          <w:szCs w:val="40"/>
          <w:lang w:val="ro-RO"/>
        </w:rPr>
      </w:pPr>
    </w:p>
    <w:p w14:paraId="683381F5" w14:textId="1B0D9482" w:rsidR="00EA7237" w:rsidRPr="00FF5FC6" w:rsidRDefault="00EA7237" w:rsidP="00355E30">
      <w:pPr>
        <w:spacing w:line="276" w:lineRule="auto"/>
        <w:ind w:right="22"/>
        <w:rPr>
          <w:rFonts w:ascii="HelveticaNowText Regular" w:hAnsi="HelveticaNowText Regular" w:cs="HelveticaNowText Regular"/>
          <w:b/>
          <w:color w:val="FF0000"/>
          <w:sz w:val="40"/>
          <w:szCs w:val="40"/>
          <w:lang w:val="ro-RO"/>
        </w:rPr>
      </w:pPr>
    </w:p>
    <w:p w14:paraId="73070668" w14:textId="6F8DB30C" w:rsidR="00EA7237" w:rsidRPr="00FF5FC6" w:rsidRDefault="00EA7237" w:rsidP="00355E30">
      <w:pPr>
        <w:spacing w:line="276" w:lineRule="auto"/>
        <w:ind w:right="22"/>
        <w:rPr>
          <w:rFonts w:ascii="HelveticaNowText Regular" w:hAnsi="HelveticaNowText Regular" w:cs="HelveticaNowText Regular"/>
          <w:b/>
          <w:color w:val="FF0000"/>
          <w:sz w:val="40"/>
          <w:szCs w:val="40"/>
          <w:lang w:val="ro-RO"/>
        </w:rPr>
      </w:pPr>
    </w:p>
    <w:p w14:paraId="2A1AC986" w14:textId="60B1DE63" w:rsidR="00EA7237" w:rsidRPr="008D3072" w:rsidRDefault="00EA7237" w:rsidP="00355E30">
      <w:pPr>
        <w:spacing w:line="276" w:lineRule="auto"/>
        <w:ind w:right="22"/>
        <w:rPr>
          <w:rFonts w:ascii="HelveticaNowText Regular" w:hAnsi="HelveticaNowText Regular" w:cs="HelveticaNowText Regular"/>
          <w:b/>
          <w:sz w:val="40"/>
          <w:szCs w:val="40"/>
          <w:lang w:val="ro-RO"/>
        </w:rPr>
      </w:pPr>
    </w:p>
    <w:p w14:paraId="10758C05" w14:textId="08896360" w:rsidR="00EA7237" w:rsidRPr="008D3072" w:rsidRDefault="00EA7237" w:rsidP="00355E30">
      <w:pPr>
        <w:spacing w:line="276" w:lineRule="auto"/>
        <w:ind w:right="22"/>
        <w:rPr>
          <w:rFonts w:ascii="HelveticaNowText Regular" w:hAnsi="HelveticaNowText Regular" w:cs="HelveticaNowText Regular"/>
          <w:b/>
          <w:sz w:val="40"/>
          <w:szCs w:val="40"/>
          <w:lang w:val="ro-RO"/>
        </w:rPr>
      </w:pPr>
    </w:p>
    <w:p w14:paraId="19B61F43" w14:textId="7ADA0874" w:rsidR="00EA7237" w:rsidRPr="008D3072" w:rsidRDefault="00EA7237" w:rsidP="00355E30">
      <w:pPr>
        <w:spacing w:line="276" w:lineRule="auto"/>
        <w:ind w:right="22"/>
        <w:rPr>
          <w:rFonts w:ascii="HelveticaNowText Regular" w:hAnsi="HelveticaNowText Regular" w:cs="HelveticaNowText Regular"/>
          <w:b/>
          <w:sz w:val="40"/>
          <w:szCs w:val="40"/>
          <w:lang w:val="ro-RO"/>
        </w:rPr>
      </w:pPr>
    </w:p>
    <w:p w14:paraId="19835669" w14:textId="77777777" w:rsidR="00EA7237" w:rsidRPr="008D3072" w:rsidRDefault="00EA7237" w:rsidP="00355E30">
      <w:pPr>
        <w:spacing w:line="276" w:lineRule="auto"/>
        <w:ind w:right="22"/>
        <w:rPr>
          <w:rFonts w:ascii="HelveticaNowText Regular" w:hAnsi="HelveticaNowText Regular" w:cs="HelveticaNowText Regular"/>
          <w:b/>
          <w:sz w:val="40"/>
          <w:szCs w:val="40"/>
          <w:lang w:val="ro-RO"/>
        </w:rPr>
      </w:pPr>
    </w:p>
    <w:p w14:paraId="121C63AB" w14:textId="34708268" w:rsidR="00CA5C1B" w:rsidRPr="008D3072" w:rsidRDefault="00CA5C1B" w:rsidP="00355E30">
      <w:pPr>
        <w:numPr>
          <w:ilvl w:val="1"/>
          <w:numId w:val="4"/>
        </w:numPr>
        <w:spacing w:line="276" w:lineRule="auto"/>
        <w:ind w:right="22"/>
        <w:jc w:val="center"/>
        <w:rPr>
          <w:rFonts w:ascii="HelveticaNowText Regular" w:hAnsi="HelveticaNowText Regular" w:cs="HelveticaNowText Regular"/>
          <w:b/>
          <w:sz w:val="40"/>
          <w:szCs w:val="40"/>
          <w:lang w:val="ro-RO"/>
        </w:rPr>
      </w:pPr>
      <w:r w:rsidRPr="008D3072">
        <w:rPr>
          <w:rFonts w:ascii="HelveticaNowText Regular" w:hAnsi="HelveticaNowText Regular" w:cs="HelveticaNowText Regular"/>
          <w:b/>
          <w:sz w:val="40"/>
          <w:szCs w:val="40"/>
          <w:lang w:val="ro-RO"/>
        </w:rPr>
        <w:t>MEMORII PE SPECIALITATI</w:t>
      </w:r>
    </w:p>
    <w:p w14:paraId="662855E9" w14:textId="77777777" w:rsidR="00A773C4" w:rsidRPr="008D3072" w:rsidRDefault="00A773C4" w:rsidP="00355E30">
      <w:pPr>
        <w:spacing w:line="276" w:lineRule="auto"/>
        <w:ind w:right="22"/>
        <w:rPr>
          <w:rFonts w:ascii="HelveticaNowText Regular" w:hAnsi="HelveticaNowText Regular" w:cs="HelveticaNowText Regular"/>
          <w:b/>
          <w:sz w:val="22"/>
          <w:szCs w:val="22"/>
          <w:lang w:val="ro-RO"/>
        </w:rPr>
      </w:pPr>
    </w:p>
    <w:p w14:paraId="3474ADBA" w14:textId="77777777" w:rsidR="00AC7A48" w:rsidRPr="008D3072" w:rsidRDefault="00AC7A48" w:rsidP="00355E30">
      <w:pPr>
        <w:spacing w:line="276" w:lineRule="auto"/>
        <w:ind w:right="22"/>
        <w:rPr>
          <w:rFonts w:ascii="HelveticaNowText Regular" w:hAnsi="HelveticaNowText Regular" w:cs="HelveticaNowText Regular"/>
          <w:b/>
          <w:sz w:val="22"/>
          <w:szCs w:val="22"/>
          <w:lang w:val="ro-RO"/>
        </w:rPr>
      </w:pPr>
    </w:p>
    <w:p w14:paraId="7B39897D" w14:textId="77777777" w:rsidR="00AC7A48" w:rsidRPr="008D3072" w:rsidRDefault="00AC7A48" w:rsidP="00355E30">
      <w:pPr>
        <w:spacing w:line="276" w:lineRule="auto"/>
        <w:ind w:right="22"/>
        <w:rPr>
          <w:rFonts w:ascii="HelveticaNowText Regular" w:hAnsi="HelveticaNowText Regular" w:cs="HelveticaNowText Regular"/>
          <w:b/>
          <w:sz w:val="22"/>
          <w:szCs w:val="22"/>
          <w:lang w:val="ro-RO"/>
        </w:rPr>
      </w:pPr>
    </w:p>
    <w:p w14:paraId="695C8734" w14:textId="77777777" w:rsidR="00A773C4" w:rsidRPr="008D3072" w:rsidRDefault="00A773C4" w:rsidP="00355E30">
      <w:pPr>
        <w:pStyle w:val="ListParagraph"/>
        <w:numPr>
          <w:ilvl w:val="2"/>
          <w:numId w:val="16"/>
        </w:numPr>
        <w:spacing w:line="276" w:lineRule="auto"/>
        <w:ind w:right="22"/>
        <w:rPr>
          <w:rFonts w:ascii="HelveticaNowText Regular" w:hAnsi="HelveticaNowText Regular" w:cs="HelveticaNowText Regular"/>
          <w:bCs/>
          <w:sz w:val="40"/>
          <w:szCs w:val="40"/>
          <w:lang w:val="ro-RO"/>
        </w:rPr>
      </w:pPr>
      <w:r w:rsidRPr="008D3072">
        <w:rPr>
          <w:rFonts w:ascii="HelveticaNowText Regular" w:hAnsi="HelveticaNowText Regular" w:cs="HelveticaNowText Regular"/>
          <w:bCs/>
          <w:sz w:val="40"/>
          <w:szCs w:val="40"/>
          <w:lang w:val="ro-RO"/>
        </w:rPr>
        <w:t>MEMORIU DE ARHITECTURĂ</w:t>
      </w:r>
    </w:p>
    <w:p w14:paraId="1DBBCD67" w14:textId="77777777" w:rsidR="00A773C4" w:rsidRPr="008D3072" w:rsidRDefault="00A773C4" w:rsidP="00355E30">
      <w:pPr>
        <w:pStyle w:val="ListParagraph"/>
        <w:numPr>
          <w:ilvl w:val="2"/>
          <w:numId w:val="16"/>
        </w:numPr>
        <w:spacing w:line="276" w:lineRule="auto"/>
        <w:ind w:right="22"/>
        <w:rPr>
          <w:rFonts w:ascii="HelveticaNowText Regular" w:hAnsi="HelveticaNowText Regular" w:cs="HelveticaNowText Regular"/>
          <w:bCs/>
          <w:sz w:val="40"/>
          <w:szCs w:val="40"/>
          <w:lang w:val="ro-RO"/>
        </w:rPr>
      </w:pPr>
      <w:r w:rsidRPr="008D3072">
        <w:rPr>
          <w:rFonts w:ascii="HelveticaNowText Regular" w:hAnsi="HelveticaNowText Regular" w:cs="HelveticaNowText Regular"/>
          <w:bCs/>
          <w:sz w:val="40"/>
          <w:szCs w:val="40"/>
          <w:lang w:val="ro-RO"/>
        </w:rPr>
        <w:t>MEMORIU TEHNIC DE STRUCTURĂ</w:t>
      </w:r>
    </w:p>
    <w:p w14:paraId="48C3B764" w14:textId="77777777" w:rsidR="00A773C4" w:rsidRPr="008D3072" w:rsidRDefault="00A773C4" w:rsidP="00355E30">
      <w:pPr>
        <w:pStyle w:val="ListParagraph"/>
        <w:numPr>
          <w:ilvl w:val="2"/>
          <w:numId w:val="16"/>
        </w:numPr>
        <w:spacing w:line="276" w:lineRule="auto"/>
        <w:ind w:right="22"/>
        <w:rPr>
          <w:rFonts w:ascii="HelveticaNowText Regular" w:hAnsi="HelveticaNowText Regular" w:cs="HelveticaNowText Regular"/>
          <w:bCs/>
          <w:sz w:val="40"/>
          <w:szCs w:val="40"/>
          <w:lang w:val="ro-RO"/>
        </w:rPr>
      </w:pPr>
      <w:r w:rsidRPr="008D3072">
        <w:rPr>
          <w:rFonts w:ascii="HelveticaNowText Regular" w:hAnsi="HelveticaNowText Regular" w:cs="HelveticaNowText Regular"/>
          <w:bCs/>
          <w:sz w:val="40"/>
          <w:szCs w:val="40"/>
          <w:lang w:val="ro-RO"/>
        </w:rPr>
        <w:t>MEMORII TEHNICE DE INSTALAȚII</w:t>
      </w:r>
    </w:p>
    <w:p w14:paraId="175F6267" w14:textId="77777777" w:rsidR="00291C99" w:rsidRPr="008D3072" w:rsidRDefault="00291C99" w:rsidP="00355E30">
      <w:pPr>
        <w:spacing w:line="276" w:lineRule="auto"/>
        <w:ind w:right="22"/>
        <w:rPr>
          <w:rFonts w:ascii="HelveticaNowText Regular" w:hAnsi="HelveticaNowText Regular" w:cs="HelveticaNowText Regular"/>
          <w:sz w:val="22"/>
          <w:szCs w:val="22"/>
          <w:lang w:val="ro-RO"/>
        </w:rPr>
      </w:pPr>
      <w:r w:rsidRPr="008D3072">
        <w:rPr>
          <w:rFonts w:ascii="HelveticaNowText Regular" w:hAnsi="HelveticaNowText Regular" w:cs="HelveticaNowText Regular"/>
          <w:sz w:val="22"/>
          <w:szCs w:val="22"/>
          <w:lang w:val="ro-RO"/>
        </w:rPr>
        <w:br w:type="page"/>
      </w:r>
    </w:p>
    <w:p w14:paraId="414ED28C" w14:textId="77777777" w:rsidR="00291C99" w:rsidRPr="008D3072" w:rsidRDefault="00291C99" w:rsidP="00355E30">
      <w:pPr>
        <w:spacing w:line="276" w:lineRule="auto"/>
        <w:ind w:right="22"/>
        <w:jc w:val="center"/>
        <w:rPr>
          <w:rFonts w:ascii="HelveticaNowText Regular" w:hAnsi="HelveticaNowText Regular" w:cs="HelveticaNowText Regular"/>
          <w:bCs/>
          <w:sz w:val="22"/>
          <w:szCs w:val="22"/>
          <w:lang w:val="ro-RO"/>
        </w:rPr>
      </w:pPr>
    </w:p>
    <w:p w14:paraId="07F0297E" w14:textId="77777777" w:rsidR="00291C99" w:rsidRPr="008D3072" w:rsidRDefault="00291C99" w:rsidP="00355E30">
      <w:pPr>
        <w:spacing w:line="276" w:lineRule="auto"/>
        <w:ind w:right="22"/>
        <w:jc w:val="center"/>
        <w:rPr>
          <w:rFonts w:ascii="HelveticaNowText Regular" w:hAnsi="HelveticaNowText Regular" w:cs="HelveticaNowText Regular"/>
          <w:bCs/>
          <w:sz w:val="22"/>
          <w:szCs w:val="22"/>
          <w:lang w:val="ro-RO"/>
        </w:rPr>
      </w:pPr>
    </w:p>
    <w:p w14:paraId="23747814" w14:textId="77777777" w:rsidR="00291C99" w:rsidRPr="008D3072" w:rsidRDefault="00291C99" w:rsidP="00355E30">
      <w:pPr>
        <w:spacing w:line="276" w:lineRule="auto"/>
        <w:ind w:right="22"/>
        <w:jc w:val="center"/>
        <w:rPr>
          <w:rFonts w:ascii="HelveticaNowText Regular" w:hAnsi="HelveticaNowText Regular" w:cs="HelveticaNowText Regular"/>
          <w:bCs/>
          <w:sz w:val="22"/>
          <w:szCs w:val="22"/>
          <w:lang w:val="ro-RO"/>
        </w:rPr>
      </w:pPr>
    </w:p>
    <w:p w14:paraId="462F5EAC" w14:textId="77777777" w:rsidR="00291C99" w:rsidRPr="008D3072" w:rsidRDefault="00291C99" w:rsidP="00355E30">
      <w:pPr>
        <w:spacing w:line="276" w:lineRule="auto"/>
        <w:ind w:right="22"/>
        <w:jc w:val="center"/>
        <w:rPr>
          <w:rFonts w:ascii="HelveticaNowText Regular" w:hAnsi="HelveticaNowText Regular" w:cs="HelveticaNowText Regular"/>
          <w:bCs/>
          <w:sz w:val="22"/>
          <w:szCs w:val="22"/>
          <w:lang w:val="ro-RO"/>
        </w:rPr>
      </w:pPr>
    </w:p>
    <w:p w14:paraId="224FCA4C" w14:textId="77777777" w:rsidR="00291C99" w:rsidRPr="008D3072" w:rsidRDefault="00291C99" w:rsidP="00355E30">
      <w:pPr>
        <w:spacing w:line="276" w:lineRule="auto"/>
        <w:ind w:right="22"/>
        <w:jc w:val="center"/>
        <w:rPr>
          <w:rFonts w:ascii="HelveticaNowText Regular" w:hAnsi="HelveticaNowText Regular" w:cs="HelveticaNowText Regular"/>
          <w:bCs/>
          <w:sz w:val="22"/>
          <w:szCs w:val="22"/>
          <w:lang w:val="ro-RO"/>
        </w:rPr>
      </w:pPr>
    </w:p>
    <w:p w14:paraId="6A1088F8" w14:textId="77777777" w:rsidR="006C5AAE" w:rsidRPr="008D3072" w:rsidRDefault="006C5AAE" w:rsidP="00355E30">
      <w:pPr>
        <w:spacing w:line="276" w:lineRule="auto"/>
        <w:ind w:right="22"/>
        <w:jc w:val="center"/>
        <w:rPr>
          <w:rFonts w:ascii="HelveticaNowText Regular" w:hAnsi="HelveticaNowText Regular" w:cs="HelveticaNowText Regular"/>
          <w:bCs/>
          <w:sz w:val="22"/>
          <w:szCs w:val="22"/>
          <w:lang w:val="ro-RO"/>
        </w:rPr>
      </w:pPr>
    </w:p>
    <w:p w14:paraId="17637740" w14:textId="77777777" w:rsidR="00291C99" w:rsidRPr="008D3072" w:rsidRDefault="00291C99" w:rsidP="00355E30">
      <w:pPr>
        <w:spacing w:line="276" w:lineRule="auto"/>
        <w:ind w:right="22"/>
        <w:jc w:val="center"/>
        <w:rPr>
          <w:rFonts w:ascii="HelveticaNowText Regular" w:hAnsi="HelveticaNowText Regular" w:cs="HelveticaNowText Regular"/>
          <w:bCs/>
          <w:sz w:val="22"/>
          <w:szCs w:val="22"/>
          <w:lang w:val="ro-RO"/>
        </w:rPr>
      </w:pPr>
    </w:p>
    <w:p w14:paraId="5DE28DF7" w14:textId="77777777" w:rsidR="00291C99" w:rsidRPr="008D3072" w:rsidRDefault="00291C99" w:rsidP="00355E30">
      <w:pPr>
        <w:spacing w:line="276" w:lineRule="auto"/>
        <w:ind w:right="22"/>
        <w:jc w:val="center"/>
        <w:rPr>
          <w:rFonts w:ascii="HelveticaNowText Regular" w:hAnsi="HelveticaNowText Regular" w:cs="HelveticaNowText Regular"/>
          <w:bCs/>
          <w:sz w:val="22"/>
          <w:szCs w:val="22"/>
          <w:lang w:val="ro-RO"/>
        </w:rPr>
      </w:pPr>
    </w:p>
    <w:p w14:paraId="576D3404" w14:textId="77777777" w:rsidR="00291C99" w:rsidRPr="008D3072" w:rsidRDefault="00291C99" w:rsidP="00355E30">
      <w:pPr>
        <w:spacing w:line="276" w:lineRule="auto"/>
        <w:ind w:right="22"/>
        <w:jc w:val="center"/>
        <w:rPr>
          <w:rFonts w:ascii="HelveticaNowText Regular" w:hAnsi="HelveticaNowText Regular" w:cs="HelveticaNowText Regular"/>
          <w:bCs/>
          <w:sz w:val="22"/>
          <w:szCs w:val="22"/>
          <w:lang w:val="ro-RO"/>
        </w:rPr>
      </w:pPr>
    </w:p>
    <w:p w14:paraId="13715DE4" w14:textId="77777777" w:rsidR="00291C99" w:rsidRPr="008D3072" w:rsidRDefault="00291C99" w:rsidP="00355E30">
      <w:pPr>
        <w:spacing w:line="276" w:lineRule="auto"/>
        <w:ind w:right="22"/>
        <w:jc w:val="center"/>
        <w:rPr>
          <w:rFonts w:ascii="HelveticaNowText Regular" w:hAnsi="HelveticaNowText Regular" w:cs="HelveticaNowText Regular"/>
          <w:bCs/>
          <w:sz w:val="22"/>
          <w:szCs w:val="22"/>
          <w:lang w:val="ro-RO"/>
        </w:rPr>
      </w:pPr>
    </w:p>
    <w:p w14:paraId="7F2B9E89" w14:textId="77777777" w:rsidR="00AC7A48" w:rsidRPr="008D3072" w:rsidRDefault="00AC7A48" w:rsidP="00355E30">
      <w:pPr>
        <w:spacing w:line="276" w:lineRule="auto"/>
        <w:ind w:right="22"/>
        <w:jc w:val="center"/>
        <w:rPr>
          <w:rFonts w:ascii="HelveticaNowText Regular" w:hAnsi="HelveticaNowText Regular" w:cs="HelveticaNowText Regular"/>
          <w:bCs/>
          <w:sz w:val="22"/>
          <w:szCs w:val="22"/>
          <w:lang w:val="ro-RO"/>
        </w:rPr>
      </w:pPr>
    </w:p>
    <w:p w14:paraId="476DDC24" w14:textId="77777777" w:rsidR="00AC7A48" w:rsidRPr="008D3072" w:rsidRDefault="00AC7A48" w:rsidP="00355E30">
      <w:pPr>
        <w:spacing w:line="276" w:lineRule="auto"/>
        <w:ind w:right="22"/>
        <w:jc w:val="center"/>
        <w:rPr>
          <w:rFonts w:ascii="HelveticaNowText Regular" w:hAnsi="HelveticaNowText Regular" w:cs="HelveticaNowText Regular"/>
          <w:bCs/>
          <w:sz w:val="22"/>
          <w:szCs w:val="22"/>
          <w:lang w:val="ro-RO"/>
        </w:rPr>
      </w:pPr>
    </w:p>
    <w:p w14:paraId="5CA319FB" w14:textId="77777777" w:rsidR="00AC7A48" w:rsidRPr="008D3072" w:rsidRDefault="00AC7A48" w:rsidP="00355E30">
      <w:pPr>
        <w:spacing w:line="276" w:lineRule="auto"/>
        <w:ind w:right="22"/>
        <w:jc w:val="center"/>
        <w:rPr>
          <w:rFonts w:ascii="HelveticaNowText Regular" w:hAnsi="HelveticaNowText Regular" w:cs="HelveticaNowText Regular"/>
          <w:bCs/>
          <w:sz w:val="22"/>
          <w:szCs w:val="22"/>
          <w:lang w:val="ro-RO"/>
        </w:rPr>
      </w:pPr>
    </w:p>
    <w:p w14:paraId="7828A844" w14:textId="77777777" w:rsidR="00AC7A48" w:rsidRPr="008D3072" w:rsidRDefault="00AC7A48" w:rsidP="00355E30">
      <w:pPr>
        <w:spacing w:line="276" w:lineRule="auto"/>
        <w:ind w:right="22"/>
        <w:jc w:val="center"/>
        <w:rPr>
          <w:rFonts w:ascii="HelveticaNowText Regular" w:hAnsi="HelveticaNowText Regular" w:cs="HelveticaNowText Regular"/>
          <w:bCs/>
          <w:sz w:val="22"/>
          <w:szCs w:val="22"/>
          <w:lang w:val="ro-RO"/>
        </w:rPr>
      </w:pPr>
    </w:p>
    <w:p w14:paraId="4ACC4318" w14:textId="77777777" w:rsidR="00AC7A48" w:rsidRPr="008D3072" w:rsidRDefault="00AC7A48" w:rsidP="00355E30">
      <w:pPr>
        <w:spacing w:line="276" w:lineRule="auto"/>
        <w:ind w:right="22"/>
        <w:jc w:val="center"/>
        <w:rPr>
          <w:rFonts w:ascii="HelveticaNowText Regular" w:hAnsi="HelveticaNowText Regular" w:cs="HelveticaNowText Regular"/>
          <w:bCs/>
          <w:sz w:val="22"/>
          <w:szCs w:val="22"/>
          <w:lang w:val="ro-RO"/>
        </w:rPr>
      </w:pPr>
    </w:p>
    <w:p w14:paraId="1936DC71" w14:textId="77777777" w:rsidR="00AC7A48" w:rsidRPr="008D3072" w:rsidRDefault="00AC7A48" w:rsidP="00355E30">
      <w:pPr>
        <w:spacing w:line="276" w:lineRule="auto"/>
        <w:ind w:right="22"/>
        <w:jc w:val="center"/>
        <w:rPr>
          <w:rFonts w:ascii="HelveticaNowText Regular" w:hAnsi="HelveticaNowText Regular" w:cs="HelveticaNowText Regular"/>
          <w:bCs/>
          <w:sz w:val="22"/>
          <w:szCs w:val="22"/>
          <w:lang w:val="ro-RO"/>
        </w:rPr>
      </w:pPr>
    </w:p>
    <w:p w14:paraId="68B3A407" w14:textId="77777777" w:rsidR="00AC7A48" w:rsidRPr="008D3072" w:rsidRDefault="00AC7A48" w:rsidP="00355E30">
      <w:pPr>
        <w:spacing w:line="276" w:lineRule="auto"/>
        <w:ind w:right="22"/>
        <w:jc w:val="center"/>
        <w:rPr>
          <w:rFonts w:ascii="HelveticaNowText Regular" w:hAnsi="HelveticaNowText Regular" w:cs="HelveticaNowText Regular"/>
          <w:bCs/>
          <w:sz w:val="22"/>
          <w:szCs w:val="22"/>
          <w:lang w:val="ro-RO"/>
        </w:rPr>
      </w:pPr>
    </w:p>
    <w:p w14:paraId="4EA89D99" w14:textId="77777777" w:rsidR="00291C99" w:rsidRPr="008D3072" w:rsidRDefault="00291C99" w:rsidP="00355E30">
      <w:pPr>
        <w:spacing w:line="276" w:lineRule="auto"/>
        <w:ind w:right="22"/>
        <w:jc w:val="center"/>
        <w:rPr>
          <w:rFonts w:ascii="HelveticaNowText Regular" w:hAnsi="HelveticaNowText Regular" w:cs="HelveticaNowText Regular"/>
          <w:bCs/>
          <w:sz w:val="22"/>
          <w:szCs w:val="22"/>
          <w:lang w:val="ro-RO"/>
        </w:rPr>
      </w:pPr>
    </w:p>
    <w:p w14:paraId="35B2D67E" w14:textId="77777777" w:rsidR="00291C99" w:rsidRPr="008D3072" w:rsidRDefault="00291C99" w:rsidP="00355E30">
      <w:pPr>
        <w:pStyle w:val="ListParagraph"/>
        <w:numPr>
          <w:ilvl w:val="2"/>
          <w:numId w:val="14"/>
        </w:numPr>
        <w:spacing w:line="276" w:lineRule="auto"/>
        <w:ind w:left="0" w:right="22" w:firstLine="0"/>
        <w:jc w:val="center"/>
        <w:rPr>
          <w:rFonts w:ascii="HelveticaNowText Regular" w:hAnsi="HelveticaNowText Regular" w:cs="HelveticaNowText Regular"/>
          <w:b/>
          <w:bCs/>
          <w:sz w:val="40"/>
          <w:szCs w:val="40"/>
          <w:lang w:val="ro-RO"/>
        </w:rPr>
      </w:pPr>
      <w:r w:rsidRPr="008D3072">
        <w:rPr>
          <w:rFonts w:ascii="HelveticaNowText Regular" w:hAnsi="HelveticaNowText Regular" w:cs="HelveticaNowText Regular"/>
          <w:b/>
          <w:bCs/>
          <w:sz w:val="40"/>
          <w:szCs w:val="40"/>
          <w:lang w:val="ro-RO"/>
        </w:rPr>
        <w:t>MEMORIU DE ARHITECTURĂ</w:t>
      </w:r>
    </w:p>
    <w:p w14:paraId="28DB666F" w14:textId="77777777" w:rsidR="005779F4" w:rsidRPr="008D3072" w:rsidRDefault="005779F4" w:rsidP="00355E30">
      <w:pPr>
        <w:spacing w:line="276" w:lineRule="auto"/>
        <w:ind w:right="22"/>
        <w:jc w:val="center"/>
        <w:rPr>
          <w:rFonts w:ascii="HelveticaNowText Regular" w:hAnsi="HelveticaNowText Regular" w:cs="HelveticaNowText Regular"/>
          <w:sz w:val="22"/>
          <w:szCs w:val="22"/>
          <w:lang w:val="ro-RO"/>
        </w:rPr>
      </w:pPr>
    </w:p>
    <w:p w14:paraId="03F56ED2" w14:textId="77777777" w:rsidR="00291C99" w:rsidRPr="008D3072" w:rsidRDefault="00291C99" w:rsidP="00355E30">
      <w:pPr>
        <w:spacing w:line="276" w:lineRule="auto"/>
        <w:ind w:right="22"/>
        <w:rPr>
          <w:rFonts w:ascii="HelveticaNowText Regular" w:hAnsi="HelveticaNowText Regular" w:cs="HelveticaNowText Regular"/>
          <w:b/>
          <w:sz w:val="22"/>
          <w:szCs w:val="22"/>
          <w:lang w:val="ro-RO"/>
        </w:rPr>
      </w:pPr>
      <w:r w:rsidRPr="008D3072">
        <w:rPr>
          <w:rFonts w:ascii="HelveticaNowText Regular" w:hAnsi="HelveticaNowText Regular" w:cs="HelveticaNowText Regular"/>
          <w:b/>
          <w:sz w:val="22"/>
          <w:szCs w:val="22"/>
          <w:lang w:val="ro-RO"/>
        </w:rPr>
        <w:br w:type="page"/>
      </w:r>
    </w:p>
    <w:p w14:paraId="79A90E21" w14:textId="77777777" w:rsidR="00D65840" w:rsidRPr="008D3072" w:rsidRDefault="00D65840" w:rsidP="00355E30">
      <w:pPr>
        <w:pStyle w:val="ListParagraph"/>
        <w:numPr>
          <w:ilvl w:val="0"/>
          <w:numId w:val="17"/>
        </w:numPr>
        <w:spacing w:line="276" w:lineRule="auto"/>
        <w:ind w:left="0" w:right="22" w:firstLine="0"/>
        <w:jc w:val="center"/>
        <w:rPr>
          <w:rFonts w:ascii="HelveticaNowText Regular" w:hAnsi="HelveticaNowText Regular" w:cs="HelveticaNowText Regular"/>
          <w:b/>
          <w:sz w:val="22"/>
          <w:szCs w:val="22"/>
          <w:lang w:val="ro-RO"/>
        </w:rPr>
      </w:pPr>
      <w:r w:rsidRPr="008D3072">
        <w:rPr>
          <w:rFonts w:ascii="HelveticaNowText Regular" w:hAnsi="HelveticaNowText Regular" w:cs="HelveticaNowText Regular"/>
          <w:b/>
          <w:sz w:val="22"/>
          <w:szCs w:val="22"/>
          <w:lang w:val="ro-RO"/>
        </w:rPr>
        <w:lastRenderedPageBreak/>
        <w:t xml:space="preserve">MEMORIU </w:t>
      </w:r>
      <w:r w:rsidR="00737DF0" w:rsidRPr="008D3072">
        <w:rPr>
          <w:rFonts w:ascii="HelveticaNowText Regular" w:hAnsi="HelveticaNowText Regular" w:cs="HelveticaNowText Regular"/>
          <w:b/>
          <w:sz w:val="22"/>
          <w:szCs w:val="22"/>
          <w:lang w:val="ro-RO"/>
        </w:rPr>
        <w:t>DE</w:t>
      </w:r>
      <w:r w:rsidRPr="008D3072">
        <w:rPr>
          <w:rFonts w:ascii="HelveticaNowText Regular" w:hAnsi="HelveticaNowText Regular" w:cs="HelveticaNowText Regular"/>
          <w:b/>
          <w:sz w:val="22"/>
          <w:szCs w:val="22"/>
          <w:lang w:val="ro-RO"/>
        </w:rPr>
        <w:t xml:space="preserve"> ARHITECTURA</w:t>
      </w:r>
    </w:p>
    <w:p w14:paraId="65900FC2" w14:textId="77777777" w:rsidR="00D65840" w:rsidRPr="008D3072" w:rsidRDefault="00D65840" w:rsidP="00355E30">
      <w:pPr>
        <w:spacing w:line="276" w:lineRule="auto"/>
        <w:ind w:right="22"/>
        <w:jc w:val="both"/>
        <w:rPr>
          <w:rFonts w:ascii="HelveticaNowText Regular" w:hAnsi="HelveticaNowText Regular" w:cs="HelveticaNowText Regular"/>
          <w:b/>
          <w:sz w:val="22"/>
          <w:szCs w:val="22"/>
          <w:lang w:val="ro-RO"/>
        </w:rPr>
      </w:pPr>
    </w:p>
    <w:p w14:paraId="62B96469" w14:textId="77777777" w:rsidR="00D65840" w:rsidRPr="008D3072" w:rsidRDefault="00D65840" w:rsidP="00355E30">
      <w:pPr>
        <w:pStyle w:val="ListParagraph"/>
        <w:numPr>
          <w:ilvl w:val="0"/>
          <w:numId w:val="7"/>
        </w:numPr>
        <w:pBdr>
          <w:bottom w:val="single" w:sz="4" w:space="1" w:color="auto"/>
        </w:pBdr>
        <w:spacing w:line="276" w:lineRule="auto"/>
        <w:ind w:right="22" w:hanging="720"/>
        <w:jc w:val="both"/>
        <w:rPr>
          <w:rFonts w:ascii="HelveticaNowText Regular" w:hAnsi="HelveticaNowText Regular" w:cs="HelveticaNowText Regular"/>
          <w:b/>
          <w:sz w:val="22"/>
          <w:szCs w:val="22"/>
          <w:lang w:val="ro-RO"/>
        </w:rPr>
      </w:pPr>
      <w:r w:rsidRPr="008D3072">
        <w:rPr>
          <w:rFonts w:ascii="HelveticaNowText Regular" w:hAnsi="HelveticaNowText Regular" w:cs="HelveticaNowText Regular"/>
          <w:b/>
          <w:sz w:val="22"/>
          <w:szCs w:val="22"/>
          <w:lang w:val="ro-RO"/>
        </w:rPr>
        <w:t>DATE GENERALE</w:t>
      </w:r>
    </w:p>
    <w:p w14:paraId="7D4DEF4D" w14:textId="77777777" w:rsidR="00D65840" w:rsidRPr="008D3072" w:rsidRDefault="00D65840" w:rsidP="00355E30">
      <w:pPr>
        <w:spacing w:line="276" w:lineRule="auto"/>
        <w:ind w:right="22"/>
        <w:jc w:val="both"/>
        <w:rPr>
          <w:rFonts w:ascii="HelveticaNowText Regular" w:hAnsi="HelveticaNowText Regular" w:cs="HelveticaNowText Regular"/>
          <w:b/>
          <w:sz w:val="22"/>
          <w:szCs w:val="22"/>
          <w:lang w:val="ro-RO"/>
        </w:rPr>
      </w:pPr>
    </w:p>
    <w:p w14:paraId="31E2510A" w14:textId="77777777" w:rsidR="00D65840" w:rsidRPr="008D3072" w:rsidRDefault="00D65840" w:rsidP="00355E30">
      <w:pPr>
        <w:numPr>
          <w:ilvl w:val="1"/>
          <w:numId w:val="15"/>
        </w:numPr>
        <w:spacing w:line="276" w:lineRule="auto"/>
        <w:ind w:left="0" w:right="22" w:firstLine="0"/>
        <w:jc w:val="both"/>
        <w:rPr>
          <w:rFonts w:ascii="HelveticaNowText Regular" w:hAnsi="HelveticaNowText Regular" w:cs="HelveticaNowText Regular"/>
          <w:b/>
          <w:sz w:val="22"/>
          <w:szCs w:val="22"/>
          <w:lang w:val="ro-RO"/>
        </w:rPr>
      </w:pPr>
      <w:r w:rsidRPr="008D3072">
        <w:rPr>
          <w:rFonts w:ascii="HelveticaNowText Regular" w:hAnsi="HelveticaNowText Regular" w:cs="HelveticaNowText Regular"/>
          <w:b/>
          <w:sz w:val="22"/>
          <w:szCs w:val="22"/>
          <w:lang w:val="ro-RO"/>
        </w:rPr>
        <w:t>OBIECTUL PROIECTULUI</w:t>
      </w:r>
    </w:p>
    <w:p w14:paraId="524BAE0B" w14:textId="77777777" w:rsidR="00D65840" w:rsidRPr="00E2799A" w:rsidRDefault="00D65840" w:rsidP="00355E30">
      <w:pPr>
        <w:spacing w:line="276" w:lineRule="auto"/>
        <w:ind w:right="22"/>
        <w:jc w:val="both"/>
        <w:rPr>
          <w:rFonts w:ascii="HelveticaNowText Regular" w:hAnsi="HelveticaNowText Regular" w:cs="HelveticaNowText Regular"/>
          <w:b/>
          <w:sz w:val="22"/>
          <w:szCs w:val="22"/>
          <w:lang w:val="ro-RO"/>
        </w:rPr>
      </w:pPr>
    </w:p>
    <w:p w14:paraId="2EBA1C99" w14:textId="77777777" w:rsidR="00355E30" w:rsidRPr="00E2799A" w:rsidRDefault="00355E30" w:rsidP="00355E30">
      <w:pPr>
        <w:spacing w:line="276" w:lineRule="auto"/>
        <w:ind w:right="22"/>
        <w:jc w:val="both"/>
        <w:rPr>
          <w:rFonts w:ascii="HelveticaNowText Regular" w:hAnsi="HelveticaNowText Regular" w:cs="HelveticaNowText Regular"/>
          <w:b/>
          <w:sz w:val="22"/>
          <w:szCs w:val="22"/>
          <w:u w:val="single"/>
          <w:lang w:val="ro-RO"/>
        </w:rPr>
      </w:pPr>
      <w:r w:rsidRPr="00E2799A">
        <w:rPr>
          <w:rFonts w:ascii="HelveticaNowText Regular" w:hAnsi="HelveticaNowText Regular" w:cs="HelveticaNowText Regular"/>
          <w:b/>
          <w:sz w:val="22"/>
          <w:szCs w:val="22"/>
          <w:u w:val="single"/>
          <w:lang w:val="ro-RO"/>
        </w:rPr>
        <w:t>Denumirea proiectului:</w:t>
      </w:r>
    </w:p>
    <w:p w14:paraId="40EE0DDB" w14:textId="225684EB" w:rsidR="00355E30" w:rsidRPr="00E2799A" w:rsidRDefault="00E2799A" w:rsidP="00355E30">
      <w:pPr>
        <w:spacing w:line="276" w:lineRule="auto"/>
        <w:ind w:left="720" w:right="22" w:hanging="720"/>
        <w:jc w:val="both"/>
        <w:rPr>
          <w:rFonts w:ascii="HelveticaNowText Regular" w:hAnsi="HelveticaNowText Regular" w:cs="HelveticaNowText Regular"/>
          <w:b/>
          <w:sz w:val="22"/>
          <w:szCs w:val="22"/>
          <w:lang w:val="ro-RO"/>
        </w:rPr>
      </w:pPr>
      <w:r w:rsidRPr="00E2799A">
        <w:rPr>
          <w:rFonts w:ascii="HelveticaNowText Regular" w:hAnsi="HelveticaNowText Regular" w:cs="HelveticaNowText Regular"/>
          <w:b/>
          <w:sz w:val="22"/>
          <w:szCs w:val="22"/>
          <w:lang w:val="ro-RO"/>
        </w:rPr>
        <w:t>„MODERNIZARE, RECOMPARTIMENTARE SI MANSARDARE PENSIUNE CASA BOEMA”</w:t>
      </w:r>
    </w:p>
    <w:p w14:paraId="4397AA5B" w14:textId="77777777" w:rsidR="00E2799A" w:rsidRPr="00E2799A" w:rsidRDefault="00E2799A" w:rsidP="00355E30">
      <w:pPr>
        <w:spacing w:line="276" w:lineRule="auto"/>
        <w:ind w:left="720" w:right="22" w:hanging="720"/>
        <w:jc w:val="both"/>
        <w:rPr>
          <w:rFonts w:ascii="HelveticaNowText Regular" w:hAnsi="HelveticaNowText Regular" w:cs="HelveticaNowText Regular"/>
          <w:b/>
          <w:sz w:val="22"/>
          <w:szCs w:val="22"/>
          <w:u w:val="single"/>
          <w:lang w:val="ro-RO"/>
        </w:rPr>
      </w:pPr>
    </w:p>
    <w:p w14:paraId="0C9E87A4" w14:textId="77777777" w:rsidR="003B4174" w:rsidRPr="00E2799A" w:rsidRDefault="003B4174" w:rsidP="003B4174">
      <w:pPr>
        <w:spacing w:line="276" w:lineRule="auto"/>
        <w:ind w:left="720" w:right="22" w:hanging="720"/>
        <w:jc w:val="both"/>
        <w:rPr>
          <w:rFonts w:ascii="HelveticaNowText Regular" w:hAnsi="HelveticaNowText Regular" w:cs="HelveticaNowText Regular"/>
          <w:b/>
          <w:sz w:val="22"/>
          <w:szCs w:val="22"/>
          <w:u w:val="single"/>
          <w:lang w:val="ro-RO"/>
        </w:rPr>
      </w:pPr>
      <w:r w:rsidRPr="00E2799A">
        <w:rPr>
          <w:rFonts w:ascii="HelveticaNowText Regular" w:hAnsi="HelveticaNowText Regular" w:cs="HelveticaNowText Regular"/>
          <w:b/>
          <w:sz w:val="22"/>
          <w:szCs w:val="22"/>
          <w:u w:val="single"/>
          <w:lang w:val="ro-RO"/>
        </w:rPr>
        <w:t>Beneficiar</w:t>
      </w:r>
    </w:p>
    <w:p w14:paraId="2EBEECCC" w14:textId="0BF8E1FD" w:rsidR="003B4174" w:rsidRPr="00E2799A" w:rsidRDefault="00E2799A" w:rsidP="003B4174">
      <w:pPr>
        <w:spacing w:line="276" w:lineRule="auto"/>
        <w:ind w:right="22"/>
        <w:jc w:val="both"/>
        <w:rPr>
          <w:rFonts w:ascii="HelveticaNowText Regular" w:hAnsi="HelveticaNowText Regular" w:cs="HelveticaNowText Regular"/>
          <w:b/>
          <w:noProof/>
          <w:sz w:val="22"/>
          <w:szCs w:val="22"/>
          <w:lang w:val="ro-RO"/>
        </w:rPr>
      </w:pPr>
      <w:r w:rsidRPr="00E2799A">
        <w:rPr>
          <w:rFonts w:ascii="HelveticaNowText Regular" w:hAnsi="HelveticaNowText Regular" w:cs="HelveticaNowText Regular"/>
          <w:b/>
          <w:noProof/>
          <w:sz w:val="22"/>
          <w:szCs w:val="22"/>
          <w:lang w:val="ro-RO"/>
        </w:rPr>
        <w:t>SC TEHNIC – ASIST SRL Botoșani</w:t>
      </w:r>
    </w:p>
    <w:p w14:paraId="702944D1" w14:textId="77777777" w:rsidR="00E2799A" w:rsidRPr="00E2799A" w:rsidRDefault="00E2799A" w:rsidP="003B4174">
      <w:pPr>
        <w:spacing w:line="276" w:lineRule="auto"/>
        <w:ind w:right="22"/>
        <w:jc w:val="both"/>
        <w:rPr>
          <w:rFonts w:ascii="HelveticaNowText Regular" w:hAnsi="HelveticaNowText Regular" w:cs="HelveticaNowText Regular"/>
          <w:b/>
          <w:sz w:val="22"/>
          <w:szCs w:val="22"/>
          <w:u w:val="single"/>
          <w:lang w:val="ro-RO"/>
        </w:rPr>
      </w:pPr>
    </w:p>
    <w:p w14:paraId="6D8F2014" w14:textId="77777777" w:rsidR="003B4174" w:rsidRPr="00E2799A" w:rsidRDefault="003B4174" w:rsidP="003B4174">
      <w:pPr>
        <w:spacing w:line="276" w:lineRule="auto"/>
        <w:ind w:right="22"/>
        <w:jc w:val="both"/>
        <w:rPr>
          <w:rFonts w:ascii="HelveticaNowText Regular" w:hAnsi="HelveticaNowText Regular" w:cs="HelveticaNowText Regular"/>
          <w:b/>
          <w:sz w:val="22"/>
          <w:szCs w:val="22"/>
          <w:u w:val="single"/>
          <w:lang w:val="ro-RO"/>
        </w:rPr>
      </w:pPr>
      <w:r w:rsidRPr="00E2799A">
        <w:rPr>
          <w:rFonts w:ascii="HelveticaNowText Regular" w:hAnsi="HelveticaNowText Regular" w:cs="HelveticaNowText Regular"/>
          <w:b/>
          <w:sz w:val="22"/>
          <w:szCs w:val="22"/>
          <w:u w:val="single"/>
          <w:lang w:val="ro-RO"/>
        </w:rPr>
        <w:t>Amplasament (adresa):</w:t>
      </w:r>
    </w:p>
    <w:p w14:paraId="26CE9488" w14:textId="0C8E61D1" w:rsidR="003B4174" w:rsidRPr="00E2799A" w:rsidRDefault="003B4174" w:rsidP="003B4174">
      <w:pPr>
        <w:spacing w:line="276" w:lineRule="auto"/>
        <w:ind w:right="22"/>
        <w:jc w:val="both"/>
        <w:rPr>
          <w:rFonts w:ascii="HelveticaNowText Regular" w:hAnsi="HelveticaNowText Regular" w:cs="HelveticaNowText Regular"/>
          <w:sz w:val="22"/>
          <w:szCs w:val="22"/>
          <w:lang w:val="ro-RO"/>
        </w:rPr>
      </w:pPr>
      <w:r w:rsidRPr="00E2799A">
        <w:rPr>
          <w:rFonts w:ascii="HelveticaNowText Regular" w:hAnsi="HelveticaNowText Regular" w:cs="HelveticaNowText Regular"/>
          <w:sz w:val="22"/>
          <w:szCs w:val="22"/>
          <w:lang w:val="ro-RO"/>
        </w:rPr>
        <w:t xml:space="preserve">Amplasamentul este situat in </w:t>
      </w:r>
      <w:r w:rsidR="00E2799A" w:rsidRPr="00E2799A">
        <w:rPr>
          <w:rFonts w:ascii="HelveticaNowText Regular" w:hAnsi="HelveticaNowText Regular" w:cs="HelveticaNowText Regular"/>
          <w:sz w:val="22"/>
          <w:szCs w:val="22"/>
          <w:lang w:val="ro-RO"/>
        </w:rPr>
        <w:t>Jud. Botoșani, Comuna Mihai Eminescu, Sat Cătămărești Deal, strada Mihai Eminescu, nr. 58B</w:t>
      </w:r>
      <w:r w:rsidRPr="00E2799A">
        <w:rPr>
          <w:rFonts w:ascii="HelveticaNowText Regular" w:hAnsi="HelveticaNowText Regular" w:cs="HelveticaNowText Regular"/>
          <w:sz w:val="22"/>
          <w:szCs w:val="22"/>
          <w:lang w:val="ro-RO"/>
        </w:rPr>
        <w:t>.</w:t>
      </w:r>
    </w:p>
    <w:p w14:paraId="5E24E338" w14:textId="77777777" w:rsidR="003B4174" w:rsidRPr="00E2799A" w:rsidRDefault="003B4174" w:rsidP="003B4174">
      <w:pPr>
        <w:spacing w:line="276" w:lineRule="auto"/>
        <w:ind w:right="22"/>
        <w:jc w:val="both"/>
        <w:rPr>
          <w:rFonts w:ascii="HelveticaNowText Regular" w:hAnsi="HelveticaNowText Regular" w:cs="HelveticaNowText Regular"/>
          <w:sz w:val="22"/>
          <w:szCs w:val="22"/>
          <w:lang w:val="ro-RO"/>
        </w:rPr>
      </w:pPr>
    </w:p>
    <w:p w14:paraId="482DD5ED" w14:textId="77777777" w:rsidR="003B4174" w:rsidRPr="00E2799A" w:rsidRDefault="003B4174" w:rsidP="003B4174">
      <w:pPr>
        <w:spacing w:line="276" w:lineRule="auto"/>
        <w:ind w:right="22"/>
        <w:jc w:val="both"/>
        <w:rPr>
          <w:rFonts w:ascii="HelveticaNowText Regular" w:hAnsi="HelveticaNowText Regular" w:cs="HelveticaNowText Regular"/>
          <w:b/>
          <w:sz w:val="22"/>
          <w:szCs w:val="22"/>
          <w:lang w:val="ro-RO"/>
        </w:rPr>
      </w:pPr>
      <w:r w:rsidRPr="00E2799A">
        <w:rPr>
          <w:rFonts w:ascii="HelveticaNowText Regular" w:hAnsi="HelveticaNowText Regular" w:cs="HelveticaNowText Regular"/>
          <w:b/>
          <w:sz w:val="22"/>
          <w:szCs w:val="22"/>
          <w:u w:val="single"/>
          <w:lang w:val="ro-RO"/>
        </w:rPr>
        <w:t xml:space="preserve">Proiectant general </w:t>
      </w:r>
    </w:p>
    <w:p w14:paraId="2174C53C" w14:textId="77777777" w:rsidR="003B4174" w:rsidRPr="00E2799A" w:rsidRDefault="003B4174" w:rsidP="003B4174">
      <w:pPr>
        <w:spacing w:line="276" w:lineRule="auto"/>
        <w:ind w:right="22"/>
        <w:jc w:val="both"/>
        <w:rPr>
          <w:rFonts w:ascii="HelveticaNowText Regular" w:eastAsia="Calibri" w:hAnsi="HelveticaNowText Regular" w:cs="HelveticaNowText Regular"/>
          <w:noProof/>
          <w:sz w:val="22"/>
          <w:szCs w:val="22"/>
          <w:lang w:val="en-GB"/>
        </w:rPr>
      </w:pPr>
      <w:r w:rsidRPr="00E2799A">
        <w:rPr>
          <w:rFonts w:ascii="HelveticaNowText Regular" w:eastAsia="Calibri" w:hAnsi="HelveticaNowText Regular" w:cs="HelveticaNowText Regular"/>
          <w:noProof/>
          <w:sz w:val="22"/>
          <w:szCs w:val="22"/>
          <w:lang w:val="en-GB"/>
        </w:rPr>
        <w:t>S.C. ATELIER 2B.ARHITECT S.R.L.</w:t>
      </w:r>
    </w:p>
    <w:p w14:paraId="17BF4400" w14:textId="77777777" w:rsidR="003B4174" w:rsidRPr="006F5C28" w:rsidRDefault="003B4174" w:rsidP="003B4174">
      <w:pPr>
        <w:spacing w:line="276" w:lineRule="auto"/>
        <w:ind w:right="22"/>
        <w:jc w:val="both"/>
        <w:rPr>
          <w:rFonts w:ascii="HelveticaNowText Regular" w:hAnsi="HelveticaNowText Regular" w:cs="HelveticaNowText Regular"/>
          <w:sz w:val="22"/>
          <w:szCs w:val="22"/>
          <w:lang w:val="ro-RO"/>
        </w:rPr>
      </w:pPr>
      <w:r w:rsidRPr="00E2799A">
        <w:rPr>
          <w:rFonts w:ascii="HelveticaNowText Regular" w:hAnsi="HelveticaNowText Regular" w:cs="HelveticaNowText Regular"/>
          <w:sz w:val="22"/>
          <w:szCs w:val="22"/>
          <w:lang w:val="ro-RO"/>
        </w:rPr>
        <w:t>Sediu: Jud. Suceav</w:t>
      </w:r>
      <w:r w:rsidRPr="006F5C28">
        <w:rPr>
          <w:rFonts w:ascii="HelveticaNowText Regular" w:hAnsi="HelveticaNowText Regular" w:cs="HelveticaNowText Regular"/>
          <w:sz w:val="22"/>
          <w:szCs w:val="22"/>
          <w:lang w:val="ro-RO"/>
        </w:rPr>
        <w:t>a, Com. Fundu Moldovei, Sat Fundu Moldovei, nr. 325A</w:t>
      </w:r>
    </w:p>
    <w:p w14:paraId="1FA06621" w14:textId="77777777" w:rsidR="003B4174" w:rsidRPr="006F5C28" w:rsidRDefault="003B4174" w:rsidP="003B4174">
      <w:pPr>
        <w:spacing w:line="276" w:lineRule="auto"/>
        <w:ind w:right="22"/>
        <w:jc w:val="both"/>
        <w:rPr>
          <w:rFonts w:ascii="HelveticaNowText Regular" w:hAnsi="HelveticaNowText Regular" w:cs="HelveticaNowText Regular"/>
          <w:sz w:val="22"/>
          <w:szCs w:val="22"/>
          <w:lang w:val="ro-RO"/>
        </w:rPr>
      </w:pPr>
    </w:p>
    <w:p w14:paraId="677AC751" w14:textId="0AEF2092" w:rsidR="003B4174" w:rsidRPr="006F5C28" w:rsidRDefault="003B4174" w:rsidP="003B4174">
      <w:pPr>
        <w:spacing w:line="276" w:lineRule="auto"/>
        <w:ind w:right="22"/>
        <w:jc w:val="both"/>
        <w:rPr>
          <w:rFonts w:ascii="HelveticaNowText Regular" w:hAnsi="HelveticaNowText Regular" w:cs="HelveticaNowText Regular"/>
          <w:b/>
          <w:sz w:val="22"/>
          <w:szCs w:val="22"/>
          <w:u w:val="single"/>
          <w:lang w:val="ro-RO"/>
        </w:rPr>
      </w:pPr>
      <w:r w:rsidRPr="006F5C28">
        <w:rPr>
          <w:rFonts w:ascii="HelveticaNowText Regular" w:hAnsi="HelveticaNowText Regular" w:cs="HelveticaNowText Regular"/>
          <w:b/>
          <w:sz w:val="22"/>
          <w:szCs w:val="22"/>
          <w:u w:val="single"/>
          <w:lang w:val="ro-RO"/>
        </w:rPr>
        <w:t>Numar de proiect</w:t>
      </w:r>
      <w:r w:rsidRPr="006F5C28">
        <w:rPr>
          <w:rFonts w:ascii="HelveticaNowText Regular" w:hAnsi="HelveticaNowText Regular" w:cs="HelveticaNowText Regular"/>
          <w:b/>
          <w:sz w:val="22"/>
          <w:szCs w:val="22"/>
          <w:lang w:val="ro-RO"/>
        </w:rPr>
        <w:t xml:space="preserve">: </w:t>
      </w:r>
      <w:r w:rsidRPr="006F5C28">
        <w:rPr>
          <w:rFonts w:ascii="HelveticaNowText Regular" w:hAnsi="HelveticaNowText Regular" w:cs="HelveticaNowText Regular"/>
          <w:b/>
          <w:sz w:val="22"/>
          <w:szCs w:val="22"/>
          <w:lang w:val="ro-RO"/>
        </w:rPr>
        <w:fldChar w:fldCharType="begin"/>
      </w:r>
      <w:r w:rsidRPr="006F5C28">
        <w:rPr>
          <w:rFonts w:ascii="HelveticaNowText Regular" w:hAnsi="HelveticaNowText Regular" w:cs="HelveticaNowText Regular"/>
          <w:b/>
          <w:sz w:val="22"/>
          <w:szCs w:val="22"/>
          <w:lang w:val="ro-RO"/>
        </w:rPr>
        <w:instrText xml:space="preserve"> LINK Word.Document.12 "D:\\@PROIECTE\\2022\\Sediu Administrativ - Prahova\\#SF\\Partea Scrisa\\SF - Sediu Administrativ - Actualizat fara S2.docx" OLE_LINK7 \a \r  \* MERGEFORMAT </w:instrText>
      </w:r>
      <w:r w:rsidRPr="006F5C28">
        <w:rPr>
          <w:rFonts w:ascii="HelveticaNowText Regular" w:hAnsi="HelveticaNowText Regular" w:cs="HelveticaNowText Regular"/>
          <w:b/>
          <w:sz w:val="22"/>
          <w:szCs w:val="22"/>
          <w:lang w:val="ro-RO"/>
        </w:rPr>
        <w:fldChar w:fldCharType="separate"/>
      </w:r>
      <w:r w:rsidRPr="006F5C28">
        <w:rPr>
          <w:rFonts w:ascii="HelveticaNowText Regular" w:hAnsi="HelveticaNowText Regular" w:cs="HelveticaNowText Regular"/>
          <w:b/>
          <w:sz w:val="22"/>
          <w:szCs w:val="22"/>
          <w:lang w:val="ro-RO"/>
        </w:rPr>
        <w:t>2</w:t>
      </w:r>
      <w:r w:rsidR="006F5C28" w:rsidRPr="006F5C28">
        <w:rPr>
          <w:rFonts w:ascii="HelveticaNowText Regular" w:hAnsi="HelveticaNowText Regular" w:cs="HelveticaNowText Regular"/>
          <w:b/>
          <w:sz w:val="22"/>
          <w:szCs w:val="22"/>
          <w:lang w:val="ro-RO"/>
        </w:rPr>
        <w:t>6</w:t>
      </w:r>
      <w:r w:rsidRPr="006F5C28">
        <w:rPr>
          <w:rFonts w:ascii="HelveticaNowText Regular" w:hAnsi="HelveticaNowText Regular" w:cs="HelveticaNowText Regular"/>
          <w:b/>
          <w:noProof/>
          <w:sz w:val="22"/>
          <w:szCs w:val="22"/>
          <w:lang w:val="ro-RO"/>
        </w:rPr>
        <w:t xml:space="preserve"> / 202</w:t>
      </w:r>
      <w:r w:rsidRPr="006F5C28">
        <w:rPr>
          <w:rFonts w:ascii="HelveticaNowText Regular" w:hAnsi="HelveticaNowText Regular" w:cs="HelveticaNowText Regular"/>
          <w:b/>
          <w:sz w:val="22"/>
          <w:szCs w:val="22"/>
          <w:lang w:val="ro-RO"/>
        </w:rPr>
        <w:fldChar w:fldCharType="end"/>
      </w:r>
      <w:r w:rsidR="006F5C28" w:rsidRPr="006F5C28">
        <w:rPr>
          <w:rFonts w:ascii="HelveticaNowText Regular" w:hAnsi="HelveticaNowText Regular" w:cs="HelveticaNowText Regular"/>
          <w:b/>
          <w:sz w:val="22"/>
          <w:szCs w:val="22"/>
          <w:lang w:val="ro-RO"/>
        </w:rPr>
        <w:t>4</w:t>
      </w:r>
      <w:r w:rsidRPr="006F5C28">
        <w:rPr>
          <w:rFonts w:ascii="HelveticaNowText Regular" w:hAnsi="HelveticaNowText Regular" w:cs="HelveticaNowText Regular"/>
          <w:b/>
          <w:sz w:val="22"/>
          <w:szCs w:val="22"/>
          <w:u w:val="single"/>
          <w:lang w:val="ro-RO"/>
        </w:rPr>
        <w:t xml:space="preserve"> </w:t>
      </w:r>
    </w:p>
    <w:p w14:paraId="6C3D6BA1" w14:textId="77777777" w:rsidR="003B4174" w:rsidRPr="00FF5FC6" w:rsidRDefault="003B4174" w:rsidP="003B4174">
      <w:pPr>
        <w:spacing w:line="276" w:lineRule="auto"/>
        <w:ind w:right="22"/>
        <w:jc w:val="both"/>
        <w:rPr>
          <w:rFonts w:ascii="HelveticaNowText Regular" w:hAnsi="HelveticaNowText Regular" w:cs="HelveticaNowText Regular"/>
          <w:color w:val="FF0000"/>
          <w:sz w:val="22"/>
          <w:szCs w:val="22"/>
          <w:lang w:val="ro-RO"/>
        </w:rPr>
      </w:pPr>
    </w:p>
    <w:p w14:paraId="0B56ED56" w14:textId="77777777" w:rsidR="003B4174" w:rsidRPr="00E2799A" w:rsidRDefault="003B4174" w:rsidP="003B4174">
      <w:pPr>
        <w:spacing w:line="276" w:lineRule="auto"/>
        <w:ind w:right="22"/>
        <w:jc w:val="both"/>
        <w:rPr>
          <w:rFonts w:ascii="HelveticaNowText Regular" w:hAnsi="HelveticaNowText Regular" w:cs="HelveticaNowText Regular"/>
          <w:b/>
          <w:sz w:val="22"/>
          <w:szCs w:val="22"/>
          <w:lang w:val="ro-RO"/>
        </w:rPr>
      </w:pPr>
      <w:r w:rsidRPr="00E2799A">
        <w:rPr>
          <w:rFonts w:ascii="HelveticaNowText Regular" w:hAnsi="HelveticaNowText Regular" w:cs="HelveticaNowText Regular"/>
          <w:b/>
          <w:sz w:val="22"/>
          <w:szCs w:val="22"/>
          <w:u w:val="single"/>
          <w:lang w:val="ro-RO"/>
        </w:rPr>
        <w:t>Faza de proiectare:</w:t>
      </w:r>
      <w:r w:rsidRPr="00E2799A">
        <w:rPr>
          <w:rFonts w:ascii="HelveticaNowText Regular" w:hAnsi="HelveticaNowText Regular" w:cs="HelveticaNowText Regular"/>
          <w:sz w:val="22"/>
          <w:szCs w:val="22"/>
          <w:lang w:val="ro-RO"/>
        </w:rPr>
        <w:t xml:space="preserve"> </w:t>
      </w:r>
      <w:r w:rsidRPr="00E2799A">
        <w:rPr>
          <w:rStyle w:val="Panda"/>
          <w:sz w:val="22"/>
          <w:szCs w:val="22"/>
          <w:lang w:val="it-IT"/>
        </w:rPr>
        <w:t>D.T.A.C. + D.T.O.E.</w:t>
      </w:r>
    </w:p>
    <w:p w14:paraId="7DDA057D" w14:textId="77777777" w:rsidR="00355E30" w:rsidRPr="00E2799A" w:rsidRDefault="00355E30" w:rsidP="00355E30">
      <w:pPr>
        <w:spacing w:line="276" w:lineRule="auto"/>
        <w:ind w:right="22"/>
        <w:jc w:val="both"/>
        <w:rPr>
          <w:rFonts w:ascii="HelveticaNowText Regular" w:hAnsi="HelveticaNowText Regular" w:cs="HelveticaNowText Regular"/>
          <w:b/>
          <w:sz w:val="22"/>
          <w:szCs w:val="22"/>
          <w:lang w:val="ro-RO"/>
        </w:rPr>
      </w:pPr>
    </w:p>
    <w:p w14:paraId="27E2C044" w14:textId="77777777" w:rsidR="00D65840" w:rsidRPr="00E2799A" w:rsidRDefault="00D65840" w:rsidP="00355E30">
      <w:pPr>
        <w:numPr>
          <w:ilvl w:val="1"/>
          <w:numId w:val="15"/>
        </w:numPr>
        <w:spacing w:line="276" w:lineRule="auto"/>
        <w:ind w:left="0" w:right="22" w:firstLine="0"/>
        <w:jc w:val="both"/>
        <w:rPr>
          <w:rFonts w:ascii="HelveticaNowText Regular" w:hAnsi="HelveticaNowText Regular" w:cs="HelveticaNowText Regular"/>
          <w:b/>
          <w:sz w:val="22"/>
          <w:szCs w:val="22"/>
          <w:lang w:val="ro-RO"/>
        </w:rPr>
      </w:pPr>
      <w:r w:rsidRPr="00E2799A">
        <w:rPr>
          <w:rFonts w:ascii="HelveticaNowText Regular" w:hAnsi="HelveticaNowText Regular" w:cs="HelveticaNowText Regular"/>
          <w:b/>
          <w:sz w:val="22"/>
          <w:szCs w:val="22"/>
          <w:lang w:val="ro-RO"/>
        </w:rPr>
        <w:t>CARACTERISTICILE AMPLASAMENTULUI</w:t>
      </w:r>
    </w:p>
    <w:p w14:paraId="40F6ADD8" w14:textId="77777777" w:rsidR="00537979" w:rsidRPr="00E2799A" w:rsidRDefault="00537979" w:rsidP="00355E30">
      <w:pPr>
        <w:tabs>
          <w:tab w:val="right" w:pos="142"/>
        </w:tabs>
        <w:spacing w:line="276" w:lineRule="auto"/>
        <w:ind w:right="-22"/>
        <w:jc w:val="both"/>
        <w:rPr>
          <w:rFonts w:ascii="HelveticaNowText Regular" w:hAnsi="HelveticaNowText Regular" w:cs="HelveticaNowText Regular"/>
          <w:sz w:val="22"/>
          <w:szCs w:val="22"/>
          <w:lang w:val="ro-RO"/>
        </w:rPr>
      </w:pPr>
      <w:bookmarkStart w:id="41" w:name="OLE_LINK23"/>
    </w:p>
    <w:bookmarkEnd w:id="41"/>
    <w:p w14:paraId="6899E384" w14:textId="77777777" w:rsidR="00E2799A" w:rsidRPr="001B16B5" w:rsidRDefault="00E2799A" w:rsidP="00E2799A">
      <w:pPr>
        <w:numPr>
          <w:ilvl w:val="0"/>
          <w:numId w:val="19"/>
        </w:numPr>
        <w:spacing w:line="276" w:lineRule="auto"/>
        <w:ind w:left="720" w:right="-1"/>
        <w:jc w:val="both"/>
        <w:rPr>
          <w:rFonts w:ascii="HelveticaNowText Regular" w:hAnsi="HelveticaNowText Regular" w:cs="HelveticaNowText Regular"/>
          <w:b/>
          <w:noProof/>
          <w:sz w:val="22"/>
          <w:szCs w:val="22"/>
          <w:u w:val="single"/>
          <w:lang w:val="ro-RO"/>
        </w:rPr>
      </w:pPr>
      <w:r w:rsidRPr="00FF5FC6">
        <w:rPr>
          <w:rFonts w:ascii="HelveticaNowText Regular" w:hAnsi="HelveticaNowText Regular" w:cs="HelveticaNowText Regular"/>
          <w:b/>
          <w:color w:val="FF0000"/>
          <w:sz w:val="22"/>
          <w:szCs w:val="22"/>
          <w:u w:val="single"/>
          <w:lang w:val="ro-RO"/>
        </w:rPr>
        <w:fldChar w:fldCharType="begin"/>
      </w:r>
      <w:r w:rsidRPr="00FF5FC6">
        <w:rPr>
          <w:rFonts w:ascii="HelveticaNowText Regular" w:hAnsi="HelveticaNowText Regular" w:cs="HelveticaNowText Regular"/>
          <w:b/>
          <w:color w:val="FF0000"/>
          <w:sz w:val="22"/>
          <w:szCs w:val="22"/>
          <w:u w:val="single"/>
          <w:lang w:val="ro-RO"/>
        </w:rPr>
        <w:instrText xml:space="preserve"> LINK Word.Document.12 "D:\\@PROIECTE\\2022\\Sediu Administrativ - Prahova\\#SF\\Partea Scrisa\\SF - Sediu Administrativ - Actualizat fara S2.docx" OLE_LINK9 \a \r  \* MERGEFORMAT </w:instrText>
      </w:r>
      <w:r w:rsidRPr="00FF5FC6">
        <w:rPr>
          <w:rFonts w:ascii="HelveticaNowText Regular" w:hAnsi="HelveticaNowText Regular" w:cs="HelveticaNowText Regular"/>
          <w:b/>
          <w:color w:val="FF0000"/>
          <w:sz w:val="22"/>
          <w:szCs w:val="22"/>
          <w:u w:val="single"/>
          <w:lang w:val="ro-RO"/>
        </w:rPr>
        <w:fldChar w:fldCharType="separate"/>
      </w:r>
      <w:r w:rsidRPr="001B16B5">
        <w:rPr>
          <w:rFonts w:ascii="HelveticaNowText Regular" w:hAnsi="HelveticaNowText Regular" w:cs="HelveticaNowText Regular"/>
          <w:b/>
          <w:noProof/>
          <w:sz w:val="22"/>
          <w:szCs w:val="22"/>
          <w:u w:val="single"/>
          <w:lang w:val="ro-RO"/>
        </w:rPr>
        <w:t>Incadrarea in localitate</w:t>
      </w:r>
    </w:p>
    <w:p w14:paraId="72BA382F" w14:textId="77777777" w:rsidR="00E2799A" w:rsidRPr="001B16B5" w:rsidRDefault="00E2799A" w:rsidP="00E2799A">
      <w:pPr>
        <w:spacing w:line="276" w:lineRule="auto"/>
        <w:ind w:firstLine="720"/>
        <w:jc w:val="both"/>
        <w:rPr>
          <w:rFonts w:ascii="HelveticaNowText Regular" w:hAnsi="HelveticaNowText Regular" w:cs="HelveticaNowText Regular"/>
          <w:noProof/>
          <w:sz w:val="22"/>
          <w:szCs w:val="22"/>
          <w:lang w:val="ro-RO"/>
        </w:rPr>
      </w:pPr>
      <w:r w:rsidRPr="001B16B5">
        <w:rPr>
          <w:rFonts w:ascii="HelveticaNowText Regular" w:hAnsi="HelveticaNowText Regular" w:cs="HelveticaNowText Regular"/>
          <w:noProof/>
          <w:sz w:val="22"/>
          <w:szCs w:val="22"/>
          <w:lang w:val="ro-RO"/>
        </w:rPr>
        <w:t>Terenul pe care se va amplasa construcia propusa este situat in J</w:t>
      </w:r>
      <w:r w:rsidRPr="001B16B5">
        <w:t xml:space="preserve"> </w:t>
      </w:r>
      <w:r w:rsidRPr="001B16B5">
        <w:rPr>
          <w:rFonts w:ascii="HelveticaNowText Regular" w:hAnsi="HelveticaNowText Regular" w:cs="HelveticaNowText Regular"/>
          <w:noProof/>
          <w:sz w:val="22"/>
          <w:szCs w:val="22"/>
          <w:lang w:val="ro-RO"/>
        </w:rPr>
        <w:t>intravilanul satului Cătămărești DeaL, PC 810, PC 810/10/1, PC 810/11/1, comuna Mihai Eminescu, județul Botoșani.</w:t>
      </w:r>
    </w:p>
    <w:p w14:paraId="6D0A5F3A" w14:textId="77777777" w:rsidR="00E2799A" w:rsidRPr="001B16B5" w:rsidRDefault="00E2799A" w:rsidP="00E2799A">
      <w:pPr>
        <w:spacing w:line="276" w:lineRule="auto"/>
        <w:jc w:val="both"/>
        <w:rPr>
          <w:rFonts w:ascii="HelveticaNowText Regular" w:hAnsi="HelveticaNowText Regular" w:cs="HelveticaNowText Regular"/>
          <w:noProof/>
          <w:sz w:val="22"/>
          <w:szCs w:val="22"/>
          <w:lang w:val="ro-RO"/>
        </w:rPr>
      </w:pPr>
    </w:p>
    <w:p w14:paraId="41F43386" w14:textId="77777777" w:rsidR="00E2799A" w:rsidRPr="001B16B5" w:rsidRDefault="00E2799A" w:rsidP="00E2799A">
      <w:pPr>
        <w:numPr>
          <w:ilvl w:val="0"/>
          <w:numId w:val="19"/>
        </w:numPr>
        <w:spacing w:line="276" w:lineRule="auto"/>
        <w:ind w:left="720" w:right="-58"/>
        <w:jc w:val="both"/>
        <w:rPr>
          <w:rFonts w:ascii="HelveticaNowText Regular" w:hAnsi="HelveticaNowText Regular" w:cs="HelveticaNowText Regular"/>
          <w:noProof/>
          <w:sz w:val="22"/>
          <w:szCs w:val="22"/>
          <w:lang w:val="ro-RO"/>
        </w:rPr>
      </w:pPr>
      <w:r w:rsidRPr="001B16B5">
        <w:rPr>
          <w:rFonts w:ascii="HelveticaNowText Regular" w:hAnsi="HelveticaNowText Regular" w:cs="HelveticaNowText Regular"/>
          <w:noProof/>
          <w:sz w:val="22"/>
          <w:szCs w:val="22"/>
          <w:lang w:val="ro-RO"/>
        </w:rPr>
        <w:t>Descrierea terenului</w:t>
      </w:r>
    </w:p>
    <w:p w14:paraId="50697478" w14:textId="77777777" w:rsidR="00E2799A" w:rsidRPr="001B16B5" w:rsidRDefault="00E2799A" w:rsidP="00E2799A">
      <w:pPr>
        <w:spacing w:line="276" w:lineRule="auto"/>
        <w:ind w:right="-5" w:firstLine="720"/>
        <w:jc w:val="both"/>
        <w:rPr>
          <w:rFonts w:ascii="HelveticaNowText Regular" w:hAnsi="HelveticaNowText Regular" w:cs="HelveticaNowText Regular"/>
          <w:noProof/>
          <w:sz w:val="22"/>
          <w:szCs w:val="22"/>
          <w:lang w:val="ro-RO"/>
        </w:rPr>
      </w:pPr>
      <w:r w:rsidRPr="001B16B5">
        <w:rPr>
          <w:rFonts w:ascii="HelveticaNowText Regular" w:hAnsi="HelveticaNowText Regular" w:cs="HelveticaNowText Regular"/>
          <w:noProof/>
          <w:sz w:val="22"/>
          <w:szCs w:val="22"/>
          <w:lang w:val="ro-RO"/>
        </w:rPr>
        <w:t>Teren</w:t>
      </w:r>
      <w:r>
        <w:rPr>
          <w:rFonts w:ascii="HelveticaNowText Regular" w:hAnsi="HelveticaNowText Regular" w:cs="HelveticaNowText Regular"/>
          <w:noProof/>
          <w:sz w:val="22"/>
          <w:szCs w:val="22"/>
          <w:lang w:val="ro-RO"/>
        </w:rPr>
        <w:t xml:space="preserve"> </w:t>
      </w:r>
      <w:r w:rsidRPr="001B16B5">
        <w:rPr>
          <w:rFonts w:ascii="HelveticaNowText Regular" w:hAnsi="HelveticaNowText Regular" w:cs="HelveticaNowText Regular"/>
          <w:noProof/>
          <w:sz w:val="22"/>
          <w:szCs w:val="22"/>
          <w:lang w:val="ro-RO"/>
        </w:rPr>
        <w:t>intravilan parțial împrejmuit</w:t>
      </w:r>
      <w:r>
        <w:rPr>
          <w:rFonts w:ascii="HelveticaNowText Regular" w:hAnsi="HelveticaNowText Regular" w:cs="HelveticaNowText Regular"/>
          <w:noProof/>
          <w:sz w:val="22"/>
          <w:szCs w:val="22"/>
          <w:lang w:val="ro-RO"/>
        </w:rPr>
        <w:t>, cu destinație de curți construcții.</w:t>
      </w:r>
    </w:p>
    <w:p w14:paraId="78A602CC" w14:textId="77777777" w:rsidR="00E2799A" w:rsidRPr="001B16B5" w:rsidRDefault="00E2799A" w:rsidP="00E2799A">
      <w:pPr>
        <w:spacing w:line="276" w:lineRule="auto"/>
        <w:ind w:firstLine="720"/>
        <w:jc w:val="both"/>
        <w:rPr>
          <w:rFonts w:ascii="HelveticaNowText Regular" w:hAnsi="HelveticaNowText Regular" w:cs="HelveticaNowText Regular"/>
          <w:noProof/>
          <w:sz w:val="22"/>
          <w:szCs w:val="22"/>
          <w:lang w:val="ro-RO"/>
        </w:rPr>
      </w:pPr>
    </w:p>
    <w:p w14:paraId="13C638D5" w14:textId="77777777" w:rsidR="00E2799A" w:rsidRPr="001B16B5" w:rsidRDefault="00E2799A" w:rsidP="00E2799A">
      <w:pPr>
        <w:numPr>
          <w:ilvl w:val="0"/>
          <w:numId w:val="19"/>
        </w:numPr>
        <w:spacing w:line="276" w:lineRule="auto"/>
        <w:ind w:left="720"/>
        <w:jc w:val="both"/>
        <w:rPr>
          <w:rFonts w:ascii="HelveticaNowText Regular" w:hAnsi="HelveticaNowText Regular" w:cs="HelveticaNowText Regular"/>
          <w:noProof/>
          <w:sz w:val="22"/>
          <w:szCs w:val="22"/>
          <w:lang w:val="ro-RO"/>
        </w:rPr>
      </w:pPr>
      <w:r w:rsidRPr="001B16B5">
        <w:rPr>
          <w:rFonts w:ascii="HelveticaNowText Regular" w:hAnsi="HelveticaNowText Regular" w:cs="HelveticaNowText Regular"/>
          <w:noProof/>
          <w:sz w:val="22"/>
          <w:szCs w:val="22"/>
          <w:lang w:val="ro-RO"/>
        </w:rPr>
        <w:t>Suprafete teren</w:t>
      </w:r>
    </w:p>
    <w:p w14:paraId="367F0C6F" w14:textId="77777777" w:rsidR="00E2799A" w:rsidRPr="001B16B5" w:rsidRDefault="00E2799A" w:rsidP="00E2799A">
      <w:pPr>
        <w:spacing w:line="276" w:lineRule="auto"/>
        <w:ind w:right="-58" w:firstLine="709"/>
        <w:jc w:val="both"/>
        <w:rPr>
          <w:rFonts w:ascii="HelveticaNowText Regular" w:hAnsi="HelveticaNowText Regular" w:cs="HelveticaNowText Regular"/>
          <w:noProof/>
          <w:sz w:val="22"/>
          <w:szCs w:val="22"/>
          <w:lang w:val="ro-RO"/>
        </w:rPr>
      </w:pPr>
      <w:r w:rsidRPr="001B16B5">
        <w:rPr>
          <w:rFonts w:ascii="HelveticaNowText Regular" w:hAnsi="HelveticaNowText Regular" w:cs="HelveticaNowText Regular"/>
          <w:noProof/>
          <w:sz w:val="22"/>
          <w:szCs w:val="22"/>
          <w:lang w:val="ro-RO"/>
        </w:rPr>
        <w:t>Terenul este identificat prin CF 50527.</w:t>
      </w:r>
    </w:p>
    <w:p w14:paraId="430CDBFC" w14:textId="77777777" w:rsidR="00E2799A" w:rsidRPr="001B16B5" w:rsidRDefault="00E2799A" w:rsidP="00E2799A">
      <w:pPr>
        <w:spacing w:line="276" w:lineRule="auto"/>
        <w:ind w:right="-58" w:firstLine="709"/>
        <w:jc w:val="both"/>
        <w:rPr>
          <w:rFonts w:ascii="HelveticaNowText Regular" w:hAnsi="HelveticaNowText Regular" w:cs="HelveticaNowText Regular"/>
          <w:noProof/>
          <w:sz w:val="22"/>
          <w:szCs w:val="22"/>
          <w:lang w:val="ro-RO"/>
        </w:rPr>
      </w:pPr>
      <w:r w:rsidRPr="001B16B5">
        <w:rPr>
          <w:rFonts w:ascii="HelveticaNowText Regular" w:hAnsi="HelveticaNowText Regular" w:cs="HelveticaNowText Regular"/>
          <w:noProof/>
          <w:sz w:val="22"/>
          <w:szCs w:val="22"/>
          <w:lang w:val="ro-RO"/>
        </w:rPr>
        <w:t>Suprafata teren = 2960 mp din acte</w:t>
      </w:r>
    </w:p>
    <w:p w14:paraId="5F602E55" w14:textId="77777777" w:rsidR="00E2799A" w:rsidRPr="001B16B5" w:rsidRDefault="00E2799A" w:rsidP="00E2799A">
      <w:pPr>
        <w:spacing w:line="276" w:lineRule="auto"/>
        <w:ind w:right="-58" w:firstLine="709"/>
        <w:jc w:val="both"/>
        <w:rPr>
          <w:rFonts w:ascii="HelveticaNowText Regular" w:hAnsi="HelveticaNowText Regular" w:cs="HelveticaNowText Regular"/>
          <w:noProof/>
          <w:sz w:val="22"/>
          <w:szCs w:val="22"/>
          <w:lang w:val="ro-RO"/>
        </w:rPr>
      </w:pPr>
      <w:r w:rsidRPr="001B16B5">
        <w:rPr>
          <w:rFonts w:ascii="HelveticaNowText Regular" w:hAnsi="HelveticaNowText Regular" w:cs="HelveticaNowText Regular"/>
          <w:noProof/>
          <w:sz w:val="22"/>
          <w:szCs w:val="22"/>
          <w:lang w:val="ro-RO"/>
        </w:rPr>
        <w:t>Suprafata teren = 2948 mp masurat</w:t>
      </w:r>
    </w:p>
    <w:p w14:paraId="07DE6047" w14:textId="77777777" w:rsidR="00E2799A" w:rsidRPr="001B16B5" w:rsidRDefault="00E2799A" w:rsidP="00E2799A">
      <w:pPr>
        <w:spacing w:line="276" w:lineRule="auto"/>
        <w:ind w:right="-58" w:firstLine="709"/>
        <w:jc w:val="both"/>
        <w:rPr>
          <w:rFonts w:ascii="HelveticaNowText Regular" w:hAnsi="HelveticaNowText Regular" w:cs="HelveticaNowText Regular"/>
          <w:noProof/>
          <w:sz w:val="22"/>
          <w:szCs w:val="22"/>
          <w:lang w:val="ro-RO"/>
        </w:rPr>
      </w:pPr>
      <w:r w:rsidRPr="001B16B5">
        <w:rPr>
          <w:rFonts w:ascii="HelveticaNowText Regular" w:hAnsi="HelveticaNowText Regular" w:cs="HelveticaNowText Regular"/>
          <w:noProof/>
          <w:sz w:val="22"/>
          <w:szCs w:val="22"/>
          <w:lang w:val="ro-RO"/>
        </w:rPr>
        <w:t>Pe terenul există o construcție existentă, asupra căreia vor surveni modificări.</w:t>
      </w:r>
    </w:p>
    <w:p w14:paraId="79203EC2" w14:textId="77777777" w:rsidR="00E2799A" w:rsidRPr="001B16B5" w:rsidRDefault="00E2799A" w:rsidP="00E2799A">
      <w:pPr>
        <w:spacing w:line="276" w:lineRule="auto"/>
        <w:jc w:val="both"/>
        <w:rPr>
          <w:rFonts w:ascii="HelveticaNowText Regular" w:hAnsi="HelveticaNowText Regular" w:cs="HelveticaNowText Regular"/>
          <w:noProof/>
          <w:sz w:val="22"/>
          <w:szCs w:val="22"/>
          <w:lang w:val="ro-RO"/>
        </w:rPr>
      </w:pPr>
    </w:p>
    <w:p w14:paraId="651496CE" w14:textId="77777777" w:rsidR="00E2799A" w:rsidRPr="001B16B5" w:rsidRDefault="00E2799A" w:rsidP="00E2799A">
      <w:pPr>
        <w:numPr>
          <w:ilvl w:val="0"/>
          <w:numId w:val="20"/>
        </w:numPr>
        <w:spacing w:line="276" w:lineRule="auto"/>
        <w:ind w:left="720"/>
        <w:jc w:val="both"/>
        <w:rPr>
          <w:rFonts w:ascii="HelveticaNowText Regular" w:hAnsi="HelveticaNowText Regular" w:cs="HelveticaNowText Regular"/>
          <w:noProof/>
          <w:sz w:val="22"/>
          <w:szCs w:val="22"/>
          <w:lang w:val="ro-RO"/>
        </w:rPr>
      </w:pPr>
      <w:r w:rsidRPr="001B16B5">
        <w:rPr>
          <w:rFonts w:ascii="HelveticaNowText Regular" w:hAnsi="HelveticaNowText Regular" w:cs="HelveticaNowText Regular"/>
          <w:noProof/>
          <w:sz w:val="22"/>
          <w:szCs w:val="22"/>
          <w:lang w:val="ro-RO"/>
        </w:rPr>
        <w:t>Regim juridic</w:t>
      </w:r>
    </w:p>
    <w:p w14:paraId="61EA4044" w14:textId="77777777" w:rsidR="00E2799A" w:rsidRPr="001B16B5" w:rsidRDefault="00E2799A" w:rsidP="00E2799A">
      <w:pPr>
        <w:spacing w:line="276" w:lineRule="auto"/>
        <w:ind w:left="720"/>
        <w:jc w:val="both"/>
        <w:rPr>
          <w:rFonts w:ascii="HelveticaNowText Regular" w:hAnsi="HelveticaNowText Regular" w:cs="HelveticaNowText Regular"/>
          <w:noProof/>
          <w:sz w:val="22"/>
          <w:szCs w:val="22"/>
          <w:lang w:val="ro-RO"/>
        </w:rPr>
      </w:pPr>
      <w:r w:rsidRPr="001B16B5">
        <w:rPr>
          <w:rFonts w:ascii="HelveticaNowText Regular" w:hAnsi="HelveticaNowText Regular" w:cs="HelveticaNowText Regular"/>
          <w:noProof/>
          <w:sz w:val="22"/>
          <w:szCs w:val="22"/>
          <w:lang w:val="ro-RO"/>
        </w:rPr>
        <w:t>Terenul și construcția se afla in intravilanul satului Cătămărești Deal, PC 810, PC 810/9, PC 810/10/1, PC 810/11/1.</w:t>
      </w:r>
    </w:p>
    <w:p w14:paraId="72B04BF7" w14:textId="77777777" w:rsidR="00E2799A" w:rsidRPr="001B16B5" w:rsidRDefault="00E2799A" w:rsidP="00E2799A">
      <w:pPr>
        <w:spacing w:line="276" w:lineRule="auto"/>
        <w:ind w:firstLine="720"/>
        <w:jc w:val="both"/>
        <w:rPr>
          <w:rFonts w:ascii="HelveticaNowText Regular" w:hAnsi="HelveticaNowText Regular" w:cs="HelveticaNowText Regular"/>
          <w:noProof/>
          <w:sz w:val="22"/>
          <w:szCs w:val="22"/>
          <w:lang w:val="ro-RO"/>
        </w:rPr>
      </w:pPr>
      <w:r w:rsidRPr="001B16B5">
        <w:rPr>
          <w:rFonts w:ascii="HelveticaNowText Regular" w:hAnsi="HelveticaNowText Regular" w:cs="HelveticaNowText Regular"/>
          <w:noProof/>
          <w:sz w:val="22"/>
          <w:szCs w:val="22"/>
          <w:lang w:val="ro-RO"/>
        </w:rPr>
        <w:t>Terenul și construcția nu sunt grevate de situri situri arheologice.</w:t>
      </w:r>
    </w:p>
    <w:p w14:paraId="705F25B5" w14:textId="77777777" w:rsidR="00E2799A" w:rsidRPr="00FF5FC6" w:rsidRDefault="00E2799A" w:rsidP="00E2799A">
      <w:pPr>
        <w:spacing w:line="276" w:lineRule="auto"/>
        <w:ind w:firstLine="720"/>
        <w:jc w:val="both"/>
        <w:rPr>
          <w:rFonts w:ascii="HelveticaNowText Regular" w:hAnsi="HelveticaNowText Regular" w:cs="HelveticaNowText Regular"/>
          <w:noProof/>
          <w:color w:val="FF0000"/>
          <w:sz w:val="22"/>
          <w:szCs w:val="22"/>
          <w:lang w:val="ro-RO"/>
        </w:rPr>
      </w:pPr>
    </w:p>
    <w:p w14:paraId="0D368F03" w14:textId="77777777" w:rsidR="00E2799A" w:rsidRPr="001B16B5" w:rsidRDefault="00E2799A" w:rsidP="00E2799A">
      <w:pPr>
        <w:numPr>
          <w:ilvl w:val="0"/>
          <w:numId w:val="20"/>
        </w:numPr>
        <w:spacing w:line="276" w:lineRule="auto"/>
        <w:ind w:left="720"/>
        <w:jc w:val="both"/>
        <w:rPr>
          <w:rFonts w:ascii="HelveticaNowText Regular" w:hAnsi="HelveticaNowText Regular" w:cs="HelveticaNowText Regular"/>
          <w:noProof/>
          <w:sz w:val="22"/>
          <w:szCs w:val="22"/>
          <w:lang w:val="ro-RO"/>
        </w:rPr>
      </w:pPr>
      <w:r w:rsidRPr="001B16B5">
        <w:rPr>
          <w:rFonts w:ascii="HelveticaNowText Regular" w:hAnsi="HelveticaNowText Regular" w:cs="HelveticaNowText Regular"/>
          <w:noProof/>
          <w:sz w:val="22"/>
          <w:szCs w:val="22"/>
          <w:lang w:val="ro-RO"/>
        </w:rPr>
        <w:t>Regim ecomic</w:t>
      </w:r>
    </w:p>
    <w:p w14:paraId="01191C1E" w14:textId="77777777" w:rsidR="00E2799A" w:rsidRPr="001B16B5" w:rsidRDefault="00E2799A" w:rsidP="00E2799A">
      <w:pPr>
        <w:spacing w:line="276" w:lineRule="auto"/>
        <w:ind w:firstLine="720"/>
        <w:jc w:val="both"/>
        <w:rPr>
          <w:rFonts w:ascii="HelveticaNowText Regular" w:hAnsi="HelveticaNowText Regular" w:cs="HelveticaNowText Regular"/>
          <w:noProof/>
          <w:sz w:val="22"/>
          <w:szCs w:val="22"/>
          <w:lang w:val="ro-RO"/>
        </w:rPr>
      </w:pPr>
      <w:r w:rsidRPr="001B16B5">
        <w:rPr>
          <w:rFonts w:ascii="HelveticaNowText Regular" w:hAnsi="HelveticaNowText Regular" w:cs="HelveticaNowText Regular"/>
          <w:noProof/>
          <w:sz w:val="22"/>
          <w:szCs w:val="22"/>
          <w:lang w:val="ro-RO"/>
        </w:rPr>
        <w:t xml:space="preserve">Folosinta actuala – curți construcții, conform PUG aprobat prin HCL nr 181 din 23.12.2021. Terenul este situat în UTR 8.a, unde sunt permisiuni de realizări de locuințe individuale sau colective mici, izolate și cuplate, anexe gospodărești, completări și extinderi cu respectarea aliniamentelor </w:t>
      </w:r>
      <w:r w:rsidRPr="001B16B5">
        <w:rPr>
          <w:rFonts w:ascii="HelveticaNowText Regular" w:hAnsi="HelveticaNowText Regular" w:cs="HelveticaNowText Regular"/>
          <w:noProof/>
          <w:sz w:val="22"/>
          <w:szCs w:val="22"/>
          <w:lang w:val="ro-RO"/>
        </w:rPr>
        <w:lastRenderedPageBreak/>
        <w:t>impuse de profilul transversal al străzilor și condițiile impuse de caracterul zonei și se pot autoriza orice fel de lucrări de construire, întreținere, renovare, modernizare la nivelul fondului existent.</w:t>
      </w:r>
    </w:p>
    <w:p w14:paraId="3B585CF3" w14:textId="77777777" w:rsidR="00E2799A" w:rsidRPr="00FF5FC6" w:rsidRDefault="00E2799A" w:rsidP="00E2799A">
      <w:pPr>
        <w:tabs>
          <w:tab w:val="left" w:pos="5580"/>
        </w:tabs>
        <w:spacing w:line="276" w:lineRule="auto"/>
        <w:ind w:right="22" w:firstLine="709"/>
        <w:jc w:val="both"/>
        <w:rPr>
          <w:rFonts w:ascii="HelveticaNowText Regular" w:hAnsi="HelveticaNowText Regular" w:cs="HelveticaNowText Regular"/>
          <w:b/>
          <w:color w:val="FF0000"/>
          <w:sz w:val="22"/>
          <w:szCs w:val="22"/>
          <w:u w:val="single"/>
          <w:lang w:val="it-IT"/>
        </w:rPr>
      </w:pPr>
      <w:r w:rsidRPr="00FF5FC6">
        <w:rPr>
          <w:rFonts w:ascii="HelveticaNowText Regular" w:hAnsi="HelveticaNowText Regular" w:cs="HelveticaNowText Regular"/>
          <w:b/>
          <w:color w:val="FF0000"/>
          <w:sz w:val="22"/>
          <w:szCs w:val="22"/>
          <w:u w:val="single"/>
          <w:lang w:val="ro-RO"/>
        </w:rPr>
        <w:fldChar w:fldCharType="end"/>
      </w:r>
    </w:p>
    <w:p w14:paraId="47F2BD01" w14:textId="77777777" w:rsidR="00E2799A" w:rsidRPr="001B16B5" w:rsidRDefault="00E2799A" w:rsidP="00E2799A">
      <w:pPr>
        <w:numPr>
          <w:ilvl w:val="0"/>
          <w:numId w:val="20"/>
        </w:numPr>
        <w:spacing w:line="276" w:lineRule="auto"/>
        <w:ind w:left="720"/>
        <w:jc w:val="both"/>
        <w:rPr>
          <w:rFonts w:ascii="HelveticaNowText Regular" w:hAnsi="HelveticaNowText Regular" w:cs="HelveticaNowText Regular"/>
          <w:noProof/>
          <w:sz w:val="22"/>
          <w:szCs w:val="22"/>
          <w:lang w:val="ro-RO"/>
        </w:rPr>
      </w:pPr>
      <w:r w:rsidRPr="001B16B5">
        <w:rPr>
          <w:rFonts w:ascii="HelveticaNowText Regular" w:hAnsi="HelveticaNowText Regular" w:cs="HelveticaNowText Regular"/>
          <w:noProof/>
          <w:sz w:val="22"/>
          <w:szCs w:val="22"/>
          <w:lang w:val="ro-RO"/>
        </w:rPr>
        <w:t>Regim tehnic</w:t>
      </w:r>
    </w:p>
    <w:p w14:paraId="4649B5CA" w14:textId="77777777" w:rsidR="00E2799A" w:rsidRPr="001B16B5" w:rsidRDefault="00E2799A" w:rsidP="00E2799A">
      <w:pPr>
        <w:tabs>
          <w:tab w:val="left" w:pos="5580"/>
        </w:tabs>
        <w:spacing w:line="276" w:lineRule="auto"/>
        <w:ind w:right="22" w:firstLine="709"/>
        <w:jc w:val="both"/>
        <w:rPr>
          <w:rFonts w:ascii="HelveticaNowText Regular" w:hAnsi="HelveticaNowText Regular" w:cs="HelveticaNowText Regular"/>
          <w:bCs/>
          <w:sz w:val="22"/>
          <w:szCs w:val="22"/>
          <w:lang w:val="it-IT"/>
        </w:rPr>
      </w:pPr>
      <w:r w:rsidRPr="001B16B5">
        <w:rPr>
          <w:rFonts w:ascii="HelveticaNowText Regular" w:hAnsi="HelveticaNowText Regular" w:cs="HelveticaNowText Regular"/>
          <w:bCs/>
          <w:sz w:val="22"/>
          <w:szCs w:val="22"/>
          <w:lang w:val="it-IT"/>
        </w:rPr>
        <w:t>Parcela de teren se consideră construibilă dacă are minim 300 mp, cu un front la stradă de minim 12m pentru clădiri inșiruite și minim 10 m în cazul clădirilor izolate sau cuplate, cu acces dintr-un drum public cu lățime de minim 4 m.</w:t>
      </w:r>
    </w:p>
    <w:p w14:paraId="14CFEBD7" w14:textId="77777777" w:rsidR="00E2799A" w:rsidRPr="001B16B5" w:rsidRDefault="00E2799A" w:rsidP="00E2799A">
      <w:pPr>
        <w:tabs>
          <w:tab w:val="left" w:pos="5580"/>
        </w:tabs>
        <w:spacing w:line="276" w:lineRule="auto"/>
        <w:ind w:right="22" w:firstLine="709"/>
        <w:jc w:val="both"/>
        <w:rPr>
          <w:rFonts w:ascii="HelveticaNowText Regular" w:hAnsi="HelveticaNowText Regular" w:cs="HelveticaNowText Regular"/>
          <w:bCs/>
          <w:sz w:val="22"/>
          <w:szCs w:val="22"/>
          <w:lang w:val="it-IT"/>
        </w:rPr>
      </w:pPr>
      <w:r w:rsidRPr="001B16B5">
        <w:rPr>
          <w:rFonts w:ascii="HelveticaNowText Regular" w:hAnsi="HelveticaNowText Regular" w:cs="HelveticaNowText Regular"/>
          <w:bCs/>
          <w:sz w:val="22"/>
          <w:szCs w:val="22"/>
          <w:lang w:val="it-IT"/>
        </w:rPr>
        <w:t>Regimul de înălțime admis pentru construire: D+P+2E+M maxim 12 m</w:t>
      </w:r>
    </w:p>
    <w:p w14:paraId="07974856" w14:textId="77777777" w:rsidR="00E2799A" w:rsidRPr="001B16B5" w:rsidRDefault="00E2799A" w:rsidP="00E2799A">
      <w:pPr>
        <w:tabs>
          <w:tab w:val="left" w:pos="5580"/>
        </w:tabs>
        <w:spacing w:line="276" w:lineRule="auto"/>
        <w:ind w:right="22" w:firstLine="709"/>
        <w:jc w:val="both"/>
        <w:rPr>
          <w:rFonts w:ascii="HelveticaNowText Regular" w:hAnsi="HelveticaNowText Regular" w:cs="HelveticaNowText Regular"/>
          <w:bCs/>
          <w:sz w:val="22"/>
          <w:szCs w:val="22"/>
          <w:lang w:val="it-IT"/>
        </w:rPr>
      </w:pPr>
      <w:r w:rsidRPr="001B16B5">
        <w:rPr>
          <w:rFonts w:ascii="HelveticaNowText Regular" w:hAnsi="HelveticaNowText Regular" w:cs="HelveticaNowText Regular"/>
          <w:bCs/>
          <w:sz w:val="22"/>
          <w:szCs w:val="22"/>
          <w:lang w:val="it-IT"/>
        </w:rPr>
        <w:t>Împrejmuirea la stradă se va alinia stânga dreapta cu celelalte proprietăți și va avea înălțimea de 1,80 m din care un soclu de 0,30 m și o parte transparentă sau opacă de 1,50 m, iar spre limitele separative vor putea fi opace cu înălțimi de maxim 2,220 care vor masca spre vecini, garaje, sere anexe.</w:t>
      </w:r>
    </w:p>
    <w:p w14:paraId="51BECBAE" w14:textId="77777777" w:rsidR="00E2799A" w:rsidRPr="001B16B5" w:rsidRDefault="00E2799A" w:rsidP="00E2799A">
      <w:pPr>
        <w:tabs>
          <w:tab w:val="left" w:pos="5580"/>
        </w:tabs>
        <w:spacing w:line="276" w:lineRule="auto"/>
        <w:ind w:right="22" w:firstLine="709"/>
        <w:jc w:val="both"/>
        <w:rPr>
          <w:rFonts w:ascii="HelveticaNowText Regular" w:hAnsi="HelveticaNowText Regular" w:cs="HelveticaNowText Regular"/>
          <w:bCs/>
          <w:sz w:val="22"/>
          <w:szCs w:val="22"/>
          <w:lang w:val="it-IT"/>
        </w:rPr>
      </w:pPr>
      <w:r w:rsidRPr="001B16B5">
        <w:rPr>
          <w:rFonts w:ascii="HelveticaNowText Regular" w:hAnsi="HelveticaNowText Regular" w:cs="HelveticaNowText Regular"/>
          <w:bCs/>
          <w:sz w:val="22"/>
          <w:szCs w:val="22"/>
          <w:lang w:val="it-IT"/>
        </w:rPr>
        <w:t>P.O.T. maxim 30%</w:t>
      </w:r>
    </w:p>
    <w:p w14:paraId="1F98B425" w14:textId="77777777" w:rsidR="00E2799A" w:rsidRPr="001B16B5" w:rsidRDefault="00E2799A" w:rsidP="00E2799A">
      <w:pPr>
        <w:tabs>
          <w:tab w:val="left" w:pos="5580"/>
        </w:tabs>
        <w:spacing w:line="276" w:lineRule="auto"/>
        <w:ind w:right="22" w:firstLine="709"/>
        <w:jc w:val="both"/>
        <w:rPr>
          <w:rFonts w:ascii="HelveticaNowText Regular" w:hAnsi="HelveticaNowText Regular" w:cs="HelveticaNowText Regular"/>
          <w:bCs/>
          <w:sz w:val="22"/>
          <w:szCs w:val="22"/>
          <w:lang w:val="it-IT"/>
        </w:rPr>
      </w:pPr>
      <w:r w:rsidRPr="001B16B5">
        <w:rPr>
          <w:rFonts w:ascii="HelveticaNowText Regular" w:hAnsi="HelveticaNowText Regular" w:cs="HelveticaNowText Regular"/>
          <w:bCs/>
          <w:sz w:val="22"/>
          <w:szCs w:val="22"/>
          <w:lang w:val="it-IT"/>
        </w:rPr>
        <w:t>C.U.T. maxim 0.6 mp ADC/mp</w:t>
      </w:r>
    </w:p>
    <w:p w14:paraId="4043B26D" w14:textId="77777777" w:rsidR="00E2799A" w:rsidRPr="00912168" w:rsidRDefault="00E2799A" w:rsidP="00E2799A">
      <w:pPr>
        <w:tabs>
          <w:tab w:val="left" w:pos="5580"/>
        </w:tabs>
        <w:spacing w:line="276" w:lineRule="auto"/>
        <w:ind w:right="22" w:firstLine="709"/>
        <w:jc w:val="both"/>
        <w:rPr>
          <w:rFonts w:ascii="HelveticaNowText Regular" w:hAnsi="HelveticaNowText Regular" w:cs="HelveticaNowText Regular"/>
          <w:bCs/>
          <w:sz w:val="22"/>
          <w:szCs w:val="22"/>
          <w:lang w:val="it-IT"/>
        </w:rPr>
      </w:pPr>
    </w:p>
    <w:p w14:paraId="0020E847" w14:textId="77777777" w:rsidR="00E2799A" w:rsidRPr="00912168" w:rsidRDefault="00E2799A" w:rsidP="00E2799A">
      <w:pPr>
        <w:shd w:val="clear" w:color="auto" w:fill="FFFFFF"/>
        <w:spacing w:line="276" w:lineRule="auto"/>
        <w:ind w:firstLine="720"/>
        <w:jc w:val="both"/>
        <w:rPr>
          <w:rFonts w:ascii="HelveticaNowText Regular" w:hAnsi="HelveticaNowText Regular" w:cs="HelveticaNowText Regular"/>
          <w:noProof/>
          <w:sz w:val="22"/>
          <w:szCs w:val="22"/>
          <w:lang w:val="ro-RO"/>
        </w:rPr>
      </w:pPr>
      <w:r w:rsidRPr="00912168">
        <w:rPr>
          <w:rFonts w:ascii="HelveticaNowText Regular" w:hAnsi="HelveticaNowText Regular" w:cs="HelveticaNowText Regular"/>
          <w:b/>
          <w:sz w:val="22"/>
          <w:szCs w:val="22"/>
          <w:u w:val="single"/>
          <w:lang w:val="ro-RO"/>
        </w:rPr>
        <w:fldChar w:fldCharType="begin"/>
      </w:r>
      <w:r w:rsidRPr="00912168">
        <w:rPr>
          <w:rFonts w:ascii="HelveticaNowText Regular" w:hAnsi="HelveticaNowText Regular" w:cs="HelveticaNowText Regular"/>
          <w:b/>
          <w:sz w:val="22"/>
          <w:szCs w:val="22"/>
          <w:u w:val="single"/>
          <w:lang w:val="ro-RO"/>
        </w:rPr>
        <w:instrText xml:space="preserve"> LINK Word.Document.12 "D:\\@PROIECTE\\2022\\Sediu Administrativ - Prahova\\#SF\\Partea Scrisa\\SF - Sediu Administrativ - Actualizat fara S2.docx" OLE_LINK10 \a \r  \* MERGEFORMAT </w:instrText>
      </w:r>
      <w:r w:rsidRPr="00912168">
        <w:rPr>
          <w:rFonts w:ascii="HelveticaNowText Regular" w:hAnsi="HelveticaNowText Regular" w:cs="HelveticaNowText Regular"/>
          <w:b/>
          <w:sz w:val="22"/>
          <w:szCs w:val="22"/>
          <w:u w:val="single"/>
          <w:lang w:val="ro-RO"/>
        </w:rPr>
        <w:fldChar w:fldCharType="separate"/>
      </w:r>
      <w:r w:rsidRPr="00912168">
        <w:rPr>
          <w:rFonts w:ascii="HelveticaNowText Regular" w:hAnsi="HelveticaNowText Regular" w:cs="HelveticaNowText Regular"/>
          <w:noProof/>
          <w:sz w:val="22"/>
          <w:szCs w:val="22"/>
          <w:lang w:val="ro-RO"/>
        </w:rPr>
        <w:t>Terenul identificat prin CF 50527 este accesibil din partea de SV, din str. Mihai Eminescu.</w:t>
      </w:r>
    </w:p>
    <w:p w14:paraId="097B95C2" w14:textId="77777777" w:rsidR="00E2799A" w:rsidRPr="00912168" w:rsidRDefault="00E2799A" w:rsidP="00E2799A">
      <w:pPr>
        <w:shd w:val="clear" w:color="auto" w:fill="FFFFFF"/>
        <w:spacing w:line="276" w:lineRule="auto"/>
        <w:jc w:val="both"/>
        <w:rPr>
          <w:rFonts w:ascii="HelveticaNowText Regular" w:hAnsi="HelveticaNowText Regular" w:cs="HelveticaNowText Regular"/>
          <w:b/>
          <w:noProof/>
          <w:sz w:val="22"/>
          <w:szCs w:val="22"/>
          <w:lang w:val="ro-RO"/>
        </w:rPr>
      </w:pPr>
      <w:r w:rsidRPr="00912168">
        <w:rPr>
          <w:rFonts w:ascii="HelveticaNowText Regular" w:hAnsi="HelveticaNowText Regular" w:cs="HelveticaNowText Regular"/>
          <w:b/>
          <w:sz w:val="22"/>
          <w:szCs w:val="22"/>
          <w:u w:val="single"/>
          <w:lang w:val="ro-RO"/>
        </w:rPr>
        <w:fldChar w:fldCharType="begin"/>
      </w:r>
      <w:r w:rsidRPr="00912168">
        <w:rPr>
          <w:rFonts w:ascii="HelveticaNowText Regular" w:hAnsi="HelveticaNowText Regular" w:cs="HelveticaNowText Regular"/>
          <w:b/>
          <w:sz w:val="22"/>
          <w:szCs w:val="22"/>
          <w:u w:val="single"/>
          <w:lang w:val="ro-RO"/>
        </w:rPr>
        <w:instrText xml:space="preserve"> LINK Word.Document.12 "D:\\@PROIECTE\\2022\\Sediu Administrativ - Prahova\\#SF\\Partea Scrisa\\SF - Sediu Administrativ - Actualizat fara S2.docx" OLE_LINK10 \a \r  \* MERGEFORMAT </w:instrText>
      </w:r>
      <w:r w:rsidRPr="00912168">
        <w:rPr>
          <w:rFonts w:ascii="HelveticaNowText Regular" w:hAnsi="HelveticaNowText Regular" w:cs="HelveticaNowText Regular"/>
          <w:b/>
          <w:sz w:val="22"/>
          <w:szCs w:val="22"/>
          <w:u w:val="single"/>
          <w:lang w:val="ro-RO"/>
        </w:rPr>
        <w:fldChar w:fldCharType="separate"/>
      </w:r>
    </w:p>
    <w:p w14:paraId="652CDC2A" w14:textId="77777777" w:rsidR="00E2799A" w:rsidRPr="00912168" w:rsidRDefault="00E2799A" w:rsidP="00E2799A">
      <w:pPr>
        <w:shd w:val="clear" w:color="auto" w:fill="FFFFFF"/>
        <w:spacing w:line="276" w:lineRule="auto"/>
        <w:ind w:firstLine="709"/>
        <w:jc w:val="both"/>
        <w:rPr>
          <w:rFonts w:ascii="HelveticaNowText Regular" w:hAnsi="HelveticaNowText Regular" w:cs="HelveticaNowText Regular"/>
          <w:b/>
          <w:noProof/>
          <w:sz w:val="22"/>
          <w:szCs w:val="22"/>
          <w:lang w:val="ro-RO"/>
        </w:rPr>
      </w:pPr>
      <w:r w:rsidRPr="00912168">
        <w:rPr>
          <w:rFonts w:ascii="HelveticaNowText Regular" w:hAnsi="HelveticaNowText Regular" w:cs="HelveticaNowText Regular"/>
          <w:b/>
          <w:noProof/>
          <w:sz w:val="22"/>
          <w:szCs w:val="22"/>
          <w:lang w:val="ro-RO"/>
        </w:rPr>
        <w:t>Vecinatati:</w:t>
      </w:r>
    </w:p>
    <w:p w14:paraId="05071151" w14:textId="77777777" w:rsidR="00E2799A" w:rsidRPr="007E68EE" w:rsidRDefault="00E2799A" w:rsidP="00E2799A">
      <w:pPr>
        <w:numPr>
          <w:ilvl w:val="0"/>
          <w:numId w:val="22"/>
        </w:numPr>
        <w:jc w:val="both"/>
        <w:rPr>
          <w:rFonts w:ascii="HelveticaNowText Regular" w:hAnsi="HelveticaNowText Regular" w:cs="HelveticaNowText Regular"/>
        </w:rPr>
      </w:pPr>
      <w:r w:rsidRPr="007E68EE">
        <w:rPr>
          <w:rFonts w:ascii="HelveticaNowText Regular" w:hAnsi="HelveticaNowText Regular" w:cs="HelveticaNowText Regular"/>
        </w:rPr>
        <w:t>N</w:t>
      </w:r>
      <w:r>
        <w:rPr>
          <w:rFonts w:ascii="HelveticaNowText Regular" w:hAnsi="HelveticaNowText Regular" w:cs="HelveticaNowText Regular"/>
        </w:rPr>
        <w:t xml:space="preserve">V: </w:t>
      </w:r>
      <w:r w:rsidRPr="00912168">
        <w:rPr>
          <w:rFonts w:ascii="HelveticaNowText Regular" w:eastAsia="Calibri" w:hAnsi="HelveticaNowText Regular" w:cs="HelveticaNowText Regular"/>
          <w:noProof/>
          <w:sz w:val="22"/>
          <w:szCs w:val="22"/>
          <w:lang w:val="ro-RO"/>
        </w:rPr>
        <w:t xml:space="preserve">aprox. </w:t>
      </w:r>
      <w:r>
        <w:rPr>
          <w:rFonts w:ascii="HelveticaNowText Regular" w:eastAsia="Calibri" w:hAnsi="HelveticaNowText Regular" w:cs="HelveticaNowText Regular"/>
          <w:noProof/>
          <w:sz w:val="22"/>
          <w:szCs w:val="22"/>
          <w:lang w:val="ro-RO"/>
        </w:rPr>
        <w:t>5,52</w:t>
      </w:r>
      <w:r w:rsidRPr="00912168">
        <w:rPr>
          <w:rFonts w:ascii="HelveticaNowText Regular" w:eastAsia="Calibri" w:hAnsi="HelveticaNowText Regular" w:cs="HelveticaNowText Regular"/>
          <w:noProof/>
          <w:sz w:val="22"/>
          <w:szCs w:val="22"/>
          <w:lang w:val="ro-RO"/>
        </w:rPr>
        <w:t xml:space="preserve"> m – fata de</w:t>
      </w:r>
      <w:r w:rsidRPr="007E68EE">
        <w:rPr>
          <w:rFonts w:ascii="HelveticaNowText Regular" w:hAnsi="HelveticaNowText Regular" w:cs="HelveticaNowText Regular"/>
        </w:rPr>
        <w:t xml:space="preserve"> </w:t>
      </w:r>
      <w:r>
        <w:rPr>
          <w:rFonts w:ascii="HelveticaNowText Regular" w:hAnsi="HelveticaNowText Regular" w:cs="HelveticaNowText Regular"/>
        </w:rPr>
        <w:t>drum acces DS 810/23</w:t>
      </w:r>
      <w:r w:rsidRPr="007E68EE">
        <w:rPr>
          <w:rFonts w:ascii="HelveticaNowText Regular" w:hAnsi="HelveticaNowText Regular" w:cs="HelveticaNowText Regular"/>
        </w:rPr>
        <w:t xml:space="preserve"> </w:t>
      </w:r>
      <w:r>
        <w:rPr>
          <w:rFonts w:ascii="HelveticaNowText Regular" w:hAnsi="HelveticaNowText Regular" w:cs="HelveticaNowText Regular"/>
        </w:rPr>
        <w:t>și 13,53 m față de locuință individuală</w:t>
      </w:r>
    </w:p>
    <w:p w14:paraId="7B30015A" w14:textId="77777777" w:rsidR="00E2799A" w:rsidRPr="007E68EE" w:rsidRDefault="00E2799A" w:rsidP="00E2799A">
      <w:pPr>
        <w:numPr>
          <w:ilvl w:val="0"/>
          <w:numId w:val="22"/>
        </w:numPr>
        <w:jc w:val="both"/>
        <w:rPr>
          <w:rFonts w:ascii="HelveticaNowText Regular" w:hAnsi="HelveticaNowText Regular" w:cs="HelveticaNowText Regular"/>
        </w:rPr>
      </w:pPr>
      <w:r>
        <w:rPr>
          <w:rFonts w:ascii="HelveticaNowText Regular" w:hAnsi="HelveticaNowText Regular" w:cs="HelveticaNowText Regular"/>
        </w:rPr>
        <w:t>NE:</w:t>
      </w:r>
      <w:r w:rsidRPr="00912168">
        <w:rPr>
          <w:rFonts w:ascii="HelveticaNowText Regular" w:eastAsia="Calibri" w:hAnsi="HelveticaNowText Regular" w:cs="HelveticaNowText Regular"/>
          <w:noProof/>
          <w:sz w:val="22"/>
          <w:szCs w:val="22"/>
          <w:lang w:val="ro-RO"/>
        </w:rPr>
        <w:t xml:space="preserve"> aprox. </w:t>
      </w:r>
      <w:r>
        <w:rPr>
          <w:rFonts w:ascii="HelveticaNowText Regular" w:eastAsia="Calibri" w:hAnsi="HelveticaNowText Regular" w:cs="HelveticaNowText Regular"/>
          <w:noProof/>
          <w:sz w:val="22"/>
          <w:szCs w:val="22"/>
          <w:lang w:val="ro-RO"/>
        </w:rPr>
        <w:t>28,84</w:t>
      </w:r>
      <w:r w:rsidRPr="00912168">
        <w:rPr>
          <w:rFonts w:ascii="HelveticaNowText Regular" w:eastAsia="Calibri" w:hAnsi="HelveticaNowText Regular" w:cs="HelveticaNowText Regular"/>
          <w:noProof/>
          <w:sz w:val="22"/>
          <w:szCs w:val="22"/>
          <w:lang w:val="ro-RO"/>
        </w:rPr>
        <w:t xml:space="preserve"> m – fata de</w:t>
      </w:r>
      <w:r>
        <w:rPr>
          <w:rFonts w:ascii="HelveticaNowText Regular" w:hAnsi="HelveticaNowText Regular" w:cs="HelveticaNowText Regular"/>
        </w:rPr>
        <w:t xml:space="preserve"> proprietate Necșanu Romică</w:t>
      </w:r>
    </w:p>
    <w:p w14:paraId="7BB0CAFC" w14:textId="77777777" w:rsidR="00E2799A" w:rsidRPr="007E68EE" w:rsidRDefault="00E2799A" w:rsidP="00E2799A">
      <w:pPr>
        <w:numPr>
          <w:ilvl w:val="0"/>
          <w:numId w:val="22"/>
        </w:numPr>
        <w:jc w:val="both"/>
        <w:rPr>
          <w:rFonts w:ascii="HelveticaNowText Regular" w:hAnsi="HelveticaNowText Regular" w:cs="HelveticaNowText Regular"/>
        </w:rPr>
      </w:pPr>
      <w:r>
        <w:rPr>
          <w:rFonts w:ascii="HelveticaNowText Regular" w:hAnsi="HelveticaNowText Regular" w:cs="HelveticaNowText Regular"/>
        </w:rPr>
        <w:t>S</w:t>
      </w:r>
      <w:r w:rsidRPr="007E68EE">
        <w:rPr>
          <w:rFonts w:ascii="HelveticaNowText Regular" w:hAnsi="HelveticaNowText Regular" w:cs="HelveticaNowText Regular"/>
        </w:rPr>
        <w:t>V</w:t>
      </w:r>
      <w:r>
        <w:rPr>
          <w:rFonts w:ascii="HelveticaNowText Regular" w:hAnsi="HelveticaNowText Regular" w:cs="HelveticaNowText Regular"/>
        </w:rPr>
        <w:t xml:space="preserve">: </w:t>
      </w:r>
      <w:r w:rsidRPr="00912168">
        <w:rPr>
          <w:rFonts w:ascii="HelveticaNowText Regular" w:eastAsia="Calibri" w:hAnsi="HelveticaNowText Regular" w:cs="HelveticaNowText Regular"/>
          <w:noProof/>
          <w:sz w:val="22"/>
          <w:szCs w:val="22"/>
          <w:lang w:val="ro-RO"/>
        </w:rPr>
        <w:t xml:space="preserve">aprox. </w:t>
      </w:r>
      <w:r>
        <w:rPr>
          <w:rFonts w:ascii="HelveticaNowText Regular" w:eastAsia="Calibri" w:hAnsi="HelveticaNowText Regular" w:cs="HelveticaNowText Regular"/>
          <w:noProof/>
          <w:sz w:val="22"/>
          <w:szCs w:val="22"/>
          <w:lang w:val="ro-RO"/>
        </w:rPr>
        <w:t>28,78</w:t>
      </w:r>
      <w:r w:rsidRPr="00912168">
        <w:rPr>
          <w:rFonts w:ascii="HelveticaNowText Regular" w:eastAsia="Calibri" w:hAnsi="HelveticaNowText Regular" w:cs="HelveticaNowText Regular"/>
          <w:noProof/>
          <w:sz w:val="22"/>
          <w:szCs w:val="22"/>
          <w:lang w:val="ro-RO"/>
        </w:rPr>
        <w:t xml:space="preserve"> m – fata de</w:t>
      </w:r>
      <w:r w:rsidRPr="007E68EE">
        <w:rPr>
          <w:rFonts w:ascii="HelveticaNowText Regular" w:hAnsi="HelveticaNowText Regular" w:cs="HelveticaNowText Regular"/>
        </w:rPr>
        <w:t xml:space="preserve">  </w:t>
      </w:r>
      <w:r>
        <w:rPr>
          <w:rFonts w:ascii="HelveticaNowText Regular" w:hAnsi="HelveticaNowText Regular" w:cs="HelveticaNowText Regular"/>
        </w:rPr>
        <w:t>DN 29 B Botoșani - Dorohoi</w:t>
      </w:r>
    </w:p>
    <w:p w14:paraId="486817F6" w14:textId="77777777" w:rsidR="00E2799A" w:rsidRPr="007E68EE" w:rsidRDefault="00E2799A" w:rsidP="00E2799A">
      <w:pPr>
        <w:numPr>
          <w:ilvl w:val="0"/>
          <w:numId w:val="22"/>
        </w:numPr>
        <w:jc w:val="both"/>
        <w:rPr>
          <w:rFonts w:ascii="HelveticaNowText Regular" w:hAnsi="HelveticaNowText Regular" w:cs="HelveticaNowText Regular"/>
        </w:rPr>
      </w:pPr>
      <w:r>
        <w:rPr>
          <w:rFonts w:ascii="HelveticaNowText Regular" w:hAnsi="HelveticaNowText Regular" w:cs="HelveticaNowText Regular"/>
        </w:rPr>
        <w:t>S</w:t>
      </w:r>
      <w:r w:rsidRPr="007E68EE">
        <w:rPr>
          <w:rFonts w:ascii="HelveticaNowText Regular" w:hAnsi="HelveticaNowText Regular" w:cs="HelveticaNowText Regular"/>
        </w:rPr>
        <w:t xml:space="preserve">E  </w:t>
      </w:r>
      <w:r w:rsidRPr="00912168">
        <w:rPr>
          <w:rFonts w:ascii="HelveticaNowText Regular" w:eastAsia="Calibri" w:hAnsi="HelveticaNowText Regular" w:cs="HelveticaNowText Regular"/>
          <w:noProof/>
          <w:sz w:val="22"/>
          <w:szCs w:val="22"/>
          <w:lang w:val="ro-RO"/>
        </w:rPr>
        <w:t xml:space="preserve">aprox. </w:t>
      </w:r>
      <w:r>
        <w:rPr>
          <w:rFonts w:ascii="HelveticaNowText Regular" w:eastAsia="Calibri" w:hAnsi="HelveticaNowText Regular" w:cs="HelveticaNowText Regular"/>
          <w:noProof/>
          <w:sz w:val="22"/>
          <w:szCs w:val="22"/>
          <w:lang w:val="ro-RO"/>
        </w:rPr>
        <w:t>5,10</w:t>
      </w:r>
      <w:r w:rsidRPr="00912168">
        <w:rPr>
          <w:rFonts w:ascii="HelveticaNowText Regular" w:eastAsia="Calibri" w:hAnsi="HelveticaNowText Regular" w:cs="HelveticaNowText Regular"/>
          <w:noProof/>
          <w:sz w:val="22"/>
          <w:szCs w:val="22"/>
          <w:lang w:val="ro-RO"/>
        </w:rPr>
        <w:t xml:space="preserve"> m</w:t>
      </w:r>
      <w:r>
        <w:rPr>
          <w:rFonts w:ascii="HelveticaNowText Regular" w:eastAsia="Calibri" w:hAnsi="HelveticaNowText Regular" w:cs="HelveticaNowText Regular"/>
          <w:noProof/>
          <w:sz w:val="22"/>
          <w:szCs w:val="22"/>
          <w:lang w:val="ro-RO"/>
        </w:rPr>
        <w:t xml:space="preserve"> - </w:t>
      </w:r>
      <w:r w:rsidRPr="007E68EE">
        <w:rPr>
          <w:rFonts w:ascii="HelveticaNowText Regular" w:hAnsi="HelveticaNowText Regular" w:cs="HelveticaNowText Regular"/>
        </w:rPr>
        <w:t xml:space="preserve"> </w:t>
      </w:r>
      <w:r>
        <w:rPr>
          <w:rFonts w:ascii="HelveticaNowText Regular" w:hAnsi="HelveticaNowText Regular" w:cs="HelveticaNowText Regular"/>
        </w:rPr>
        <w:t>fata de proprietate Sandu Dumitru și 15,92 față de locuință individuală.</w:t>
      </w:r>
    </w:p>
    <w:p w14:paraId="5C6C204B" w14:textId="77777777" w:rsidR="00E2799A" w:rsidRPr="00912168" w:rsidRDefault="00E2799A" w:rsidP="00E2799A">
      <w:pPr>
        <w:tabs>
          <w:tab w:val="right" w:pos="142"/>
        </w:tabs>
        <w:spacing w:line="276" w:lineRule="auto"/>
        <w:ind w:left="1080" w:right="-22"/>
        <w:jc w:val="both"/>
        <w:rPr>
          <w:rFonts w:ascii="HelveticaNowText Regular" w:eastAsia="Calibri" w:hAnsi="HelveticaNowText Regular" w:cs="HelveticaNowText Regular"/>
          <w:noProof/>
          <w:sz w:val="22"/>
          <w:szCs w:val="22"/>
          <w:lang w:val="it-IT"/>
        </w:rPr>
      </w:pPr>
      <w:r w:rsidRPr="00912168">
        <w:rPr>
          <w:rFonts w:ascii="HelveticaNowText Regular" w:hAnsi="HelveticaNowText Regular" w:cs="HelveticaNowText Regular"/>
          <w:b/>
          <w:sz w:val="22"/>
          <w:szCs w:val="22"/>
          <w:u w:val="single"/>
          <w:lang w:val="ro-RO"/>
        </w:rPr>
        <w:fldChar w:fldCharType="end"/>
      </w:r>
      <w:r w:rsidRPr="00912168">
        <w:rPr>
          <w:rFonts w:ascii="HelveticaNowText Regular" w:hAnsi="HelveticaNowText Regular" w:cs="HelveticaNowText Regular"/>
          <w:b/>
          <w:sz w:val="22"/>
          <w:szCs w:val="22"/>
          <w:u w:val="single"/>
          <w:lang w:val="ro-RO"/>
        </w:rPr>
        <w:fldChar w:fldCharType="end"/>
      </w:r>
    </w:p>
    <w:p w14:paraId="3B1FB49D" w14:textId="77777777" w:rsidR="00E2799A" w:rsidRPr="00912168" w:rsidRDefault="00E2799A" w:rsidP="00E2799A">
      <w:pPr>
        <w:tabs>
          <w:tab w:val="left" w:pos="5580"/>
        </w:tabs>
        <w:spacing w:line="276" w:lineRule="auto"/>
        <w:ind w:right="22" w:firstLine="709"/>
        <w:jc w:val="both"/>
        <w:rPr>
          <w:rFonts w:ascii="HelveticaNowText Regular" w:hAnsi="HelveticaNowText Regular" w:cs="HelveticaNowText Regular"/>
          <w:b/>
          <w:sz w:val="22"/>
          <w:szCs w:val="22"/>
          <w:u w:val="single"/>
          <w:lang w:val="ro-RO"/>
        </w:rPr>
      </w:pPr>
    </w:p>
    <w:p w14:paraId="4A60BCEE" w14:textId="77777777" w:rsidR="00E2799A" w:rsidRPr="00912168" w:rsidRDefault="00E2799A" w:rsidP="00E2799A">
      <w:pPr>
        <w:tabs>
          <w:tab w:val="left" w:pos="5580"/>
        </w:tabs>
        <w:spacing w:line="276" w:lineRule="auto"/>
        <w:ind w:right="22" w:firstLine="709"/>
        <w:jc w:val="both"/>
        <w:rPr>
          <w:rFonts w:ascii="HelveticaNowText Regular" w:hAnsi="HelveticaNowText Regular" w:cs="HelveticaNowText Regular"/>
          <w:b/>
          <w:sz w:val="22"/>
          <w:szCs w:val="22"/>
          <w:u w:val="single"/>
          <w:lang w:val="ro-RO"/>
        </w:rPr>
      </w:pPr>
      <w:r w:rsidRPr="00912168">
        <w:rPr>
          <w:rFonts w:ascii="HelveticaNowText Regular" w:hAnsi="HelveticaNowText Regular" w:cs="HelveticaNowText Regular"/>
          <w:b/>
          <w:sz w:val="22"/>
          <w:szCs w:val="22"/>
          <w:u w:val="single"/>
          <w:lang w:val="ro-RO"/>
        </w:rPr>
        <w:t>Modul de asigurare al utilitatilor</w:t>
      </w:r>
      <w:r w:rsidRPr="00912168">
        <w:rPr>
          <w:rFonts w:ascii="HelveticaNowText Regular" w:hAnsi="HelveticaNowText Regular" w:cs="HelveticaNowText Regular"/>
          <w:b/>
          <w:sz w:val="22"/>
          <w:szCs w:val="22"/>
          <w:lang w:val="ro-RO"/>
        </w:rPr>
        <w:tab/>
      </w:r>
    </w:p>
    <w:p w14:paraId="7C3CE4C1" w14:textId="77777777" w:rsidR="00E2799A" w:rsidRPr="00912168" w:rsidRDefault="00E2799A" w:rsidP="00E2799A">
      <w:pPr>
        <w:spacing w:line="276" w:lineRule="auto"/>
        <w:ind w:right="22" w:firstLine="720"/>
        <w:rPr>
          <w:rFonts w:ascii="HelveticaNowText Regular" w:hAnsi="HelveticaNowText Regular" w:cs="HelveticaNowText Regular"/>
          <w:sz w:val="22"/>
          <w:szCs w:val="22"/>
          <w:lang w:val="ro-RO"/>
        </w:rPr>
      </w:pPr>
      <w:r w:rsidRPr="00912168">
        <w:rPr>
          <w:rFonts w:ascii="HelveticaNowText Regular" w:hAnsi="HelveticaNowText Regular" w:cs="HelveticaNowText Regular"/>
          <w:sz w:val="22"/>
          <w:szCs w:val="22"/>
          <w:lang w:val="ro-RO"/>
        </w:rPr>
        <w:tab/>
      </w:r>
    </w:p>
    <w:p w14:paraId="4720A857" w14:textId="77777777" w:rsidR="00E2799A" w:rsidRPr="00912168" w:rsidRDefault="00E2799A" w:rsidP="00E2799A">
      <w:pPr>
        <w:tabs>
          <w:tab w:val="right" w:pos="142"/>
        </w:tabs>
        <w:spacing w:line="276" w:lineRule="auto"/>
        <w:ind w:right="-22"/>
        <w:jc w:val="both"/>
        <w:rPr>
          <w:rFonts w:ascii="HelveticaNowText Regular" w:eastAsia="Calibri" w:hAnsi="HelveticaNowText Regular" w:cs="HelveticaNowText Regular"/>
          <w:noProof/>
          <w:sz w:val="22"/>
          <w:szCs w:val="22"/>
          <w:lang w:val="ro-RO"/>
        </w:rPr>
      </w:pPr>
      <w:r w:rsidRPr="00912168">
        <w:rPr>
          <w:rFonts w:ascii="HelveticaNowText Regular" w:eastAsia="Calibri" w:hAnsi="HelveticaNowText Regular" w:cs="HelveticaNowText Regular"/>
          <w:b/>
          <w:noProof/>
          <w:sz w:val="22"/>
          <w:szCs w:val="22"/>
          <w:lang w:val="ro-RO"/>
        </w:rPr>
        <w:tab/>
      </w:r>
      <w:r w:rsidRPr="00912168">
        <w:rPr>
          <w:rFonts w:ascii="HelveticaNowText Regular" w:eastAsia="Calibri" w:hAnsi="HelveticaNowText Regular" w:cs="HelveticaNowText Regular"/>
          <w:b/>
          <w:noProof/>
          <w:sz w:val="22"/>
          <w:szCs w:val="22"/>
          <w:lang w:val="ro-RO"/>
        </w:rPr>
        <w:tab/>
        <w:t>Alimentarea cu apa potabila</w:t>
      </w:r>
      <w:r w:rsidRPr="00912168">
        <w:rPr>
          <w:rFonts w:ascii="HelveticaNowText Regular" w:eastAsia="Calibri" w:hAnsi="HelveticaNowText Regular" w:cs="HelveticaNowText Regular"/>
          <w:noProof/>
          <w:sz w:val="22"/>
          <w:szCs w:val="22"/>
          <w:lang w:val="ro-RO"/>
        </w:rPr>
        <w:t xml:space="preserve"> se face prin racord la reteaua existenta in zona. </w:t>
      </w:r>
    </w:p>
    <w:p w14:paraId="4AE6DE8E" w14:textId="77777777" w:rsidR="00E2799A" w:rsidRPr="00912168" w:rsidRDefault="00E2799A" w:rsidP="00E2799A">
      <w:pPr>
        <w:tabs>
          <w:tab w:val="right" w:pos="142"/>
        </w:tabs>
        <w:spacing w:line="276" w:lineRule="auto"/>
        <w:ind w:right="-22"/>
        <w:jc w:val="both"/>
        <w:rPr>
          <w:rFonts w:ascii="HelveticaNowText Regular" w:eastAsia="Calibri" w:hAnsi="HelveticaNowText Regular" w:cs="HelveticaNowText Regular"/>
          <w:noProof/>
          <w:sz w:val="22"/>
          <w:szCs w:val="22"/>
          <w:lang w:val="ro-RO"/>
        </w:rPr>
      </w:pPr>
      <w:r w:rsidRPr="00912168">
        <w:rPr>
          <w:rFonts w:ascii="HelveticaNowText Regular" w:eastAsia="Calibri" w:hAnsi="HelveticaNowText Regular" w:cs="HelveticaNowText Regular"/>
          <w:b/>
          <w:noProof/>
          <w:sz w:val="22"/>
          <w:szCs w:val="22"/>
          <w:lang w:val="it-IT"/>
        </w:rPr>
        <w:tab/>
      </w:r>
      <w:r w:rsidRPr="00912168">
        <w:rPr>
          <w:rFonts w:ascii="HelveticaNowText Regular" w:eastAsia="Calibri" w:hAnsi="HelveticaNowText Regular" w:cs="HelveticaNowText Regular"/>
          <w:b/>
          <w:noProof/>
          <w:sz w:val="22"/>
          <w:szCs w:val="22"/>
          <w:lang w:val="it-IT"/>
        </w:rPr>
        <w:tab/>
        <w:t>Evacuarea apelor menajere</w:t>
      </w:r>
      <w:r w:rsidRPr="00912168">
        <w:rPr>
          <w:rFonts w:ascii="HelveticaNowText Regular" w:eastAsia="Calibri" w:hAnsi="HelveticaNowText Regular" w:cs="HelveticaNowText Regular"/>
          <w:noProof/>
          <w:sz w:val="22"/>
          <w:szCs w:val="22"/>
          <w:lang w:val="it-IT"/>
        </w:rPr>
        <w:t xml:space="preserve"> se face conform OMS 119/2014, cladirea existenta este racordata la reteaua de canalizare. Apele uzate menajere din pensiune sunt deversate în rețeaua de canalizare existență în zonă, împreună cu apele uzate de la bucătărie, după trecerea printr-un separator de grăsimi.</w:t>
      </w:r>
    </w:p>
    <w:p w14:paraId="15F4DC55" w14:textId="77777777" w:rsidR="00E2799A" w:rsidRPr="00912168" w:rsidRDefault="00E2799A" w:rsidP="00E2799A">
      <w:pPr>
        <w:tabs>
          <w:tab w:val="right" w:pos="142"/>
        </w:tabs>
        <w:spacing w:line="276" w:lineRule="auto"/>
        <w:ind w:right="-22"/>
        <w:jc w:val="both"/>
        <w:rPr>
          <w:rFonts w:ascii="HelveticaNowText Regular" w:eastAsia="Calibri" w:hAnsi="HelveticaNowText Regular" w:cs="HelveticaNowText Regular"/>
          <w:noProof/>
          <w:sz w:val="22"/>
          <w:szCs w:val="22"/>
          <w:lang w:val="ro-RO"/>
        </w:rPr>
      </w:pPr>
      <w:r w:rsidRPr="00912168">
        <w:rPr>
          <w:rFonts w:ascii="HelveticaNowText Regular" w:eastAsia="Calibri" w:hAnsi="HelveticaNowText Regular" w:cs="HelveticaNowText Regular"/>
          <w:noProof/>
          <w:sz w:val="22"/>
          <w:szCs w:val="22"/>
          <w:lang w:val="ro-RO"/>
        </w:rPr>
        <w:tab/>
      </w:r>
      <w:r w:rsidRPr="00912168">
        <w:rPr>
          <w:rFonts w:ascii="HelveticaNowText Regular" w:eastAsia="Calibri" w:hAnsi="HelveticaNowText Regular" w:cs="HelveticaNowText Regular"/>
          <w:b/>
          <w:noProof/>
          <w:sz w:val="22"/>
          <w:szCs w:val="22"/>
          <w:lang w:val="ro-RO"/>
        </w:rPr>
        <w:tab/>
        <w:t>Colectarea deseurilor</w:t>
      </w:r>
      <w:r w:rsidRPr="00912168">
        <w:rPr>
          <w:rFonts w:ascii="HelveticaNowText Regular" w:eastAsia="Calibri" w:hAnsi="HelveticaNowText Regular" w:cs="HelveticaNowText Regular"/>
          <w:noProof/>
          <w:sz w:val="22"/>
          <w:szCs w:val="22"/>
          <w:lang w:val="ro-RO"/>
        </w:rPr>
        <w:t xml:space="preserve"> se face prin intermediul unor europubele amplasate pe o platforma betonata, evacuarea lor urmand a fi realizata de catre o firma specializata, in baza unui contract incheiat.</w:t>
      </w:r>
    </w:p>
    <w:p w14:paraId="6DB56E2F" w14:textId="77777777" w:rsidR="00E2799A" w:rsidRPr="00912168" w:rsidRDefault="00E2799A" w:rsidP="00E2799A">
      <w:pPr>
        <w:tabs>
          <w:tab w:val="right" w:pos="142"/>
        </w:tabs>
        <w:spacing w:line="276" w:lineRule="auto"/>
        <w:ind w:right="-22"/>
        <w:jc w:val="both"/>
        <w:rPr>
          <w:rFonts w:ascii="HelveticaNowText Regular" w:eastAsia="Calibri" w:hAnsi="HelveticaNowText Regular" w:cs="HelveticaNowText Regular"/>
          <w:noProof/>
          <w:sz w:val="22"/>
          <w:szCs w:val="22"/>
          <w:lang w:val="ro-RO"/>
        </w:rPr>
      </w:pPr>
      <w:r w:rsidRPr="00912168">
        <w:rPr>
          <w:rFonts w:ascii="HelveticaNowText Regular" w:eastAsia="Calibri" w:hAnsi="HelveticaNowText Regular" w:cs="HelveticaNowText Regular"/>
          <w:noProof/>
          <w:sz w:val="22"/>
          <w:szCs w:val="22"/>
          <w:lang w:val="ro-RO"/>
        </w:rPr>
        <w:tab/>
      </w:r>
      <w:r w:rsidRPr="00912168">
        <w:rPr>
          <w:rFonts w:ascii="HelveticaNowText Regular" w:eastAsia="Calibri" w:hAnsi="HelveticaNowText Regular" w:cs="HelveticaNowText Regular"/>
          <w:noProof/>
          <w:sz w:val="22"/>
          <w:szCs w:val="22"/>
          <w:lang w:val="ro-RO"/>
        </w:rPr>
        <w:tab/>
      </w:r>
      <w:r w:rsidRPr="00912168">
        <w:rPr>
          <w:rFonts w:ascii="HelveticaNowText Regular" w:eastAsia="Calibri" w:hAnsi="HelveticaNowText Regular" w:cs="HelveticaNowText Regular"/>
          <w:b/>
          <w:noProof/>
          <w:sz w:val="22"/>
          <w:szCs w:val="22"/>
          <w:lang w:val="ro-RO"/>
        </w:rPr>
        <w:t xml:space="preserve">Alimentarea cu energie electrica </w:t>
      </w:r>
      <w:r w:rsidRPr="00912168">
        <w:rPr>
          <w:rFonts w:ascii="HelveticaNowText Regular" w:eastAsia="Calibri" w:hAnsi="HelveticaNowText Regular" w:cs="HelveticaNowText Regular"/>
          <w:noProof/>
          <w:sz w:val="22"/>
          <w:szCs w:val="22"/>
          <w:lang w:val="ro-RO"/>
        </w:rPr>
        <w:t>este asigurată prin racord la sistemul energetic național.</w:t>
      </w:r>
    </w:p>
    <w:p w14:paraId="645101F3" w14:textId="77777777" w:rsidR="00E2799A" w:rsidRPr="00912168" w:rsidRDefault="00E2799A" w:rsidP="00E2799A">
      <w:pPr>
        <w:tabs>
          <w:tab w:val="right" w:pos="142"/>
        </w:tabs>
        <w:spacing w:line="276" w:lineRule="auto"/>
        <w:ind w:right="-22"/>
        <w:jc w:val="both"/>
        <w:rPr>
          <w:rFonts w:ascii="HelveticaNowText Regular" w:eastAsia="Calibri" w:hAnsi="HelveticaNowText Regular" w:cs="HelveticaNowText Regular"/>
          <w:noProof/>
          <w:sz w:val="22"/>
          <w:szCs w:val="22"/>
          <w:lang w:val="ro-RO"/>
        </w:rPr>
      </w:pPr>
      <w:r w:rsidRPr="00912168">
        <w:rPr>
          <w:rFonts w:ascii="HelveticaNowText Regular" w:eastAsia="Calibri" w:hAnsi="HelveticaNowText Regular" w:cs="HelveticaNowText Regular"/>
          <w:noProof/>
          <w:sz w:val="22"/>
          <w:szCs w:val="22"/>
          <w:lang w:val="ro-RO"/>
        </w:rPr>
        <w:tab/>
      </w:r>
      <w:r w:rsidRPr="00912168">
        <w:rPr>
          <w:rFonts w:ascii="HelveticaNowText Regular" w:eastAsia="Calibri" w:hAnsi="HelveticaNowText Regular" w:cs="HelveticaNowText Regular"/>
          <w:noProof/>
          <w:sz w:val="22"/>
          <w:szCs w:val="22"/>
          <w:lang w:val="ro-RO"/>
        </w:rPr>
        <w:tab/>
      </w:r>
      <w:r w:rsidRPr="00912168">
        <w:rPr>
          <w:rFonts w:ascii="HelveticaNowText Regular" w:eastAsia="Calibri" w:hAnsi="HelveticaNowText Regular" w:cs="HelveticaNowText Regular"/>
          <w:b/>
          <w:noProof/>
          <w:sz w:val="22"/>
          <w:szCs w:val="22"/>
          <w:lang w:val="ro-RO"/>
        </w:rPr>
        <w:t>Energia termica</w:t>
      </w:r>
      <w:r w:rsidRPr="00912168">
        <w:rPr>
          <w:rFonts w:ascii="HelveticaNowText Regular" w:eastAsia="Calibri" w:hAnsi="HelveticaNowText Regular" w:cs="HelveticaNowText Regular"/>
          <w:noProof/>
          <w:sz w:val="22"/>
          <w:szCs w:val="22"/>
          <w:lang w:val="ro-RO"/>
        </w:rPr>
        <w:t xml:space="preserve"> – este realizată prin centrală termică proprie, dotată cu 4 cazane de 100kW fiecare, murale (fără coș de fum), cu tiraj forțat (aerul de combustie este preluat numai din exterior) funcționând pe GN.</w:t>
      </w:r>
    </w:p>
    <w:p w14:paraId="3162A2B1" w14:textId="77777777" w:rsidR="002106F2" w:rsidRPr="00FF5FC6" w:rsidRDefault="002106F2" w:rsidP="00355E30">
      <w:pPr>
        <w:tabs>
          <w:tab w:val="left" w:pos="720"/>
        </w:tabs>
        <w:spacing w:line="276" w:lineRule="auto"/>
        <w:ind w:left="-57" w:right="22"/>
        <w:jc w:val="both"/>
        <w:rPr>
          <w:rFonts w:ascii="HelveticaNowText Regular" w:hAnsi="HelveticaNowText Regular" w:cs="HelveticaNowText Regular"/>
          <w:color w:val="FF0000"/>
          <w:lang w:val="ro-RO"/>
        </w:rPr>
      </w:pPr>
    </w:p>
    <w:p w14:paraId="30081CEB" w14:textId="77777777" w:rsidR="002106F2" w:rsidRPr="006F5C28" w:rsidRDefault="002106F2" w:rsidP="00355E30">
      <w:pPr>
        <w:spacing w:line="276" w:lineRule="auto"/>
        <w:ind w:right="22"/>
        <w:jc w:val="both"/>
        <w:rPr>
          <w:rFonts w:ascii="HelveticaNowText Regular" w:hAnsi="HelveticaNowText Regular" w:cs="HelveticaNowText Regular"/>
          <w:b/>
          <w:u w:val="single"/>
          <w:lang w:val="ro-RO"/>
        </w:rPr>
      </w:pPr>
      <w:r w:rsidRPr="00FF5FC6">
        <w:rPr>
          <w:rFonts w:ascii="HelveticaNowText Regular" w:hAnsi="HelveticaNowText Regular" w:cs="HelveticaNowText Regular"/>
          <w:color w:val="FF0000"/>
          <w:lang w:val="it-IT"/>
        </w:rPr>
        <w:tab/>
      </w:r>
      <w:r w:rsidRPr="006F5C28">
        <w:rPr>
          <w:rFonts w:ascii="HelveticaNowText Regular" w:hAnsi="HelveticaNowText Regular" w:cs="HelveticaNowText Regular"/>
          <w:b/>
          <w:u w:val="single"/>
          <w:lang w:val="ro-RO"/>
        </w:rPr>
        <w:t>Trasarea lucrarilor</w:t>
      </w:r>
    </w:p>
    <w:p w14:paraId="424A3B30" w14:textId="3045A6D8" w:rsidR="000E70DC" w:rsidRPr="006F5C28" w:rsidRDefault="006F5C28" w:rsidP="00355E30">
      <w:pPr>
        <w:spacing w:line="276" w:lineRule="auto"/>
        <w:ind w:right="-5" w:firstLine="720"/>
        <w:jc w:val="both"/>
        <w:rPr>
          <w:rFonts w:ascii="HelveticaNowText Regular" w:hAnsi="HelveticaNowText Regular" w:cs="HelveticaNowText Regular"/>
          <w:lang w:val="ro-RO"/>
        </w:rPr>
      </w:pPr>
      <w:bookmarkStart w:id="42" w:name="_Hlk525033747"/>
      <w:r w:rsidRPr="006F5C28">
        <w:rPr>
          <w:rFonts w:ascii="HelveticaNowText Regular" w:hAnsi="HelveticaNowText Regular" w:cs="HelveticaNowText Regular"/>
          <w:lang w:val="it-IT"/>
        </w:rPr>
        <w:t>Nu este cazul – lucrările propuse prin proiect se impllică modificări la nivelul unei construcții existente.</w:t>
      </w:r>
    </w:p>
    <w:p w14:paraId="34CD75C8" w14:textId="77777777" w:rsidR="000E70DC" w:rsidRPr="00FF5FC6" w:rsidRDefault="000E70DC" w:rsidP="00355E30">
      <w:pPr>
        <w:spacing w:line="276" w:lineRule="auto"/>
        <w:ind w:right="-5" w:firstLine="720"/>
        <w:jc w:val="both"/>
        <w:rPr>
          <w:rFonts w:ascii="HelveticaNowText Regular" w:hAnsi="HelveticaNowText Regular" w:cs="HelveticaNowText Regular"/>
          <w:color w:val="FF0000"/>
          <w:lang w:val="ro-RO"/>
        </w:rPr>
      </w:pPr>
    </w:p>
    <w:p w14:paraId="492C4F39" w14:textId="7CF246CE" w:rsidR="000E70DC" w:rsidRPr="006F5C28" w:rsidRDefault="000E70DC" w:rsidP="00355E30">
      <w:pPr>
        <w:pStyle w:val="Subtitle"/>
        <w:spacing w:line="276" w:lineRule="auto"/>
        <w:ind w:firstLine="567"/>
        <w:jc w:val="both"/>
        <w:rPr>
          <w:rStyle w:val="FontStyle14"/>
          <w:rFonts w:ascii="HelveticaNowText Regular" w:hAnsi="HelveticaNowText Regular" w:cs="HelveticaNowText Regular"/>
          <w:b w:val="0"/>
          <w:sz w:val="24"/>
          <w:szCs w:val="24"/>
        </w:rPr>
      </w:pPr>
      <w:r w:rsidRPr="006F5C28">
        <w:rPr>
          <w:rStyle w:val="FontStyle14"/>
          <w:rFonts w:ascii="HelveticaNowText Regular" w:hAnsi="HelveticaNowText Regular" w:cs="HelveticaNowText Regular"/>
          <w:sz w:val="24"/>
          <w:szCs w:val="24"/>
        </w:rPr>
        <w:t>Pentru construcţia analizata cota zero fi de:.</w:t>
      </w:r>
    </w:p>
    <w:p w14:paraId="43E8282E" w14:textId="20E3C074" w:rsidR="000E70DC" w:rsidRPr="006F5C28" w:rsidRDefault="00537979" w:rsidP="00355E30">
      <w:pPr>
        <w:spacing w:line="276" w:lineRule="auto"/>
        <w:ind w:firstLine="720"/>
        <w:jc w:val="both"/>
        <w:rPr>
          <w:rFonts w:ascii="HelveticaNowText Regular" w:hAnsi="HelveticaNowText Regular" w:cs="HelveticaNowText Regular"/>
          <w:bCs/>
        </w:rPr>
      </w:pPr>
      <w:bookmarkStart w:id="43" w:name="OLE_LINK20"/>
      <w:bookmarkEnd w:id="42"/>
      <w:r w:rsidRPr="006F5C28">
        <w:rPr>
          <w:rFonts w:ascii="HelveticaNowText Regular" w:hAnsi="HelveticaNowText Regular" w:cs="HelveticaNowText Regular"/>
          <w:b/>
          <w:bCs/>
        </w:rPr>
        <w:t xml:space="preserve">Cota </w:t>
      </w:r>
      <w:r w:rsidR="00EC1CFB" w:rsidRPr="006F5C28">
        <w:rPr>
          <w:rFonts w:ascii="HelveticaNowText Regular" w:hAnsi="HelveticaNowText Regular" w:cs="HelveticaNowText Regular"/>
          <w:bCs/>
        </w:rPr>
        <w:t xml:space="preserve">+/-0,00 = </w:t>
      </w:r>
      <w:r w:rsidR="006F5C28" w:rsidRPr="006F5C28">
        <w:rPr>
          <w:rFonts w:ascii="HelveticaNowText Regular" w:hAnsi="HelveticaNowText Regular" w:cs="HelveticaNowText Regular"/>
          <w:bCs/>
        </w:rPr>
        <w:t>205</w:t>
      </w:r>
      <w:r w:rsidR="00EC1CFB" w:rsidRPr="006F5C28">
        <w:rPr>
          <w:rFonts w:ascii="HelveticaNowText Regular" w:hAnsi="HelveticaNowText Regular" w:cs="HelveticaNowText Regular"/>
          <w:bCs/>
        </w:rPr>
        <w:t>,</w:t>
      </w:r>
      <w:r w:rsidR="006F5C28" w:rsidRPr="006F5C28">
        <w:rPr>
          <w:rFonts w:ascii="HelveticaNowText Regular" w:hAnsi="HelveticaNowText Regular" w:cs="HelveticaNowText Regular"/>
          <w:bCs/>
        </w:rPr>
        <w:t>40</w:t>
      </w:r>
      <w:r w:rsidR="00EC1CFB" w:rsidRPr="006F5C28">
        <w:rPr>
          <w:rFonts w:ascii="HelveticaNowText Regular" w:hAnsi="HelveticaNowText Regular" w:cs="HelveticaNowText Regular"/>
          <w:bCs/>
        </w:rPr>
        <w:t xml:space="preserve"> </w:t>
      </w:r>
      <w:r w:rsidRPr="006F5C28">
        <w:rPr>
          <w:rFonts w:ascii="HelveticaNowText Regular" w:hAnsi="HelveticaNowText Regular" w:cs="HelveticaNowText Regular"/>
          <w:bCs/>
        </w:rPr>
        <w:t>RMN</w:t>
      </w:r>
      <w:bookmarkEnd w:id="43"/>
    </w:p>
    <w:p w14:paraId="4CEC9D99" w14:textId="77777777" w:rsidR="003541CF" w:rsidRPr="00FF5FC6" w:rsidRDefault="003541CF" w:rsidP="00355E30">
      <w:pPr>
        <w:spacing w:line="276" w:lineRule="auto"/>
        <w:rPr>
          <w:rFonts w:ascii="HelveticaNowText Regular" w:hAnsi="HelveticaNowText Regular" w:cs="HelveticaNowText Regular"/>
          <w:b/>
          <w:color w:val="FF0000"/>
          <w:sz w:val="22"/>
          <w:szCs w:val="22"/>
          <w:lang w:val="ro-RO"/>
        </w:rPr>
      </w:pPr>
    </w:p>
    <w:p w14:paraId="7F2892F9" w14:textId="77777777" w:rsidR="003541CF" w:rsidRPr="00A05DD1" w:rsidRDefault="003541CF" w:rsidP="00355E30">
      <w:pPr>
        <w:spacing w:line="276" w:lineRule="auto"/>
        <w:rPr>
          <w:rFonts w:ascii="HelveticaNowText Regular" w:hAnsi="HelveticaNowText Regular" w:cs="HelveticaNowText Regular"/>
          <w:b/>
          <w:sz w:val="22"/>
          <w:szCs w:val="22"/>
          <w:lang w:val="ro-RO"/>
        </w:rPr>
      </w:pPr>
    </w:p>
    <w:p w14:paraId="6EF53985" w14:textId="77777777" w:rsidR="00AA59B4" w:rsidRPr="00A05DD1" w:rsidRDefault="00AA59B4" w:rsidP="00355E30">
      <w:pPr>
        <w:numPr>
          <w:ilvl w:val="1"/>
          <w:numId w:val="15"/>
        </w:numPr>
        <w:spacing w:line="276" w:lineRule="auto"/>
        <w:ind w:left="0" w:right="22" w:firstLine="0"/>
        <w:jc w:val="both"/>
        <w:rPr>
          <w:rFonts w:ascii="HelveticaNowText Regular" w:hAnsi="HelveticaNowText Regular" w:cs="HelveticaNowText Regular"/>
          <w:b/>
          <w:sz w:val="22"/>
          <w:szCs w:val="22"/>
          <w:lang w:val="ro-RO"/>
        </w:rPr>
      </w:pPr>
      <w:r w:rsidRPr="00A05DD1">
        <w:rPr>
          <w:rFonts w:ascii="HelveticaNowText Regular" w:hAnsi="HelveticaNowText Regular" w:cs="HelveticaNowText Regular"/>
          <w:b/>
          <w:sz w:val="22"/>
          <w:szCs w:val="22"/>
          <w:lang w:val="ro-RO"/>
        </w:rPr>
        <w:t>CARACTERISTICILE CONSTRUCTIEI PROPUSE</w:t>
      </w:r>
    </w:p>
    <w:p w14:paraId="50AC9E59" w14:textId="77777777" w:rsidR="00AA59B4" w:rsidRPr="00A05DD1" w:rsidRDefault="00AA59B4" w:rsidP="00355E30">
      <w:pPr>
        <w:tabs>
          <w:tab w:val="left" w:pos="5580"/>
        </w:tabs>
        <w:spacing w:line="276" w:lineRule="auto"/>
        <w:ind w:right="22"/>
        <w:rPr>
          <w:rFonts w:ascii="HelveticaNowText Regular" w:hAnsi="HelveticaNowText Regular" w:cs="HelveticaNowText Regular"/>
          <w:b/>
          <w:sz w:val="22"/>
          <w:szCs w:val="22"/>
          <w:lang w:val="ro-RO"/>
        </w:rPr>
      </w:pPr>
    </w:p>
    <w:p w14:paraId="7F8AE6C5" w14:textId="77777777" w:rsidR="00E64B4B" w:rsidRPr="00A05DD1" w:rsidRDefault="00E64B4B" w:rsidP="00E64B4B">
      <w:pPr>
        <w:tabs>
          <w:tab w:val="right" w:pos="142"/>
        </w:tabs>
        <w:spacing w:line="276" w:lineRule="auto"/>
        <w:ind w:right="-22"/>
        <w:jc w:val="both"/>
        <w:rPr>
          <w:rFonts w:ascii="HelveticaNowText Regular" w:hAnsi="HelveticaNowText Regular" w:cs="HelveticaNowText Regular"/>
          <w:b/>
          <w:bCs/>
          <w:noProof/>
          <w:sz w:val="22"/>
          <w:szCs w:val="22"/>
          <w:u w:val="single"/>
          <w:lang w:val="ro-RO"/>
        </w:rPr>
      </w:pPr>
      <w:bookmarkStart w:id="44" w:name="_Hlk13133953"/>
      <w:r w:rsidRPr="00A05DD1">
        <w:rPr>
          <w:rFonts w:ascii="HelveticaNowText Regular" w:hAnsi="HelveticaNowText Regular" w:cs="HelveticaNowText Regular"/>
          <w:b/>
          <w:bCs/>
          <w:noProof/>
          <w:sz w:val="22"/>
          <w:szCs w:val="22"/>
          <w:u w:val="single"/>
          <w:lang w:val="ro-RO"/>
        </w:rPr>
        <w:t>BILANT TERITORIAL</w:t>
      </w:r>
    </w:p>
    <w:p w14:paraId="0EC41BCA" w14:textId="77777777" w:rsidR="00E64B4B" w:rsidRPr="00A05DD1" w:rsidRDefault="00E64B4B" w:rsidP="00E64B4B">
      <w:pPr>
        <w:tabs>
          <w:tab w:val="right" w:pos="142"/>
        </w:tabs>
        <w:spacing w:line="276" w:lineRule="auto"/>
        <w:ind w:right="-22"/>
        <w:jc w:val="both"/>
        <w:rPr>
          <w:rFonts w:ascii="HelveticaNowText Regular" w:hAnsi="HelveticaNowText Regular" w:cs="HelveticaNowText Regular"/>
          <w:noProof/>
          <w:sz w:val="22"/>
          <w:szCs w:val="22"/>
          <w:lang w:val="ro-RO"/>
        </w:rPr>
      </w:pPr>
      <w:r w:rsidRPr="00A05DD1">
        <w:rPr>
          <w:rFonts w:ascii="HelveticaNowText Regular" w:hAnsi="HelveticaNowText Regular" w:cs="HelveticaNowText Regular"/>
          <w:noProof/>
          <w:sz w:val="22"/>
          <w:szCs w:val="22"/>
          <w:lang w:val="ro-RO"/>
        </w:rPr>
        <w:t xml:space="preserve">   Regim de inaltime:</w:t>
      </w:r>
    </w:p>
    <w:p w14:paraId="146AD08E" w14:textId="4D555E53" w:rsidR="00E64B4B" w:rsidRPr="00A05DD1" w:rsidRDefault="00E64B4B" w:rsidP="00E64B4B">
      <w:pPr>
        <w:tabs>
          <w:tab w:val="right" w:pos="142"/>
        </w:tabs>
        <w:spacing w:line="276" w:lineRule="auto"/>
        <w:ind w:right="-22"/>
        <w:jc w:val="both"/>
        <w:rPr>
          <w:rFonts w:ascii="HelveticaNowText Regular" w:hAnsi="HelveticaNowText Regular" w:cs="HelveticaNowText Regular"/>
          <w:noProof/>
          <w:sz w:val="22"/>
          <w:szCs w:val="22"/>
          <w:lang w:val="ro-RO"/>
        </w:rPr>
      </w:pPr>
      <w:r w:rsidRPr="00A05DD1">
        <w:rPr>
          <w:rFonts w:ascii="HelveticaNowText Regular" w:hAnsi="HelveticaNowText Regular" w:cs="HelveticaNowText Regular"/>
          <w:noProof/>
          <w:sz w:val="22"/>
          <w:szCs w:val="22"/>
          <w:lang w:val="ro-RO"/>
        </w:rPr>
        <w:t xml:space="preserve">        - </w:t>
      </w:r>
      <w:r w:rsidR="00A05DD1" w:rsidRPr="00A05DD1">
        <w:rPr>
          <w:rFonts w:ascii="HelveticaNowText Regular" w:hAnsi="HelveticaNowText Regular" w:cs="HelveticaNowText Regular"/>
          <w:noProof/>
          <w:sz w:val="22"/>
          <w:szCs w:val="22"/>
          <w:lang w:val="ro-RO"/>
        </w:rPr>
        <w:t>EXISTENT</w:t>
      </w:r>
      <w:r w:rsidRPr="00A05DD1">
        <w:rPr>
          <w:rFonts w:ascii="HelveticaNowText Regular" w:hAnsi="HelveticaNowText Regular" w:cs="HelveticaNowText Regular"/>
          <w:noProof/>
          <w:sz w:val="22"/>
          <w:szCs w:val="22"/>
          <w:lang w:val="ro-RO"/>
        </w:rPr>
        <w:t xml:space="preserve"> </w:t>
      </w:r>
      <w:r w:rsidR="00A05DD1" w:rsidRPr="00A05DD1">
        <w:rPr>
          <w:rFonts w:ascii="HelveticaNowText Regular" w:hAnsi="HelveticaNowText Regular" w:cs="HelveticaNowText Regular"/>
          <w:noProof/>
          <w:sz w:val="22"/>
          <w:szCs w:val="22"/>
          <w:lang w:val="ro-RO"/>
        </w:rPr>
        <w:t>–</w:t>
      </w:r>
      <w:r w:rsidRPr="00A05DD1">
        <w:rPr>
          <w:rFonts w:ascii="HelveticaNowText Regular" w:hAnsi="HelveticaNowText Regular" w:cs="HelveticaNowText Regular"/>
          <w:noProof/>
          <w:sz w:val="22"/>
          <w:szCs w:val="22"/>
          <w:lang w:val="ro-RO"/>
        </w:rPr>
        <w:t xml:space="preserve"> </w:t>
      </w:r>
      <w:r w:rsidR="00A05DD1" w:rsidRPr="00A05DD1">
        <w:rPr>
          <w:rFonts w:ascii="HelveticaNowText Regular" w:hAnsi="HelveticaNowText Regular" w:cs="HelveticaNowText Regular"/>
          <w:noProof/>
          <w:sz w:val="22"/>
          <w:szCs w:val="22"/>
          <w:lang w:val="ro-RO"/>
        </w:rPr>
        <w:t>S+</w:t>
      </w:r>
      <w:r w:rsidRPr="00A05DD1">
        <w:rPr>
          <w:rFonts w:ascii="HelveticaNowText Regular" w:hAnsi="HelveticaNowText Regular" w:cs="HelveticaNowText Regular"/>
          <w:noProof/>
          <w:sz w:val="22"/>
          <w:szCs w:val="22"/>
          <w:lang w:val="ro-RO"/>
        </w:rPr>
        <w:t>P+</w:t>
      </w:r>
      <w:r w:rsidR="00A05DD1" w:rsidRPr="00A05DD1">
        <w:rPr>
          <w:rFonts w:ascii="HelveticaNowText Regular" w:hAnsi="HelveticaNowText Regular" w:cs="HelveticaNowText Regular"/>
          <w:noProof/>
          <w:sz w:val="22"/>
          <w:szCs w:val="22"/>
          <w:lang w:val="ro-RO"/>
        </w:rPr>
        <w:t>2E+pod</w:t>
      </w:r>
    </w:p>
    <w:p w14:paraId="58B7FCF4" w14:textId="2920B5B8" w:rsidR="00A05DD1" w:rsidRPr="00A05DD1" w:rsidRDefault="00E64B4B" w:rsidP="00A05DD1">
      <w:pPr>
        <w:tabs>
          <w:tab w:val="right" w:pos="142"/>
        </w:tabs>
        <w:spacing w:line="276" w:lineRule="auto"/>
        <w:ind w:right="-22"/>
        <w:jc w:val="both"/>
        <w:rPr>
          <w:rFonts w:ascii="HelveticaNowText Regular" w:hAnsi="HelveticaNowText Regular" w:cs="HelveticaNowText Regular"/>
          <w:noProof/>
          <w:sz w:val="22"/>
          <w:szCs w:val="22"/>
          <w:lang w:val="ro-RO"/>
        </w:rPr>
      </w:pPr>
      <w:r w:rsidRPr="00A05DD1">
        <w:rPr>
          <w:rFonts w:ascii="HelveticaNowText Regular" w:hAnsi="HelveticaNowText Regular" w:cs="HelveticaNowText Regular"/>
          <w:noProof/>
          <w:sz w:val="22"/>
          <w:szCs w:val="22"/>
          <w:lang w:val="ro-RO"/>
        </w:rPr>
        <w:t xml:space="preserve">        </w:t>
      </w:r>
      <w:r w:rsidR="00A05DD1" w:rsidRPr="00A05DD1">
        <w:rPr>
          <w:rFonts w:ascii="HelveticaNowText Regular" w:hAnsi="HelveticaNowText Regular" w:cs="HelveticaNowText Regular"/>
          <w:noProof/>
          <w:sz w:val="22"/>
          <w:szCs w:val="22"/>
          <w:lang w:val="ro-RO"/>
        </w:rPr>
        <w:t>- PROPUS – S+P+2E+MANSARDA</w:t>
      </w:r>
    </w:p>
    <w:p w14:paraId="60CF8597" w14:textId="25700E16" w:rsidR="00E64B4B" w:rsidRPr="00842822" w:rsidRDefault="00E64B4B" w:rsidP="00E64B4B">
      <w:pPr>
        <w:tabs>
          <w:tab w:val="right" w:pos="142"/>
        </w:tabs>
        <w:spacing w:line="276" w:lineRule="auto"/>
        <w:ind w:right="-22"/>
        <w:jc w:val="both"/>
        <w:rPr>
          <w:rFonts w:ascii="HelveticaNowText Regular" w:hAnsi="HelveticaNowText Regular" w:cs="HelveticaNowText Regular"/>
          <w:noProof/>
          <w:sz w:val="22"/>
          <w:szCs w:val="22"/>
          <w:lang w:val="ro-RO"/>
        </w:rPr>
      </w:pPr>
    </w:p>
    <w:p w14:paraId="1444DFEE" w14:textId="77777777" w:rsidR="00E64B4B" w:rsidRPr="00842822" w:rsidRDefault="00E64B4B" w:rsidP="00E64B4B">
      <w:pPr>
        <w:tabs>
          <w:tab w:val="right" w:pos="142"/>
        </w:tabs>
        <w:spacing w:line="276" w:lineRule="auto"/>
        <w:ind w:right="-22"/>
        <w:jc w:val="both"/>
        <w:rPr>
          <w:rFonts w:ascii="HelveticaNowText Regular" w:hAnsi="HelveticaNowText Regular" w:cs="HelveticaNowText Regular"/>
          <w:noProof/>
          <w:sz w:val="22"/>
          <w:szCs w:val="22"/>
          <w:lang w:val="ro-RO"/>
        </w:rPr>
      </w:pPr>
      <w:r w:rsidRPr="00842822">
        <w:rPr>
          <w:rFonts w:ascii="HelveticaNowText Regular" w:hAnsi="HelveticaNowText Regular" w:cs="HelveticaNowText Regular"/>
          <w:noProof/>
          <w:sz w:val="22"/>
          <w:szCs w:val="22"/>
          <w:lang w:val="ro-RO"/>
        </w:rPr>
        <w:t xml:space="preserve">   Inaltimea constructiei</w:t>
      </w:r>
    </w:p>
    <w:p w14:paraId="1DB0B1B1" w14:textId="77777777" w:rsidR="00842822" w:rsidRPr="00842822" w:rsidRDefault="00842822" w:rsidP="00842822">
      <w:pPr>
        <w:ind w:left="720" w:right="-22"/>
        <w:jc w:val="both"/>
        <w:rPr>
          <w:rFonts w:ascii="HelveticaNowText Regular" w:eastAsia="Calibri" w:hAnsi="HelveticaNowText Regular" w:cs="HelveticaNowText Regular"/>
          <w:noProof/>
          <w:sz w:val="22"/>
          <w:szCs w:val="22"/>
        </w:rPr>
      </w:pPr>
      <w:r w:rsidRPr="00842822">
        <w:rPr>
          <w:rFonts w:ascii="HelveticaNowText Regular" w:eastAsia="Calibri" w:hAnsi="HelveticaNowText Regular" w:cs="HelveticaNowText Regular"/>
          <w:noProof/>
          <w:sz w:val="22"/>
          <w:szCs w:val="22"/>
        </w:rPr>
        <w:t>H min streasina (existent=propus)  = + 3.45  m</w:t>
      </w:r>
    </w:p>
    <w:p w14:paraId="1E9D8940" w14:textId="77777777" w:rsidR="00842822" w:rsidRPr="00842822" w:rsidRDefault="00842822" w:rsidP="00842822">
      <w:pPr>
        <w:ind w:left="720" w:right="-22"/>
        <w:jc w:val="both"/>
        <w:rPr>
          <w:rFonts w:ascii="HelveticaNowText Regular" w:eastAsia="Calibri" w:hAnsi="HelveticaNowText Regular" w:cs="HelveticaNowText Regular"/>
          <w:noProof/>
          <w:sz w:val="22"/>
          <w:szCs w:val="22"/>
        </w:rPr>
      </w:pPr>
      <w:r w:rsidRPr="00842822">
        <w:rPr>
          <w:rFonts w:ascii="HelveticaNowText Regular" w:eastAsia="Calibri" w:hAnsi="HelveticaNowText Regular" w:cs="HelveticaNowText Regular"/>
          <w:noProof/>
          <w:sz w:val="22"/>
          <w:szCs w:val="22"/>
        </w:rPr>
        <w:t>H max coama (existent=propus)  = + 14.80  m</w:t>
      </w:r>
    </w:p>
    <w:p w14:paraId="43F9323F" w14:textId="77777777" w:rsidR="00E64B4B" w:rsidRPr="00A05DD1" w:rsidRDefault="00E64B4B" w:rsidP="00E64B4B">
      <w:pPr>
        <w:tabs>
          <w:tab w:val="right" w:pos="142"/>
        </w:tabs>
        <w:spacing w:line="276" w:lineRule="auto"/>
        <w:ind w:right="-22"/>
        <w:jc w:val="both"/>
        <w:rPr>
          <w:rFonts w:ascii="HelveticaNowText Regular" w:hAnsi="HelveticaNowText Regular" w:cs="HelveticaNowText Regular"/>
          <w:noProof/>
          <w:sz w:val="22"/>
          <w:szCs w:val="22"/>
          <w:lang w:val="ro-RO"/>
        </w:rPr>
      </w:pPr>
    </w:p>
    <w:p w14:paraId="4A096CC8" w14:textId="5FBD9193" w:rsidR="00E64B4B" w:rsidRPr="00A05DD1" w:rsidRDefault="00E64B4B" w:rsidP="00E64B4B">
      <w:pPr>
        <w:tabs>
          <w:tab w:val="right" w:pos="142"/>
        </w:tabs>
        <w:spacing w:line="276" w:lineRule="auto"/>
        <w:ind w:right="-22"/>
        <w:jc w:val="both"/>
        <w:rPr>
          <w:rFonts w:ascii="HelveticaNowText Regular" w:hAnsi="HelveticaNowText Regular" w:cs="HelveticaNowText Regular"/>
          <w:b/>
          <w:bCs/>
          <w:noProof/>
          <w:sz w:val="22"/>
          <w:szCs w:val="22"/>
          <w:lang w:val="ro-RO"/>
        </w:rPr>
      </w:pPr>
      <w:r w:rsidRPr="00A05DD1">
        <w:rPr>
          <w:rFonts w:ascii="HelveticaNowText Regular" w:hAnsi="HelveticaNowText Regular" w:cs="HelveticaNowText Regular"/>
          <w:b/>
          <w:bCs/>
          <w:noProof/>
          <w:sz w:val="22"/>
          <w:szCs w:val="22"/>
          <w:lang w:val="ro-RO"/>
        </w:rPr>
        <w:t xml:space="preserve">Suprafata terenului </w:t>
      </w:r>
      <w:r w:rsidR="00A05DD1" w:rsidRPr="00A05DD1">
        <w:rPr>
          <w:rFonts w:ascii="HelveticaNowText Regular" w:hAnsi="HelveticaNowText Regular" w:cs="HelveticaNowText Regular"/>
          <w:b/>
          <w:bCs/>
          <w:noProof/>
          <w:sz w:val="22"/>
          <w:szCs w:val="22"/>
          <w:lang w:val="ro-RO"/>
        </w:rPr>
        <w:t xml:space="preserve">(acte) </w:t>
      </w:r>
      <w:r w:rsidRPr="00A05DD1">
        <w:rPr>
          <w:rFonts w:ascii="HelveticaNowText Regular" w:hAnsi="HelveticaNowText Regular" w:cs="HelveticaNowText Regular"/>
          <w:b/>
          <w:bCs/>
          <w:noProof/>
          <w:sz w:val="22"/>
          <w:szCs w:val="22"/>
          <w:lang w:val="ro-RO"/>
        </w:rPr>
        <w:t xml:space="preserve">= </w:t>
      </w:r>
      <w:r w:rsidR="00A05DD1" w:rsidRPr="00A05DD1">
        <w:rPr>
          <w:rFonts w:ascii="HelveticaNowText Regular" w:hAnsi="HelveticaNowText Regular" w:cs="HelveticaNowText Regular"/>
          <w:b/>
          <w:bCs/>
          <w:noProof/>
          <w:sz w:val="22"/>
          <w:szCs w:val="22"/>
          <w:lang w:val="ro-RO"/>
        </w:rPr>
        <w:t>2960</w:t>
      </w:r>
      <w:r w:rsidRPr="00A05DD1">
        <w:rPr>
          <w:rFonts w:ascii="HelveticaNowText Regular" w:hAnsi="HelveticaNowText Regular" w:cs="HelveticaNowText Regular"/>
          <w:b/>
          <w:bCs/>
          <w:noProof/>
          <w:sz w:val="22"/>
          <w:szCs w:val="22"/>
          <w:lang w:val="ro-RO"/>
        </w:rPr>
        <w:t xml:space="preserve">  mp</w:t>
      </w:r>
    </w:p>
    <w:p w14:paraId="75B213AC" w14:textId="470804B0" w:rsidR="00A05DD1" w:rsidRPr="00A05DD1" w:rsidRDefault="00A05DD1" w:rsidP="00A05DD1">
      <w:pPr>
        <w:tabs>
          <w:tab w:val="right" w:pos="142"/>
        </w:tabs>
        <w:spacing w:line="276" w:lineRule="auto"/>
        <w:ind w:right="-22"/>
        <w:jc w:val="both"/>
        <w:rPr>
          <w:rFonts w:ascii="HelveticaNowText Regular" w:hAnsi="HelveticaNowText Regular" w:cs="HelveticaNowText Regular"/>
          <w:b/>
          <w:bCs/>
          <w:noProof/>
          <w:sz w:val="22"/>
          <w:szCs w:val="22"/>
          <w:lang w:val="ro-RO"/>
        </w:rPr>
      </w:pPr>
      <w:r w:rsidRPr="00A05DD1">
        <w:rPr>
          <w:rFonts w:ascii="HelveticaNowText Regular" w:hAnsi="HelveticaNowText Regular" w:cs="HelveticaNowText Regular"/>
          <w:b/>
          <w:bCs/>
          <w:noProof/>
          <w:sz w:val="22"/>
          <w:szCs w:val="22"/>
          <w:lang w:val="ro-RO"/>
        </w:rPr>
        <w:t>Suprafata terenului (masurat) = 2948  mp</w:t>
      </w:r>
    </w:p>
    <w:p w14:paraId="669F22F3" w14:textId="77777777" w:rsidR="00E64B4B" w:rsidRPr="00FF5FC6" w:rsidRDefault="00E64B4B" w:rsidP="00E64B4B">
      <w:pPr>
        <w:tabs>
          <w:tab w:val="right" w:pos="142"/>
        </w:tabs>
        <w:spacing w:line="276" w:lineRule="auto"/>
        <w:ind w:right="-22"/>
        <w:jc w:val="both"/>
        <w:rPr>
          <w:rFonts w:ascii="HelveticaNowText Regular" w:hAnsi="HelveticaNowText Regular" w:cs="HelveticaNowText Regular"/>
          <w:noProof/>
          <w:color w:val="FF0000"/>
          <w:sz w:val="22"/>
          <w:szCs w:val="22"/>
          <w:lang w:val="ro-RO"/>
        </w:rPr>
      </w:pPr>
    </w:p>
    <w:p w14:paraId="6337280E" w14:textId="77777777" w:rsidR="00842822" w:rsidRPr="00842822" w:rsidRDefault="00842822" w:rsidP="00842822">
      <w:pPr>
        <w:tabs>
          <w:tab w:val="right" w:pos="142"/>
        </w:tabs>
        <w:spacing w:line="276" w:lineRule="auto"/>
        <w:ind w:right="-22"/>
        <w:jc w:val="both"/>
        <w:rPr>
          <w:rFonts w:ascii="HelveticaNowText Regular" w:hAnsi="HelveticaNowText Regular" w:cs="HelveticaNowText Regular"/>
          <w:b/>
          <w:bCs/>
          <w:noProof/>
          <w:sz w:val="22"/>
          <w:szCs w:val="22"/>
          <w:u w:val="single"/>
          <w:lang w:val="ro-RO"/>
        </w:rPr>
      </w:pPr>
      <w:r w:rsidRPr="00842822">
        <w:rPr>
          <w:rFonts w:ascii="HelveticaNowText Regular" w:hAnsi="HelveticaNowText Regular" w:cs="HelveticaNowText Regular"/>
          <w:b/>
          <w:bCs/>
          <w:noProof/>
          <w:sz w:val="22"/>
          <w:szCs w:val="22"/>
          <w:u w:val="single"/>
          <w:lang w:val="ro-RO"/>
        </w:rPr>
        <w:t>SITUATIE EXISTENTA</w:t>
      </w:r>
    </w:p>
    <w:p w14:paraId="56088EC8" w14:textId="77777777" w:rsidR="00842822" w:rsidRPr="00842822" w:rsidRDefault="00842822" w:rsidP="00842822">
      <w:pPr>
        <w:tabs>
          <w:tab w:val="right" w:pos="142"/>
        </w:tabs>
        <w:spacing w:line="276" w:lineRule="auto"/>
        <w:ind w:right="-22"/>
        <w:jc w:val="both"/>
        <w:rPr>
          <w:rFonts w:ascii="HelveticaNowText Regular" w:hAnsi="HelveticaNowText Regular" w:cs="HelveticaNowText Regular"/>
          <w:noProof/>
          <w:sz w:val="22"/>
          <w:szCs w:val="22"/>
          <w:lang w:val="ro-RO"/>
        </w:rPr>
      </w:pPr>
      <w:r w:rsidRPr="00842822">
        <w:rPr>
          <w:rFonts w:ascii="HelveticaNowText Regular" w:hAnsi="HelveticaNowText Regular" w:cs="HelveticaNowText Regular"/>
          <w:noProof/>
          <w:sz w:val="22"/>
          <w:szCs w:val="22"/>
          <w:lang w:val="ro-RO"/>
        </w:rPr>
        <w:t>S. construita PENSIUNE  (acte)  = 650 mp</w:t>
      </w:r>
    </w:p>
    <w:p w14:paraId="215A6580" w14:textId="77777777" w:rsidR="00842822" w:rsidRPr="00842822" w:rsidRDefault="00842822" w:rsidP="00842822">
      <w:pPr>
        <w:tabs>
          <w:tab w:val="right" w:pos="142"/>
        </w:tabs>
        <w:spacing w:line="276" w:lineRule="auto"/>
        <w:ind w:right="-22"/>
        <w:jc w:val="both"/>
        <w:rPr>
          <w:rFonts w:ascii="HelveticaNowText Regular" w:hAnsi="HelveticaNowText Regular" w:cs="HelveticaNowText Regular"/>
          <w:noProof/>
          <w:sz w:val="22"/>
          <w:szCs w:val="22"/>
          <w:lang w:val="ro-RO"/>
        </w:rPr>
      </w:pPr>
      <w:r w:rsidRPr="00842822">
        <w:rPr>
          <w:rFonts w:ascii="HelveticaNowText Regular" w:hAnsi="HelveticaNowText Regular" w:cs="HelveticaNowText Regular"/>
          <w:noProof/>
          <w:sz w:val="22"/>
          <w:szCs w:val="22"/>
          <w:lang w:val="ro-RO"/>
        </w:rPr>
        <w:t>S. construita PENSIUNE  (masurat)  = 624 mp</w:t>
      </w:r>
    </w:p>
    <w:p w14:paraId="23F4A6FC" w14:textId="77777777" w:rsidR="00842822" w:rsidRPr="00842822" w:rsidRDefault="00842822" w:rsidP="00842822">
      <w:pPr>
        <w:tabs>
          <w:tab w:val="right" w:pos="142"/>
        </w:tabs>
        <w:spacing w:line="276" w:lineRule="auto"/>
        <w:ind w:right="-22"/>
        <w:jc w:val="both"/>
        <w:rPr>
          <w:rFonts w:ascii="HelveticaNowText Regular" w:hAnsi="HelveticaNowText Regular" w:cs="HelveticaNowText Regular"/>
          <w:noProof/>
          <w:sz w:val="22"/>
          <w:szCs w:val="22"/>
          <w:lang w:val="ro-RO"/>
        </w:rPr>
      </w:pPr>
      <w:r w:rsidRPr="00842822">
        <w:rPr>
          <w:rFonts w:ascii="HelveticaNowText Regular" w:hAnsi="HelveticaNowText Regular" w:cs="HelveticaNowText Regular"/>
          <w:noProof/>
          <w:sz w:val="22"/>
          <w:szCs w:val="22"/>
          <w:lang w:val="ro-RO"/>
        </w:rPr>
        <w:t>S. construita desfasurata PENSIUNE = 1482 mp</w:t>
      </w:r>
    </w:p>
    <w:p w14:paraId="7BB6CFF5" w14:textId="77777777" w:rsidR="00842822" w:rsidRPr="00842822" w:rsidRDefault="00842822" w:rsidP="00842822">
      <w:pPr>
        <w:tabs>
          <w:tab w:val="right" w:pos="142"/>
        </w:tabs>
        <w:spacing w:line="276" w:lineRule="auto"/>
        <w:ind w:right="-22"/>
        <w:jc w:val="both"/>
        <w:rPr>
          <w:rFonts w:ascii="HelveticaNowText Regular" w:hAnsi="HelveticaNowText Regular" w:cs="HelveticaNowText Regular"/>
          <w:noProof/>
          <w:sz w:val="22"/>
          <w:szCs w:val="22"/>
          <w:lang w:val="ro-RO"/>
        </w:rPr>
      </w:pPr>
      <w:r w:rsidRPr="00842822">
        <w:rPr>
          <w:rFonts w:ascii="HelveticaNowText Regular" w:hAnsi="HelveticaNowText Regular" w:cs="HelveticaNowText Regular"/>
          <w:noProof/>
          <w:sz w:val="22"/>
          <w:szCs w:val="22"/>
          <w:lang w:val="ro-RO"/>
        </w:rPr>
        <w:t>S. utila PENSIUNE = 1166,27 mp</w:t>
      </w:r>
    </w:p>
    <w:p w14:paraId="2F54F5F9" w14:textId="77777777" w:rsidR="00842822" w:rsidRPr="00842822" w:rsidRDefault="00842822" w:rsidP="00842822">
      <w:pPr>
        <w:tabs>
          <w:tab w:val="right" w:pos="142"/>
        </w:tabs>
        <w:spacing w:line="276" w:lineRule="auto"/>
        <w:ind w:right="-22"/>
        <w:jc w:val="both"/>
        <w:rPr>
          <w:rFonts w:ascii="HelveticaNowText Regular" w:hAnsi="HelveticaNowText Regular" w:cs="HelveticaNowText Regular"/>
          <w:b/>
          <w:bCs/>
          <w:noProof/>
          <w:sz w:val="22"/>
          <w:szCs w:val="22"/>
          <w:u w:val="single"/>
          <w:lang w:val="ro-RO"/>
        </w:rPr>
      </w:pPr>
    </w:p>
    <w:p w14:paraId="696D109F" w14:textId="77777777" w:rsidR="00842822" w:rsidRPr="00842822" w:rsidRDefault="00842822" w:rsidP="00842822">
      <w:pPr>
        <w:tabs>
          <w:tab w:val="right" w:pos="142"/>
        </w:tabs>
        <w:spacing w:line="276" w:lineRule="auto"/>
        <w:ind w:right="-22"/>
        <w:jc w:val="both"/>
        <w:rPr>
          <w:rFonts w:ascii="HelveticaNowText Regular" w:hAnsi="HelveticaNowText Regular" w:cs="HelveticaNowText Regular"/>
          <w:b/>
          <w:bCs/>
          <w:noProof/>
          <w:sz w:val="22"/>
          <w:szCs w:val="22"/>
          <w:u w:val="single"/>
          <w:lang w:val="ro-RO"/>
        </w:rPr>
      </w:pPr>
      <w:r w:rsidRPr="00842822">
        <w:rPr>
          <w:rFonts w:ascii="HelveticaNowText Regular" w:hAnsi="HelveticaNowText Regular" w:cs="HelveticaNowText Regular"/>
          <w:b/>
          <w:bCs/>
          <w:noProof/>
          <w:sz w:val="22"/>
          <w:szCs w:val="22"/>
          <w:u w:val="single"/>
          <w:lang w:val="ro-RO"/>
        </w:rPr>
        <w:t>SITUATIE PROPUSA</w:t>
      </w:r>
    </w:p>
    <w:p w14:paraId="18238253" w14:textId="77777777" w:rsidR="00842822" w:rsidRPr="00842822" w:rsidRDefault="00842822" w:rsidP="00842822">
      <w:pPr>
        <w:tabs>
          <w:tab w:val="right" w:pos="142"/>
        </w:tabs>
        <w:spacing w:line="276" w:lineRule="auto"/>
        <w:ind w:right="-22"/>
        <w:jc w:val="both"/>
        <w:rPr>
          <w:rFonts w:ascii="HelveticaNowText Regular" w:hAnsi="HelveticaNowText Regular" w:cs="HelveticaNowText Regular"/>
          <w:noProof/>
          <w:sz w:val="22"/>
          <w:szCs w:val="22"/>
          <w:lang w:val="ro-RO"/>
        </w:rPr>
      </w:pPr>
      <w:r w:rsidRPr="00842822">
        <w:rPr>
          <w:rFonts w:ascii="HelveticaNowText Regular" w:hAnsi="HelveticaNowText Regular" w:cs="HelveticaNowText Regular"/>
          <w:noProof/>
          <w:sz w:val="22"/>
          <w:szCs w:val="22"/>
          <w:lang w:val="ro-RO"/>
        </w:rPr>
        <w:t>S. construita PENSIUNE  (acte)  = 650 mp</w:t>
      </w:r>
    </w:p>
    <w:p w14:paraId="254B6679" w14:textId="77777777" w:rsidR="00842822" w:rsidRPr="00842822" w:rsidRDefault="00842822" w:rsidP="00842822">
      <w:pPr>
        <w:tabs>
          <w:tab w:val="right" w:pos="142"/>
        </w:tabs>
        <w:spacing w:line="276" w:lineRule="auto"/>
        <w:ind w:right="-22"/>
        <w:jc w:val="both"/>
        <w:rPr>
          <w:rFonts w:ascii="HelveticaNowText Regular" w:hAnsi="HelveticaNowText Regular" w:cs="HelveticaNowText Regular"/>
          <w:noProof/>
          <w:sz w:val="22"/>
          <w:szCs w:val="22"/>
          <w:lang w:val="ro-RO"/>
        </w:rPr>
      </w:pPr>
      <w:r w:rsidRPr="00842822">
        <w:rPr>
          <w:rFonts w:ascii="HelveticaNowText Regular" w:hAnsi="HelveticaNowText Regular" w:cs="HelveticaNowText Regular"/>
          <w:noProof/>
          <w:sz w:val="22"/>
          <w:szCs w:val="22"/>
          <w:lang w:val="ro-RO"/>
        </w:rPr>
        <w:t>S. construita PENSIUNE  (masurat)  = 624 mp</w:t>
      </w:r>
    </w:p>
    <w:p w14:paraId="58A6EBE6" w14:textId="77777777" w:rsidR="00842822" w:rsidRPr="00842822" w:rsidRDefault="00842822" w:rsidP="00842822">
      <w:pPr>
        <w:tabs>
          <w:tab w:val="right" w:pos="142"/>
        </w:tabs>
        <w:spacing w:line="276" w:lineRule="auto"/>
        <w:ind w:right="-22"/>
        <w:jc w:val="both"/>
        <w:rPr>
          <w:rFonts w:ascii="HelveticaNowText Regular" w:hAnsi="HelveticaNowText Regular" w:cs="HelveticaNowText Regular"/>
          <w:noProof/>
          <w:sz w:val="22"/>
          <w:szCs w:val="22"/>
          <w:lang w:val="ro-RO"/>
        </w:rPr>
      </w:pPr>
      <w:r w:rsidRPr="00842822">
        <w:rPr>
          <w:rFonts w:ascii="HelveticaNowText Regular" w:hAnsi="HelveticaNowText Regular" w:cs="HelveticaNowText Regular"/>
          <w:noProof/>
          <w:sz w:val="22"/>
          <w:szCs w:val="22"/>
          <w:lang w:val="ro-RO"/>
        </w:rPr>
        <w:t>S. construita desfasurata PENSIUNE = 1781 mp</w:t>
      </w:r>
    </w:p>
    <w:p w14:paraId="3894CD71" w14:textId="38D8665A" w:rsidR="003541CF" w:rsidRPr="00842822" w:rsidRDefault="00842822" w:rsidP="00842822">
      <w:pPr>
        <w:tabs>
          <w:tab w:val="right" w:pos="142"/>
        </w:tabs>
        <w:spacing w:line="276" w:lineRule="auto"/>
        <w:ind w:right="-22"/>
        <w:jc w:val="both"/>
        <w:rPr>
          <w:rFonts w:ascii="HelveticaNowText Regular" w:hAnsi="HelveticaNowText Regular" w:cs="HelveticaNowText Regular"/>
          <w:noProof/>
          <w:sz w:val="22"/>
          <w:szCs w:val="22"/>
          <w:lang w:val="ro-RO"/>
        </w:rPr>
      </w:pPr>
      <w:r w:rsidRPr="00842822">
        <w:rPr>
          <w:rFonts w:ascii="HelveticaNowText Regular" w:hAnsi="HelveticaNowText Regular" w:cs="HelveticaNowText Regular"/>
          <w:noProof/>
          <w:sz w:val="22"/>
          <w:szCs w:val="22"/>
          <w:lang w:val="ro-RO"/>
        </w:rPr>
        <w:t xml:space="preserve">S. utila PENSIUNE = </w:t>
      </w:r>
      <w:r w:rsidR="004602AC">
        <w:rPr>
          <w:rFonts w:ascii="HelveticaNowText Regular" w:hAnsi="HelveticaNowText Regular" w:cs="HelveticaNowText Regular"/>
          <w:noProof/>
          <w:sz w:val="22"/>
          <w:szCs w:val="22"/>
          <w:lang w:val="ro-RO"/>
        </w:rPr>
        <w:t>1364.6</w:t>
      </w:r>
      <w:r w:rsidRPr="00842822">
        <w:rPr>
          <w:rFonts w:ascii="HelveticaNowText Regular" w:hAnsi="HelveticaNowText Regular" w:cs="HelveticaNowText Regular"/>
          <w:noProof/>
          <w:sz w:val="22"/>
          <w:szCs w:val="22"/>
          <w:lang w:val="ro-RO"/>
        </w:rPr>
        <w:t xml:space="preserve"> mp</w:t>
      </w:r>
    </w:p>
    <w:p w14:paraId="786FDDE1" w14:textId="77777777" w:rsidR="00842822" w:rsidRPr="00A05DD1" w:rsidRDefault="00842822" w:rsidP="00842822">
      <w:pPr>
        <w:tabs>
          <w:tab w:val="right" w:pos="142"/>
        </w:tabs>
        <w:spacing w:line="276" w:lineRule="auto"/>
        <w:ind w:right="-22"/>
        <w:jc w:val="both"/>
        <w:rPr>
          <w:rFonts w:ascii="HelveticaNowText Regular" w:hAnsi="HelveticaNowText Regular" w:cs="HelveticaNowText Regular"/>
          <w:noProof/>
          <w:sz w:val="22"/>
          <w:szCs w:val="22"/>
          <w:lang w:val="ro-RO"/>
        </w:rPr>
      </w:pPr>
    </w:p>
    <w:p w14:paraId="3F9A46D6" w14:textId="0058F2DA" w:rsidR="003541CF" w:rsidRPr="00A05DD1" w:rsidRDefault="003541CF" w:rsidP="003541CF">
      <w:pPr>
        <w:tabs>
          <w:tab w:val="right" w:pos="142"/>
        </w:tabs>
        <w:spacing w:line="276" w:lineRule="auto"/>
        <w:ind w:right="-22"/>
        <w:jc w:val="both"/>
        <w:rPr>
          <w:rFonts w:ascii="HelveticaNowText Regular" w:hAnsi="HelveticaNowText Regular" w:cs="HelveticaNowText Regular"/>
          <w:b/>
          <w:bCs/>
          <w:noProof/>
          <w:sz w:val="22"/>
          <w:szCs w:val="22"/>
          <w:lang w:val="ro-RO"/>
        </w:rPr>
      </w:pPr>
      <w:r w:rsidRPr="00A05DD1">
        <w:rPr>
          <w:rFonts w:ascii="HelveticaNowText Regular" w:hAnsi="HelveticaNowText Regular" w:cs="HelveticaNowText Regular"/>
          <w:b/>
          <w:bCs/>
          <w:noProof/>
          <w:sz w:val="22"/>
          <w:szCs w:val="22"/>
          <w:lang w:val="ro-RO"/>
        </w:rPr>
        <w:t xml:space="preserve">Procent de ocupare a terenului  (POT) existent = </w:t>
      </w:r>
      <w:r w:rsidR="00842822">
        <w:rPr>
          <w:rFonts w:ascii="HelveticaNowText Regular" w:hAnsi="HelveticaNowText Regular" w:cs="HelveticaNowText Regular"/>
          <w:b/>
          <w:bCs/>
          <w:noProof/>
          <w:sz w:val="22"/>
          <w:szCs w:val="22"/>
          <w:lang w:val="ro-RO"/>
        </w:rPr>
        <w:t>21,08</w:t>
      </w:r>
      <w:r w:rsidRPr="00A05DD1">
        <w:rPr>
          <w:rFonts w:ascii="HelveticaNowText Regular" w:hAnsi="HelveticaNowText Regular" w:cs="HelveticaNowText Regular"/>
          <w:b/>
          <w:bCs/>
          <w:noProof/>
          <w:sz w:val="22"/>
          <w:szCs w:val="22"/>
          <w:lang w:val="ro-RO"/>
        </w:rPr>
        <w:t>%</w:t>
      </w:r>
    </w:p>
    <w:p w14:paraId="33DAE9AD" w14:textId="3FE651DB" w:rsidR="003541CF" w:rsidRPr="00842822" w:rsidRDefault="003541CF" w:rsidP="003541CF">
      <w:pPr>
        <w:tabs>
          <w:tab w:val="right" w:pos="142"/>
        </w:tabs>
        <w:spacing w:line="276" w:lineRule="auto"/>
        <w:ind w:right="-22"/>
        <w:jc w:val="both"/>
        <w:rPr>
          <w:rFonts w:ascii="HelveticaNowText Regular" w:hAnsi="HelveticaNowText Regular" w:cs="HelveticaNowText Regular"/>
          <w:b/>
          <w:bCs/>
          <w:noProof/>
          <w:sz w:val="22"/>
          <w:szCs w:val="22"/>
          <w:lang w:val="ro-RO"/>
        </w:rPr>
      </w:pPr>
      <w:r w:rsidRPr="00842822">
        <w:rPr>
          <w:rFonts w:ascii="HelveticaNowText Regular" w:hAnsi="HelveticaNowText Regular" w:cs="HelveticaNowText Regular"/>
          <w:b/>
          <w:bCs/>
          <w:noProof/>
          <w:sz w:val="22"/>
          <w:szCs w:val="22"/>
          <w:lang w:val="ro-RO"/>
        </w:rPr>
        <w:t xml:space="preserve">Procent de ocupare a terenului  (POT) propus = </w:t>
      </w:r>
      <w:r w:rsidR="00842822" w:rsidRPr="00842822">
        <w:rPr>
          <w:rFonts w:ascii="HelveticaNowText Regular" w:hAnsi="HelveticaNowText Regular" w:cs="HelveticaNowText Regular"/>
          <w:b/>
          <w:bCs/>
          <w:noProof/>
          <w:sz w:val="22"/>
          <w:szCs w:val="22"/>
          <w:lang w:val="ro-RO"/>
        </w:rPr>
        <w:t>21,08</w:t>
      </w:r>
      <w:r w:rsidRPr="00842822">
        <w:rPr>
          <w:rFonts w:ascii="HelveticaNowText Regular" w:hAnsi="HelveticaNowText Regular" w:cs="HelveticaNowText Regular"/>
          <w:b/>
          <w:bCs/>
          <w:noProof/>
          <w:sz w:val="22"/>
          <w:szCs w:val="22"/>
          <w:lang w:val="ro-RO"/>
        </w:rPr>
        <w:t xml:space="preserve"> %</w:t>
      </w:r>
    </w:p>
    <w:p w14:paraId="7043526F" w14:textId="3349D4DA" w:rsidR="003541CF" w:rsidRPr="00842822" w:rsidRDefault="003541CF" w:rsidP="003541CF">
      <w:pPr>
        <w:tabs>
          <w:tab w:val="right" w:pos="142"/>
        </w:tabs>
        <w:spacing w:line="276" w:lineRule="auto"/>
        <w:ind w:right="-22"/>
        <w:jc w:val="both"/>
        <w:rPr>
          <w:rFonts w:ascii="HelveticaNowText Regular" w:hAnsi="HelveticaNowText Regular" w:cs="HelveticaNowText Regular"/>
          <w:b/>
          <w:bCs/>
          <w:noProof/>
          <w:sz w:val="22"/>
          <w:szCs w:val="22"/>
          <w:lang w:val="ro-RO"/>
        </w:rPr>
      </w:pPr>
      <w:r w:rsidRPr="00842822">
        <w:rPr>
          <w:rFonts w:ascii="HelveticaNowText Regular" w:hAnsi="HelveticaNowText Regular" w:cs="HelveticaNowText Regular"/>
          <w:b/>
          <w:bCs/>
          <w:noProof/>
          <w:sz w:val="22"/>
          <w:szCs w:val="22"/>
          <w:lang w:val="ro-RO"/>
        </w:rPr>
        <w:t>Coeficient de utilizare a terenului (CUT) existent = 0</w:t>
      </w:r>
      <w:r w:rsidR="00A05DD1" w:rsidRPr="00842822">
        <w:rPr>
          <w:rFonts w:ascii="HelveticaNowText Regular" w:hAnsi="HelveticaNowText Regular" w:cs="HelveticaNowText Regular"/>
          <w:b/>
          <w:bCs/>
          <w:noProof/>
          <w:sz w:val="22"/>
          <w:szCs w:val="22"/>
          <w:lang w:val="ro-RO"/>
        </w:rPr>
        <w:t>,5</w:t>
      </w:r>
      <w:r w:rsidR="00842822" w:rsidRPr="00842822">
        <w:rPr>
          <w:rFonts w:ascii="HelveticaNowText Regular" w:hAnsi="HelveticaNowText Regular" w:cs="HelveticaNowText Regular"/>
          <w:b/>
          <w:bCs/>
          <w:noProof/>
          <w:sz w:val="22"/>
          <w:szCs w:val="22"/>
          <w:lang w:val="ro-RO"/>
        </w:rPr>
        <w:t>0</w:t>
      </w:r>
    </w:p>
    <w:p w14:paraId="61BE5C31" w14:textId="5E821596" w:rsidR="003541CF" w:rsidRPr="00842822" w:rsidRDefault="003541CF" w:rsidP="003541CF">
      <w:pPr>
        <w:tabs>
          <w:tab w:val="right" w:pos="142"/>
        </w:tabs>
        <w:spacing w:line="276" w:lineRule="auto"/>
        <w:ind w:right="-22"/>
        <w:jc w:val="both"/>
        <w:rPr>
          <w:rFonts w:ascii="HelveticaNowText Regular" w:hAnsi="HelveticaNowText Regular" w:cs="HelveticaNowText Regular"/>
          <w:b/>
          <w:bCs/>
          <w:noProof/>
          <w:sz w:val="22"/>
          <w:szCs w:val="22"/>
          <w:lang w:val="ro-RO"/>
        </w:rPr>
      </w:pPr>
      <w:r w:rsidRPr="00842822">
        <w:rPr>
          <w:rFonts w:ascii="HelveticaNowText Regular" w:hAnsi="HelveticaNowText Regular" w:cs="HelveticaNowText Regular"/>
          <w:b/>
          <w:bCs/>
          <w:noProof/>
          <w:sz w:val="22"/>
          <w:szCs w:val="22"/>
          <w:lang w:val="ro-RO"/>
        </w:rPr>
        <w:t>Coeficient de utilizare a terenului (CUT) propus = 0.</w:t>
      </w:r>
      <w:r w:rsidR="00842822" w:rsidRPr="00842822">
        <w:rPr>
          <w:rFonts w:ascii="HelveticaNowText Regular" w:hAnsi="HelveticaNowText Regular" w:cs="HelveticaNowText Regular"/>
          <w:b/>
          <w:bCs/>
          <w:noProof/>
          <w:sz w:val="22"/>
          <w:szCs w:val="22"/>
          <w:lang w:val="ro-RO"/>
        </w:rPr>
        <w:t>60</w:t>
      </w:r>
    </w:p>
    <w:p w14:paraId="2AD79CA7" w14:textId="77777777" w:rsidR="00E64B4B" w:rsidRPr="00FF5FC6" w:rsidRDefault="00E64B4B" w:rsidP="00E64B4B">
      <w:pPr>
        <w:tabs>
          <w:tab w:val="right" w:pos="142"/>
        </w:tabs>
        <w:spacing w:line="276" w:lineRule="auto"/>
        <w:ind w:right="-22"/>
        <w:jc w:val="both"/>
        <w:rPr>
          <w:rFonts w:ascii="HelveticaNowText Regular" w:hAnsi="HelveticaNowText Regular" w:cs="HelveticaNowText Regular"/>
          <w:noProof/>
          <w:color w:val="FF0000"/>
          <w:sz w:val="22"/>
          <w:szCs w:val="22"/>
        </w:rPr>
      </w:pPr>
    </w:p>
    <w:bookmarkEnd w:id="44"/>
    <w:p w14:paraId="0D55042D" w14:textId="4EA86AB0" w:rsidR="00355E30" w:rsidRPr="00A05DD1" w:rsidRDefault="00355E30" w:rsidP="00355E30">
      <w:pPr>
        <w:pStyle w:val="ListParagraph"/>
        <w:numPr>
          <w:ilvl w:val="0"/>
          <w:numId w:val="10"/>
        </w:numPr>
        <w:tabs>
          <w:tab w:val="right" w:pos="142"/>
        </w:tabs>
        <w:spacing w:line="276" w:lineRule="auto"/>
        <w:ind w:left="284" w:right="-22"/>
        <w:jc w:val="both"/>
        <w:rPr>
          <w:rFonts w:ascii="HelveticaNowText Regular" w:hAnsi="HelveticaNowText Regular" w:cs="HelveticaNowText Regular"/>
          <w:noProof/>
          <w:lang w:val="it-IT"/>
        </w:rPr>
      </w:pPr>
      <w:r w:rsidRPr="00A05DD1">
        <w:rPr>
          <w:rFonts w:ascii="HelveticaNowText Regular" w:hAnsi="HelveticaNowText Regular" w:cs="HelveticaNowText Regular"/>
          <w:noProof/>
          <w:lang w:val="it-IT"/>
        </w:rPr>
        <w:t xml:space="preserve">Categoria de importanta (conform HGR nr. 776/1997) - </w:t>
      </w:r>
      <w:r w:rsidR="00A05DD1" w:rsidRPr="00A05DD1">
        <w:rPr>
          <w:rFonts w:ascii="HelveticaNowText Regular" w:hAnsi="HelveticaNowText Regular" w:cs="HelveticaNowText Regular"/>
          <w:noProof/>
          <w:lang w:val="it-IT"/>
        </w:rPr>
        <w:t>C</w:t>
      </w:r>
    </w:p>
    <w:p w14:paraId="118DE7DA" w14:textId="509E3888" w:rsidR="00355E30" w:rsidRPr="00A05DD1" w:rsidRDefault="00355E30" w:rsidP="00355E30">
      <w:pPr>
        <w:pStyle w:val="ListParagraph"/>
        <w:numPr>
          <w:ilvl w:val="0"/>
          <w:numId w:val="10"/>
        </w:numPr>
        <w:tabs>
          <w:tab w:val="right" w:pos="142"/>
        </w:tabs>
        <w:spacing w:line="276" w:lineRule="auto"/>
        <w:ind w:left="284" w:right="-22"/>
        <w:jc w:val="both"/>
        <w:rPr>
          <w:rFonts w:ascii="HelveticaNowText Regular" w:hAnsi="HelveticaNowText Regular" w:cs="HelveticaNowText Regular"/>
          <w:noProof/>
          <w:lang w:val="it-IT"/>
        </w:rPr>
      </w:pPr>
      <w:r w:rsidRPr="00A05DD1">
        <w:rPr>
          <w:rFonts w:ascii="HelveticaNowText Regular" w:hAnsi="HelveticaNowText Regular" w:cs="HelveticaNowText Regular"/>
          <w:noProof/>
          <w:lang w:val="it-IT"/>
        </w:rPr>
        <w:t>Clasa de importanta (Conform Codului de proiectare seismica P100/1 - 2013) - I</w:t>
      </w:r>
      <w:r w:rsidR="00A05DD1" w:rsidRPr="00A05DD1">
        <w:rPr>
          <w:rFonts w:ascii="HelveticaNowText Regular" w:hAnsi="HelveticaNowText Regular" w:cs="HelveticaNowText Regular"/>
          <w:noProof/>
          <w:lang w:val="it-IT"/>
        </w:rPr>
        <w:t>II</w:t>
      </w:r>
    </w:p>
    <w:p w14:paraId="0C043DD6" w14:textId="60EBA108" w:rsidR="00355E30" w:rsidRPr="00A05DD1" w:rsidRDefault="00355E30" w:rsidP="00355E30">
      <w:pPr>
        <w:pStyle w:val="ListParagraph"/>
        <w:numPr>
          <w:ilvl w:val="0"/>
          <w:numId w:val="10"/>
        </w:numPr>
        <w:tabs>
          <w:tab w:val="right" w:pos="142"/>
        </w:tabs>
        <w:spacing w:line="276" w:lineRule="auto"/>
        <w:ind w:left="284" w:right="-22"/>
        <w:jc w:val="both"/>
        <w:rPr>
          <w:rFonts w:ascii="HelveticaNowText Regular" w:hAnsi="HelveticaNowText Regular" w:cs="HelveticaNowText Regular"/>
          <w:noProof/>
          <w:lang w:val="it-IT"/>
        </w:rPr>
      </w:pPr>
      <w:r w:rsidRPr="00A05DD1">
        <w:rPr>
          <w:rFonts w:ascii="HelveticaNowText Regular" w:hAnsi="HelveticaNowText Regular" w:cs="HelveticaNowText Regular"/>
          <w:noProof/>
          <w:lang w:val="it-IT"/>
        </w:rPr>
        <w:t>Gradul de rezistenta la foc: I</w:t>
      </w:r>
      <w:r w:rsidR="00A34395" w:rsidRPr="00A05DD1">
        <w:rPr>
          <w:rFonts w:ascii="HelveticaNowText Regular" w:hAnsi="HelveticaNowText Regular" w:cs="HelveticaNowText Regular"/>
          <w:noProof/>
          <w:lang w:val="it-IT"/>
        </w:rPr>
        <w:t>I</w:t>
      </w:r>
      <w:r w:rsidR="00A05DD1" w:rsidRPr="00A05DD1">
        <w:rPr>
          <w:rFonts w:ascii="HelveticaNowText Regular" w:hAnsi="HelveticaNowText Regular" w:cs="HelveticaNowText Regular"/>
          <w:noProof/>
          <w:lang w:val="it-IT"/>
        </w:rPr>
        <w:t>I</w:t>
      </w:r>
    </w:p>
    <w:p w14:paraId="3D9A261C" w14:textId="77777777" w:rsidR="003541CF" w:rsidRPr="00FF5FC6" w:rsidRDefault="003541CF" w:rsidP="00CE652A">
      <w:pPr>
        <w:tabs>
          <w:tab w:val="right" w:pos="142"/>
        </w:tabs>
        <w:spacing w:line="276" w:lineRule="auto"/>
        <w:ind w:right="-22"/>
        <w:jc w:val="both"/>
        <w:rPr>
          <w:rFonts w:ascii="HelveticaNowText Regular" w:eastAsia="Calibri" w:hAnsi="HelveticaNowText Regular" w:cs="HelveticaNowText Regular"/>
          <w:b/>
          <w:bCs/>
          <w:noProof/>
          <w:color w:val="FF0000"/>
          <w:sz w:val="22"/>
          <w:szCs w:val="22"/>
          <w:lang w:val="ro-RO"/>
        </w:rPr>
      </w:pPr>
    </w:p>
    <w:p w14:paraId="7CCF05C3" w14:textId="77777777" w:rsidR="003541CF" w:rsidRPr="00FF5FC6" w:rsidRDefault="003541CF" w:rsidP="00CE652A">
      <w:pPr>
        <w:tabs>
          <w:tab w:val="right" w:pos="142"/>
        </w:tabs>
        <w:spacing w:line="276" w:lineRule="auto"/>
        <w:ind w:right="-22"/>
        <w:jc w:val="both"/>
        <w:rPr>
          <w:rFonts w:ascii="HelveticaNowText Regular" w:eastAsia="Calibri" w:hAnsi="HelveticaNowText Regular" w:cs="HelveticaNowText Regular"/>
          <w:b/>
          <w:bCs/>
          <w:noProof/>
          <w:color w:val="FF0000"/>
          <w:sz w:val="22"/>
          <w:szCs w:val="22"/>
          <w:lang w:val="ro-RO"/>
        </w:rPr>
      </w:pPr>
    </w:p>
    <w:p w14:paraId="56B40C41" w14:textId="77777777" w:rsidR="003541CF" w:rsidRPr="00842822" w:rsidRDefault="003541CF" w:rsidP="003541CF">
      <w:pPr>
        <w:tabs>
          <w:tab w:val="right" w:pos="142"/>
        </w:tabs>
        <w:spacing w:line="276" w:lineRule="auto"/>
        <w:ind w:right="-22"/>
        <w:jc w:val="both"/>
        <w:rPr>
          <w:rFonts w:ascii="HelveticaNowText Regular" w:eastAsia="Calibri" w:hAnsi="HelveticaNowText Regular" w:cs="HelveticaNowText Regular"/>
          <w:b/>
          <w:bCs/>
          <w:noProof/>
          <w:sz w:val="22"/>
          <w:szCs w:val="22"/>
          <w:lang w:val="ro-RO"/>
        </w:rPr>
      </w:pPr>
      <w:r w:rsidRPr="00842822">
        <w:rPr>
          <w:rFonts w:ascii="HelveticaNowText Regular" w:eastAsia="Calibri" w:hAnsi="HelveticaNowText Regular" w:cs="HelveticaNowText Regular"/>
          <w:b/>
          <w:bCs/>
          <w:noProof/>
          <w:sz w:val="22"/>
          <w:szCs w:val="22"/>
          <w:lang w:val="ro-RO"/>
        </w:rPr>
        <w:t>DESCRIEREA FUNCTIONALA</w:t>
      </w:r>
    </w:p>
    <w:p w14:paraId="6C3BFDC2" w14:textId="77777777" w:rsidR="00842822" w:rsidRPr="00842822" w:rsidRDefault="00842822" w:rsidP="003541CF">
      <w:pPr>
        <w:tabs>
          <w:tab w:val="right" w:pos="142"/>
        </w:tabs>
        <w:spacing w:line="276" w:lineRule="auto"/>
        <w:ind w:right="-22"/>
        <w:jc w:val="both"/>
        <w:rPr>
          <w:rFonts w:ascii="HelveticaNowText Regular" w:eastAsia="Calibri" w:hAnsi="HelveticaNowText Regular" w:cs="HelveticaNowText Regular"/>
          <w:b/>
          <w:bCs/>
          <w:noProof/>
          <w:sz w:val="22"/>
          <w:szCs w:val="22"/>
          <w:lang w:val="ro-RO"/>
        </w:rPr>
      </w:pPr>
    </w:p>
    <w:p w14:paraId="5446F28D" w14:textId="02DCD09E" w:rsidR="003541CF" w:rsidRPr="00842822" w:rsidRDefault="00842822" w:rsidP="003541CF">
      <w:pPr>
        <w:tabs>
          <w:tab w:val="right" w:pos="142"/>
        </w:tabs>
        <w:spacing w:line="276" w:lineRule="auto"/>
        <w:ind w:right="-22"/>
        <w:jc w:val="both"/>
        <w:rPr>
          <w:rFonts w:ascii="HelveticaNowText Regular" w:eastAsia="Calibri" w:hAnsi="HelveticaNowText Regular" w:cs="HelveticaNowText Regular"/>
          <w:b/>
          <w:bCs/>
          <w:noProof/>
          <w:sz w:val="22"/>
          <w:szCs w:val="22"/>
          <w:lang w:val="ro-RO"/>
        </w:rPr>
      </w:pPr>
      <w:r w:rsidRPr="00842822">
        <w:rPr>
          <w:rFonts w:ascii="HelveticaNowText Regular" w:eastAsia="Calibri" w:hAnsi="HelveticaNowText Regular" w:cs="HelveticaNowText Regular"/>
          <w:b/>
          <w:bCs/>
          <w:noProof/>
          <w:sz w:val="22"/>
          <w:szCs w:val="22"/>
          <w:lang w:val="ro-RO"/>
        </w:rPr>
        <w:t>EXISTENT</w:t>
      </w:r>
    </w:p>
    <w:p w14:paraId="1F856044" w14:textId="77777777" w:rsidR="003541CF" w:rsidRPr="00FF5FC6" w:rsidRDefault="003541CF" w:rsidP="003541CF">
      <w:pPr>
        <w:tabs>
          <w:tab w:val="left" w:pos="360"/>
        </w:tabs>
        <w:spacing w:line="276" w:lineRule="auto"/>
        <w:ind w:right="-574"/>
        <w:rPr>
          <w:rFonts w:ascii="HelveticaNowText Regular" w:hAnsi="HelveticaNowText Regular" w:cs="HelveticaNowText Regular"/>
          <w:b/>
          <w:noProof/>
          <w:color w:val="FF0000"/>
          <w:sz w:val="22"/>
          <w:szCs w:val="22"/>
          <w:lang w:val="ro-RO"/>
        </w:rPr>
      </w:pPr>
    </w:p>
    <w:p w14:paraId="5137640D" w14:textId="77777777" w:rsidR="00842822" w:rsidRPr="00563A6C" w:rsidRDefault="00842822" w:rsidP="00842822">
      <w:pPr>
        <w:ind w:right="-5" w:firstLine="720"/>
        <w:jc w:val="both"/>
        <w:rPr>
          <w:rFonts w:ascii="HelveticaNowText Regular" w:eastAsia="Calibri" w:hAnsi="HelveticaNowText Regular" w:cs="HelveticaNowText Regular"/>
          <w:noProof/>
        </w:rPr>
      </w:pPr>
    </w:p>
    <w:tbl>
      <w:tblPr>
        <w:tblW w:w="6120" w:type="dxa"/>
        <w:tblInd w:w="123" w:type="dxa"/>
        <w:tblLook w:val="04A0" w:firstRow="1" w:lastRow="0" w:firstColumn="1" w:lastColumn="0" w:noHBand="0" w:noVBand="1"/>
      </w:tblPr>
      <w:tblGrid>
        <w:gridCol w:w="1340"/>
        <w:gridCol w:w="3320"/>
        <w:gridCol w:w="1460"/>
      </w:tblGrid>
      <w:tr w:rsidR="00842822" w:rsidRPr="00233CA8" w14:paraId="1C35AA8B" w14:textId="77777777" w:rsidTr="001D4269">
        <w:trPr>
          <w:trHeight w:val="570"/>
        </w:trPr>
        <w:tc>
          <w:tcPr>
            <w:tcW w:w="1340" w:type="dxa"/>
            <w:tcBorders>
              <w:top w:val="single" w:sz="12" w:space="0" w:color="auto"/>
              <w:left w:val="single" w:sz="12" w:space="0" w:color="auto"/>
              <w:bottom w:val="single" w:sz="4" w:space="0" w:color="auto"/>
              <w:right w:val="single" w:sz="4" w:space="0" w:color="auto"/>
            </w:tcBorders>
            <w:shd w:val="clear" w:color="auto" w:fill="auto"/>
            <w:vAlign w:val="center"/>
            <w:hideMark/>
          </w:tcPr>
          <w:p w14:paraId="55061938" w14:textId="77777777" w:rsidR="00842822" w:rsidRPr="00233CA8" w:rsidRDefault="00842822" w:rsidP="001D4269">
            <w:pPr>
              <w:jc w:val="both"/>
              <w:rPr>
                <w:rFonts w:ascii="Arial" w:hAnsi="Arial" w:cs="Arial"/>
                <w:b/>
                <w:bCs/>
                <w:color w:val="000000"/>
                <w:lang w:eastAsia="ro-RO"/>
              </w:rPr>
            </w:pPr>
            <w:r w:rsidRPr="00233CA8">
              <w:rPr>
                <w:rFonts w:ascii="Arial" w:hAnsi="Arial" w:cs="Arial"/>
                <w:b/>
                <w:bCs/>
                <w:color w:val="000000"/>
                <w:lang w:eastAsia="ro-RO"/>
              </w:rPr>
              <w:t>ID</w:t>
            </w:r>
          </w:p>
        </w:tc>
        <w:tc>
          <w:tcPr>
            <w:tcW w:w="3320" w:type="dxa"/>
            <w:tcBorders>
              <w:top w:val="single" w:sz="12" w:space="0" w:color="auto"/>
              <w:left w:val="nil"/>
              <w:bottom w:val="single" w:sz="4" w:space="0" w:color="auto"/>
              <w:right w:val="single" w:sz="4" w:space="0" w:color="auto"/>
            </w:tcBorders>
            <w:shd w:val="clear" w:color="auto" w:fill="auto"/>
            <w:vAlign w:val="center"/>
            <w:hideMark/>
          </w:tcPr>
          <w:p w14:paraId="660252A8" w14:textId="77777777" w:rsidR="00842822" w:rsidRPr="00233CA8" w:rsidRDefault="00842822" w:rsidP="001D4269">
            <w:pPr>
              <w:jc w:val="both"/>
              <w:rPr>
                <w:rFonts w:ascii="Arial" w:hAnsi="Arial" w:cs="Arial"/>
                <w:b/>
                <w:bCs/>
                <w:color w:val="000000"/>
                <w:lang w:eastAsia="ro-RO"/>
              </w:rPr>
            </w:pPr>
            <w:r w:rsidRPr="00233CA8">
              <w:rPr>
                <w:rFonts w:ascii="Arial" w:hAnsi="Arial" w:cs="Arial"/>
                <w:b/>
                <w:bCs/>
                <w:color w:val="000000"/>
                <w:lang w:eastAsia="ro-RO"/>
              </w:rPr>
              <w:t xml:space="preserve">    </w:t>
            </w:r>
            <w:proofErr w:type="spellStart"/>
            <w:r w:rsidRPr="00233CA8">
              <w:rPr>
                <w:rFonts w:ascii="Arial" w:hAnsi="Arial" w:cs="Arial"/>
                <w:b/>
                <w:bCs/>
                <w:color w:val="000000"/>
                <w:lang w:eastAsia="ro-RO"/>
              </w:rPr>
              <w:t>Functiune</w:t>
            </w:r>
            <w:proofErr w:type="spellEnd"/>
          </w:p>
        </w:tc>
        <w:tc>
          <w:tcPr>
            <w:tcW w:w="1460" w:type="dxa"/>
            <w:tcBorders>
              <w:top w:val="single" w:sz="12" w:space="0" w:color="auto"/>
              <w:left w:val="nil"/>
              <w:bottom w:val="single" w:sz="4" w:space="0" w:color="auto"/>
              <w:right w:val="single" w:sz="12" w:space="0" w:color="auto"/>
            </w:tcBorders>
            <w:shd w:val="clear" w:color="auto" w:fill="auto"/>
            <w:vAlign w:val="center"/>
            <w:hideMark/>
          </w:tcPr>
          <w:p w14:paraId="0229E4A8" w14:textId="77777777" w:rsidR="00842822" w:rsidRPr="00233CA8" w:rsidRDefault="00842822" w:rsidP="001D4269">
            <w:pPr>
              <w:jc w:val="both"/>
              <w:rPr>
                <w:rFonts w:ascii="Arial" w:hAnsi="Arial" w:cs="Arial"/>
                <w:b/>
                <w:bCs/>
                <w:color w:val="000000"/>
                <w:lang w:eastAsia="ro-RO"/>
              </w:rPr>
            </w:pPr>
            <w:proofErr w:type="spellStart"/>
            <w:r w:rsidRPr="00233CA8">
              <w:rPr>
                <w:rFonts w:ascii="Arial" w:hAnsi="Arial" w:cs="Arial"/>
                <w:b/>
                <w:bCs/>
                <w:color w:val="000000"/>
                <w:lang w:eastAsia="ro-RO"/>
              </w:rPr>
              <w:t>Suprafata</w:t>
            </w:r>
            <w:proofErr w:type="spellEnd"/>
            <w:r w:rsidRPr="00233CA8">
              <w:rPr>
                <w:rFonts w:ascii="Arial" w:hAnsi="Arial" w:cs="Arial"/>
                <w:b/>
                <w:bCs/>
                <w:color w:val="000000"/>
                <w:lang w:eastAsia="ro-RO"/>
              </w:rPr>
              <w:t xml:space="preserve"> (</w:t>
            </w:r>
            <w:proofErr w:type="spellStart"/>
            <w:r w:rsidRPr="00233CA8">
              <w:rPr>
                <w:rFonts w:ascii="Arial" w:hAnsi="Arial" w:cs="Arial"/>
                <w:b/>
                <w:bCs/>
                <w:color w:val="000000"/>
                <w:lang w:eastAsia="ro-RO"/>
              </w:rPr>
              <w:t>mp</w:t>
            </w:r>
            <w:proofErr w:type="spellEnd"/>
            <w:r w:rsidRPr="00233CA8">
              <w:rPr>
                <w:rFonts w:ascii="Arial" w:hAnsi="Arial" w:cs="Arial"/>
                <w:b/>
                <w:bCs/>
                <w:color w:val="000000"/>
                <w:lang w:eastAsia="ro-RO"/>
              </w:rPr>
              <w:t>)</w:t>
            </w:r>
          </w:p>
        </w:tc>
      </w:tr>
      <w:tr w:rsidR="00842822" w:rsidRPr="00233CA8" w14:paraId="0EAC547E" w14:textId="77777777" w:rsidTr="001D4269">
        <w:trPr>
          <w:trHeight w:val="290"/>
        </w:trPr>
        <w:tc>
          <w:tcPr>
            <w:tcW w:w="6120" w:type="dxa"/>
            <w:gridSpan w:val="3"/>
            <w:tcBorders>
              <w:top w:val="single" w:sz="4" w:space="0" w:color="auto"/>
              <w:left w:val="single" w:sz="12" w:space="0" w:color="auto"/>
              <w:bottom w:val="single" w:sz="4" w:space="0" w:color="auto"/>
              <w:right w:val="single" w:sz="12" w:space="0" w:color="000000"/>
            </w:tcBorders>
            <w:shd w:val="clear" w:color="auto" w:fill="auto"/>
            <w:vAlign w:val="center"/>
            <w:hideMark/>
          </w:tcPr>
          <w:p w14:paraId="51DC621A" w14:textId="77777777" w:rsidR="00842822" w:rsidRPr="00233CA8" w:rsidRDefault="00842822" w:rsidP="001D4269">
            <w:pPr>
              <w:jc w:val="center"/>
              <w:rPr>
                <w:rFonts w:ascii="Arial" w:hAnsi="Arial" w:cs="Arial"/>
                <w:b/>
                <w:bCs/>
                <w:color w:val="000000"/>
                <w:lang w:eastAsia="ro-RO"/>
              </w:rPr>
            </w:pPr>
            <w:r w:rsidRPr="00233CA8">
              <w:rPr>
                <w:rFonts w:ascii="Arial" w:hAnsi="Arial" w:cs="Arial"/>
                <w:b/>
                <w:bCs/>
                <w:color w:val="000000"/>
                <w:lang w:eastAsia="ro-RO"/>
              </w:rPr>
              <w:t>SUBSOL</w:t>
            </w:r>
          </w:p>
        </w:tc>
      </w:tr>
      <w:tr w:rsidR="00842822" w:rsidRPr="00233CA8" w14:paraId="705FBAAD"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04321F79"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S01</w:t>
            </w:r>
          </w:p>
        </w:tc>
        <w:tc>
          <w:tcPr>
            <w:tcW w:w="3320" w:type="dxa"/>
            <w:tcBorders>
              <w:top w:val="nil"/>
              <w:left w:val="nil"/>
              <w:bottom w:val="single" w:sz="4" w:space="0" w:color="auto"/>
              <w:right w:val="single" w:sz="4" w:space="0" w:color="auto"/>
            </w:tcBorders>
            <w:shd w:val="clear" w:color="auto" w:fill="auto"/>
            <w:vAlign w:val="center"/>
            <w:hideMark/>
          </w:tcPr>
          <w:p w14:paraId="11EE1331"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Hol</w:t>
            </w:r>
          </w:p>
        </w:tc>
        <w:tc>
          <w:tcPr>
            <w:tcW w:w="1460" w:type="dxa"/>
            <w:tcBorders>
              <w:top w:val="nil"/>
              <w:left w:val="nil"/>
              <w:bottom w:val="single" w:sz="4" w:space="0" w:color="auto"/>
              <w:right w:val="single" w:sz="12" w:space="0" w:color="auto"/>
            </w:tcBorders>
            <w:shd w:val="clear" w:color="auto" w:fill="auto"/>
            <w:vAlign w:val="center"/>
            <w:hideMark/>
          </w:tcPr>
          <w:p w14:paraId="7562F50C"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18,96</w:t>
            </w:r>
          </w:p>
        </w:tc>
      </w:tr>
      <w:tr w:rsidR="00842822" w:rsidRPr="00233CA8" w14:paraId="4F7ECA84"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23897FA7"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lastRenderedPageBreak/>
              <w:t>S02</w:t>
            </w:r>
          </w:p>
        </w:tc>
        <w:tc>
          <w:tcPr>
            <w:tcW w:w="3320" w:type="dxa"/>
            <w:tcBorders>
              <w:top w:val="nil"/>
              <w:left w:val="nil"/>
              <w:bottom w:val="single" w:sz="4" w:space="0" w:color="auto"/>
              <w:right w:val="single" w:sz="4" w:space="0" w:color="auto"/>
            </w:tcBorders>
            <w:shd w:val="clear" w:color="auto" w:fill="auto"/>
            <w:vAlign w:val="center"/>
            <w:hideMark/>
          </w:tcPr>
          <w:p w14:paraId="44D46410" w14:textId="77777777" w:rsidR="00842822" w:rsidRDefault="00143A34" w:rsidP="001D4269">
            <w:pPr>
              <w:jc w:val="both"/>
              <w:rPr>
                <w:rFonts w:ascii="Arial" w:hAnsi="Arial" w:cs="Arial"/>
                <w:color w:val="000000"/>
                <w:lang w:eastAsia="ro-RO"/>
              </w:rPr>
            </w:pPr>
            <w:proofErr w:type="spellStart"/>
            <w:r>
              <w:rPr>
                <w:rFonts w:ascii="Arial" w:hAnsi="Arial" w:cs="Arial"/>
                <w:color w:val="000000"/>
                <w:lang w:eastAsia="ro-RO"/>
              </w:rPr>
              <w:t>CT</w:t>
            </w:r>
            <w:r w:rsidR="0010478A">
              <w:rPr>
                <w:rFonts w:ascii="Arial" w:hAnsi="Arial" w:cs="Arial"/>
                <w:color w:val="000000"/>
                <w:lang w:eastAsia="ro-RO"/>
              </w:rPr>
              <w:t>auto</w:t>
            </w:r>
            <w:proofErr w:type="spellEnd"/>
          </w:p>
          <w:p w14:paraId="6CF2E66F" w14:textId="5D65F622" w:rsidR="0010478A" w:rsidRPr="00233CA8" w:rsidRDefault="0010478A" w:rsidP="001D4269">
            <w:pPr>
              <w:jc w:val="both"/>
              <w:rPr>
                <w:rFonts w:ascii="Arial" w:hAnsi="Arial" w:cs="Arial"/>
                <w:color w:val="000000"/>
                <w:lang w:eastAsia="ro-RO"/>
              </w:rPr>
            </w:pPr>
          </w:p>
        </w:tc>
        <w:tc>
          <w:tcPr>
            <w:tcW w:w="1460" w:type="dxa"/>
            <w:tcBorders>
              <w:top w:val="nil"/>
              <w:left w:val="nil"/>
              <w:bottom w:val="single" w:sz="4" w:space="0" w:color="auto"/>
              <w:right w:val="single" w:sz="12" w:space="0" w:color="auto"/>
            </w:tcBorders>
            <w:shd w:val="clear" w:color="auto" w:fill="auto"/>
            <w:vAlign w:val="center"/>
            <w:hideMark/>
          </w:tcPr>
          <w:p w14:paraId="3D7F1614"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8,64</w:t>
            </w:r>
          </w:p>
        </w:tc>
      </w:tr>
      <w:tr w:rsidR="00842822" w:rsidRPr="00233CA8" w14:paraId="2EC072C0"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4E2C0E35"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S03</w:t>
            </w:r>
          </w:p>
        </w:tc>
        <w:tc>
          <w:tcPr>
            <w:tcW w:w="3320" w:type="dxa"/>
            <w:tcBorders>
              <w:top w:val="nil"/>
              <w:left w:val="nil"/>
              <w:bottom w:val="single" w:sz="4" w:space="0" w:color="auto"/>
              <w:right w:val="single" w:sz="4" w:space="0" w:color="auto"/>
            </w:tcBorders>
            <w:shd w:val="clear" w:color="auto" w:fill="auto"/>
            <w:vAlign w:val="center"/>
            <w:hideMark/>
          </w:tcPr>
          <w:p w14:paraId="0B29E272"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Sas</w:t>
            </w:r>
          </w:p>
        </w:tc>
        <w:tc>
          <w:tcPr>
            <w:tcW w:w="1460" w:type="dxa"/>
            <w:tcBorders>
              <w:top w:val="nil"/>
              <w:left w:val="nil"/>
              <w:bottom w:val="single" w:sz="4" w:space="0" w:color="auto"/>
              <w:right w:val="single" w:sz="12" w:space="0" w:color="auto"/>
            </w:tcBorders>
            <w:shd w:val="clear" w:color="auto" w:fill="auto"/>
            <w:vAlign w:val="center"/>
            <w:hideMark/>
          </w:tcPr>
          <w:p w14:paraId="60E0E510"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2,65</w:t>
            </w:r>
          </w:p>
        </w:tc>
      </w:tr>
      <w:tr w:rsidR="00842822" w:rsidRPr="00233CA8" w14:paraId="02BB0660"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27FF04B8"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S04</w:t>
            </w:r>
          </w:p>
        </w:tc>
        <w:tc>
          <w:tcPr>
            <w:tcW w:w="3320" w:type="dxa"/>
            <w:tcBorders>
              <w:top w:val="nil"/>
              <w:left w:val="nil"/>
              <w:bottom w:val="single" w:sz="4" w:space="0" w:color="auto"/>
              <w:right w:val="single" w:sz="4" w:space="0" w:color="auto"/>
            </w:tcBorders>
            <w:shd w:val="clear" w:color="auto" w:fill="auto"/>
            <w:vAlign w:val="center"/>
            <w:hideMark/>
          </w:tcPr>
          <w:p w14:paraId="7D64DFEE" w14:textId="369C6A44" w:rsidR="00842822" w:rsidRPr="00233CA8" w:rsidRDefault="00E37F7A" w:rsidP="001D4269">
            <w:pPr>
              <w:jc w:val="both"/>
              <w:rPr>
                <w:rFonts w:ascii="Arial" w:hAnsi="Arial" w:cs="Arial"/>
                <w:color w:val="000000"/>
                <w:lang w:eastAsia="ro-RO"/>
              </w:rPr>
            </w:pPr>
            <w:r>
              <w:rPr>
                <w:rFonts w:ascii="Arial" w:hAnsi="Arial" w:cs="Arial"/>
                <w:color w:val="000000"/>
                <w:lang w:eastAsia="ro-RO"/>
              </w:rPr>
              <w:t>ALA</w:t>
            </w:r>
          </w:p>
        </w:tc>
        <w:tc>
          <w:tcPr>
            <w:tcW w:w="1460" w:type="dxa"/>
            <w:tcBorders>
              <w:top w:val="nil"/>
              <w:left w:val="nil"/>
              <w:bottom w:val="single" w:sz="4" w:space="0" w:color="auto"/>
              <w:right w:val="single" w:sz="12" w:space="0" w:color="auto"/>
            </w:tcBorders>
            <w:shd w:val="clear" w:color="auto" w:fill="auto"/>
            <w:vAlign w:val="center"/>
            <w:hideMark/>
          </w:tcPr>
          <w:p w14:paraId="21EFAC8B"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41,48</w:t>
            </w:r>
          </w:p>
        </w:tc>
      </w:tr>
      <w:tr w:rsidR="00842822" w:rsidRPr="00233CA8" w14:paraId="292DBCE2" w14:textId="77777777" w:rsidTr="001D4269">
        <w:trPr>
          <w:trHeight w:val="290"/>
        </w:trPr>
        <w:tc>
          <w:tcPr>
            <w:tcW w:w="6120" w:type="dxa"/>
            <w:gridSpan w:val="3"/>
            <w:tcBorders>
              <w:top w:val="single" w:sz="4" w:space="0" w:color="auto"/>
              <w:left w:val="single" w:sz="12" w:space="0" w:color="auto"/>
              <w:bottom w:val="single" w:sz="4" w:space="0" w:color="auto"/>
              <w:right w:val="single" w:sz="12" w:space="0" w:color="000000"/>
            </w:tcBorders>
            <w:shd w:val="clear" w:color="auto" w:fill="auto"/>
            <w:vAlign w:val="center"/>
            <w:hideMark/>
          </w:tcPr>
          <w:p w14:paraId="5BF034FD" w14:textId="77777777" w:rsidR="00842822" w:rsidRPr="00233CA8" w:rsidRDefault="00842822" w:rsidP="001D4269">
            <w:pPr>
              <w:jc w:val="center"/>
              <w:rPr>
                <w:rFonts w:ascii="Arial" w:hAnsi="Arial" w:cs="Arial"/>
                <w:b/>
                <w:bCs/>
                <w:color w:val="000000"/>
                <w:lang w:eastAsia="ro-RO"/>
              </w:rPr>
            </w:pPr>
            <w:r w:rsidRPr="00233CA8">
              <w:rPr>
                <w:rFonts w:ascii="Arial" w:hAnsi="Arial" w:cs="Arial"/>
                <w:b/>
                <w:bCs/>
                <w:color w:val="000000"/>
                <w:lang w:eastAsia="ro-RO"/>
              </w:rPr>
              <w:t>PARTER</w:t>
            </w:r>
          </w:p>
        </w:tc>
      </w:tr>
      <w:tr w:rsidR="00842822" w:rsidRPr="00233CA8" w14:paraId="36C9EEC1"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5AB3F4F4"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P01</w:t>
            </w:r>
          </w:p>
        </w:tc>
        <w:tc>
          <w:tcPr>
            <w:tcW w:w="3320" w:type="dxa"/>
            <w:tcBorders>
              <w:top w:val="nil"/>
              <w:left w:val="nil"/>
              <w:bottom w:val="single" w:sz="4" w:space="0" w:color="auto"/>
              <w:right w:val="single" w:sz="4" w:space="0" w:color="auto"/>
            </w:tcBorders>
            <w:shd w:val="clear" w:color="auto" w:fill="auto"/>
            <w:vAlign w:val="center"/>
            <w:hideMark/>
          </w:tcPr>
          <w:p w14:paraId="44C92016" w14:textId="77777777" w:rsidR="00842822" w:rsidRPr="00233CA8" w:rsidRDefault="00842822" w:rsidP="001D4269">
            <w:pPr>
              <w:jc w:val="both"/>
              <w:rPr>
                <w:rFonts w:ascii="Arial" w:hAnsi="Arial" w:cs="Arial"/>
                <w:color w:val="000000"/>
                <w:lang w:eastAsia="ro-RO"/>
              </w:rPr>
            </w:pPr>
            <w:proofErr w:type="spellStart"/>
            <w:r w:rsidRPr="00233CA8">
              <w:rPr>
                <w:rFonts w:ascii="Arial" w:hAnsi="Arial" w:cs="Arial"/>
                <w:color w:val="000000"/>
                <w:lang w:eastAsia="ro-RO"/>
              </w:rPr>
              <w:t>Windfang</w:t>
            </w:r>
            <w:proofErr w:type="spellEnd"/>
          </w:p>
        </w:tc>
        <w:tc>
          <w:tcPr>
            <w:tcW w:w="1460" w:type="dxa"/>
            <w:tcBorders>
              <w:top w:val="nil"/>
              <w:left w:val="nil"/>
              <w:bottom w:val="single" w:sz="4" w:space="0" w:color="auto"/>
              <w:right w:val="single" w:sz="12" w:space="0" w:color="auto"/>
            </w:tcBorders>
            <w:shd w:val="clear" w:color="auto" w:fill="auto"/>
            <w:vAlign w:val="center"/>
            <w:hideMark/>
          </w:tcPr>
          <w:p w14:paraId="72E0D7F6"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4,45</w:t>
            </w:r>
          </w:p>
        </w:tc>
      </w:tr>
      <w:tr w:rsidR="00842822" w:rsidRPr="00233CA8" w14:paraId="4532864C"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7BD93BA6"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P02</w:t>
            </w:r>
          </w:p>
        </w:tc>
        <w:tc>
          <w:tcPr>
            <w:tcW w:w="3320" w:type="dxa"/>
            <w:tcBorders>
              <w:top w:val="nil"/>
              <w:left w:val="nil"/>
              <w:bottom w:val="single" w:sz="4" w:space="0" w:color="auto"/>
              <w:right w:val="single" w:sz="4" w:space="0" w:color="auto"/>
            </w:tcBorders>
            <w:shd w:val="clear" w:color="auto" w:fill="auto"/>
            <w:vAlign w:val="center"/>
            <w:hideMark/>
          </w:tcPr>
          <w:p w14:paraId="57D251D4"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 xml:space="preserve">Hol &amp; </w:t>
            </w:r>
            <w:proofErr w:type="spellStart"/>
            <w:r w:rsidRPr="00233CA8">
              <w:rPr>
                <w:rFonts w:ascii="Arial" w:hAnsi="Arial" w:cs="Arial"/>
                <w:color w:val="000000"/>
                <w:lang w:eastAsia="ro-RO"/>
              </w:rPr>
              <w:t>Receptie</w:t>
            </w:r>
            <w:proofErr w:type="spellEnd"/>
          </w:p>
        </w:tc>
        <w:tc>
          <w:tcPr>
            <w:tcW w:w="1460" w:type="dxa"/>
            <w:tcBorders>
              <w:top w:val="nil"/>
              <w:left w:val="nil"/>
              <w:bottom w:val="single" w:sz="4" w:space="0" w:color="auto"/>
              <w:right w:val="single" w:sz="12" w:space="0" w:color="auto"/>
            </w:tcBorders>
            <w:shd w:val="clear" w:color="auto" w:fill="auto"/>
            <w:vAlign w:val="center"/>
            <w:hideMark/>
          </w:tcPr>
          <w:p w14:paraId="3A9A1C0A"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77,66</w:t>
            </w:r>
          </w:p>
        </w:tc>
      </w:tr>
      <w:tr w:rsidR="00842822" w:rsidRPr="00233CA8" w14:paraId="7ED0368A"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3E56E335"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P03</w:t>
            </w:r>
          </w:p>
        </w:tc>
        <w:tc>
          <w:tcPr>
            <w:tcW w:w="3320" w:type="dxa"/>
            <w:tcBorders>
              <w:top w:val="nil"/>
              <w:left w:val="nil"/>
              <w:bottom w:val="single" w:sz="4" w:space="0" w:color="auto"/>
              <w:right w:val="single" w:sz="4" w:space="0" w:color="auto"/>
            </w:tcBorders>
            <w:shd w:val="clear" w:color="auto" w:fill="auto"/>
            <w:vAlign w:val="center"/>
            <w:hideMark/>
          </w:tcPr>
          <w:p w14:paraId="26573AAD"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GS DIZ</w:t>
            </w:r>
          </w:p>
        </w:tc>
        <w:tc>
          <w:tcPr>
            <w:tcW w:w="1460" w:type="dxa"/>
            <w:tcBorders>
              <w:top w:val="nil"/>
              <w:left w:val="nil"/>
              <w:bottom w:val="single" w:sz="4" w:space="0" w:color="auto"/>
              <w:right w:val="single" w:sz="12" w:space="0" w:color="auto"/>
            </w:tcBorders>
            <w:shd w:val="clear" w:color="auto" w:fill="auto"/>
            <w:vAlign w:val="center"/>
            <w:hideMark/>
          </w:tcPr>
          <w:p w14:paraId="7B72D131"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3,63</w:t>
            </w:r>
          </w:p>
        </w:tc>
      </w:tr>
      <w:tr w:rsidR="00842822" w:rsidRPr="00233CA8" w14:paraId="225CB799"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14C94226"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P04</w:t>
            </w:r>
          </w:p>
        </w:tc>
        <w:tc>
          <w:tcPr>
            <w:tcW w:w="3320" w:type="dxa"/>
            <w:tcBorders>
              <w:top w:val="nil"/>
              <w:left w:val="nil"/>
              <w:bottom w:val="single" w:sz="4" w:space="0" w:color="auto"/>
              <w:right w:val="single" w:sz="4" w:space="0" w:color="auto"/>
            </w:tcBorders>
            <w:shd w:val="clear" w:color="auto" w:fill="auto"/>
            <w:vAlign w:val="center"/>
            <w:hideMark/>
          </w:tcPr>
          <w:p w14:paraId="07FB6295"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GSF</w:t>
            </w:r>
          </w:p>
        </w:tc>
        <w:tc>
          <w:tcPr>
            <w:tcW w:w="1460" w:type="dxa"/>
            <w:tcBorders>
              <w:top w:val="nil"/>
              <w:left w:val="nil"/>
              <w:bottom w:val="single" w:sz="4" w:space="0" w:color="auto"/>
              <w:right w:val="single" w:sz="12" w:space="0" w:color="auto"/>
            </w:tcBorders>
            <w:shd w:val="clear" w:color="auto" w:fill="auto"/>
            <w:vAlign w:val="center"/>
            <w:hideMark/>
          </w:tcPr>
          <w:p w14:paraId="52019923"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5,96</w:t>
            </w:r>
          </w:p>
        </w:tc>
      </w:tr>
      <w:tr w:rsidR="00842822" w:rsidRPr="00233CA8" w14:paraId="38C2DD13"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59FC20ED"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P05</w:t>
            </w:r>
          </w:p>
        </w:tc>
        <w:tc>
          <w:tcPr>
            <w:tcW w:w="3320" w:type="dxa"/>
            <w:tcBorders>
              <w:top w:val="nil"/>
              <w:left w:val="nil"/>
              <w:bottom w:val="single" w:sz="4" w:space="0" w:color="auto"/>
              <w:right w:val="single" w:sz="4" w:space="0" w:color="auto"/>
            </w:tcBorders>
            <w:shd w:val="clear" w:color="auto" w:fill="auto"/>
            <w:vAlign w:val="center"/>
            <w:hideMark/>
          </w:tcPr>
          <w:p w14:paraId="388814B7"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GSB</w:t>
            </w:r>
          </w:p>
        </w:tc>
        <w:tc>
          <w:tcPr>
            <w:tcW w:w="1460" w:type="dxa"/>
            <w:tcBorders>
              <w:top w:val="nil"/>
              <w:left w:val="nil"/>
              <w:bottom w:val="single" w:sz="4" w:space="0" w:color="auto"/>
              <w:right w:val="single" w:sz="12" w:space="0" w:color="auto"/>
            </w:tcBorders>
            <w:shd w:val="clear" w:color="auto" w:fill="auto"/>
            <w:vAlign w:val="center"/>
            <w:hideMark/>
          </w:tcPr>
          <w:p w14:paraId="578F8A8B"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6,08</w:t>
            </w:r>
          </w:p>
        </w:tc>
      </w:tr>
      <w:tr w:rsidR="00842822" w:rsidRPr="00233CA8" w14:paraId="05C203A4"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26A7EEEE"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P06</w:t>
            </w:r>
          </w:p>
        </w:tc>
        <w:tc>
          <w:tcPr>
            <w:tcW w:w="3320" w:type="dxa"/>
            <w:tcBorders>
              <w:top w:val="nil"/>
              <w:left w:val="nil"/>
              <w:bottom w:val="single" w:sz="4" w:space="0" w:color="auto"/>
              <w:right w:val="single" w:sz="4" w:space="0" w:color="auto"/>
            </w:tcBorders>
            <w:shd w:val="clear" w:color="auto" w:fill="auto"/>
            <w:vAlign w:val="center"/>
            <w:hideMark/>
          </w:tcPr>
          <w:p w14:paraId="1385EFD0"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Bar &amp; Sala de mese</w:t>
            </w:r>
          </w:p>
        </w:tc>
        <w:tc>
          <w:tcPr>
            <w:tcW w:w="1460" w:type="dxa"/>
            <w:tcBorders>
              <w:top w:val="nil"/>
              <w:left w:val="nil"/>
              <w:bottom w:val="single" w:sz="4" w:space="0" w:color="auto"/>
              <w:right w:val="single" w:sz="12" w:space="0" w:color="auto"/>
            </w:tcBorders>
            <w:shd w:val="clear" w:color="auto" w:fill="auto"/>
            <w:vAlign w:val="center"/>
            <w:hideMark/>
          </w:tcPr>
          <w:p w14:paraId="144DBFC1"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145,5</w:t>
            </w:r>
          </w:p>
        </w:tc>
      </w:tr>
      <w:tr w:rsidR="00842822" w:rsidRPr="00233CA8" w14:paraId="05F1D404"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7F126AB7"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P07</w:t>
            </w:r>
          </w:p>
        </w:tc>
        <w:tc>
          <w:tcPr>
            <w:tcW w:w="3320" w:type="dxa"/>
            <w:tcBorders>
              <w:top w:val="nil"/>
              <w:left w:val="nil"/>
              <w:bottom w:val="single" w:sz="4" w:space="0" w:color="auto"/>
              <w:right w:val="single" w:sz="4" w:space="0" w:color="auto"/>
            </w:tcBorders>
            <w:shd w:val="clear" w:color="auto" w:fill="auto"/>
            <w:vAlign w:val="center"/>
            <w:hideMark/>
          </w:tcPr>
          <w:p w14:paraId="0094DAE8" w14:textId="77777777" w:rsidR="00842822" w:rsidRPr="00233CA8" w:rsidRDefault="00842822" w:rsidP="001D4269">
            <w:pPr>
              <w:jc w:val="both"/>
              <w:rPr>
                <w:rFonts w:ascii="Arial" w:hAnsi="Arial" w:cs="Arial"/>
                <w:color w:val="000000"/>
                <w:lang w:eastAsia="ro-RO"/>
              </w:rPr>
            </w:pPr>
            <w:proofErr w:type="spellStart"/>
            <w:r w:rsidRPr="00233CA8">
              <w:rPr>
                <w:rFonts w:ascii="Arial" w:hAnsi="Arial" w:cs="Arial"/>
                <w:color w:val="000000"/>
                <w:lang w:eastAsia="ro-RO"/>
              </w:rPr>
              <w:t>Separeu</w:t>
            </w:r>
            <w:proofErr w:type="spellEnd"/>
            <w:r w:rsidRPr="00233CA8">
              <w:rPr>
                <w:rFonts w:ascii="Arial" w:hAnsi="Arial" w:cs="Arial"/>
                <w:color w:val="000000"/>
                <w:lang w:eastAsia="ro-RO"/>
              </w:rPr>
              <w:t xml:space="preserve"> </w:t>
            </w:r>
            <w:proofErr w:type="spellStart"/>
            <w:r w:rsidRPr="00233CA8">
              <w:rPr>
                <w:rFonts w:ascii="Arial" w:hAnsi="Arial" w:cs="Arial"/>
                <w:color w:val="000000"/>
                <w:lang w:eastAsia="ro-RO"/>
              </w:rPr>
              <w:t>nefumatori</w:t>
            </w:r>
            <w:proofErr w:type="spellEnd"/>
          </w:p>
        </w:tc>
        <w:tc>
          <w:tcPr>
            <w:tcW w:w="1460" w:type="dxa"/>
            <w:tcBorders>
              <w:top w:val="nil"/>
              <w:left w:val="nil"/>
              <w:bottom w:val="single" w:sz="4" w:space="0" w:color="auto"/>
              <w:right w:val="single" w:sz="12" w:space="0" w:color="auto"/>
            </w:tcBorders>
            <w:shd w:val="clear" w:color="auto" w:fill="auto"/>
            <w:vAlign w:val="center"/>
            <w:hideMark/>
          </w:tcPr>
          <w:p w14:paraId="699EA376"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47,87</w:t>
            </w:r>
          </w:p>
        </w:tc>
      </w:tr>
      <w:tr w:rsidR="00842822" w:rsidRPr="00233CA8" w14:paraId="04D3907E"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295F5CD8"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P08</w:t>
            </w:r>
          </w:p>
        </w:tc>
        <w:tc>
          <w:tcPr>
            <w:tcW w:w="3320" w:type="dxa"/>
            <w:tcBorders>
              <w:top w:val="nil"/>
              <w:left w:val="nil"/>
              <w:bottom w:val="single" w:sz="4" w:space="0" w:color="auto"/>
              <w:right w:val="single" w:sz="4" w:space="0" w:color="auto"/>
            </w:tcBorders>
            <w:shd w:val="clear" w:color="auto" w:fill="auto"/>
            <w:vAlign w:val="center"/>
            <w:hideMark/>
          </w:tcPr>
          <w:p w14:paraId="4A799792"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Hol</w:t>
            </w:r>
          </w:p>
        </w:tc>
        <w:tc>
          <w:tcPr>
            <w:tcW w:w="1460" w:type="dxa"/>
            <w:tcBorders>
              <w:top w:val="nil"/>
              <w:left w:val="nil"/>
              <w:bottom w:val="single" w:sz="4" w:space="0" w:color="auto"/>
              <w:right w:val="single" w:sz="12" w:space="0" w:color="auto"/>
            </w:tcBorders>
            <w:shd w:val="clear" w:color="auto" w:fill="auto"/>
            <w:vAlign w:val="center"/>
            <w:hideMark/>
          </w:tcPr>
          <w:p w14:paraId="35B8925B"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7,87</w:t>
            </w:r>
          </w:p>
        </w:tc>
      </w:tr>
      <w:tr w:rsidR="00842822" w:rsidRPr="00233CA8" w14:paraId="5C77A9B4"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435AE6AC"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P09</w:t>
            </w:r>
          </w:p>
        </w:tc>
        <w:tc>
          <w:tcPr>
            <w:tcW w:w="3320" w:type="dxa"/>
            <w:tcBorders>
              <w:top w:val="nil"/>
              <w:left w:val="nil"/>
              <w:bottom w:val="single" w:sz="4" w:space="0" w:color="auto"/>
              <w:right w:val="single" w:sz="4" w:space="0" w:color="auto"/>
            </w:tcBorders>
            <w:shd w:val="clear" w:color="auto" w:fill="auto"/>
            <w:vAlign w:val="center"/>
            <w:hideMark/>
          </w:tcPr>
          <w:p w14:paraId="11503778"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GS F</w:t>
            </w:r>
          </w:p>
        </w:tc>
        <w:tc>
          <w:tcPr>
            <w:tcW w:w="1460" w:type="dxa"/>
            <w:tcBorders>
              <w:top w:val="nil"/>
              <w:left w:val="nil"/>
              <w:bottom w:val="single" w:sz="4" w:space="0" w:color="auto"/>
              <w:right w:val="single" w:sz="12" w:space="0" w:color="auto"/>
            </w:tcBorders>
            <w:shd w:val="clear" w:color="auto" w:fill="auto"/>
            <w:vAlign w:val="center"/>
            <w:hideMark/>
          </w:tcPr>
          <w:p w14:paraId="4D6CA80C"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5,07</w:t>
            </w:r>
          </w:p>
        </w:tc>
      </w:tr>
      <w:tr w:rsidR="00842822" w:rsidRPr="00233CA8" w14:paraId="5F507110"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75B633F5"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P10</w:t>
            </w:r>
          </w:p>
        </w:tc>
        <w:tc>
          <w:tcPr>
            <w:tcW w:w="3320" w:type="dxa"/>
            <w:tcBorders>
              <w:top w:val="nil"/>
              <w:left w:val="nil"/>
              <w:bottom w:val="single" w:sz="4" w:space="0" w:color="auto"/>
              <w:right w:val="single" w:sz="4" w:space="0" w:color="auto"/>
            </w:tcBorders>
            <w:shd w:val="clear" w:color="auto" w:fill="auto"/>
            <w:vAlign w:val="center"/>
            <w:hideMark/>
          </w:tcPr>
          <w:p w14:paraId="69F4287A"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GS B</w:t>
            </w:r>
          </w:p>
        </w:tc>
        <w:tc>
          <w:tcPr>
            <w:tcW w:w="1460" w:type="dxa"/>
            <w:tcBorders>
              <w:top w:val="nil"/>
              <w:left w:val="nil"/>
              <w:bottom w:val="single" w:sz="4" w:space="0" w:color="auto"/>
              <w:right w:val="single" w:sz="12" w:space="0" w:color="auto"/>
            </w:tcBorders>
            <w:shd w:val="clear" w:color="auto" w:fill="auto"/>
            <w:vAlign w:val="center"/>
            <w:hideMark/>
          </w:tcPr>
          <w:p w14:paraId="56C1AE81"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8,39</w:t>
            </w:r>
          </w:p>
        </w:tc>
      </w:tr>
      <w:tr w:rsidR="00842822" w:rsidRPr="00233CA8" w14:paraId="5FA5C189"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2C0E69BA"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P11</w:t>
            </w:r>
          </w:p>
        </w:tc>
        <w:tc>
          <w:tcPr>
            <w:tcW w:w="3320" w:type="dxa"/>
            <w:tcBorders>
              <w:top w:val="nil"/>
              <w:left w:val="nil"/>
              <w:bottom w:val="single" w:sz="4" w:space="0" w:color="auto"/>
              <w:right w:val="single" w:sz="4" w:space="0" w:color="auto"/>
            </w:tcBorders>
            <w:shd w:val="clear" w:color="auto" w:fill="auto"/>
            <w:vAlign w:val="center"/>
            <w:hideMark/>
          </w:tcPr>
          <w:p w14:paraId="3FFAC229" w14:textId="77777777" w:rsidR="00842822" w:rsidRPr="00233CA8" w:rsidRDefault="00842822" w:rsidP="001D4269">
            <w:pPr>
              <w:jc w:val="both"/>
              <w:rPr>
                <w:rFonts w:ascii="Arial" w:hAnsi="Arial" w:cs="Arial"/>
                <w:color w:val="000000"/>
                <w:lang w:eastAsia="ro-RO"/>
              </w:rPr>
            </w:pPr>
            <w:proofErr w:type="spellStart"/>
            <w:r w:rsidRPr="00233CA8">
              <w:rPr>
                <w:rFonts w:ascii="Arial" w:hAnsi="Arial" w:cs="Arial"/>
                <w:color w:val="000000"/>
                <w:lang w:eastAsia="ro-RO"/>
              </w:rPr>
              <w:t>Anexa</w:t>
            </w:r>
            <w:proofErr w:type="spellEnd"/>
          </w:p>
        </w:tc>
        <w:tc>
          <w:tcPr>
            <w:tcW w:w="1460" w:type="dxa"/>
            <w:tcBorders>
              <w:top w:val="nil"/>
              <w:left w:val="nil"/>
              <w:bottom w:val="single" w:sz="4" w:space="0" w:color="auto"/>
              <w:right w:val="single" w:sz="12" w:space="0" w:color="auto"/>
            </w:tcBorders>
            <w:shd w:val="clear" w:color="auto" w:fill="auto"/>
            <w:vAlign w:val="center"/>
            <w:hideMark/>
          </w:tcPr>
          <w:p w14:paraId="11F78493"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22,77</w:t>
            </w:r>
          </w:p>
        </w:tc>
      </w:tr>
      <w:tr w:rsidR="00842822" w:rsidRPr="00233CA8" w14:paraId="370BD603"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74FE7F34"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P12</w:t>
            </w:r>
          </w:p>
        </w:tc>
        <w:tc>
          <w:tcPr>
            <w:tcW w:w="3320" w:type="dxa"/>
            <w:tcBorders>
              <w:top w:val="nil"/>
              <w:left w:val="nil"/>
              <w:bottom w:val="single" w:sz="4" w:space="0" w:color="auto"/>
              <w:right w:val="single" w:sz="4" w:space="0" w:color="auto"/>
            </w:tcBorders>
            <w:shd w:val="clear" w:color="auto" w:fill="auto"/>
            <w:vAlign w:val="center"/>
            <w:hideMark/>
          </w:tcPr>
          <w:p w14:paraId="6262F74F" w14:textId="77777777" w:rsidR="00842822" w:rsidRPr="00233CA8" w:rsidRDefault="00842822" w:rsidP="001D4269">
            <w:pPr>
              <w:jc w:val="both"/>
              <w:rPr>
                <w:rFonts w:ascii="Arial" w:hAnsi="Arial" w:cs="Arial"/>
                <w:color w:val="000000"/>
                <w:lang w:eastAsia="ro-RO"/>
              </w:rPr>
            </w:pPr>
            <w:proofErr w:type="spellStart"/>
            <w:r w:rsidRPr="00233CA8">
              <w:rPr>
                <w:rFonts w:ascii="Arial" w:hAnsi="Arial" w:cs="Arial"/>
                <w:color w:val="000000"/>
                <w:lang w:eastAsia="ro-RO"/>
              </w:rPr>
              <w:t>Spalator</w:t>
            </w:r>
            <w:proofErr w:type="spellEnd"/>
          </w:p>
        </w:tc>
        <w:tc>
          <w:tcPr>
            <w:tcW w:w="1460" w:type="dxa"/>
            <w:tcBorders>
              <w:top w:val="nil"/>
              <w:left w:val="nil"/>
              <w:bottom w:val="single" w:sz="4" w:space="0" w:color="auto"/>
              <w:right w:val="single" w:sz="12" w:space="0" w:color="auto"/>
            </w:tcBorders>
            <w:shd w:val="clear" w:color="auto" w:fill="auto"/>
            <w:vAlign w:val="center"/>
            <w:hideMark/>
          </w:tcPr>
          <w:p w14:paraId="09B670A3"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9,33</w:t>
            </w:r>
          </w:p>
        </w:tc>
      </w:tr>
      <w:tr w:rsidR="00842822" w:rsidRPr="00233CA8" w14:paraId="2F2CA167"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5C1DFECA"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P13</w:t>
            </w:r>
          </w:p>
        </w:tc>
        <w:tc>
          <w:tcPr>
            <w:tcW w:w="3320" w:type="dxa"/>
            <w:tcBorders>
              <w:top w:val="nil"/>
              <w:left w:val="nil"/>
              <w:bottom w:val="single" w:sz="4" w:space="0" w:color="auto"/>
              <w:right w:val="single" w:sz="4" w:space="0" w:color="auto"/>
            </w:tcBorders>
            <w:shd w:val="clear" w:color="auto" w:fill="auto"/>
            <w:vAlign w:val="center"/>
            <w:hideMark/>
          </w:tcPr>
          <w:p w14:paraId="05C47316" w14:textId="77777777" w:rsidR="00842822" w:rsidRPr="00233CA8" w:rsidRDefault="00842822" w:rsidP="001D4269">
            <w:pPr>
              <w:jc w:val="both"/>
              <w:rPr>
                <w:rFonts w:ascii="Arial" w:hAnsi="Arial" w:cs="Arial"/>
                <w:color w:val="000000"/>
                <w:lang w:eastAsia="ro-RO"/>
              </w:rPr>
            </w:pPr>
            <w:proofErr w:type="spellStart"/>
            <w:r w:rsidRPr="00233CA8">
              <w:rPr>
                <w:rFonts w:ascii="Arial" w:hAnsi="Arial" w:cs="Arial"/>
                <w:color w:val="000000"/>
                <w:lang w:eastAsia="ro-RO"/>
              </w:rPr>
              <w:t>Oficiu</w:t>
            </w:r>
            <w:proofErr w:type="spellEnd"/>
          </w:p>
        </w:tc>
        <w:tc>
          <w:tcPr>
            <w:tcW w:w="1460" w:type="dxa"/>
            <w:tcBorders>
              <w:top w:val="nil"/>
              <w:left w:val="nil"/>
              <w:bottom w:val="single" w:sz="4" w:space="0" w:color="auto"/>
              <w:right w:val="single" w:sz="12" w:space="0" w:color="auto"/>
            </w:tcBorders>
            <w:shd w:val="clear" w:color="auto" w:fill="auto"/>
            <w:vAlign w:val="center"/>
            <w:hideMark/>
          </w:tcPr>
          <w:p w14:paraId="5C7FD574"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10,05</w:t>
            </w:r>
          </w:p>
        </w:tc>
      </w:tr>
      <w:tr w:rsidR="00842822" w:rsidRPr="00233CA8" w14:paraId="42DB1763"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5E38B339"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P14</w:t>
            </w:r>
          </w:p>
        </w:tc>
        <w:tc>
          <w:tcPr>
            <w:tcW w:w="3320" w:type="dxa"/>
            <w:tcBorders>
              <w:top w:val="nil"/>
              <w:left w:val="nil"/>
              <w:bottom w:val="single" w:sz="4" w:space="0" w:color="auto"/>
              <w:right w:val="single" w:sz="4" w:space="0" w:color="auto"/>
            </w:tcBorders>
            <w:shd w:val="clear" w:color="auto" w:fill="auto"/>
            <w:vAlign w:val="center"/>
            <w:hideMark/>
          </w:tcPr>
          <w:p w14:paraId="4040847F" w14:textId="77777777" w:rsidR="00842822" w:rsidRPr="00233CA8" w:rsidRDefault="00842822" w:rsidP="001D4269">
            <w:pPr>
              <w:jc w:val="both"/>
              <w:rPr>
                <w:rFonts w:ascii="Arial" w:hAnsi="Arial" w:cs="Arial"/>
                <w:color w:val="000000"/>
                <w:lang w:eastAsia="ro-RO"/>
              </w:rPr>
            </w:pPr>
            <w:proofErr w:type="spellStart"/>
            <w:r w:rsidRPr="00233CA8">
              <w:rPr>
                <w:rFonts w:ascii="Arial" w:hAnsi="Arial" w:cs="Arial"/>
                <w:color w:val="000000"/>
                <w:lang w:eastAsia="ro-RO"/>
              </w:rPr>
              <w:t>Depozit</w:t>
            </w:r>
            <w:proofErr w:type="spellEnd"/>
            <w:r w:rsidRPr="00233CA8">
              <w:rPr>
                <w:rFonts w:ascii="Arial" w:hAnsi="Arial" w:cs="Arial"/>
                <w:color w:val="000000"/>
                <w:lang w:eastAsia="ro-RO"/>
              </w:rPr>
              <w:t xml:space="preserve"> </w:t>
            </w:r>
            <w:proofErr w:type="spellStart"/>
            <w:r w:rsidRPr="00233CA8">
              <w:rPr>
                <w:rFonts w:ascii="Arial" w:hAnsi="Arial" w:cs="Arial"/>
                <w:color w:val="000000"/>
                <w:lang w:eastAsia="ro-RO"/>
              </w:rPr>
              <w:t>bauturi</w:t>
            </w:r>
            <w:proofErr w:type="spellEnd"/>
          </w:p>
        </w:tc>
        <w:tc>
          <w:tcPr>
            <w:tcW w:w="1460" w:type="dxa"/>
            <w:tcBorders>
              <w:top w:val="nil"/>
              <w:left w:val="nil"/>
              <w:bottom w:val="single" w:sz="4" w:space="0" w:color="auto"/>
              <w:right w:val="single" w:sz="12" w:space="0" w:color="auto"/>
            </w:tcBorders>
            <w:shd w:val="clear" w:color="auto" w:fill="auto"/>
            <w:vAlign w:val="center"/>
            <w:hideMark/>
          </w:tcPr>
          <w:p w14:paraId="0627E078"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14,11</w:t>
            </w:r>
          </w:p>
        </w:tc>
      </w:tr>
      <w:tr w:rsidR="00842822" w:rsidRPr="00233CA8" w14:paraId="53393C6D"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6A1D08DA"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P15</w:t>
            </w:r>
          </w:p>
        </w:tc>
        <w:tc>
          <w:tcPr>
            <w:tcW w:w="3320" w:type="dxa"/>
            <w:tcBorders>
              <w:top w:val="nil"/>
              <w:left w:val="nil"/>
              <w:bottom w:val="single" w:sz="4" w:space="0" w:color="auto"/>
              <w:right w:val="single" w:sz="4" w:space="0" w:color="auto"/>
            </w:tcBorders>
            <w:shd w:val="clear" w:color="auto" w:fill="auto"/>
            <w:vAlign w:val="center"/>
            <w:hideMark/>
          </w:tcPr>
          <w:p w14:paraId="76E995DE" w14:textId="77777777" w:rsidR="00842822" w:rsidRPr="00233CA8" w:rsidRDefault="00842822" w:rsidP="001D4269">
            <w:pPr>
              <w:jc w:val="both"/>
              <w:rPr>
                <w:rFonts w:ascii="Arial" w:hAnsi="Arial" w:cs="Arial"/>
                <w:color w:val="000000"/>
                <w:lang w:eastAsia="ro-RO"/>
              </w:rPr>
            </w:pPr>
            <w:proofErr w:type="spellStart"/>
            <w:r w:rsidRPr="00233CA8">
              <w:rPr>
                <w:rFonts w:ascii="Arial" w:hAnsi="Arial" w:cs="Arial"/>
                <w:color w:val="000000"/>
                <w:lang w:eastAsia="ro-RO"/>
              </w:rPr>
              <w:t>Receptie</w:t>
            </w:r>
            <w:proofErr w:type="spellEnd"/>
            <w:r w:rsidRPr="00233CA8">
              <w:rPr>
                <w:rFonts w:ascii="Arial" w:hAnsi="Arial" w:cs="Arial"/>
                <w:color w:val="000000"/>
                <w:lang w:eastAsia="ro-RO"/>
              </w:rPr>
              <w:t xml:space="preserve"> </w:t>
            </w:r>
            <w:proofErr w:type="spellStart"/>
            <w:r w:rsidRPr="00233CA8">
              <w:rPr>
                <w:rFonts w:ascii="Arial" w:hAnsi="Arial" w:cs="Arial"/>
                <w:color w:val="000000"/>
                <w:lang w:eastAsia="ro-RO"/>
              </w:rPr>
              <w:t>marfa</w:t>
            </w:r>
            <w:proofErr w:type="spellEnd"/>
          </w:p>
        </w:tc>
        <w:tc>
          <w:tcPr>
            <w:tcW w:w="1460" w:type="dxa"/>
            <w:tcBorders>
              <w:top w:val="nil"/>
              <w:left w:val="nil"/>
              <w:bottom w:val="single" w:sz="4" w:space="0" w:color="auto"/>
              <w:right w:val="single" w:sz="12" w:space="0" w:color="auto"/>
            </w:tcBorders>
            <w:shd w:val="clear" w:color="auto" w:fill="auto"/>
            <w:vAlign w:val="center"/>
            <w:hideMark/>
          </w:tcPr>
          <w:p w14:paraId="7A275D75"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11,23</w:t>
            </w:r>
          </w:p>
        </w:tc>
      </w:tr>
      <w:tr w:rsidR="00842822" w:rsidRPr="00233CA8" w14:paraId="53FD39E0"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55D0033A"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P16</w:t>
            </w:r>
          </w:p>
        </w:tc>
        <w:tc>
          <w:tcPr>
            <w:tcW w:w="3320" w:type="dxa"/>
            <w:tcBorders>
              <w:top w:val="nil"/>
              <w:left w:val="nil"/>
              <w:bottom w:val="single" w:sz="4" w:space="0" w:color="auto"/>
              <w:right w:val="single" w:sz="4" w:space="0" w:color="auto"/>
            </w:tcBorders>
            <w:shd w:val="clear" w:color="auto" w:fill="auto"/>
            <w:vAlign w:val="center"/>
            <w:hideMark/>
          </w:tcPr>
          <w:p w14:paraId="2818BBE9" w14:textId="77777777" w:rsidR="00842822" w:rsidRPr="00233CA8" w:rsidRDefault="00842822" w:rsidP="001D4269">
            <w:pPr>
              <w:jc w:val="both"/>
              <w:rPr>
                <w:rFonts w:ascii="Arial" w:hAnsi="Arial" w:cs="Arial"/>
                <w:color w:val="000000"/>
                <w:lang w:eastAsia="ro-RO"/>
              </w:rPr>
            </w:pPr>
            <w:proofErr w:type="spellStart"/>
            <w:r w:rsidRPr="00233CA8">
              <w:rPr>
                <w:rFonts w:ascii="Arial" w:hAnsi="Arial" w:cs="Arial"/>
                <w:color w:val="000000"/>
                <w:lang w:eastAsia="ro-RO"/>
              </w:rPr>
              <w:t>Rezerva</w:t>
            </w:r>
            <w:proofErr w:type="spellEnd"/>
            <w:r w:rsidRPr="00233CA8">
              <w:rPr>
                <w:rFonts w:ascii="Arial" w:hAnsi="Arial" w:cs="Arial"/>
                <w:color w:val="000000"/>
                <w:lang w:eastAsia="ro-RO"/>
              </w:rPr>
              <w:t xml:space="preserve"> carne</w:t>
            </w:r>
          </w:p>
        </w:tc>
        <w:tc>
          <w:tcPr>
            <w:tcW w:w="1460" w:type="dxa"/>
            <w:tcBorders>
              <w:top w:val="nil"/>
              <w:left w:val="nil"/>
              <w:bottom w:val="single" w:sz="4" w:space="0" w:color="auto"/>
              <w:right w:val="single" w:sz="12" w:space="0" w:color="auto"/>
            </w:tcBorders>
            <w:shd w:val="clear" w:color="auto" w:fill="auto"/>
            <w:vAlign w:val="center"/>
            <w:hideMark/>
          </w:tcPr>
          <w:p w14:paraId="57EDAC70"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3,55</w:t>
            </w:r>
          </w:p>
        </w:tc>
      </w:tr>
      <w:tr w:rsidR="00842822" w:rsidRPr="00233CA8" w14:paraId="38F59D99"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34A22383"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P17</w:t>
            </w:r>
          </w:p>
        </w:tc>
        <w:tc>
          <w:tcPr>
            <w:tcW w:w="3320" w:type="dxa"/>
            <w:tcBorders>
              <w:top w:val="nil"/>
              <w:left w:val="nil"/>
              <w:bottom w:val="single" w:sz="4" w:space="0" w:color="auto"/>
              <w:right w:val="single" w:sz="4" w:space="0" w:color="auto"/>
            </w:tcBorders>
            <w:shd w:val="clear" w:color="auto" w:fill="auto"/>
            <w:vAlign w:val="center"/>
            <w:hideMark/>
          </w:tcPr>
          <w:p w14:paraId="4B3929F6" w14:textId="77777777" w:rsidR="00842822" w:rsidRPr="00233CA8" w:rsidRDefault="00842822" w:rsidP="001D4269">
            <w:pPr>
              <w:jc w:val="both"/>
              <w:rPr>
                <w:rFonts w:ascii="Arial" w:hAnsi="Arial" w:cs="Arial"/>
                <w:color w:val="000000"/>
                <w:lang w:eastAsia="ro-RO"/>
              </w:rPr>
            </w:pPr>
            <w:proofErr w:type="spellStart"/>
            <w:r w:rsidRPr="00233CA8">
              <w:rPr>
                <w:rFonts w:ascii="Arial" w:hAnsi="Arial" w:cs="Arial"/>
                <w:color w:val="000000"/>
                <w:lang w:eastAsia="ro-RO"/>
              </w:rPr>
              <w:t>Preparari</w:t>
            </w:r>
            <w:proofErr w:type="spellEnd"/>
          </w:p>
        </w:tc>
        <w:tc>
          <w:tcPr>
            <w:tcW w:w="1460" w:type="dxa"/>
            <w:tcBorders>
              <w:top w:val="nil"/>
              <w:left w:val="nil"/>
              <w:bottom w:val="single" w:sz="4" w:space="0" w:color="auto"/>
              <w:right w:val="single" w:sz="12" w:space="0" w:color="auto"/>
            </w:tcBorders>
            <w:shd w:val="clear" w:color="auto" w:fill="auto"/>
            <w:vAlign w:val="center"/>
            <w:hideMark/>
          </w:tcPr>
          <w:p w14:paraId="6B0BA63F"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4,71</w:t>
            </w:r>
          </w:p>
        </w:tc>
      </w:tr>
      <w:tr w:rsidR="00842822" w:rsidRPr="00233CA8" w14:paraId="045F839D"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41ABC0D6"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P18</w:t>
            </w:r>
          </w:p>
        </w:tc>
        <w:tc>
          <w:tcPr>
            <w:tcW w:w="3320" w:type="dxa"/>
            <w:tcBorders>
              <w:top w:val="nil"/>
              <w:left w:val="nil"/>
              <w:bottom w:val="single" w:sz="4" w:space="0" w:color="auto"/>
              <w:right w:val="single" w:sz="4" w:space="0" w:color="auto"/>
            </w:tcBorders>
            <w:shd w:val="clear" w:color="auto" w:fill="auto"/>
            <w:vAlign w:val="center"/>
            <w:hideMark/>
          </w:tcPr>
          <w:p w14:paraId="7511ABCE" w14:textId="77777777" w:rsidR="00842822" w:rsidRPr="00233CA8" w:rsidRDefault="00842822" w:rsidP="001D4269">
            <w:pPr>
              <w:jc w:val="both"/>
              <w:rPr>
                <w:rFonts w:ascii="Arial" w:hAnsi="Arial" w:cs="Arial"/>
                <w:color w:val="000000"/>
                <w:lang w:eastAsia="ro-RO"/>
              </w:rPr>
            </w:pPr>
            <w:proofErr w:type="spellStart"/>
            <w:r w:rsidRPr="00233CA8">
              <w:rPr>
                <w:rFonts w:ascii="Arial" w:hAnsi="Arial" w:cs="Arial"/>
                <w:color w:val="000000"/>
                <w:lang w:eastAsia="ro-RO"/>
              </w:rPr>
              <w:t>Rezerva</w:t>
            </w:r>
            <w:proofErr w:type="spellEnd"/>
            <w:r w:rsidRPr="00233CA8">
              <w:rPr>
                <w:rFonts w:ascii="Arial" w:hAnsi="Arial" w:cs="Arial"/>
                <w:color w:val="000000"/>
                <w:lang w:eastAsia="ro-RO"/>
              </w:rPr>
              <w:t xml:space="preserve"> </w:t>
            </w:r>
            <w:proofErr w:type="spellStart"/>
            <w:r w:rsidRPr="00233CA8">
              <w:rPr>
                <w:rFonts w:ascii="Arial" w:hAnsi="Arial" w:cs="Arial"/>
                <w:color w:val="000000"/>
                <w:lang w:eastAsia="ro-RO"/>
              </w:rPr>
              <w:t>peste</w:t>
            </w:r>
            <w:proofErr w:type="spellEnd"/>
          </w:p>
        </w:tc>
        <w:tc>
          <w:tcPr>
            <w:tcW w:w="1460" w:type="dxa"/>
            <w:tcBorders>
              <w:top w:val="nil"/>
              <w:left w:val="nil"/>
              <w:bottom w:val="single" w:sz="4" w:space="0" w:color="auto"/>
              <w:right w:val="single" w:sz="12" w:space="0" w:color="auto"/>
            </w:tcBorders>
            <w:shd w:val="clear" w:color="auto" w:fill="auto"/>
            <w:vAlign w:val="center"/>
            <w:hideMark/>
          </w:tcPr>
          <w:p w14:paraId="41F8E46A"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3,61</w:t>
            </w:r>
          </w:p>
        </w:tc>
      </w:tr>
      <w:tr w:rsidR="00842822" w:rsidRPr="00233CA8" w14:paraId="4E3DF1A1"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5F48CDFD"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P19</w:t>
            </w:r>
          </w:p>
        </w:tc>
        <w:tc>
          <w:tcPr>
            <w:tcW w:w="3320" w:type="dxa"/>
            <w:tcBorders>
              <w:top w:val="nil"/>
              <w:left w:val="nil"/>
              <w:bottom w:val="single" w:sz="4" w:space="0" w:color="auto"/>
              <w:right w:val="single" w:sz="4" w:space="0" w:color="auto"/>
            </w:tcBorders>
            <w:shd w:val="clear" w:color="auto" w:fill="auto"/>
            <w:vAlign w:val="center"/>
            <w:hideMark/>
          </w:tcPr>
          <w:p w14:paraId="07134658" w14:textId="77777777" w:rsidR="00842822" w:rsidRPr="00233CA8" w:rsidRDefault="00842822" w:rsidP="001D4269">
            <w:pPr>
              <w:jc w:val="both"/>
              <w:rPr>
                <w:rFonts w:ascii="Arial" w:hAnsi="Arial" w:cs="Arial"/>
                <w:color w:val="000000"/>
                <w:lang w:eastAsia="ro-RO"/>
              </w:rPr>
            </w:pPr>
            <w:proofErr w:type="spellStart"/>
            <w:r w:rsidRPr="00233CA8">
              <w:rPr>
                <w:rFonts w:ascii="Arial" w:hAnsi="Arial" w:cs="Arial"/>
                <w:color w:val="000000"/>
                <w:lang w:eastAsia="ro-RO"/>
              </w:rPr>
              <w:t>Preparari</w:t>
            </w:r>
            <w:proofErr w:type="spellEnd"/>
          </w:p>
        </w:tc>
        <w:tc>
          <w:tcPr>
            <w:tcW w:w="1460" w:type="dxa"/>
            <w:tcBorders>
              <w:top w:val="nil"/>
              <w:left w:val="nil"/>
              <w:bottom w:val="single" w:sz="4" w:space="0" w:color="auto"/>
              <w:right w:val="single" w:sz="12" w:space="0" w:color="auto"/>
            </w:tcBorders>
            <w:shd w:val="clear" w:color="auto" w:fill="auto"/>
            <w:vAlign w:val="center"/>
            <w:hideMark/>
          </w:tcPr>
          <w:p w14:paraId="097E52DF"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4,78</w:t>
            </w:r>
          </w:p>
        </w:tc>
      </w:tr>
      <w:tr w:rsidR="00842822" w:rsidRPr="00233CA8" w14:paraId="18300AEB"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396B854E"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P20</w:t>
            </w:r>
          </w:p>
        </w:tc>
        <w:tc>
          <w:tcPr>
            <w:tcW w:w="3320" w:type="dxa"/>
            <w:tcBorders>
              <w:top w:val="nil"/>
              <w:left w:val="nil"/>
              <w:bottom w:val="single" w:sz="4" w:space="0" w:color="auto"/>
              <w:right w:val="single" w:sz="4" w:space="0" w:color="auto"/>
            </w:tcBorders>
            <w:shd w:val="clear" w:color="auto" w:fill="auto"/>
            <w:vAlign w:val="center"/>
            <w:hideMark/>
          </w:tcPr>
          <w:p w14:paraId="6CE5D6AD" w14:textId="77777777" w:rsidR="00842822" w:rsidRPr="00233CA8" w:rsidRDefault="00842822" w:rsidP="001D4269">
            <w:pPr>
              <w:jc w:val="both"/>
              <w:rPr>
                <w:rFonts w:ascii="Arial" w:hAnsi="Arial" w:cs="Arial"/>
                <w:color w:val="000000"/>
                <w:lang w:eastAsia="ro-RO"/>
              </w:rPr>
            </w:pPr>
            <w:proofErr w:type="spellStart"/>
            <w:r w:rsidRPr="00233CA8">
              <w:rPr>
                <w:rFonts w:ascii="Arial" w:hAnsi="Arial" w:cs="Arial"/>
                <w:color w:val="000000"/>
                <w:lang w:eastAsia="ro-RO"/>
              </w:rPr>
              <w:t>Preparari</w:t>
            </w:r>
            <w:proofErr w:type="spellEnd"/>
          </w:p>
        </w:tc>
        <w:tc>
          <w:tcPr>
            <w:tcW w:w="1460" w:type="dxa"/>
            <w:tcBorders>
              <w:top w:val="nil"/>
              <w:left w:val="nil"/>
              <w:bottom w:val="single" w:sz="4" w:space="0" w:color="auto"/>
              <w:right w:val="single" w:sz="12" w:space="0" w:color="auto"/>
            </w:tcBorders>
            <w:shd w:val="clear" w:color="auto" w:fill="auto"/>
            <w:vAlign w:val="center"/>
            <w:hideMark/>
          </w:tcPr>
          <w:p w14:paraId="4869A6C7"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4,25</w:t>
            </w:r>
          </w:p>
        </w:tc>
      </w:tr>
      <w:tr w:rsidR="00842822" w:rsidRPr="00233CA8" w14:paraId="7F1FA51B"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061F9F0F"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P21</w:t>
            </w:r>
          </w:p>
        </w:tc>
        <w:tc>
          <w:tcPr>
            <w:tcW w:w="3320" w:type="dxa"/>
            <w:tcBorders>
              <w:top w:val="nil"/>
              <w:left w:val="nil"/>
              <w:bottom w:val="single" w:sz="4" w:space="0" w:color="auto"/>
              <w:right w:val="single" w:sz="4" w:space="0" w:color="auto"/>
            </w:tcBorders>
            <w:shd w:val="clear" w:color="auto" w:fill="auto"/>
            <w:vAlign w:val="center"/>
            <w:hideMark/>
          </w:tcPr>
          <w:p w14:paraId="0625B315" w14:textId="77777777" w:rsidR="00842822" w:rsidRPr="00233CA8" w:rsidRDefault="00842822" w:rsidP="001D4269">
            <w:pPr>
              <w:jc w:val="both"/>
              <w:rPr>
                <w:rFonts w:ascii="Arial" w:hAnsi="Arial" w:cs="Arial"/>
                <w:color w:val="000000"/>
                <w:lang w:eastAsia="ro-RO"/>
              </w:rPr>
            </w:pPr>
            <w:proofErr w:type="spellStart"/>
            <w:r w:rsidRPr="00233CA8">
              <w:rPr>
                <w:rFonts w:ascii="Arial" w:hAnsi="Arial" w:cs="Arial"/>
                <w:color w:val="000000"/>
                <w:lang w:eastAsia="ro-RO"/>
              </w:rPr>
              <w:t>Rezerva</w:t>
            </w:r>
            <w:proofErr w:type="spellEnd"/>
            <w:r w:rsidRPr="00233CA8">
              <w:rPr>
                <w:rFonts w:ascii="Arial" w:hAnsi="Arial" w:cs="Arial"/>
                <w:color w:val="000000"/>
                <w:lang w:eastAsia="ro-RO"/>
              </w:rPr>
              <w:t xml:space="preserve"> legume</w:t>
            </w:r>
          </w:p>
        </w:tc>
        <w:tc>
          <w:tcPr>
            <w:tcW w:w="1460" w:type="dxa"/>
            <w:tcBorders>
              <w:top w:val="nil"/>
              <w:left w:val="nil"/>
              <w:bottom w:val="single" w:sz="4" w:space="0" w:color="auto"/>
              <w:right w:val="single" w:sz="12" w:space="0" w:color="auto"/>
            </w:tcBorders>
            <w:shd w:val="clear" w:color="auto" w:fill="auto"/>
            <w:vAlign w:val="center"/>
            <w:hideMark/>
          </w:tcPr>
          <w:p w14:paraId="6F53DBAE"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2,09</w:t>
            </w:r>
          </w:p>
        </w:tc>
      </w:tr>
      <w:tr w:rsidR="00842822" w:rsidRPr="00233CA8" w14:paraId="75F4707B"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7C0E0998"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P22</w:t>
            </w:r>
          </w:p>
        </w:tc>
        <w:tc>
          <w:tcPr>
            <w:tcW w:w="3320" w:type="dxa"/>
            <w:tcBorders>
              <w:top w:val="nil"/>
              <w:left w:val="nil"/>
              <w:bottom w:val="single" w:sz="4" w:space="0" w:color="auto"/>
              <w:right w:val="single" w:sz="4" w:space="0" w:color="auto"/>
            </w:tcBorders>
            <w:shd w:val="clear" w:color="auto" w:fill="auto"/>
            <w:vAlign w:val="center"/>
            <w:hideMark/>
          </w:tcPr>
          <w:p w14:paraId="4193181C" w14:textId="77777777" w:rsidR="00842822" w:rsidRPr="00233CA8" w:rsidRDefault="00842822" w:rsidP="001D4269">
            <w:pPr>
              <w:jc w:val="both"/>
              <w:rPr>
                <w:rFonts w:ascii="Arial" w:hAnsi="Arial" w:cs="Arial"/>
                <w:color w:val="000000"/>
                <w:lang w:eastAsia="ro-RO"/>
              </w:rPr>
            </w:pPr>
            <w:proofErr w:type="spellStart"/>
            <w:r w:rsidRPr="00233CA8">
              <w:rPr>
                <w:rFonts w:ascii="Arial" w:hAnsi="Arial" w:cs="Arial"/>
                <w:color w:val="000000"/>
                <w:lang w:eastAsia="ro-RO"/>
              </w:rPr>
              <w:t>Bucatarie</w:t>
            </w:r>
            <w:proofErr w:type="spellEnd"/>
          </w:p>
        </w:tc>
        <w:tc>
          <w:tcPr>
            <w:tcW w:w="1460" w:type="dxa"/>
            <w:tcBorders>
              <w:top w:val="nil"/>
              <w:left w:val="nil"/>
              <w:bottom w:val="single" w:sz="4" w:space="0" w:color="auto"/>
              <w:right w:val="single" w:sz="12" w:space="0" w:color="auto"/>
            </w:tcBorders>
            <w:shd w:val="clear" w:color="auto" w:fill="auto"/>
            <w:vAlign w:val="center"/>
            <w:hideMark/>
          </w:tcPr>
          <w:p w14:paraId="4310C8CE"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23,47</w:t>
            </w:r>
          </w:p>
        </w:tc>
      </w:tr>
      <w:tr w:rsidR="00842822" w:rsidRPr="00233CA8" w14:paraId="48B4C3AF"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3D8C233B"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P23</w:t>
            </w:r>
          </w:p>
        </w:tc>
        <w:tc>
          <w:tcPr>
            <w:tcW w:w="3320" w:type="dxa"/>
            <w:tcBorders>
              <w:top w:val="nil"/>
              <w:left w:val="nil"/>
              <w:bottom w:val="single" w:sz="4" w:space="0" w:color="auto"/>
              <w:right w:val="single" w:sz="4" w:space="0" w:color="auto"/>
            </w:tcBorders>
            <w:shd w:val="clear" w:color="auto" w:fill="auto"/>
            <w:vAlign w:val="center"/>
            <w:hideMark/>
          </w:tcPr>
          <w:p w14:paraId="443074B6"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Scara</w:t>
            </w:r>
          </w:p>
        </w:tc>
        <w:tc>
          <w:tcPr>
            <w:tcW w:w="1460" w:type="dxa"/>
            <w:tcBorders>
              <w:top w:val="nil"/>
              <w:left w:val="nil"/>
              <w:bottom w:val="single" w:sz="4" w:space="0" w:color="auto"/>
              <w:right w:val="single" w:sz="12" w:space="0" w:color="auto"/>
            </w:tcBorders>
            <w:shd w:val="clear" w:color="auto" w:fill="auto"/>
            <w:vAlign w:val="center"/>
            <w:hideMark/>
          </w:tcPr>
          <w:p w14:paraId="11FA41A3"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8,21</w:t>
            </w:r>
          </w:p>
        </w:tc>
      </w:tr>
      <w:tr w:rsidR="00842822" w:rsidRPr="00233CA8" w14:paraId="6D18B0B8"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59C3F6A0"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P24</w:t>
            </w:r>
          </w:p>
        </w:tc>
        <w:tc>
          <w:tcPr>
            <w:tcW w:w="3320" w:type="dxa"/>
            <w:tcBorders>
              <w:top w:val="nil"/>
              <w:left w:val="nil"/>
              <w:bottom w:val="single" w:sz="4" w:space="0" w:color="auto"/>
              <w:right w:val="single" w:sz="4" w:space="0" w:color="auto"/>
            </w:tcBorders>
            <w:shd w:val="clear" w:color="auto" w:fill="auto"/>
            <w:vAlign w:val="center"/>
            <w:hideMark/>
          </w:tcPr>
          <w:p w14:paraId="4DD94119" w14:textId="77777777" w:rsidR="00842822" w:rsidRPr="00233CA8" w:rsidRDefault="00842822" w:rsidP="001D4269">
            <w:pPr>
              <w:jc w:val="both"/>
              <w:rPr>
                <w:rFonts w:ascii="Arial" w:hAnsi="Arial" w:cs="Arial"/>
                <w:color w:val="000000"/>
                <w:lang w:eastAsia="ro-RO"/>
              </w:rPr>
            </w:pPr>
            <w:proofErr w:type="spellStart"/>
            <w:r w:rsidRPr="00233CA8">
              <w:rPr>
                <w:rFonts w:ascii="Arial" w:hAnsi="Arial" w:cs="Arial"/>
                <w:color w:val="000000"/>
                <w:lang w:eastAsia="ro-RO"/>
              </w:rPr>
              <w:t>Vestiar</w:t>
            </w:r>
            <w:proofErr w:type="spellEnd"/>
            <w:r w:rsidRPr="00233CA8">
              <w:rPr>
                <w:rFonts w:ascii="Arial" w:hAnsi="Arial" w:cs="Arial"/>
                <w:color w:val="000000"/>
                <w:lang w:eastAsia="ro-RO"/>
              </w:rPr>
              <w:t xml:space="preserve"> F</w:t>
            </w:r>
          </w:p>
        </w:tc>
        <w:tc>
          <w:tcPr>
            <w:tcW w:w="1460" w:type="dxa"/>
            <w:tcBorders>
              <w:top w:val="nil"/>
              <w:left w:val="nil"/>
              <w:bottom w:val="single" w:sz="4" w:space="0" w:color="auto"/>
              <w:right w:val="single" w:sz="12" w:space="0" w:color="auto"/>
            </w:tcBorders>
            <w:shd w:val="clear" w:color="auto" w:fill="auto"/>
            <w:vAlign w:val="center"/>
            <w:hideMark/>
          </w:tcPr>
          <w:p w14:paraId="22A34848"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12,92</w:t>
            </w:r>
          </w:p>
        </w:tc>
      </w:tr>
      <w:tr w:rsidR="00842822" w:rsidRPr="00233CA8" w14:paraId="02E10C5A"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67407662"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P25</w:t>
            </w:r>
          </w:p>
        </w:tc>
        <w:tc>
          <w:tcPr>
            <w:tcW w:w="3320" w:type="dxa"/>
            <w:tcBorders>
              <w:top w:val="nil"/>
              <w:left w:val="nil"/>
              <w:bottom w:val="single" w:sz="4" w:space="0" w:color="auto"/>
              <w:right w:val="single" w:sz="4" w:space="0" w:color="auto"/>
            </w:tcBorders>
            <w:shd w:val="clear" w:color="auto" w:fill="auto"/>
            <w:vAlign w:val="center"/>
            <w:hideMark/>
          </w:tcPr>
          <w:p w14:paraId="2F0A6B0A" w14:textId="77777777" w:rsidR="00842822" w:rsidRPr="00233CA8" w:rsidRDefault="00842822" w:rsidP="001D4269">
            <w:pPr>
              <w:jc w:val="both"/>
              <w:rPr>
                <w:rFonts w:ascii="Arial" w:hAnsi="Arial" w:cs="Arial"/>
                <w:color w:val="000000"/>
                <w:lang w:eastAsia="ro-RO"/>
              </w:rPr>
            </w:pPr>
            <w:proofErr w:type="spellStart"/>
            <w:r w:rsidRPr="00233CA8">
              <w:rPr>
                <w:rFonts w:ascii="Arial" w:hAnsi="Arial" w:cs="Arial"/>
                <w:color w:val="000000"/>
                <w:lang w:eastAsia="ro-RO"/>
              </w:rPr>
              <w:t>Vestiar</w:t>
            </w:r>
            <w:proofErr w:type="spellEnd"/>
            <w:r w:rsidRPr="00233CA8">
              <w:rPr>
                <w:rFonts w:ascii="Arial" w:hAnsi="Arial" w:cs="Arial"/>
                <w:color w:val="000000"/>
                <w:lang w:eastAsia="ro-RO"/>
              </w:rPr>
              <w:t xml:space="preserve"> B</w:t>
            </w:r>
          </w:p>
        </w:tc>
        <w:tc>
          <w:tcPr>
            <w:tcW w:w="1460" w:type="dxa"/>
            <w:tcBorders>
              <w:top w:val="nil"/>
              <w:left w:val="nil"/>
              <w:bottom w:val="single" w:sz="4" w:space="0" w:color="auto"/>
              <w:right w:val="single" w:sz="12" w:space="0" w:color="auto"/>
            </w:tcBorders>
            <w:shd w:val="clear" w:color="auto" w:fill="auto"/>
            <w:vAlign w:val="center"/>
            <w:hideMark/>
          </w:tcPr>
          <w:p w14:paraId="3DB92584"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9</w:t>
            </w:r>
          </w:p>
        </w:tc>
      </w:tr>
      <w:tr w:rsidR="00842822" w:rsidRPr="00233CA8" w14:paraId="18EE71FF"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0EA3928B"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P26</w:t>
            </w:r>
          </w:p>
        </w:tc>
        <w:tc>
          <w:tcPr>
            <w:tcW w:w="3320" w:type="dxa"/>
            <w:tcBorders>
              <w:top w:val="nil"/>
              <w:left w:val="nil"/>
              <w:bottom w:val="single" w:sz="4" w:space="0" w:color="auto"/>
              <w:right w:val="single" w:sz="4" w:space="0" w:color="auto"/>
            </w:tcBorders>
            <w:shd w:val="clear" w:color="auto" w:fill="auto"/>
            <w:vAlign w:val="center"/>
            <w:hideMark/>
          </w:tcPr>
          <w:p w14:paraId="34399AAB"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Hol</w:t>
            </w:r>
          </w:p>
        </w:tc>
        <w:tc>
          <w:tcPr>
            <w:tcW w:w="1460" w:type="dxa"/>
            <w:tcBorders>
              <w:top w:val="nil"/>
              <w:left w:val="nil"/>
              <w:bottom w:val="single" w:sz="4" w:space="0" w:color="auto"/>
              <w:right w:val="single" w:sz="12" w:space="0" w:color="auto"/>
            </w:tcBorders>
            <w:shd w:val="clear" w:color="auto" w:fill="auto"/>
            <w:vAlign w:val="center"/>
            <w:hideMark/>
          </w:tcPr>
          <w:p w14:paraId="20EF5722"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4,3</w:t>
            </w:r>
          </w:p>
        </w:tc>
      </w:tr>
      <w:tr w:rsidR="00842822" w:rsidRPr="00233CA8" w14:paraId="76156F08" w14:textId="77777777" w:rsidTr="001D4269">
        <w:trPr>
          <w:trHeight w:val="290"/>
        </w:trPr>
        <w:tc>
          <w:tcPr>
            <w:tcW w:w="6120" w:type="dxa"/>
            <w:gridSpan w:val="3"/>
            <w:tcBorders>
              <w:top w:val="single" w:sz="4" w:space="0" w:color="auto"/>
              <w:left w:val="single" w:sz="12" w:space="0" w:color="auto"/>
              <w:bottom w:val="single" w:sz="4" w:space="0" w:color="auto"/>
              <w:right w:val="single" w:sz="12" w:space="0" w:color="000000"/>
            </w:tcBorders>
            <w:shd w:val="clear" w:color="auto" w:fill="auto"/>
            <w:vAlign w:val="center"/>
            <w:hideMark/>
          </w:tcPr>
          <w:p w14:paraId="0E97F16C" w14:textId="77777777" w:rsidR="00842822" w:rsidRPr="00233CA8" w:rsidRDefault="00842822" w:rsidP="001D4269">
            <w:pPr>
              <w:jc w:val="center"/>
              <w:rPr>
                <w:rFonts w:ascii="Arial" w:hAnsi="Arial" w:cs="Arial"/>
                <w:b/>
                <w:bCs/>
                <w:color w:val="000000"/>
                <w:lang w:eastAsia="ro-RO"/>
              </w:rPr>
            </w:pPr>
            <w:r w:rsidRPr="00233CA8">
              <w:rPr>
                <w:rFonts w:ascii="Arial" w:hAnsi="Arial" w:cs="Arial"/>
                <w:b/>
                <w:bCs/>
                <w:color w:val="000000"/>
                <w:lang w:eastAsia="ro-RO"/>
              </w:rPr>
              <w:t>ETAJ 1</w:t>
            </w:r>
          </w:p>
        </w:tc>
      </w:tr>
      <w:tr w:rsidR="00842822" w:rsidRPr="00233CA8" w14:paraId="3C2593DB"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2F518BF4"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E01</w:t>
            </w:r>
          </w:p>
        </w:tc>
        <w:tc>
          <w:tcPr>
            <w:tcW w:w="3320" w:type="dxa"/>
            <w:tcBorders>
              <w:top w:val="nil"/>
              <w:left w:val="nil"/>
              <w:bottom w:val="single" w:sz="4" w:space="0" w:color="auto"/>
              <w:right w:val="single" w:sz="4" w:space="0" w:color="auto"/>
            </w:tcBorders>
            <w:shd w:val="clear" w:color="auto" w:fill="auto"/>
            <w:vAlign w:val="center"/>
            <w:hideMark/>
          </w:tcPr>
          <w:p w14:paraId="6672E7D4"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Hol</w:t>
            </w:r>
          </w:p>
        </w:tc>
        <w:tc>
          <w:tcPr>
            <w:tcW w:w="1460" w:type="dxa"/>
            <w:tcBorders>
              <w:top w:val="nil"/>
              <w:left w:val="nil"/>
              <w:bottom w:val="single" w:sz="4" w:space="0" w:color="auto"/>
              <w:right w:val="single" w:sz="12" w:space="0" w:color="auto"/>
            </w:tcBorders>
            <w:shd w:val="clear" w:color="auto" w:fill="auto"/>
            <w:vAlign w:val="center"/>
            <w:hideMark/>
          </w:tcPr>
          <w:p w14:paraId="6134A833"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76,61</w:t>
            </w:r>
          </w:p>
        </w:tc>
      </w:tr>
      <w:tr w:rsidR="00842822" w:rsidRPr="00233CA8" w14:paraId="47DE41DC"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08A5FE8C"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E02</w:t>
            </w:r>
          </w:p>
        </w:tc>
        <w:tc>
          <w:tcPr>
            <w:tcW w:w="3320" w:type="dxa"/>
            <w:tcBorders>
              <w:top w:val="nil"/>
              <w:left w:val="nil"/>
              <w:bottom w:val="single" w:sz="4" w:space="0" w:color="auto"/>
              <w:right w:val="single" w:sz="4" w:space="0" w:color="auto"/>
            </w:tcBorders>
            <w:shd w:val="clear" w:color="auto" w:fill="auto"/>
            <w:vAlign w:val="center"/>
            <w:hideMark/>
          </w:tcPr>
          <w:p w14:paraId="6322E6FF" w14:textId="77777777" w:rsidR="00842822" w:rsidRPr="00233CA8" w:rsidRDefault="00842822" w:rsidP="001D4269">
            <w:pPr>
              <w:jc w:val="both"/>
              <w:rPr>
                <w:rFonts w:ascii="Arial" w:hAnsi="Arial" w:cs="Arial"/>
                <w:color w:val="000000"/>
                <w:lang w:eastAsia="ro-RO"/>
              </w:rPr>
            </w:pPr>
            <w:proofErr w:type="spellStart"/>
            <w:r w:rsidRPr="00233CA8">
              <w:rPr>
                <w:rFonts w:ascii="Arial" w:hAnsi="Arial" w:cs="Arial"/>
                <w:color w:val="000000"/>
                <w:lang w:eastAsia="ro-RO"/>
              </w:rPr>
              <w:t>Vestibul</w:t>
            </w:r>
            <w:proofErr w:type="spellEnd"/>
          </w:p>
        </w:tc>
        <w:tc>
          <w:tcPr>
            <w:tcW w:w="1460" w:type="dxa"/>
            <w:tcBorders>
              <w:top w:val="nil"/>
              <w:left w:val="nil"/>
              <w:bottom w:val="single" w:sz="4" w:space="0" w:color="auto"/>
              <w:right w:val="single" w:sz="12" w:space="0" w:color="auto"/>
            </w:tcBorders>
            <w:shd w:val="clear" w:color="auto" w:fill="auto"/>
            <w:vAlign w:val="center"/>
            <w:hideMark/>
          </w:tcPr>
          <w:p w14:paraId="4D04AFEF"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3,31</w:t>
            </w:r>
          </w:p>
        </w:tc>
      </w:tr>
      <w:tr w:rsidR="00842822" w:rsidRPr="00233CA8" w14:paraId="25032927"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34916D30"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E03</w:t>
            </w:r>
          </w:p>
        </w:tc>
        <w:tc>
          <w:tcPr>
            <w:tcW w:w="3320" w:type="dxa"/>
            <w:tcBorders>
              <w:top w:val="nil"/>
              <w:left w:val="nil"/>
              <w:bottom w:val="single" w:sz="4" w:space="0" w:color="auto"/>
              <w:right w:val="single" w:sz="4" w:space="0" w:color="auto"/>
            </w:tcBorders>
            <w:shd w:val="clear" w:color="auto" w:fill="auto"/>
            <w:vAlign w:val="center"/>
            <w:hideMark/>
          </w:tcPr>
          <w:p w14:paraId="4A16A33A"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Baie</w:t>
            </w:r>
          </w:p>
        </w:tc>
        <w:tc>
          <w:tcPr>
            <w:tcW w:w="1460" w:type="dxa"/>
            <w:tcBorders>
              <w:top w:val="nil"/>
              <w:left w:val="nil"/>
              <w:bottom w:val="single" w:sz="4" w:space="0" w:color="auto"/>
              <w:right w:val="single" w:sz="12" w:space="0" w:color="auto"/>
            </w:tcBorders>
            <w:shd w:val="clear" w:color="auto" w:fill="auto"/>
            <w:vAlign w:val="center"/>
            <w:hideMark/>
          </w:tcPr>
          <w:p w14:paraId="6180CB46"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3,21</w:t>
            </w:r>
          </w:p>
        </w:tc>
      </w:tr>
      <w:tr w:rsidR="00842822" w:rsidRPr="00233CA8" w14:paraId="7F434103"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054E8627"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E04</w:t>
            </w:r>
          </w:p>
        </w:tc>
        <w:tc>
          <w:tcPr>
            <w:tcW w:w="3320" w:type="dxa"/>
            <w:tcBorders>
              <w:top w:val="nil"/>
              <w:left w:val="nil"/>
              <w:bottom w:val="single" w:sz="4" w:space="0" w:color="auto"/>
              <w:right w:val="single" w:sz="4" w:space="0" w:color="auto"/>
            </w:tcBorders>
            <w:shd w:val="clear" w:color="auto" w:fill="auto"/>
            <w:vAlign w:val="center"/>
            <w:hideMark/>
          </w:tcPr>
          <w:p w14:paraId="307D367F"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Camera</w:t>
            </w:r>
          </w:p>
        </w:tc>
        <w:tc>
          <w:tcPr>
            <w:tcW w:w="1460" w:type="dxa"/>
            <w:tcBorders>
              <w:top w:val="nil"/>
              <w:left w:val="nil"/>
              <w:bottom w:val="single" w:sz="4" w:space="0" w:color="auto"/>
              <w:right w:val="single" w:sz="12" w:space="0" w:color="auto"/>
            </w:tcBorders>
            <w:shd w:val="clear" w:color="auto" w:fill="auto"/>
            <w:vAlign w:val="center"/>
            <w:hideMark/>
          </w:tcPr>
          <w:p w14:paraId="4EA0860B"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13,71</w:t>
            </w:r>
          </w:p>
        </w:tc>
      </w:tr>
      <w:tr w:rsidR="00842822" w:rsidRPr="00233CA8" w14:paraId="40C206A8"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52221B4E"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E05</w:t>
            </w:r>
          </w:p>
        </w:tc>
        <w:tc>
          <w:tcPr>
            <w:tcW w:w="3320" w:type="dxa"/>
            <w:tcBorders>
              <w:top w:val="nil"/>
              <w:left w:val="nil"/>
              <w:bottom w:val="single" w:sz="4" w:space="0" w:color="auto"/>
              <w:right w:val="single" w:sz="4" w:space="0" w:color="auto"/>
            </w:tcBorders>
            <w:shd w:val="clear" w:color="auto" w:fill="auto"/>
            <w:vAlign w:val="center"/>
            <w:hideMark/>
          </w:tcPr>
          <w:p w14:paraId="017E6C10" w14:textId="77777777" w:rsidR="00842822" w:rsidRPr="00233CA8" w:rsidRDefault="00842822" w:rsidP="001D4269">
            <w:pPr>
              <w:jc w:val="both"/>
              <w:rPr>
                <w:rFonts w:ascii="Arial" w:hAnsi="Arial" w:cs="Arial"/>
                <w:color w:val="000000"/>
                <w:lang w:eastAsia="ro-RO"/>
              </w:rPr>
            </w:pPr>
            <w:proofErr w:type="spellStart"/>
            <w:r w:rsidRPr="00233CA8">
              <w:rPr>
                <w:rFonts w:ascii="Arial" w:hAnsi="Arial" w:cs="Arial"/>
                <w:color w:val="000000"/>
                <w:lang w:eastAsia="ro-RO"/>
              </w:rPr>
              <w:t>Vestibul</w:t>
            </w:r>
            <w:proofErr w:type="spellEnd"/>
          </w:p>
        </w:tc>
        <w:tc>
          <w:tcPr>
            <w:tcW w:w="1460" w:type="dxa"/>
            <w:tcBorders>
              <w:top w:val="nil"/>
              <w:left w:val="nil"/>
              <w:bottom w:val="single" w:sz="4" w:space="0" w:color="auto"/>
              <w:right w:val="single" w:sz="12" w:space="0" w:color="auto"/>
            </w:tcBorders>
            <w:shd w:val="clear" w:color="auto" w:fill="auto"/>
            <w:vAlign w:val="center"/>
            <w:hideMark/>
          </w:tcPr>
          <w:p w14:paraId="6A04446D"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3,28</w:t>
            </w:r>
          </w:p>
        </w:tc>
      </w:tr>
      <w:tr w:rsidR="00842822" w:rsidRPr="00233CA8" w14:paraId="4B086396"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6E86200A"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E06</w:t>
            </w:r>
          </w:p>
        </w:tc>
        <w:tc>
          <w:tcPr>
            <w:tcW w:w="3320" w:type="dxa"/>
            <w:tcBorders>
              <w:top w:val="nil"/>
              <w:left w:val="nil"/>
              <w:bottom w:val="single" w:sz="4" w:space="0" w:color="auto"/>
              <w:right w:val="single" w:sz="4" w:space="0" w:color="auto"/>
            </w:tcBorders>
            <w:shd w:val="clear" w:color="auto" w:fill="auto"/>
            <w:vAlign w:val="center"/>
            <w:hideMark/>
          </w:tcPr>
          <w:p w14:paraId="2A8804A3"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Baie</w:t>
            </w:r>
          </w:p>
        </w:tc>
        <w:tc>
          <w:tcPr>
            <w:tcW w:w="1460" w:type="dxa"/>
            <w:tcBorders>
              <w:top w:val="nil"/>
              <w:left w:val="nil"/>
              <w:bottom w:val="single" w:sz="4" w:space="0" w:color="auto"/>
              <w:right w:val="single" w:sz="12" w:space="0" w:color="auto"/>
            </w:tcBorders>
            <w:shd w:val="clear" w:color="auto" w:fill="auto"/>
            <w:vAlign w:val="center"/>
            <w:hideMark/>
          </w:tcPr>
          <w:p w14:paraId="3F26B55C"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3,19</w:t>
            </w:r>
          </w:p>
        </w:tc>
      </w:tr>
      <w:tr w:rsidR="00842822" w:rsidRPr="00233CA8" w14:paraId="78BD8C13"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1BE1512E"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E07</w:t>
            </w:r>
          </w:p>
        </w:tc>
        <w:tc>
          <w:tcPr>
            <w:tcW w:w="3320" w:type="dxa"/>
            <w:tcBorders>
              <w:top w:val="nil"/>
              <w:left w:val="nil"/>
              <w:bottom w:val="single" w:sz="4" w:space="0" w:color="auto"/>
              <w:right w:val="single" w:sz="4" w:space="0" w:color="auto"/>
            </w:tcBorders>
            <w:shd w:val="clear" w:color="auto" w:fill="auto"/>
            <w:vAlign w:val="center"/>
            <w:hideMark/>
          </w:tcPr>
          <w:p w14:paraId="2DF40377"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Camera</w:t>
            </w:r>
          </w:p>
        </w:tc>
        <w:tc>
          <w:tcPr>
            <w:tcW w:w="1460" w:type="dxa"/>
            <w:tcBorders>
              <w:top w:val="nil"/>
              <w:left w:val="nil"/>
              <w:bottom w:val="single" w:sz="4" w:space="0" w:color="auto"/>
              <w:right w:val="single" w:sz="12" w:space="0" w:color="auto"/>
            </w:tcBorders>
            <w:shd w:val="clear" w:color="auto" w:fill="auto"/>
            <w:vAlign w:val="center"/>
            <w:hideMark/>
          </w:tcPr>
          <w:p w14:paraId="0535B716"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13,65</w:t>
            </w:r>
          </w:p>
        </w:tc>
      </w:tr>
      <w:tr w:rsidR="00842822" w:rsidRPr="00233CA8" w14:paraId="3E37B046"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1AB3A0E0"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E08</w:t>
            </w:r>
          </w:p>
        </w:tc>
        <w:tc>
          <w:tcPr>
            <w:tcW w:w="3320" w:type="dxa"/>
            <w:tcBorders>
              <w:top w:val="nil"/>
              <w:left w:val="nil"/>
              <w:bottom w:val="single" w:sz="4" w:space="0" w:color="auto"/>
              <w:right w:val="single" w:sz="4" w:space="0" w:color="auto"/>
            </w:tcBorders>
            <w:shd w:val="clear" w:color="auto" w:fill="auto"/>
            <w:vAlign w:val="center"/>
            <w:hideMark/>
          </w:tcPr>
          <w:p w14:paraId="782F8178" w14:textId="77777777" w:rsidR="00842822" w:rsidRPr="00233CA8" w:rsidRDefault="00842822" w:rsidP="001D4269">
            <w:pPr>
              <w:jc w:val="both"/>
              <w:rPr>
                <w:rFonts w:ascii="Arial" w:hAnsi="Arial" w:cs="Arial"/>
                <w:color w:val="000000"/>
                <w:lang w:eastAsia="ro-RO"/>
              </w:rPr>
            </w:pPr>
            <w:proofErr w:type="spellStart"/>
            <w:r w:rsidRPr="00233CA8">
              <w:rPr>
                <w:rFonts w:ascii="Arial" w:hAnsi="Arial" w:cs="Arial"/>
                <w:color w:val="000000"/>
                <w:lang w:eastAsia="ro-RO"/>
              </w:rPr>
              <w:t>Vestibul</w:t>
            </w:r>
            <w:proofErr w:type="spellEnd"/>
          </w:p>
        </w:tc>
        <w:tc>
          <w:tcPr>
            <w:tcW w:w="1460" w:type="dxa"/>
            <w:tcBorders>
              <w:top w:val="nil"/>
              <w:left w:val="nil"/>
              <w:bottom w:val="single" w:sz="4" w:space="0" w:color="auto"/>
              <w:right w:val="single" w:sz="12" w:space="0" w:color="auto"/>
            </w:tcBorders>
            <w:shd w:val="clear" w:color="auto" w:fill="auto"/>
            <w:vAlign w:val="center"/>
            <w:hideMark/>
          </w:tcPr>
          <w:p w14:paraId="5186DF77"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3,23</w:t>
            </w:r>
          </w:p>
        </w:tc>
      </w:tr>
      <w:tr w:rsidR="00842822" w:rsidRPr="00233CA8" w14:paraId="30A09C69"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79723150"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E09</w:t>
            </w:r>
          </w:p>
        </w:tc>
        <w:tc>
          <w:tcPr>
            <w:tcW w:w="3320" w:type="dxa"/>
            <w:tcBorders>
              <w:top w:val="nil"/>
              <w:left w:val="nil"/>
              <w:bottom w:val="single" w:sz="4" w:space="0" w:color="auto"/>
              <w:right w:val="single" w:sz="4" w:space="0" w:color="auto"/>
            </w:tcBorders>
            <w:shd w:val="clear" w:color="auto" w:fill="auto"/>
            <w:vAlign w:val="center"/>
            <w:hideMark/>
          </w:tcPr>
          <w:p w14:paraId="2CDAB9A2"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Baie</w:t>
            </w:r>
          </w:p>
        </w:tc>
        <w:tc>
          <w:tcPr>
            <w:tcW w:w="1460" w:type="dxa"/>
            <w:tcBorders>
              <w:top w:val="nil"/>
              <w:left w:val="nil"/>
              <w:bottom w:val="single" w:sz="4" w:space="0" w:color="auto"/>
              <w:right w:val="single" w:sz="12" w:space="0" w:color="auto"/>
            </w:tcBorders>
            <w:shd w:val="clear" w:color="auto" w:fill="auto"/>
            <w:vAlign w:val="center"/>
            <w:hideMark/>
          </w:tcPr>
          <w:p w14:paraId="5E104129"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3,2</w:t>
            </w:r>
          </w:p>
        </w:tc>
      </w:tr>
      <w:tr w:rsidR="00842822" w:rsidRPr="00233CA8" w14:paraId="2343A981"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1C9D2BCF"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E10</w:t>
            </w:r>
          </w:p>
        </w:tc>
        <w:tc>
          <w:tcPr>
            <w:tcW w:w="3320" w:type="dxa"/>
            <w:tcBorders>
              <w:top w:val="nil"/>
              <w:left w:val="nil"/>
              <w:bottom w:val="single" w:sz="4" w:space="0" w:color="auto"/>
              <w:right w:val="single" w:sz="4" w:space="0" w:color="auto"/>
            </w:tcBorders>
            <w:shd w:val="clear" w:color="auto" w:fill="auto"/>
            <w:vAlign w:val="center"/>
            <w:hideMark/>
          </w:tcPr>
          <w:p w14:paraId="54A65880"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Camera</w:t>
            </w:r>
          </w:p>
        </w:tc>
        <w:tc>
          <w:tcPr>
            <w:tcW w:w="1460" w:type="dxa"/>
            <w:tcBorders>
              <w:top w:val="nil"/>
              <w:left w:val="nil"/>
              <w:bottom w:val="single" w:sz="4" w:space="0" w:color="auto"/>
              <w:right w:val="single" w:sz="12" w:space="0" w:color="auto"/>
            </w:tcBorders>
            <w:shd w:val="clear" w:color="auto" w:fill="auto"/>
            <w:vAlign w:val="center"/>
            <w:hideMark/>
          </w:tcPr>
          <w:p w14:paraId="0C9DF81A"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13,53</w:t>
            </w:r>
          </w:p>
        </w:tc>
      </w:tr>
      <w:tr w:rsidR="00842822" w:rsidRPr="00233CA8" w14:paraId="4A1929A8"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75CA8C35"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E11</w:t>
            </w:r>
          </w:p>
        </w:tc>
        <w:tc>
          <w:tcPr>
            <w:tcW w:w="3320" w:type="dxa"/>
            <w:tcBorders>
              <w:top w:val="nil"/>
              <w:left w:val="nil"/>
              <w:bottom w:val="single" w:sz="4" w:space="0" w:color="auto"/>
              <w:right w:val="single" w:sz="4" w:space="0" w:color="auto"/>
            </w:tcBorders>
            <w:shd w:val="clear" w:color="auto" w:fill="auto"/>
            <w:vAlign w:val="center"/>
            <w:hideMark/>
          </w:tcPr>
          <w:p w14:paraId="7671BEFE" w14:textId="77777777" w:rsidR="00842822" w:rsidRPr="00233CA8" w:rsidRDefault="00842822" w:rsidP="001D4269">
            <w:pPr>
              <w:jc w:val="both"/>
              <w:rPr>
                <w:rFonts w:ascii="Arial" w:hAnsi="Arial" w:cs="Arial"/>
                <w:color w:val="000000"/>
                <w:lang w:eastAsia="ro-RO"/>
              </w:rPr>
            </w:pPr>
            <w:proofErr w:type="spellStart"/>
            <w:r w:rsidRPr="00233CA8">
              <w:rPr>
                <w:rFonts w:ascii="Arial" w:hAnsi="Arial" w:cs="Arial"/>
                <w:color w:val="000000"/>
                <w:lang w:eastAsia="ro-RO"/>
              </w:rPr>
              <w:t>Vestibul</w:t>
            </w:r>
            <w:proofErr w:type="spellEnd"/>
          </w:p>
        </w:tc>
        <w:tc>
          <w:tcPr>
            <w:tcW w:w="1460" w:type="dxa"/>
            <w:tcBorders>
              <w:top w:val="nil"/>
              <w:left w:val="nil"/>
              <w:bottom w:val="single" w:sz="4" w:space="0" w:color="auto"/>
              <w:right w:val="single" w:sz="12" w:space="0" w:color="auto"/>
            </w:tcBorders>
            <w:shd w:val="clear" w:color="auto" w:fill="auto"/>
            <w:vAlign w:val="center"/>
            <w:hideMark/>
          </w:tcPr>
          <w:p w14:paraId="04B90C4A"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3,28</w:t>
            </w:r>
          </w:p>
        </w:tc>
      </w:tr>
      <w:tr w:rsidR="00842822" w:rsidRPr="00233CA8" w14:paraId="7A70A80A"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425FE367"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E12</w:t>
            </w:r>
          </w:p>
        </w:tc>
        <w:tc>
          <w:tcPr>
            <w:tcW w:w="3320" w:type="dxa"/>
            <w:tcBorders>
              <w:top w:val="nil"/>
              <w:left w:val="nil"/>
              <w:bottom w:val="single" w:sz="4" w:space="0" w:color="auto"/>
              <w:right w:val="single" w:sz="4" w:space="0" w:color="auto"/>
            </w:tcBorders>
            <w:shd w:val="clear" w:color="auto" w:fill="auto"/>
            <w:vAlign w:val="center"/>
            <w:hideMark/>
          </w:tcPr>
          <w:p w14:paraId="73A3CA4B"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Baie</w:t>
            </w:r>
          </w:p>
        </w:tc>
        <w:tc>
          <w:tcPr>
            <w:tcW w:w="1460" w:type="dxa"/>
            <w:tcBorders>
              <w:top w:val="nil"/>
              <w:left w:val="nil"/>
              <w:bottom w:val="single" w:sz="4" w:space="0" w:color="auto"/>
              <w:right w:val="single" w:sz="12" w:space="0" w:color="auto"/>
            </w:tcBorders>
            <w:shd w:val="clear" w:color="auto" w:fill="auto"/>
            <w:vAlign w:val="center"/>
            <w:hideMark/>
          </w:tcPr>
          <w:p w14:paraId="6D94A451"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3,2</w:t>
            </w:r>
          </w:p>
        </w:tc>
      </w:tr>
      <w:tr w:rsidR="00842822" w:rsidRPr="00233CA8" w14:paraId="5BBFBD7B"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4EEB8822"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E13</w:t>
            </w:r>
          </w:p>
        </w:tc>
        <w:tc>
          <w:tcPr>
            <w:tcW w:w="3320" w:type="dxa"/>
            <w:tcBorders>
              <w:top w:val="nil"/>
              <w:left w:val="nil"/>
              <w:bottom w:val="single" w:sz="4" w:space="0" w:color="auto"/>
              <w:right w:val="single" w:sz="4" w:space="0" w:color="auto"/>
            </w:tcBorders>
            <w:shd w:val="clear" w:color="auto" w:fill="auto"/>
            <w:vAlign w:val="center"/>
            <w:hideMark/>
          </w:tcPr>
          <w:p w14:paraId="3CD26DF9"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Camera</w:t>
            </w:r>
          </w:p>
        </w:tc>
        <w:tc>
          <w:tcPr>
            <w:tcW w:w="1460" w:type="dxa"/>
            <w:tcBorders>
              <w:top w:val="nil"/>
              <w:left w:val="nil"/>
              <w:bottom w:val="single" w:sz="4" w:space="0" w:color="auto"/>
              <w:right w:val="single" w:sz="12" w:space="0" w:color="auto"/>
            </w:tcBorders>
            <w:shd w:val="clear" w:color="auto" w:fill="auto"/>
            <w:vAlign w:val="center"/>
            <w:hideMark/>
          </w:tcPr>
          <w:p w14:paraId="6FD1B954"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13,65</w:t>
            </w:r>
          </w:p>
        </w:tc>
      </w:tr>
      <w:tr w:rsidR="00842822" w:rsidRPr="00233CA8" w14:paraId="5DCD2002"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65D4FC29"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E14</w:t>
            </w:r>
          </w:p>
        </w:tc>
        <w:tc>
          <w:tcPr>
            <w:tcW w:w="3320" w:type="dxa"/>
            <w:tcBorders>
              <w:top w:val="nil"/>
              <w:left w:val="nil"/>
              <w:bottom w:val="single" w:sz="4" w:space="0" w:color="auto"/>
              <w:right w:val="single" w:sz="4" w:space="0" w:color="auto"/>
            </w:tcBorders>
            <w:shd w:val="clear" w:color="auto" w:fill="auto"/>
            <w:vAlign w:val="center"/>
            <w:hideMark/>
          </w:tcPr>
          <w:p w14:paraId="36DAA0FD" w14:textId="77777777" w:rsidR="00842822" w:rsidRPr="00233CA8" w:rsidRDefault="00842822" w:rsidP="001D4269">
            <w:pPr>
              <w:jc w:val="both"/>
              <w:rPr>
                <w:rFonts w:ascii="Arial" w:hAnsi="Arial" w:cs="Arial"/>
                <w:color w:val="000000"/>
                <w:lang w:eastAsia="ro-RO"/>
              </w:rPr>
            </w:pPr>
            <w:proofErr w:type="spellStart"/>
            <w:r w:rsidRPr="00233CA8">
              <w:rPr>
                <w:rFonts w:ascii="Arial" w:hAnsi="Arial" w:cs="Arial"/>
                <w:color w:val="000000"/>
                <w:lang w:eastAsia="ro-RO"/>
              </w:rPr>
              <w:t>Vestibul</w:t>
            </w:r>
            <w:proofErr w:type="spellEnd"/>
          </w:p>
        </w:tc>
        <w:tc>
          <w:tcPr>
            <w:tcW w:w="1460" w:type="dxa"/>
            <w:tcBorders>
              <w:top w:val="nil"/>
              <w:left w:val="nil"/>
              <w:bottom w:val="single" w:sz="4" w:space="0" w:color="auto"/>
              <w:right w:val="single" w:sz="12" w:space="0" w:color="auto"/>
            </w:tcBorders>
            <w:shd w:val="clear" w:color="auto" w:fill="auto"/>
            <w:vAlign w:val="center"/>
            <w:hideMark/>
          </w:tcPr>
          <w:p w14:paraId="7C5ED98E"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3,24</w:t>
            </w:r>
          </w:p>
        </w:tc>
      </w:tr>
      <w:tr w:rsidR="00842822" w:rsidRPr="00233CA8" w14:paraId="4D3AE2E2"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2151DDA5"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E15</w:t>
            </w:r>
          </w:p>
        </w:tc>
        <w:tc>
          <w:tcPr>
            <w:tcW w:w="3320" w:type="dxa"/>
            <w:tcBorders>
              <w:top w:val="nil"/>
              <w:left w:val="nil"/>
              <w:bottom w:val="single" w:sz="4" w:space="0" w:color="auto"/>
              <w:right w:val="single" w:sz="4" w:space="0" w:color="auto"/>
            </w:tcBorders>
            <w:shd w:val="clear" w:color="auto" w:fill="auto"/>
            <w:vAlign w:val="center"/>
            <w:hideMark/>
          </w:tcPr>
          <w:p w14:paraId="5CB0D284"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Baie</w:t>
            </w:r>
          </w:p>
        </w:tc>
        <w:tc>
          <w:tcPr>
            <w:tcW w:w="1460" w:type="dxa"/>
            <w:tcBorders>
              <w:top w:val="nil"/>
              <w:left w:val="nil"/>
              <w:bottom w:val="single" w:sz="4" w:space="0" w:color="auto"/>
              <w:right w:val="single" w:sz="12" w:space="0" w:color="auto"/>
            </w:tcBorders>
            <w:shd w:val="clear" w:color="auto" w:fill="auto"/>
            <w:vAlign w:val="center"/>
            <w:hideMark/>
          </w:tcPr>
          <w:p w14:paraId="0688E80D"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3,2</w:t>
            </w:r>
          </w:p>
        </w:tc>
      </w:tr>
      <w:tr w:rsidR="00842822" w:rsidRPr="00233CA8" w14:paraId="2248429E"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671EDFBA"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lastRenderedPageBreak/>
              <w:t>E16</w:t>
            </w:r>
          </w:p>
        </w:tc>
        <w:tc>
          <w:tcPr>
            <w:tcW w:w="3320" w:type="dxa"/>
            <w:tcBorders>
              <w:top w:val="nil"/>
              <w:left w:val="nil"/>
              <w:bottom w:val="single" w:sz="4" w:space="0" w:color="auto"/>
              <w:right w:val="single" w:sz="4" w:space="0" w:color="auto"/>
            </w:tcBorders>
            <w:shd w:val="clear" w:color="auto" w:fill="auto"/>
            <w:vAlign w:val="center"/>
            <w:hideMark/>
          </w:tcPr>
          <w:p w14:paraId="2679C46E"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Camera</w:t>
            </w:r>
          </w:p>
        </w:tc>
        <w:tc>
          <w:tcPr>
            <w:tcW w:w="1460" w:type="dxa"/>
            <w:tcBorders>
              <w:top w:val="nil"/>
              <w:left w:val="nil"/>
              <w:bottom w:val="single" w:sz="4" w:space="0" w:color="auto"/>
              <w:right w:val="single" w:sz="12" w:space="0" w:color="auto"/>
            </w:tcBorders>
            <w:shd w:val="clear" w:color="auto" w:fill="auto"/>
            <w:vAlign w:val="center"/>
            <w:hideMark/>
          </w:tcPr>
          <w:p w14:paraId="28716BFB"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13,6</w:t>
            </w:r>
          </w:p>
        </w:tc>
      </w:tr>
      <w:tr w:rsidR="00842822" w:rsidRPr="00233CA8" w14:paraId="57050F06"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49307759"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E17</w:t>
            </w:r>
          </w:p>
        </w:tc>
        <w:tc>
          <w:tcPr>
            <w:tcW w:w="3320" w:type="dxa"/>
            <w:tcBorders>
              <w:top w:val="nil"/>
              <w:left w:val="nil"/>
              <w:bottom w:val="single" w:sz="4" w:space="0" w:color="auto"/>
              <w:right w:val="single" w:sz="4" w:space="0" w:color="auto"/>
            </w:tcBorders>
            <w:shd w:val="clear" w:color="auto" w:fill="auto"/>
            <w:vAlign w:val="center"/>
            <w:hideMark/>
          </w:tcPr>
          <w:p w14:paraId="635F63E7" w14:textId="77777777" w:rsidR="00842822" w:rsidRPr="00233CA8" w:rsidRDefault="00842822" w:rsidP="001D4269">
            <w:pPr>
              <w:jc w:val="both"/>
              <w:rPr>
                <w:rFonts w:ascii="Arial" w:hAnsi="Arial" w:cs="Arial"/>
                <w:color w:val="000000"/>
                <w:lang w:eastAsia="ro-RO"/>
              </w:rPr>
            </w:pPr>
            <w:proofErr w:type="spellStart"/>
            <w:r w:rsidRPr="00233CA8">
              <w:rPr>
                <w:rFonts w:ascii="Arial" w:hAnsi="Arial" w:cs="Arial"/>
                <w:color w:val="000000"/>
                <w:lang w:eastAsia="ro-RO"/>
              </w:rPr>
              <w:t>Vestibul</w:t>
            </w:r>
            <w:proofErr w:type="spellEnd"/>
          </w:p>
        </w:tc>
        <w:tc>
          <w:tcPr>
            <w:tcW w:w="1460" w:type="dxa"/>
            <w:tcBorders>
              <w:top w:val="nil"/>
              <w:left w:val="nil"/>
              <w:bottom w:val="single" w:sz="4" w:space="0" w:color="auto"/>
              <w:right w:val="single" w:sz="12" w:space="0" w:color="auto"/>
            </w:tcBorders>
            <w:shd w:val="clear" w:color="auto" w:fill="auto"/>
            <w:vAlign w:val="center"/>
            <w:hideMark/>
          </w:tcPr>
          <w:p w14:paraId="5D887533"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3,38</w:t>
            </w:r>
          </w:p>
        </w:tc>
      </w:tr>
      <w:tr w:rsidR="00842822" w:rsidRPr="00233CA8" w14:paraId="023D304E"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781E4FCA"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E18</w:t>
            </w:r>
          </w:p>
        </w:tc>
        <w:tc>
          <w:tcPr>
            <w:tcW w:w="3320" w:type="dxa"/>
            <w:tcBorders>
              <w:top w:val="nil"/>
              <w:left w:val="nil"/>
              <w:bottom w:val="single" w:sz="4" w:space="0" w:color="auto"/>
              <w:right w:val="single" w:sz="4" w:space="0" w:color="auto"/>
            </w:tcBorders>
            <w:shd w:val="clear" w:color="auto" w:fill="auto"/>
            <w:vAlign w:val="center"/>
            <w:hideMark/>
          </w:tcPr>
          <w:p w14:paraId="3DE7E6D4"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Baie</w:t>
            </w:r>
          </w:p>
        </w:tc>
        <w:tc>
          <w:tcPr>
            <w:tcW w:w="1460" w:type="dxa"/>
            <w:tcBorders>
              <w:top w:val="nil"/>
              <w:left w:val="nil"/>
              <w:bottom w:val="single" w:sz="4" w:space="0" w:color="auto"/>
              <w:right w:val="single" w:sz="12" w:space="0" w:color="auto"/>
            </w:tcBorders>
            <w:shd w:val="clear" w:color="auto" w:fill="auto"/>
            <w:vAlign w:val="center"/>
            <w:hideMark/>
          </w:tcPr>
          <w:p w14:paraId="048F22F8"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3,2</w:t>
            </w:r>
          </w:p>
        </w:tc>
      </w:tr>
      <w:tr w:rsidR="00842822" w:rsidRPr="00233CA8" w14:paraId="016B0EEF"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0072DA42"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E19</w:t>
            </w:r>
          </w:p>
        </w:tc>
        <w:tc>
          <w:tcPr>
            <w:tcW w:w="3320" w:type="dxa"/>
            <w:tcBorders>
              <w:top w:val="nil"/>
              <w:left w:val="nil"/>
              <w:bottom w:val="single" w:sz="4" w:space="0" w:color="auto"/>
              <w:right w:val="single" w:sz="4" w:space="0" w:color="auto"/>
            </w:tcBorders>
            <w:shd w:val="clear" w:color="auto" w:fill="auto"/>
            <w:vAlign w:val="center"/>
            <w:hideMark/>
          </w:tcPr>
          <w:p w14:paraId="512BD91D"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Camera</w:t>
            </w:r>
          </w:p>
        </w:tc>
        <w:tc>
          <w:tcPr>
            <w:tcW w:w="1460" w:type="dxa"/>
            <w:tcBorders>
              <w:top w:val="nil"/>
              <w:left w:val="nil"/>
              <w:bottom w:val="single" w:sz="4" w:space="0" w:color="auto"/>
              <w:right w:val="single" w:sz="12" w:space="0" w:color="auto"/>
            </w:tcBorders>
            <w:shd w:val="clear" w:color="auto" w:fill="auto"/>
            <w:vAlign w:val="center"/>
            <w:hideMark/>
          </w:tcPr>
          <w:p w14:paraId="1A3514C8"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13,85</w:t>
            </w:r>
          </w:p>
        </w:tc>
      </w:tr>
      <w:tr w:rsidR="00842822" w:rsidRPr="00233CA8" w14:paraId="3A72F24C"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032884E0"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E20</w:t>
            </w:r>
          </w:p>
        </w:tc>
        <w:tc>
          <w:tcPr>
            <w:tcW w:w="3320" w:type="dxa"/>
            <w:tcBorders>
              <w:top w:val="nil"/>
              <w:left w:val="nil"/>
              <w:bottom w:val="single" w:sz="4" w:space="0" w:color="auto"/>
              <w:right w:val="single" w:sz="4" w:space="0" w:color="auto"/>
            </w:tcBorders>
            <w:shd w:val="clear" w:color="auto" w:fill="auto"/>
            <w:vAlign w:val="center"/>
            <w:hideMark/>
          </w:tcPr>
          <w:p w14:paraId="447E32A2" w14:textId="77777777" w:rsidR="00842822" w:rsidRPr="00233CA8" w:rsidRDefault="00842822" w:rsidP="001D4269">
            <w:pPr>
              <w:jc w:val="both"/>
              <w:rPr>
                <w:rFonts w:ascii="Arial" w:hAnsi="Arial" w:cs="Arial"/>
                <w:color w:val="000000"/>
                <w:lang w:eastAsia="ro-RO"/>
              </w:rPr>
            </w:pPr>
            <w:proofErr w:type="spellStart"/>
            <w:r w:rsidRPr="00233CA8">
              <w:rPr>
                <w:rFonts w:ascii="Arial" w:hAnsi="Arial" w:cs="Arial"/>
                <w:color w:val="000000"/>
                <w:lang w:eastAsia="ro-RO"/>
              </w:rPr>
              <w:t>Vestibul</w:t>
            </w:r>
            <w:proofErr w:type="spellEnd"/>
          </w:p>
        </w:tc>
        <w:tc>
          <w:tcPr>
            <w:tcW w:w="1460" w:type="dxa"/>
            <w:tcBorders>
              <w:top w:val="nil"/>
              <w:left w:val="nil"/>
              <w:bottom w:val="single" w:sz="4" w:space="0" w:color="auto"/>
              <w:right w:val="single" w:sz="12" w:space="0" w:color="auto"/>
            </w:tcBorders>
            <w:shd w:val="clear" w:color="auto" w:fill="auto"/>
            <w:vAlign w:val="center"/>
            <w:hideMark/>
          </w:tcPr>
          <w:p w14:paraId="38694B1A"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3,49</w:t>
            </w:r>
          </w:p>
        </w:tc>
      </w:tr>
      <w:tr w:rsidR="00842822" w:rsidRPr="00233CA8" w14:paraId="3D9EAC42"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66C61CE2"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E21</w:t>
            </w:r>
          </w:p>
        </w:tc>
        <w:tc>
          <w:tcPr>
            <w:tcW w:w="3320" w:type="dxa"/>
            <w:tcBorders>
              <w:top w:val="nil"/>
              <w:left w:val="nil"/>
              <w:bottom w:val="single" w:sz="4" w:space="0" w:color="auto"/>
              <w:right w:val="single" w:sz="4" w:space="0" w:color="auto"/>
            </w:tcBorders>
            <w:shd w:val="clear" w:color="auto" w:fill="auto"/>
            <w:vAlign w:val="center"/>
            <w:hideMark/>
          </w:tcPr>
          <w:p w14:paraId="594EEAAF"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Baie</w:t>
            </w:r>
          </w:p>
        </w:tc>
        <w:tc>
          <w:tcPr>
            <w:tcW w:w="1460" w:type="dxa"/>
            <w:tcBorders>
              <w:top w:val="nil"/>
              <w:left w:val="nil"/>
              <w:bottom w:val="single" w:sz="4" w:space="0" w:color="auto"/>
              <w:right w:val="single" w:sz="12" w:space="0" w:color="auto"/>
            </w:tcBorders>
            <w:shd w:val="clear" w:color="auto" w:fill="auto"/>
            <w:vAlign w:val="center"/>
            <w:hideMark/>
          </w:tcPr>
          <w:p w14:paraId="438E1A95"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3,3</w:t>
            </w:r>
          </w:p>
        </w:tc>
      </w:tr>
      <w:tr w:rsidR="00842822" w:rsidRPr="00233CA8" w14:paraId="3B3BA8AF"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0B43298F"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E22</w:t>
            </w:r>
          </w:p>
        </w:tc>
        <w:tc>
          <w:tcPr>
            <w:tcW w:w="3320" w:type="dxa"/>
            <w:tcBorders>
              <w:top w:val="nil"/>
              <w:left w:val="nil"/>
              <w:bottom w:val="single" w:sz="4" w:space="0" w:color="auto"/>
              <w:right w:val="single" w:sz="4" w:space="0" w:color="auto"/>
            </w:tcBorders>
            <w:shd w:val="clear" w:color="auto" w:fill="auto"/>
            <w:vAlign w:val="center"/>
            <w:hideMark/>
          </w:tcPr>
          <w:p w14:paraId="2A9E14AA"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Camera</w:t>
            </w:r>
          </w:p>
        </w:tc>
        <w:tc>
          <w:tcPr>
            <w:tcW w:w="1460" w:type="dxa"/>
            <w:tcBorders>
              <w:top w:val="nil"/>
              <w:left w:val="nil"/>
              <w:bottom w:val="single" w:sz="4" w:space="0" w:color="auto"/>
              <w:right w:val="single" w:sz="12" w:space="0" w:color="auto"/>
            </w:tcBorders>
            <w:shd w:val="clear" w:color="auto" w:fill="auto"/>
            <w:vAlign w:val="center"/>
            <w:hideMark/>
          </w:tcPr>
          <w:p w14:paraId="0D8B7CB3"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13,79</w:t>
            </w:r>
          </w:p>
        </w:tc>
      </w:tr>
      <w:tr w:rsidR="00842822" w:rsidRPr="00233CA8" w14:paraId="4684B61C"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7AC30A40"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E23</w:t>
            </w:r>
          </w:p>
        </w:tc>
        <w:tc>
          <w:tcPr>
            <w:tcW w:w="3320" w:type="dxa"/>
            <w:tcBorders>
              <w:top w:val="nil"/>
              <w:left w:val="nil"/>
              <w:bottom w:val="single" w:sz="4" w:space="0" w:color="auto"/>
              <w:right w:val="single" w:sz="4" w:space="0" w:color="auto"/>
            </w:tcBorders>
            <w:shd w:val="clear" w:color="auto" w:fill="auto"/>
            <w:vAlign w:val="center"/>
            <w:hideMark/>
          </w:tcPr>
          <w:p w14:paraId="276D40CC" w14:textId="77777777" w:rsidR="00842822" w:rsidRPr="00233CA8" w:rsidRDefault="00842822" w:rsidP="001D4269">
            <w:pPr>
              <w:jc w:val="both"/>
              <w:rPr>
                <w:rFonts w:ascii="Arial" w:hAnsi="Arial" w:cs="Arial"/>
                <w:color w:val="000000"/>
                <w:lang w:eastAsia="ro-RO"/>
              </w:rPr>
            </w:pPr>
            <w:proofErr w:type="spellStart"/>
            <w:r w:rsidRPr="00233CA8">
              <w:rPr>
                <w:rFonts w:ascii="Arial" w:hAnsi="Arial" w:cs="Arial"/>
                <w:color w:val="000000"/>
                <w:lang w:eastAsia="ro-RO"/>
              </w:rPr>
              <w:t>Vestibul</w:t>
            </w:r>
            <w:proofErr w:type="spellEnd"/>
          </w:p>
        </w:tc>
        <w:tc>
          <w:tcPr>
            <w:tcW w:w="1460" w:type="dxa"/>
            <w:tcBorders>
              <w:top w:val="nil"/>
              <w:left w:val="nil"/>
              <w:bottom w:val="single" w:sz="4" w:space="0" w:color="auto"/>
              <w:right w:val="single" w:sz="12" w:space="0" w:color="auto"/>
            </w:tcBorders>
            <w:shd w:val="clear" w:color="auto" w:fill="auto"/>
            <w:vAlign w:val="center"/>
            <w:hideMark/>
          </w:tcPr>
          <w:p w14:paraId="255B9C37"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3,34</w:t>
            </w:r>
          </w:p>
        </w:tc>
      </w:tr>
      <w:tr w:rsidR="00842822" w:rsidRPr="00233CA8" w14:paraId="73CD765B"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6C4B18A0"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E24</w:t>
            </w:r>
          </w:p>
        </w:tc>
        <w:tc>
          <w:tcPr>
            <w:tcW w:w="3320" w:type="dxa"/>
            <w:tcBorders>
              <w:top w:val="nil"/>
              <w:left w:val="nil"/>
              <w:bottom w:val="single" w:sz="4" w:space="0" w:color="auto"/>
              <w:right w:val="single" w:sz="4" w:space="0" w:color="auto"/>
            </w:tcBorders>
            <w:shd w:val="clear" w:color="auto" w:fill="auto"/>
            <w:vAlign w:val="center"/>
            <w:hideMark/>
          </w:tcPr>
          <w:p w14:paraId="17FCA4C5"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Baie</w:t>
            </w:r>
          </w:p>
        </w:tc>
        <w:tc>
          <w:tcPr>
            <w:tcW w:w="1460" w:type="dxa"/>
            <w:tcBorders>
              <w:top w:val="nil"/>
              <w:left w:val="nil"/>
              <w:bottom w:val="single" w:sz="4" w:space="0" w:color="auto"/>
              <w:right w:val="single" w:sz="12" w:space="0" w:color="auto"/>
            </w:tcBorders>
            <w:shd w:val="clear" w:color="auto" w:fill="auto"/>
            <w:vAlign w:val="center"/>
            <w:hideMark/>
          </w:tcPr>
          <w:p w14:paraId="5249C9BF"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3,31</w:t>
            </w:r>
          </w:p>
        </w:tc>
      </w:tr>
      <w:tr w:rsidR="00842822" w:rsidRPr="00233CA8" w14:paraId="636FC632"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2C427653"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E25</w:t>
            </w:r>
          </w:p>
        </w:tc>
        <w:tc>
          <w:tcPr>
            <w:tcW w:w="3320" w:type="dxa"/>
            <w:tcBorders>
              <w:top w:val="nil"/>
              <w:left w:val="nil"/>
              <w:bottom w:val="single" w:sz="4" w:space="0" w:color="auto"/>
              <w:right w:val="single" w:sz="4" w:space="0" w:color="auto"/>
            </w:tcBorders>
            <w:shd w:val="clear" w:color="auto" w:fill="auto"/>
            <w:vAlign w:val="center"/>
            <w:hideMark/>
          </w:tcPr>
          <w:p w14:paraId="0CC20BF9"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Camera</w:t>
            </w:r>
          </w:p>
        </w:tc>
        <w:tc>
          <w:tcPr>
            <w:tcW w:w="1460" w:type="dxa"/>
            <w:tcBorders>
              <w:top w:val="nil"/>
              <w:left w:val="nil"/>
              <w:bottom w:val="single" w:sz="4" w:space="0" w:color="auto"/>
              <w:right w:val="single" w:sz="12" w:space="0" w:color="auto"/>
            </w:tcBorders>
            <w:shd w:val="clear" w:color="auto" w:fill="auto"/>
            <w:vAlign w:val="center"/>
            <w:hideMark/>
          </w:tcPr>
          <w:p w14:paraId="0B51FD51"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13,57</w:t>
            </w:r>
          </w:p>
        </w:tc>
      </w:tr>
      <w:tr w:rsidR="00842822" w:rsidRPr="00233CA8" w14:paraId="09EC9649"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521347BA"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E26</w:t>
            </w:r>
          </w:p>
        </w:tc>
        <w:tc>
          <w:tcPr>
            <w:tcW w:w="3320" w:type="dxa"/>
            <w:tcBorders>
              <w:top w:val="nil"/>
              <w:left w:val="nil"/>
              <w:bottom w:val="single" w:sz="4" w:space="0" w:color="auto"/>
              <w:right w:val="single" w:sz="4" w:space="0" w:color="auto"/>
            </w:tcBorders>
            <w:shd w:val="clear" w:color="auto" w:fill="auto"/>
            <w:vAlign w:val="center"/>
            <w:hideMark/>
          </w:tcPr>
          <w:p w14:paraId="48B3830F" w14:textId="77777777" w:rsidR="00842822" w:rsidRPr="00233CA8" w:rsidRDefault="00842822" w:rsidP="001D4269">
            <w:pPr>
              <w:jc w:val="both"/>
              <w:rPr>
                <w:rFonts w:ascii="Arial" w:hAnsi="Arial" w:cs="Arial"/>
                <w:color w:val="000000"/>
                <w:lang w:eastAsia="ro-RO"/>
              </w:rPr>
            </w:pPr>
            <w:proofErr w:type="spellStart"/>
            <w:r w:rsidRPr="00233CA8">
              <w:rPr>
                <w:rFonts w:ascii="Arial" w:hAnsi="Arial" w:cs="Arial"/>
                <w:color w:val="000000"/>
                <w:lang w:eastAsia="ro-RO"/>
              </w:rPr>
              <w:t>Vestibul</w:t>
            </w:r>
            <w:proofErr w:type="spellEnd"/>
          </w:p>
        </w:tc>
        <w:tc>
          <w:tcPr>
            <w:tcW w:w="1460" w:type="dxa"/>
            <w:tcBorders>
              <w:top w:val="nil"/>
              <w:left w:val="nil"/>
              <w:bottom w:val="single" w:sz="4" w:space="0" w:color="auto"/>
              <w:right w:val="single" w:sz="12" w:space="0" w:color="auto"/>
            </w:tcBorders>
            <w:shd w:val="clear" w:color="auto" w:fill="auto"/>
            <w:vAlign w:val="center"/>
            <w:hideMark/>
          </w:tcPr>
          <w:p w14:paraId="29B7C425"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3,5</w:t>
            </w:r>
          </w:p>
        </w:tc>
      </w:tr>
      <w:tr w:rsidR="00842822" w:rsidRPr="00233CA8" w14:paraId="7007C3B7"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544E3600"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E27</w:t>
            </w:r>
          </w:p>
        </w:tc>
        <w:tc>
          <w:tcPr>
            <w:tcW w:w="3320" w:type="dxa"/>
            <w:tcBorders>
              <w:top w:val="nil"/>
              <w:left w:val="nil"/>
              <w:bottom w:val="single" w:sz="4" w:space="0" w:color="auto"/>
              <w:right w:val="single" w:sz="4" w:space="0" w:color="auto"/>
            </w:tcBorders>
            <w:shd w:val="clear" w:color="auto" w:fill="auto"/>
            <w:vAlign w:val="center"/>
            <w:hideMark/>
          </w:tcPr>
          <w:p w14:paraId="577A82C7"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Baie</w:t>
            </w:r>
          </w:p>
        </w:tc>
        <w:tc>
          <w:tcPr>
            <w:tcW w:w="1460" w:type="dxa"/>
            <w:tcBorders>
              <w:top w:val="nil"/>
              <w:left w:val="nil"/>
              <w:bottom w:val="single" w:sz="4" w:space="0" w:color="auto"/>
              <w:right w:val="single" w:sz="12" w:space="0" w:color="auto"/>
            </w:tcBorders>
            <w:shd w:val="clear" w:color="auto" w:fill="auto"/>
            <w:vAlign w:val="center"/>
            <w:hideMark/>
          </w:tcPr>
          <w:p w14:paraId="11F7F1E6"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3,29</w:t>
            </w:r>
          </w:p>
        </w:tc>
      </w:tr>
      <w:tr w:rsidR="00842822" w:rsidRPr="00233CA8" w14:paraId="5D3FB671"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74EC4866"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E28</w:t>
            </w:r>
          </w:p>
        </w:tc>
        <w:tc>
          <w:tcPr>
            <w:tcW w:w="3320" w:type="dxa"/>
            <w:tcBorders>
              <w:top w:val="nil"/>
              <w:left w:val="nil"/>
              <w:bottom w:val="single" w:sz="4" w:space="0" w:color="auto"/>
              <w:right w:val="single" w:sz="4" w:space="0" w:color="auto"/>
            </w:tcBorders>
            <w:shd w:val="clear" w:color="auto" w:fill="auto"/>
            <w:vAlign w:val="center"/>
            <w:hideMark/>
          </w:tcPr>
          <w:p w14:paraId="27A27A40"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Camera</w:t>
            </w:r>
          </w:p>
        </w:tc>
        <w:tc>
          <w:tcPr>
            <w:tcW w:w="1460" w:type="dxa"/>
            <w:tcBorders>
              <w:top w:val="nil"/>
              <w:left w:val="nil"/>
              <w:bottom w:val="single" w:sz="4" w:space="0" w:color="auto"/>
              <w:right w:val="single" w:sz="12" w:space="0" w:color="auto"/>
            </w:tcBorders>
            <w:shd w:val="clear" w:color="auto" w:fill="auto"/>
            <w:vAlign w:val="center"/>
            <w:hideMark/>
          </w:tcPr>
          <w:p w14:paraId="1F38B335"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13,78</w:t>
            </w:r>
          </w:p>
        </w:tc>
      </w:tr>
      <w:tr w:rsidR="00842822" w:rsidRPr="00233CA8" w14:paraId="70200D34"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7047041C"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E29</w:t>
            </w:r>
          </w:p>
        </w:tc>
        <w:tc>
          <w:tcPr>
            <w:tcW w:w="3320" w:type="dxa"/>
            <w:tcBorders>
              <w:top w:val="nil"/>
              <w:left w:val="nil"/>
              <w:bottom w:val="single" w:sz="4" w:space="0" w:color="auto"/>
              <w:right w:val="single" w:sz="4" w:space="0" w:color="auto"/>
            </w:tcBorders>
            <w:shd w:val="clear" w:color="auto" w:fill="auto"/>
            <w:vAlign w:val="center"/>
            <w:hideMark/>
          </w:tcPr>
          <w:p w14:paraId="6F75980F" w14:textId="77777777" w:rsidR="00842822" w:rsidRPr="00233CA8" w:rsidRDefault="00842822" w:rsidP="001D4269">
            <w:pPr>
              <w:jc w:val="both"/>
              <w:rPr>
                <w:rFonts w:ascii="Arial" w:hAnsi="Arial" w:cs="Arial"/>
                <w:color w:val="000000"/>
                <w:lang w:eastAsia="ro-RO"/>
              </w:rPr>
            </w:pPr>
            <w:proofErr w:type="spellStart"/>
            <w:r w:rsidRPr="00233CA8">
              <w:rPr>
                <w:rFonts w:ascii="Arial" w:hAnsi="Arial" w:cs="Arial"/>
                <w:color w:val="000000"/>
                <w:lang w:eastAsia="ro-RO"/>
              </w:rPr>
              <w:t>Vestibul</w:t>
            </w:r>
            <w:proofErr w:type="spellEnd"/>
          </w:p>
        </w:tc>
        <w:tc>
          <w:tcPr>
            <w:tcW w:w="1460" w:type="dxa"/>
            <w:tcBorders>
              <w:top w:val="nil"/>
              <w:left w:val="nil"/>
              <w:bottom w:val="single" w:sz="4" w:space="0" w:color="auto"/>
              <w:right w:val="single" w:sz="12" w:space="0" w:color="auto"/>
            </w:tcBorders>
            <w:shd w:val="clear" w:color="auto" w:fill="auto"/>
            <w:vAlign w:val="center"/>
            <w:hideMark/>
          </w:tcPr>
          <w:p w14:paraId="0D577B40"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3,28</w:t>
            </w:r>
          </w:p>
        </w:tc>
      </w:tr>
      <w:tr w:rsidR="00842822" w:rsidRPr="00233CA8" w14:paraId="2410956C"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18A7849F"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E30</w:t>
            </w:r>
          </w:p>
        </w:tc>
        <w:tc>
          <w:tcPr>
            <w:tcW w:w="3320" w:type="dxa"/>
            <w:tcBorders>
              <w:top w:val="nil"/>
              <w:left w:val="nil"/>
              <w:bottom w:val="single" w:sz="4" w:space="0" w:color="auto"/>
              <w:right w:val="single" w:sz="4" w:space="0" w:color="auto"/>
            </w:tcBorders>
            <w:shd w:val="clear" w:color="auto" w:fill="auto"/>
            <w:vAlign w:val="center"/>
            <w:hideMark/>
          </w:tcPr>
          <w:p w14:paraId="6D977DA2"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Baie</w:t>
            </w:r>
          </w:p>
        </w:tc>
        <w:tc>
          <w:tcPr>
            <w:tcW w:w="1460" w:type="dxa"/>
            <w:tcBorders>
              <w:top w:val="nil"/>
              <w:left w:val="nil"/>
              <w:bottom w:val="single" w:sz="4" w:space="0" w:color="auto"/>
              <w:right w:val="single" w:sz="12" w:space="0" w:color="auto"/>
            </w:tcBorders>
            <w:shd w:val="clear" w:color="auto" w:fill="auto"/>
            <w:vAlign w:val="center"/>
            <w:hideMark/>
          </w:tcPr>
          <w:p w14:paraId="67BBA0B1"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3,31</w:t>
            </w:r>
          </w:p>
        </w:tc>
      </w:tr>
      <w:tr w:rsidR="00842822" w:rsidRPr="00233CA8" w14:paraId="064A54E3"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2B411206"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E31</w:t>
            </w:r>
          </w:p>
        </w:tc>
        <w:tc>
          <w:tcPr>
            <w:tcW w:w="3320" w:type="dxa"/>
            <w:tcBorders>
              <w:top w:val="nil"/>
              <w:left w:val="nil"/>
              <w:bottom w:val="single" w:sz="4" w:space="0" w:color="auto"/>
              <w:right w:val="single" w:sz="4" w:space="0" w:color="auto"/>
            </w:tcBorders>
            <w:shd w:val="clear" w:color="auto" w:fill="auto"/>
            <w:vAlign w:val="center"/>
            <w:hideMark/>
          </w:tcPr>
          <w:p w14:paraId="7A5D3616"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Camera</w:t>
            </w:r>
          </w:p>
        </w:tc>
        <w:tc>
          <w:tcPr>
            <w:tcW w:w="1460" w:type="dxa"/>
            <w:tcBorders>
              <w:top w:val="nil"/>
              <w:left w:val="nil"/>
              <w:bottom w:val="single" w:sz="4" w:space="0" w:color="auto"/>
              <w:right w:val="single" w:sz="12" w:space="0" w:color="auto"/>
            </w:tcBorders>
            <w:shd w:val="clear" w:color="auto" w:fill="auto"/>
            <w:vAlign w:val="center"/>
            <w:hideMark/>
          </w:tcPr>
          <w:p w14:paraId="64F0D5E3"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13,48</w:t>
            </w:r>
          </w:p>
        </w:tc>
      </w:tr>
      <w:tr w:rsidR="00842822" w:rsidRPr="00233CA8" w14:paraId="781F8984"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6CA73FC2"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E32</w:t>
            </w:r>
          </w:p>
        </w:tc>
        <w:tc>
          <w:tcPr>
            <w:tcW w:w="3320" w:type="dxa"/>
            <w:tcBorders>
              <w:top w:val="nil"/>
              <w:left w:val="nil"/>
              <w:bottom w:val="single" w:sz="4" w:space="0" w:color="auto"/>
              <w:right w:val="single" w:sz="4" w:space="0" w:color="auto"/>
            </w:tcBorders>
            <w:shd w:val="clear" w:color="auto" w:fill="auto"/>
            <w:vAlign w:val="center"/>
            <w:hideMark/>
          </w:tcPr>
          <w:p w14:paraId="6745F7A0" w14:textId="77777777" w:rsidR="00842822" w:rsidRPr="00233CA8" w:rsidRDefault="00842822" w:rsidP="001D4269">
            <w:pPr>
              <w:jc w:val="both"/>
              <w:rPr>
                <w:rFonts w:ascii="Arial" w:hAnsi="Arial" w:cs="Arial"/>
                <w:color w:val="000000"/>
                <w:lang w:eastAsia="ro-RO"/>
              </w:rPr>
            </w:pPr>
            <w:proofErr w:type="spellStart"/>
            <w:r w:rsidRPr="00233CA8">
              <w:rPr>
                <w:rFonts w:ascii="Arial" w:hAnsi="Arial" w:cs="Arial"/>
                <w:color w:val="000000"/>
                <w:lang w:eastAsia="ro-RO"/>
              </w:rPr>
              <w:t>Depozitare</w:t>
            </w:r>
            <w:proofErr w:type="spellEnd"/>
          </w:p>
        </w:tc>
        <w:tc>
          <w:tcPr>
            <w:tcW w:w="1460" w:type="dxa"/>
            <w:tcBorders>
              <w:top w:val="nil"/>
              <w:left w:val="nil"/>
              <w:bottom w:val="single" w:sz="4" w:space="0" w:color="auto"/>
              <w:right w:val="single" w:sz="12" w:space="0" w:color="auto"/>
            </w:tcBorders>
            <w:shd w:val="clear" w:color="auto" w:fill="auto"/>
            <w:vAlign w:val="center"/>
            <w:hideMark/>
          </w:tcPr>
          <w:p w14:paraId="0239A299"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18,76</w:t>
            </w:r>
          </w:p>
        </w:tc>
      </w:tr>
      <w:tr w:rsidR="00842822" w:rsidRPr="00233CA8" w14:paraId="22AD2A8E" w14:textId="77777777" w:rsidTr="001D4269">
        <w:trPr>
          <w:trHeight w:val="290"/>
        </w:trPr>
        <w:tc>
          <w:tcPr>
            <w:tcW w:w="6120" w:type="dxa"/>
            <w:gridSpan w:val="3"/>
            <w:tcBorders>
              <w:top w:val="single" w:sz="4" w:space="0" w:color="auto"/>
              <w:left w:val="single" w:sz="12" w:space="0" w:color="auto"/>
              <w:bottom w:val="single" w:sz="4" w:space="0" w:color="auto"/>
              <w:right w:val="single" w:sz="12" w:space="0" w:color="000000"/>
            </w:tcBorders>
            <w:shd w:val="clear" w:color="auto" w:fill="auto"/>
            <w:vAlign w:val="center"/>
            <w:hideMark/>
          </w:tcPr>
          <w:p w14:paraId="6CEB8729" w14:textId="77777777" w:rsidR="00842822" w:rsidRPr="00233CA8" w:rsidRDefault="00842822" w:rsidP="001D4269">
            <w:pPr>
              <w:jc w:val="center"/>
              <w:rPr>
                <w:rFonts w:ascii="Arial" w:hAnsi="Arial" w:cs="Arial"/>
                <w:b/>
                <w:bCs/>
                <w:color w:val="000000"/>
                <w:lang w:eastAsia="ro-RO"/>
              </w:rPr>
            </w:pPr>
            <w:r w:rsidRPr="00233CA8">
              <w:rPr>
                <w:rFonts w:ascii="Arial" w:hAnsi="Arial" w:cs="Arial"/>
                <w:b/>
                <w:bCs/>
                <w:color w:val="000000"/>
                <w:lang w:eastAsia="ro-RO"/>
              </w:rPr>
              <w:t>ETAJ 2</w:t>
            </w:r>
          </w:p>
        </w:tc>
      </w:tr>
      <w:tr w:rsidR="00842822" w:rsidRPr="00233CA8" w14:paraId="1E80B115"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68464A66"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E2.01</w:t>
            </w:r>
          </w:p>
        </w:tc>
        <w:tc>
          <w:tcPr>
            <w:tcW w:w="3320" w:type="dxa"/>
            <w:tcBorders>
              <w:top w:val="nil"/>
              <w:left w:val="nil"/>
              <w:bottom w:val="single" w:sz="4" w:space="0" w:color="auto"/>
              <w:right w:val="single" w:sz="4" w:space="0" w:color="auto"/>
            </w:tcBorders>
            <w:shd w:val="clear" w:color="auto" w:fill="auto"/>
            <w:vAlign w:val="center"/>
            <w:hideMark/>
          </w:tcPr>
          <w:p w14:paraId="6BA10976"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 xml:space="preserve">Sala de </w:t>
            </w:r>
            <w:proofErr w:type="spellStart"/>
            <w:r w:rsidRPr="00233CA8">
              <w:rPr>
                <w:rFonts w:ascii="Arial" w:hAnsi="Arial" w:cs="Arial"/>
                <w:color w:val="000000"/>
                <w:lang w:eastAsia="ro-RO"/>
              </w:rPr>
              <w:t>conferinte</w:t>
            </w:r>
            <w:proofErr w:type="spellEnd"/>
          </w:p>
        </w:tc>
        <w:tc>
          <w:tcPr>
            <w:tcW w:w="1460" w:type="dxa"/>
            <w:tcBorders>
              <w:top w:val="nil"/>
              <w:left w:val="nil"/>
              <w:bottom w:val="single" w:sz="4" w:space="0" w:color="auto"/>
              <w:right w:val="single" w:sz="12" w:space="0" w:color="auto"/>
            </w:tcBorders>
            <w:shd w:val="clear" w:color="auto" w:fill="auto"/>
            <w:vAlign w:val="center"/>
            <w:hideMark/>
          </w:tcPr>
          <w:p w14:paraId="1BF4EEFA"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86,55</w:t>
            </w:r>
          </w:p>
        </w:tc>
      </w:tr>
      <w:tr w:rsidR="00842822" w:rsidRPr="00233CA8" w14:paraId="64123366"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4A163850"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E2.02</w:t>
            </w:r>
          </w:p>
        </w:tc>
        <w:tc>
          <w:tcPr>
            <w:tcW w:w="3320" w:type="dxa"/>
            <w:tcBorders>
              <w:top w:val="nil"/>
              <w:left w:val="nil"/>
              <w:bottom w:val="single" w:sz="4" w:space="0" w:color="auto"/>
              <w:right w:val="single" w:sz="4" w:space="0" w:color="auto"/>
            </w:tcBorders>
            <w:shd w:val="clear" w:color="auto" w:fill="auto"/>
            <w:vAlign w:val="center"/>
            <w:hideMark/>
          </w:tcPr>
          <w:p w14:paraId="517B2C0E"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Hol</w:t>
            </w:r>
          </w:p>
        </w:tc>
        <w:tc>
          <w:tcPr>
            <w:tcW w:w="1460" w:type="dxa"/>
            <w:tcBorders>
              <w:top w:val="nil"/>
              <w:left w:val="nil"/>
              <w:bottom w:val="single" w:sz="4" w:space="0" w:color="auto"/>
              <w:right w:val="single" w:sz="12" w:space="0" w:color="auto"/>
            </w:tcBorders>
            <w:shd w:val="clear" w:color="auto" w:fill="auto"/>
            <w:vAlign w:val="center"/>
            <w:hideMark/>
          </w:tcPr>
          <w:p w14:paraId="7D55EA80"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79,1</w:t>
            </w:r>
          </w:p>
        </w:tc>
      </w:tr>
      <w:tr w:rsidR="00842822" w:rsidRPr="00233CA8" w14:paraId="67311723"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294AB67C"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E2.03</w:t>
            </w:r>
          </w:p>
        </w:tc>
        <w:tc>
          <w:tcPr>
            <w:tcW w:w="3320" w:type="dxa"/>
            <w:tcBorders>
              <w:top w:val="nil"/>
              <w:left w:val="nil"/>
              <w:bottom w:val="single" w:sz="4" w:space="0" w:color="auto"/>
              <w:right w:val="single" w:sz="4" w:space="0" w:color="auto"/>
            </w:tcBorders>
            <w:shd w:val="clear" w:color="auto" w:fill="auto"/>
            <w:vAlign w:val="center"/>
            <w:hideMark/>
          </w:tcPr>
          <w:p w14:paraId="32477223"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Hol</w:t>
            </w:r>
          </w:p>
        </w:tc>
        <w:tc>
          <w:tcPr>
            <w:tcW w:w="1460" w:type="dxa"/>
            <w:tcBorders>
              <w:top w:val="nil"/>
              <w:left w:val="nil"/>
              <w:bottom w:val="single" w:sz="4" w:space="0" w:color="auto"/>
              <w:right w:val="single" w:sz="12" w:space="0" w:color="auto"/>
            </w:tcBorders>
            <w:shd w:val="clear" w:color="auto" w:fill="auto"/>
            <w:vAlign w:val="center"/>
            <w:hideMark/>
          </w:tcPr>
          <w:p w14:paraId="79F2804E"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9,66</w:t>
            </w:r>
          </w:p>
        </w:tc>
      </w:tr>
      <w:tr w:rsidR="00842822" w:rsidRPr="00233CA8" w14:paraId="29474346"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61517BA5"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E2.04</w:t>
            </w:r>
          </w:p>
        </w:tc>
        <w:tc>
          <w:tcPr>
            <w:tcW w:w="3320" w:type="dxa"/>
            <w:tcBorders>
              <w:top w:val="nil"/>
              <w:left w:val="nil"/>
              <w:bottom w:val="single" w:sz="4" w:space="0" w:color="auto"/>
              <w:right w:val="single" w:sz="4" w:space="0" w:color="auto"/>
            </w:tcBorders>
            <w:shd w:val="clear" w:color="auto" w:fill="auto"/>
            <w:vAlign w:val="center"/>
            <w:hideMark/>
          </w:tcPr>
          <w:p w14:paraId="0E01524B" w14:textId="6D42DF68" w:rsidR="00842822" w:rsidRPr="00233CA8" w:rsidRDefault="002A69D6" w:rsidP="001D4269">
            <w:pPr>
              <w:jc w:val="both"/>
              <w:rPr>
                <w:rFonts w:ascii="Arial" w:hAnsi="Arial" w:cs="Arial"/>
                <w:color w:val="000000"/>
                <w:lang w:eastAsia="ro-RO"/>
              </w:rPr>
            </w:pPr>
            <w:proofErr w:type="spellStart"/>
            <w:r>
              <w:rPr>
                <w:rFonts w:ascii="Arial" w:hAnsi="Arial" w:cs="Arial"/>
                <w:color w:val="000000"/>
                <w:lang w:eastAsia="ro-RO"/>
              </w:rPr>
              <w:t>Depozitare</w:t>
            </w:r>
            <w:proofErr w:type="spellEnd"/>
          </w:p>
        </w:tc>
        <w:tc>
          <w:tcPr>
            <w:tcW w:w="1460" w:type="dxa"/>
            <w:tcBorders>
              <w:top w:val="nil"/>
              <w:left w:val="nil"/>
              <w:bottom w:val="single" w:sz="4" w:space="0" w:color="auto"/>
              <w:right w:val="single" w:sz="12" w:space="0" w:color="auto"/>
            </w:tcBorders>
            <w:shd w:val="clear" w:color="auto" w:fill="auto"/>
            <w:vAlign w:val="center"/>
            <w:hideMark/>
          </w:tcPr>
          <w:p w14:paraId="63BEC98E"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4,64</w:t>
            </w:r>
          </w:p>
        </w:tc>
      </w:tr>
      <w:tr w:rsidR="00842822" w:rsidRPr="00233CA8" w14:paraId="27E46DC0"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2DECA37B"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E2.05</w:t>
            </w:r>
          </w:p>
        </w:tc>
        <w:tc>
          <w:tcPr>
            <w:tcW w:w="3320" w:type="dxa"/>
            <w:tcBorders>
              <w:top w:val="nil"/>
              <w:left w:val="nil"/>
              <w:bottom w:val="single" w:sz="4" w:space="0" w:color="auto"/>
              <w:right w:val="single" w:sz="4" w:space="0" w:color="auto"/>
            </w:tcBorders>
            <w:shd w:val="clear" w:color="auto" w:fill="auto"/>
            <w:vAlign w:val="center"/>
            <w:hideMark/>
          </w:tcPr>
          <w:p w14:paraId="6A48715C" w14:textId="77777777" w:rsidR="00842822" w:rsidRPr="00233CA8" w:rsidRDefault="00842822" w:rsidP="001D4269">
            <w:pPr>
              <w:jc w:val="both"/>
              <w:rPr>
                <w:rFonts w:ascii="Arial" w:hAnsi="Arial" w:cs="Arial"/>
                <w:color w:val="000000"/>
                <w:lang w:eastAsia="ro-RO"/>
              </w:rPr>
            </w:pPr>
            <w:proofErr w:type="spellStart"/>
            <w:r w:rsidRPr="00233CA8">
              <w:rPr>
                <w:rFonts w:ascii="Arial" w:hAnsi="Arial" w:cs="Arial"/>
                <w:color w:val="000000"/>
                <w:lang w:eastAsia="ro-RO"/>
              </w:rPr>
              <w:t>Vestibul</w:t>
            </w:r>
            <w:proofErr w:type="spellEnd"/>
          </w:p>
        </w:tc>
        <w:tc>
          <w:tcPr>
            <w:tcW w:w="1460" w:type="dxa"/>
            <w:tcBorders>
              <w:top w:val="nil"/>
              <w:left w:val="nil"/>
              <w:bottom w:val="single" w:sz="4" w:space="0" w:color="auto"/>
              <w:right w:val="single" w:sz="12" w:space="0" w:color="auto"/>
            </w:tcBorders>
            <w:shd w:val="clear" w:color="auto" w:fill="auto"/>
            <w:vAlign w:val="center"/>
            <w:hideMark/>
          </w:tcPr>
          <w:p w14:paraId="7831C1CA"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5,84</w:t>
            </w:r>
          </w:p>
        </w:tc>
      </w:tr>
      <w:tr w:rsidR="00842822" w:rsidRPr="00233CA8" w14:paraId="1ED08AC1"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015332E6"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E2.06</w:t>
            </w:r>
          </w:p>
        </w:tc>
        <w:tc>
          <w:tcPr>
            <w:tcW w:w="3320" w:type="dxa"/>
            <w:tcBorders>
              <w:top w:val="nil"/>
              <w:left w:val="nil"/>
              <w:bottom w:val="single" w:sz="4" w:space="0" w:color="auto"/>
              <w:right w:val="single" w:sz="4" w:space="0" w:color="auto"/>
            </w:tcBorders>
            <w:shd w:val="clear" w:color="auto" w:fill="auto"/>
            <w:vAlign w:val="center"/>
            <w:hideMark/>
          </w:tcPr>
          <w:p w14:paraId="6FD4545A"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Baie</w:t>
            </w:r>
          </w:p>
        </w:tc>
        <w:tc>
          <w:tcPr>
            <w:tcW w:w="1460" w:type="dxa"/>
            <w:tcBorders>
              <w:top w:val="nil"/>
              <w:left w:val="nil"/>
              <w:bottom w:val="single" w:sz="4" w:space="0" w:color="auto"/>
              <w:right w:val="single" w:sz="12" w:space="0" w:color="auto"/>
            </w:tcBorders>
            <w:shd w:val="clear" w:color="auto" w:fill="auto"/>
            <w:vAlign w:val="center"/>
            <w:hideMark/>
          </w:tcPr>
          <w:p w14:paraId="3FB506BE"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7,31</w:t>
            </w:r>
          </w:p>
        </w:tc>
      </w:tr>
      <w:tr w:rsidR="00842822" w:rsidRPr="00233CA8" w14:paraId="59757AD4"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4167DEE3"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E2.07</w:t>
            </w:r>
          </w:p>
        </w:tc>
        <w:tc>
          <w:tcPr>
            <w:tcW w:w="3320" w:type="dxa"/>
            <w:tcBorders>
              <w:top w:val="nil"/>
              <w:left w:val="nil"/>
              <w:bottom w:val="single" w:sz="4" w:space="0" w:color="auto"/>
              <w:right w:val="single" w:sz="4" w:space="0" w:color="auto"/>
            </w:tcBorders>
            <w:shd w:val="clear" w:color="auto" w:fill="auto"/>
            <w:vAlign w:val="center"/>
            <w:hideMark/>
          </w:tcPr>
          <w:p w14:paraId="48DE7CF6" w14:textId="77777777" w:rsidR="00842822" w:rsidRPr="00233CA8" w:rsidRDefault="00842822" w:rsidP="001D4269">
            <w:pPr>
              <w:jc w:val="both"/>
              <w:rPr>
                <w:rFonts w:ascii="Arial" w:hAnsi="Arial" w:cs="Arial"/>
                <w:color w:val="000000"/>
                <w:lang w:eastAsia="ro-RO"/>
              </w:rPr>
            </w:pPr>
            <w:proofErr w:type="spellStart"/>
            <w:r w:rsidRPr="00233CA8">
              <w:rPr>
                <w:rFonts w:ascii="Arial" w:hAnsi="Arial" w:cs="Arial"/>
                <w:color w:val="000000"/>
                <w:lang w:eastAsia="ro-RO"/>
              </w:rPr>
              <w:t>Apartament</w:t>
            </w:r>
            <w:proofErr w:type="spellEnd"/>
          </w:p>
        </w:tc>
        <w:tc>
          <w:tcPr>
            <w:tcW w:w="1460" w:type="dxa"/>
            <w:tcBorders>
              <w:top w:val="nil"/>
              <w:left w:val="nil"/>
              <w:bottom w:val="single" w:sz="4" w:space="0" w:color="auto"/>
              <w:right w:val="single" w:sz="12" w:space="0" w:color="auto"/>
            </w:tcBorders>
            <w:shd w:val="clear" w:color="auto" w:fill="auto"/>
            <w:vAlign w:val="center"/>
            <w:hideMark/>
          </w:tcPr>
          <w:p w14:paraId="1A6CC2AF"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27,4</w:t>
            </w:r>
          </w:p>
        </w:tc>
      </w:tr>
      <w:tr w:rsidR="00842822" w:rsidRPr="00233CA8" w14:paraId="5BA1C4B9"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0AF60D42"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E2.08</w:t>
            </w:r>
          </w:p>
        </w:tc>
        <w:tc>
          <w:tcPr>
            <w:tcW w:w="3320" w:type="dxa"/>
            <w:tcBorders>
              <w:top w:val="nil"/>
              <w:left w:val="nil"/>
              <w:bottom w:val="single" w:sz="4" w:space="0" w:color="auto"/>
              <w:right w:val="single" w:sz="4" w:space="0" w:color="auto"/>
            </w:tcBorders>
            <w:shd w:val="clear" w:color="auto" w:fill="auto"/>
            <w:vAlign w:val="center"/>
            <w:hideMark/>
          </w:tcPr>
          <w:p w14:paraId="1C674238" w14:textId="77777777" w:rsidR="00842822" w:rsidRPr="00233CA8" w:rsidRDefault="00842822" w:rsidP="001D4269">
            <w:pPr>
              <w:jc w:val="both"/>
              <w:rPr>
                <w:rFonts w:ascii="Arial" w:hAnsi="Arial" w:cs="Arial"/>
                <w:color w:val="000000"/>
                <w:lang w:eastAsia="ro-RO"/>
              </w:rPr>
            </w:pPr>
            <w:proofErr w:type="spellStart"/>
            <w:r w:rsidRPr="00233CA8">
              <w:rPr>
                <w:rFonts w:ascii="Arial" w:hAnsi="Arial" w:cs="Arial"/>
                <w:color w:val="000000"/>
                <w:lang w:eastAsia="ro-RO"/>
              </w:rPr>
              <w:t>Vestibul</w:t>
            </w:r>
            <w:proofErr w:type="spellEnd"/>
          </w:p>
        </w:tc>
        <w:tc>
          <w:tcPr>
            <w:tcW w:w="1460" w:type="dxa"/>
            <w:tcBorders>
              <w:top w:val="nil"/>
              <w:left w:val="nil"/>
              <w:bottom w:val="single" w:sz="4" w:space="0" w:color="auto"/>
              <w:right w:val="single" w:sz="12" w:space="0" w:color="auto"/>
            </w:tcBorders>
            <w:shd w:val="clear" w:color="auto" w:fill="auto"/>
            <w:vAlign w:val="center"/>
            <w:hideMark/>
          </w:tcPr>
          <w:p w14:paraId="40641C62"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4,82</w:t>
            </w:r>
          </w:p>
        </w:tc>
      </w:tr>
      <w:tr w:rsidR="00842822" w:rsidRPr="00233CA8" w14:paraId="4625863A"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6804E757"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E2.09</w:t>
            </w:r>
          </w:p>
        </w:tc>
        <w:tc>
          <w:tcPr>
            <w:tcW w:w="3320" w:type="dxa"/>
            <w:tcBorders>
              <w:top w:val="nil"/>
              <w:left w:val="nil"/>
              <w:bottom w:val="single" w:sz="4" w:space="0" w:color="auto"/>
              <w:right w:val="single" w:sz="4" w:space="0" w:color="auto"/>
            </w:tcBorders>
            <w:shd w:val="clear" w:color="auto" w:fill="auto"/>
            <w:vAlign w:val="center"/>
            <w:hideMark/>
          </w:tcPr>
          <w:p w14:paraId="1F2BD14B"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Baie</w:t>
            </w:r>
          </w:p>
        </w:tc>
        <w:tc>
          <w:tcPr>
            <w:tcW w:w="1460" w:type="dxa"/>
            <w:tcBorders>
              <w:top w:val="nil"/>
              <w:left w:val="nil"/>
              <w:bottom w:val="single" w:sz="4" w:space="0" w:color="auto"/>
              <w:right w:val="single" w:sz="12" w:space="0" w:color="auto"/>
            </w:tcBorders>
            <w:shd w:val="clear" w:color="auto" w:fill="auto"/>
            <w:vAlign w:val="center"/>
            <w:hideMark/>
          </w:tcPr>
          <w:p w14:paraId="6F08F82B"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3,7</w:t>
            </w:r>
          </w:p>
        </w:tc>
      </w:tr>
      <w:tr w:rsidR="00842822" w:rsidRPr="00233CA8" w14:paraId="3071A774"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289B3B9C"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E2.10</w:t>
            </w:r>
          </w:p>
        </w:tc>
        <w:tc>
          <w:tcPr>
            <w:tcW w:w="3320" w:type="dxa"/>
            <w:tcBorders>
              <w:top w:val="nil"/>
              <w:left w:val="nil"/>
              <w:bottom w:val="single" w:sz="4" w:space="0" w:color="auto"/>
              <w:right w:val="single" w:sz="4" w:space="0" w:color="auto"/>
            </w:tcBorders>
            <w:shd w:val="clear" w:color="auto" w:fill="auto"/>
            <w:vAlign w:val="center"/>
            <w:hideMark/>
          </w:tcPr>
          <w:p w14:paraId="664A8FA9" w14:textId="77777777" w:rsidR="00842822" w:rsidRPr="00233CA8" w:rsidRDefault="00842822" w:rsidP="001D4269">
            <w:pPr>
              <w:jc w:val="both"/>
              <w:rPr>
                <w:rFonts w:ascii="Arial" w:hAnsi="Arial" w:cs="Arial"/>
                <w:color w:val="000000"/>
                <w:lang w:eastAsia="ro-RO"/>
              </w:rPr>
            </w:pPr>
            <w:proofErr w:type="spellStart"/>
            <w:r w:rsidRPr="00233CA8">
              <w:rPr>
                <w:rFonts w:ascii="Arial" w:hAnsi="Arial" w:cs="Arial"/>
                <w:color w:val="000000"/>
                <w:lang w:eastAsia="ro-RO"/>
              </w:rPr>
              <w:t>Apartament</w:t>
            </w:r>
            <w:proofErr w:type="spellEnd"/>
          </w:p>
        </w:tc>
        <w:tc>
          <w:tcPr>
            <w:tcW w:w="1460" w:type="dxa"/>
            <w:tcBorders>
              <w:top w:val="nil"/>
              <w:left w:val="nil"/>
              <w:bottom w:val="single" w:sz="4" w:space="0" w:color="auto"/>
              <w:right w:val="single" w:sz="12" w:space="0" w:color="auto"/>
            </w:tcBorders>
            <w:shd w:val="clear" w:color="auto" w:fill="auto"/>
            <w:vAlign w:val="center"/>
            <w:hideMark/>
          </w:tcPr>
          <w:p w14:paraId="557624E1"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27,17</w:t>
            </w:r>
          </w:p>
        </w:tc>
      </w:tr>
      <w:tr w:rsidR="00842822" w:rsidRPr="00233CA8" w14:paraId="68F010D3"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1331CD35"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E2.11</w:t>
            </w:r>
          </w:p>
        </w:tc>
        <w:tc>
          <w:tcPr>
            <w:tcW w:w="3320" w:type="dxa"/>
            <w:tcBorders>
              <w:top w:val="nil"/>
              <w:left w:val="nil"/>
              <w:bottom w:val="single" w:sz="4" w:space="0" w:color="auto"/>
              <w:right w:val="single" w:sz="4" w:space="0" w:color="auto"/>
            </w:tcBorders>
            <w:shd w:val="clear" w:color="auto" w:fill="auto"/>
            <w:vAlign w:val="center"/>
            <w:hideMark/>
          </w:tcPr>
          <w:p w14:paraId="789A2957"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 xml:space="preserve">GS </w:t>
            </w:r>
            <w:proofErr w:type="spellStart"/>
            <w:r w:rsidRPr="00233CA8">
              <w:rPr>
                <w:rFonts w:ascii="Arial" w:hAnsi="Arial" w:cs="Arial"/>
                <w:color w:val="000000"/>
                <w:lang w:eastAsia="ro-RO"/>
              </w:rPr>
              <w:t>Conferinte</w:t>
            </w:r>
            <w:proofErr w:type="spellEnd"/>
          </w:p>
        </w:tc>
        <w:tc>
          <w:tcPr>
            <w:tcW w:w="1460" w:type="dxa"/>
            <w:tcBorders>
              <w:top w:val="nil"/>
              <w:left w:val="nil"/>
              <w:bottom w:val="single" w:sz="4" w:space="0" w:color="auto"/>
              <w:right w:val="single" w:sz="12" w:space="0" w:color="auto"/>
            </w:tcBorders>
            <w:shd w:val="clear" w:color="auto" w:fill="auto"/>
            <w:vAlign w:val="center"/>
            <w:hideMark/>
          </w:tcPr>
          <w:p w14:paraId="4D30EC8F"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10,17</w:t>
            </w:r>
          </w:p>
        </w:tc>
      </w:tr>
      <w:tr w:rsidR="00842822" w:rsidRPr="00233CA8" w14:paraId="2D600ED2"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5CC2578D"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E2.12</w:t>
            </w:r>
          </w:p>
        </w:tc>
        <w:tc>
          <w:tcPr>
            <w:tcW w:w="3320" w:type="dxa"/>
            <w:tcBorders>
              <w:top w:val="nil"/>
              <w:left w:val="nil"/>
              <w:bottom w:val="single" w:sz="4" w:space="0" w:color="auto"/>
              <w:right w:val="single" w:sz="4" w:space="0" w:color="auto"/>
            </w:tcBorders>
            <w:shd w:val="clear" w:color="auto" w:fill="auto"/>
            <w:vAlign w:val="center"/>
            <w:hideMark/>
          </w:tcPr>
          <w:p w14:paraId="26A5A174" w14:textId="77777777" w:rsidR="00842822" w:rsidRPr="00233CA8" w:rsidRDefault="00842822" w:rsidP="001D4269">
            <w:pPr>
              <w:jc w:val="both"/>
              <w:rPr>
                <w:rFonts w:ascii="Arial" w:hAnsi="Arial" w:cs="Arial"/>
                <w:color w:val="000000"/>
                <w:lang w:eastAsia="ro-RO"/>
              </w:rPr>
            </w:pPr>
            <w:proofErr w:type="spellStart"/>
            <w:r w:rsidRPr="00233CA8">
              <w:rPr>
                <w:rFonts w:ascii="Arial" w:hAnsi="Arial" w:cs="Arial"/>
                <w:color w:val="000000"/>
                <w:lang w:eastAsia="ro-RO"/>
              </w:rPr>
              <w:t>Birou</w:t>
            </w:r>
            <w:proofErr w:type="spellEnd"/>
          </w:p>
        </w:tc>
        <w:tc>
          <w:tcPr>
            <w:tcW w:w="1460" w:type="dxa"/>
            <w:tcBorders>
              <w:top w:val="nil"/>
              <w:left w:val="nil"/>
              <w:bottom w:val="single" w:sz="4" w:space="0" w:color="auto"/>
              <w:right w:val="single" w:sz="12" w:space="0" w:color="auto"/>
            </w:tcBorders>
            <w:shd w:val="clear" w:color="auto" w:fill="auto"/>
            <w:vAlign w:val="center"/>
            <w:hideMark/>
          </w:tcPr>
          <w:p w14:paraId="3B2FA1D4"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10,6</w:t>
            </w:r>
          </w:p>
        </w:tc>
      </w:tr>
      <w:tr w:rsidR="00842822" w:rsidRPr="00233CA8" w14:paraId="468DC749"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592548BB"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E2.13</w:t>
            </w:r>
          </w:p>
        </w:tc>
        <w:tc>
          <w:tcPr>
            <w:tcW w:w="3320" w:type="dxa"/>
            <w:tcBorders>
              <w:top w:val="nil"/>
              <w:left w:val="nil"/>
              <w:bottom w:val="single" w:sz="4" w:space="0" w:color="auto"/>
              <w:right w:val="single" w:sz="4" w:space="0" w:color="auto"/>
            </w:tcBorders>
            <w:shd w:val="clear" w:color="auto" w:fill="auto"/>
            <w:vAlign w:val="center"/>
            <w:hideMark/>
          </w:tcPr>
          <w:p w14:paraId="066421DA" w14:textId="77777777" w:rsidR="00842822" w:rsidRPr="00233CA8" w:rsidRDefault="00842822" w:rsidP="001D4269">
            <w:pPr>
              <w:jc w:val="both"/>
              <w:rPr>
                <w:rFonts w:ascii="Arial" w:hAnsi="Arial" w:cs="Arial"/>
                <w:color w:val="000000"/>
                <w:lang w:eastAsia="ro-RO"/>
              </w:rPr>
            </w:pPr>
            <w:proofErr w:type="spellStart"/>
            <w:r w:rsidRPr="00233CA8">
              <w:rPr>
                <w:rFonts w:ascii="Arial" w:hAnsi="Arial" w:cs="Arial"/>
                <w:color w:val="000000"/>
                <w:lang w:eastAsia="ro-RO"/>
              </w:rPr>
              <w:t>Birou</w:t>
            </w:r>
            <w:proofErr w:type="spellEnd"/>
          </w:p>
        </w:tc>
        <w:tc>
          <w:tcPr>
            <w:tcW w:w="1460" w:type="dxa"/>
            <w:tcBorders>
              <w:top w:val="nil"/>
              <w:left w:val="nil"/>
              <w:bottom w:val="single" w:sz="4" w:space="0" w:color="auto"/>
              <w:right w:val="single" w:sz="12" w:space="0" w:color="auto"/>
            </w:tcBorders>
            <w:shd w:val="clear" w:color="auto" w:fill="auto"/>
            <w:vAlign w:val="center"/>
            <w:hideMark/>
          </w:tcPr>
          <w:p w14:paraId="4A735B99"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13,14</w:t>
            </w:r>
          </w:p>
        </w:tc>
      </w:tr>
      <w:tr w:rsidR="00842822" w:rsidRPr="00233CA8" w14:paraId="33FBE055"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48231908"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E2.14</w:t>
            </w:r>
          </w:p>
        </w:tc>
        <w:tc>
          <w:tcPr>
            <w:tcW w:w="3320" w:type="dxa"/>
            <w:tcBorders>
              <w:top w:val="nil"/>
              <w:left w:val="nil"/>
              <w:bottom w:val="single" w:sz="4" w:space="0" w:color="auto"/>
              <w:right w:val="single" w:sz="4" w:space="0" w:color="auto"/>
            </w:tcBorders>
            <w:shd w:val="clear" w:color="auto" w:fill="auto"/>
            <w:vAlign w:val="center"/>
            <w:hideMark/>
          </w:tcPr>
          <w:p w14:paraId="058415C3"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GS B</w:t>
            </w:r>
          </w:p>
        </w:tc>
        <w:tc>
          <w:tcPr>
            <w:tcW w:w="1460" w:type="dxa"/>
            <w:tcBorders>
              <w:top w:val="nil"/>
              <w:left w:val="nil"/>
              <w:bottom w:val="single" w:sz="4" w:space="0" w:color="auto"/>
              <w:right w:val="single" w:sz="12" w:space="0" w:color="auto"/>
            </w:tcBorders>
            <w:shd w:val="clear" w:color="auto" w:fill="auto"/>
            <w:vAlign w:val="center"/>
            <w:hideMark/>
          </w:tcPr>
          <w:p w14:paraId="374382C0"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6,95</w:t>
            </w:r>
          </w:p>
        </w:tc>
      </w:tr>
      <w:tr w:rsidR="00842822" w:rsidRPr="00233CA8" w14:paraId="25A11998" w14:textId="77777777" w:rsidTr="001D4269">
        <w:trPr>
          <w:trHeight w:val="290"/>
        </w:trPr>
        <w:tc>
          <w:tcPr>
            <w:tcW w:w="6120" w:type="dxa"/>
            <w:gridSpan w:val="3"/>
            <w:tcBorders>
              <w:top w:val="single" w:sz="4" w:space="0" w:color="auto"/>
              <w:left w:val="single" w:sz="12" w:space="0" w:color="auto"/>
              <w:bottom w:val="single" w:sz="4" w:space="0" w:color="auto"/>
              <w:right w:val="single" w:sz="12" w:space="0" w:color="000000"/>
            </w:tcBorders>
            <w:shd w:val="clear" w:color="auto" w:fill="auto"/>
            <w:vAlign w:val="center"/>
            <w:hideMark/>
          </w:tcPr>
          <w:p w14:paraId="60D9FBE3" w14:textId="77777777" w:rsidR="00842822" w:rsidRPr="00233CA8" w:rsidRDefault="00842822" w:rsidP="001D4269">
            <w:pPr>
              <w:jc w:val="center"/>
              <w:rPr>
                <w:rFonts w:ascii="Arial" w:hAnsi="Arial" w:cs="Arial"/>
                <w:b/>
                <w:bCs/>
                <w:color w:val="000000"/>
                <w:lang w:eastAsia="ro-RO"/>
              </w:rPr>
            </w:pPr>
            <w:r w:rsidRPr="00233CA8">
              <w:rPr>
                <w:rFonts w:ascii="Arial" w:hAnsi="Arial" w:cs="Arial"/>
                <w:b/>
                <w:bCs/>
                <w:color w:val="000000"/>
                <w:lang w:eastAsia="ro-RO"/>
              </w:rPr>
              <w:t>MANSARDA</w:t>
            </w:r>
          </w:p>
        </w:tc>
      </w:tr>
      <w:tr w:rsidR="00842822" w:rsidRPr="00233CA8" w14:paraId="04F485E6"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305FA5CD"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M.01</w:t>
            </w:r>
          </w:p>
        </w:tc>
        <w:tc>
          <w:tcPr>
            <w:tcW w:w="3320" w:type="dxa"/>
            <w:tcBorders>
              <w:top w:val="nil"/>
              <w:left w:val="nil"/>
              <w:bottom w:val="single" w:sz="4" w:space="0" w:color="auto"/>
              <w:right w:val="single" w:sz="4" w:space="0" w:color="auto"/>
            </w:tcBorders>
            <w:shd w:val="clear" w:color="auto" w:fill="auto"/>
            <w:vAlign w:val="center"/>
            <w:hideMark/>
          </w:tcPr>
          <w:p w14:paraId="60686B2F" w14:textId="77777777" w:rsidR="00842822" w:rsidRPr="00233CA8" w:rsidRDefault="00842822" w:rsidP="001D4269">
            <w:pPr>
              <w:jc w:val="both"/>
              <w:rPr>
                <w:rFonts w:ascii="Arial" w:hAnsi="Arial" w:cs="Arial"/>
                <w:color w:val="000000"/>
                <w:lang w:eastAsia="ro-RO"/>
              </w:rPr>
            </w:pPr>
            <w:proofErr w:type="gramStart"/>
            <w:r w:rsidRPr="00233CA8">
              <w:rPr>
                <w:rFonts w:ascii="Arial" w:hAnsi="Arial" w:cs="Arial"/>
                <w:color w:val="000000"/>
                <w:lang w:eastAsia="ro-RO"/>
              </w:rPr>
              <w:t xml:space="preserve">Casa  </w:t>
            </w:r>
            <w:proofErr w:type="spellStart"/>
            <w:r w:rsidRPr="00233CA8">
              <w:rPr>
                <w:rFonts w:ascii="Arial" w:hAnsi="Arial" w:cs="Arial"/>
                <w:color w:val="000000"/>
                <w:lang w:eastAsia="ro-RO"/>
              </w:rPr>
              <w:t>scarii</w:t>
            </w:r>
            <w:proofErr w:type="spellEnd"/>
            <w:proofErr w:type="gramEnd"/>
          </w:p>
        </w:tc>
        <w:tc>
          <w:tcPr>
            <w:tcW w:w="1460" w:type="dxa"/>
            <w:tcBorders>
              <w:top w:val="nil"/>
              <w:left w:val="nil"/>
              <w:bottom w:val="single" w:sz="4" w:space="0" w:color="auto"/>
              <w:right w:val="single" w:sz="12" w:space="0" w:color="auto"/>
            </w:tcBorders>
            <w:shd w:val="clear" w:color="auto" w:fill="auto"/>
            <w:vAlign w:val="center"/>
            <w:hideMark/>
          </w:tcPr>
          <w:p w14:paraId="20E4CF61"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29,53</w:t>
            </w:r>
          </w:p>
        </w:tc>
      </w:tr>
      <w:tr w:rsidR="00842822" w:rsidRPr="00233CA8" w14:paraId="292F2953" w14:textId="77777777" w:rsidTr="001D4269">
        <w:trPr>
          <w:trHeight w:val="300"/>
        </w:trPr>
        <w:tc>
          <w:tcPr>
            <w:tcW w:w="1340" w:type="dxa"/>
            <w:tcBorders>
              <w:top w:val="nil"/>
              <w:left w:val="single" w:sz="12" w:space="0" w:color="auto"/>
              <w:bottom w:val="nil"/>
              <w:right w:val="single" w:sz="4" w:space="0" w:color="auto"/>
            </w:tcBorders>
            <w:shd w:val="clear" w:color="auto" w:fill="auto"/>
            <w:vAlign w:val="center"/>
            <w:hideMark/>
          </w:tcPr>
          <w:p w14:paraId="33C16ADF"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M.02</w:t>
            </w:r>
          </w:p>
        </w:tc>
        <w:tc>
          <w:tcPr>
            <w:tcW w:w="3320" w:type="dxa"/>
            <w:tcBorders>
              <w:top w:val="nil"/>
              <w:left w:val="nil"/>
              <w:bottom w:val="nil"/>
              <w:right w:val="single" w:sz="4" w:space="0" w:color="auto"/>
            </w:tcBorders>
            <w:shd w:val="clear" w:color="auto" w:fill="auto"/>
            <w:vAlign w:val="center"/>
            <w:hideMark/>
          </w:tcPr>
          <w:p w14:paraId="1E2DCE32" w14:textId="77777777" w:rsidR="00842822" w:rsidRPr="00233CA8" w:rsidRDefault="00842822" w:rsidP="001D4269">
            <w:pPr>
              <w:jc w:val="both"/>
              <w:rPr>
                <w:rFonts w:ascii="Arial" w:hAnsi="Arial" w:cs="Arial"/>
                <w:color w:val="000000"/>
                <w:lang w:eastAsia="ro-RO"/>
              </w:rPr>
            </w:pPr>
            <w:proofErr w:type="spellStart"/>
            <w:r w:rsidRPr="00233CA8">
              <w:rPr>
                <w:rFonts w:ascii="Arial" w:hAnsi="Arial" w:cs="Arial"/>
                <w:color w:val="000000"/>
                <w:lang w:eastAsia="ro-RO"/>
              </w:rPr>
              <w:t>Depozitare</w:t>
            </w:r>
            <w:proofErr w:type="spellEnd"/>
          </w:p>
        </w:tc>
        <w:tc>
          <w:tcPr>
            <w:tcW w:w="1460" w:type="dxa"/>
            <w:tcBorders>
              <w:top w:val="nil"/>
              <w:left w:val="nil"/>
              <w:bottom w:val="nil"/>
              <w:right w:val="single" w:sz="12" w:space="0" w:color="auto"/>
            </w:tcBorders>
            <w:shd w:val="clear" w:color="auto" w:fill="auto"/>
            <w:vAlign w:val="center"/>
            <w:hideMark/>
          </w:tcPr>
          <w:p w14:paraId="5E4C1E31"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9,38</w:t>
            </w:r>
          </w:p>
        </w:tc>
      </w:tr>
      <w:tr w:rsidR="00842822" w:rsidRPr="00233CA8" w14:paraId="2516C1A8" w14:textId="77777777" w:rsidTr="001D4269">
        <w:trPr>
          <w:trHeight w:val="330"/>
        </w:trPr>
        <w:tc>
          <w:tcPr>
            <w:tcW w:w="4660" w:type="dxa"/>
            <w:gridSpan w:val="2"/>
            <w:tcBorders>
              <w:top w:val="single" w:sz="12" w:space="0" w:color="auto"/>
              <w:left w:val="single" w:sz="12" w:space="0" w:color="auto"/>
              <w:bottom w:val="single" w:sz="12" w:space="0" w:color="auto"/>
              <w:right w:val="single" w:sz="4" w:space="0" w:color="auto"/>
            </w:tcBorders>
            <w:shd w:val="clear" w:color="auto" w:fill="auto"/>
            <w:noWrap/>
            <w:vAlign w:val="bottom"/>
            <w:hideMark/>
          </w:tcPr>
          <w:p w14:paraId="115121BB" w14:textId="77777777" w:rsidR="00842822" w:rsidRPr="00233CA8" w:rsidRDefault="00842822" w:rsidP="001D4269">
            <w:pPr>
              <w:jc w:val="center"/>
              <w:rPr>
                <w:rFonts w:ascii="Calibri" w:hAnsi="Calibri" w:cs="Calibri"/>
                <w:b/>
                <w:bCs/>
                <w:color w:val="000000"/>
                <w:lang w:eastAsia="ro-RO"/>
              </w:rPr>
            </w:pPr>
            <w:r w:rsidRPr="00233CA8">
              <w:rPr>
                <w:rFonts w:ascii="Calibri" w:hAnsi="Calibri" w:cs="Calibri"/>
                <w:b/>
                <w:bCs/>
                <w:color w:val="000000"/>
                <w:lang w:eastAsia="ro-RO"/>
              </w:rPr>
              <w:t>SUPRAFATA UTILA TOTALA</w:t>
            </w:r>
          </w:p>
        </w:tc>
        <w:tc>
          <w:tcPr>
            <w:tcW w:w="1460" w:type="dxa"/>
            <w:tcBorders>
              <w:top w:val="single" w:sz="12" w:space="0" w:color="auto"/>
              <w:left w:val="nil"/>
              <w:bottom w:val="single" w:sz="12" w:space="0" w:color="auto"/>
              <w:right w:val="single" w:sz="12" w:space="0" w:color="auto"/>
            </w:tcBorders>
            <w:shd w:val="clear" w:color="auto" w:fill="auto"/>
            <w:noWrap/>
            <w:vAlign w:val="bottom"/>
            <w:hideMark/>
          </w:tcPr>
          <w:p w14:paraId="7087CED5" w14:textId="77777777" w:rsidR="00842822" w:rsidRPr="00233CA8" w:rsidRDefault="00842822" w:rsidP="001D4269">
            <w:pPr>
              <w:jc w:val="right"/>
              <w:rPr>
                <w:rFonts w:ascii="Calibri" w:hAnsi="Calibri" w:cs="Calibri"/>
                <w:b/>
                <w:bCs/>
                <w:color w:val="000000"/>
                <w:lang w:eastAsia="ro-RO"/>
              </w:rPr>
            </w:pPr>
            <w:r w:rsidRPr="00233CA8">
              <w:rPr>
                <w:rFonts w:ascii="Calibri" w:hAnsi="Calibri" w:cs="Calibri"/>
                <w:b/>
                <w:bCs/>
                <w:color w:val="000000"/>
                <w:lang w:eastAsia="ro-RO"/>
              </w:rPr>
              <w:t>1166,27</w:t>
            </w:r>
          </w:p>
        </w:tc>
      </w:tr>
    </w:tbl>
    <w:p w14:paraId="751022AB" w14:textId="77777777" w:rsidR="00842822" w:rsidRDefault="00842822" w:rsidP="00842822">
      <w:pPr>
        <w:shd w:val="clear" w:color="auto" w:fill="FFFFFF" w:themeFill="background1"/>
        <w:ind w:right="22" w:firstLine="708"/>
        <w:jc w:val="both"/>
        <w:rPr>
          <w:rFonts w:ascii="HelveticaNowText Regular" w:hAnsi="HelveticaNowText Regular" w:cs="HelveticaNowText Regular"/>
          <w:b/>
          <w:color w:val="FF0000"/>
        </w:rPr>
      </w:pPr>
    </w:p>
    <w:tbl>
      <w:tblPr>
        <w:tblW w:w="6120" w:type="dxa"/>
        <w:tblInd w:w="123" w:type="dxa"/>
        <w:tblLook w:val="04A0" w:firstRow="1" w:lastRow="0" w:firstColumn="1" w:lastColumn="0" w:noHBand="0" w:noVBand="1"/>
      </w:tblPr>
      <w:tblGrid>
        <w:gridCol w:w="1340"/>
        <w:gridCol w:w="3320"/>
        <w:gridCol w:w="1460"/>
      </w:tblGrid>
      <w:tr w:rsidR="00842822" w:rsidRPr="00233CA8" w14:paraId="76CFAEA1" w14:textId="77777777" w:rsidTr="001D4269">
        <w:trPr>
          <w:trHeight w:val="300"/>
        </w:trPr>
        <w:tc>
          <w:tcPr>
            <w:tcW w:w="1340" w:type="dxa"/>
            <w:vMerge w:val="restart"/>
            <w:tcBorders>
              <w:top w:val="single" w:sz="12" w:space="0" w:color="auto"/>
              <w:left w:val="single" w:sz="12" w:space="0" w:color="auto"/>
              <w:bottom w:val="single" w:sz="4" w:space="0" w:color="000000"/>
              <w:right w:val="nil"/>
            </w:tcBorders>
            <w:shd w:val="clear" w:color="auto" w:fill="auto"/>
            <w:noWrap/>
            <w:vAlign w:val="center"/>
            <w:hideMark/>
          </w:tcPr>
          <w:p w14:paraId="070EF5C2" w14:textId="77777777" w:rsidR="00842822" w:rsidRPr="00233CA8" w:rsidRDefault="00842822" w:rsidP="001D4269">
            <w:pPr>
              <w:jc w:val="center"/>
              <w:rPr>
                <w:rFonts w:ascii="Calibri" w:hAnsi="Calibri" w:cs="Calibri"/>
                <w:color w:val="000000"/>
                <w:lang w:eastAsia="ro-RO"/>
              </w:rPr>
            </w:pPr>
            <w:proofErr w:type="spellStart"/>
            <w:r w:rsidRPr="00233CA8">
              <w:rPr>
                <w:rFonts w:ascii="Calibri" w:hAnsi="Calibri" w:cs="Calibri"/>
                <w:color w:val="000000"/>
                <w:lang w:eastAsia="ro-RO"/>
              </w:rPr>
              <w:t>etaj</w:t>
            </w:r>
            <w:proofErr w:type="spellEnd"/>
            <w:r w:rsidRPr="00233CA8">
              <w:rPr>
                <w:rFonts w:ascii="Calibri" w:hAnsi="Calibri" w:cs="Calibri"/>
                <w:color w:val="000000"/>
                <w:lang w:eastAsia="ro-RO"/>
              </w:rPr>
              <w:t xml:space="preserve"> 1</w:t>
            </w:r>
          </w:p>
        </w:tc>
        <w:tc>
          <w:tcPr>
            <w:tcW w:w="3320" w:type="dxa"/>
            <w:tcBorders>
              <w:top w:val="single" w:sz="12" w:space="0" w:color="auto"/>
              <w:left w:val="nil"/>
              <w:bottom w:val="nil"/>
              <w:right w:val="nil"/>
            </w:tcBorders>
            <w:shd w:val="clear" w:color="auto" w:fill="auto"/>
            <w:vAlign w:val="center"/>
            <w:hideMark/>
          </w:tcPr>
          <w:p w14:paraId="63F6BBDC"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Balcon</w:t>
            </w:r>
          </w:p>
        </w:tc>
        <w:tc>
          <w:tcPr>
            <w:tcW w:w="1460" w:type="dxa"/>
            <w:tcBorders>
              <w:top w:val="single" w:sz="12" w:space="0" w:color="auto"/>
              <w:left w:val="nil"/>
              <w:bottom w:val="nil"/>
              <w:right w:val="single" w:sz="12" w:space="0" w:color="auto"/>
            </w:tcBorders>
            <w:shd w:val="clear" w:color="auto" w:fill="auto"/>
            <w:vAlign w:val="center"/>
            <w:hideMark/>
          </w:tcPr>
          <w:p w14:paraId="0B91E375"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3,65</w:t>
            </w:r>
          </w:p>
        </w:tc>
      </w:tr>
      <w:tr w:rsidR="00842822" w:rsidRPr="00233CA8" w14:paraId="15579F38" w14:textId="77777777" w:rsidTr="001D4269">
        <w:trPr>
          <w:trHeight w:val="290"/>
        </w:trPr>
        <w:tc>
          <w:tcPr>
            <w:tcW w:w="1340" w:type="dxa"/>
            <w:vMerge/>
            <w:tcBorders>
              <w:top w:val="single" w:sz="12" w:space="0" w:color="auto"/>
              <w:left w:val="single" w:sz="12" w:space="0" w:color="auto"/>
              <w:bottom w:val="single" w:sz="4" w:space="0" w:color="000000"/>
              <w:right w:val="nil"/>
            </w:tcBorders>
            <w:vAlign w:val="center"/>
            <w:hideMark/>
          </w:tcPr>
          <w:p w14:paraId="186B605C" w14:textId="77777777" w:rsidR="00842822" w:rsidRPr="00233CA8" w:rsidRDefault="00842822" w:rsidP="001D4269">
            <w:pPr>
              <w:rPr>
                <w:rFonts w:ascii="Calibri" w:hAnsi="Calibri" w:cs="Calibri"/>
                <w:color w:val="000000"/>
                <w:lang w:eastAsia="ro-RO"/>
              </w:rPr>
            </w:pPr>
          </w:p>
        </w:tc>
        <w:tc>
          <w:tcPr>
            <w:tcW w:w="3320" w:type="dxa"/>
            <w:tcBorders>
              <w:top w:val="nil"/>
              <w:left w:val="nil"/>
              <w:bottom w:val="nil"/>
              <w:right w:val="nil"/>
            </w:tcBorders>
            <w:shd w:val="clear" w:color="auto" w:fill="auto"/>
            <w:vAlign w:val="center"/>
            <w:hideMark/>
          </w:tcPr>
          <w:p w14:paraId="6A5C654A"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Balcon</w:t>
            </w:r>
          </w:p>
        </w:tc>
        <w:tc>
          <w:tcPr>
            <w:tcW w:w="1460" w:type="dxa"/>
            <w:tcBorders>
              <w:top w:val="nil"/>
              <w:left w:val="nil"/>
              <w:bottom w:val="nil"/>
              <w:right w:val="single" w:sz="12" w:space="0" w:color="auto"/>
            </w:tcBorders>
            <w:shd w:val="clear" w:color="auto" w:fill="auto"/>
            <w:vAlign w:val="center"/>
            <w:hideMark/>
          </w:tcPr>
          <w:p w14:paraId="75A6A6BD"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3,65</w:t>
            </w:r>
          </w:p>
        </w:tc>
      </w:tr>
      <w:tr w:rsidR="00842822" w:rsidRPr="00233CA8" w14:paraId="02315C36" w14:textId="77777777" w:rsidTr="001D4269">
        <w:trPr>
          <w:trHeight w:val="290"/>
        </w:trPr>
        <w:tc>
          <w:tcPr>
            <w:tcW w:w="1340" w:type="dxa"/>
            <w:vMerge/>
            <w:tcBorders>
              <w:top w:val="single" w:sz="12" w:space="0" w:color="auto"/>
              <w:left w:val="single" w:sz="12" w:space="0" w:color="auto"/>
              <w:bottom w:val="single" w:sz="4" w:space="0" w:color="000000"/>
              <w:right w:val="nil"/>
            </w:tcBorders>
            <w:vAlign w:val="center"/>
            <w:hideMark/>
          </w:tcPr>
          <w:p w14:paraId="5D83D2E0" w14:textId="77777777" w:rsidR="00842822" w:rsidRPr="00233CA8" w:rsidRDefault="00842822" w:rsidP="001D4269">
            <w:pPr>
              <w:rPr>
                <w:rFonts w:ascii="Calibri" w:hAnsi="Calibri" w:cs="Calibri"/>
                <w:color w:val="000000"/>
                <w:lang w:eastAsia="ro-RO"/>
              </w:rPr>
            </w:pPr>
          </w:p>
        </w:tc>
        <w:tc>
          <w:tcPr>
            <w:tcW w:w="3320" w:type="dxa"/>
            <w:tcBorders>
              <w:top w:val="nil"/>
              <w:left w:val="nil"/>
              <w:bottom w:val="nil"/>
              <w:right w:val="nil"/>
            </w:tcBorders>
            <w:shd w:val="clear" w:color="auto" w:fill="auto"/>
            <w:vAlign w:val="center"/>
            <w:hideMark/>
          </w:tcPr>
          <w:p w14:paraId="253DC9AC"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Balcon</w:t>
            </w:r>
          </w:p>
        </w:tc>
        <w:tc>
          <w:tcPr>
            <w:tcW w:w="1460" w:type="dxa"/>
            <w:tcBorders>
              <w:top w:val="nil"/>
              <w:left w:val="nil"/>
              <w:bottom w:val="nil"/>
              <w:right w:val="single" w:sz="12" w:space="0" w:color="auto"/>
            </w:tcBorders>
            <w:shd w:val="clear" w:color="auto" w:fill="auto"/>
            <w:vAlign w:val="center"/>
            <w:hideMark/>
          </w:tcPr>
          <w:p w14:paraId="4E6E8D59"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3,65</w:t>
            </w:r>
          </w:p>
        </w:tc>
      </w:tr>
      <w:tr w:rsidR="00842822" w:rsidRPr="00233CA8" w14:paraId="303CCD15" w14:textId="77777777" w:rsidTr="001D4269">
        <w:trPr>
          <w:trHeight w:val="290"/>
        </w:trPr>
        <w:tc>
          <w:tcPr>
            <w:tcW w:w="1340" w:type="dxa"/>
            <w:vMerge/>
            <w:tcBorders>
              <w:top w:val="single" w:sz="12" w:space="0" w:color="auto"/>
              <w:left w:val="single" w:sz="12" w:space="0" w:color="auto"/>
              <w:bottom w:val="single" w:sz="4" w:space="0" w:color="000000"/>
              <w:right w:val="nil"/>
            </w:tcBorders>
            <w:vAlign w:val="center"/>
            <w:hideMark/>
          </w:tcPr>
          <w:p w14:paraId="3AAB4508" w14:textId="77777777" w:rsidR="00842822" w:rsidRPr="00233CA8" w:rsidRDefault="00842822" w:rsidP="001D4269">
            <w:pPr>
              <w:rPr>
                <w:rFonts w:ascii="Calibri" w:hAnsi="Calibri" w:cs="Calibri"/>
                <w:color w:val="000000"/>
                <w:lang w:eastAsia="ro-RO"/>
              </w:rPr>
            </w:pPr>
          </w:p>
        </w:tc>
        <w:tc>
          <w:tcPr>
            <w:tcW w:w="3320" w:type="dxa"/>
            <w:tcBorders>
              <w:top w:val="nil"/>
              <w:left w:val="nil"/>
              <w:bottom w:val="nil"/>
              <w:right w:val="nil"/>
            </w:tcBorders>
            <w:shd w:val="clear" w:color="auto" w:fill="auto"/>
            <w:vAlign w:val="center"/>
            <w:hideMark/>
          </w:tcPr>
          <w:p w14:paraId="57840D56"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Balcon</w:t>
            </w:r>
          </w:p>
        </w:tc>
        <w:tc>
          <w:tcPr>
            <w:tcW w:w="1460" w:type="dxa"/>
            <w:tcBorders>
              <w:top w:val="nil"/>
              <w:left w:val="nil"/>
              <w:bottom w:val="nil"/>
              <w:right w:val="single" w:sz="12" w:space="0" w:color="auto"/>
            </w:tcBorders>
            <w:shd w:val="clear" w:color="auto" w:fill="auto"/>
            <w:vAlign w:val="center"/>
            <w:hideMark/>
          </w:tcPr>
          <w:p w14:paraId="00008D63"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3,65</w:t>
            </w:r>
          </w:p>
        </w:tc>
      </w:tr>
      <w:tr w:rsidR="00842822" w:rsidRPr="00233CA8" w14:paraId="029E163C" w14:textId="77777777" w:rsidTr="001D4269">
        <w:trPr>
          <w:trHeight w:val="290"/>
        </w:trPr>
        <w:tc>
          <w:tcPr>
            <w:tcW w:w="1340" w:type="dxa"/>
            <w:vMerge/>
            <w:tcBorders>
              <w:top w:val="single" w:sz="12" w:space="0" w:color="auto"/>
              <w:left w:val="single" w:sz="12" w:space="0" w:color="auto"/>
              <w:bottom w:val="single" w:sz="4" w:space="0" w:color="000000"/>
              <w:right w:val="nil"/>
            </w:tcBorders>
            <w:vAlign w:val="center"/>
            <w:hideMark/>
          </w:tcPr>
          <w:p w14:paraId="2794685D" w14:textId="77777777" w:rsidR="00842822" w:rsidRPr="00233CA8" w:rsidRDefault="00842822" w:rsidP="001D4269">
            <w:pPr>
              <w:rPr>
                <w:rFonts w:ascii="Calibri" w:hAnsi="Calibri" w:cs="Calibri"/>
                <w:color w:val="000000"/>
                <w:lang w:eastAsia="ro-RO"/>
              </w:rPr>
            </w:pPr>
          </w:p>
        </w:tc>
        <w:tc>
          <w:tcPr>
            <w:tcW w:w="3320" w:type="dxa"/>
            <w:tcBorders>
              <w:top w:val="nil"/>
              <w:left w:val="nil"/>
              <w:bottom w:val="nil"/>
              <w:right w:val="nil"/>
            </w:tcBorders>
            <w:shd w:val="clear" w:color="auto" w:fill="auto"/>
            <w:vAlign w:val="center"/>
            <w:hideMark/>
          </w:tcPr>
          <w:p w14:paraId="03746EDD"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Balcon</w:t>
            </w:r>
          </w:p>
        </w:tc>
        <w:tc>
          <w:tcPr>
            <w:tcW w:w="1460" w:type="dxa"/>
            <w:tcBorders>
              <w:top w:val="nil"/>
              <w:left w:val="nil"/>
              <w:bottom w:val="nil"/>
              <w:right w:val="single" w:sz="12" w:space="0" w:color="auto"/>
            </w:tcBorders>
            <w:shd w:val="clear" w:color="auto" w:fill="auto"/>
            <w:vAlign w:val="center"/>
            <w:hideMark/>
          </w:tcPr>
          <w:p w14:paraId="24CDB4CE"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3,65</w:t>
            </w:r>
          </w:p>
        </w:tc>
      </w:tr>
      <w:tr w:rsidR="00842822" w:rsidRPr="00233CA8" w14:paraId="4E7D157D" w14:textId="77777777" w:rsidTr="001D4269">
        <w:trPr>
          <w:trHeight w:val="290"/>
        </w:trPr>
        <w:tc>
          <w:tcPr>
            <w:tcW w:w="1340" w:type="dxa"/>
            <w:vMerge/>
            <w:tcBorders>
              <w:top w:val="single" w:sz="12" w:space="0" w:color="auto"/>
              <w:left w:val="single" w:sz="12" w:space="0" w:color="auto"/>
              <w:bottom w:val="single" w:sz="4" w:space="0" w:color="000000"/>
              <w:right w:val="nil"/>
            </w:tcBorders>
            <w:vAlign w:val="center"/>
            <w:hideMark/>
          </w:tcPr>
          <w:p w14:paraId="05C7B5A5" w14:textId="77777777" w:rsidR="00842822" w:rsidRPr="00233CA8" w:rsidRDefault="00842822" w:rsidP="001D4269">
            <w:pPr>
              <w:rPr>
                <w:rFonts w:ascii="Calibri" w:hAnsi="Calibri" w:cs="Calibri"/>
                <w:color w:val="000000"/>
                <w:lang w:eastAsia="ro-RO"/>
              </w:rPr>
            </w:pPr>
          </w:p>
        </w:tc>
        <w:tc>
          <w:tcPr>
            <w:tcW w:w="3320" w:type="dxa"/>
            <w:tcBorders>
              <w:top w:val="nil"/>
              <w:left w:val="nil"/>
              <w:bottom w:val="nil"/>
              <w:right w:val="nil"/>
            </w:tcBorders>
            <w:shd w:val="clear" w:color="auto" w:fill="auto"/>
            <w:vAlign w:val="center"/>
            <w:hideMark/>
          </w:tcPr>
          <w:p w14:paraId="5990371C"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Balcon</w:t>
            </w:r>
          </w:p>
        </w:tc>
        <w:tc>
          <w:tcPr>
            <w:tcW w:w="1460" w:type="dxa"/>
            <w:tcBorders>
              <w:top w:val="nil"/>
              <w:left w:val="nil"/>
              <w:bottom w:val="nil"/>
              <w:right w:val="single" w:sz="12" w:space="0" w:color="auto"/>
            </w:tcBorders>
            <w:shd w:val="clear" w:color="auto" w:fill="auto"/>
            <w:vAlign w:val="center"/>
            <w:hideMark/>
          </w:tcPr>
          <w:p w14:paraId="0C9F188A"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3,65</w:t>
            </w:r>
          </w:p>
        </w:tc>
      </w:tr>
      <w:tr w:rsidR="00842822" w:rsidRPr="00233CA8" w14:paraId="3EB5B5C3" w14:textId="77777777" w:rsidTr="001D4269">
        <w:trPr>
          <w:trHeight w:val="290"/>
        </w:trPr>
        <w:tc>
          <w:tcPr>
            <w:tcW w:w="1340" w:type="dxa"/>
            <w:vMerge/>
            <w:tcBorders>
              <w:top w:val="single" w:sz="12" w:space="0" w:color="auto"/>
              <w:left w:val="single" w:sz="12" w:space="0" w:color="auto"/>
              <w:bottom w:val="single" w:sz="4" w:space="0" w:color="000000"/>
              <w:right w:val="nil"/>
            </w:tcBorders>
            <w:vAlign w:val="center"/>
            <w:hideMark/>
          </w:tcPr>
          <w:p w14:paraId="2FAE2E75" w14:textId="77777777" w:rsidR="00842822" w:rsidRPr="00233CA8" w:rsidRDefault="00842822" w:rsidP="001D4269">
            <w:pPr>
              <w:rPr>
                <w:rFonts w:ascii="Calibri" w:hAnsi="Calibri" w:cs="Calibri"/>
                <w:color w:val="000000"/>
                <w:lang w:eastAsia="ro-RO"/>
              </w:rPr>
            </w:pPr>
          </w:p>
        </w:tc>
        <w:tc>
          <w:tcPr>
            <w:tcW w:w="3320" w:type="dxa"/>
            <w:tcBorders>
              <w:top w:val="nil"/>
              <w:left w:val="nil"/>
              <w:bottom w:val="nil"/>
              <w:right w:val="nil"/>
            </w:tcBorders>
            <w:shd w:val="clear" w:color="auto" w:fill="auto"/>
            <w:vAlign w:val="center"/>
            <w:hideMark/>
          </w:tcPr>
          <w:p w14:paraId="4839145F"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Balcon</w:t>
            </w:r>
          </w:p>
        </w:tc>
        <w:tc>
          <w:tcPr>
            <w:tcW w:w="1460" w:type="dxa"/>
            <w:tcBorders>
              <w:top w:val="nil"/>
              <w:left w:val="nil"/>
              <w:bottom w:val="nil"/>
              <w:right w:val="single" w:sz="12" w:space="0" w:color="auto"/>
            </w:tcBorders>
            <w:shd w:val="clear" w:color="auto" w:fill="auto"/>
            <w:vAlign w:val="center"/>
            <w:hideMark/>
          </w:tcPr>
          <w:p w14:paraId="50CF607F"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3,65</w:t>
            </w:r>
          </w:p>
        </w:tc>
      </w:tr>
      <w:tr w:rsidR="00842822" w:rsidRPr="00233CA8" w14:paraId="679A20A7" w14:textId="77777777" w:rsidTr="001D4269">
        <w:trPr>
          <w:trHeight w:val="290"/>
        </w:trPr>
        <w:tc>
          <w:tcPr>
            <w:tcW w:w="1340" w:type="dxa"/>
            <w:vMerge/>
            <w:tcBorders>
              <w:top w:val="single" w:sz="12" w:space="0" w:color="auto"/>
              <w:left w:val="single" w:sz="12" w:space="0" w:color="auto"/>
              <w:bottom w:val="single" w:sz="4" w:space="0" w:color="000000"/>
              <w:right w:val="nil"/>
            </w:tcBorders>
            <w:vAlign w:val="center"/>
            <w:hideMark/>
          </w:tcPr>
          <w:p w14:paraId="5C0ADA92" w14:textId="77777777" w:rsidR="00842822" w:rsidRPr="00233CA8" w:rsidRDefault="00842822" w:rsidP="001D4269">
            <w:pPr>
              <w:rPr>
                <w:rFonts w:ascii="Calibri" w:hAnsi="Calibri" w:cs="Calibri"/>
                <w:color w:val="000000"/>
                <w:lang w:eastAsia="ro-RO"/>
              </w:rPr>
            </w:pPr>
          </w:p>
        </w:tc>
        <w:tc>
          <w:tcPr>
            <w:tcW w:w="3320" w:type="dxa"/>
            <w:tcBorders>
              <w:top w:val="nil"/>
              <w:left w:val="nil"/>
              <w:bottom w:val="nil"/>
              <w:right w:val="nil"/>
            </w:tcBorders>
            <w:shd w:val="clear" w:color="auto" w:fill="auto"/>
            <w:vAlign w:val="center"/>
            <w:hideMark/>
          </w:tcPr>
          <w:p w14:paraId="276FFFFD"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Balcon</w:t>
            </w:r>
          </w:p>
        </w:tc>
        <w:tc>
          <w:tcPr>
            <w:tcW w:w="1460" w:type="dxa"/>
            <w:tcBorders>
              <w:top w:val="nil"/>
              <w:left w:val="nil"/>
              <w:bottom w:val="nil"/>
              <w:right w:val="single" w:sz="12" w:space="0" w:color="auto"/>
            </w:tcBorders>
            <w:shd w:val="clear" w:color="auto" w:fill="auto"/>
            <w:vAlign w:val="center"/>
            <w:hideMark/>
          </w:tcPr>
          <w:p w14:paraId="0EBC446F"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3,65</w:t>
            </w:r>
          </w:p>
        </w:tc>
      </w:tr>
      <w:tr w:rsidR="00842822" w:rsidRPr="00233CA8" w14:paraId="6CC8619A" w14:textId="77777777" w:rsidTr="001D4269">
        <w:trPr>
          <w:trHeight w:val="290"/>
        </w:trPr>
        <w:tc>
          <w:tcPr>
            <w:tcW w:w="1340" w:type="dxa"/>
            <w:vMerge/>
            <w:tcBorders>
              <w:top w:val="single" w:sz="12" w:space="0" w:color="auto"/>
              <w:left w:val="single" w:sz="12" w:space="0" w:color="auto"/>
              <w:bottom w:val="single" w:sz="4" w:space="0" w:color="000000"/>
              <w:right w:val="nil"/>
            </w:tcBorders>
            <w:vAlign w:val="center"/>
            <w:hideMark/>
          </w:tcPr>
          <w:p w14:paraId="1EE387B4" w14:textId="77777777" w:rsidR="00842822" w:rsidRPr="00233CA8" w:rsidRDefault="00842822" w:rsidP="001D4269">
            <w:pPr>
              <w:rPr>
                <w:rFonts w:ascii="Calibri" w:hAnsi="Calibri" w:cs="Calibri"/>
                <w:color w:val="000000"/>
                <w:lang w:eastAsia="ro-RO"/>
              </w:rPr>
            </w:pPr>
          </w:p>
        </w:tc>
        <w:tc>
          <w:tcPr>
            <w:tcW w:w="3320" w:type="dxa"/>
            <w:tcBorders>
              <w:top w:val="nil"/>
              <w:left w:val="nil"/>
              <w:bottom w:val="nil"/>
              <w:right w:val="nil"/>
            </w:tcBorders>
            <w:shd w:val="clear" w:color="auto" w:fill="auto"/>
            <w:vAlign w:val="center"/>
            <w:hideMark/>
          </w:tcPr>
          <w:p w14:paraId="19D9C07C"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Balcon</w:t>
            </w:r>
          </w:p>
        </w:tc>
        <w:tc>
          <w:tcPr>
            <w:tcW w:w="1460" w:type="dxa"/>
            <w:tcBorders>
              <w:top w:val="nil"/>
              <w:left w:val="nil"/>
              <w:bottom w:val="nil"/>
              <w:right w:val="single" w:sz="12" w:space="0" w:color="auto"/>
            </w:tcBorders>
            <w:shd w:val="clear" w:color="auto" w:fill="auto"/>
            <w:vAlign w:val="center"/>
            <w:hideMark/>
          </w:tcPr>
          <w:p w14:paraId="51BA2272"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3,65</w:t>
            </w:r>
          </w:p>
        </w:tc>
      </w:tr>
      <w:tr w:rsidR="00842822" w:rsidRPr="00233CA8" w14:paraId="3E691894" w14:textId="77777777" w:rsidTr="001D4269">
        <w:trPr>
          <w:trHeight w:val="290"/>
        </w:trPr>
        <w:tc>
          <w:tcPr>
            <w:tcW w:w="1340" w:type="dxa"/>
            <w:vMerge/>
            <w:tcBorders>
              <w:top w:val="single" w:sz="12" w:space="0" w:color="auto"/>
              <w:left w:val="single" w:sz="12" w:space="0" w:color="auto"/>
              <w:bottom w:val="single" w:sz="4" w:space="0" w:color="000000"/>
              <w:right w:val="nil"/>
            </w:tcBorders>
            <w:vAlign w:val="center"/>
            <w:hideMark/>
          </w:tcPr>
          <w:p w14:paraId="5E554A41" w14:textId="77777777" w:rsidR="00842822" w:rsidRPr="00233CA8" w:rsidRDefault="00842822" w:rsidP="001D4269">
            <w:pPr>
              <w:rPr>
                <w:rFonts w:ascii="Calibri" w:hAnsi="Calibri" w:cs="Calibri"/>
                <w:color w:val="000000"/>
                <w:lang w:eastAsia="ro-RO"/>
              </w:rPr>
            </w:pPr>
          </w:p>
        </w:tc>
        <w:tc>
          <w:tcPr>
            <w:tcW w:w="3320" w:type="dxa"/>
            <w:tcBorders>
              <w:top w:val="nil"/>
              <w:left w:val="nil"/>
              <w:bottom w:val="nil"/>
              <w:right w:val="nil"/>
            </w:tcBorders>
            <w:shd w:val="clear" w:color="auto" w:fill="auto"/>
            <w:vAlign w:val="center"/>
            <w:hideMark/>
          </w:tcPr>
          <w:p w14:paraId="090E7C74"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Balcon</w:t>
            </w:r>
          </w:p>
        </w:tc>
        <w:tc>
          <w:tcPr>
            <w:tcW w:w="1460" w:type="dxa"/>
            <w:tcBorders>
              <w:top w:val="nil"/>
              <w:left w:val="nil"/>
              <w:bottom w:val="nil"/>
              <w:right w:val="single" w:sz="12" w:space="0" w:color="auto"/>
            </w:tcBorders>
            <w:shd w:val="clear" w:color="auto" w:fill="auto"/>
            <w:vAlign w:val="center"/>
            <w:hideMark/>
          </w:tcPr>
          <w:p w14:paraId="0BC923A5"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3,65</w:t>
            </w:r>
          </w:p>
        </w:tc>
      </w:tr>
      <w:tr w:rsidR="00842822" w:rsidRPr="00233CA8" w14:paraId="156D2AC1" w14:textId="77777777" w:rsidTr="001D4269">
        <w:trPr>
          <w:trHeight w:val="290"/>
        </w:trPr>
        <w:tc>
          <w:tcPr>
            <w:tcW w:w="1340" w:type="dxa"/>
            <w:vMerge/>
            <w:tcBorders>
              <w:top w:val="single" w:sz="12" w:space="0" w:color="auto"/>
              <w:left w:val="single" w:sz="12" w:space="0" w:color="auto"/>
              <w:bottom w:val="single" w:sz="4" w:space="0" w:color="000000"/>
              <w:right w:val="nil"/>
            </w:tcBorders>
            <w:vAlign w:val="center"/>
            <w:hideMark/>
          </w:tcPr>
          <w:p w14:paraId="60E0C2FA" w14:textId="77777777" w:rsidR="00842822" w:rsidRPr="00233CA8" w:rsidRDefault="00842822" w:rsidP="001D4269">
            <w:pPr>
              <w:rPr>
                <w:rFonts w:ascii="Calibri" w:hAnsi="Calibri" w:cs="Calibri"/>
                <w:color w:val="000000"/>
                <w:lang w:eastAsia="ro-RO"/>
              </w:rPr>
            </w:pPr>
          </w:p>
        </w:tc>
        <w:tc>
          <w:tcPr>
            <w:tcW w:w="3320" w:type="dxa"/>
            <w:tcBorders>
              <w:top w:val="nil"/>
              <w:left w:val="nil"/>
              <w:bottom w:val="single" w:sz="4" w:space="0" w:color="auto"/>
              <w:right w:val="nil"/>
            </w:tcBorders>
            <w:shd w:val="clear" w:color="auto" w:fill="auto"/>
            <w:vAlign w:val="center"/>
            <w:hideMark/>
          </w:tcPr>
          <w:p w14:paraId="29A4C92A"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Pod</w:t>
            </w:r>
          </w:p>
        </w:tc>
        <w:tc>
          <w:tcPr>
            <w:tcW w:w="1460" w:type="dxa"/>
            <w:tcBorders>
              <w:top w:val="nil"/>
              <w:left w:val="nil"/>
              <w:bottom w:val="single" w:sz="4" w:space="0" w:color="auto"/>
              <w:right w:val="single" w:sz="12" w:space="0" w:color="auto"/>
            </w:tcBorders>
            <w:shd w:val="clear" w:color="auto" w:fill="auto"/>
            <w:vAlign w:val="center"/>
            <w:hideMark/>
          </w:tcPr>
          <w:p w14:paraId="31C609A7"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184,1</w:t>
            </w:r>
          </w:p>
        </w:tc>
      </w:tr>
      <w:tr w:rsidR="00842822" w:rsidRPr="00233CA8" w14:paraId="79C21FA8" w14:textId="77777777" w:rsidTr="001D4269">
        <w:trPr>
          <w:trHeight w:val="290"/>
        </w:trPr>
        <w:tc>
          <w:tcPr>
            <w:tcW w:w="1340" w:type="dxa"/>
            <w:vMerge w:val="restart"/>
            <w:tcBorders>
              <w:top w:val="nil"/>
              <w:left w:val="single" w:sz="12" w:space="0" w:color="auto"/>
              <w:bottom w:val="single" w:sz="4" w:space="0" w:color="000000"/>
              <w:right w:val="nil"/>
            </w:tcBorders>
            <w:shd w:val="clear" w:color="auto" w:fill="auto"/>
            <w:noWrap/>
            <w:vAlign w:val="center"/>
            <w:hideMark/>
          </w:tcPr>
          <w:p w14:paraId="180DF4D9" w14:textId="77777777" w:rsidR="00842822" w:rsidRPr="00233CA8" w:rsidRDefault="00842822" w:rsidP="001D4269">
            <w:pPr>
              <w:jc w:val="center"/>
              <w:rPr>
                <w:rFonts w:ascii="Calibri" w:hAnsi="Calibri" w:cs="Calibri"/>
                <w:color w:val="000000"/>
                <w:lang w:eastAsia="ro-RO"/>
              </w:rPr>
            </w:pPr>
            <w:proofErr w:type="spellStart"/>
            <w:r w:rsidRPr="00233CA8">
              <w:rPr>
                <w:rFonts w:ascii="Calibri" w:hAnsi="Calibri" w:cs="Calibri"/>
                <w:color w:val="000000"/>
                <w:lang w:eastAsia="ro-RO"/>
              </w:rPr>
              <w:t>etaj</w:t>
            </w:r>
            <w:proofErr w:type="spellEnd"/>
            <w:r w:rsidRPr="00233CA8">
              <w:rPr>
                <w:rFonts w:ascii="Calibri" w:hAnsi="Calibri" w:cs="Calibri"/>
                <w:color w:val="000000"/>
                <w:lang w:eastAsia="ro-RO"/>
              </w:rPr>
              <w:t xml:space="preserve"> 2</w:t>
            </w:r>
          </w:p>
        </w:tc>
        <w:tc>
          <w:tcPr>
            <w:tcW w:w="3320" w:type="dxa"/>
            <w:tcBorders>
              <w:top w:val="nil"/>
              <w:left w:val="nil"/>
              <w:bottom w:val="nil"/>
              <w:right w:val="nil"/>
            </w:tcBorders>
            <w:shd w:val="clear" w:color="auto" w:fill="auto"/>
            <w:vAlign w:val="center"/>
            <w:hideMark/>
          </w:tcPr>
          <w:p w14:paraId="6A76EE4A"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Balcon</w:t>
            </w:r>
          </w:p>
        </w:tc>
        <w:tc>
          <w:tcPr>
            <w:tcW w:w="1460" w:type="dxa"/>
            <w:tcBorders>
              <w:top w:val="nil"/>
              <w:left w:val="nil"/>
              <w:bottom w:val="nil"/>
              <w:right w:val="single" w:sz="12" w:space="0" w:color="auto"/>
            </w:tcBorders>
            <w:shd w:val="clear" w:color="auto" w:fill="auto"/>
            <w:vAlign w:val="center"/>
            <w:hideMark/>
          </w:tcPr>
          <w:p w14:paraId="6FA07555"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5,54</w:t>
            </w:r>
          </w:p>
        </w:tc>
      </w:tr>
      <w:tr w:rsidR="00842822" w:rsidRPr="00233CA8" w14:paraId="62809B1F" w14:textId="77777777" w:rsidTr="001D4269">
        <w:trPr>
          <w:trHeight w:val="290"/>
        </w:trPr>
        <w:tc>
          <w:tcPr>
            <w:tcW w:w="1340" w:type="dxa"/>
            <w:vMerge/>
            <w:tcBorders>
              <w:top w:val="nil"/>
              <w:left w:val="single" w:sz="12" w:space="0" w:color="auto"/>
              <w:bottom w:val="single" w:sz="4" w:space="0" w:color="000000"/>
              <w:right w:val="nil"/>
            </w:tcBorders>
            <w:vAlign w:val="center"/>
            <w:hideMark/>
          </w:tcPr>
          <w:p w14:paraId="274571E2" w14:textId="77777777" w:rsidR="00842822" w:rsidRPr="00233CA8" w:rsidRDefault="00842822" w:rsidP="001D4269">
            <w:pPr>
              <w:rPr>
                <w:rFonts w:ascii="Calibri" w:hAnsi="Calibri" w:cs="Calibri"/>
                <w:color w:val="000000"/>
                <w:lang w:eastAsia="ro-RO"/>
              </w:rPr>
            </w:pPr>
          </w:p>
        </w:tc>
        <w:tc>
          <w:tcPr>
            <w:tcW w:w="3320" w:type="dxa"/>
            <w:tcBorders>
              <w:top w:val="nil"/>
              <w:left w:val="nil"/>
              <w:bottom w:val="nil"/>
              <w:right w:val="nil"/>
            </w:tcBorders>
            <w:shd w:val="clear" w:color="auto" w:fill="auto"/>
            <w:vAlign w:val="center"/>
            <w:hideMark/>
          </w:tcPr>
          <w:p w14:paraId="2E2EBCB3"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Balcon</w:t>
            </w:r>
          </w:p>
        </w:tc>
        <w:tc>
          <w:tcPr>
            <w:tcW w:w="1460" w:type="dxa"/>
            <w:tcBorders>
              <w:top w:val="nil"/>
              <w:left w:val="nil"/>
              <w:bottom w:val="nil"/>
              <w:right w:val="single" w:sz="12" w:space="0" w:color="auto"/>
            </w:tcBorders>
            <w:shd w:val="clear" w:color="auto" w:fill="auto"/>
            <w:vAlign w:val="center"/>
            <w:hideMark/>
          </w:tcPr>
          <w:p w14:paraId="5209F173"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5,54</w:t>
            </w:r>
          </w:p>
        </w:tc>
      </w:tr>
      <w:tr w:rsidR="00842822" w:rsidRPr="00233CA8" w14:paraId="28B562BD" w14:textId="77777777" w:rsidTr="001D4269">
        <w:trPr>
          <w:trHeight w:val="290"/>
        </w:trPr>
        <w:tc>
          <w:tcPr>
            <w:tcW w:w="1340" w:type="dxa"/>
            <w:vMerge/>
            <w:tcBorders>
              <w:top w:val="nil"/>
              <w:left w:val="single" w:sz="12" w:space="0" w:color="auto"/>
              <w:bottom w:val="single" w:sz="4" w:space="0" w:color="000000"/>
              <w:right w:val="nil"/>
            </w:tcBorders>
            <w:vAlign w:val="center"/>
            <w:hideMark/>
          </w:tcPr>
          <w:p w14:paraId="7ACBE600" w14:textId="77777777" w:rsidR="00842822" w:rsidRPr="00233CA8" w:rsidRDefault="00842822" w:rsidP="001D4269">
            <w:pPr>
              <w:rPr>
                <w:rFonts w:ascii="Calibri" w:hAnsi="Calibri" w:cs="Calibri"/>
                <w:color w:val="000000"/>
                <w:lang w:eastAsia="ro-RO"/>
              </w:rPr>
            </w:pPr>
          </w:p>
        </w:tc>
        <w:tc>
          <w:tcPr>
            <w:tcW w:w="3320" w:type="dxa"/>
            <w:tcBorders>
              <w:top w:val="nil"/>
              <w:left w:val="nil"/>
              <w:bottom w:val="nil"/>
              <w:right w:val="nil"/>
            </w:tcBorders>
            <w:shd w:val="clear" w:color="auto" w:fill="auto"/>
            <w:vAlign w:val="center"/>
            <w:hideMark/>
          </w:tcPr>
          <w:p w14:paraId="7B4383DC"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Balcon</w:t>
            </w:r>
          </w:p>
        </w:tc>
        <w:tc>
          <w:tcPr>
            <w:tcW w:w="1460" w:type="dxa"/>
            <w:tcBorders>
              <w:top w:val="nil"/>
              <w:left w:val="nil"/>
              <w:bottom w:val="nil"/>
              <w:right w:val="single" w:sz="12" w:space="0" w:color="auto"/>
            </w:tcBorders>
            <w:shd w:val="clear" w:color="auto" w:fill="auto"/>
            <w:vAlign w:val="center"/>
            <w:hideMark/>
          </w:tcPr>
          <w:p w14:paraId="6826847B"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5,54</w:t>
            </w:r>
          </w:p>
        </w:tc>
      </w:tr>
      <w:tr w:rsidR="00842822" w:rsidRPr="00233CA8" w14:paraId="5FD1B048" w14:textId="77777777" w:rsidTr="001D4269">
        <w:trPr>
          <w:trHeight w:val="290"/>
        </w:trPr>
        <w:tc>
          <w:tcPr>
            <w:tcW w:w="1340" w:type="dxa"/>
            <w:vMerge/>
            <w:tcBorders>
              <w:top w:val="nil"/>
              <w:left w:val="single" w:sz="12" w:space="0" w:color="auto"/>
              <w:bottom w:val="single" w:sz="4" w:space="0" w:color="000000"/>
              <w:right w:val="nil"/>
            </w:tcBorders>
            <w:vAlign w:val="center"/>
            <w:hideMark/>
          </w:tcPr>
          <w:p w14:paraId="5199B065" w14:textId="77777777" w:rsidR="00842822" w:rsidRPr="00233CA8" w:rsidRDefault="00842822" w:rsidP="001D4269">
            <w:pPr>
              <w:rPr>
                <w:rFonts w:ascii="Calibri" w:hAnsi="Calibri" w:cs="Calibri"/>
                <w:color w:val="000000"/>
                <w:lang w:eastAsia="ro-RO"/>
              </w:rPr>
            </w:pPr>
          </w:p>
        </w:tc>
        <w:tc>
          <w:tcPr>
            <w:tcW w:w="3320" w:type="dxa"/>
            <w:tcBorders>
              <w:top w:val="nil"/>
              <w:left w:val="nil"/>
              <w:bottom w:val="nil"/>
              <w:right w:val="nil"/>
            </w:tcBorders>
            <w:shd w:val="clear" w:color="auto" w:fill="auto"/>
            <w:vAlign w:val="center"/>
            <w:hideMark/>
          </w:tcPr>
          <w:p w14:paraId="1010F454"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Balcon</w:t>
            </w:r>
          </w:p>
        </w:tc>
        <w:tc>
          <w:tcPr>
            <w:tcW w:w="1460" w:type="dxa"/>
            <w:tcBorders>
              <w:top w:val="nil"/>
              <w:left w:val="nil"/>
              <w:bottom w:val="nil"/>
              <w:right w:val="single" w:sz="12" w:space="0" w:color="auto"/>
            </w:tcBorders>
            <w:shd w:val="clear" w:color="auto" w:fill="auto"/>
            <w:vAlign w:val="center"/>
            <w:hideMark/>
          </w:tcPr>
          <w:p w14:paraId="7579E1A0"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5,54</w:t>
            </w:r>
          </w:p>
        </w:tc>
      </w:tr>
      <w:tr w:rsidR="00842822" w:rsidRPr="00233CA8" w14:paraId="440B01CB" w14:textId="77777777" w:rsidTr="001D4269">
        <w:trPr>
          <w:trHeight w:val="290"/>
        </w:trPr>
        <w:tc>
          <w:tcPr>
            <w:tcW w:w="1340" w:type="dxa"/>
            <w:vMerge/>
            <w:tcBorders>
              <w:top w:val="nil"/>
              <w:left w:val="single" w:sz="12" w:space="0" w:color="auto"/>
              <w:bottom w:val="single" w:sz="4" w:space="0" w:color="000000"/>
              <w:right w:val="nil"/>
            </w:tcBorders>
            <w:vAlign w:val="center"/>
            <w:hideMark/>
          </w:tcPr>
          <w:p w14:paraId="0A64AF6C" w14:textId="77777777" w:rsidR="00842822" w:rsidRPr="00233CA8" w:rsidRDefault="00842822" w:rsidP="001D4269">
            <w:pPr>
              <w:rPr>
                <w:rFonts w:ascii="Calibri" w:hAnsi="Calibri" w:cs="Calibri"/>
                <w:color w:val="000000"/>
                <w:lang w:eastAsia="ro-RO"/>
              </w:rPr>
            </w:pPr>
          </w:p>
        </w:tc>
        <w:tc>
          <w:tcPr>
            <w:tcW w:w="3320" w:type="dxa"/>
            <w:tcBorders>
              <w:top w:val="nil"/>
              <w:left w:val="nil"/>
              <w:bottom w:val="nil"/>
              <w:right w:val="nil"/>
            </w:tcBorders>
            <w:shd w:val="clear" w:color="auto" w:fill="auto"/>
            <w:vAlign w:val="center"/>
            <w:hideMark/>
          </w:tcPr>
          <w:p w14:paraId="53AA7FF9"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Balcon</w:t>
            </w:r>
          </w:p>
        </w:tc>
        <w:tc>
          <w:tcPr>
            <w:tcW w:w="1460" w:type="dxa"/>
            <w:tcBorders>
              <w:top w:val="nil"/>
              <w:left w:val="nil"/>
              <w:bottom w:val="nil"/>
              <w:right w:val="single" w:sz="12" w:space="0" w:color="auto"/>
            </w:tcBorders>
            <w:shd w:val="clear" w:color="auto" w:fill="auto"/>
            <w:vAlign w:val="center"/>
            <w:hideMark/>
          </w:tcPr>
          <w:p w14:paraId="4EFC6712"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5,54</w:t>
            </w:r>
          </w:p>
        </w:tc>
      </w:tr>
      <w:tr w:rsidR="00842822" w:rsidRPr="00233CA8" w14:paraId="64C53C2D" w14:textId="77777777" w:rsidTr="001D4269">
        <w:trPr>
          <w:trHeight w:val="290"/>
        </w:trPr>
        <w:tc>
          <w:tcPr>
            <w:tcW w:w="1340" w:type="dxa"/>
            <w:vMerge/>
            <w:tcBorders>
              <w:top w:val="nil"/>
              <w:left w:val="single" w:sz="12" w:space="0" w:color="auto"/>
              <w:bottom w:val="single" w:sz="4" w:space="0" w:color="000000"/>
              <w:right w:val="nil"/>
            </w:tcBorders>
            <w:vAlign w:val="center"/>
            <w:hideMark/>
          </w:tcPr>
          <w:p w14:paraId="7550A3EE" w14:textId="77777777" w:rsidR="00842822" w:rsidRPr="00233CA8" w:rsidRDefault="00842822" w:rsidP="001D4269">
            <w:pPr>
              <w:rPr>
                <w:rFonts w:ascii="Calibri" w:hAnsi="Calibri" w:cs="Calibri"/>
                <w:color w:val="000000"/>
                <w:lang w:eastAsia="ro-RO"/>
              </w:rPr>
            </w:pPr>
          </w:p>
        </w:tc>
        <w:tc>
          <w:tcPr>
            <w:tcW w:w="3320" w:type="dxa"/>
            <w:tcBorders>
              <w:top w:val="nil"/>
              <w:left w:val="nil"/>
              <w:bottom w:val="single" w:sz="4" w:space="0" w:color="auto"/>
              <w:right w:val="nil"/>
            </w:tcBorders>
            <w:shd w:val="clear" w:color="auto" w:fill="auto"/>
            <w:vAlign w:val="center"/>
            <w:hideMark/>
          </w:tcPr>
          <w:p w14:paraId="31ADE3D6"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Balcon</w:t>
            </w:r>
          </w:p>
        </w:tc>
        <w:tc>
          <w:tcPr>
            <w:tcW w:w="1460" w:type="dxa"/>
            <w:tcBorders>
              <w:top w:val="nil"/>
              <w:left w:val="nil"/>
              <w:bottom w:val="single" w:sz="4" w:space="0" w:color="auto"/>
              <w:right w:val="single" w:sz="12" w:space="0" w:color="auto"/>
            </w:tcBorders>
            <w:shd w:val="clear" w:color="auto" w:fill="auto"/>
            <w:vAlign w:val="center"/>
            <w:hideMark/>
          </w:tcPr>
          <w:p w14:paraId="770A64AD"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8,52</w:t>
            </w:r>
          </w:p>
        </w:tc>
      </w:tr>
      <w:tr w:rsidR="00842822" w:rsidRPr="00233CA8" w14:paraId="7A725678" w14:textId="77777777" w:rsidTr="001D4269">
        <w:trPr>
          <w:trHeight w:val="290"/>
        </w:trPr>
        <w:tc>
          <w:tcPr>
            <w:tcW w:w="1340" w:type="dxa"/>
            <w:vMerge w:val="restart"/>
            <w:tcBorders>
              <w:top w:val="nil"/>
              <w:left w:val="single" w:sz="12" w:space="0" w:color="auto"/>
              <w:bottom w:val="single" w:sz="4" w:space="0" w:color="000000"/>
              <w:right w:val="nil"/>
            </w:tcBorders>
            <w:shd w:val="clear" w:color="auto" w:fill="auto"/>
            <w:noWrap/>
            <w:vAlign w:val="center"/>
            <w:hideMark/>
          </w:tcPr>
          <w:p w14:paraId="7DA289F2" w14:textId="77777777" w:rsidR="00842822" w:rsidRPr="00233CA8" w:rsidRDefault="00842822" w:rsidP="001D4269">
            <w:pPr>
              <w:jc w:val="center"/>
              <w:rPr>
                <w:rFonts w:ascii="Calibri" w:hAnsi="Calibri" w:cs="Calibri"/>
                <w:color w:val="000000"/>
                <w:lang w:eastAsia="ro-RO"/>
              </w:rPr>
            </w:pPr>
            <w:r w:rsidRPr="00233CA8">
              <w:rPr>
                <w:rFonts w:ascii="Calibri" w:hAnsi="Calibri" w:cs="Calibri"/>
                <w:color w:val="000000"/>
                <w:lang w:eastAsia="ro-RO"/>
              </w:rPr>
              <w:t>pod</w:t>
            </w:r>
          </w:p>
        </w:tc>
        <w:tc>
          <w:tcPr>
            <w:tcW w:w="3320" w:type="dxa"/>
            <w:tcBorders>
              <w:top w:val="nil"/>
              <w:left w:val="nil"/>
              <w:bottom w:val="nil"/>
              <w:right w:val="nil"/>
            </w:tcBorders>
            <w:shd w:val="clear" w:color="auto" w:fill="auto"/>
            <w:vAlign w:val="center"/>
            <w:hideMark/>
          </w:tcPr>
          <w:p w14:paraId="5F9315ED"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Pod</w:t>
            </w:r>
          </w:p>
        </w:tc>
        <w:tc>
          <w:tcPr>
            <w:tcW w:w="1460" w:type="dxa"/>
            <w:tcBorders>
              <w:top w:val="nil"/>
              <w:left w:val="nil"/>
              <w:bottom w:val="nil"/>
              <w:right w:val="single" w:sz="12" w:space="0" w:color="auto"/>
            </w:tcBorders>
            <w:shd w:val="clear" w:color="auto" w:fill="auto"/>
            <w:vAlign w:val="center"/>
            <w:hideMark/>
          </w:tcPr>
          <w:p w14:paraId="28BD1F9B"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79,47</w:t>
            </w:r>
          </w:p>
        </w:tc>
      </w:tr>
      <w:tr w:rsidR="00842822" w:rsidRPr="00233CA8" w14:paraId="531C964A" w14:textId="77777777" w:rsidTr="001D4269">
        <w:trPr>
          <w:trHeight w:val="290"/>
        </w:trPr>
        <w:tc>
          <w:tcPr>
            <w:tcW w:w="1340" w:type="dxa"/>
            <w:vMerge/>
            <w:tcBorders>
              <w:top w:val="nil"/>
              <w:left w:val="single" w:sz="12" w:space="0" w:color="auto"/>
              <w:bottom w:val="single" w:sz="4" w:space="0" w:color="000000"/>
              <w:right w:val="nil"/>
            </w:tcBorders>
            <w:vAlign w:val="center"/>
            <w:hideMark/>
          </w:tcPr>
          <w:p w14:paraId="0F6C3FA5" w14:textId="77777777" w:rsidR="00842822" w:rsidRPr="00233CA8" w:rsidRDefault="00842822" w:rsidP="001D4269">
            <w:pPr>
              <w:rPr>
                <w:rFonts w:ascii="Calibri" w:hAnsi="Calibri" w:cs="Calibri"/>
                <w:color w:val="000000"/>
                <w:lang w:eastAsia="ro-RO"/>
              </w:rPr>
            </w:pPr>
          </w:p>
        </w:tc>
        <w:tc>
          <w:tcPr>
            <w:tcW w:w="3320" w:type="dxa"/>
            <w:tcBorders>
              <w:top w:val="nil"/>
              <w:left w:val="nil"/>
              <w:bottom w:val="single" w:sz="4" w:space="0" w:color="auto"/>
              <w:right w:val="nil"/>
            </w:tcBorders>
            <w:shd w:val="clear" w:color="auto" w:fill="auto"/>
            <w:vAlign w:val="center"/>
            <w:hideMark/>
          </w:tcPr>
          <w:p w14:paraId="46D24EC5"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Balcon</w:t>
            </w:r>
          </w:p>
        </w:tc>
        <w:tc>
          <w:tcPr>
            <w:tcW w:w="1460" w:type="dxa"/>
            <w:tcBorders>
              <w:top w:val="nil"/>
              <w:left w:val="nil"/>
              <w:bottom w:val="single" w:sz="4" w:space="0" w:color="auto"/>
              <w:right w:val="single" w:sz="12" w:space="0" w:color="auto"/>
            </w:tcBorders>
            <w:shd w:val="clear" w:color="auto" w:fill="auto"/>
            <w:vAlign w:val="center"/>
            <w:hideMark/>
          </w:tcPr>
          <w:p w14:paraId="0D24AD64"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13,11</w:t>
            </w:r>
          </w:p>
        </w:tc>
      </w:tr>
      <w:tr w:rsidR="00842822" w:rsidRPr="00233CA8" w14:paraId="6F824F4B" w14:textId="77777777" w:rsidTr="001D4269">
        <w:trPr>
          <w:trHeight w:val="300"/>
        </w:trPr>
        <w:tc>
          <w:tcPr>
            <w:tcW w:w="1340" w:type="dxa"/>
            <w:tcBorders>
              <w:top w:val="nil"/>
              <w:left w:val="single" w:sz="12" w:space="0" w:color="auto"/>
              <w:bottom w:val="single" w:sz="12" w:space="0" w:color="auto"/>
              <w:right w:val="nil"/>
            </w:tcBorders>
            <w:shd w:val="clear" w:color="auto" w:fill="auto"/>
            <w:noWrap/>
            <w:vAlign w:val="bottom"/>
            <w:hideMark/>
          </w:tcPr>
          <w:p w14:paraId="0ABE813C" w14:textId="77777777" w:rsidR="00842822" w:rsidRPr="00233CA8" w:rsidRDefault="00842822" w:rsidP="001D4269">
            <w:pPr>
              <w:rPr>
                <w:rFonts w:ascii="Calibri" w:hAnsi="Calibri" w:cs="Calibri"/>
                <w:color w:val="000000"/>
                <w:lang w:eastAsia="ro-RO"/>
              </w:rPr>
            </w:pPr>
            <w:r w:rsidRPr="00233CA8">
              <w:rPr>
                <w:rFonts w:ascii="Calibri" w:hAnsi="Calibri" w:cs="Calibri"/>
                <w:color w:val="000000"/>
                <w:lang w:eastAsia="ro-RO"/>
              </w:rPr>
              <w:t> </w:t>
            </w:r>
          </w:p>
        </w:tc>
        <w:tc>
          <w:tcPr>
            <w:tcW w:w="3320" w:type="dxa"/>
            <w:tcBorders>
              <w:top w:val="nil"/>
              <w:left w:val="nil"/>
              <w:bottom w:val="single" w:sz="12" w:space="0" w:color="auto"/>
              <w:right w:val="nil"/>
            </w:tcBorders>
            <w:shd w:val="clear" w:color="auto" w:fill="auto"/>
            <w:vAlign w:val="center"/>
            <w:hideMark/>
          </w:tcPr>
          <w:p w14:paraId="497080EF" w14:textId="77777777" w:rsidR="00842822" w:rsidRPr="00233CA8" w:rsidRDefault="00842822" w:rsidP="001D4269">
            <w:pPr>
              <w:jc w:val="both"/>
              <w:rPr>
                <w:rFonts w:ascii="Arial" w:hAnsi="Arial" w:cs="Arial"/>
                <w:b/>
                <w:bCs/>
                <w:color w:val="000000"/>
                <w:lang w:eastAsia="ro-RO"/>
              </w:rPr>
            </w:pPr>
            <w:r w:rsidRPr="00233CA8">
              <w:rPr>
                <w:rFonts w:ascii="Arial" w:hAnsi="Arial" w:cs="Arial"/>
                <w:b/>
                <w:bCs/>
                <w:color w:val="000000"/>
                <w:lang w:eastAsia="ro-RO"/>
              </w:rPr>
              <w:t>TOTAL TERASE ACOPERITE</w:t>
            </w:r>
          </w:p>
        </w:tc>
        <w:tc>
          <w:tcPr>
            <w:tcW w:w="1460" w:type="dxa"/>
            <w:tcBorders>
              <w:top w:val="nil"/>
              <w:left w:val="nil"/>
              <w:bottom w:val="single" w:sz="12" w:space="0" w:color="auto"/>
              <w:right w:val="single" w:sz="12" w:space="0" w:color="auto"/>
            </w:tcBorders>
            <w:shd w:val="clear" w:color="auto" w:fill="auto"/>
            <w:noWrap/>
            <w:vAlign w:val="bottom"/>
            <w:hideMark/>
          </w:tcPr>
          <w:p w14:paraId="7C0F3C1E" w14:textId="77777777" w:rsidR="00842822" w:rsidRPr="00233CA8" w:rsidRDefault="00842822" w:rsidP="001D4269">
            <w:pPr>
              <w:jc w:val="right"/>
              <w:rPr>
                <w:rFonts w:ascii="Calibri" w:hAnsi="Calibri" w:cs="Calibri"/>
                <w:b/>
                <w:bCs/>
                <w:color w:val="000000"/>
                <w:lang w:eastAsia="ro-RO"/>
              </w:rPr>
            </w:pPr>
            <w:r w:rsidRPr="00233CA8">
              <w:rPr>
                <w:rFonts w:ascii="Calibri" w:hAnsi="Calibri" w:cs="Calibri"/>
                <w:b/>
                <w:bCs/>
                <w:color w:val="000000"/>
                <w:lang w:eastAsia="ro-RO"/>
              </w:rPr>
              <w:t>256,82</w:t>
            </w:r>
          </w:p>
        </w:tc>
      </w:tr>
    </w:tbl>
    <w:p w14:paraId="7528EEF2" w14:textId="77777777" w:rsidR="00842822" w:rsidRPr="00AC1A66" w:rsidRDefault="00842822" w:rsidP="00842822">
      <w:pPr>
        <w:shd w:val="clear" w:color="auto" w:fill="FFFFFF" w:themeFill="background1"/>
        <w:ind w:right="22" w:firstLine="708"/>
        <w:jc w:val="both"/>
        <w:rPr>
          <w:rFonts w:ascii="HelveticaNowText Regular" w:hAnsi="HelveticaNowText Regular" w:cs="HelveticaNowText Regular"/>
          <w:b/>
          <w:color w:val="FF0000"/>
        </w:rPr>
      </w:pPr>
      <w:r w:rsidRPr="00AC1A66">
        <w:rPr>
          <w:rFonts w:ascii="HelveticaNowText Regular" w:hAnsi="HelveticaNowText Regular" w:cs="HelveticaNowText Regular"/>
          <w:b/>
          <w:color w:val="FF0000"/>
        </w:rPr>
        <w:t xml:space="preserve"> </w:t>
      </w:r>
    </w:p>
    <w:p w14:paraId="21E76299" w14:textId="77777777" w:rsidR="003541CF" w:rsidRPr="00FF5FC6" w:rsidRDefault="003541CF" w:rsidP="003541CF">
      <w:pPr>
        <w:tabs>
          <w:tab w:val="left" w:pos="360"/>
        </w:tabs>
        <w:spacing w:line="276" w:lineRule="auto"/>
        <w:ind w:right="-574"/>
        <w:rPr>
          <w:rFonts w:ascii="HelveticaNowText Regular" w:hAnsi="HelveticaNowText Regular" w:cs="HelveticaNowText Regular"/>
          <w:noProof/>
          <w:color w:val="FF0000"/>
          <w:sz w:val="22"/>
          <w:szCs w:val="22"/>
          <w:lang w:val="ro-RO"/>
        </w:rPr>
      </w:pPr>
    </w:p>
    <w:p w14:paraId="76BB6292" w14:textId="77777777" w:rsidR="00842822" w:rsidRDefault="00842822" w:rsidP="00842822">
      <w:pPr>
        <w:tabs>
          <w:tab w:val="right" w:pos="142"/>
        </w:tabs>
        <w:spacing w:line="276" w:lineRule="auto"/>
        <w:ind w:right="-22"/>
        <w:jc w:val="both"/>
        <w:rPr>
          <w:rFonts w:ascii="HelveticaNowText Regular" w:eastAsia="Calibri" w:hAnsi="HelveticaNowText Regular" w:cs="HelveticaNowText Regular"/>
          <w:b/>
          <w:bCs/>
          <w:noProof/>
          <w:color w:val="FF0000"/>
          <w:sz w:val="22"/>
          <w:szCs w:val="22"/>
          <w:lang w:val="ro-RO"/>
        </w:rPr>
      </w:pPr>
    </w:p>
    <w:p w14:paraId="0DC170E8" w14:textId="417BD421" w:rsidR="00842822" w:rsidRDefault="00842822" w:rsidP="00842822">
      <w:pPr>
        <w:tabs>
          <w:tab w:val="right" w:pos="142"/>
        </w:tabs>
        <w:spacing w:line="276" w:lineRule="auto"/>
        <w:ind w:right="-22"/>
        <w:jc w:val="both"/>
        <w:rPr>
          <w:rFonts w:ascii="HelveticaNowText Regular" w:eastAsia="Calibri" w:hAnsi="HelveticaNowText Regular" w:cs="HelveticaNowText Regular"/>
          <w:b/>
          <w:bCs/>
          <w:noProof/>
          <w:sz w:val="22"/>
          <w:szCs w:val="22"/>
          <w:lang w:val="ro-RO"/>
        </w:rPr>
      </w:pPr>
      <w:r w:rsidRPr="009B586C">
        <w:rPr>
          <w:rFonts w:ascii="HelveticaNowText Regular" w:eastAsia="Calibri" w:hAnsi="HelveticaNowText Regular" w:cs="HelveticaNowText Regular"/>
          <w:b/>
          <w:bCs/>
          <w:noProof/>
          <w:sz w:val="22"/>
          <w:szCs w:val="22"/>
          <w:lang w:val="ro-RO"/>
        </w:rPr>
        <w:t>PROPUS</w:t>
      </w:r>
    </w:p>
    <w:p w14:paraId="1CA65983" w14:textId="77777777" w:rsidR="004602AC" w:rsidRDefault="004602AC" w:rsidP="00842822">
      <w:pPr>
        <w:tabs>
          <w:tab w:val="right" w:pos="142"/>
        </w:tabs>
        <w:spacing w:line="276" w:lineRule="auto"/>
        <w:ind w:right="-22"/>
        <w:jc w:val="both"/>
        <w:rPr>
          <w:rFonts w:ascii="HelveticaNowText Regular" w:eastAsia="Calibri" w:hAnsi="HelveticaNowText Regular" w:cs="HelveticaNowText Regular"/>
          <w:b/>
          <w:bCs/>
          <w:noProof/>
          <w:sz w:val="22"/>
          <w:szCs w:val="22"/>
          <w:lang w:val="ro-RO"/>
        </w:rPr>
      </w:pPr>
    </w:p>
    <w:tbl>
      <w:tblPr>
        <w:tblW w:w="5840" w:type="dxa"/>
        <w:tblLook w:val="04A0" w:firstRow="1" w:lastRow="0" w:firstColumn="1" w:lastColumn="0" w:noHBand="0" w:noVBand="1"/>
      </w:tblPr>
      <w:tblGrid>
        <w:gridCol w:w="1280"/>
        <w:gridCol w:w="3160"/>
        <w:gridCol w:w="1400"/>
      </w:tblGrid>
      <w:tr w:rsidR="00CD1D0D" w14:paraId="6EE2C86E" w14:textId="77777777" w:rsidTr="00CD1D0D">
        <w:trPr>
          <w:trHeight w:val="615"/>
        </w:trPr>
        <w:tc>
          <w:tcPr>
            <w:tcW w:w="1280" w:type="dxa"/>
            <w:tcBorders>
              <w:top w:val="single" w:sz="12" w:space="0" w:color="auto"/>
              <w:left w:val="single" w:sz="12" w:space="0" w:color="auto"/>
              <w:bottom w:val="single" w:sz="4" w:space="0" w:color="auto"/>
              <w:right w:val="single" w:sz="4" w:space="0" w:color="auto"/>
            </w:tcBorders>
            <w:shd w:val="clear" w:color="auto" w:fill="auto"/>
            <w:vAlign w:val="center"/>
            <w:hideMark/>
          </w:tcPr>
          <w:p w14:paraId="6BD86D2B" w14:textId="77777777" w:rsidR="00CD1D0D" w:rsidRDefault="00CD1D0D">
            <w:pPr>
              <w:jc w:val="both"/>
              <w:rPr>
                <w:rFonts w:ascii="Arial" w:hAnsi="Arial" w:cs="Arial"/>
                <w:b/>
                <w:bCs/>
                <w:color w:val="000000"/>
                <w:sz w:val="22"/>
                <w:szCs w:val="22"/>
              </w:rPr>
            </w:pPr>
            <w:r>
              <w:rPr>
                <w:rFonts w:ascii="Arial" w:hAnsi="Arial" w:cs="Arial"/>
                <w:b/>
                <w:bCs/>
                <w:color w:val="000000"/>
                <w:sz w:val="22"/>
                <w:szCs w:val="22"/>
              </w:rPr>
              <w:t>ID</w:t>
            </w:r>
          </w:p>
        </w:tc>
        <w:tc>
          <w:tcPr>
            <w:tcW w:w="3160" w:type="dxa"/>
            <w:tcBorders>
              <w:top w:val="single" w:sz="12" w:space="0" w:color="auto"/>
              <w:left w:val="nil"/>
              <w:bottom w:val="single" w:sz="4" w:space="0" w:color="auto"/>
              <w:right w:val="single" w:sz="4" w:space="0" w:color="auto"/>
            </w:tcBorders>
            <w:shd w:val="clear" w:color="auto" w:fill="auto"/>
            <w:vAlign w:val="center"/>
            <w:hideMark/>
          </w:tcPr>
          <w:p w14:paraId="68E0F431" w14:textId="77777777" w:rsidR="00CD1D0D" w:rsidRDefault="00CD1D0D">
            <w:pPr>
              <w:jc w:val="both"/>
              <w:rPr>
                <w:rFonts w:ascii="Arial" w:hAnsi="Arial" w:cs="Arial"/>
                <w:b/>
                <w:bCs/>
                <w:color w:val="000000"/>
                <w:sz w:val="22"/>
                <w:szCs w:val="22"/>
              </w:rPr>
            </w:pPr>
            <w:r>
              <w:rPr>
                <w:rFonts w:ascii="Arial" w:hAnsi="Arial" w:cs="Arial"/>
                <w:b/>
                <w:bCs/>
                <w:color w:val="000000"/>
                <w:sz w:val="22"/>
                <w:szCs w:val="22"/>
              </w:rPr>
              <w:t xml:space="preserve">    </w:t>
            </w:r>
            <w:proofErr w:type="spellStart"/>
            <w:r>
              <w:rPr>
                <w:rFonts w:ascii="Arial" w:hAnsi="Arial" w:cs="Arial"/>
                <w:b/>
                <w:bCs/>
                <w:color w:val="000000"/>
                <w:sz w:val="22"/>
                <w:szCs w:val="22"/>
              </w:rPr>
              <w:t>Functiune</w:t>
            </w:r>
            <w:proofErr w:type="spellEnd"/>
          </w:p>
        </w:tc>
        <w:tc>
          <w:tcPr>
            <w:tcW w:w="1400" w:type="dxa"/>
            <w:tcBorders>
              <w:top w:val="single" w:sz="12" w:space="0" w:color="auto"/>
              <w:left w:val="nil"/>
              <w:bottom w:val="single" w:sz="4" w:space="0" w:color="auto"/>
              <w:right w:val="single" w:sz="12" w:space="0" w:color="auto"/>
            </w:tcBorders>
            <w:shd w:val="clear" w:color="auto" w:fill="auto"/>
            <w:vAlign w:val="center"/>
            <w:hideMark/>
          </w:tcPr>
          <w:p w14:paraId="1904F975" w14:textId="77777777" w:rsidR="00CD1D0D" w:rsidRDefault="00CD1D0D">
            <w:pPr>
              <w:jc w:val="both"/>
              <w:rPr>
                <w:rFonts w:ascii="Arial" w:hAnsi="Arial" w:cs="Arial"/>
                <w:b/>
                <w:bCs/>
                <w:color w:val="000000"/>
                <w:sz w:val="22"/>
                <w:szCs w:val="22"/>
              </w:rPr>
            </w:pPr>
            <w:proofErr w:type="spellStart"/>
            <w:r>
              <w:rPr>
                <w:rFonts w:ascii="Arial" w:hAnsi="Arial" w:cs="Arial"/>
                <w:b/>
                <w:bCs/>
                <w:color w:val="000000"/>
                <w:sz w:val="22"/>
                <w:szCs w:val="22"/>
              </w:rPr>
              <w:t>Suprafata</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mp</w:t>
            </w:r>
            <w:proofErr w:type="spellEnd"/>
            <w:r>
              <w:rPr>
                <w:rFonts w:ascii="Arial" w:hAnsi="Arial" w:cs="Arial"/>
                <w:b/>
                <w:bCs/>
                <w:color w:val="000000"/>
                <w:sz w:val="22"/>
                <w:szCs w:val="22"/>
              </w:rPr>
              <w:t>)</w:t>
            </w:r>
          </w:p>
        </w:tc>
      </w:tr>
      <w:tr w:rsidR="00CD1D0D" w14:paraId="08D748CE" w14:textId="77777777" w:rsidTr="00CD1D0D">
        <w:trPr>
          <w:trHeight w:val="300"/>
        </w:trPr>
        <w:tc>
          <w:tcPr>
            <w:tcW w:w="5840" w:type="dxa"/>
            <w:gridSpan w:val="3"/>
            <w:tcBorders>
              <w:top w:val="single" w:sz="4" w:space="0" w:color="auto"/>
              <w:left w:val="single" w:sz="12" w:space="0" w:color="auto"/>
              <w:bottom w:val="single" w:sz="4" w:space="0" w:color="auto"/>
              <w:right w:val="single" w:sz="12" w:space="0" w:color="000000"/>
            </w:tcBorders>
            <w:shd w:val="clear" w:color="auto" w:fill="auto"/>
            <w:vAlign w:val="center"/>
            <w:hideMark/>
          </w:tcPr>
          <w:p w14:paraId="0D301661" w14:textId="77777777" w:rsidR="00CD1D0D" w:rsidRDefault="00CD1D0D">
            <w:pPr>
              <w:jc w:val="center"/>
              <w:rPr>
                <w:rFonts w:ascii="Arial" w:hAnsi="Arial" w:cs="Arial"/>
                <w:b/>
                <w:bCs/>
                <w:color w:val="000000"/>
                <w:sz w:val="22"/>
                <w:szCs w:val="22"/>
              </w:rPr>
            </w:pPr>
            <w:r>
              <w:rPr>
                <w:rFonts w:ascii="Arial" w:hAnsi="Arial" w:cs="Arial"/>
                <w:b/>
                <w:bCs/>
                <w:color w:val="000000"/>
                <w:sz w:val="22"/>
                <w:szCs w:val="22"/>
              </w:rPr>
              <w:t>SUBSOL</w:t>
            </w:r>
          </w:p>
        </w:tc>
      </w:tr>
      <w:tr w:rsidR="00CD1D0D" w14:paraId="29290879"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4610B7D7" w14:textId="77777777" w:rsidR="00CD1D0D" w:rsidRDefault="00CD1D0D">
            <w:pPr>
              <w:jc w:val="both"/>
              <w:rPr>
                <w:rFonts w:ascii="Arial" w:hAnsi="Arial" w:cs="Arial"/>
                <w:color w:val="000000"/>
                <w:sz w:val="22"/>
                <w:szCs w:val="22"/>
              </w:rPr>
            </w:pPr>
            <w:r>
              <w:rPr>
                <w:rFonts w:ascii="Arial" w:hAnsi="Arial" w:cs="Arial"/>
                <w:color w:val="000000"/>
                <w:sz w:val="22"/>
                <w:szCs w:val="22"/>
              </w:rPr>
              <w:t>S01</w:t>
            </w:r>
          </w:p>
        </w:tc>
        <w:tc>
          <w:tcPr>
            <w:tcW w:w="3160" w:type="dxa"/>
            <w:tcBorders>
              <w:top w:val="nil"/>
              <w:left w:val="nil"/>
              <w:bottom w:val="single" w:sz="4" w:space="0" w:color="auto"/>
              <w:right w:val="single" w:sz="4" w:space="0" w:color="auto"/>
            </w:tcBorders>
            <w:shd w:val="clear" w:color="auto" w:fill="auto"/>
            <w:vAlign w:val="center"/>
            <w:hideMark/>
          </w:tcPr>
          <w:p w14:paraId="0A698501" w14:textId="77777777" w:rsidR="00CD1D0D" w:rsidRDefault="00CD1D0D">
            <w:pPr>
              <w:jc w:val="both"/>
              <w:rPr>
                <w:rFonts w:ascii="Arial" w:hAnsi="Arial" w:cs="Arial"/>
                <w:color w:val="000000"/>
                <w:sz w:val="22"/>
                <w:szCs w:val="22"/>
              </w:rPr>
            </w:pPr>
            <w:r>
              <w:rPr>
                <w:rFonts w:ascii="Arial" w:hAnsi="Arial" w:cs="Arial"/>
                <w:color w:val="000000"/>
                <w:sz w:val="22"/>
                <w:szCs w:val="22"/>
              </w:rPr>
              <w:t>Hol</w:t>
            </w:r>
          </w:p>
        </w:tc>
        <w:tc>
          <w:tcPr>
            <w:tcW w:w="1400" w:type="dxa"/>
            <w:tcBorders>
              <w:top w:val="nil"/>
              <w:left w:val="nil"/>
              <w:bottom w:val="single" w:sz="4" w:space="0" w:color="auto"/>
              <w:right w:val="single" w:sz="12" w:space="0" w:color="auto"/>
            </w:tcBorders>
            <w:shd w:val="clear" w:color="auto" w:fill="auto"/>
            <w:vAlign w:val="center"/>
            <w:hideMark/>
          </w:tcPr>
          <w:p w14:paraId="0D203F4C" w14:textId="77777777" w:rsidR="00CD1D0D" w:rsidRDefault="00CD1D0D">
            <w:pPr>
              <w:jc w:val="both"/>
              <w:rPr>
                <w:rFonts w:ascii="Arial" w:hAnsi="Arial" w:cs="Arial"/>
                <w:color w:val="000000"/>
                <w:sz w:val="22"/>
                <w:szCs w:val="22"/>
              </w:rPr>
            </w:pPr>
            <w:r>
              <w:rPr>
                <w:rFonts w:ascii="Arial" w:hAnsi="Arial" w:cs="Arial"/>
                <w:color w:val="000000"/>
                <w:sz w:val="22"/>
                <w:szCs w:val="22"/>
              </w:rPr>
              <w:t>18.96</w:t>
            </w:r>
          </w:p>
        </w:tc>
      </w:tr>
      <w:tr w:rsidR="00CD1D0D" w14:paraId="0DC8DB82"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2636D6D6" w14:textId="77777777" w:rsidR="00CD1D0D" w:rsidRDefault="00CD1D0D">
            <w:pPr>
              <w:jc w:val="both"/>
              <w:rPr>
                <w:rFonts w:ascii="Arial" w:hAnsi="Arial" w:cs="Arial"/>
                <w:color w:val="000000"/>
                <w:sz w:val="22"/>
                <w:szCs w:val="22"/>
              </w:rPr>
            </w:pPr>
            <w:r>
              <w:rPr>
                <w:rFonts w:ascii="Arial" w:hAnsi="Arial" w:cs="Arial"/>
                <w:color w:val="000000"/>
                <w:sz w:val="22"/>
                <w:szCs w:val="22"/>
              </w:rPr>
              <w:t>S02</w:t>
            </w:r>
          </w:p>
        </w:tc>
        <w:tc>
          <w:tcPr>
            <w:tcW w:w="3160" w:type="dxa"/>
            <w:tcBorders>
              <w:top w:val="nil"/>
              <w:left w:val="nil"/>
              <w:bottom w:val="single" w:sz="4" w:space="0" w:color="auto"/>
              <w:right w:val="single" w:sz="4" w:space="0" w:color="auto"/>
            </w:tcBorders>
            <w:shd w:val="clear" w:color="auto" w:fill="auto"/>
            <w:vAlign w:val="center"/>
            <w:hideMark/>
          </w:tcPr>
          <w:p w14:paraId="20DC9128" w14:textId="77777777" w:rsidR="00CD1D0D" w:rsidRDefault="00CD1D0D">
            <w:pPr>
              <w:jc w:val="both"/>
              <w:rPr>
                <w:rFonts w:ascii="Arial" w:hAnsi="Arial" w:cs="Arial"/>
                <w:color w:val="000000"/>
                <w:sz w:val="22"/>
                <w:szCs w:val="22"/>
              </w:rPr>
            </w:pPr>
            <w:r>
              <w:rPr>
                <w:rFonts w:ascii="Arial" w:hAnsi="Arial" w:cs="Arial"/>
                <w:color w:val="000000"/>
                <w:sz w:val="22"/>
                <w:szCs w:val="22"/>
              </w:rPr>
              <w:t>Hol</w:t>
            </w:r>
          </w:p>
        </w:tc>
        <w:tc>
          <w:tcPr>
            <w:tcW w:w="1400" w:type="dxa"/>
            <w:tcBorders>
              <w:top w:val="nil"/>
              <w:left w:val="nil"/>
              <w:bottom w:val="single" w:sz="4" w:space="0" w:color="auto"/>
              <w:right w:val="single" w:sz="12" w:space="0" w:color="auto"/>
            </w:tcBorders>
            <w:shd w:val="clear" w:color="auto" w:fill="auto"/>
            <w:vAlign w:val="center"/>
            <w:hideMark/>
          </w:tcPr>
          <w:p w14:paraId="48B974F6" w14:textId="77777777" w:rsidR="00CD1D0D" w:rsidRDefault="00CD1D0D">
            <w:pPr>
              <w:jc w:val="both"/>
              <w:rPr>
                <w:rFonts w:ascii="Arial" w:hAnsi="Arial" w:cs="Arial"/>
                <w:color w:val="000000"/>
                <w:sz w:val="22"/>
                <w:szCs w:val="22"/>
              </w:rPr>
            </w:pPr>
            <w:r>
              <w:rPr>
                <w:rFonts w:ascii="Arial" w:hAnsi="Arial" w:cs="Arial"/>
                <w:color w:val="000000"/>
                <w:sz w:val="22"/>
                <w:szCs w:val="22"/>
              </w:rPr>
              <w:t>8.64</w:t>
            </w:r>
          </w:p>
        </w:tc>
      </w:tr>
      <w:tr w:rsidR="00CD1D0D" w14:paraId="4527D550"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6D99D168" w14:textId="77777777" w:rsidR="00CD1D0D" w:rsidRDefault="00CD1D0D">
            <w:pPr>
              <w:jc w:val="both"/>
              <w:rPr>
                <w:rFonts w:ascii="Arial" w:hAnsi="Arial" w:cs="Arial"/>
                <w:color w:val="000000"/>
                <w:sz w:val="22"/>
                <w:szCs w:val="22"/>
              </w:rPr>
            </w:pPr>
            <w:r>
              <w:rPr>
                <w:rFonts w:ascii="Arial" w:hAnsi="Arial" w:cs="Arial"/>
                <w:color w:val="000000"/>
                <w:sz w:val="22"/>
                <w:szCs w:val="22"/>
              </w:rPr>
              <w:t>S03</w:t>
            </w:r>
          </w:p>
        </w:tc>
        <w:tc>
          <w:tcPr>
            <w:tcW w:w="3160" w:type="dxa"/>
            <w:tcBorders>
              <w:top w:val="nil"/>
              <w:left w:val="nil"/>
              <w:bottom w:val="single" w:sz="4" w:space="0" w:color="auto"/>
              <w:right w:val="single" w:sz="4" w:space="0" w:color="auto"/>
            </w:tcBorders>
            <w:shd w:val="clear" w:color="auto" w:fill="auto"/>
            <w:vAlign w:val="center"/>
            <w:hideMark/>
          </w:tcPr>
          <w:p w14:paraId="4103720D" w14:textId="77777777" w:rsidR="00CD1D0D" w:rsidRDefault="00CD1D0D">
            <w:pPr>
              <w:jc w:val="both"/>
              <w:rPr>
                <w:rFonts w:ascii="Arial" w:hAnsi="Arial" w:cs="Arial"/>
                <w:color w:val="000000"/>
                <w:sz w:val="22"/>
                <w:szCs w:val="22"/>
              </w:rPr>
            </w:pPr>
            <w:r>
              <w:rPr>
                <w:rFonts w:ascii="Arial" w:hAnsi="Arial" w:cs="Arial"/>
                <w:color w:val="000000"/>
                <w:sz w:val="22"/>
                <w:szCs w:val="22"/>
              </w:rPr>
              <w:t>Sas</w:t>
            </w:r>
          </w:p>
        </w:tc>
        <w:tc>
          <w:tcPr>
            <w:tcW w:w="1400" w:type="dxa"/>
            <w:tcBorders>
              <w:top w:val="nil"/>
              <w:left w:val="nil"/>
              <w:bottom w:val="single" w:sz="4" w:space="0" w:color="auto"/>
              <w:right w:val="single" w:sz="12" w:space="0" w:color="auto"/>
            </w:tcBorders>
            <w:shd w:val="clear" w:color="auto" w:fill="auto"/>
            <w:vAlign w:val="center"/>
            <w:hideMark/>
          </w:tcPr>
          <w:p w14:paraId="3C3B2C86" w14:textId="77777777" w:rsidR="00CD1D0D" w:rsidRDefault="00CD1D0D">
            <w:pPr>
              <w:jc w:val="both"/>
              <w:rPr>
                <w:rFonts w:ascii="Arial" w:hAnsi="Arial" w:cs="Arial"/>
                <w:color w:val="000000"/>
                <w:sz w:val="22"/>
                <w:szCs w:val="22"/>
              </w:rPr>
            </w:pPr>
            <w:r>
              <w:rPr>
                <w:rFonts w:ascii="Arial" w:hAnsi="Arial" w:cs="Arial"/>
                <w:color w:val="000000"/>
                <w:sz w:val="22"/>
                <w:szCs w:val="22"/>
              </w:rPr>
              <w:t>2.65</w:t>
            </w:r>
          </w:p>
        </w:tc>
      </w:tr>
      <w:tr w:rsidR="00CD1D0D" w14:paraId="5C9832DA"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242F4697" w14:textId="77777777" w:rsidR="00CD1D0D" w:rsidRDefault="00CD1D0D">
            <w:pPr>
              <w:jc w:val="both"/>
              <w:rPr>
                <w:rFonts w:ascii="Arial" w:hAnsi="Arial" w:cs="Arial"/>
                <w:color w:val="000000"/>
                <w:sz w:val="22"/>
                <w:szCs w:val="22"/>
              </w:rPr>
            </w:pPr>
            <w:r>
              <w:rPr>
                <w:rFonts w:ascii="Arial" w:hAnsi="Arial" w:cs="Arial"/>
                <w:color w:val="000000"/>
                <w:sz w:val="22"/>
                <w:szCs w:val="22"/>
              </w:rPr>
              <w:t>S04</w:t>
            </w:r>
          </w:p>
        </w:tc>
        <w:tc>
          <w:tcPr>
            <w:tcW w:w="3160" w:type="dxa"/>
            <w:tcBorders>
              <w:top w:val="nil"/>
              <w:left w:val="nil"/>
              <w:bottom w:val="single" w:sz="4" w:space="0" w:color="auto"/>
              <w:right w:val="single" w:sz="4" w:space="0" w:color="auto"/>
            </w:tcBorders>
            <w:shd w:val="clear" w:color="auto" w:fill="auto"/>
            <w:vAlign w:val="center"/>
            <w:hideMark/>
          </w:tcPr>
          <w:p w14:paraId="44B3D13E" w14:textId="77777777" w:rsidR="00CD1D0D" w:rsidRDefault="00CD1D0D">
            <w:pPr>
              <w:jc w:val="both"/>
              <w:rPr>
                <w:rFonts w:ascii="Arial" w:hAnsi="Arial" w:cs="Arial"/>
                <w:color w:val="000000"/>
                <w:sz w:val="22"/>
                <w:szCs w:val="22"/>
              </w:rPr>
            </w:pPr>
            <w:r>
              <w:rPr>
                <w:rFonts w:ascii="Arial" w:hAnsi="Arial" w:cs="Arial"/>
                <w:color w:val="000000"/>
                <w:sz w:val="22"/>
                <w:szCs w:val="22"/>
              </w:rPr>
              <w:t xml:space="preserve">Magazie </w:t>
            </w:r>
            <w:proofErr w:type="spellStart"/>
            <w:r>
              <w:rPr>
                <w:rFonts w:ascii="Arial" w:hAnsi="Arial" w:cs="Arial"/>
                <w:color w:val="000000"/>
                <w:sz w:val="22"/>
                <w:szCs w:val="22"/>
              </w:rPr>
              <w:t>alimente</w:t>
            </w:r>
            <w:proofErr w:type="spellEnd"/>
            <w:r>
              <w:rPr>
                <w:rFonts w:ascii="Arial" w:hAnsi="Arial" w:cs="Arial"/>
                <w:color w:val="000000"/>
                <w:sz w:val="22"/>
                <w:szCs w:val="22"/>
              </w:rPr>
              <w:t xml:space="preserve"> (APC)</w:t>
            </w:r>
          </w:p>
        </w:tc>
        <w:tc>
          <w:tcPr>
            <w:tcW w:w="1400" w:type="dxa"/>
            <w:tcBorders>
              <w:top w:val="nil"/>
              <w:left w:val="nil"/>
              <w:bottom w:val="single" w:sz="4" w:space="0" w:color="auto"/>
              <w:right w:val="single" w:sz="12" w:space="0" w:color="auto"/>
            </w:tcBorders>
            <w:shd w:val="clear" w:color="auto" w:fill="auto"/>
            <w:vAlign w:val="center"/>
            <w:hideMark/>
          </w:tcPr>
          <w:p w14:paraId="416F0ED1" w14:textId="77777777" w:rsidR="00CD1D0D" w:rsidRDefault="00CD1D0D">
            <w:pPr>
              <w:jc w:val="both"/>
              <w:rPr>
                <w:rFonts w:ascii="Arial" w:hAnsi="Arial" w:cs="Arial"/>
                <w:color w:val="000000"/>
                <w:sz w:val="22"/>
                <w:szCs w:val="22"/>
              </w:rPr>
            </w:pPr>
            <w:r>
              <w:rPr>
                <w:rFonts w:ascii="Arial" w:hAnsi="Arial" w:cs="Arial"/>
                <w:color w:val="000000"/>
                <w:sz w:val="22"/>
                <w:szCs w:val="22"/>
              </w:rPr>
              <w:t>41.48</w:t>
            </w:r>
          </w:p>
        </w:tc>
      </w:tr>
      <w:tr w:rsidR="00CD1D0D" w14:paraId="1E6D9386" w14:textId="77777777" w:rsidTr="00CD1D0D">
        <w:trPr>
          <w:trHeight w:val="300"/>
        </w:trPr>
        <w:tc>
          <w:tcPr>
            <w:tcW w:w="5840" w:type="dxa"/>
            <w:gridSpan w:val="3"/>
            <w:tcBorders>
              <w:top w:val="single" w:sz="4" w:space="0" w:color="auto"/>
              <w:left w:val="single" w:sz="12" w:space="0" w:color="auto"/>
              <w:bottom w:val="single" w:sz="4" w:space="0" w:color="auto"/>
              <w:right w:val="single" w:sz="12" w:space="0" w:color="000000"/>
            </w:tcBorders>
            <w:shd w:val="clear" w:color="auto" w:fill="auto"/>
            <w:vAlign w:val="center"/>
            <w:hideMark/>
          </w:tcPr>
          <w:p w14:paraId="55E3C79C" w14:textId="77777777" w:rsidR="00CD1D0D" w:rsidRDefault="00CD1D0D">
            <w:pPr>
              <w:jc w:val="center"/>
              <w:rPr>
                <w:rFonts w:ascii="Arial" w:hAnsi="Arial" w:cs="Arial"/>
                <w:b/>
                <w:bCs/>
                <w:color w:val="000000"/>
                <w:sz w:val="22"/>
                <w:szCs w:val="22"/>
              </w:rPr>
            </w:pPr>
            <w:r>
              <w:rPr>
                <w:rFonts w:ascii="Arial" w:hAnsi="Arial" w:cs="Arial"/>
                <w:b/>
                <w:bCs/>
                <w:color w:val="000000"/>
                <w:sz w:val="22"/>
                <w:szCs w:val="22"/>
              </w:rPr>
              <w:t>PARTER</w:t>
            </w:r>
          </w:p>
        </w:tc>
      </w:tr>
      <w:tr w:rsidR="00CD1D0D" w14:paraId="19D355A7"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6CC14C13" w14:textId="77777777" w:rsidR="00CD1D0D" w:rsidRDefault="00CD1D0D">
            <w:pPr>
              <w:jc w:val="both"/>
              <w:rPr>
                <w:rFonts w:ascii="Arial" w:hAnsi="Arial" w:cs="Arial"/>
                <w:color w:val="000000"/>
                <w:sz w:val="22"/>
                <w:szCs w:val="22"/>
              </w:rPr>
            </w:pPr>
            <w:r>
              <w:rPr>
                <w:rFonts w:ascii="Arial" w:hAnsi="Arial" w:cs="Arial"/>
                <w:color w:val="000000"/>
                <w:sz w:val="22"/>
                <w:szCs w:val="22"/>
              </w:rPr>
              <w:t>P01</w:t>
            </w:r>
          </w:p>
        </w:tc>
        <w:tc>
          <w:tcPr>
            <w:tcW w:w="3160" w:type="dxa"/>
            <w:tcBorders>
              <w:top w:val="nil"/>
              <w:left w:val="nil"/>
              <w:bottom w:val="single" w:sz="4" w:space="0" w:color="auto"/>
              <w:right w:val="single" w:sz="4" w:space="0" w:color="auto"/>
            </w:tcBorders>
            <w:shd w:val="clear" w:color="auto" w:fill="auto"/>
            <w:vAlign w:val="center"/>
            <w:hideMark/>
          </w:tcPr>
          <w:p w14:paraId="4E907148" w14:textId="77777777" w:rsidR="00CD1D0D" w:rsidRDefault="00CD1D0D">
            <w:pPr>
              <w:jc w:val="both"/>
              <w:rPr>
                <w:rFonts w:ascii="Arial" w:hAnsi="Arial" w:cs="Arial"/>
                <w:color w:val="000000"/>
                <w:sz w:val="22"/>
                <w:szCs w:val="22"/>
              </w:rPr>
            </w:pPr>
            <w:proofErr w:type="spellStart"/>
            <w:r>
              <w:rPr>
                <w:rFonts w:ascii="Arial" w:hAnsi="Arial" w:cs="Arial"/>
                <w:color w:val="000000"/>
                <w:sz w:val="22"/>
                <w:szCs w:val="22"/>
              </w:rPr>
              <w:t>Windfang</w:t>
            </w:r>
            <w:proofErr w:type="spellEnd"/>
          </w:p>
        </w:tc>
        <w:tc>
          <w:tcPr>
            <w:tcW w:w="1400" w:type="dxa"/>
            <w:tcBorders>
              <w:top w:val="nil"/>
              <w:left w:val="nil"/>
              <w:bottom w:val="single" w:sz="4" w:space="0" w:color="auto"/>
              <w:right w:val="single" w:sz="12" w:space="0" w:color="auto"/>
            </w:tcBorders>
            <w:shd w:val="clear" w:color="auto" w:fill="auto"/>
            <w:vAlign w:val="center"/>
            <w:hideMark/>
          </w:tcPr>
          <w:p w14:paraId="1656C514" w14:textId="77777777" w:rsidR="00CD1D0D" w:rsidRDefault="00CD1D0D">
            <w:pPr>
              <w:jc w:val="both"/>
              <w:rPr>
                <w:rFonts w:ascii="Arial" w:hAnsi="Arial" w:cs="Arial"/>
                <w:color w:val="000000"/>
                <w:sz w:val="22"/>
                <w:szCs w:val="22"/>
              </w:rPr>
            </w:pPr>
            <w:r>
              <w:rPr>
                <w:rFonts w:ascii="Arial" w:hAnsi="Arial" w:cs="Arial"/>
                <w:color w:val="000000"/>
                <w:sz w:val="22"/>
                <w:szCs w:val="22"/>
              </w:rPr>
              <w:t>4.45</w:t>
            </w:r>
          </w:p>
        </w:tc>
      </w:tr>
      <w:tr w:rsidR="00CD1D0D" w14:paraId="0CF92002"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5B89A2C9" w14:textId="77777777" w:rsidR="00CD1D0D" w:rsidRDefault="00CD1D0D">
            <w:pPr>
              <w:jc w:val="both"/>
              <w:rPr>
                <w:rFonts w:ascii="Arial" w:hAnsi="Arial" w:cs="Arial"/>
                <w:color w:val="000000"/>
                <w:sz w:val="22"/>
                <w:szCs w:val="22"/>
              </w:rPr>
            </w:pPr>
            <w:r>
              <w:rPr>
                <w:rFonts w:ascii="Arial" w:hAnsi="Arial" w:cs="Arial"/>
                <w:color w:val="000000"/>
                <w:sz w:val="22"/>
                <w:szCs w:val="22"/>
              </w:rPr>
              <w:t>P02</w:t>
            </w:r>
          </w:p>
        </w:tc>
        <w:tc>
          <w:tcPr>
            <w:tcW w:w="3160" w:type="dxa"/>
            <w:tcBorders>
              <w:top w:val="nil"/>
              <w:left w:val="nil"/>
              <w:bottom w:val="single" w:sz="4" w:space="0" w:color="auto"/>
              <w:right w:val="single" w:sz="4" w:space="0" w:color="auto"/>
            </w:tcBorders>
            <w:shd w:val="clear" w:color="auto" w:fill="auto"/>
            <w:vAlign w:val="center"/>
            <w:hideMark/>
          </w:tcPr>
          <w:p w14:paraId="4A36DEEC" w14:textId="77777777" w:rsidR="00CD1D0D" w:rsidRDefault="00CD1D0D">
            <w:pPr>
              <w:jc w:val="both"/>
              <w:rPr>
                <w:rFonts w:ascii="Arial" w:hAnsi="Arial" w:cs="Arial"/>
                <w:color w:val="000000"/>
                <w:sz w:val="22"/>
                <w:szCs w:val="22"/>
              </w:rPr>
            </w:pPr>
            <w:r>
              <w:rPr>
                <w:rFonts w:ascii="Arial" w:hAnsi="Arial" w:cs="Arial"/>
                <w:color w:val="000000"/>
                <w:sz w:val="22"/>
                <w:szCs w:val="22"/>
              </w:rPr>
              <w:t xml:space="preserve">Hol &amp; </w:t>
            </w:r>
            <w:proofErr w:type="spellStart"/>
            <w:r>
              <w:rPr>
                <w:rFonts w:ascii="Arial" w:hAnsi="Arial" w:cs="Arial"/>
                <w:color w:val="000000"/>
                <w:sz w:val="22"/>
                <w:szCs w:val="22"/>
              </w:rPr>
              <w:t>Receptie</w:t>
            </w:r>
            <w:proofErr w:type="spellEnd"/>
          </w:p>
        </w:tc>
        <w:tc>
          <w:tcPr>
            <w:tcW w:w="1400" w:type="dxa"/>
            <w:tcBorders>
              <w:top w:val="nil"/>
              <w:left w:val="nil"/>
              <w:bottom w:val="single" w:sz="4" w:space="0" w:color="auto"/>
              <w:right w:val="single" w:sz="12" w:space="0" w:color="auto"/>
            </w:tcBorders>
            <w:shd w:val="clear" w:color="auto" w:fill="auto"/>
            <w:vAlign w:val="center"/>
            <w:hideMark/>
          </w:tcPr>
          <w:p w14:paraId="3612DEC6" w14:textId="77777777" w:rsidR="00CD1D0D" w:rsidRDefault="00CD1D0D">
            <w:pPr>
              <w:jc w:val="both"/>
              <w:rPr>
                <w:rFonts w:ascii="Arial" w:hAnsi="Arial" w:cs="Arial"/>
                <w:color w:val="000000"/>
                <w:sz w:val="22"/>
                <w:szCs w:val="22"/>
              </w:rPr>
            </w:pPr>
            <w:r>
              <w:rPr>
                <w:rFonts w:ascii="Arial" w:hAnsi="Arial" w:cs="Arial"/>
                <w:color w:val="000000"/>
                <w:sz w:val="22"/>
                <w:szCs w:val="22"/>
              </w:rPr>
              <w:t>77.66</w:t>
            </w:r>
          </w:p>
        </w:tc>
      </w:tr>
      <w:tr w:rsidR="00CD1D0D" w14:paraId="3AD93899"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4C4DAA8B" w14:textId="77777777" w:rsidR="00CD1D0D" w:rsidRDefault="00CD1D0D">
            <w:pPr>
              <w:jc w:val="both"/>
              <w:rPr>
                <w:rFonts w:ascii="Arial" w:hAnsi="Arial" w:cs="Arial"/>
                <w:color w:val="000000"/>
                <w:sz w:val="22"/>
                <w:szCs w:val="22"/>
              </w:rPr>
            </w:pPr>
            <w:r>
              <w:rPr>
                <w:rFonts w:ascii="Arial" w:hAnsi="Arial" w:cs="Arial"/>
                <w:color w:val="000000"/>
                <w:sz w:val="22"/>
                <w:szCs w:val="22"/>
              </w:rPr>
              <w:t>P03</w:t>
            </w:r>
          </w:p>
        </w:tc>
        <w:tc>
          <w:tcPr>
            <w:tcW w:w="3160" w:type="dxa"/>
            <w:tcBorders>
              <w:top w:val="nil"/>
              <w:left w:val="nil"/>
              <w:bottom w:val="single" w:sz="4" w:space="0" w:color="auto"/>
              <w:right w:val="single" w:sz="4" w:space="0" w:color="auto"/>
            </w:tcBorders>
            <w:shd w:val="clear" w:color="auto" w:fill="auto"/>
            <w:vAlign w:val="center"/>
            <w:hideMark/>
          </w:tcPr>
          <w:p w14:paraId="5A946AB7" w14:textId="77777777" w:rsidR="00CD1D0D" w:rsidRDefault="00CD1D0D">
            <w:pPr>
              <w:jc w:val="both"/>
              <w:rPr>
                <w:rFonts w:ascii="Arial" w:hAnsi="Arial" w:cs="Arial"/>
                <w:color w:val="000000"/>
                <w:sz w:val="22"/>
                <w:szCs w:val="22"/>
              </w:rPr>
            </w:pPr>
            <w:r>
              <w:rPr>
                <w:rFonts w:ascii="Arial" w:hAnsi="Arial" w:cs="Arial"/>
                <w:color w:val="000000"/>
                <w:sz w:val="22"/>
                <w:szCs w:val="22"/>
              </w:rPr>
              <w:t>GS DIZ</w:t>
            </w:r>
          </w:p>
        </w:tc>
        <w:tc>
          <w:tcPr>
            <w:tcW w:w="1400" w:type="dxa"/>
            <w:tcBorders>
              <w:top w:val="nil"/>
              <w:left w:val="nil"/>
              <w:bottom w:val="single" w:sz="4" w:space="0" w:color="auto"/>
              <w:right w:val="single" w:sz="12" w:space="0" w:color="auto"/>
            </w:tcBorders>
            <w:shd w:val="clear" w:color="auto" w:fill="auto"/>
            <w:vAlign w:val="center"/>
            <w:hideMark/>
          </w:tcPr>
          <w:p w14:paraId="0ACECE9E" w14:textId="77777777" w:rsidR="00CD1D0D" w:rsidRDefault="00CD1D0D">
            <w:pPr>
              <w:jc w:val="both"/>
              <w:rPr>
                <w:rFonts w:ascii="Arial" w:hAnsi="Arial" w:cs="Arial"/>
                <w:color w:val="000000"/>
                <w:sz w:val="22"/>
                <w:szCs w:val="22"/>
              </w:rPr>
            </w:pPr>
            <w:r>
              <w:rPr>
                <w:rFonts w:ascii="Arial" w:hAnsi="Arial" w:cs="Arial"/>
                <w:color w:val="000000"/>
                <w:sz w:val="22"/>
                <w:szCs w:val="22"/>
              </w:rPr>
              <w:t>3.63</w:t>
            </w:r>
          </w:p>
        </w:tc>
      </w:tr>
      <w:tr w:rsidR="00CD1D0D" w14:paraId="7531950F"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3A5D1E13" w14:textId="77777777" w:rsidR="00CD1D0D" w:rsidRDefault="00CD1D0D">
            <w:pPr>
              <w:jc w:val="both"/>
              <w:rPr>
                <w:rFonts w:ascii="Arial" w:hAnsi="Arial" w:cs="Arial"/>
                <w:color w:val="000000"/>
                <w:sz w:val="22"/>
                <w:szCs w:val="22"/>
              </w:rPr>
            </w:pPr>
            <w:r>
              <w:rPr>
                <w:rFonts w:ascii="Arial" w:hAnsi="Arial" w:cs="Arial"/>
                <w:color w:val="000000"/>
                <w:sz w:val="22"/>
                <w:szCs w:val="22"/>
              </w:rPr>
              <w:t>P04</w:t>
            </w:r>
          </w:p>
        </w:tc>
        <w:tc>
          <w:tcPr>
            <w:tcW w:w="3160" w:type="dxa"/>
            <w:tcBorders>
              <w:top w:val="nil"/>
              <w:left w:val="nil"/>
              <w:bottom w:val="single" w:sz="4" w:space="0" w:color="auto"/>
              <w:right w:val="single" w:sz="4" w:space="0" w:color="auto"/>
            </w:tcBorders>
            <w:shd w:val="clear" w:color="auto" w:fill="auto"/>
            <w:vAlign w:val="center"/>
            <w:hideMark/>
          </w:tcPr>
          <w:p w14:paraId="2157863C" w14:textId="77777777" w:rsidR="00CD1D0D" w:rsidRDefault="00CD1D0D">
            <w:pPr>
              <w:jc w:val="both"/>
              <w:rPr>
                <w:rFonts w:ascii="Arial" w:hAnsi="Arial" w:cs="Arial"/>
                <w:color w:val="000000"/>
                <w:sz w:val="22"/>
                <w:szCs w:val="22"/>
              </w:rPr>
            </w:pPr>
            <w:r>
              <w:rPr>
                <w:rFonts w:ascii="Arial" w:hAnsi="Arial" w:cs="Arial"/>
                <w:color w:val="000000"/>
                <w:sz w:val="22"/>
                <w:szCs w:val="22"/>
              </w:rPr>
              <w:t>GSF</w:t>
            </w:r>
          </w:p>
        </w:tc>
        <w:tc>
          <w:tcPr>
            <w:tcW w:w="1400" w:type="dxa"/>
            <w:tcBorders>
              <w:top w:val="nil"/>
              <w:left w:val="nil"/>
              <w:bottom w:val="single" w:sz="4" w:space="0" w:color="auto"/>
              <w:right w:val="single" w:sz="12" w:space="0" w:color="auto"/>
            </w:tcBorders>
            <w:shd w:val="clear" w:color="auto" w:fill="auto"/>
            <w:vAlign w:val="center"/>
            <w:hideMark/>
          </w:tcPr>
          <w:p w14:paraId="35C582A4" w14:textId="77777777" w:rsidR="00CD1D0D" w:rsidRDefault="00CD1D0D">
            <w:pPr>
              <w:jc w:val="both"/>
              <w:rPr>
                <w:rFonts w:ascii="Arial" w:hAnsi="Arial" w:cs="Arial"/>
                <w:color w:val="000000"/>
                <w:sz w:val="22"/>
                <w:szCs w:val="22"/>
              </w:rPr>
            </w:pPr>
            <w:r>
              <w:rPr>
                <w:rFonts w:ascii="Arial" w:hAnsi="Arial" w:cs="Arial"/>
                <w:color w:val="000000"/>
                <w:sz w:val="22"/>
                <w:szCs w:val="22"/>
              </w:rPr>
              <w:t>5.96</w:t>
            </w:r>
          </w:p>
        </w:tc>
      </w:tr>
      <w:tr w:rsidR="00CD1D0D" w14:paraId="0972568B"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0A30453B" w14:textId="77777777" w:rsidR="00CD1D0D" w:rsidRDefault="00CD1D0D">
            <w:pPr>
              <w:jc w:val="both"/>
              <w:rPr>
                <w:rFonts w:ascii="Arial" w:hAnsi="Arial" w:cs="Arial"/>
                <w:color w:val="000000"/>
                <w:sz w:val="22"/>
                <w:szCs w:val="22"/>
              </w:rPr>
            </w:pPr>
            <w:r>
              <w:rPr>
                <w:rFonts w:ascii="Arial" w:hAnsi="Arial" w:cs="Arial"/>
                <w:color w:val="000000"/>
                <w:sz w:val="22"/>
                <w:szCs w:val="22"/>
              </w:rPr>
              <w:t>P05</w:t>
            </w:r>
          </w:p>
        </w:tc>
        <w:tc>
          <w:tcPr>
            <w:tcW w:w="3160" w:type="dxa"/>
            <w:tcBorders>
              <w:top w:val="nil"/>
              <w:left w:val="nil"/>
              <w:bottom w:val="single" w:sz="4" w:space="0" w:color="auto"/>
              <w:right w:val="single" w:sz="4" w:space="0" w:color="auto"/>
            </w:tcBorders>
            <w:shd w:val="clear" w:color="auto" w:fill="auto"/>
            <w:vAlign w:val="center"/>
            <w:hideMark/>
          </w:tcPr>
          <w:p w14:paraId="78DCA7BF" w14:textId="77777777" w:rsidR="00CD1D0D" w:rsidRDefault="00CD1D0D">
            <w:pPr>
              <w:jc w:val="both"/>
              <w:rPr>
                <w:rFonts w:ascii="Arial" w:hAnsi="Arial" w:cs="Arial"/>
                <w:color w:val="000000"/>
                <w:sz w:val="22"/>
                <w:szCs w:val="22"/>
              </w:rPr>
            </w:pPr>
            <w:r>
              <w:rPr>
                <w:rFonts w:ascii="Arial" w:hAnsi="Arial" w:cs="Arial"/>
                <w:color w:val="000000"/>
                <w:sz w:val="22"/>
                <w:szCs w:val="22"/>
              </w:rPr>
              <w:t>GSB</w:t>
            </w:r>
          </w:p>
        </w:tc>
        <w:tc>
          <w:tcPr>
            <w:tcW w:w="1400" w:type="dxa"/>
            <w:tcBorders>
              <w:top w:val="nil"/>
              <w:left w:val="nil"/>
              <w:bottom w:val="single" w:sz="4" w:space="0" w:color="auto"/>
              <w:right w:val="single" w:sz="12" w:space="0" w:color="auto"/>
            </w:tcBorders>
            <w:shd w:val="clear" w:color="auto" w:fill="auto"/>
            <w:vAlign w:val="center"/>
            <w:hideMark/>
          </w:tcPr>
          <w:p w14:paraId="441C36E2" w14:textId="77777777" w:rsidR="00CD1D0D" w:rsidRDefault="00CD1D0D">
            <w:pPr>
              <w:jc w:val="both"/>
              <w:rPr>
                <w:rFonts w:ascii="Arial" w:hAnsi="Arial" w:cs="Arial"/>
                <w:color w:val="000000"/>
                <w:sz w:val="22"/>
                <w:szCs w:val="22"/>
              </w:rPr>
            </w:pPr>
            <w:r>
              <w:rPr>
                <w:rFonts w:ascii="Arial" w:hAnsi="Arial" w:cs="Arial"/>
                <w:color w:val="000000"/>
                <w:sz w:val="22"/>
                <w:szCs w:val="22"/>
              </w:rPr>
              <w:t>6.08</w:t>
            </w:r>
          </w:p>
        </w:tc>
      </w:tr>
      <w:tr w:rsidR="00CD1D0D" w14:paraId="5AE7417B"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026ECF31" w14:textId="77777777" w:rsidR="00CD1D0D" w:rsidRDefault="00CD1D0D">
            <w:pPr>
              <w:jc w:val="both"/>
              <w:rPr>
                <w:rFonts w:ascii="Arial" w:hAnsi="Arial" w:cs="Arial"/>
                <w:color w:val="000000"/>
                <w:sz w:val="22"/>
                <w:szCs w:val="22"/>
              </w:rPr>
            </w:pPr>
            <w:r>
              <w:rPr>
                <w:rFonts w:ascii="Arial" w:hAnsi="Arial" w:cs="Arial"/>
                <w:color w:val="000000"/>
                <w:sz w:val="22"/>
                <w:szCs w:val="22"/>
              </w:rPr>
              <w:t>P06</w:t>
            </w:r>
          </w:p>
        </w:tc>
        <w:tc>
          <w:tcPr>
            <w:tcW w:w="3160" w:type="dxa"/>
            <w:tcBorders>
              <w:top w:val="nil"/>
              <w:left w:val="nil"/>
              <w:bottom w:val="single" w:sz="4" w:space="0" w:color="auto"/>
              <w:right w:val="single" w:sz="4" w:space="0" w:color="auto"/>
            </w:tcBorders>
            <w:shd w:val="clear" w:color="auto" w:fill="auto"/>
            <w:vAlign w:val="center"/>
            <w:hideMark/>
          </w:tcPr>
          <w:p w14:paraId="700F4338" w14:textId="77777777" w:rsidR="00CD1D0D" w:rsidRDefault="00CD1D0D">
            <w:pPr>
              <w:jc w:val="both"/>
              <w:rPr>
                <w:rFonts w:ascii="Arial" w:hAnsi="Arial" w:cs="Arial"/>
                <w:color w:val="000000"/>
                <w:sz w:val="22"/>
                <w:szCs w:val="22"/>
              </w:rPr>
            </w:pPr>
            <w:r>
              <w:rPr>
                <w:rFonts w:ascii="Arial" w:hAnsi="Arial" w:cs="Arial"/>
                <w:color w:val="000000"/>
                <w:sz w:val="22"/>
                <w:szCs w:val="22"/>
              </w:rPr>
              <w:t>Bar &amp; Sala de mese</w:t>
            </w:r>
          </w:p>
        </w:tc>
        <w:tc>
          <w:tcPr>
            <w:tcW w:w="1400" w:type="dxa"/>
            <w:tcBorders>
              <w:top w:val="nil"/>
              <w:left w:val="nil"/>
              <w:bottom w:val="single" w:sz="4" w:space="0" w:color="auto"/>
              <w:right w:val="single" w:sz="12" w:space="0" w:color="auto"/>
            </w:tcBorders>
            <w:shd w:val="clear" w:color="auto" w:fill="auto"/>
            <w:vAlign w:val="center"/>
            <w:hideMark/>
          </w:tcPr>
          <w:p w14:paraId="1492B2EF" w14:textId="77777777" w:rsidR="00CD1D0D" w:rsidRDefault="00CD1D0D">
            <w:pPr>
              <w:jc w:val="both"/>
              <w:rPr>
                <w:rFonts w:ascii="Arial" w:hAnsi="Arial" w:cs="Arial"/>
                <w:color w:val="000000"/>
                <w:sz w:val="22"/>
                <w:szCs w:val="22"/>
              </w:rPr>
            </w:pPr>
            <w:r>
              <w:rPr>
                <w:rFonts w:ascii="Arial" w:hAnsi="Arial" w:cs="Arial"/>
                <w:color w:val="000000"/>
                <w:sz w:val="22"/>
                <w:szCs w:val="22"/>
              </w:rPr>
              <w:t>145.5</w:t>
            </w:r>
          </w:p>
        </w:tc>
      </w:tr>
      <w:tr w:rsidR="00CD1D0D" w14:paraId="23AC54E6"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74C7F089" w14:textId="77777777" w:rsidR="00CD1D0D" w:rsidRDefault="00CD1D0D">
            <w:pPr>
              <w:jc w:val="both"/>
              <w:rPr>
                <w:rFonts w:ascii="Arial" w:hAnsi="Arial" w:cs="Arial"/>
                <w:color w:val="000000"/>
                <w:sz w:val="22"/>
                <w:szCs w:val="22"/>
              </w:rPr>
            </w:pPr>
            <w:r>
              <w:rPr>
                <w:rFonts w:ascii="Arial" w:hAnsi="Arial" w:cs="Arial"/>
                <w:color w:val="000000"/>
                <w:sz w:val="22"/>
                <w:szCs w:val="22"/>
              </w:rPr>
              <w:t>P07</w:t>
            </w:r>
          </w:p>
        </w:tc>
        <w:tc>
          <w:tcPr>
            <w:tcW w:w="3160" w:type="dxa"/>
            <w:tcBorders>
              <w:top w:val="nil"/>
              <w:left w:val="nil"/>
              <w:bottom w:val="single" w:sz="4" w:space="0" w:color="auto"/>
              <w:right w:val="single" w:sz="4" w:space="0" w:color="auto"/>
            </w:tcBorders>
            <w:shd w:val="clear" w:color="auto" w:fill="auto"/>
            <w:vAlign w:val="center"/>
            <w:hideMark/>
          </w:tcPr>
          <w:p w14:paraId="3563A457" w14:textId="77777777" w:rsidR="00CD1D0D" w:rsidRDefault="00CD1D0D">
            <w:pPr>
              <w:jc w:val="both"/>
              <w:rPr>
                <w:rFonts w:ascii="Arial" w:hAnsi="Arial" w:cs="Arial"/>
                <w:color w:val="000000"/>
                <w:sz w:val="22"/>
                <w:szCs w:val="22"/>
              </w:rPr>
            </w:pPr>
            <w:proofErr w:type="spellStart"/>
            <w:r>
              <w:rPr>
                <w:rFonts w:ascii="Arial" w:hAnsi="Arial" w:cs="Arial"/>
                <w:color w:val="000000"/>
                <w:sz w:val="22"/>
                <w:szCs w:val="22"/>
              </w:rPr>
              <w:t>Separeu</w:t>
            </w:r>
            <w:proofErr w:type="spellEnd"/>
            <w:r>
              <w:rPr>
                <w:rFonts w:ascii="Arial" w:hAnsi="Arial" w:cs="Arial"/>
                <w:color w:val="000000"/>
                <w:sz w:val="22"/>
                <w:szCs w:val="22"/>
              </w:rPr>
              <w:t xml:space="preserve"> </w:t>
            </w:r>
            <w:proofErr w:type="spellStart"/>
            <w:r>
              <w:rPr>
                <w:rFonts w:ascii="Arial" w:hAnsi="Arial" w:cs="Arial"/>
                <w:color w:val="000000"/>
                <w:sz w:val="22"/>
                <w:szCs w:val="22"/>
              </w:rPr>
              <w:t>nefumatori</w:t>
            </w:r>
            <w:proofErr w:type="spellEnd"/>
          </w:p>
        </w:tc>
        <w:tc>
          <w:tcPr>
            <w:tcW w:w="1400" w:type="dxa"/>
            <w:tcBorders>
              <w:top w:val="nil"/>
              <w:left w:val="nil"/>
              <w:bottom w:val="single" w:sz="4" w:space="0" w:color="auto"/>
              <w:right w:val="single" w:sz="12" w:space="0" w:color="auto"/>
            </w:tcBorders>
            <w:shd w:val="clear" w:color="auto" w:fill="auto"/>
            <w:vAlign w:val="center"/>
            <w:hideMark/>
          </w:tcPr>
          <w:p w14:paraId="4AA47F16" w14:textId="77777777" w:rsidR="00CD1D0D" w:rsidRDefault="00CD1D0D">
            <w:pPr>
              <w:jc w:val="both"/>
              <w:rPr>
                <w:rFonts w:ascii="Arial" w:hAnsi="Arial" w:cs="Arial"/>
                <w:color w:val="000000"/>
                <w:sz w:val="22"/>
                <w:szCs w:val="22"/>
              </w:rPr>
            </w:pPr>
            <w:r>
              <w:rPr>
                <w:rFonts w:ascii="Arial" w:hAnsi="Arial" w:cs="Arial"/>
                <w:color w:val="000000"/>
                <w:sz w:val="22"/>
                <w:szCs w:val="22"/>
              </w:rPr>
              <w:t>47.87</w:t>
            </w:r>
          </w:p>
        </w:tc>
      </w:tr>
      <w:tr w:rsidR="00CD1D0D" w14:paraId="3990EA00"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2541B03B" w14:textId="77777777" w:rsidR="00CD1D0D" w:rsidRDefault="00CD1D0D">
            <w:pPr>
              <w:jc w:val="both"/>
              <w:rPr>
                <w:rFonts w:ascii="Arial" w:hAnsi="Arial" w:cs="Arial"/>
                <w:color w:val="000000"/>
                <w:sz w:val="22"/>
                <w:szCs w:val="22"/>
              </w:rPr>
            </w:pPr>
            <w:r>
              <w:rPr>
                <w:rFonts w:ascii="Arial" w:hAnsi="Arial" w:cs="Arial"/>
                <w:color w:val="000000"/>
                <w:sz w:val="22"/>
                <w:szCs w:val="22"/>
              </w:rPr>
              <w:t>P08</w:t>
            </w:r>
          </w:p>
        </w:tc>
        <w:tc>
          <w:tcPr>
            <w:tcW w:w="3160" w:type="dxa"/>
            <w:tcBorders>
              <w:top w:val="nil"/>
              <w:left w:val="nil"/>
              <w:bottom w:val="single" w:sz="4" w:space="0" w:color="auto"/>
              <w:right w:val="single" w:sz="4" w:space="0" w:color="auto"/>
            </w:tcBorders>
            <w:shd w:val="clear" w:color="auto" w:fill="auto"/>
            <w:vAlign w:val="center"/>
            <w:hideMark/>
          </w:tcPr>
          <w:p w14:paraId="64129582" w14:textId="77777777" w:rsidR="00CD1D0D" w:rsidRDefault="00CD1D0D">
            <w:pPr>
              <w:jc w:val="both"/>
              <w:rPr>
                <w:rFonts w:ascii="Arial" w:hAnsi="Arial" w:cs="Arial"/>
                <w:color w:val="000000"/>
                <w:sz w:val="22"/>
                <w:szCs w:val="22"/>
              </w:rPr>
            </w:pPr>
            <w:r>
              <w:rPr>
                <w:rFonts w:ascii="Arial" w:hAnsi="Arial" w:cs="Arial"/>
                <w:color w:val="000000"/>
                <w:sz w:val="22"/>
                <w:szCs w:val="22"/>
              </w:rPr>
              <w:t>Hol</w:t>
            </w:r>
          </w:p>
        </w:tc>
        <w:tc>
          <w:tcPr>
            <w:tcW w:w="1400" w:type="dxa"/>
            <w:tcBorders>
              <w:top w:val="nil"/>
              <w:left w:val="nil"/>
              <w:bottom w:val="single" w:sz="4" w:space="0" w:color="auto"/>
              <w:right w:val="single" w:sz="12" w:space="0" w:color="auto"/>
            </w:tcBorders>
            <w:shd w:val="clear" w:color="auto" w:fill="auto"/>
            <w:vAlign w:val="center"/>
            <w:hideMark/>
          </w:tcPr>
          <w:p w14:paraId="37FE8068" w14:textId="77777777" w:rsidR="00CD1D0D" w:rsidRDefault="00CD1D0D">
            <w:pPr>
              <w:jc w:val="both"/>
              <w:rPr>
                <w:rFonts w:ascii="Arial" w:hAnsi="Arial" w:cs="Arial"/>
                <w:color w:val="000000"/>
                <w:sz w:val="22"/>
                <w:szCs w:val="22"/>
              </w:rPr>
            </w:pPr>
            <w:r>
              <w:rPr>
                <w:rFonts w:ascii="Arial" w:hAnsi="Arial" w:cs="Arial"/>
                <w:color w:val="000000"/>
                <w:sz w:val="22"/>
                <w:szCs w:val="22"/>
              </w:rPr>
              <w:t>7.87</w:t>
            </w:r>
          </w:p>
        </w:tc>
      </w:tr>
      <w:tr w:rsidR="00CD1D0D" w14:paraId="2A51CFD5"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076DE223" w14:textId="77777777" w:rsidR="00CD1D0D" w:rsidRDefault="00CD1D0D">
            <w:pPr>
              <w:jc w:val="both"/>
              <w:rPr>
                <w:rFonts w:ascii="Arial" w:hAnsi="Arial" w:cs="Arial"/>
                <w:color w:val="000000"/>
                <w:sz w:val="22"/>
                <w:szCs w:val="22"/>
              </w:rPr>
            </w:pPr>
            <w:r>
              <w:rPr>
                <w:rFonts w:ascii="Arial" w:hAnsi="Arial" w:cs="Arial"/>
                <w:color w:val="000000"/>
                <w:sz w:val="22"/>
                <w:szCs w:val="22"/>
              </w:rPr>
              <w:t>P09</w:t>
            </w:r>
          </w:p>
        </w:tc>
        <w:tc>
          <w:tcPr>
            <w:tcW w:w="3160" w:type="dxa"/>
            <w:tcBorders>
              <w:top w:val="nil"/>
              <w:left w:val="nil"/>
              <w:bottom w:val="single" w:sz="4" w:space="0" w:color="auto"/>
              <w:right w:val="single" w:sz="4" w:space="0" w:color="auto"/>
            </w:tcBorders>
            <w:shd w:val="clear" w:color="auto" w:fill="auto"/>
            <w:vAlign w:val="center"/>
            <w:hideMark/>
          </w:tcPr>
          <w:p w14:paraId="1D890DEB" w14:textId="77777777" w:rsidR="00CD1D0D" w:rsidRDefault="00CD1D0D">
            <w:pPr>
              <w:jc w:val="both"/>
              <w:rPr>
                <w:rFonts w:ascii="Arial" w:hAnsi="Arial" w:cs="Arial"/>
                <w:color w:val="000000"/>
                <w:sz w:val="22"/>
                <w:szCs w:val="22"/>
              </w:rPr>
            </w:pPr>
            <w:r>
              <w:rPr>
                <w:rFonts w:ascii="Arial" w:hAnsi="Arial" w:cs="Arial"/>
                <w:color w:val="000000"/>
                <w:sz w:val="22"/>
                <w:szCs w:val="22"/>
              </w:rPr>
              <w:t>GS F</w:t>
            </w:r>
          </w:p>
        </w:tc>
        <w:tc>
          <w:tcPr>
            <w:tcW w:w="1400" w:type="dxa"/>
            <w:tcBorders>
              <w:top w:val="nil"/>
              <w:left w:val="nil"/>
              <w:bottom w:val="single" w:sz="4" w:space="0" w:color="auto"/>
              <w:right w:val="single" w:sz="12" w:space="0" w:color="auto"/>
            </w:tcBorders>
            <w:shd w:val="clear" w:color="auto" w:fill="auto"/>
            <w:vAlign w:val="center"/>
            <w:hideMark/>
          </w:tcPr>
          <w:p w14:paraId="2DE7A280" w14:textId="77777777" w:rsidR="00CD1D0D" w:rsidRDefault="00CD1D0D">
            <w:pPr>
              <w:jc w:val="both"/>
              <w:rPr>
                <w:rFonts w:ascii="Arial" w:hAnsi="Arial" w:cs="Arial"/>
                <w:color w:val="000000"/>
                <w:sz w:val="22"/>
                <w:szCs w:val="22"/>
              </w:rPr>
            </w:pPr>
            <w:r>
              <w:rPr>
                <w:rFonts w:ascii="Arial" w:hAnsi="Arial" w:cs="Arial"/>
                <w:color w:val="000000"/>
                <w:sz w:val="22"/>
                <w:szCs w:val="22"/>
              </w:rPr>
              <w:t>5.07</w:t>
            </w:r>
          </w:p>
        </w:tc>
      </w:tr>
      <w:tr w:rsidR="00CD1D0D" w14:paraId="586F4C95"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1F9EF539" w14:textId="77777777" w:rsidR="00CD1D0D" w:rsidRDefault="00CD1D0D">
            <w:pPr>
              <w:jc w:val="both"/>
              <w:rPr>
                <w:rFonts w:ascii="Arial" w:hAnsi="Arial" w:cs="Arial"/>
                <w:color w:val="000000"/>
                <w:sz w:val="22"/>
                <w:szCs w:val="22"/>
              </w:rPr>
            </w:pPr>
            <w:r>
              <w:rPr>
                <w:rFonts w:ascii="Arial" w:hAnsi="Arial" w:cs="Arial"/>
                <w:color w:val="000000"/>
                <w:sz w:val="22"/>
                <w:szCs w:val="22"/>
              </w:rPr>
              <w:t>P10</w:t>
            </w:r>
          </w:p>
        </w:tc>
        <w:tc>
          <w:tcPr>
            <w:tcW w:w="3160" w:type="dxa"/>
            <w:tcBorders>
              <w:top w:val="nil"/>
              <w:left w:val="nil"/>
              <w:bottom w:val="single" w:sz="4" w:space="0" w:color="auto"/>
              <w:right w:val="single" w:sz="4" w:space="0" w:color="auto"/>
            </w:tcBorders>
            <w:shd w:val="clear" w:color="auto" w:fill="auto"/>
            <w:vAlign w:val="center"/>
            <w:hideMark/>
          </w:tcPr>
          <w:p w14:paraId="30325331" w14:textId="77777777" w:rsidR="00CD1D0D" w:rsidRDefault="00CD1D0D">
            <w:pPr>
              <w:jc w:val="both"/>
              <w:rPr>
                <w:rFonts w:ascii="Arial" w:hAnsi="Arial" w:cs="Arial"/>
                <w:color w:val="000000"/>
                <w:sz w:val="22"/>
                <w:szCs w:val="22"/>
              </w:rPr>
            </w:pPr>
            <w:r>
              <w:rPr>
                <w:rFonts w:ascii="Arial" w:hAnsi="Arial" w:cs="Arial"/>
                <w:color w:val="000000"/>
                <w:sz w:val="22"/>
                <w:szCs w:val="22"/>
              </w:rPr>
              <w:t>GS B</w:t>
            </w:r>
          </w:p>
        </w:tc>
        <w:tc>
          <w:tcPr>
            <w:tcW w:w="1400" w:type="dxa"/>
            <w:tcBorders>
              <w:top w:val="nil"/>
              <w:left w:val="nil"/>
              <w:bottom w:val="single" w:sz="4" w:space="0" w:color="auto"/>
              <w:right w:val="single" w:sz="12" w:space="0" w:color="auto"/>
            </w:tcBorders>
            <w:shd w:val="clear" w:color="auto" w:fill="auto"/>
            <w:vAlign w:val="center"/>
            <w:hideMark/>
          </w:tcPr>
          <w:p w14:paraId="15AE3D38" w14:textId="77777777" w:rsidR="00CD1D0D" w:rsidRDefault="00CD1D0D">
            <w:pPr>
              <w:jc w:val="both"/>
              <w:rPr>
                <w:rFonts w:ascii="Arial" w:hAnsi="Arial" w:cs="Arial"/>
                <w:color w:val="000000"/>
                <w:sz w:val="22"/>
                <w:szCs w:val="22"/>
              </w:rPr>
            </w:pPr>
            <w:r>
              <w:rPr>
                <w:rFonts w:ascii="Arial" w:hAnsi="Arial" w:cs="Arial"/>
                <w:color w:val="000000"/>
                <w:sz w:val="22"/>
                <w:szCs w:val="22"/>
              </w:rPr>
              <w:t>8.39</w:t>
            </w:r>
          </w:p>
        </w:tc>
      </w:tr>
      <w:tr w:rsidR="00CD1D0D" w14:paraId="5A20CD26"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40D9D5A8" w14:textId="77777777" w:rsidR="00CD1D0D" w:rsidRDefault="00CD1D0D">
            <w:pPr>
              <w:jc w:val="both"/>
              <w:rPr>
                <w:rFonts w:ascii="Arial" w:hAnsi="Arial" w:cs="Arial"/>
                <w:color w:val="000000"/>
                <w:sz w:val="22"/>
                <w:szCs w:val="22"/>
              </w:rPr>
            </w:pPr>
            <w:r>
              <w:rPr>
                <w:rFonts w:ascii="Arial" w:hAnsi="Arial" w:cs="Arial"/>
                <w:color w:val="000000"/>
                <w:sz w:val="22"/>
                <w:szCs w:val="22"/>
              </w:rPr>
              <w:t>P11</w:t>
            </w:r>
          </w:p>
        </w:tc>
        <w:tc>
          <w:tcPr>
            <w:tcW w:w="3160" w:type="dxa"/>
            <w:tcBorders>
              <w:top w:val="nil"/>
              <w:left w:val="nil"/>
              <w:bottom w:val="single" w:sz="4" w:space="0" w:color="auto"/>
              <w:right w:val="single" w:sz="4" w:space="0" w:color="auto"/>
            </w:tcBorders>
            <w:shd w:val="clear" w:color="auto" w:fill="auto"/>
            <w:vAlign w:val="center"/>
            <w:hideMark/>
          </w:tcPr>
          <w:p w14:paraId="7FE66C96" w14:textId="77777777" w:rsidR="00CD1D0D" w:rsidRDefault="00CD1D0D">
            <w:pPr>
              <w:jc w:val="both"/>
              <w:rPr>
                <w:rFonts w:ascii="Arial" w:hAnsi="Arial" w:cs="Arial"/>
                <w:color w:val="000000"/>
                <w:sz w:val="22"/>
                <w:szCs w:val="22"/>
              </w:rPr>
            </w:pPr>
            <w:proofErr w:type="spellStart"/>
            <w:r>
              <w:rPr>
                <w:rFonts w:ascii="Arial" w:hAnsi="Arial" w:cs="Arial"/>
                <w:color w:val="000000"/>
                <w:sz w:val="22"/>
                <w:szCs w:val="22"/>
              </w:rPr>
              <w:t>Anexa</w:t>
            </w:r>
            <w:proofErr w:type="spellEnd"/>
          </w:p>
        </w:tc>
        <w:tc>
          <w:tcPr>
            <w:tcW w:w="1400" w:type="dxa"/>
            <w:tcBorders>
              <w:top w:val="nil"/>
              <w:left w:val="nil"/>
              <w:bottom w:val="single" w:sz="4" w:space="0" w:color="auto"/>
              <w:right w:val="single" w:sz="12" w:space="0" w:color="auto"/>
            </w:tcBorders>
            <w:shd w:val="clear" w:color="auto" w:fill="auto"/>
            <w:vAlign w:val="center"/>
            <w:hideMark/>
          </w:tcPr>
          <w:p w14:paraId="45E0BF89" w14:textId="77777777" w:rsidR="00CD1D0D" w:rsidRDefault="00CD1D0D">
            <w:pPr>
              <w:jc w:val="both"/>
              <w:rPr>
                <w:rFonts w:ascii="Arial" w:hAnsi="Arial" w:cs="Arial"/>
                <w:color w:val="000000"/>
                <w:sz w:val="22"/>
                <w:szCs w:val="22"/>
              </w:rPr>
            </w:pPr>
            <w:r>
              <w:rPr>
                <w:rFonts w:ascii="Arial" w:hAnsi="Arial" w:cs="Arial"/>
                <w:color w:val="000000"/>
                <w:sz w:val="22"/>
                <w:szCs w:val="22"/>
              </w:rPr>
              <w:t>22.77</w:t>
            </w:r>
          </w:p>
        </w:tc>
      </w:tr>
      <w:tr w:rsidR="00CD1D0D" w14:paraId="594F7E1F"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376B179A" w14:textId="77777777" w:rsidR="00CD1D0D" w:rsidRDefault="00CD1D0D">
            <w:pPr>
              <w:jc w:val="both"/>
              <w:rPr>
                <w:rFonts w:ascii="Arial" w:hAnsi="Arial" w:cs="Arial"/>
                <w:color w:val="000000"/>
                <w:sz w:val="22"/>
                <w:szCs w:val="22"/>
              </w:rPr>
            </w:pPr>
            <w:r>
              <w:rPr>
                <w:rFonts w:ascii="Arial" w:hAnsi="Arial" w:cs="Arial"/>
                <w:color w:val="000000"/>
                <w:sz w:val="22"/>
                <w:szCs w:val="22"/>
              </w:rPr>
              <w:t>P12</w:t>
            </w:r>
          </w:p>
        </w:tc>
        <w:tc>
          <w:tcPr>
            <w:tcW w:w="3160" w:type="dxa"/>
            <w:tcBorders>
              <w:top w:val="nil"/>
              <w:left w:val="nil"/>
              <w:bottom w:val="single" w:sz="4" w:space="0" w:color="auto"/>
              <w:right w:val="single" w:sz="4" w:space="0" w:color="auto"/>
            </w:tcBorders>
            <w:shd w:val="clear" w:color="auto" w:fill="auto"/>
            <w:vAlign w:val="center"/>
            <w:hideMark/>
          </w:tcPr>
          <w:p w14:paraId="22753EE5" w14:textId="77777777" w:rsidR="00CD1D0D" w:rsidRDefault="00CD1D0D">
            <w:pPr>
              <w:jc w:val="both"/>
              <w:rPr>
                <w:rFonts w:ascii="Arial" w:hAnsi="Arial" w:cs="Arial"/>
                <w:color w:val="000000"/>
                <w:sz w:val="22"/>
                <w:szCs w:val="22"/>
              </w:rPr>
            </w:pPr>
            <w:proofErr w:type="spellStart"/>
            <w:r>
              <w:rPr>
                <w:rFonts w:ascii="Arial" w:hAnsi="Arial" w:cs="Arial"/>
                <w:color w:val="000000"/>
                <w:sz w:val="22"/>
                <w:szCs w:val="22"/>
              </w:rPr>
              <w:t>Spalator</w:t>
            </w:r>
            <w:proofErr w:type="spellEnd"/>
          </w:p>
        </w:tc>
        <w:tc>
          <w:tcPr>
            <w:tcW w:w="1400" w:type="dxa"/>
            <w:tcBorders>
              <w:top w:val="nil"/>
              <w:left w:val="nil"/>
              <w:bottom w:val="single" w:sz="4" w:space="0" w:color="auto"/>
              <w:right w:val="single" w:sz="12" w:space="0" w:color="auto"/>
            </w:tcBorders>
            <w:shd w:val="clear" w:color="auto" w:fill="auto"/>
            <w:vAlign w:val="center"/>
            <w:hideMark/>
          </w:tcPr>
          <w:p w14:paraId="06FAA9C4" w14:textId="77777777" w:rsidR="00CD1D0D" w:rsidRDefault="00CD1D0D">
            <w:pPr>
              <w:jc w:val="both"/>
              <w:rPr>
                <w:rFonts w:ascii="Arial" w:hAnsi="Arial" w:cs="Arial"/>
                <w:color w:val="000000"/>
                <w:sz w:val="22"/>
                <w:szCs w:val="22"/>
              </w:rPr>
            </w:pPr>
            <w:r>
              <w:rPr>
                <w:rFonts w:ascii="Arial" w:hAnsi="Arial" w:cs="Arial"/>
                <w:color w:val="000000"/>
                <w:sz w:val="22"/>
                <w:szCs w:val="22"/>
              </w:rPr>
              <w:t>9.33</w:t>
            </w:r>
          </w:p>
        </w:tc>
      </w:tr>
      <w:tr w:rsidR="00CD1D0D" w14:paraId="5A245F7C"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59A654C2" w14:textId="77777777" w:rsidR="00CD1D0D" w:rsidRDefault="00CD1D0D">
            <w:pPr>
              <w:jc w:val="both"/>
              <w:rPr>
                <w:rFonts w:ascii="Arial" w:hAnsi="Arial" w:cs="Arial"/>
                <w:color w:val="000000"/>
                <w:sz w:val="22"/>
                <w:szCs w:val="22"/>
              </w:rPr>
            </w:pPr>
            <w:r>
              <w:rPr>
                <w:rFonts w:ascii="Arial" w:hAnsi="Arial" w:cs="Arial"/>
                <w:color w:val="000000"/>
                <w:sz w:val="22"/>
                <w:szCs w:val="22"/>
              </w:rPr>
              <w:t>P13</w:t>
            </w:r>
          </w:p>
        </w:tc>
        <w:tc>
          <w:tcPr>
            <w:tcW w:w="3160" w:type="dxa"/>
            <w:tcBorders>
              <w:top w:val="nil"/>
              <w:left w:val="nil"/>
              <w:bottom w:val="single" w:sz="4" w:space="0" w:color="auto"/>
              <w:right w:val="single" w:sz="4" w:space="0" w:color="auto"/>
            </w:tcBorders>
            <w:shd w:val="clear" w:color="auto" w:fill="auto"/>
            <w:vAlign w:val="center"/>
            <w:hideMark/>
          </w:tcPr>
          <w:p w14:paraId="5D0E8D16" w14:textId="77777777" w:rsidR="00CD1D0D" w:rsidRDefault="00CD1D0D">
            <w:pPr>
              <w:jc w:val="both"/>
              <w:rPr>
                <w:rFonts w:ascii="Arial" w:hAnsi="Arial" w:cs="Arial"/>
                <w:color w:val="000000"/>
                <w:sz w:val="22"/>
                <w:szCs w:val="22"/>
              </w:rPr>
            </w:pPr>
            <w:proofErr w:type="spellStart"/>
            <w:r>
              <w:rPr>
                <w:rFonts w:ascii="Arial" w:hAnsi="Arial" w:cs="Arial"/>
                <w:color w:val="000000"/>
                <w:sz w:val="22"/>
                <w:szCs w:val="22"/>
              </w:rPr>
              <w:t>Oficiu</w:t>
            </w:r>
            <w:proofErr w:type="spellEnd"/>
          </w:p>
        </w:tc>
        <w:tc>
          <w:tcPr>
            <w:tcW w:w="1400" w:type="dxa"/>
            <w:tcBorders>
              <w:top w:val="nil"/>
              <w:left w:val="nil"/>
              <w:bottom w:val="single" w:sz="4" w:space="0" w:color="auto"/>
              <w:right w:val="single" w:sz="12" w:space="0" w:color="auto"/>
            </w:tcBorders>
            <w:shd w:val="clear" w:color="auto" w:fill="auto"/>
            <w:vAlign w:val="center"/>
            <w:hideMark/>
          </w:tcPr>
          <w:p w14:paraId="12477371" w14:textId="77777777" w:rsidR="00CD1D0D" w:rsidRDefault="00CD1D0D">
            <w:pPr>
              <w:jc w:val="both"/>
              <w:rPr>
                <w:rFonts w:ascii="Arial" w:hAnsi="Arial" w:cs="Arial"/>
                <w:color w:val="000000"/>
                <w:sz w:val="22"/>
                <w:szCs w:val="22"/>
              </w:rPr>
            </w:pPr>
            <w:r>
              <w:rPr>
                <w:rFonts w:ascii="Arial" w:hAnsi="Arial" w:cs="Arial"/>
                <w:color w:val="000000"/>
                <w:sz w:val="22"/>
                <w:szCs w:val="22"/>
              </w:rPr>
              <w:t>10.05</w:t>
            </w:r>
          </w:p>
        </w:tc>
      </w:tr>
      <w:tr w:rsidR="00CD1D0D" w14:paraId="02B30B79"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4070030B" w14:textId="77777777" w:rsidR="00CD1D0D" w:rsidRDefault="00CD1D0D">
            <w:pPr>
              <w:jc w:val="both"/>
              <w:rPr>
                <w:rFonts w:ascii="Arial" w:hAnsi="Arial" w:cs="Arial"/>
                <w:color w:val="000000"/>
                <w:sz w:val="22"/>
                <w:szCs w:val="22"/>
              </w:rPr>
            </w:pPr>
            <w:r>
              <w:rPr>
                <w:rFonts w:ascii="Arial" w:hAnsi="Arial" w:cs="Arial"/>
                <w:color w:val="000000"/>
                <w:sz w:val="22"/>
                <w:szCs w:val="22"/>
              </w:rPr>
              <w:t>P14</w:t>
            </w:r>
          </w:p>
        </w:tc>
        <w:tc>
          <w:tcPr>
            <w:tcW w:w="3160" w:type="dxa"/>
            <w:tcBorders>
              <w:top w:val="nil"/>
              <w:left w:val="nil"/>
              <w:bottom w:val="single" w:sz="4" w:space="0" w:color="auto"/>
              <w:right w:val="single" w:sz="4" w:space="0" w:color="auto"/>
            </w:tcBorders>
            <w:shd w:val="clear" w:color="auto" w:fill="auto"/>
            <w:vAlign w:val="center"/>
            <w:hideMark/>
          </w:tcPr>
          <w:p w14:paraId="2431A586" w14:textId="77777777" w:rsidR="00CD1D0D" w:rsidRDefault="00CD1D0D">
            <w:pPr>
              <w:jc w:val="both"/>
              <w:rPr>
                <w:rFonts w:ascii="Arial" w:hAnsi="Arial" w:cs="Arial"/>
                <w:color w:val="000000"/>
                <w:sz w:val="22"/>
                <w:szCs w:val="22"/>
              </w:rPr>
            </w:pPr>
            <w:proofErr w:type="spellStart"/>
            <w:r>
              <w:rPr>
                <w:rFonts w:ascii="Arial" w:hAnsi="Arial" w:cs="Arial"/>
                <w:color w:val="000000"/>
                <w:sz w:val="22"/>
                <w:szCs w:val="22"/>
              </w:rPr>
              <w:t>Depozit</w:t>
            </w:r>
            <w:proofErr w:type="spellEnd"/>
            <w:r>
              <w:rPr>
                <w:rFonts w:ascii="Arial" w:hAnsi="Arial" w:cs="Arial"/>
                <w:color w:val="000000"/>
                <w:sz w:val="22"/>
                <w:szCs w:val="22"/>
              </w:rPr>
              <w:t xml:space="preserve"> </w:t>
            </w:r>
            <w:proofErr w:type="spellStart"/>
            <w:r>
              <w:rPr>
                <w:rFonts w:ascii="Arial" w:hAnsi="Arial" w:cs="Arial"/>
                <w:color w:val="000000"/>
                <w:sz w:val="22"/>
                <w:szCs w:val="22"/>
              </w:rPr>
              <w:t>bauturi</w:t>
            </w:r>
            <w:proofErr w:type="spellEnd"/>
          </w:p>
        </w:tc>
        <w:tc>
          <w:tcPr>
            <w:tcW w:w="1400" w:type="dxa"/>
            <w:tcBorders>
              <w:top w:val="nil"/>
              <w:left w:val="nil"/>
              <w:bottom w:val="single" w:sz="4" w:space="0" w:color="auto"/>
              <w:right w:val="single" w:sz="12" w:space="0" w:color="auto"/>
            </w:tcBorders>
            <w:shd w:val="clear" w:color="auto" w:fill="auto"/>
            <w:vAlign w:val="center"/>
            <w:hideMark/>
          </w:tcPr>
          <w:p w14:paraId="1FA7C812" w14:textId="77777777" w:rsidR="00CD1D0D" w:rsidRDefault="00CD1D0D">
            <w:pPr>
              <w:jc w:val="both"/>
              <w:rPr>
                <w:rFonts w:ascii="Arial" w:hAnsi="Arial" w:cs="Arial"/>
                <w:color w:val="000000"/>
                <w:sz w:val="22"/>
                <w:szCs w:val="22"/>
              </w:rPr>
            </w:pPr>
            <w:r>
              <w:rPr>
                <w:rFonts w:ascii="Arial" w:hAnsi="Arial" w:cs="Arial"/>
                <w:color w:val="000000"/>
                <w:sz w:val="22"/>
                <w:szCs w:val="22"/>
              </w:rPr>
              <w:t>14.11</w:t>
            </w:r>
          </w:p>
        </w:tc>
      </w:tr>
      <w:tr w:rsidR="00CD1D0D" w14:paraId="23BC39B7"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29CBC586" w14:textId="77777777" w:rsidR="00CD1D0D" w:rsidRDefault="00CD1D0D">
            <w:pPr>
              <w:jc w:val="both"/>
              <w:rPr>
                <w:rFonts w:ascii="Arial" w:hAnsi="Arial" w:cs="Arial"/>
                <w:color w:val="000000"/>
                <w:sz w:val="22"/>
                <w:szCs w:val="22"/>
              </w:rPr>
            </w:pPr>
            <w:r>
              <w:rPr>
                <w:rFonts w:ascii="Arial" w:hAnsi="Arial" w:cs="Arial"/>
                <w:color w:val="000000"/>
                <w:sz w:val="22"/>
                <w:szCs w:val="22"/>
              </w:rPr>
              <w:t>P15</w:t>
            </w:r>
          </w:p>
        </w:tc>
        <w:tc>
          <w:tcPr>
            <w:tcW w:w="3160" w:type="dxa"/>
            <w:tcBorders>
              <w:top w:val="nil"/>
              <w:left w:val="nil"/>
              <w:bottom w:val="single" w:sz="4" w:space="0" w:color="auto"/>
              <w:right w:val="single" w:sz="4" w:space="0" w:color="auto"/>
            </w:tcBorders>
            <w:shd w:val="clear" w:color="auto" w:fill="auto"/>
            <w:vAlign w:val="center"/>
            <w:hideMark/>
          </w:tcPr>
          <w:p w14:paraId="096571BD" w14:textId="77777777" w:rsidR="00CD1D0D" w:rsidRDefault="00CD1D0D">
            <w:pPr>
              <w:jc w:val="both"/>
              <w:rPr>
                <w:rFonts w:ascii="Arial" w:hAnsi="Arial" w:cs="Arial"/>
                <w:color w:val="000000"/>
                <w:sz w:val="22"/>
                <w:szCs w:val="22"/>
              </w:rPr>
            </w:pPr>
            <w:proofErr w:type="spellStart"/>
            <w:r>
              <w:rPr>
                <w:rFonts w:ascii="Arial" w:hAnsi="Arial" w:cs="Arial"/>
                <w:color w:val="000000"/>
                <w:sz w:val="22"/>
                <w:szCs w:val="22"/>
              </w:rPr>
              <w:t>Receptie</w:t>
            </w:r>
            <w:proofErr w:type="spellEnd"/>
            <w:r>
              <w:rPr>
                <w:rFonts w:ascii="Arial" w:hAnsi="Arial" w:cs="Arial"/>
                <w:color w:val="000000"/>
                <w:sz w:val="22"/>
                <w:szCs w:val="22"/>
              </w:rPr>
              <w:t xml:space="preserve"> </w:t>
            </w:r>
            <w:proofErr w:type="spellStart"/>
            <w:r>
              <w:rPr>
                <w:rFonts w:ascii="Arial" w:hAnsi="Arial" w:cs="Arial"/>
                <w:color w:val="000000"/>
                <w:sz w:val="22"/>
                <w:szCs w:val="22"/>
              </w:rPr>
              <w:t>marfa</w:t>
            </w:r>
            <w:proofErr w:type="spellEnd"/>
          </w:p>
        </w:tc>
        <w:tc>
          <w:tcPr>
            <w:tcW w:w="1400" w:type="dxa"/>
            <w:tcBorders>
              <w:top w:val="nil"/>
              <w:left w:val="nil"/>
              <w:bottom w:val="single" w:sz="4" w:space="0" w:color="auto"/>
              <w:right w:val="single" w:sz="12" w:space="0" w:color="auto"/>
            </w:tcBorders>
            <w:shd w:val="clear" w:color="auto" w:fill="auto"/>
            <w:vAlign w:val="center"/>
            <w:hideMark/>
          </w:tcPr>
          <w:p w14:paraId="13C911CA" w14:textId="77777777" w:rsidR="00CD1D0D" w:rsidRDefault="00CD1D0D">
            <w:pPr>
              <w:jc w:val="both"/>
              <w:rPr>
                <w:rFonts w:ascii="Arial" w:hAnsi="Arial" w:cs="Arial"/>
                <w:color w:val="000000"/>
                <w:sz w:val="22"/>
                <w:szCs w:val="22"/>
              </w:rPr>
            </w:pPr>
            <w:r>
              <w:rPr>
                <w:rFonts w:ascii="Arial" w:hAnsi="Arial" w:cs="Arial"/>
                <w:color w:val="000000"/>
                <w:sz w:val="22"/>
                <w:szCs w:val="22"/>
              </w:rPr>
              <w:t>11.23</w:t>
            </w:r>
          </w:p>
        </w:tc>
      </w:tr>
      <w:tr w:rsidR="00CD1D0D" w14:paraId="2629AC2B"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06FEF853" w14:textId="77777777" w:rsidR="00CD1D0D" w:rsidRDefault="00CD1D0D">
            <w:pPr>
              <w:jc w:val="both"/>
              <w:rPr>
                <w:rFonts w:ascii="Arial" w:hAnsi="Arial" w:cs="Arial"/>
                <w:color w:val="000000"/>
                <w:sz w:val="22"/>
                <w:szCs w:val="22"/>
              </w:rPr>
            </w:pPr>
            <w:r>
              <w:rPr>
                <w:rFonts w:ascii="Arial" w:hAnsi="Arial" w:cs="Arial"/>
                <w:color w:val="000000"/>
                <w:sz w:val="22"/>
                <w:szCs w:val="22"/>
              </w:rPr>
              <w:t>P16</w:t>
            </w:r>
          </w:p>
        </w:tc>
        <w:tc>
          <w:tcPr>
            <w:tcW w:w="3160" w:type="dxa"/>
            <w:tcBorders>
              <w:top w:val="nil"/>
              <w:left w:val="nil"/>
              <w:bottom w:val="single" w:sz="4" w:space="0" w:color="auto"/>
              <w:right w:val="single" w:sz="4" w:space="0" w:color="auto"/>
            </w:tcBorders>
            <w:shd w:val="clear" w:color="auto" w:fill="auto"/>
            <w:vAlign w:val="center"/>
            <w:hideMark/>
          </w:tcPr>
          <w:p w14:paraId="7E894FA1" w14:textId="77777777" w:rsidR="00CD1D0D" w:rsidRDefault="00CD1D0D">
            <w:pPr>
              <w:jc w:val="both"/>
              <w:rPr>
                <w:rFonts w:ascii="Arial" w:hAnsi="Arial" w:cs="Arial"/>
                <w:color w:val="000000"/>
                <w:sz w:val="22"/>
                <w:szCs w:val="22"/>
              </w:rPr>
            </w:pPr>
            <w:proofErr w:type="spellStart"/>
            <w:r>
              <w:rPr>
                <w:rFonts w:ascii="Arial" w:hAnsi="Arial" w:cs="Arial"/>
                <w:color w:val="000000"/>
                <w:sz w:val="22"/>
                <w:szCs w:val="22"/>
              </w:rPr>
              <w:t>Rezerva</w:t>
            </w:r>
            <w:proofErr w:type="spellEnd"/>
            <w:r>
              <w:rPr>
                <w:rFonts w:ascii="Arial" w:hAnsi="Arial" w:cs="Arial"/>
                <w:color w:val="000000"/>
                <w:sz w:val="22"/>
                <w:szCs w:val="22"/>
              </w:rPr>
              <w:t xml:space="preserve"> carne</w:t>
            </w:r>
          </w:p>
        </w:tc>
        <w:tc>
          <w:tcPr>
            <w:tcW w:w="1400" w:type="dxa"/>
            <w:tcBorders>
              <w:top w:val="nil"/>
              <w:left w:val="nil"/>
              <w:bottom w:val="single" w:sz="4" w:space="0" w:color="auto"/>
              <w:right w:val="single" w:sz="12" w:space="0" w:color="auto"/>
            </w:tcBorders>
            <w:shd w:val="clear" w:color="auto" w:fill="auto"/>
            <w:vAlign w:val="center"/>
            <w:hideMark/>
          </w:tcPr>
          <w:p w14:paraId="74C0DEA1" w14:textId="77777777" w:rsidR="00CD1D0D" w:rsidRDefault="00CD1D0D">
            <w:pPr>
              <w:jc w:val="both"/>
              <w:rPr>
                <w:rFonts w:ascii="Arial" w:hAnsi="Arial" w:cs="Arial"/>
                <w:color w:val="000000"/>
                <w:sz w:val="22"/>
                <w:szCs w:val="22"/>
              </w:rPr>
            </w:pPr>
            <w:r>
              <w:rPr>
                <w:rFonts w:ascii="Arial" w:hAnsi="Arial" w:cs="Arial"/>
                <w:color w:val="000000"/>
                <w:sz w:val="22"/>
                <w:szCs w:val="22"/>
              </w:rPr>
              <w:t>3.55</w:t>
            </w:r>
          </w:p>
        </w:tc>
      </w:tr>
      <w:tr w:rsidR="00CD1D0D" w14:paraId="36E33BC8"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27BEB3D5" w14:textId="77777777" w:rsidR="00CD1D0D" w:rsidRDefault="00CD1D0D">
            <w:pPr>
              <w:jc w:val="both"/>
              <w:rPr>
                <w:rFonts w:ascii="Arial" w:hAnsi="Arial" w:cs="Arial"/>
                <w:color w:val="000000"/>
                <w:sz w:val="22"/>
                <w:szCs w:val="22"/>
              </w:rPr>
            </w:pPr>
            <w:r>
              <w:rPr>
                <w:rFonts w:ascii="Arial" w:hAnsi="Arial" w:cs="Arial"/>
                <w:color w:val="000000"/>
                <w:sz w:val="22"/>
                <w:szCs w:val="22"/>
              </w:rPr>
              <w:t>P17</w:t>
            </w:r>
          </w:p>
        </w:tc>
        <w:tc>
          <w:tcPr>
            <w:tcW w:w="3160" w:type="dxa"/>
            <w:tcBorders>
              <w:top w:val="nil"/>
              <w:left w:val="nil"/>
              <w:bottom w:val="single" w:sz="4" w:space="0" w:color="auto"/>
              <w:right w:val="single" w:sz="4" w:space="0" w:color="auto"/>
            </w:tcBorders>
            <w:shd w:val="clear" w:color="auto" w:fill="auto"/>
            <w:vAlign w:val="center"/>
            <w:hideMark/>
          </w:tcPr>
          <w:p w14:paraId="5A05AD6C" w14:textId="77777777" w:rsidR="00CD1D0D" w:rsidRDefault="00CD1D0D">
            <w:pPr>
              <w:jc w:val="both"/>
              <w:rPr>
                <w:rFonts w:ascii="Arial" w:hAnsi="Arial" w:cs="Arial"/>
                <w:color w:val="000000"/>
                <w:sz w:val="22"/>
                <w:szCs w:val="22"/>
              </w:rPr>
            </w:pPr>
            <w:proofErr w:type="spellStart"/>
            <w:r>
              <w:rPr>
                <w:rFonts w:ascii="Arial" w:hAnsi="Arial" w:cs="Arial"/>
                <w:color w:val="000000"/>
                <w:sz w:val="22"/>
                <w:szCs w:val="22"/>
              </w:rPr>
              <w:t>Preparari</w:t>
            </w:r>
            <w:proofErr w:type="spellEnd"/>
          </w:p>
        </w:tc>
        <w:tc>
          <w:tcPr>
            <w:tcW w:w="1400" w:type="dxa"/>
            <w:tcBorders>
              <w:top w:val="nil"/>
              <w:left w:val="nil"/>
              <w:bottom w:val="single" w:sz="4" w:space="0" w:color="auto"/>
              <w:right w:val="single" w:sz="12" w:space="0" w:color="auto"/>
            </w:tcBorders>
            <w:shd w:val="clear" w:color="auto" w:fill="auto"/>
            <w:vAlign w:val="center"/>
            <w:hideMark/>
          </w:tcPr>
          <w:p w14:paraId="26DAE72C" w14:textId="77777777" w:rsidR="00CD1D0D" w:rsidRDefault="00CD1D0D">
            <w:pPr>
              <w:jc w:val="both"/>
              <w:rPr>
                <w:rFonts w:ascii="Arial" w:hAnsi="Arial" w:cs="Arial"/>
                <w:color w:val="000000"/>
                <w:sz w:val="22"/>
                <w:szCs w:val="22"/>
              </w:rPr>
            </w:pPr>
            <w:r>
              <w:rPr>
                <w:rFonts w:ascii="Arial" w:hAnsi="Arial" w:cs="Arial"/>
                <w:color w:val="000000"/>
                <w:sz w:val="22"/>
                <w:szCs w:val="22"/>
              </w:rPr>
              <w:t>4.71</w:t>
            </w:r>
          </w:p>
        </w:tc>
      </w:tr>
      <w:tr w:rsidR="00CD1D0D" w14:paraId="4B18FA3B"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4679355B" w14:textId="77777777" w:rsidR="00CD1D0D" w:rsidRDefault="00CD1D0D">
            <w:pPr>
              <w:jc w:val="both"/>
              <w:rPr>
                <w:rFonts w:ascii="Arial" w:hAnsi="Arial" w:cs="Arial"/>
                <w:color w:val="000000"/>
                <w:sz w:val="22"/>
                <w:szCs w:val="22"/>
              </w:rPr>
            </w:pPr>
            <w:r>
              <w:rPr>
                <w:rFonts w:ascii="Arial" w:hAnsi="Arial" w:cs="Arial"/>
                <w:color w:val="000000"/>
                <w:sz w:val="22"/>
                <w:szCs w:val="22"/>
              </w:rPr>
              <w:t>P18</w:t>
            </w:r>
          </w:p>
        </w:tc>
        <w:tc>
          <w:tcPr>
            <w:tcW w:w="3160" w:type="dxa"/>
            <w:tcBorders>
              <w:top w:val="nil"/>
              <w:left w:val="nil"/>
              <w:bottom w:val="single" w:sz="4" w:space="0" w:color="auto"/>
              <w:right w:val="single" w:sz="4" w:space="0" w:color="auto"/>
            </w:tcBorders>
            <w:shd w:val="clear" w:color="auto" w:fill="auto"/>
            <w:vAlign w:val="center"/>
            <w:hideMark/>
          </w:tcPr>
          <w:p w14:paraId="3300CBC3" w14:textId="77777777" w:rsidR="00CD1D0D" w:rsidRDefault="00CD1D0D">
            <w:pPr>
              <w:jc w:val="both"/>
              <w:rPr>
                <w:rFonts w:ascii="Arial" w:hAnsi="Arial" w:cs="Arial"/>
                <w:color w:val="000000"/>
                <w:sz w:val="22"/>
                <w:szCs w:val="22"/>
              </w:rPr>
            </w:pPr>
            <w:proofErr w:type="spellStart"/>
            <w:r>
              <w:rPr>
                <w:rFonts w:ascii="Arial" w:hAnsi="Arial" w:cs="Arial"/>
                <w:color w:val="000000"/>
                <w:sz w:val="22"/>
                <w:szCs w:val="22"/>
              </w:rPr>
              <w:t>Rezerva</w:t>
            </w:r>
            <w:proofErr w:type="spellEnd"/>
            <w:r>
              <w:rPr>
                <w:rFonts w:ascii="Arial" w:hAnsi="Arial" w:cs="Arial"/>
                <w:color w:val="000000"/>
                <w:sz w:val="22"/>
                <w:szCs w:val="22"/>
              </w:rPr>
              <w:t xml:space="preserve"> </w:t>
            </w:r>
            <w:proofErr w:type="spellStart"/>
            <w:r>
              <w:rPr>
                <w:rFonts w:ascii="Arial" w:hAnsi="Arial" w:cs="Arial"/>
                <w:color w:val="000000"/>
                <w:sz w:val="22"/>
                <w:szCs w:val="22"/>
              </w:rPr>
              <w:t>peste</w:t>
            </w:r>
            <w:proofErr w:type="spellEnd"/>
          </w:p>
        </w:tc>
        <w:tc>
          <w:tcPr>
            <w:tcW w:w="1400" w:type="dxa"/>
            <w:tcBorders>
              <w:top w:val="nil"/>
              <w:left w:val="nil"/>
              <w:bottom w:val="single" w:sz="4" w:space="0" w:color="auto"/>
              <w:right w:val="single" w:sz="12" w:space="0" w:color="auto"/>
            </w:tcBorders>
            <w:shd w:val="clear" w:color="auto" w:fill="auto"/>
            <w:vAlign w:val="center"/>
            <w:hideMark/>
          </w:tcPr>
          <w:p w14:paraId="4095BA4D" w14:textId="77777777" w:rsidR="00CD1D0D" w:rsidRDefault="00CD1D0D">
            <w:pPr>
              <w:jc w:val="both"/>
              <w:rPr>
                <w:rFonts w:ascii="Arial" w:hAnsi="Arial" w:cs="Arial"/>
                <w:color w:val="000000"/>
                <w:sz w:val="22"/>
                <w:szCs w:val="22"/>
              </w:rPr>
            </w:pPr>
            <w:r>
              <w:rPr>
                <w:rFonts w:ascii="Arial" w:hAnsi="Arial" w:cs="Arial"/>
                <w:color w:val="000000"/>
                <w:sz w:val="22"/>
                <w:szCs w:val="22"/>
              </w:rPr>
              <w:t>3.61</w:t>
            </w:r>
          </w:p>
        </w:tc>
      </w:tr>
      <w:tr w:rsidR="00CD1D0D" w14:paraId="23AD5048"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1844969B" w14:textId="77777777" w:rsidR="00CD1D0D" w:rsidRDefault="00CD1D0D">
            <w:pPr>
              <w:jc w:val="both"/>
              <w:rPr>
                <w:rFonts w:ascii="Arial" w:hAnsi="Arial" w:cs="Arial"/>
                <w:color w:val="000000"/>
                <w:sz w:val="22"/>
                <w:szCs w:val="22"/>
              </w:rPr>
            </w:pPr>
            <w:r>
              <w:rPr>
                <w:rFonts w:ascii="Arial" w:hAnsi="Arial" w:cs="Arial"/>
                <w:color w:val="000000"/>
                <w:sz w:val="22"/>
                <w:szCs w:val="22"/>
              </w:rPr>
              <w:t>P19</w:t>
            </w:r>
          </w:p>
        </w:tc>
        <w:tc>
          <w:tcPr>
            <w:tcW w:w="3160" w:type="dxa"/>
            <w:tcBorders>
              <w:top w:val="nil"/>
              <w:left w:val="nil"/>
              <w:bottom w:val="single" w:sz="4" w:space="0" w:color="auto"/>
              <w:right w:val="single" w:sz="4" w:space="0" w:color="auto"/>
            </w:tcBorders>
            <w:shd w:val="clear" w:color="auto" w:fill="auto"/>
            <w:vAlign w:val="center"/>
            <w:hideMark/>
          </w:tcPr>
          <w:p w14:paraId="1A5284BD" w14:textId="77777777" w:rsidR="00CD1D0D" w:rsidRDefault="00CD1D0D">
            <w:pPr>
              <w:jc w:val="both"/>
              <w:rPr>
                <w:rFonts w:ascii="Arial" w:hAnsi="Arial" w:cs="Arial"/>
                <w:color w:val="000000"/>
                <w:sz w:val="22"/>
                <w:szCs w:val="22"/>
              </w:rPr>
            </w:pPr>
            <w:proofErr w:type="spellStart"/>
            <w:r>
              <w:rPr>
                <w:rFonts w:ascii="Arial" w:hAnsi="Arial" w:cs="Arial"/>
                <w:color w:val="000000"/>
                <w:sz w:val="22"/>
                <w:szCs w:val="22"/>
              </w:rPr>
              <w:t>Preparari</w:t>
            </w:r>
            <w:proofErr w:type="spellEnd"/>
          </w:p>
        </w:tc>
        <w:tc>
          <w:tcPr>
            <w:tcW w:w="1400" w:type="dxa"/>
            <w:tcBorders>
              <w:top w:val="nil"/>
              <w:left w:val="nil"/>
              <w:bottom w:val="single" w:sz="4" w:space="0" w:color="auto"/>
              <w:right w:val="single" w:sz="12" w:space="0" w:color="auto"/>
            </w:tcBorders>
            <w:shd w:val="clear" w:color="auto" w:fill="auto"/>
            <w:vAlign w:val="center"/>
            <w:hideMark/>
          </w:tcPr>
          <w:p w14:paraId="6ABB04A0" w14:textId="77777777" w:rsidR="00CD1D0D" w:rsidRDefault="00CD1D0D">
            <w:pPr>
              <w:jc w:val="both"/>
              <w:rPr>
                <w:rFonts w:ascii="Arial" w:hAnsi="Arial" w:cs="Arial"/>
                <w:color w:val="000000"/>
                <w:sz w:val="22"/>
                <w:szCs w:val="22"/>
              </w:rPr>
            </w:pPr>
            <w:r>
              <w:rPr>
                <w:rFonts w:ascii="Arial" w:hAnsi="Arial" w:cs="Arial"/>
                <w:color w:val="000000"/>
                <w:sz w:val="22"/>
                <w:szCs w:val="22"/>
              </w:rPr>
              <w:t>4.78</w:t>
            </w:r>
          </w:p>
        </w:tc>
      </w:tr>
      <w:tr w:rsidR="00CD1D0D" w14:paraId="7ADDD24E"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4AEDB20C" w14:textId="77777777" w:rsidR="00CD1D0D" w:rsidRDefault="00CD1D0D">
            <w:pPr>
              <w:jc w:val="both"/>
              <w:rPr>
                <w:rFonts w:ascii="Arial" w:hAnsi="Arial" w:cs="Arial"/>
                <w:color w:val="000000"/>
                <w:sz w:val="22"/>
                <w:szCs w:val="22"/>
              </w:rPr>
            </w:pPr>
            <w:r>
              <w:rPr>
                <w:rFonts w:ascii="Arial" w:hAnsi="Arial" w:cs="Arial"/>
                <w:color w:val="000000"/>
                <w:sz w:val="22"/>
                <w:szCs w:val="22"/>
              </w:rPr>
              <w:lastRenderedPageBreak/>
              <w:t>P20</w:t>
            </w:r>
          </w:p>
        </w:tc>
        <w:tc>
          <w:tcPr>
            <w:tcW w:w="3160" w:type="dxa"/>
            <w:tcBorders>
              <w:top w:val="nil"/>
              <w:left w:val="nil"/>
              <w:bottom w:val="single" w:sz="4" w:space="0" w:color="auto"/>
              <w:right w:val="single" w:sz="4" w:space="0" w:color="auto"/>
            </w:tcBorders>
            <w:shd w:val="clear" w:color="auto" w:fill="auto"/>
            <w:vAlign w:val="center"/>
            <w:hideMark/>
          </w:tcPr>
          <w:p w14:paraId="1BD452AC" w14:textId="77777777" w:rsidR="00CD1D0D" w:rsidRDefault="00CD1D0D">
            <w:pPr>
              <w:jc w:val="both"/>
              <w:rPr>
                <w:rFonts w:ascii="Arial" w:hAnsi="Arial" w:cs="Arial"/>
                <w:color w:val="000000"/>
                <w:sz w:val="22"/>
                <w:szCs w:val="22"/>
              </w:rPr>
            </w:pPr>
            <w:proofErr w:type="spellStart"/>
            <w:r>
              <w:rPr>
                <w:rFonts w:ascii="Arial" w:hAnsi="Arial" w:cs="Arial"/>
                <w:color w:val="000000"/>
                <w:sz w:val="22"/>
                <w:szCs w:val="22"/>
              </w:rPr>
              <w:t>Preparari</w:t>
            </w:r>
            <w:proofErr w:type="spellEnd"/>
          </w:p>
        </w:tc>
        <w:tc>
          <w:tcPr>
            <w:tcW w:w="1400" w:type="dxa"/>
            <w:tcBorders>
              <w:top w:val="nil"/>
              <w:left w:val="nil"/>
              <w:bottom w:val="single" w:sz="4" w:space="0" w:color="auto"/>
              <w:right w:val="single" w:sz="12" w:space="0" w:color="auto"/>
            </w:tcBorders>
            <w:shd w:val="clear" w:color="auto" w:fill="auto"/>
            <w:vAlign w:val="center"/>
            <w:hideMark/>
          </w:tcPr>
          <w:p w14:paraId="3B7461EF" w14:textId="77777777" w:rsidR="00CD1D0D" w:rsidRDefault="00CD1D0D">
            <w:pPr>
              <w:jc w:val="both"/>
              <w:rPr>
                <w:rFonts w:ascii="Arial" w:hAnsi="Arial" w:cs="Arial"/>
                <w:color w:val="000000"/>
                <w:sz w:val="22"/>
                <w:szCs w:val="22"/>
              </w:rPr>
            </w:pPr>
            <w:r>
              <w:rPr>
                <w:rFonts w:ascii="Arial" w:hAnsi="Arial" w:cs="Arial"/>
                <w:color w:val="000000"/>
                <w:sz w:val="22"/>
                <w:szCs w:val="22"/>
              </w:rPr>
              <w:t>4.25</w:t>
            </w:r>
          </w:p>
        </w:tc>
      </w:tr>
      <w:tr w:rsidR="00CD1D0D" w14:paraId="7F2A7C36"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2AD9FB4A" w14:textId="77777777" w:rsidR="00CD1D0D" w:rsidRDefault="00CD1D0D">
            <w:pPr>
              <w:jc w:val="both"/>
              <w:rPr>
                <w:rFonts w:ascii="Arial" w:hAnsi="Arial" w:cs="Arial"/>
                <w:color w:val="000000"/>
                <w:sz w:val="22"/>
                <w:szCs w:val="22"/>
              </w:rPr>
            </w:pPr>
            <w:r>
              <w:rPr>
                <w:rFonts w:ascii="Arial" w:hAnsi="Arial" w:cs="Arial"/>
                <w:color w:val="000000"/>
                <w:sz w:val="22"/>
                <w:szCs w:val="22"/>
              </w:rPr>
              <w:t>P21</w:t>
            </w:r>
          </w:p>
        </w:tc>
        <w:tc>
          <w:tcPr>
            <w:tcW w:w="3160" w:type="dxa"/>
            <w:tcBorders>
              <w:top w:val="nil"/>
              <w:left w:val="nil"/>
              <w:bottom w:val="single" w:sz="4" w:space="0" w:color="auto"/>
              <w:right w:val="single" w:sz="4" w:space="0" w:color="auto"/>
            </w:tcBorders>
            <w:shd w:val="clear" w:color="auto" w:fill="auto"/>
            <w:vAlign w:val="center"/>
            <w:hideMark/>
          </w:tcPr>
          <w:p w14:paraId="078A1097" w14:textId="77777777" w:rsidR="00CD1D0D" w:rsidRDefault="00CD1D0D">
            <w:pPr>
              <w:jc w:val="both"/>
              <w:rPr>
                <w:rFonts w:ascii="Arial" w:hAnsi="Arial" w:cs="Arial"/>
                <w:color w:val="000000"/>
                <w:sz w:val="22"/>
                <w:szCs w:val="22"/>
              </w:rPr>
            </w:pPr>
            <w:proofErr w:type="spellStart"/>
            <w:r>
              <w:rPr>
                <w:rFonts w:ascii="Arial" w:hAnsi="Arial" w:cs="Arial"/>
                <w:color w:val="000000"/>
                <w:sz w:val="22"/>
                <w:szCs w:val="22"/>
              </w:rPr>
              <w:t>Rezerva</w:t>
            </w:r>
            <w:proofErr w:type="spellEnd"/>
            <w:r>
              <w:rPr>
                <w:rFonts w:ascii="Arial" w:hAnsi="Arial" w:cs="Arial"/>
                <w:color w:val="000000"/>
                <w:sz w:val="22"/>
                <w:szCs w:val="22"/>
              </w:rPr>
              <w:t xml:space="preserve"> legume</w:t>
            </w:r>
          </w:p>
        </w:tc>
        <w:tc>
          <w:tcPr>
            <w:tcW w:w="1400" w:type="dxa"/>
            <w:tcBorders>
              <w:top w:val="nil"/>
              <w:left w:val="nil"/>
              <w:bottom w:val="single" w:sz="4" w:space="0" w:color="auto"/>
              <w:right w:val="single" w:sz="12" w:space="0" w:color="auto"/>
            </w:tcBorders>
            <w:shd w:val="clear" w:color="auto" w:fill="auto"/>
            <w:vAlign w:val="center"/>
            <w:hideMark/>
          </w:tcPr>
          <w:p w14:paraId="56AB2800" w14:textId="77777777" w:rsidR="00CD1D0D" w:rsidRDefault="00CD1D0D">
            <w:pPr>
              <w:jc w:val="both"/>
              <w:rPr>
                <w:rFonts w:ascii="Arial" w:hAnsi="Arial" w:cs="Arial"/>
                <w:color w:val="000000"/>
                <w:sz w:val="22"/>
                <w:szCs w:val="22"/>
              </w:rPr>
            </w:pPr>
            <w:r>
              <w:rPr>
                <w:rFonts w:ascii="Arial" w:hAnsi="Arial" w:cs="Arial"/>
                <w:color w:val="000000"/>
                <w:sz w:val="22"/>
                <w:szCs w:val="22"/>
              </w:rPr>
              <w:t>2.09</w:t>
            </w:r>
          </w:p>
        </w:tc>
      </w:tr>
      <w:tr w:rsidR="00CD1D0D" w14:paraId="4760A5E5"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1BEC1942" w14:textId="77777777" w:rsidR="00CD1D0D" w:rsidRDefault="00CD1D0D">
            <w:pPr>
              <w:jc w:val="both"/>
              <w:rPr>
                <w:rFonts w:ascii="Arial" w:hAnsi="Arial" w:cs="Arial"/>
                <w:color w:val="000000"/>
                <w:sz w:val="22"/>
                <w:szCs w:val="22"/>
              </w:rPr>
            </w:pPr>
            <w:r>
              <w:rPr>
                <w:rFonts w:ascii="Arial" w:hAnsi="Arial" w:cs="Arial"/>
                <w:color w:val="000000"/>
                <w:sz w:val="22"/>
                <w:szCs w:val="22"/>
              </w:rPr>
              <w:t>P22</w:t>
            </w:r>
          </w:p>
        </w:tc>
        <w:tc>
          <w:tcPr>
            <w:tcW w:w="3160" w:type="dxa"/>
            <w:tcBorders>
              <w:top w:val="nil"/>
              <w:left w:val="nil"/>
              <w:bottom w:val="single" w:sz="4" w:space="0" w:color="auto"/>
              <w:right w:val="single" w:sz="4" w:space="0" w:color="auto"/>
            </w:tcBorders>
            <w:shd w:val="clear" w:color="auto" w:fill="auto"/>
            <w:vAlign w:val="center"/>
            <w:hideMark/>
          </w:tcPr>
          <w:p w14:paraId="4B91B358" w14:textId="77777777" w:rsidR="00CD1D0D" w:rsidRDefault="00CD1D0D">
            <w:pPr>
              <w:jc w:val="both"/>
              <w:rPr>
                <w:rFonts w:ascii="Arial" w:hAnsi="Arial" w:cs="Arial"/>
                <w:color w:val="000000"/>
                <w:sz w:val="22"/>
                <w:szCs w:val="22"/>
              </w:rPr>
            </w:pPr>
            <w:proofErr w:type="spellStart"/>
            <w:r>
              <w:rPr>
                <w:rFonts w:ascii="Arial" w:hAnsi="Arial" w:cs="Arial"/>
                <w:color w:val="000000"/>
                <w:sz w:val="22"/>
                <w:szCs w:val="22"/>
              </w:rPr>
              <w:t>Bucatarie</w:t>
            </w:r>
            <w:proofErr w:type="spellEnd"/>
          </w:p>
        </w:tc>
        <w:tc>
          <w:tcPr>
            <w:tcW w:w="1400" w:type="dxa"/>
            <w:tcBorders>
              <w:top w:val="nil"/>
              <w:left w:val="nil"/>
              <w:bottom w:val="single" w:sz="4" w:space="0" w:color="auto"/>
              <w:right w:val="single" w:sz="12" w:space="0" w:color="auto"/>
            </w:tcBorders>
            <w:shd w:val="clear" w:color="auto" w:fill="auto"/>
            <w:vAlign w:val="center"/>
            <w:hideMark/>
          </w:tcPr>
          <w:p w14:paraId="2F9A23EA" w14:textId="77777777" w:rsidR="00CD1D0D" w:rsidRDefault="00CD1D0D">
            <w:pPr>
              <w:jc w:val="both"/>
              <w:rPr>
                <w:rFonts w:ascii="Arial" w:hAnsi="Arial" w:cs="Arial"/>
                <w:color w:val="000000"/>
                <w:sz w:val="22"/>
                <w:szCs w:val="22"/>
              </w:rPr>
            </w:pPr>
            <w:r>
              <w:rPr>
                <w:rFonts w:ascii="Arial" w:hAnsi="Arial" w:cs="Arial"/>
                <w:color w:val="000000"/>
                <w:sz w:val="22"/>
                <w:szCs w:val="22"/>
              </w:rPr>
              <w:t>23.47</w:t>
            </w:r>
          </w:p>
        </w:tc>
      </w:tr>
      <w:tr w:rsidR="00CD1D0D" w14:paraId="2CE42DEF"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61C90C85" w14:textId="77777777" w:rsidR="00CD1D0D" w:rsidRDefault="00CD1D0D">
            <w:pPr>
              <w:jc w:val="both"/>
              <w:rPr>
                <w:rFonts w:ascii="Arial" w:hAnsi="Arial" w:cs="Arial"/>
                <w:color w:val="000000"/>
                <w:sz w:val="22"/>
                <w:szCs w:val="22"/>
              </w:rPr>
            </w:pPr>
            <w:r>
              <w:rPr>
                <w:rFonts w:ascii="Arial" w:hAnsi="Arial" w:cs="Arial"/>
                <w:color w:val="000000"/>
                <w:sz w:val="22"/>
                <w:szCs w:val="22"/>
              </w:rPr>
              <w:t>P23</w:t>
            </w:r>
          </w:p>
        </w:tc>
        <w:tc>
          <w:tcPr>
            <w:tcW w:w="3160" w:type="dxa"/>
            <w:tcBorders>
              <w:top w:val="nil"/>
              <w:left w:val="nil"/>
              <w:bottom w:val="single" w:sz="4" w:space="0" w:color="auto"/>
              <w:right w:val="single" w:sz="4" w:space="0" w:color="auto"/>
            </w:tcBorders>
            <w:shd w:val="clear" w:color="auto" w:fill="auto"/>
            <w:vAlign w:val="center"/>
            <w:hideMark/>
          </w:tcPr>
          <w:p w14:paraId="78F22B58" w14:textId="77777777" w:rsidR="00CD1D0D" w:rsidRDefault="00CD1D0D">
            <w:pPr>
              <w:jc w:val="both"/>
              <w:rPr>
                <w:rFonts w:ascii="Arial" w:hAnsi="Arial" w:cs="Arial"/>
                <w:color w:val="000000"/>
                <w:sz w:val="22"/>
                <w:szCs w:val="22"/>
              </w:rPr>
            </w:pPr>
            <w:r>
              <w:rPr>
                <w:rFonts w:ascii="Arial" w:hAnsi="Arial" w:cs="Arial"/>
                <w:color w:val="000000"/>
                <w:sz w:val="22"/>
                <w:szCs w:val="22"/>
              </w:rPr>
              <w:t>Scara</w:t>
            </w:r>
          </w:p>
        </w:tc>
        <w:tc>
          <w:tcPr>
            <w:tcW w:w="1400" w:type="dxa"/>
            <w:tcBorders>
              <w:top w:val="nil"/>
              <w:left w:val="nil"/>
              <w:bottom w:val="single" w:sz="4" w:space="0" w:color="auto"/>
              <w:right w:val="single" w:sz="12" w:space="0" w:color="auto"/>
            </w:tcBorders>
            <w:shd w:val="clear" w:color="auto" w:fill="auto"/>
            <w:vAlign w:val="center"/>
            <w:hideMark/>
          </w:tcPr>
          <w:p w14:paraId="7D75D7C9" w14:textId="77777777" w:rsidR="00CD1D0D" w:rsidRDefault="00CD1D0D">
            <w:pPr>
              <w:jc w:val="both"/>
              <w:rPr>
                <w:rFonts w:ascii="Arial" w:hAnsi="Arial" w:cs="Arial"/>
                <w:color w:val="000000"/>
                <w:sz w:val="22"/>
                <w:szCs w:val="22"/>
              </w:rPr>
            </w:pPr>
            <w:r>
              <w:rPr>
                <w:rFonts w:ascii="Arial" w:hAnsi="Arial" w:cs="Arial"/>
                <w:color w:val="000000"/>
                <w:sz w:val="22"/>
                <w:szCs w:val="22"/>
              </w:rPr>
              <w:t>8.21</w:t>
            </w:r>
          </w:p>
        </w:tc>
      </w:tr>
      <w:tr w:rsidR="00CD1D0D" w14:paraId="19F71DFF"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48C303AA" w14:textId="77777777" w:rsidR="00CD1D0D" w:rsidRDefault="00CD1D0D">
            <w:pPr>
              <w:jc w:val="both"/>
              <w:rPr>
                <w:rFonts w:ascii="Arial" w:hAnsi="Arial" w:cs="Arial"/>
                <w:color w:val="000000"/>
                <w:sz w:val="22"/>
                <w:szCs w:val="22"/>
              </w:rPr>
            </w:pPr>
            <w:r>
              <w:rPr>
                <w:rFonts w:ascii="Arial" w:hAnsi="Arial" w:cs="Arial"/>
                <w:color w:val="000000"/>
                <w:sz w:val="22"/>
                <w:szCs w:val="22"/>
              </w:rPr>
              <w:t>P24</w:t>
            </w:r>
          </w:p>
        </w:tc>
        <w:tc>
          <w:tcPr>
            <w:tcW w:w="3160" w:type="dxa"/>
            <w:tcBorders>
              <w:top w:val="nil"/>
              <w:left w:val="nil"/>
              <w:bottom w:val="single" w:sz="4" w:space="0" w:color="auto"/>
              <w:right w:val="single" w:sz="4" w:space="0" w:color="auto"/>
            </w:tcBorders>
            <w:shd w:val="clear" w:color="auto" w:fill="auto"/>
            <w:vAlign w:val="center"/>
            <w:hideMark/>
          </w:tcPr>
          <w:p w14:paraId="7C70626D" w14:textId="77777777" w:rsidR="00CD1D0D" w:rsidRDefault="00CD1D0D">
            <w:pPr>
              <w:jc w:val="both"/>
              <w:rPr>
                <w:rFonts w:ascii="Arial" w:hAnsi="Arial" w:cs="Arial"/>
                <w:color w:val="000000"/>
                <w:sz w:val="22"/>
                <w:szCs w:val="22"/>
              </w:rPr>
            </w:pPr>
            <w:proofErr w:type="spellStart"/>
            <w:r>
              <w:rPr>
                <w:rFonts w:ascii="Arial" w:hAnsi="Arial" w:cs="Arial"/>
                <w:color w:val="000000"/>
                <w:sz w:val="22"/>
                <w:szCs w:val="22"/>
              </w:rPr>
              <w:t>Vestiar</w:t>
            </w:r>
            <w:proofErr w:type="spellEnd"/>
            <w:r>
              <w:rPr>
                <w:rFonts w:ascii="Arial" w:hAnsi="Arial" w:cs="Arial"/>
                <w:color w:val="000000"/>
                <w:sz w:val="22"/>
                <w:szCs w:val="22"/>
              </w:rPr>
              <w:t xml:space="preserve"> F</w:t>
            </w:r>
          </w:p>
        </w:tc>
        <w:tc>
          <w:tcPr>
            <w:tcW w:w="1400" w:type="dxa"/>
            <w:tcBorders>
              <w:top w:val="nil"/>
              <w:left w:val="nil"/>
              <w:bottom w:val="single" w:sz="4" w:space="0" w:color="auto"/>
              <w:right w:val="single" w:sz="12" w:space="0" w:color="auto"/>
            </w:tcBorders>
            <w:shd w:val="clear" w:color="auto" w:fill="auto"/>
            <w:vAlign w:val="center"/>
            <w:hideMark/>
          </w:tcPr>
          <w:p w14:paraId="7E7CEF59" w14:textId="77777777" w:rsidR="00CD1D0D" w:rsidRDefault="00CD1D0D">
            <w:pPr>
              <w:jc w:val="both"/>
              <w:rPr>
                <w:rFonts w:ascii="Arial" w:hAnsi="Arial" w:cs="Arial"/>
                <w:color w:val="000000"/>
                <w:sz w:val="22"/>
                <w:szCs w:val="22"/>
              </w:rPr>
            </w:pPr>
            <w:r>
              <w:rPr>
                <w:rFonts w:ascii="Arial" w:hAnsi="Arial" w:cs="Arial"/>
                <w:color w:val="000000"/>
                <w:sz w:val="22"/>
                <w:szCs w:val="22"/>
              </w:rPr>
              <w:t>12.92</w:t>
            </w:r>
          </w:p>
        </w:tc>
      </w:tr>
      <w:tr w:rsidR="00CD1D0D" w14:paraId="18FE17ED"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3846926F" w14:textId="77777777" w:rsidR="00CD1D0D" w:rsidRDefault="00CD1D0D">
            <w:pPr>
              <w:jc w:val="both"/>
              <w:rPr>
                <w:rFonts w:ascii="Arial" w:hAnsi="Arial" w:cs="Arial"/>
                <w:color w:val="000000"/>
                <w:sz w:val="22"/>
                <w:szCs w:val="22"/>
              </w:rPr>
            </w:pPr>
            <w:r>
              <w:rPr>
                <w:rFonts w:ascii="Arial" w:hAnsi="Arial" w:cs="Arial"/>
                <w:color w:val="000000"/>
                <w:sz w:val="22"/>
                <w:szCs w:val="22"/>
              </w:rPr>
              <w:t>P25</w:t>
            </w:r>
          </w:p>
        </w:tc>
        <w:tc>
          <w:tcPr>
            <w:tcW w:w="3160" w:type="dxa"/>
            <w:tcBorders>
              <w:top w:val="nil"/>
              <w:left w:val="nil"/>
              <w:bottom w:val="single" w:sz="4" w:space="0" w:color="auto"/>
              <w:right w:val="single" w:sz="4" w:space="0" w:color="auto"/>
            </w:tcBorders>
            <w:shd w:val="clear" w:color="auto" w:fill="auto"/>
            <w:vAlign w:val="center"/>
            <w:hideMark/>
          </w:tcPr>
          <w:p w14:paraId="066C7B27" w14:textId="77777777" w:rsidR="00CD1D0D" w:rsidRDefault="00CD1D0D">
            <w:pPr>
              <w:jc w:val="both"/>
              <w:rPr>
                <w:rFonts w:ascii="Arial" w:hAnsi="Arial" w:cs="Arial"/>
                <w:color w:val="000000"/>
                <w:sz w:val="22"/>
                <w:szCs w:val="22"/>
              </w:rPr>
            </w:pPr>
            <w:proofErr w:type="spellStart"/>
            <w:r>
              <w:rPr>
                <w:rFonts w:ascii="Arial" w:hAnsi="Arial" w:cs="Arial"/>
                <w:color w:val="000000"/>
                <w:sz w:val="22"/>
                <w:szCs w:val="22"/>
              </w:rPr>
              <w:t>Vestiar</w:t>
            </w:r>
            <w:proofErr w:type="spellEnd"/>
            <w:r>
              <w:rPr>
                <w:rFonts w:ascii="Arial" w:hAnsi="Arial" w:cs="Arial"/>
                <w:color w:val="000000"/>
                <w:sz w:val="22"/>
                <w:szCs w:val="22"/>
              </w:rPr>
              <w:t xml:space="preserve"> B</w:t>
            </w:r>
          </w:p>
        </w:tc>
        <w:tc>
          <w:tcPr>
            <w:tcW w:w="1400" w:type="dxa"/>
            <w:tcBorders>
              <w:top w:val="nil"/>
              <w:left w:val="nil"/>
              <w:bottom w:val="single" w:sz="4" w:space="0" w:color="auto"/>
              <w:right w:val="single" w:sz="12" w:space="0" w:color="auto"/>
            </w:tcBorders>
            <w:shd w:val="clear" w:color="auto" w:fill="auto"/>
            <w:vAlign w:val="center"/>
            <w:hideMark/>
          </w:tcPr>
          <w:p w14:paraId="0ABD3DF2" w14:textId="77777777" w:rsidR="00CD1D0D" w:rsidRDefault="00CD1D0D">
            <w:pPr>
              <w:jc w:val="both"/>
              <w:rPr>
                <w:rFonts w:ascii="Arial" w:hAnsi="Arial" w:cs="Arial"/>
                <w:color w:val="000000"/>
                <w:sz w:val="22"/>
                <w:szCs w:val="22"/>
              </w:rPr>
            </w:pPr>
            <w:r>
              <w:rPr>
                <w:rFonts w:ascii="Arial" w:hAnsi="Arial" w:cs="Arial"/>
                <w:color w:val="000000"/>
                <w:sz w:val="22"/>
                <w:szCs w:val="22"/>
              </w:rPr>
              <w:t>9</w:t>
            </w:r>
          </w:p>
        </w:tc>
      </w:tr>
      <w:tr w:rsidR="00CD1D0D" w14:paraId="7855EBA4"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66E89C9D" w14:textId="77777777" w:rsidR="00CD1D0D" w:rsidRDefault="00CD1D0D">
            <w:pPr>
              <w:jc w:val="both"/>
              <w:rPr>
                <w:rFonts w:ascii="Arial" w:hAnsi="Arial" w:cs="Arial"/>
                <w:color w:val="000000"/>
                <w:sz w:val="22"/>
                <w:szCs w:val="22"/>
              </w:rPr>
            </w:pPr>
            <w:r>
              <w:rPr>
                <w:rFonts w:ascii="Arial" w:hAnsi="Arial" w:cs="Arial"/>
                <w:color w:val="000000"/>
                <w:sz w:val="22"/>
                <w:szCs w:val="22"/>
              </w:rPr>
              <w:t>P26</w:t>
            </w:r>
          </w:p>
        </w:tc>
        <w:tc>
          <w:tcPr>
            <w:tcW w:w="3160" w:type="dxa"/>
            <w:tcBorders>
              <w:top w:val="nil"/>
              <w:left w:val="nil"/>
              <w:bottom w:val="single" w:sz="4" w:space="0" w:color="auto"/>
              <w:right w:val="single" w:sz="4" w:space="0" w:color="auto"/>
            </w:tcBorders>
            <w:shd w:val="clear" w:color="auto" w:fill="auto"/>
            <w:vAlign w:val="center"/>
            <w:hideMark/>
          </w:tcPr>
          <w:p w14:paraId="04CD11C0" w14:textId="77777777" w:rsidR="00CD1D0D" w:rsidRDefault="00CD1D0D">
            <w:pPr>
              <w:jc w:val="both"/>
              <w:rPr>
                <w:rFonts w:ascii="Arial" w:hAnsi="Arial" w:cs="Arial"/>
                <w:color w:val="000000"/>
                <w:sz w:val="22"/>
                <w:szCs w:val="22"/>
              </w:rPr>
            </w:pPr>
            <w:r>
              <w:rPr>
                <w:rFonts w:ascii="Arial" w:hAnsi="Arial" w:cs="Arial"/>
                <w:color w:val="000000"/>
                <w:sz w:val="22"/>
                <w:szCs w:val="22"/>
              </w:rPr>
              <w:t>Hol</w:t>
            </w:r>
          </w:p>
        </w:tc>
        <w:tc>
          <w:tcPr>
            <w:tcW w:w="1400" w:type="dxa"/>
            <w:tcBorders>
              <w:top w:val="nil"/>
              <w:left w:val="nil"/>
              <w:bottom w:val="single" w:sz="4" w:space="0" w:color="auto"/>
              <w:right w:val="single" w:sz="12" w:space="0" w:color="auto"/>
            </w:tcBorders>
            <w:shd w:val="clear" w:color="auto" w:fill="auto"/>
            <w:vAlign w:val="center"/>
            <w:hideMark/>
          </w:tcPr>
          <w:p w14:paraId="4A2E96A4" w14:textId="77777777" w:rsidR="00CD1D0D" w:rsidRDefault="00CD1D0D">
            <w:pPr>
              <w:jc w:val="both"/>
              <w:rPr>
                <w:rFonts w:ascii="Arial" w:hAnsi="Arial" w:cs="Arial"/>
                <w:color w:val="000000"/>
                <w:sz w:val="22"/>
                <w:szCs w:val="22"/>
              </w:rPr>
            </w:pPr>
            <w:r>
              <w:rPr>
                <w:rFonts w:ascii="Arial" w:hAnsi="Arial" w:cs="Arial"/>
                <w:color w:val="000000"/>
                <w:sz w:val="22"/>
                <w:szCs w:val="22"/>
              </w:rPr>
              <w:t>4.3</w:t>
            </w:r>
          </w:p>
        </w:tc>
      </w:tr>
      <w:tr w:rsidR="00CD1D0D" w14:paraId="1D3A7E0E"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133DD928" w14:textId="77777777" w:rsidR="00CD1D0D" w:rsidRDefault="00CD1D0D">
            <w:pPr>
              <w:jc w:val="both"/>
              <w:rPr>
                <w:rFonts w:ascii="Arial" w:hAnsi="Arial" w:cs="Arial"/>
                <w:color w:val="000000"/>
                <w:sz w:val="22"/>
                <w:szCs w:val="22"/>
              </w:rPr>
            </w:pPr>
            <w:r>
              <w:rPr>
                <w:rFonts w:ascii="Arial" w:hAnsi="Arial" w:cs="Arial"/>
                <w:color w:val="000000"/>
                <w:sz w:val="22"/>
                <w:szCs w:val="22"/>
              </w:rPr>
              <w:t>P27</w:t>
            </w:r>
          </w:p>
        </w:tc>
        <w:tc>
          <w:tcPr>
            <w:tcW w:w="3160" w:type="dxa"/>
            <w:tcBorders>
              <w:top w:val="nil"/>
              <w:left w:val="nil"/>
              <w:bottom w:val="single" w:sz="4" w:space="0" w:color="auto"/>
              <w:right w:val="single" w:sz="4" w:space="0" w:color="auto"/>
            </w:tcBorders>
            <w:shd w:val="clear" w:color="auto" w:fill="auto"/>
            <w:vAlign w:val="center"/>
            <w:hideMark/>
          </w:tcPr>
          <w:p w14:paraId="46C0A0A2" w14:textId="77777777" w:rsidR="00CD1D0D" w:rsidRDefault="00CD1D0D">
            <w:pPr>
              <w:jc w:val="both"/>
              <w:rPr>
                <w:rFonts w:ascii="Arial" w:hAnsi="Arial" w:cs="Arial"/>
                <w:color w:val="000000"/>
                <w:sz w:val="22"/>
                <w:szCs w:val="22"/>
              </w:rPr>
            </w:pPr>
            <w:r>
              <w:rPr>
                <w:rFonts w:ascii="Arial" w:hAnsi="Arial" w:cs="Arial"/>
                <w:color w:val="000000"/>
                <w:sz w:val="22"/>
                <w:szCs w:val="22"/>
              </w:rPr>
              <w:t>CT</w:t>
            </w:r>
          </w:p>
        </w:tc>
        <w:tc>
          <w:tcPr>
            <w:tcW w:w="1400" w:type="dxa"/>
            <w:tcBorders>
              <w:top w:val="nil"/>
              <w:left w:val="nil"/>
              <w:bottom w:val="single" w:sz="4" w:space="0" w:color="auto"/>
              <w:right w:val="single" w:sz="12" w:space="0" w:color="auto"/>
            </w:tcBorders>
            <w:shd w:val="clear" w:color="auto" w:fill="auto"/>
            <w:vAlign w:val="center"/>
            <w:hideMark/>
          </w:tcPr>
          <w:p w14:paraId="66DF3D2B" w14:textId="77777777" w:rsidR="00CD1D0D" w:rsidRDefault="00CD1D0D">
            <w:pPr>
              <w:jc w:val="both"/>
              <w:rPr>
                <w:rFonts w:ascii="Arial" w:hAnsi="Arial" w:cs="Arial"/>
                <w:color w:val="000000"/>
                <w:sz w:val="22"/>
                <w:szCs w:val="22"/>
              </w:rPr>
            </w:pPr>
            <w:r>
              <w:rPr>
                <w:rFonts w:ascii="Arial" w:hAnsi="Arial" w:cs="Arial"/>
                <w:color w:val="000000"/>
                <w:sz w:val="22"/>
                <w:szCs w:val="22"/>
              </w:rPr>
              <w:t>6.12</w:t>
            </w:r>
          </w:p>
        </w:tc>
      </w:tr>
      <w:tr w:rsidR="00CD1D0D" w14:paraId="45F40D87" w14:textId="77777777" w:rsidTr="00CD1D0D">
        <w:trPr>
          <w:trHeight w:val="300"/>
        </w:trPr>
        <w:tc>
          <w:tcPr>
            <w:tcW w:w="5840" w:type="dxa"/>
            <w:gridSpan w:val="3"/>
            <w:tcBorders>
              <w:top w:val="single" w:sz="4" w:space="0" w:color="auto"/>
              <w:left w:val="single" w:sz="12" w:space="0" w:color="auto"/>
              <w:bottom w:val="single" w:sz="4" w:space="0" w:color="auto"/>
              <w:right w:val="single" w:sz="12" w:space="0" w:color="000000"/>
            </w:tcBorders>
            <w:shd w:val="clear" w:color="auto" w:fill="auto"/>
            <w:vAlign w:val="center"/>
            <w:hideMark/>
          </w:tcPr>
          <w:p w14:paraId="680293FC" w14:textId="77777777" w:rsidR="00CD1D0D" w:rsidRDefault="00CD1D0D">
            <w:pPr>
              <w:jc w:val="center"/>
              <w:rPr>
                <w:rFonts w:ascii="Arial" w:hAnsi="Arial" w:cs="Arial"/>
                <w:b/>
                <w:bCs/>
                <w:color w:val="000000"/>
                <w:sz w:val="22"/>
                <w:szCs w:val="22"/>
              </w:rPr>
            </w:pPr>
            <w:r>
              <w:rPr>
                <w:rFonts w:ascii="Arial" w:hAnsi="Arial" w:cs="Arial"/>
                <w:b/>
                <w:bCs/>
                <w:color w:val="000000"/>
                <w:sz w:val="22"/>
                <w:szCs w:val="22"/>
              </w:rPr>
              <w:t>ETAJ 1</w:t>
            </w:r>
          </w:p>
        </w:tc>
      </w:tr>
      <w:tr w:rsidR="00CD1D0D" w14:paraId="18D65B8B"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3EB7CBDC" w14:textId="77777777" w:rsidR="00CD1D0D" w:rsidRDefault="00CD1D0D">
            <w:pPr>
              <w:jc w:val="both"/>
              <w:rPr>
                <w:rFonts w:ascii="Arial" w:hAnsi="Arial" w:cs="Arial"/>
                <w:color w:val="000000"/>
                <w:sz w:val="22"/>
                <w:szCs w:val="22"/>
              </w:rPr>
            </w:pPr>
            <w:r>
              <w:rPr>
                <w:rFonts w:ascii="Arial" w:hAnsi="Arial" w:cs="Arial"/>
                <w:color w:val="000000"/>
                <w:sz w:val="22"/>
                <w:szCs w:val="22"/>
              </w:rPr>
              <w:t>E00</w:t>
            </w:r>
          </w:p>
        </w:tc>
        <w:tc>
          <w:tcPr>
            <w:tcW w:w="3160" w:type="dxa"/>
            <w:tcBorders>
              <w:top w:val="nil"/>
              <w:left w:val="nil"/>
              <w:bottom w:val="single" w:sz="4" w:space="0" w:color="auto"/>
              <w:right w:val="single" w:sz="4" w:space="0" w:color="auto"/>
            </w:tcBorders>
            <w:shd w:val="clear" w:color="auto" w:fill="auto"/>
            <w:vAlign w:val="center"/>
            <w:hideMark/>
          </w:tcPr>
          <w:p w14:paraId="2C148C44" w14:textId="77777777" w:rsidR="00CD1D0D" w:rsidRDefault="00CD1D0D">
            <w:pPr>
              <w:jc w:val="both"/>
              <w:rPr>
                <w:rFonts w:ascii="Arial" w:hAnsi="Arial" w:cs="Arial"/>
                <w:color w:val="000000"/>
                <w:sz w:val="22"/>
                <w:szCs w:val="22"/>
              </w:rPr>
            </w:pPr>
            <w:proofErr w:type="gramStart"/>
            <w:r>
              <w:rPr>
                <w:rFonts w:ascii="Arial" w:hAnsi="Arial" w:cs="Arial"/>
                <w:color w:val="000000"/>
                <w:sz w:val="22"/>
                <w:szCs w:val="22"/>
              </w:rPr>
              <w:t xml:space="preserve">Casa  </w:t>
            </w:r>
            <w:proofErr w:type="spellStart"/>
            <w:r>
              <w:rPr>
                <w:rFonts w:ascii="Arial" w:hAnsi="Arial" w:cs="Arial"/>
                <w:color w:val="000000"/>
                <w:sz w:val="22"/>
                <w:szCs w:val="22"/>
              </w:rPr>
              <w:t>scarii</w:t>
            </w:r>
            <w:proofErr w:type="spellEnd"/>
            <w:proofErr w:type="gramEnd"/>
          </w:p>
        </w:tc>
        <w:tc>
          <w:tcPr>
            <w:tcW w:w="1400" w:type="dxa"/>
            <w:tcBorders>
              <w:top w:val="nil"/>
              <w:left w:val="nil"/>
              <w:bottom w:val="single" w:sz="4" w:space="0" w:color="auto"/>
              <w:right w:val="single" w:sz="12" w:space="0" w:color="auto"/>
            </w:tcBorders>
            <w:shd w:val="clear" w:color="auto" w:fill="auto"/>
            <w:vAlign w:val="center"/>
            <w:hideMark/>
          </w:tcPr>
          <w:p w14:paraId="2B55E246" w14:textId="77777777" w:rsidR="00CD1D0D" w:rsidRDefault="00CD1D0D">
            <w:pPr>
              <w:jc w:val="both"/>
              <w:rPr>
                <w:rFonts w:ascii="Arial" w:hAnsi="Arial" w:cs="Arial"/>
                <w:color w:val="000000"/>
                <w:sz w:val="22"/>
                <w:szCs w:val="22"/>
              </w:rPr>
            </w:pPr>
            <w:r>
              <w:rPr>
                <w:rFonts w:ascii="Arial" w:hAnsi="Arial" w:cs="Arial"/>
                <w:color w:val="000000"/>
                <w:sz w:val="22"/>
                <w:szCs w:val="22"/>
              </w:rPr>
              <w:t>29.16</w:t>
            </w:r>
          </w:p>
        </w:tc>
      </w:tr>
      <w:tr w:rsidR="00CD1D0D" w14:paraId="6FE871E4"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72829B3D" w14:textId="77777777" w:rsidR="00CD1D0D" w:rsidRDefault="00CD1D0D">
            <w:pPr>
              <w:jc w:val="both"/>
              <w:rPr>
                <w:rFonts w:ascii="Arial" w:hAnsi="Arial" w:cs="Arial"/>
                <w:color w:val="000000"/>
                <w:sz w:val="22"/>
                <w:szCs w:val="22"/>
              </w:rPr>
            </w:pPr>
            <w:r>
              <w:rPr>
                <w:rFonts w:ascii="Arial" w:hAnsi="Arial" w:cs="Arial"/>
                <w:color w:val="000000"/>
                <w:sz w:val="22"/>
                <w:szCs w:val="22"/>
              </w:rPr>
              <w:t>E01</w:t>
            </w:r>
          </w:p>
        </w:tc>
        <w:tc>
          <w:tcPr>
            <w:tcW w:w="3160" w:type="dxa"/>
            <w:tcBorders>
              <w:top w:val="nil"/>
              <w:left w:val="nil"/>
              <w:bottom w:val="single" w:sz="4" w:space="0" w:color="auto"/>
              <w:right w:val="single" w:sz="4" w:space="0" w:color="auto"/>
            </w:tcBorders>
            <w:shd w:val="clear" w:color="auto" w:fill="auto"/>
            <w:vAlign w:val="center"/>
            <w:hideMark/>
          </w:tcPr>
          <w:p w14:paraId="178A78C3" w14:textId="77777777" w:rsidR="00CD1D0D" w:rsidRDefault="00CD1D0D">
            <w:pPr>
              <w:jc w:val="both"/>
              <w:rPr>
                <w:rFonts w:ascii="Arial" w:hAnsi="Arial" w:cs="Arial"/>
                <w:color w:val="000000"/>
                <w:sz w:val="22"/>
                <w:szCs w:val="22"/>
              </w:rPr>
            </w:pPr>
            <w:r>
              <w:rPr>
                <w:rFonts w:ascii="Arial" w:hAnsi="Arial" w:cs="Arial"/>
                <w:color w:val="000000"/>
                <w:sz w:val="22"/>
                <w:szCs w:val="22"/>
              </w:rPr>
              <w:t>Hol</w:t>
            </w:r>
          </w:p>
        </w:tc>
        <w:tc>
          <w:tcPr>
            <w:tcW w:w="1400" w:type="dxa"/>
            <w:tcBorders>
              <w:top w:val="nil"/>
              <w:left w:val="nil"/>
              <w:bottom w:val="single" w:sz="4" w:space="0" w:color="auto"/>
              <w:right w:val="single" w:sz="12" w:space="0" w:color="auto"/>
            </w:tcBorders>
            <w:shd w:val="clear" w:color="auto" w:fill="auto"/>
            <w:vAlign w:val="center"/>
            <w:hideMark/>
          </w:tcPr>
          <w:p w14:paraId="36477F39" w14:textId="77777777" w:rsidR="00CD1D0D" w:rsidRDefault="00CD1D0D">
            <w:pPr>
              <w:jc w:val="both"/>
              <w:rPr>
                <w:rFonts w:ascii="Arial" w:hAnsi="Arial" w:cs="Arial"/>
                <w:color w:val="000000"/>
                <w:sz w:val="22"/>
                <w:szCs w:val="22"/>
              </w:rPr>
            </w:pPr>
            <w:r>
              <w:rPr>
                <w:rFonts w:ascii="Arial" w:hAnsi="Arial" w:cs="Arial"/>
                <w:color w:val="000000"/>
                <w:sz w:val="22"/>
                <w:szCs w:val="22"/>
              </w:rPr>
              <w:t>45.48</w:t>
            </w:r>
          </w:p>
        </w:tc>
      </w:tr>
      <w:tr w:rsidR="00CD1D0D" w14:paraId="55E7943F"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43661CE8" w14:textId="77777777" w:rsidR="00CD1D0D" w:rsidRDefault="00CD1D0D">
            <w:pPr>
              <w:jc w:val="both"/>
              <w:rPr>
                <w:rFonts w:ascii="Arial" w:hAnsi="Arial" w:cs="Arial"/>
                <w:color w:val="000000"/>
                <w:sz w:val="22"/>
                <w:szCs w:val="22"/>
              </w:rPr>
            </w:pPr>
            <w:r>
              <w:rPr>
                <w:rFonts w:ascii="Arial" w:hAnsi="Arial" w:cs="Arial"/>
                <w:color w:val="000000"/>
                <w:sz w:val="22"/>
                <w:szCs w:val="22"/>
              </w:rPr>
              <w:t>E02</w:t>
            </w:r>
          </w:p>
        </w:tc>
        <w:tc>
          <w:tcPr>
            <w:tcW w:w="3160" w:type="dxa"/>
            <w:tcBorders>
              <w:top w:val="nil"/>
              <w:left w:val="nil"/>
              <w:bottom w:val="single" w:sz="4" w:space="0" w:color="auto"/>
              <w:right w:val="single" w:sz="4" w:space="0" w:color="auto"/>
            </w:tcBorders>
            <w:shd w:val="clear" w:color="auto" w:fill="auto"/>
            <w:vAlign w:val="center"/>
            <w:hideMark/>
          </w:tcPr>
          <w:p w14:paraId="3F6FCB78" w14:textId="77777777" w:rsidR="00CD1D0D" w:rsidRDefault="00CD1D0D">
            <w:pPr>
              <w:jc w:val="both"/>
              <w:rPr>
                <w:rFonts w:ascii="Arial" w:hAnsi="Arial" w:cs="Arial"/>
                <w:color w:val="000000"/>
                <w:sz w:val="22"/>
                <w:szCs w:val="22"/>
              </w:rPr>
            </w:pPr>
            <w:proofErr w:type="spellStart"/>
            <w:r>
              <w:rPr>
                <w:rFonts w:ascii="Arial" w:hAnsi="Arial" w:cs="Arial"/>
                <w:color w:val="000000"/>
                <w:sz w:val="22"/>
                <w:szCs w:val="22"/>
              </w:rPr>
              <w:t>Vestibul</w:t>
            </w:r>
            <w:proofErr w:type="spellEnd"/>
          </w:p>
        </w:tc>
        <w:tc>
          <w:tcPr>
            <w:tcW w:w="1400" w:type="dxa"/>
            <w:tcBorders>
              <w:top w:val="nil"/>
              <w:left w:val="nil"/>
              <w:bottom w:val="single" w:sz="4" w:space="0" w:color="auto"/>
              <w:right w:val="single" w:sz="12" w:space="0" w:color="auto"/>
            </w:tcBorders>
            <w:shd w:val="clear" w:color="auto" w:fill="auto"/>
            <w:vAlign w:val="center"/>
            <w:hideMark/>
          </w:tcPr>
          <w:p w14:paraId="3EDD969B" w14:textId="77777777" w:rsidR="00CD1D0D" w:rsidRDefault="00CD1D0D">
            <w:pPr>
              <w:jc w:val="both"/>
              <w:rPr>
                <w:rFonts w:ascii="Arial" w:hAnsi="Arial" w:cs="Arial"/>
                <w:color w:val="000000"/>
                <w:sz w:val="22"/>
                <w:szCs w:val="22"/>
              </w:rPr>
            </w:pPr>
            <w:r>
              <w:rPr>
                <w:rFonts w:ascii="Arial" w:hAnsi="Arial" w:cs="Arial"/>
                <w:color w:val="000000"/>
                <w:sz w:val="22"/>
                <w:szCs w:val="22"/>
              </w:rPr>
              <w:t>3.31</w:t>
            </w:r>
          </w:p>
        </w:tc>
      </w:tr>
      <w:tr w:rsidR="00CD1D0D" w14:paraId="0F87780E"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302F09DB" w14:textId="77777777" w:rsidR="00CD1D0D" w:rsidRDefault="00CD1D0D">
            <w:pPr>
              <w:jc w:val="both"/>
              <w:rPr>
                <w:rFonts w:ascii="Arial" w:hAnsi="Arial" w:cs="Arial"/>
                <w:color w:val="000000"/>
                <w:sz w:val="22"/>
                <w:szCs w:val="22"/>
              </w:rPr>
            </w:pPr>
            <w:r>
              <w:rPr>
                <w:rFonts w:ascii="Arial" w:hAnsi="Arial" w:cs="Arial"/>
                <w:color w:val="000000"/>
                <w:sz w:val="22"/>
                <w:szCs w:val="22"/>
              </w:rPr>
              <w:t>E03</w:t>
            </w:r>
          </w:p>
        </w:tc>
        <w:tc>
          <w:tcPr>
            <w:tcW w:w="3160" w:type="dxa"/>
            <w:tcBorders>
              <w:top w:val="nil"/>
              <w:left w:val="nil"/>
              <w:bottom w:val="single" w:sz="4" w:space="0" w:color="auto"/>
              <w:right w:val="single" w:sz="4" w:space="0" w:color="auto"/>
            </w:tcBorders>
            <w:shd w:val="clear" w:color="auto" w:fill="auto"/>
            <w:vAlign w:val="center"/>
            <w:hideMark/>
          </w:tcPr>
          <w:p w14:paraId="1799EFA7" w14:textId="77777777" w:rsidR="00CD1D0D" w:rsidRDefault="00CD1D0D">
            <w:pPr>
              <w:jc w:val="both"/>
              <w:rPr>
                <w:rFonts w:ascii="Arial" w:hAnsi="Arial" w:cs="Arial"/>
                <w:color w:val="000000"/>
                <w:sz w:val="22"/>
                <w:szCs w:val="22"/>
              </w:rPr>
            </w:pPr>
            <w:r>
              <w:rPr>
                <w:rFonts w:ascii="Arial" w:hAnsi="Arial" w:cs="Arial"/>
                <w:color w:val="000000"/>
                <w:sz w:val="22"/>
                <w:szCs w:val="22"/>
              </w:rPr>
              <w:t>Baie</w:t>
            </w:r>
          </w:p>
        </w:tc>
        <w:tc>
          <w:tcPr>
            <w:tcW w:w="1400" w:type="dxa"/>
            <w:tcBorders>
              <w:top w:val="nil"/>
              <w:left w:val="nil"/>
              <w:bottom w:val="single" w:sz="4" w:space="0" w:color="auto"/>
              <w:right w:val="single" w:sz="12" w:space="0" w:color="auto"/>
            </w:tcBorders>
            <w:shd w:val="clear" w:color="auto" w:fill="auto"/>
            <w:vAlign w:val="center"/>
            <w:hideMark/>
          </w:tcPr>
          <w:p w14:paraId="078B8C06" w14:textId="77777777" w:rsidR="00CD1D0D" w:rsidRDefault="00CD1D0D">
            <w:pPr>
              <w:jc w:val="both"/>
              <w:rPr>
                <w:rFonts w:ascii="Arial" w:hAnsi="Arial" w:cs="Arial"/>
                <w:color w:val="000000"/>
                <w:sz w:val="22"/>
                <w:szCs w:val="22"/>
              </w:rPr>
            </w:pPr>
            <w:r>
              <w:rPr>
                <w:rFonts w:ascii="Arial" w:hAnsi="Arial" w:cs="Arial"/>
                <w:color w:val="000000"/>
                <w:sz w:val="22"/>
                <w:szCs w:val="22"/>
              </w:rPr>
              <w:t>3.21</w:t>
            </w:r>
          </w:p>
        </w:tc>
      </w:tr>
      <w:tr w:rsidR="00CD1D0D" w14:paraId="6B5CE0A9"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5B157B90" w14:textId="77777777" w:rsidR="00CD1D0D" w:rsidRDefault="00CD1D0D">
            <w:pPr>
              <w:jc w:val="both"/>
              <w:rPr>
                <w:rFonts w:ascii="Arial" w:hAnsi="Arial" w:cs="Arial"/>
                <w:color w:val="000000"/>
                <w:sz w:val="22"/>
                <w:szCs w:val="22"/>
              </w:rPr>
            </w:pPr>
            <w:r>
              <w:rPr>
                <w:rFonts w:ascii="Arial" w:hAnsi="Arial" w:cs="Arial"/>
                <w:color w:val="000000"/>
                <w:sz w:val="22"/>
                <w:szCs w:val="22"/>
              </w:rPr>
              <w:t>E04</w:t>
            </w:r>
          </w:p>
        </w:tc>
        <w:tc>
          <w:tcPr>
            <w:tcW w:w="3160" w:type="dxa"/>
            <w:tcBorders>
              <w:top w:val="nil"/>
              <w:left w:val="nil"/>
              <w:bottom w:val="single" w:sz="4" w:space="0" w:color="auto"/>
              <w:right w:val="single" w:sz="4" w:space="0" w:color="auto"/>
            </w:tcBorders>
            <w:shd w:val="clear" w:color="auto" w:fill="auto"/>
            <w:vAlign w:val="center"/>
            <w:hideMark/>
          </w:tcPr>
          <w:p w14:paraId="62323248" w14:textId="77777777" w:rsidR="00CD1D0D" w:rsidRDefault="00CD1D0D">
            <w:pPr>
              <w:jc w:val="both"/>
              <w:rPr>
                <w:rFonts w:ascii="Arial" w:hAnsi="Arial" w:cs="Arial"/>
                <w:color w:val="000000"/>
                <w:sz w:val="22"/>
                <w:szCs w:val="22"/>
              </w:rPr>
            </w:pPr>
            <w:r>
              <w:rPr>
                <w:rFonts w:ascii="Arial" w:hAnsi="Arial" w:cs="Arial"/>
                <w:color w:val="000000"/>
                <w:sz w:val="22"/>
                <w:szCs w:val="22"/>
              </w:rPr>
              <w:t>Camera</w:t>
            </w:r>
          </w:p>
        </w:tc>
        <w:tc>
          <w:tcPr>
            <w:tcW w:w="1400" w:type="dxa"/>
            <w:tcBorders>
              <w:top w:val="nil"/>
              <w:left w:val="nil"/>
              <w:bottom w:val="single" w:sz="4" w:space="0" w:color="auto"/>
              <w:right w:val="single" w:sz="12" w:space="0" w:color="auto"/>
            </w:tcBorders>
            <w:shd w:val="clear" w:color="auto" w:fill="auto"/>
            <w:vAlign w:val="center"/>
            <w:hideMark/>
          </w:tcPr>
          <w:p w14:paraId="3ABFCE5F" w14:textId="77777777" w:rsidR="00CD1D0D" w:rsidRDefault="00CD1D0D">
            <w:pPr>
              <w:jc w:val="both"/>
              <w:rPr>
                <w:rFonts w:ascii="Arial" w:hAnsi="Arial" w:cs="Arial"/>
                <w:color w:val="000000"/>
                <w:sz w:val="22"/>
                <w:szCs w:val="22"/>
              </w:rPr>
            </w:pPr>
            <w:r>
              <w:rPr>
                <w:rFonts w:ascii="Arial" w:hAnsi="Arial" w:cs="Arial"/>
                <w:color w:val="000000"/>
                <w:sz w:val="22"/>
                <w:szCs w:val="22"/>
              </w:rPr>
              <w:t>13.71</w:t>
            </w:r>
          </w:p>
        </w:tc>
      </w:tr>
      <w:tr w:rsidR="00CD1D0D" w14:paraId="25131065"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65239E8A" w14:textId="77777777" w:rsidR="00CD1D0D" w:rsidRDefault="00CD1D0D">
            <w:pPr>
              <w:jc w:val="both"/>
              <w:rPr>
                <w:rFonts w:ascii="Arial" w:hAnsi="Arial" w:cs="Arial"/>
                <w:color w:val="000000"/>
                <w:sz w:val="22"/>
                <w:szCs w:val="22"/>
              </w:rPr>
            </w:pPr>
            <w:r>
              <w:rPr>
                <w:rFonts w:ascii="Arial" w:hAnsi="Arial" w:cs="Arial"/>
                <w:color w:val="000000"/>
                <w:sz w:val="22"/>
                <w:szCs w:val="22"/>
              </w:rPr>
              <w:t>E05</w:t>
            </w:r>
          </w:p>
        </w:tc>
        <w:tc>
          <w:tcPr>
            <w:tcW w:w="3160" w:type="dxa"/>
            <w:tcBorders>
              <w:top w:val="nil"/>
              <w:left w:val="nil"/>
              <w:bottom w:val="single" w:sz="4" w:space="0" w:color="auto"/>
              <w:right w:val="single" w:sz="4" w:space="0" w:color="auto"/>
            </w:tcBorders>
            <w:shd w:val="clear" w:color="auto" w:fill="auto"/>
            <w:vAlign w:val="center"/>
            <w:hideMark/>
          </w:tcPr>
          <w:p w14:paraId="22860ABF" w14:textId="77777777" w:rsidR="00CD1D0D" w:rsidRDefault="00CD1D0D">
            <w:pPr>
              <w:jc w:val="both"/>
              <w:rPr>
                <w:rFonts w:ascii="Arial" w:hAnsi="Arial" w:cs="Arial"/>
                <w:color w:val="000000"/>
                <w:sz w:val="22"/>
                <w:szCs w:val="22"/>
              </w:rPr>
            </w:pPr>
            <w:proofErr w:type="spellStart"/>
            <w:r>
              <w:rPr>
                <w:rFonts w:ascii="Arial" w:hAnsi="Arial" w:cs="Arial"/>
                <w:color w:val="000000"/>
                <w:sz w:val="22"/>
                <w:szCs w:val="22"/>
              </w:rPr>
              <w:t>Vestibul</w:t>
            </w:r>
            <w:proofErr w:type="spellEnd"/>
          </w:p>
        </w:tc>
        <w:tc>
          <w:tcPr>
            <w:tcW w:w="1400" w:type="dxa"/>
            <w:tcBorders>
              <w:top w:val="nil"/>
              <w:left w:val="nil"/>
              <w:bottom w:val="single" w:sz="4" w:space="0" w:color="auto"/>
              <w:right w:val="single" w:sz="12" w:space="0" w:color="auto"/>
            </w:tcBorders>
            <w:shd w:val="clear" w:color="auto" w:fill="auto"/>
            <w:vAlign w:val="center"/>
            <w:hideMark/>
          </w:tcPr>
          <w:p w14:paraId="0B570979" w14:textId="77777777" w:rsidR="00CD1D0D" w:rsidRDefault="00CD1D0D">
            <w:pPr>
              <w:jc w:val="both"/>
              <w:rPr>
                <w:rFonts w:ascii="Arial" w:hAnsi="Arial" w:cs="Arial"/>
                <w:color w:val="000000"/>
                <w:sz w:val="22"/>
                <w:szCs w:val="22"/>
              </w:rPr>
            </w:pPr>
            <w:r>
              <w:rPr>
                <w:rFonts w:ascii="Arial" w:hAnsi="Arial" w:cs="Arial"/>
                <w:color w:val="000000"/>
                <w:sz w:val="22"/>
                <w:szCs w:val="22"/>
              </w:rPr>
              <w:t>3.28</w:t>
            </w:r>
          </w:p>
        </w:tc>
      </w:tr>
      <w:tr w:rsidR="00CD1D0D" w14:paraId="09BED0E1"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6768B753" w14:textId="77777777" w:rsidR="00CD1D0D" w:rsidRDefault="00CD1D0D">
            <w:pPr>
              <w:jc w:val="both"/>
              <w:rPr>
                <w:rFonts w:ascii="Arial" w:hAnsi="Arial" w:cs="Arial"/>
                <w:color w:val="000000"/>
                <w:sz w:val="22"/>
                <w:szCs w:val="22"/>
              </w:rPr>
            </w:pPr>
            <w:r>
              <w:rPr>
                <w:rFonts w:ascii="Arial" w:hAnsi="Arial" w:cs="Arial"/>
                <w:color w:val="000000"/>
                <w:sz w:val="22"/>
                <w:szCs w:val="22"/>
              </w:rPr>
              <w:t>E06</w:t>
            </w:r>
          </w:p>
        </w:tc>
        <w:tc>
          <w:tcPr>
            <w:tcW w:w="3160" w:type="dxa"/>
            <w:tcBorders>
              <w:top w:val="nil"/>
              <w:left w:val="nil"/>
              <w:bottom w:val="single" w:sz="4" w:space="0" w:color="auto"/>
              <w:right w:val="single" w:sz="4" w:space="0" w:color="auto"/>
            </w:tcBorders>
            <w:shd w:val="clear" w:color="auto" w:fill="auto"/>
            <w:vAlign w:val="center"/>
            <w:hideMark/>
          </w:tcPr>
          <w:p w14:paraId="374DD3AE" w14:textId="77777777" w:rsidR="00CD1D0D" w:rsidRDefault="00CD1D0D">
            <w:pPr>
              <w:jc w:val="both"/>
              <w:rPr>
                <w:rFonts w:ascii="Arial" w:hAnsi="Arial" w:cs="Arial"/>
                <w:color w:val="000000"/>
                <w:sz w:val="22"/>
                <w:szCs w:val="22"/>
              </w:rPr>
            </w:pPr>
            <w:r>
              <w:rPr>
                <w:rFonts w:ascii="Arial" w:hAnsi="Arial" w:cs="Arial"/>
                <w:color w:val="000000"/>
                <w:sz w:val="22"/>
                <w:szCs w:val="22"/>
              </w:rPr>
              <w:t>Baie</w:t>
            </w:r>
          </w:p>
        </w:tc>
        <w:tc>
          <w:tcPr>
            <w:tcW w:w="1400" w:type="dxa"/>
            <w:tcBorders>
              <w:top w:val="nil"/>
              <w:left w:val="nil"/>
              <w:bottom w:val="single" w:sz="4" w:space="0" w:color="auto"/>
              <w:right w:val="single" w:sz="12" w:space="0" w:color="auto"/>
            </w:tcBorders>
            <w:shd w:val="clear" w:color="auto" w:fill="auto"/>
            <w:vAlign w:val="center"/>
            <w:hideMark/>
          </w:tcPr>
          <w:p w14:paraId="3FBE7C99" w14:textId="77777777" w:rsidR="00CD1D0D" w:rsidRDefault="00CD1D0D">
            <w:pPr>
              <w:jc w:val="both"/>
              <w:rPr>
                <w:rFonts w:ascii="Arial" w:hAnsi="Arial" w:cs="Arial"/>
                <w:color w:val="000000"/>
                <w:sz w:val="22"/>
                <w:szCs w:val="22"/>
              </w:rPr>
            </w:pPr>
            <w:r>
              <w:rPr>
                <w:rFonts w:ascii="Arial" w:hAnsi="Arial" w:cs="Arial"/>
                <w:color w:val="000000"/>
                <w:sz w:val="22"/>
                <w:szCs w:val="22"/>
              </w:rPr>
              <w:t>3.19</w:t>
            </w:r>
          </w:p>
        </w:tc>
      </w:tr>
      <w:tr w:rsidR="00CD1D0D" w14:paraId="3E55A332"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785FEC4D" w14:textId="77777777" w:rsidR="00CD1D0D" w:rsidRDefault="00CD1D0D">
            <w:pPr>
              <w:jc w:val="both"/>
              <w:rPr>
                <w:rFonts w:ascii="Arial" w:hAnsi="Arial" w:cs="Arial"/>
                <w:color w:val="000000"/>
                <w:sz w:val="22"/>
                <w:szCs w:val="22"/>
              </w:rPr>
            </w:pPr>
            <w:r>
              <w:rPr>
                <w:rFonts w:ascii="Arial" w:hAnsi="Arial" w:cs="Arial"/>
                <w:color w:val="000000"/>
                <w:sz w:val="22"/>
                <w:szCs w:val="22"/>
              </w:rPr>
              <w:t>E07</w:t>
            </w:r>
          </w:p>
        </w:tc>
        <w:tc>
          <w:tcPr>
            <w:tcW w:w="3160" w:type="dxa"/>
            <w:tcBorders>
              <w:top w:val="nil"/>
              <w:left w:val="nil"/>
              <w:bottom w:val="single" w:sz="4" w:space="0" w:color="auto"/>
              <w:right w:val="single" w:sz="4" w:space="0" w:color="auto"/>
            </w:tcBorders>
            <w:shd w:val="clear" w:color="auto" w:fill="auto"/>
            <w:vAlign w:val="center"/>
            <w:hideMark/>
          </w:tcPr>
          <w:p w14:paraId="12F93864" w14:textId="77777777" w:rsidR="00CD1D0D" w:rsidRDefault="00CD1D0D">
            <w:pPr>
              <w:jc w:val="both"/>
              <w:rPr>
                <w:rFonts w:ascii="Arial" w:hAnsi="Arial" w:cs="Arial"/>
                <w:color w:val="000000"/>
                <w:sz w:val="22"/>
                <w:szCs w:val="22"/>
              </w:rPr>
            </w:pPr>
            <w:r>
              <w:rPr>
                <w:rFonts w:ascii="Arial" w:hAnsi="Arial" w:cs="Arial"/>
                <w:color w:val="000000"/>
                <w:sz w:val="22"/>
                <w:szCs w:val="22"/>
              </w:rPr>
              <w:t>Camera</w:t>
            </w:r>
          </w:p>
        </w:tc>
        <w:tc>
          <w:tcPr>
            <w:tcW w:w="1400" w:type="dxa"/>
            <w:tcBorders>
              <w:top w:val="nil"/>
              <w:left w:val="nil"/>
              <w:bottom w:val="single" w:sz="4" w:space="0" w:color="auto"/>
              <w:right w:val="single" w:sz="12" w:space="0" w:color="auto"/>
            </w:tcBorders>
            <w:shd w:val="clear" w:color="auto" w:fill="auto"/>
            <w:vAlign w:val="center"/>
            <w:hideMark/>
          </w:tcPr>
          <w:p w14:paraId="7DF515E3" w14:textId="77777777" w:rsidR="00CD1D0D" w:rsidRDefault="00CD1D0D">
            <w:pPr>
              <w:jc w:val="both"/>
              <w:rPr>
                <w:rFonts w:ascii="Arial" w:hAnsi="Arial" w:cs="Arial"/>
                <w:color w:val="000000"/>
                <w:sz w:val="22"/>
                <w:szCs w:val="22"/>
              </w:rPr>
            </w:pPr>
            <w:r>
              <w:rPr>
                <w:rFonts w:ascii="Arial" w:hAnsi="Arial" w:cs="Arial"/>
                <w:color w:val="000000"/>
                <w:sz w:val="22"/>
                <w:szCs w:val="22"/>
              </w:rPr>
              <w:t>13.65</w:t>
            </w:r>
          </w:p>
        </w:tc>
      </w:tr>
      <w:tr w:rsidR="00CD1D0D" w14:paraId="38AAF946"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76628735" w14:textId="77777777" w:rsidR="00CD1D0D" w:rsidRDefault="00CD1D0D">
            <w:pPr>
              <w:jc w:val="both"/>
              <w:rPr>
                <w:rFonts w:ascii="Arial" w:hAnsi="Arial" w:cs="Arial"/>
                <w:color w:val="000000"/>
                <w:sz w:val="22"/>
                <w:szCs w:val="22"/>
              </w:rPr>
            </w:pPr>
            <w:r>
              <w:rPr>
                <w:rFonts w:ascii="Arial" w:hAnsi="Arial" w:cs="Arial"/>
                <w:color w:val="000000"/>
                <w:sz w:val="22"/>
                <w:szCs w:val="22"/>
              </w:rPr>
              <w:t>E08</w:t>
            </w:r>
          </w:p>
        </w:tc>
        <w:tc>
          <w:tcPr>
            <w:tcW w:w="3160" w:type="dxa"/>
            <w:tcBorders>
              <w:top w:val="nil"/>
              <w:left w:val="nil"/>
              <w:bottom w:val="single" w:sz="4" w:space="0" w:color="auto"/>
              <w:right w:val="single" w:sz="4" w:space="0" w:color="auto"/>
            </w:tcBorders>
            <w:shd w:val="clear" w:color="auto" w:fill="auto"/>
            <w:vAlign w:val="center"/>
            <w:hideMark/>
          </w:tcPr>
          <w:p w14:paraId="3CE9F87C" w14:textId="77777777" w:rsidR="00CD1D0D" w:rsidRDefault="00CD1D0D">
            <w:pPr>
              <w:jc w:val="both"/>
              <w:rPr>
                <w:rFonts w:ascii="Arial" w:hAnsi="Arial" w:cs="Arial"/>
                <w:color w:val="000000"/>
                <w:sz w:val="22"/>
                <w:szCs w:val="22"/>
              </w:rPr>
            </w:pPr>
            <w:proofErr w:type="spellStart"/>
            <w:r>
              <w:rPr>
                <w:rFonts w:ascii="Arial" w:hAnsi="Arial" w:cs="Arial"/>
                <w:color w:val="000000"/>
                <w:sz w:val="22"/>
                <w:szCs w:val="22"/>
              </w:rPr>
              <w:t>Vestibul</w:t>
            </w:r>
            <w:proofErr w:type="spellEnd"/>
          </w:p>
        </w:tc>
        <w:tc>
          <w:tcPr>
            <w:tcW w:w="1400" w:type="dxa"/>
            <w:tcBorders>
              <w:top w:val="nil"/>
              <w:left w:val="nil"/>
              <w:bottom w:val="single" w:sz="4" w:space="0" w:color="auto"/>
              <w:right w:val="single" w:sz="12" w:space="0" w:color="auto"/>
            </w:tcBorders>
            <w:shd w:val="clear" w:color="auto" w:fill="auto"/>
            <w:vAlign w:val="center"/>
            <w:hideMark/>
          </w:tcPr>
          <w:p w14:paraId="76EE8D2D" w14:textId="77777777" w:rsidR="00CD1D0D" w:rsidRDefault="00CD1D0D">
            <w:pPr>
              <w:jc w:val="both"/>
              <w:rPr>
                <w:rFonts w:ascii="Arial" w:hAnsi="Arial" w:cs="Arial"/>
                <w:color w:val="000000"/>
                <w:sz w:val="22"/>
                <w:szCs w:val="22"/>
              </w:rPr>
            </w:pPr>
            <w:r>
              <w:rPr>
                <w:rFonts w:ascii="Arial" w:hAnsi="Arial" w:cs="Arial"/>
                <w:color w:val="000000"/>
                <w:sz w:val="22"/>
                <w:szCs w:val="22"/>
              </w:rPr>
              <w:t>3.23</w:t>
            </w:r>
          </w:p>
        </w:tc>
      </w:tr>
      <w:tr w:rsidR="00CD1D0D" w14:paraId="3CAE1DB4"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1229CB13" w14:textId="77777777" w:rsidR="00CD1D0D" w:rsidRDefault="00CD1D0D">
            <w:pPr>
              <w:jc w:val="both"/>
              <w:rPr>
                <w:rFonts w:ascii="Arial" w:hAnsi="Arial" w:cs="Arial"/>
                <w:color w:val="000000"/>
                <w:sz w:val="22"/>
                <w:szCs w:val="22"/>
              </w:rPr>
            </w:pPr>
            <w:r>
              <w:rPr>
                <w:rFonts w:ascii="Arial" w:hAnsi="Arial" w:cs="Arial"/>
                <w:color w:val="000000"/>
                <w:sz w:val="22"/>
                <w:szCs w:val="22"/>
              </w:rPr>
              <w:t>E09</w:t>
            </w:r>
          </w:p>
        </w:tc>
        <w:tc>
          <w:tcPr>
            <w:tcW w:w="3160" w:type="dxa"/>
            <w:tcBorders>
              <w:top w:val="nil"/>
              <w:left w:val="nil"/>
              <w:bottom w:val="single" w:sz="4" w:space="0" w:color="auto"/>
              <w:right w:val="single" w:sz="4" w:space="0" w:color="auto"/>
            </w:tcBorders>
            <w:shd w:val="clear" w:color="auto" w:fill="auto"/>
            <w:vAlign w:val="center"/>
            <w:hideMark/>
          </w:tcPr>
          <w:p w14:paraId="686046CE" w14:textId="77777777" w:rsidR="00CD1D0D" w:rsidRDefault="00CD1D0D">
            <w:pPr>
              <w:jc w:val="both"/>
              <w:rPr>
                <w:rFonts w:ascii="Arial" w:hAnsi="Arial" w:cs="Arial"/>
                <w:color w:val="000000"/>
                <w:sz w:val="22"/>
                <w:szCs w:val="22"/>
              </w:rPr>
            </w:pPr>
            <w:r>
              <w:rPr>
                <w:rFonts w:ascii="Arial" w:hAnsi="Arial" w:cs="Arial"/>
                <w:color w:val="000000"/>
                <w:sz w:val="22"/>
                <w:szCs w:val="22"/>
              </w:rPr>
              <w:t>Baie</w:t>
            </w:r>
          </w:p>
        </w:tc>
        <w:tc>
          <w:tcPr>
            <w:tcW w:w="1400" w:type="dxa"/>
            <w:tcBorders>
              <w:top w:val="nil"/>
              <w:left w:val="nil"/>
              <w:bottom w:val="single" w:sz="4" w:space="0" w:color="auto"/>
              <w:right w:val="single" w:sz="12" w:space="0" w:color="auto"/>
            </w:tcBorders>
            <w:shd w:val="clear" w:color="auto" w:fill="auto"/>
            <w:vAlign w:val="center"/>
            <w:hideMark/>
          </w:tcPr>
          <w:p w14:paraId="508941CC" w14:textId="77777777" w:rsidR="00CD1D0D" w:rsidRDefault="00CD1D0D">
            <w:pPr>
              <w:jc w:val="both"/>
              <w:rPr>
                <w:rFonts w:ascii="Arial" w:hAnsi="Arial" w:cs="Arial"/>
                <w:color w:val="000000"/>
                <w:sz w:val="22"/>
                <w:szCs w:val="22"/>
              </w:rPr>
            </w:pPr>
            <w:r>
              <w:rPr>
                <w:rFonts w:ascii="Arial" w:hAnsi="Arial" w:cs="Arial"/>
                <w:color w:val="000000"/>
                <w:sz w:val="22"/>
                <w:szCs w:val="22"/>
              </w:rPr>
              <w:t>3.2</w:t>
            </w:r>
          </w:p>
        </w:tc>
      </w:tr>
      <w:tr w:rsidR="00CD1D0D" w14:paraId="3BF22B0A"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7EB6601F" w14:textId="77777777" w:rsidR="00CD1D0D" w:rsidRDefault="00CD1D0D">
            <w:pPr>
              <w:jc w:val="both"/>
              <w:rPr>
                <w:rFonts w:ascii="Arial" w:hAnsi="Arial" w:cs="Arial"/>
                <w:color w:val="000000"/>
                <w:sz w:val="22"/>
                <w:szCs w:val="22"/>
              </w:rPr>
            </w:pPr>
            <w:r>
              <w:rPr>
                <w:rFonts w:ascii="Arial" w:hAnsi="Arial" w:cs="Arial"/>
                <w:color w:val="000000"/>
                <w:sz w:val="22"/>
                <w:szCs w:val="22"/>
              </w:rPr>
              <w:t>E10</w:t>
            </w:r>
          </w:p>
        </w:tc>
        <w:tc>
          <w:tcPr>
            <w:tcW w:w="3160" w:type="dxa"/>
            <w:tcBorders>
              <w:top w:val="nil"/>
              <w:left w:val="nil"/>
              <w:bottom w:val="single" w:sz="4" w:space="0" w:color="auto"/>
              <w:right w:val="single" w:sz="4" w:space="0" w:color="auto"/>
            </w:tcBorders>
            <w:shd w:val="clear" w:color="auto" w:fill="auto"/>
            <w:vAlign w:val="center"/>
            <w:hideMark/>
          </w:tcPr>
          <w:p w14:paraId="35928E62" w14:textId="77777777" w:rsidR="00CD1D0D" w:rsidRDefault="00CD1D0D">
            <w:pPr>
              <w:jc w:val="both"/>
              <w:rPr>
                <w:rFonts w:ascii="Arial" w:hAnsi="Arial" w:cs="Arial"/>
                <w:color w:val="000000"/>
                <w:sz w:val="22"/>
                <w:szCs w:val="22"/>
              </w:rPr>
            </w:pPr>
            <w:r>
              <w:rPr>
                <w:rFonts w:ascii="Arial" w:hAnsi="Arial" w:cs="Arial"/>
                <w:color w:val="000000"/>
                <w:sz w:val="22"/>
                <w:szCs w:val="22"/>
              </w:rPr>
              <w:t>Camera</w:t>
            </w:r>
          </w:p>
        </w:tc>
        <w:tc>
          <w:tcPr>
            <w:tcW w:w="1400" w:type="dxa"/>
            <w:tcBorders>
              <w:top w:val="nil"/>
              <w:left w:val="nil"/>
              <w:bottom w:val="single" w:sz="4" w:space="0" w:color="auto"/>
              <w:right w:val="single" w:sz="12" w:space="0" w:color="auto"/>
            </w:tcBorders>
            <w:shd w:val="clear" w:color="auto" w:fill="auto"/>
            <w:vAlign w:val="center"/>
            <w:hideMark/>
          </w:tcPr>
          <w:p w14:paraId="526D08A9" w14:textId="77777777" w:rsidR="00CD1D0D" w:rsidRDefault="00CD1D0D">
            <w:pPr>
              <w:jc w:val="both"/>
              <w:rPr>
                <w:rFonts w:ascii="Arial" w:hAnsi="Arial" w:cs="Arial"/>
                <w:color w:val="000000"/>
                <w:sz w:val="22"/>
                <w:szCs w:val="22"/>
              </w:rPr>
            </w:pPr>
            <w:r>
              <w:rPr>
                <w:rFonts w:ascii="Arial" w:hAnsi="Arial" w:cs="Arial"/>
                <w:color w:val="000000"/>
                <w:sz w:val="22"/>
                <w:szCs w:val="22"/>
              </w:rPr>
              <w:t>13.53</w:t>
            </w:r>
          </w:p>
        </w:tc>
      </w:tr>
      <w:tr w:rsidR="00CD1D0D" w14:paraId="65D79922"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5469EAD5" w14:textId="77777777" w:rsidR="00CD1D0D" w:rsidRDefault="00CD1D0D">
            <w:pPr>
              <w:jc w:val="both"/>
              <w:rPr>
                <w:rFonts w:ascii="Arial" w:hAnsi="Arial" w:cs="Arial"/>
                <w:color w:val="000000"/>
                <w:sz w:val="22"/>
                <w:szCs w:val="22"/>
              </w:rPr>
            </w:pPr>
            <w:r>
              <w:rPr>
                <w:rFonts w:ascii="Arial" w:hAnsi="Arial" w:cs="Arial"/>
                <w:color w:val="000000"/>
                <w:sz w:val="22"/>
                <w:szCs w:val="22"/>
              </w:rPr>
              <w:t>E11</w:t>
            </w:r>
          </w:p>
        </w:tc>
        <w:tc>
          <w:tcPr>
            <w:tcW w:w="3160" w:type="dxa"/>
            <w:tcBorders>
              <w:top w:val="nil"/>
              <w:left w:val="nil"/>
              <w:bottom w:val="single" w:sz="4" w:space="0" w:color="auto"/>
              <w:right w:val="single" w:sz="4" w:space="0" w:color="auto"/>
            </w:tcBorders>
            <w:shd w:val="clear" w:color="auto" w:fill="auto"/>
            <w:vAlign w:val="center"/>
            <w:hideMark/>
          </w:tcPr>
          <w:p w14:paraId="7E62E32A" w14:textId="77777777" w:rsidR="00CD1D0D" w:rsidRDefault="00CD1D0D">
            <w:pPr>
              <w:jc w:val="both"/>
              <w:rPr>
                <w:rFonts w:ascii="Arial" w:hAnsi="Arial" w:cs="Arial"/>
                <w:color w:val="000000"/>
                <w:sz w:val="22"/>
                <w:szCs w:val="22"/>
              </w:rPr>
            </w:pPr>
            <w:proofErr w:type="spellStart"/>
            <w:r>
              <w:rPr>
                <w:rFonts w:ascii="Arial" w:hAnsi="Arial" w:cs="Arial"/>
                <w:color w:val="000000"/>
                <w:sz w:val="22"/>
                <w:szCs w:val="22"/>
              </w:rPr>
              <w:t>Vestibul</w:t>
            </w:r>
            <w:proofErr w:type="spellEnd"/>
          </w:p>
        </w:tc>
        <w:tc>
          <w:tcPr>
            <w:tcW w:w="1400" w:type="dxa"/>
            <w:tcBorders>
              <w:top w:val="nil"/>
              <w:left w:val="nil"/>
              <w:bottom w:val="single" w:sz="4" w:space="0" w:color="auto"/>
              <w:right w:val="single" w:sz="12" w:space="0" w:color="auto"/>
            </w:tcBorders>
            <w:shd w:val="clear" w:color="auto" w:fill="auto"/>
            <w:vAlign w:val="center"/>
            <w:hideMark/>
          </w:tcPr>
          <w:p w14:paraId="32B1B0C7" w14:textId="77777777" w:rsidR="00CD1D0D" w:rsidRDefault="00CD1D0D">
            <w:pPr>
              <w:jc w:val="both"/>
              <w:rPr>
                <w:rFonts w:ascii="Arial" w:hAnsi="Arial" w:cs="Arial"/>
                <w:color w:val="000000"/>
                <w:sz w:val="22"/>
                <w:szCs w:val="22"/>
              </w:rPr>
            </w:pPr>
            <w:r>
              <w:rPr>
                <w:rFonts w:ascii="Arial" w:hAnsi="Arial" w:cs="Arial"/>
                <w:color w:val="000000"/>
                <w:sz w:val="22"/>
                <w:szCs w:val="22"/>
              </w:rPr>
              <w:t>3.28</w:t>
            </w:r>
          </w:p>
        </w:tc>
      </w:tr>
      <w:tr w:rsidR="00CD1D0D" w14:paraId="414ACDB2"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1B1A9B33" w14:textId="77777777" w:rsidR="00CD1D0D" w:rsidRDefault="00CD1D0D">
            <w:pPr>
              <w:jc w:val="both"/>
              <w:rPr>
                <w:rFonts w:ascii="Arial" w:hAnsi="Arial" w:cs="Arial"/>
                <w:color w:val="000000"/>
                <w:sz w:val="22"/>
                <w:szCs w:val="22"/>
              </w:rPr>
            </w:pPr>
            <w:r>
              <w:rPr>
                <w:rFonts w:ascii="Arial" w:hAnsi="Arial" w:cs="Arial"/>
                <w:color w:val="000000"/>
                <w:sz w:val="22"/>
                <w:szCs w:val="22"/>
              </w:rPr>
              <w:t>E12</w:t>
            </w:r>
          </w:p>
        </w:tc>
        <w:tc>
          <w:tcPr>
            <w:tcW w:w="3160" w:type="dxa"/>
            <w:tcBorders>
              <w:top w:val="nil"/>
              <w:left w:val="nil"/>
              <w:bottom w:val="single" w:sz="4" w:space="0" w:color="auto"/>
              <w:right w:val="single" w:sz="4" w:space="0" w:color="auto"/>
            </w:tcBorders>
            <w:shd w:val="clear" w:color="auto" w:fill="auto"/>
            <w:vAlign w:val="center"/>
            <w:hideMark/>
          </w:tcPr>
          <w:p w14:paraId="66C0B1F1" w14:textId="77777777" w:rsidR="00CD1D0D" w:rsidRDefault="00CD1D0D">
            <w:pPr>
              <w:jc w:val="both"/>
              <w:rPr>
                <w:rFonts w:ascii="Arial" w:hAnsi="Arial" w:cs="Arial"/>
                <w:color w:val="000000"/>
                <w:sz w:val="22"/>
                <w:szCs w:val="22"/>
              </w:rPr>
            </w:pPr>
            <w:r>
              <w:rPr>
                <w:rFonts w:ascii="Arial" w:hAnsi="Arial" w:cs="Arial"/>
                <w:color w:val="000000"/>
                <w:sz w:val="22"/>
                <w:szCs w:val="22"/>
              </w:rPr>
              <w:t>Baie</w:t>
            </w:r>
          </w:p>
        </w:tc>
        <w:tc>
          <w:tcPr>
            <w:tcW w:w="1400" w:type="dxa"/>
            <w:tcBorders>
              <w:top w:val="nil"/>
              <w:left w:val="nil"/>
              <w:bottom w:val="single" w:sz="4" w:space="0" w:color="auto"/>
              <w:right w:val="single" w:sz="12" w:space="0" w:color="auto"/>
            </w:tcBorders>
            <w:shd w:val="clear" w:color="auto" w:fill="auto"/>
            <w:vAlign w:val="center"/>
            <w:hideMark/>
          </w:tcPr>
          <w:p w14:paraId="09775028" w14:textId="77777777" w:rsidR="00CD1D0D" w:rsidRDefault="00CD1D0D">
            <w:pPr>
              <w:jc w:val="both"/>
              <w:rPr>
                <w:rFonts w:ascii="Arial" w:hAnsi="Arial" w:cs="Arial"/>
                <w:color w:val="000000"/>
                <w:sz w:val="22"/>
                <w:szCs w:val="22"/>
              </w:rPr>
            </w:pPr>
            <w:r>
              <w:rPr>
                <w:rFonts w:ascii="Arial" w:hAnsi="Arial" w:cs="Arial"/>
                <w:color w:val="000000"/>
                <w:sz w:val="22"/>
                <w:szCs w:val="22"/>
              </w:rPr>
              <w:t>3.2</w:t>
            </w:r>
          </w:p>
        </w:tc>
      </w:tr>
      <w:tr w:rsidR="00CD1D0D" w14:paraId="7DB19DC3"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6DC20439" w14:textId="77777777" w:rsidR="00CD1D0D" w:rsidRDefault="00CD1D0D">
            <w:pPr>
              <w:jc w:val="both"/>
              <w:rPr>
                <w:rFonts w:ascii="Arial" w:hAnsi="Arial" w:cs="Arial"/>
                <w:color w:val="000000"/>
                <w:sz w:val="22"/>
                <w:szCs w:val="22"/>
              </w:rPr>
            </w:pPr>
            <w:r>
              <w:rPr>
                <w:rFonts w:ascii="Arial" w:hAnsi="Arial" w:cs="Arial"/>
                <w:color w:val="000000"/>
                <w:sz w:val="22"/>
                <w:szCs w:val="22"/>
              </w:rPr>
              <w:t>E13</w:t>
            </w:r>
          </w:p>
        </w:tc>
        <w:tc>
          <w:tcPr>
            <w:tcW w:w="3160" w:type="dxa"/>
            <w:tcBorders>
              <w:top w:val="nil"/>
              <w:left w:val="nil"/>
              <w:bottom w:val="single" w:sz="4" w:space="0" w:color="auto"/>
              <w:right w:val="single" w:sz="4" w:space="0" w:color="auto"/>
            </w:tcBorders>
            <w:shd w:val="clear" w:color="auto" w:fill="auto"/>
            <w:vAlign w:val="center"/>
            <w:hideMark/>
          </w:tcPr>
          <w:p w14:paraId="4728E163" w14:textId="77777777" w:rsidR="00CD1D0D" w:rsidRDefault="00CD1D0D">
            <w:pPr>
              <w:jc w:val="both"/>
              <w:rPr>
                <w:rFonts w:ascii="Arial" w:hAnsi="Arial" w:cs="Arial"/>
                <w:color w:val="000000"/>
                <w:sz w:val="22"/>
                <w:szCs w:val="22"/>
              </w:rPr>
            </w:pPr>
            <w:r>
              <w:rPr>
                <w:rFonts w:ascii="Arial" w:hAnsi="Arial" w:cs="Arial"/>
                <w:color w:val="000000"/>
                <w:sz w:val="22"/>
                <w:szCs w:val="22"/>
              </w:rPr>
              <w:t>Camera</w:t>
            </w:r>
          </w:p>
        </w:tc>
        <w:tc>
          <w:tcPr>
            <w:tcW w:w="1400" w:type="dxa"/>
            <w:tcBorders>
              <w:top w:val="nil"/>
              <w:left w:val="nil"/>
              <w:bottom w:val="single" w:sz="4" w:space="0" w:color="auto"/>
              <w:right w:val="single" w:sz="12" w:space="0" w:color="auto"/>
            </w:tcBorders>
            <w:shd w:val="clear" w:color="auto" w:fill="auto"/>
            <w:vAlign w:val="center"/>
            <w:hideMark/>
          </w:tcPr>
          <w:p w14:paraId="065B7559" w14:textId="77777777" w:rsidR="00CD1D0D" w:rsidRDefault="00CD1D0D">
            <w:pPr>
              <w:jc w:val="both"/>
              <w:rPr>
                <w:rFonts w:ascii="Arial" w:hAnsi="Arial" w:cs="Arial"/>
                <w:color w:val="000000"/>
                <w:sz w:val="22"/>
                <w:szCs w:val="22"/>
              </w:rPr>
            </w:pPr>
            <w:r>
              <w:rPr>
                <w:rFonts w:ascii="Arial" w:hAnsi="Arial" w:cs="Arial"/>
                <w:color w:val="000000"/>
                <w:sz w:val="22"/>
                <w:szCs w:val="22"/>
              </w:rPr>
              <w:t>13.65</w:t>
            </w:r>
          </w:p>
        </w:tc>
      </w:tr>
      <w:tr w:rsidR="00CD1D0D" w14:paraId="51BB2CF1"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21FE3827" w14:textId="77777777" w:rsidR="00CD1D0D" w:rsidRDefault="00CD1D0D">
            <w:pPr>
              <w:jc w:val="both"/>
              <w:rPr>
                <w:rFonts w:ascii="Arial" w:hAnsi="Arial" w:cs="Arial"/>
                <w:color w:val="000000"/>
                <w:sz w:val="22"/>
                <w:szCs w:val="22"/>
              </w:rPr>
            </w:pPr>
            <w:r>
              <w:rPr>
                <w:rFonts w:ascii="Arial" w:hAnsi="Arial" w:cs="Arial"/>
                <w:color w:val="000000"/>
                <w:sz w:val="22"/>
                <w:szCs w:val="22"/>
              </w:rPr>
              <w:t>E14</w:t>
            </w:r>
          </w:p>
        </w:tc>
        <w:tc>
          <w:tcPr>
            <w:tcW w:w="3160" w:type="dxa"/>
            <w:tcBorders>
              <w:top w:val="nil"/>
              <w:left w:val="nil"/>
              <w:bottom w:val="single" w:sz="4" w:space="0" w:color="auto"/>
              <w:right w:val="single" w:sz="4" w:space="0" w:color="auto"/>
            </w:tcBorders>
            <w:shd w:val="clear" w:color="auto" w:fill="auto"/>
            <w:vAlign w:val="center"/>
            <w:hideMark/>
          </w:tcPr>
          <w:p w14:paraId="30BD02D1" w14:textId="77777777" w:rsidR="00CD1D0D" w:rsidRDefault="00CD1D0D">
            <w:pPr>
              <w:jc w:val="both"/>
              <w:rPr>
                <w:rFonts w:ascii="Arial" w:hAnsi="Arial" w:cs="Arial"/>
                <w:color w:val="000000"/>
                <w:sz w:val="22"/>
                <w:szCs w:val="22"/>
              </w:rPr>
            </w:pPr>
            <w:proofErr w:type="spellStart"/>
            <w:r>
              <w:rPr>
                <w:rFonts w:ascii="Arial" w:hAnsi="Arial" w:cs="Arial"/>
                <w:color w:val="000000"/>
                <w:sz w:val="22"/>
                <w:szCs w:val="22"/>
              </w:rPr>
              <w:t>Vestibul</w:t>
            </w:r>
            <w:proofErr w:type="spellEnd"/>
          </w:p>
        </w:tc>
        <w:tc>
          <w:tcPr>
            <w:tcW w:w="1400" w:type="dxa"/>
            <w:tcBorders>
              <w:top w:val="nil"/>
              <w:left w:val="nil"/>
              <w:bottom w:val="single" w:sz="4" w:space="0" w:color="auto"/>
              <w:right w:val="single" w:sz="12" w:space="0" w:color="auto"/>
            </w:tcBorders>
            <w:shd w:val="clear" w:color="auto" w:fill="auto"/>
            <w:vAlign w:val="center"/>
            <w:hideMark/>
          </w:tcPr>
          <w:p w14:paraId="5E21CCD0" w14:textId="77777777" w:rsidR="00CD1D0D" w:rsidRDefault="00CD1D0D">
            <w:pPr>
              <w:jc w:val="both"/>
              <w:rPr>
                <w:rFonts w:ascii="Arial" w:hAnsi="Arial" w:cs="Arial"/>
                <w:color w:val="000000"/>
                <w:sz w:val="22"/>
                <w:szCs w:val="22"/>
              </w:rPr>
            </w:pPr>
            <w:r>
              <w:rPr>
                <w:rFonts w:ascii="Arial" w:hAnsi="Arial" w:cs="Arial"/>
                <w:color w:val="000000"/>
                <w:sz w:val="22"/>
                <w:szCs w:val="22"/>
              </w:rPr>
              <w:t>3.24</w:t>
            </w:r>
          </w:p>
        </w:tc>
      </w:tr>
      <w:tr w:rsidR="00CD1D0D" w14:paraId="29AC93C4"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14B7EA2D" w14:textId="77777777" w:rsidR="00CD1D0D" w:rsidRDefault="00CD1D0D">
            <w:pPr>
              <w:jc w:val="both"/>
              <w:rPr>
                <w:rFonts w:ascii="Arial" w:hAnsi="Arial" w:cs="Arial"/>
                <w:color w:val="000000"/>
                <w:sz w:val="22"/>
                <w:szCs w:val="22"/>
              </w:rPr>
            </w:pPr>
            <w:r>
              <w:rPr>
                <w:rFonts w:ascii="Arial" w:hAnsi="Arial" w:cs="Arial"/>
                <w:color w:val="000000"/>
                <w:sz w:val="22"/>
                <w:szCs w:val="22"/>
              </w:rPr>
              <w:t>E15</w:t>
            </w:r>
          </w:p>
        </w:tc>
        <w:tc>
          <w:tcPr>
            <w:tcW w:w="3160" w:type="dxa"/>
            <w:tcBorders>
              <w:top w:val="nil"/>
              <w:left w:val="nil"/>
              <w:bottom w:val="single" w:sz="4" w:space="0" w:color="auto"/>
              <w:right w:val="single" w:sz="4" w:space="0" w:color="auto"/>
            </w:tcBorders>
            <w:shd w:val="clear" w:color="auto" w:fill="auto"/>
            <w:vAlign w:val="center"/>
            <w:hideMark/>
          </w:tcPr>
          <w:p w14:paraId="6E9F84E8" w14:textId="77777777" w:rsidR="00CD1D0D" w:rsidRDefault="00CD1D0D">
            <w:pPr>
              <w:jc w:val="both"/>
              <w:rPr>
                <w:rFonts w:ascii="Arial" w:hAnsi="Arial" w:cs="Arial"/>
                <w:color w:val="000000"/>
                <w:sz w:val="22"/>
                <w:szCs w:val="22"/>
              </w:rPr>
            </w:pPr>
            <w:r>
              <w:rPr>
                <w:rFonts w:ascii="Arial" w:hAnsi="Arial" w:cs="Arial"/>
                <w:color w:val="000000"/>
                <w:sz w:val="22"/>
                <w:szCs w:val="22"/>
              </w:rPr>
              <w:t>Baie</w:t>
            </w:r>
          </w:p>
        </w:tc>
        <w:tc>
          <w:tcPr>
            <w:tcW w:w="1400" w:type="dxa"/>
            <w:tcBorders>
              <w:top w:val="nil"/>
              <w:left w:val="nil"/>
              <w:bottom w:val="single" w:sz="4" w:space="0" w:color="auto"/>
              <w:right w:val="single" w:sz="12" w:space="0" w:color="auto"/>
            </w:tcBorders>
            <w:shd w:val="clear" w:color="auto" w:fill="auto"/>
            <w:vAlign w:val="center"/>
            <w:hideMark/>
          </w:tcPr>
          <w:p w14:paraId="78BA99D6" w14:textId="77777777" w:rsidR="00CD1D0D" w:rsidRDefault="00CD1D0D">
            <w:pPr>
              <w:jc w:val="both"/>
              <w:rPr>
                <w:rFonts w:ascii="Arial" w:hAnsi="Arial" w:cs="Arial"/>
                <w:color w:val="000000"/>
                <w:sz w:val="22"/>
                <w:szCs w:val="22"/>
              </w:rPr>
            </w:pPr>
            <w:r>
              <w:rPr>
                <w:rFonts w:ascii="Arial" w:hAnsi="Arial" w:cs="Arial"/>
                <w:color w:val="000000"/>
                <w:sz w:val="22"/>
                <w:szCs w:val="22"/>
              </w:rPr>
              <w:t>3.2</w:t>
            </w:r>
          </w:p>
        </w:tc>
      </w:tr>
      <w:tr w:rsidR="00CD1D0D" w14:paraId="0728EA03"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5CAD84C4" w14:textId="77777777" w:rsidR="00CD1D0D" w:rsidRDefault="00CD1D0D">
            <w:pPr>
              <w:jc w:val="both"/>
              <w:rPr>
                <w:rFonts w:ascii="Arial" w:hAnsi="Arial" w:cs="Arial"/>
                <w:color w:val="000000"/>
                <w:sz w:val="22"/>
                <w:szCs w:val="22"/>
              </w:rPr>
            </w:pPr>
            <w:r>
              <w:rPr>
                <w:rFonts w:ascii="Arial" w:hAnsi="Arial" w:cs="Arial"/>
                <w:color w:val="000000"/>
                <w:sz w:val="22"/>
                <w:szCs w:val="22"/>
              </w:rPr>
              <w:t>E16</w:t>
            </w:r>
          </w:p>
        </w:tc>
        <w:tc>
          <w:tcPr>
            <w:tcW w:w="3160" w:type="dxa"/>
            <w:tcBorders>
              <w:top w:val="nil"/>
              <w:left w:val="nil"/>
              <w:bottom w:val="single" w:sz="4" w:space="0" w:color="auto"/>
              <w:right w:val="single" w:sz="4" w:space="0" w:color="auto"/>
            </w:tcBorders>
            <w:shd w:val="clear" w:color="auto" w:fill="auto"/>
            <w:vAlign w:val="center"/>
            <w:hideMark/>
          </w:tcPr>
          <w:p w14:paraId="07CB46BF" w14:textId="77777777" w:rsidR="00CD1D0D" w:rsidRDefault="00CD1D0D">
            <w:pPr>
              <w:jc w:val="both"/>
              <w:rPr>
                <w:rFonts w:ascii="Arial" w:hAnsi="Arial" w:cs="Arial"/>
                <w:color w:val="000000"/>
                <w:sz w:val="22"/>
                <w:szCs w:val="22"/>
              </w:rPr>
            </w:pPr>
            <w:r>
              <w:rPr>
                <w:rFonts w:ascii="Arial" w:hAnsi="Arial" w:cs="Arial"/>
                <w:color w:val="000000"/>
                <w:sz w:val="22"/>
                <w:szCs w:val="22"/>
              </w:rPr>
              <w:t>Camera</w:t>
            </w:r>
          </w:p>
        </w:tc>
        <w:tc>
          <w:tcPr>
            <w:tcW w:w="1400" w:type="dxa"/>
            <w:tcBorders>
              <w:top w:val="nil"/>
              <w:left w:val="nil"/>
              <w:bottom w:val="single" w:sz="4" w:space="0" w:color="auto"/>
              <w:right w:val="single" w:sz="12" w:space="0" w:color="auto"/>
            </w:tcBorders>
            <w:shd w:val="clear" w:color="auto" w:fill="auto"/>
            <w:vAlign w:val="center"/>
            <w:hideMark/>
          </w:tcPr>
          <w:p w14:paraId="1C65C450" w14:textId="77777777" w:rsidR="00CD1D0D" w:rsidRDefault="00CD1D0D">
            <w:pPr>
              <w:jc w:val="both"/>
              <w:rPr>
                <w:rFonts w:ascii="Arial" w:hAnsi="Arial" w:cs="Arial"/>
                <w:color w:val="000000"/>
                <w:sz w:val="22"/>
                <w:szCs w:val="22"/>
              </w:rPr>
            </w:pPr>
            <w:r>
              <w:rPr>
                <w:rFonts w:ascii="Arial" w:hAnsi="Arial" w:cs="Arial"/>
                <w:color w:val="000000"/>
                <w:sz w:val="22"/>
                <w:szCs w:val="22"/>
              </w:rPr>
              <w:t>13.6</w:t>
            </w:r>
          </w:p>
        </w:tc>
      </w:tr>
      <w:tr w:rsidR="00CD1D0D" w14:paraId="16C7D34D"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47A62A5D" w14:textId="77777777" w:rsidR="00CD1D0D" w:rsidRDefault="00CD1D0D">
            <w:pPr>
              <w:jc w:val="both"/>
              <w:rPr>
                <w:rFonts w:ascii="Arial" w:hAnsi="Arial" w:cs="Arial"/>
                <w:color w:val="000000"/>
                <w:sz w:val="22"/>
                <w:szCs w:val="22"/>
              </w:rPr>
            </w:pPr>
            <w:r>
              <w:rPr>
                <w:rFonts w:ascii="Arial" w:hAnsi="Arial" w:cs="Arial"/>
                <w:color w:val="000000"/>
                <w:sz w:val="22"/>
                <w:szCs w:val="22"/>
              </w:rPr>
              <w:t>E17</w:t>
            </w:r>
          </w:p>
        </w:tc>
        <w:tc>
          <w:tcPr>
            <w:tcW w:w="3160" w:type="dxa"/>
            <w:tcBorders>
              <w:top w:val="nil"/>
              <w:left w:val="nil"/>
              <w:bottom w:val="single" w:sz="4" w:space="0" w:color="auto"/>
              <w:right w:val="single" w:sz="4" w:space="0" w:color="auto"/>
            </w:tcBorders>
            <w:shd w:val="clear" w:color="auto" w:fill="auto"/>
            <w:vAlign w:val="center"/>
            <w:hideMark/>
          </w:tcPr>
          <w:p w14:paraId="4CB4113E" w14:textId="77777777" w:rsidR="00CD1D0D" w:rsidRDefault="00CD1D0D">
            <w:pPr>
              <w:jc w:val="both"/>
              <w:rPr>
                <w:rFonts w:ascii="Arial" w:hAnsi="Arial" w:cs="Arial"/>
                <w:color w:val="000000"/>
                <w:sz w:val="22"/>
                <w:szCs w:val="22"/>
              </w:rPr>
            </w:pPr>
            <w:proofErr w:type="spellStart"/>
            <w:r>
              <w:rPr>
                <w:rFonts w:ascii="Arial" w:hAnsi="Arial" w:cs="Arial"/>
                <w:color w:val="000000"/>
                <w:sz w:val="22"/>
                <w:szCs w:val="22"/>
              </w:rPr>
              <w:t>Vestibul</w:t>
            </w:r>
            <w:proofErr w:type="spellEnd"/>
          </w:p>
        </w:tc>
        <w:tc>
          <w:tcPr>
            <w:tcW w:w="1400" w:type="dxa"/>
            <w:tcBorders>
              <w:top w:val="nil"/>
              <w:left w:val="nil"/>
              <w:bottom w:val="single" w:sz="4" w:space="0" w:color="auto"/>
              <w:right w:val="single" w:sz="12" w:space="0" w:color="auto"/>
            </w:tcBorders>
            <w:shd w:val="clear" w:color="auto" w:fill="auto"/>
            <w:vAlign w:val="center"/>
            <w:hideMark/>
          </w:tcPr>
          <w:p w14:paraId="33066119" w14:textId="77777777" w:rsidR="00CD1D0D" w:rsidRDefault="00CD1D0D">
            <w:pPr>
              <w:jc w:val="both"/>
              <w:rPr>
                <w:rFonts w:ascii="Arial" w:hAnsi="Arial" w:cs="Arial"/>
                <w:color w:val="000000"/>
                <w:sz w:val="22"/>
                <w:szCs w:val="22"/>
              </w:rPr>
            </w:pPr>
            <w:r>
              <w:rPr>
                <w:rFonts w:ascii="Arial" w:hAnsi="Arial" w:cs="Arial"/>
                <w:color w:val="000000"/>
                <w:sz w:val="22"/>
                <w:szCs w:val="22"/>
              </w:rPr>
              <w:t>3.38</w:t>
            </w:r>
          </w:p>
        </w:tc>
      </w:tr>
      <w:tr w:rsidR="00CD1D0D" w14:paraId="0C0E7675"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0B01F4F0" w14:textId="77777777" w:rsidR="00CD1D0D" w:rsidRDefault="00CD1D0D">
            <w:pPr>
              <w:jc w:val="both"/>
              <w:rPr>
                <w:rFonts w:ascii="Arial" w:hAnsi="Arial" w:cs="Arial"/>
                <w:color w:val="000000"/>
                <w:sz w:val="22"/>
                <w:szCs w:val="22"/>
              </w:rPr>
            </w:pPr>
            <w:r>
              <w:rPr>
                <w:rFonts w:ascii="Arial" w:hAnsi="Arial" w:cs="Arial"/>
                <w:color w:val="000000"/>
                <w:sz w:val="22"/>
                <w:szCs w:val="22"/>
              </w:rPr>
              <w:t>E18</w:t>
            </w:r>
          </w:p>
        </w:tc>
        <w:tc>
          <w:tcPr>
            <w:tcW w:w="3160" w:type="dxa"/>
            <w:tcBorders>
              <w:top w:val="nil"/>
              <w:left w:val="nil"/>
              <w:bottom w:val="single" w:sz="4" w:space="0" w:color="auto"/>
              <w:right w:val="single" w:sz="4" w:space="0" w:color="auto"/>
            </w:tcBorders>
            <w:shd w:val="clear" w:color="auto" w:fill="auto"/>
            <w:vAlign w:val="center"/>
            <w:hideMark/>
          </w:tcPr>
          <w:p w14:paraId="651E44FF" w14:textId="77777777" w:rsidR="00CD1D0D" w:rsidRDefault="00CD1D0D">
            <w:pPr>
              <w:jc w:val="both"/>
              <w:rPr>
                <w:rFonts w:ascii="Arial" w:hAnsi="Arial" w:cs="Arial"/>
                <w:color w:val="000000"/>
                <w:sz w:val="22"/>
                <w:szCs w:val="22"/>
              </w:rPr>
            </w:pPr>
            <w:r>
              <w:rPr>
                <w:rFonts w:ascii="Arial" w:hAnsi="Arial" w:cs="Arial"/>
                <w:color w:val="000000"/>
                <w:sz w:val="22"/>
                <w:szCs w:val="22"/>
              </w:rPr>
              <w:t>Baie</w:t>
            </w:r>
          </w:p>
        </w:tc>
        <w:tc>
          <w:tcPr>
            <w:tcW w:w="1400" w:type="dxa"/>
            <w:tcBorders>
              <w:top w:val="nil"/>
              <w:left w:val="nil"/>
              <w:bottom w:val="single" w:sz="4" w:space="0" w:color="auto"/>
              <w:right w:val="single" w:sz="12" w:space="0" w:color="auto"/>
            </w:tcBorders>
            <w:shd w:val="clear" w:color="auto" w:fill="auto"/>
            <w:vAlign w:val="center"/>
            <w:hideMark/>
          </w:tcPr>
          <w:p w14:paraId="5549D21D" w14:textId="77777777" w:rsidR="00CD1D0D" w:rsidRDefault="00CD1D0D">
            <w:pPr>
              <w:jc w:val="both"/>
              <w:rPr>
                <w:rFonts w:ascii="Arial" w:hAnsi="Arial" w:cs="Arial"/>
                <w:color w:val="000000"/>
                <w:sz w:val="22"/>
                <w:szCs w:val="22"/>
              </w:rPr>
            </w:pPr>
            <w:r>
              <w:rPr>
                <w:rFonts w:ascii="Arial" w:hAnsi="Arial" w:cs="Arial"/>
                <w:color w:val="000000"/>
                <w:sz w:val="22"/>
                <w:szCs w:val="22"/>
              </w:rPr>
              <w:t>3.2</w:t>
            </w:r>
          </w:p>
        </w:tc>
      </w:tr>
      <w:tr w:rsidR="00CD1D0D" w14:paraId="7C9002EB"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21E32AC4" w14:textId="77777777" w:rsidR="00CD1D0D" w:rsidRDefault="00CD1D0D">
            <w:pPr>
              <w:jc w:val="both"/>
              <w:rPr>
                <w:rFonts w:ascii="Arial" w:hAnsi="Arial" w:cs="Arial"/>
                <w:color w:val="000000"/>
                <w:sz w:val="22"/>
                <w:szCs w:val="22"/>
              </w:rPr>
            </w:pPr>
            <w:r>
              <w:rPr>
                <w:rFonts w:ascii="Arial" w:hAnsi="Arial" w:cs="Arial"/>
                <w:color w:val="000000"/>
                <w:sz w:val="22"/>
                <w:szCs w:val="22"/>
              </w:rPr>
              <w:t>E19</w:t>
            </w:r>
          </w:p>
        </w:tc>
        <w:tc>
          <w:tcPr>
            <w:tcW w:w="3160" w:type="dxa"/>
            <w:tcBorders>
              <w:top w:val="nil"/>
              <w:left w:val="nil"/>
              <w:bottom w:val="single" w:sz="4" w:space="0" w:color="auto"/>
              <w:right w:val="single" w:sz="4" w:space="0" w:color="auto"/>
            </w:tcBorders>
            <w:shd w:val="clear" w:color="auto" w:fill="auto"/>
            <w:vAlign w:val="center"/>
            <w:hideMark/>
          </w:tcPr>
          <w:p w14:paraId="22EC66E3" w14:textId="77777777" w:rsidR="00CD1D0D" w:rsidRDefault="00CD1D0D">
            <w:pPr>
              <w:jc w:val="both"/>
              <w:rPr>
                <w:rFonts w:ascii="Arial" w:hAnsi="Arial" w:cs="Arial"/>
                <w:color w:val="000000"/>
                <w:sz w:val="22"/>
                <w:szCs w:val="22"/>
              </w:rPr>
            </w:pPr>
            <w:r>
              <w:rPr>
                <w:rFonts w:ascii="Arial" w:hAnsi="Arial" w:cs="Arial"/>
                <w:color w:val="000000"/>
                <w:sz w:val="22"/>
                <w:szCs w:val="22"/>
              </w:rPr>
              <w:t>Camera</w:t>
            </w:r>
          </w:p>
        </w:tc>
        <w:tc>
          <w:tcPr>
            <w:tcW w:w="1400" w:type="dxa"/>
            <w:tcBorders>
              <w:top w:val="nil"/>
              <w:left w:val="nil"/>
              <w:bottom w:val="single" w:sz="4" w:space="0" w:color="auto"/>
              <w:right w:val="single" w:sz="12" w:space="0" w:color="auto"/>
            </w:tcBorders>
            <w:shd w:val="clear" w:color="auto" w:fill="auto"/>
            <w:vAlign w:val="center"/>
            <w:hideMark/>
          </w:tcPr>
          <w:p w14:paraId="6233E974" w14:textId="77777777" w:rsidR="00CD1D0D" w:rsidRDefault="00CD1D0D">
            <w:pPr>
              <w:jc w:val="both"/>
              <w:rPr>
                <w:rFonts w:ascii="Arial" w:hAnsi="Arial" w:cs="Arial"/>
                <w:color w:val="000000"/>
                <w:sz w:val="22"/>
                <w:szCs w:val="22"/>
              </w:rPr>
            </w:pPr>
            <w:r>
              <w:rPr>
                <w:rFonts w:ascii="Arial" w:hAnsi="Arial" w:cs="Arial"/>
                <w:color w:val="000000"/>
                <w:sz w:val="22"/>
                <w:szCs w:val="22"/>
              </w:rPr>
              <w:t>13.85</w:t>
            </w:r>
          </w:p>
        </w:tc>
      </w:tr>
      <w:tr w:rsidR="00CD1D0D" w14:paraId="03137CAA"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3BCCF445" w14:textId="77777777" w:rsidR="00CD1D0D" w:rsidRDefault="00CD1D0D">
            <w:pPr>
              <w:jc w:val="both"/>
              <w:rPr>
                <w:rFonts w:ascii="Arial" w:hAnsi="Arial" w:cs="Arial"/>
                <w:color w:val="000000"/>
                <w:sz w:val="22"/>
                <w:szCs w:val="22"/>
              </w:rPr>
            </w:pPr>
            <w:r>
              <w:rPr>
                <w:rFonts w:ascii="Arial" w:hAnsi="Arial" w:cs="Arial"/>
                <w:color w:val="000000"/>
                <w:sz w:val="22"/>
                <w:szCs w:val="22"/>
              </w:rPr>
              <w:t>E20</w:t>
            </w:r>
          </w:p>
        </w:tc>
        <w:tc>
          <w:tcPr>
            <w:tcW w:w="3160" w:type="dxa"/>
            <w:tcBorders>
              <w:top w:val="nil"/>
              <w:left w:val="nil"/>
              <w:bottom w:val="single" w:sz="4" w:space="0" w:color="auto"/>
              <w:right w:val="single" w:sz="4" w:space="0" w:color="auto"/>
            </w:tcBorders>
            <w:shd w:val="clear" w:color="auto" w:fill="auto"/>
            <w:vAlign w:val="center"/>
            <w:hideMark/>
          </w:tcPr>
          <w:p w14:paraId="40C3E17E" w14:textId="77777777" w:rsidR="00CD1D0D" w:rsidRDefault="00CD1D0D">
            <w:pPr>
              <w:jc w:val="both"/>
              <w:rPr>
                <w:rFonts w:ascii="Arial" w:hAnsi="Arial" w:cs="Arial"/>
                <w:color w:val="000000"/>
                <w:sz w:val="22"/>
                <w:szCs w:val="22"/>
              </w:rPr>
            </w:pPr>
            <w:proofErr w:type="spellStart"/>
            <w:r>
              <w:rPr>
                <w:rFonts w:ascii="Arial" w:hAnsi="Arial" w:cs="Arial"/>
                <w:color w:val="000000"/>
                <w:sz w:val="22"/>
                <w:szCs w:val="22"/>
              </w:rPr>
              <w:t>Vestibul</w:t>
            </w:r>
            <w:proofErr w:type="spellEnd"/>
          </w:p>
        </w:tc>
        <w:tc>
          <w:tcPr>
            <w:tcW w:w="1400" w:type="dxa"/>
            <w:tcBorders>
              <w:top w:val="nil"/>
              <w:left w:val="nil"/>
              <w:bottom w:val="single" w:sz="4" w:space="0" w:color="auto"/>
              <w:right w:val="single" w:sz="12" w:space="0" w:color="auto"/>
            </w:tcBorders>
            <w:shd w:val="clear" w:color="auto" w:fill="auto"/>
            <w:vAlign w:val="center"/>
            <w:hideMark/>
          </w:tcPr>
          <w:p w14:paraId="35AE843A" w14:textId="77777777" w:rsidR="00CD1D0D" w:rsidRDefault="00CD1D0D">
            <w:pPr>
              <w:jc w:val="both"/>
              <w:rPr>
                <w:rFonts w:ascii="Arial" w:hAnsi="Arial" w:cs="Arial"/>
                <w:color w:val="000000"/>
                <w:sz w:val="22"/>
                <w:szCs w:val="22"/>
              </w:rPr>
            </w:pPr>
            <w:r>
              <w:rPr>
                <w:rFonts w:ascii="Arial" w:hAnsi="Arial" w:cs="Arial"/>
                <w:color w:val="000000"/>
                <w:sz w:val="22"/>
                <w:szCs w:val="22"/>
              </w:rPr>
              <w:t>3.49</w:t>
            </w:r>
          </w:p>
        </w:tc>
      </w:tr>
      <w:tr w:rsidR="00CD1D0D" w14:paraId="6187E539"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1DA24633" w14:textId="77777777" w:rsidR="00CD1D0D" w:rsidRDefault="00CD1D0D">
            <w:pPr>
              <w:jc w:val="both"/>
              <w:rPr>
                <w:rFonts w:ascii="Arial" w:hAnsi="Arial" w:cs="Arial"/>
                <w:color w:val="000000"/>
                <w:sz w:val="22"/>
                <w:szCs w:val="22"/>
              </w:rPr>
            </w:pPr>
            <w:r>
              <w:rPr>
                <w:rFonts w:ascii="Arial" w:hAnsi="Arial" w:cs="Arial"/>
                <w:color w:val="000000"/>
                <w:sz w:val="22"/>
                <w:szCs w:val="22"/>
              </w:rPr>
              <w:t>E21</w:t>
            </w:r>
          </w:p>
        </w:tc>
        <w:tc>
          <w:tcPr>
            <w:tcW w:w="3160" w:type="dxa"/>
            <w:tcBorders>
              <w:top w:val="nil"/>
              <w:left w:val="nil"/>
              <w:bottom w:val="single" w:sz="4" w:space="0" w:color="auto"/>
              <w:right w:val="single" w:sz="4" w:space="0" w:color="auto"/>
            </w:tcBorders>
            <w:shd w:val="clear" w:color="auto" w:fill="auto"/>
            <w:vAlign w:val="center"/>
            <w:hideMark/>
          </w:tcPr>
          <w:p w14:paraId="756BCE18" w14:textId="77777777" w:rsidR="00CD1D0D" w:rsidRDefault="00CD1D0D">
            <w:pPr>
              <w:jc w:val="both"/>
              <w:rPr>
                <w:rFonts w:ascii="Arial" w:hAnsi="Arial" w:cs="Arial"/>
                <w:color w:val="000000"/>
                <w:sz w:val="22"/>
                <w:szCs w:val="22"/>
              </w:rPr>
            </w:pPr>
            <w:r>
              <w:rPr>
                <w:rFonts w:ascii="Arial" w:hAnsi="Arial" w:cs="Arial"/>
                <w:color w:val="000000"/>
                <w:sz w:val="22"/>
                <w:szCs w:val="22"/>
              </w:rPr>
              <w:t>Baie</w:t>
            </w:r>
          </w:p>
        </w:tc>
        <w:tc>
          <w:tcPr>
            <w:tcW w:w="1400" w:type="dxa"/>
            <w:tcBorders>
              <w:top w:val="nil"/>
              <w:left w:val="nil"/>
              <w:bottom w:val="single" w:sz="4" w:space="0" w:color="auto"/>
              <w:right w:val="single" w:sz="12" w:space="0" w:color="auto"/>
            </w:tcBorders>
            <w:shd w:val="clear" w:color="auto" w:fill="auto"/>
            <w:vAlign w:val="center"/>
            <w:hideMark/>
          </w:tcPr>
          <w:p w14:paraId="43CE6F12" w14:textId="77777777" w:rsidR="00CD1D0D" w:rsidRDefault="00CD1D0D">
            <w:pPr>
              <w:jc w:val="both"/>
              <w:rPr>
                <w:rFonts w:ascii="Arial" w:hAnsi="Arial" w:cs="Arial"/>
                <w:color w:val="000000"/>
                <w:sz w:val="22"/>
                <w:szCs w:val="22"/>
              </w:rPr>
            </w:pPr>
            <w:r>
              <w:rPr>
                <w:rFonts w:ascii="Arial" w:hAnsi="Arial" w:cs="Arial"/>
                <w:color w:val="000000"/>
                <w:sz w:val="22"/>
                <w:szCs w:val="22"/>
              </w:rPr>
              <w:t>3.3</w:t>
            </w:r>
          </w:p>
        </w:tc>
      </w:tr>
      <w:tr w:rsidR="00CD1D0D" w14:paraId="24C352AC"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357193D3" w14:textId="77777777" w:rsidR="00CD1D0D" w:rsidRDefault="00CD1D0D">
            <w:pPr>
              <w:jc w:val="both"/>
              <w:rPr>
                <w:rFonts w:ascii="Arial" w:hAnsi="Arial" w:cs="Arial"/>
                <w:color w:val="000000"/>
                <w:sz w:val="22"/>
                <w:szCs w:val="22"/>
              </w:rPr>
            </w:pPr>
            <w:r>
              <w:rPr>
                <w:rFonts w:ascii="Arial" w:hAnsi="Arial" w:cs="Arial"/>
                <w:color w:val="000000"/>
                <w:sz w:val="22"/>
                <w:szCs w:val="22"/>
              </w:rPr>
              <w:t>E22</w:t>
            </w:r>
          </w:p>
        </w:tc>
        <w:tc>
          <w:tcPr>
            <w:tcW w:w="3160" w:type="dxa"/>
            <w:tcBorders>
              <w:top w:val="nil"/>
              <w:left w:val="nil"/>
              <w:bottom w:val="single" w:sz="4" w:space="0" w:color="auto"/>
              <w:right w:val="single" w:sz="4" w:space="0" w:color="auto"/>
            </w:tcBorders>
            <w:shd w:val="clear" w:color="auto" w:fill="auto"/>
            <w:vAlign w:val="center"/>
            <w:hideMark/>
          </w:tcPr>
          <w:p w14:paraId="6140D081" w14:textId="77777777" w:rsidR="00CD1D0D" w:rsidRDefault="00CD1D0D">
            <w:pPr>
              <w:jc w:val="both"/>
              <w:rPr>
                <w:rFonts w:ascii="Arial" w:hAnsi="Arial" w:cs="Arial"/>
                <w:color w:val="000000"/>
                <w:sz w:val="22"/>
                <w:szCs w:val="22"/>
              </w:rPr>
            </w:pPr>
            <w:r>
              <w:rPr>
                <w:rFonts w:ascii="Arial" w:hAnsi="Arial" w:cs="Arial"/>
                <w:color w:val="000000"/>
                <w:sz w:val="22"/>
                <w:szCs w:val="22"/>
              </w:rPr>
              <w:t>Camera</w:t>
            </w:r>
          </w:p>
        </w:tc>
        <w:tc>
          <w:tcPr>
            <w:tcW w:w="1400" w:type="dxa"/>
            <w:tcBorders>
              <w:top w:val="nil"/>
              <w:left w:val="nil"/>
              <w:bottom w:val="single" w:sz="4" w:space="0" w:color="auto"/>
              <w:right w:val="single" w:sz="12" w:space="0" w:color="auto"/>
            </w:tcBorders>
            <w:shd w:val="clear" w:color="auto" w:fill="auto"/>
            <w:vAlign w:val="center"/>
            <w:hideMark/>
          </w:tcPr>
          <w:p w14:paraId="0E8BD050" w14:textId="77777777" w:rsidR="00CD1D0D" w:rsidRDefault="00CD1D0D">
            <w:pPr>
              <w:jc w:val="both"/>
              <w:rPr>
                <w:rFonts w:ascii="Arial" w:hAnsi="Arial" w:cs="Arial"/>
                <w:color w:val="000000"/>
                <w:sz w:val="22"/>
                <w:szCs w:val="22"/>
              </w:rPr>
            </w:pPr>
            <w:r>
              <w:rPr>
                <w:rFonts w:ascii="Arial" w:hAnsi="Arial" w:cs="Arial"/>
                <w:color w:val="000000"/>
                <w:sz w:val="22"/>
                <w:szCs w:val="22"/>
              </w:rPr>
              <w:t>13.79</w:t>
            </w:r>
          </w:p>
        </w:tc>
      </w:tr>
      <w:tr w:rsidR="00CD1D0D" w14:paraId="3D01FC9B"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74476081" w14:textId="77777777" w:rsidR="00CD1D0D" w:rsidRDefault="00CD1D0D">
            <w:pPr>
              <w:jc w:val="both"/>
              <w:rPr>
                <w:rFonts w:ascii="Arial" w:hAnsi="Arial" w:cs="Arial"/>
                <w:color w:val="000000"/>
                <w:sz w:val="22"/>
                <w:szCs w:val="22"/>
              </w:rPr>
            </w:pPr>
            <w:r>
              <w:rPr>
                <w:rFonts w:ascii="Arial" w:hAnsi="Arial" w:cs="Arial"/>
                <w:color w:val="000000"/>
                <w:sz w:val="22"/>
                <w:szCs w:val="22"/>
              </w:rPr>
              <w:t>E23</w:t>
            </w:r>
          </w:p>
        </w:tc>
        <w:tc>
          <w:tcPr>
            <w:tcW w:w="3160" w:type="dxa"/>
            <w:tcBorders>
              <w:top w:val="nil"/>
              <w:left w:val="nil"/>
              <w:bottom w:val="single" w:sz="4" w:space="0" w:color="auto"/>
              <w:right w:val="single" w:sz="4" w:space="0" w:color="auto"/>
            </w:tcBorders>
            <w:shd w:val="clear" w:color="auto" w:fill="auto"/>
            <w:vAlign w:val="center"/>
            <w:hideMark/>
          </w:tcPr>
          <w:p w14:paraId="714E34C3" w14:textId="77777777" w:rsidR="00CD1D0D" w:rsidRDefault="00CD1D0D">
            <w:pPr>
              <w:jc w:val="both"/>
              <w:rPr>
                <w:rFonts w:ascii="Arial" w:hAnsi="Arial" w:cs="Arial"/>
                <w:color w:val="000000"/>
                <w:sz w:val="22"/>
                <w:szCs w:val="22"/>
              </w:rPr>
            </w:pPr>
            <w:proofErr w:type="spellStart"/>
            <w:r>
              <w:rPr>
                <w:rFonts w:ascii="Arial" w:hAnsi="Arial" w:cs="Arial"/>
                <w:color w:val="000000"/>
                <w:sz w:val="22"/>
                <w:szCs w:val="22"/>
              </w:rPr>
              <w:t>Vestibul</w:t>
            </w:r>
            <w:proofErr w:type="spellEnd"/>
          </w:p>
        </w:tc>
        <w:tc>
          <w:tcPr>
            <w:tcW w:w="1400" w:type="dxa"/>
            <w:tcBorders>
              <w:top w:val="nil"/>
              <w:left w:val="nil"/>
              <w:bottom w:val="single" w:sz="4" w:space="0" w:color="auto"/>
              <w:right w:val="single" w:sz="12" w:space="0" w:color="auto"/>
            </w:tcBorders>
            <w:shd w:val="clear" w:color="auto" w:fill="auto"/>
            <w:vAlign w:val="center"/>
            <w:hideMark/>
          </w:tcPr>
          <w:p w14:paraId="604B1F70" w14:textId="77777777" w:rsidR="00CD1D0D" w:rsidRDefault="00CD1D0D">
            <w:pPr>
              <w:jc w:val="both"/>
              <w:rPr>
                <w:rFonts w:ascii="Arial" w:hAnsi="Arial" w:cs="Arial"/>
                <w:color w:val="000000"/>
                <w:sz w:val="22"/>
                <w:szCs w:val="22"/>
              </w:rPr>
            </w:pPr>
            <w:r>
              <w:rPr>
                <w:rFonts w:ascii="Arial" w:hAnsi="Arial" w:cs="Arial"/>
                <w:color w:val="000000"/>
                <w:sz w:val="22"/>
                <w:szCs w:val="22"/>
              </w:rPr>
              <w:t>3.34</w:t>
            </w:r>
          </w:p>
        </w:tc>
      </w:tr>
      <w:tr w:rsidR="00CD1D0D" w14:paraId="481D2090"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104495E3" w14:textId="77777777" w:rsidR="00CD1D0D" w:rsidRDefault="00CD1D0D">
            <w:pPr>
              <w:jc w:val="both"/>
              <w:rPr>
                <w:rFonts w:ascii="Arial" w:hAnsi="Arial" w:cs="Arial"/>
                <w:color w:val="000000"/>
                <w:sz w:val="22"/>
                <w:szCs w:val="22"/>
              </w:rPr>
            </w:pPr>
            <w:r>
              <w:rPr>
                <w:rFonts w:ascii="Arial" w:hAnsi="Arial" w:cs="Arial"/>
                <w:color w:val="000000"/>
                <w:sz w:val="22"/>
                <w:szCs w:val="22"/>
              </w:rPr>
              <w:t>E24</w:t>
            </w:r>
          </w:p>
        </w:tc>
        <w:tc>
          <w:tcPr>
            <w:tcW w:w="3160" w:type="dxa"/>
            <w:tcBorders>
              <w:top w:val="nil"/>
              <w:left w:val="nil"/>
              <w:bottom w:val="single" w:sz="4" w:space="0" w:color="auto"/>
              <w:right w:val="single" w:sz="4" w:space="0" w:color="auto"/>
            </w:tcBorders>
            <w:shd w:val="clear" w:color="auto" w:fill="auto"/>
            <w:vAlign w:val="center"/>
            <w:hideMark/>
          </w:tcPr>
          <w:p w14:paraId="3236D532" w14:textId="77777777" w:rsidR="00CD1D0D" w:rsidRDefault="00CD1D0D">
            <w:pPr>
              <w:jc w:val="both"/>
              <w:rPr>
                <w:rFonts w:ascii="Arial" w:hAnsi="Arial" w:cs="Arial"/>
                <w:color w:val="000000"/>
                <w:sz w:val="22"/>
                <w:szCs w:val="22"/>
              </w:rPr>
            </w:pPr>
            <w:r>
              <w:rPr>
                <w:rFonts w:ascii="Arial" w:hAnsi="Arial" w:cs="Arial"/>
                <w:color w:val="000000"/>
                <w:sz w:val="22"/>
                <w:szCs w:val="22"/>
              </w:rPr>
              <w:t>Baie</w:t>
            </w:r>
          </w:p>
        </w:tc>
        <w:tc>
          <w:tcPr>
            <w:tcW w:w="1400" w:type="dxa"/>
            <w:tcBorders>
              <w:top w:val="nil"/>
              <w:left w:val="nil"/>
              <w:bottom w:val="single" w:sz="4" w:space="0" w:color="auto"/>
              <w:right w:val="single" w:sz="12" w:space="0" w:color="auto"/>
            </w:tcBorders>
            <w:shd w:val="clear" w:color="auto" w:fill="auto"/>
            <w:vAlign w:val="center"/>
            <w:hideMark/>
          </w:tcPr>
          <w:p w14:paraId="7C9DADAF" w14:textId="77777777" w:rsidR="00CD1D0D" w:rsidRDefault="00CD1D0D">
            <w:pPr>
              <w:jc w:val="both"/>
              <w:rPr>
                <w:rFonts w:ascii="Arial" w:hAnsi="Arial" w:cs="Arial"/>
                <w:color w:val="000000"/>
                <w:sz w:val="22"/>
                <w:szCs w:val="22"/>
              </w:rPr>
            </w:pPr>
            <w:r>
              <w:rPr>
                <w:rFonts w:ascii="Arial" w:hAnsi="Arial" w:cs="Arial"/>
                <w:color w:val="000000"/>
                <w:sz w:val="22"/>
                <w:szCs w:val="22"/>
              </w:rPr>
              <w:t>3.31</w:t>
            </w:r>
          </w:p>
        </w:tc>
      </w:tr>
      <w:tr w:rsidR="00CD1D0D" w14:paraId="5DE5D042"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2077163F" w14:textId="77777777" w:rsidR="00CD1D0D" w:rsidRDefault="00CD1D0D">
            <w:pPr>
              <w:jc w:val="both"/>
              <w:rPr>
                <w:rFonts w:ascii="Arial" w:hAnsi="Arial" w:cs="Arial"/>
                <w:color w:val="000000"/>
                <w:sz w:val="22"/>
                <w:szCs w:val="22"/>
              </w:rPr>
            </w:pPr>
            <w:r>
              <w:rPr>
                <w:rFonts w:ascii="Arial" w:hAnsi="Arial" w:cs="Arial"/>
                <w:color w:val="000000"/>
                <w:sz w:val="22"/>
                <w:szCs w:val="22"/>
              </w:rPr>
              <w:t>E25</w:t>
            </w:r>
          </w:p>
        </w:tc>
        <w:tc>
          <w:tcPr>
            <w:tcW w:w="3160" w:type="dxa"/>
            <w:tcBorders>
              <w:top w:val="nil"/>
              <w:left w:val="nil"/>
              <w:bottom w:val="single" w:sz="4" w:space="0" w:color="auto"/>
              <w:right w:val="single" w:sz="4" w:space="0" w:color="auto"/>
            </w:tcBorders>
            <w:shd w:val="clear" w:color="auto" w:fill="auto"/>
            <w:vAlign w:val="center"/>
            <w:hideMark/>
          </w:tcPr>
          <w:p w14:paraId="139D31E0" w14:textId="77777777" w:rsidR="00CD1D0D" w:rsidRDefault="00CD1D0D">
            <w:pPr>
              <w:jc w:val="both"/>
              <w:rPr>
                <w:rFonts w:ascii="Arial" w:hAnsi="Arial" w:cs="Arial"/>
                <w:color w:val="000000"/>
                <w:sz w:val="22"/>
                <w:szCs w:val="22"/>
              </w:rPr>
            </w:pPr>
            <w:r>
              <w:rPr>
                <w:rFonts w:ascii="Arial" w:hAnsi="Arial" w:cs="Arial"/>
                <w:color w:val="000000"/>
                <w:sz w:val="22"/>
                <w:szCs w:val="22"/>
              </w:rPr>
              <w:t>Camera</w:t>
            </w:r>
          </w:p>
        </w:tc>
        <w:tc>
          <w:tcPr>
            <w:tcW w:w="1400" w:type="dxa"/>
            <w:tcBorders>
              <w:top w:val="nil"/>
              <w:left w:val="nil"/>
              <w:bottom w:val="single" w:sz="4" w:space="0" w:color="auto"/>
              <w:right w:val="single" w:sz="12" w:space="0" w:color="auto"/>
            </w:tcBorders>
            <w:shd w:val="clear" w:color="auto" w:fill="auto"/>
            <w:vAlign w:val="center"/>
            <w:hideMark/>
          </w:tcPr>
          <w:p w14:paraId="108F20B1" w14:textId="77777777" w:rsidR="00CD1D0D" w:rsidRDefault="00CD1D0D">
            <w:pPr>
              <w:jc w:val="both"/>
              <w:rPr>
                <w:rFonts w:ascii="Arial" w:hAnsi="Arial" w:cs="Arial"/>
                <w:color w:val="000000"/>
                <w:sz w:val="22"/>
                <w:szCs w:val="22"/>
              </w:rPr>
            </w:pPr>
            <w:r>
              <w:rPr>
                <w:rFonts w:ascii="Arial" w:hAnsi="Arial" w:cs="Arial"/>
                <w:color w:val="000000"/>
                <w:sz w:val="22"/>
                <w:szCs w:val="22"/>
              </w:rPr>
              <w:t>13.57</w:t>
            </w:r>
          </w:p>
        </w:tc>
      </w:tr>
      <w:tr w:rsidR="00CD1D0D" w14:paraId="3E2F534D"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54736963" w14:textId="77777777" w:rsidR="00CD1D0D" w:rsidRDefault="00CD1D0D">
            <w:pPr>
              <w:jc w:val="both"/>
              <w:rPr>
                <w:rFonts w:ascii="Arial" w:hAnsi="Arial" w:cs="Arial"/>
                <w:color w:val="000000"/>
                <w:sz w:val="22"/>
                <w:szCs w:val="22"/>
              </w:rPr>
            </w:pPr>
            <w:r>
              <w:rPr>
                <w:rFonts w:ascii="Arial" w:hAnsi="Arial" w:cs="Arial"/>
                <w:color w:val="000000"/>
                <w:sz w:val="22"/>
                <w:szCs w:val="22"/>
              </w:rPr>
              <w:t>E26</w:t>
            </w:r>
          </w:p>
        </w:tc>
        <w:tc>
          <w:tcPr>
            <w:tcW w:w="3160" w:type="dxa"/>
            <w:tcBorders>
              <w:top w:val="nil"/>
              <w:left w:val="nil"/>
              <w:bottom w:val="single" w:sz="4" w:space="0" w:color="auto"/>
              <w:right w:val="single" w:sz="4" w:space="0" w:color="auto"/>
            </w:tcBorders>
            <w:shd w:val="clear" w:color="auto" w:fill="auto"/>
            <w:vAlign w:val="center"/>
            <w:hideMark/>
          </w:tcPr>
          <w:p w14:paraId="6A9EED01" w14:textId="77777777" w:rsidR="00CD1D0D" w:rsidRDefault="00CD1D0D">
            <w:pPr>
              <w:jc w:val="both"/>
              <w:rPr>
                <w:rFonts w:ascii="Arial" w:hAnsi="Arial" w:cs="Arial"/>
                <w:color w:val="000000"/>
                <w:sz w:val="22"/>
                <w:szCs w:val="22"/>
              </w:rPr>
            </w:pPr>
            <w:proofErr w:type="spellStart"/>
            <w:r>
              <w:rPr>
                <w:rFonts w:ascii="Arial" w:hAnsi="Arial" w:cs="Arial"/>
                <w:color w:val="000000"/>
                <w:sz w:val="22"/>
                <w:szCs w:val="22"/>
              </w:rPr>
              <w:t>Vestibul</w:t>
            </w:r>
            <w:proofErr w:type="spellEnd"/>
          </w:p>
        </w:tc>
        <w:tc>
          <w:tcPr>
            <w:tcW w:w="1400" w:type="dxa"/>
            <w:tcBorders>
              <w:top w:val="nil"/>
              <w:left w:val="nil"/>
              <w:bottom w:val="single" w:sz="4" w:space="0" w:color="auto"/>
              <w:right w:val="single" w:sz="12" w:space="0" w:color="auto"/>
            </w:tcBorders>
            <w:shd w:val="clear" w:color="auto" w:fill="auto"/>
            <w:vAlign w:val="center"/>
            <w:hideMark/>
          </w:tcPr>
          <w:p w14:paraId="6DF72ABC" w14:textId="77777777" w:rsidR="00CD1D0D" w:rsidRDefault="00CD1D0D">
            <w:pPr>
              <w:jc w:val="both"/>
              <w:rPr>
                <w:rFonts w:ascii="Arial" w:hAnsi="Arial" w:cs="Arial"/>
                <w:color w:val="000000"/>
                <w:sz w:val="22"/>
                <w:szCs w:val="22"/>
              </w:rPr>
            </w:pPr>
            <w:r>
              <w:rPr>
                <w:rFonts w:ascii="Arial" w:hAnsi="Arial" w:cs="Arial"/>
                <w:color w:val="000000"/>
                <w:sz w:val="22"/>
                <w:szCs w:val="22"/>
              </w:rPr>
              <w:t>3.5</w:t>
            </w:r>
          </w:p>
        </w:tc>
      </w:tr>
      <w:tr w:rsidR="00CD1D0D" w14:paraId="2471A241"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389B851E" w14:textId="77777777" w:rsidR="00CD1D0D" w:rsidRDefault="00CD1D0D">
            <w:pPr>
              <w:jc w:val="both"/>
              <w:rPr>
                <w:rFonts w:ascii="Arial" w:hAnsi="Arial" w:cs="Arial"/>
                <w:color w:val="000000"/>
                <w:sz w:val="22"/>
                <w:szCs w:val="22"/>
              </w:rPr>
            </w:pPr>
            <w:r>
              <w:rPr>
                <w:rFonts w:ascii="Arial" w:hAnsi="Arial" w:cs="Arial"/>
                <w:color w:val="000000"/>
                <w:sz w:val="22"/>
                <w:szCs w:val="22"/>
              </w:rPr>
              <w:t>E27</w:t>
            </w:r>
          </w:p>
        </w:tc>
        <w:tc>
          <w:tcPr>
            <w:tcW w:w="3160" w:type="dxa"/>
            <w:tcBorders>
              <w:top w:val="nil"/>
              <w:left w:val="nil"/>
              <w:bottom w:val="single" w:sz="4" w:space="0" w:color="auto"/>
              <w:right w:val="single" w:sz="4" w:space="0" w:color="auto"/>
            </w:tcBorders>
            <w:shd w:val="clear" w:color="auto" w:fill="auto"/>
            <w:vAlign w:val="center"/>
            <w:hideMark/>
          </w:tcPr>
          <w:p w14:paraId="414EA910" w14:textId="77777777" w:rsidR="00CD1D0D" w:rsidRDefault="00CD1D0D">
            <w:pPr>
              <w:jc w:val="both"/>
              <w:rPr>
                <w:rFonts w:ascii="Arial" w:hAnsi="Arial" w:cs="Arial"/>
                <w:color w:val="000000"/>
                <w:sz w:val="22"/>
                <w:szCs w:val="22"/>
              </w:rPr>
            </w:pPr>
            <w:r>
              <w:rPr>
                <w:rFonts w:ascii="Arial" w:hAnsi="Arial" w:cs="Arial"/>
                <w:color w:val="000000"/>
                <w:sz w:val="22"/>
                <w:szCs w:val="22"/>
              </w:rPr>
              <w:t>Baie</w:t>
            </w:r>
          </w:p>
        </w:tc>
        <w:tc>
          <w:tcPr>
            <w:tcW w:w="1400" w:type="dxa"/>
            <w:tcBorders>
              <w:top w:val="nil"/>
              <w:left w:val="nil"/>
              <w:bottom w:val="single" w:sz="4" w:space="0" w:color="auto"/>
              <w:right w:val="single" w:sz="12" w:space="0" w:color="auto"/>
            </w:tcBorders>
            <w:shd w:val="clear" w:color="auto" w:fill="auto"/>
            <w:vAlign w:val="center"/>
            <w:hideMark/>
          </w:tcPr>
          <w:p w14:paraId="01B8AA80" w14:textId="77777777" w:rsidR="00CD1D0D" w:rsidRDefault="00CD1D0D">
            <w:pPr>
              <w:jc w:val="both"/>
              <w:rPr>
                <w:rFonts w:ascii="Arial" w:hAnsi="Arial" w:cs="Arial"/>
                <w:color w:val="000000"/>
                <w:sz w:val="22"/>
                <w:szCs w:val="22"/>
              </w:rPr>
            </w:pPr>
            <w:r>
              <w:rPr>
                <w:rFonts w:ascii="Arial" w:hAnsi="Arial" w:cs="Arial"/>
                <w:color w:val="000000"/>
                <w:sz w:val="22"/>
                <w:szCs w:val="22"/>
              </w:rPr>
              <w:t>3.29</w:t>
            </w:r>
          </w:p>
        </w:tc>
      </w:tr>
      <w:tr w:rsidR="00CD1D0D" w14:paraId="2C5266BF"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366A6278" w14:textId="77777777" w:rsidR="00CD1D0D" w:rsidRDefault="00CD1D0D">
            <w:pPr>
              <w:jc w:val="both"/>
              <w:rPr>
                <w:rFonts w:ascii="Arial" w:hAnsi="Arial" w:cs="Arial"/>
                <w:color w:val="000000"/>
                <w:sz w:val="22"/>
                <w:szCs w:val="22"/>
              </w:rPr>
            </w:pPr>
            <w:r>
              <w:rPr>
                <w:rFonts w:ascii="Arial" w:hAnsi="Arial" w:cs="Arial"/>
                <w:color w:val="000000"/>
                <w:sz w:val="22"/>
                <w:szCs w:val="22"/>
              </w:rPr>
              <w:t>E28</w:t>
            </w:r>
          </w:p>
        </w:tc>
        <w:tc>
          <w:tcPr>
            <w:tcW w:w="3160" w:type="dxa"/>
            <w:tcBorders>
              <w:top w:val="nil"/>
              <w:left w:val="nil"/>
              <w:bottom w:val="single" w:sz="4" w:space="0" w:color="auto"/>
              <w:right w:val="single" w:sz="4" w:space="0" w:color="auto"/>
            </w:tcBorders>
            <w:shd w:val="clear" w:color="auto" w:fill="auto"/>
            <w:vAlign w:val="center"/>
            <w:hideMark/>
          </w:tcPr>
          <w:p w14:paraId="2A5071AF" w14:textId="77777777" w:rsidR="00CD1D0D" w:rsidRDefault="00CD1D0D">
            <w:pPr>
              <w:jc w:val="both"/>
              <w:rPr>
                <w:rFonts w:ascii="Arial" w:hAnsi="Arial" w:cs="Arial"/>
                <w:color w:val="000000"/>
                <w:sz w:val="22"/>
                <w:szCs w:val="22"/>
              </w:rPr>
            </w:pPr>
            <w:r>
              <w:rPr>
                <w:rFonts w:ascii="Arial" w:hAnsi="Arial" w:cs="Arial"/>
                <w:color w:val="000000"/>
                <w:sz w:val="22"/>
                <w:szCs w:val="22"/>
              </w:rPr>
              <w:t>Camera</w:t>
            </w:r>
          </w:p>
        </w:tc>
        <w:tc>
          <w:tcPr>
            <w:tcW w:w="1400" w:type="dxa"/>
            <w:tcBorders>
              <w:top w:val="nil"/>
              <w:left w:val="nil"/>
              <w:bottom w:val="single" w:sz="4" w:space="0" w:color="auto"/>
              <w:right w:val="single" w:sz="12" w:space="0" w:color="auto"/>
            </w:tcBorders>
            <w:shd w:val="clear" w:color="auto" w:fill="auto"/>
            <w:vAlign w:val="center"/>
            <w:hideMark/>
          </w:tcPr>
          <w:p w14:paraId="6B26031D" w14:textId="77777777" w:rsidR="00CD1D0D" w:rsidRDefault="00CD1D0D">
            <w:pPr>
              <w:jc w:val="both"/>
              <w:rPr>
                <w:rFonts w:ascii="Arial" w:hAnsi="Arial" w:cs="Arial"/>
                <w:color w:val="000000"/>
                <w:sz w:val="22"/>
                <w:szCs w:val="22"/>
              </w:rPr>
            </w:pPr>
            <w:r>
              <w:rPr>
                <w:rFonts w:ascii="Arial" w:hAnsi="Arial" w:cs="Arial"/>
                <w:color w:val="000000"/>
                <w:sz w:val="22"/>
                <w:szCs w:val="22"/>
              </w:rPr>
              <w:t>13.78</w:t>
            </w:r>
          </w:p>
        </w:tc>
      </w:tr>
      <w:tr w:rsidR="00CD1D0D" w14:paraId="70A3AEA9"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703C86EC" w14:textId="77777777" w:rsidR="00CD1D0D" w:rsidRDefault="00CD1D0D">
            <w:pPr>
              <w:jc w:val="both"/>
              <w:rPr>
                <w:rFonts w:ascii="Arial" w:hAnsi="Arial" w:cs="Arial"/>
                <w:color w:val="000000"/>
                <w:sz w:val="22"/>
                <w:szCs w:val="22"/>
              </w:rPr>
            </w:pPr>
            <w:r>
              <w:rPr>
                <w:rFonts w:ascii="Arial" w:hAnsi="Arial" w:cs="Arial"/>
                <w:color w:val="000000"/>
                <w:sz w:val="22"/>
                <w:szCs w:val="22"/>
              </w:rPr>
              <w:t>E29</w:t>
            </w:r>
          </w:p>
        </w:tc>
        <w:tc>
          <w:tcPr>
            <w:tcW w:w="3160" w:type="dxa"/>
            <w:tcBorders>
              <w:top w:val="nil"/>
              <w:left w:val="nil"/>
              <w:bottom w:val="single" w:sz="4" w:space="0" w:color="auto"/>
              <w:right w:val="single" w:sz="4" w:space="0" w:color="auto"/>
            </w:tcBorders>
            <w:shd w:val="clear" w:color="auto" w:fill="auto"/>
            <w:vAlign w:val="center"/>
            <w:hideMark/>
          </w:tcPr>
          <w:p w14:paraId="5D110E42" w14:textId="77777777" w:rsidR="00CD1D0D" w:rsidRDefault="00CD1D0D">
            <w:pPr>
              <w:jc w:val="both"/>
              <w:rPr>
                <w:rFonts w:ascii="Arial" w:hAnsi="Arial" w:cs="Arial"/>
                <w:color w:val="000000"/>
                <w:sz w:val="22"/>
                <w:szCs w:val="22"/>
              </w:rPr>
            </w:pPr>
            <w:proofErr w:type="spellStart"/>
            <w:r>
              <w:rPr>
                <w:rFonts w:ascii="Arial" w:hAnsi="Arial" w:cs="Arial"/>
                <w:color w:val="000000"/>
                <w:sz w:val="22"/>
                <w:szCs w:val="22"/>
              </w:rPr>
              <w:t>Vestibul</w:t>
            </w:r>
            <w:proofErr w:type="spellEnd"/>
          </w:p>
        </w:tc>
        <w:tc>
          <w:tcPr>
            <w:tcW w:w="1400" w:type="dxa"/>
            <w:tcBorders>
              <w:top w:val="nil"/>
              <w:left w:val="nil"/>
              <w:bottom w:val="single" w:sz="4" w:space="0" w:color="auto"/>
              <w:right w:val="single" w:sz="12" w:space="0" w:color="auto"/>
            </w:tcBorders>
            <w:shd w:val="clear" w:color="auto" w:fill="auto"/>
            <w:vAlign w:val="center"/>
            <w:hideMark/>
          </w:tcPr>
          <w:p w14:paraId="725CE3FF" w14:textId="77777777" w:rsidR="00CD1D0D" w:rsidRDefault="00CD1D0D">
            <w:pPr>
              <w:jc w:val="both"/>
              <w:rPr>
                <w:rFonts w:ascii="Arial" w:hAnsi="Arial" w:cs="Arial"/>
                <w:color w:val="000000"/>
                <w:sz w:val="22"/>
                <w:szCs w:val="22"/>
              </w:rPr>
            </w:pPr>
            <w:r>
              <w:rPr>
                <w:rFonts w:ascii="Arial" w:hAnsi="Arial" w:cs="Arial"/>
                <w:color w:val="000000"/>
                <w:sz w:val="22"/>
                <w:szCs w:val="22"/>
              </w:rPr>
              <w:t>3.28</w:t>
            </w:r>
          </w:p>
        </w:tc>
      </w:tr>
      <w:tr w:rsidR="00CD1D0D" w14:paraId="7D0F0794"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52708181" w14:textId="77777777" w:rsidR="00CD1D0D" w:rsidRDefault="00CD1D0D">
            <w:pPr>
              <w:jc w:val="both"/>
              <w:rPr>
                <w:rFonts w:ascii="Arial" w:hAnsi="Arial" w:cs="Arial"/>
                <w:color w:val="000000"/>
                <w:sz w:val="22"/>
                <w:szCs w:val="22"/>
              </w:rPr>
            </w:pPr>
            <w:r>
              <w:rPr>
                <w:rFonts w:ascii="Arial" w:hAnsi="Arial" w:cs="Arial"/>
                <w:color w:val="000000"/>
                <w:sz w:val="22"/>
                <w:szCs w:val="22"/>
              </w:rPr>
              <w:t>E30</w:t>
            </w:r>
          </w:p>
        </w:tc>
        <w:tc>
          <w:tcPr>
            <w:tcW w:w="3160" w:type="dxa"/>
            <w:tcBorders>
              <w:top w:val="nil"/>
              <w:left w:val="nil"/>
              <w:bottom w:val="single" w:sz="4" w:space="0" w:color="auto"/>
              <w:right w:val="single" w:sz="4" w:space="0" w:color="auto"/>
            </w:tcBorders>
            <w:shd w:val="clear" w:color="auto" w:fill="auto"/>
            <w:vAlign w:val="center"/>
            <w:hideMark/>
          </w:tcPr>
          <w:p w14:paraId="4125124C" w14:textId="77777777" w:rsidR="00CD1D0D" w:rsidRDefault="00CD1D0D">
            <w:pPr>
              <w:jc w:val="both"/>
              <w:rPr>
                <w:rFonts w:ascii="Arial" w:hAnsi="Arial" w:cs="Arial"/>
                <w:color w:val="000000"/>
                <w:sz w:val="22"/>
                <w:szCs w:val="22"/>
              </w:rPr>
            </w:pPr>
            <w:r>
              <w:rPr>
                <w:rFonts w:ascii="Arial" w:hAnsi="Arial" w:cs="Arial"/>
                <w:color w:val="000000"/>
                <w:sz w:val="22"/>
                <w:szCs w:val="22"/>
              </w:rPr>
              <w:t>Baie</w:t>
            </w:r>
          </w:p>
        </w:tc>
        <w:tc>
          <w:tcPr>
            <w:tcW w:w="1400" w:type="dxa"/>
            <w:tcBorders>
              <w:top w:val="nil"/>
              <w:left w:val="nil"/>
              <w:bottom w:val="single" w:sz="4" w:space="0" w:color="auto"/>
              <w:right w:val="single" w:sz="12" w:space="0" w:color="auto"/>
            </w:tcBorders>
            <w:shd w:val="clear" w:color="auto" w:fill="auto"/>
            <w:vAlign w:val="center"/>
            <w:hideMark/>
          </w:tcPr>
          <w:p w14:paraId="463BBEAF" w14:textId="77777777" w:rsidR="00CD1D0D" w:rsidRDefault="00CD1D0D">
            <w:pPr>
              <w:jc w:val="both"/>
              <w:rPr>
                <w:rFonts w:ascii="Arial" w:hAnsi="Arial" w:cs="Arial"/>
                <w:color w:val="000000"/>
                <w:sz w:val="22"/>
                <w:szCs w:val="22"/>
              </w:rPr>
            </w:pPr>
            <w:r>
              <w:rPr>
                <w:rFonts w:ascii="Arial" w:hAnsi="Arial" w:cs="Arial"/>
                <w:color w:val="000000"/>
                <w:sz w:val="22"/>
                <w:szCs w:val="22"/>
              </w:rPr>
              <w:t>3.31</w:t>
            </w:r>
          </w:p>
        </w:tc>
      </w:tr>
      <w:tr w:rsidR="00CD1D0D" w14:paraId="75997A6A"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44A2A7F6" w14:textId="77777777" w:rsidR="00CD1D0D" w:rsidRDefault="00CD1D0D">
            <w:pPr>
              <w:jc w:val="both"/>
              <w:rPr>
                <w:rFonts w:ascii="Arial" w:hAnsi="Arial" w:cs="Arial"/>
                <w:color w:val="000000"/>
                <w:sz w:val="22"/>
                <w:szCs w:val="22"/>
              </w:rPr>
            </w:pPr>
            <w:r>
              <w:rPr>
                <w:rFonts w:ascii="Arial" w:hAnsi="Arial" w:cs="Arial"/>
                <w:color w:val="000000"/>
                <w:sz w:val="22"/>
                <w:szCs w:val="22"/>
              </w:rPr>
              <w:t>E31</w:t>
            </w:r>
          </w:p>
        </w:tc>
        <w:tc>
          <w:tcPr>
            <w:tcW w:w="3160" w:type="dxa"/>
            <w:tcBorders>
              <w:top w:val="nil"/>
              <w:left w:val="nil"/>
              <w:bottom w:val="single" w:sz="4" w:space="0" w:color="auto"/>
              <w:right w:val="single" w:sz="4" w:space="0" w:color="auto"/>
            </w:tcBorders>
            <w:shd w:val="clear" w:color="auto" w:fill="auto"/>
            <w:vAlign w:val="center"/>
            <w:hideMark/>
          </w:tcPr>
          <w:p w14:paraId="2F125120" w14:textId="77777777" w:rsidR="00CD1D0D" w:rsidRDefault="00CD1D0D">
            <w:pPr>
              <w:jc w:val="both"/>
              <w:rPr>
                <w:rFonts w:ascii="Arial" w:hAnsi="Arial" w:cs="Arial"/>
                <w:color w:val="000000"/>
                <w:sz w:val="22"/>
                <w:szCs w:val="22"/>
              </w:rPr>
            </w:pPr>
            <w:r>
              <w:rPr>
                <w:rFonts w:ascii="Arial" w:hAnsi="Arial" w:cs="Arial"/>
                <w:color w:val="000000"/>
                <w:sz w:val="22"/>
                <w:szCs w:val="22"/>
              </w:rPr>
              <w:t>Camera</w:t>
            </w:r>
          </w:p>
        </w:tc>
        <w:tc>
          <w:tcPr>
            <w:tcW w:w="1400" w:type="dxa"/>
            <w:tcBorders>
              <w:top w:val="nil"/>
              <w:left w:val="nil"/>
              <w:bottom w:val="single" w:sz="4" w:space="0" w:color="auto"/>
              <w:right w:val="single" w:sz="12" w:space="0" w:color="auto"/>
            </w:tcBorders>
            <w:shd w:val="clear" w:color="auto" w:fill="auto"/>
            <w:vAlign w:val="center"/>
            <w:hideMark/>
          </w:tcPr>
          <w:p w14:paraId="6CBEFA69" w14:textId="77777777" w:rsidR="00CD1D0D" w:rsidRDefault="00CD1D0D">
            <w:pPr>
              <w:jc w:val="both"/>
              <w:rPr>
                <w:rFonts w:ascii="Arial" w:hAnsi="Arial" w:cs="Arial"/>
                <w:color w:val="000000"/>
                <w:sz w:val="22"/>
                <w:szCs w:val="22"/>
              </w:rPr>
            </w:pPr>
            <w:r>
              <w:rPr>
                <w:rFonts w:ascii="Arial" w:hAnsi="Arial" w:cs="Arial"/>
                <w:color w:val="000000"/>
                <w:sz w:val="22"/>
                <w:szCs w:val="22"/>
              </w:rPr>
              <w:t>13.48</w:t>
            </w:r>
          </w:p>
        </w:tc>
      </w:tr>
      <w:tr w:rsidR="00CD1D0D" w14:paraId="490A464C"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1BFA207B" w14:textId="77777777" w:rsidR="00CD1D0D" w:rsidRDefault="00CD1D0D">
            <w:pPr>
              <w:jc w:val="both"/>
              <w:rPr>
                <w:rFonts w:ascii="Arial" w:hAnsi="Arial" w:cs="Arial"/>
                <w:color w:val="000000"/>
                <w:sz w:val="22"/>
                <w:szCs w:val="22"/>
              </w:rPr>
            </w:pPr>
            <w:r>
              <w:rPr>
                <w:rFonts w:ascii="Arial" w:hAnsi="Arial" w:cs="Arial"/>
                <w:color w:val="000000"/>
                <w:sz w:val="22"/>
                <w:szCs w:val="22"/>
              </w:rPr>
              <w:t>E32</w:t>
            </w:r>
          </w:p>
        </w:tc>
        <w:tc>
          <w:tcPr>
            <w:tcW w:w="3160" w:type="dxa"/>
            <w:tcBorders>
              <w:top w:val="nil"/>
              <w:left w:val="nil"/>
              <w:bottom w:val="single" w:sz="4" w:space="0" w:color="auto"/>
              <w:right w:val="single" w:sz="4" w:space="0" w:color="auto"/>
            </w:tcBorders>
            <w:shd w:val="clear" w:color="auto" w:fill="auto"/>
            <w:vAlign w:val="center"/>
            <w:hideMark/>
          </w:tcPr>
          <w:p w14:paraId="65BCDEC8" w14:textId="77777777" w:rsidR="00CD1D0D" w:rsidRDefault="00CD1D0D">
            <w:pPr>
              <w:jc w:val="both"/>
              <w:rPr>
                <w:rFonts w:ascii="Arial" w:hAnsi="Arial" w:cs="Arial"/>
                <w:color w:val="000000"/>
                <w:sz w:val="22"/>
                <w:szCs w:val="22"/>
              </w:rPr>
            </w:pPr>
            <w:proofErr w:type="spellStart"/>
            <w:r>
              <w:rPr>
                <w:rFonts w:ascii="Arial" w:hAnsi="Arial" w:cs="Arial"/>
                <w:color w:val="000000"/>
                <w:sz w:val="22"/>
                <w:szCs w:val="22"/>
              </w:rPr>
              <w:t>Depozitare</w:t>
            </w:r>
            <w:proofErr w:type="spellEnd"/>
          </w:p>
        </w:tc>
        <w:tc>
          <w:tcPr>
            <w:tcW w:w="1400" w:type="dxa"/>
            <w:tcBorders>
              <w:top w:val="nil"/>
              <w:left w:val="nil"/>
              <w:bottom w:val="single" w:sz="4" w:space="0" w:color="auto"/>
              <w:right w:val="single" w:sz="12" w:space="0" w:color="auto"/>
            </w:tcBorders>
            <w:shd w:val="clear" w:color="auto" w:fill="auto"/>
            <w:vAlign w:val="center"/>
            <w:hideMark/>
          </w:tcPr>
          <w:p w14:paraId="19BB7F2B" w14:textId="77777777" w:rsidR="00CD1D0D" w:rsidRDefault="00CD1D0D">
            <w:pPr>
              <w:jc w:val="both"/>
              <w:rPr>
                <w:rFonts w:ascii="Arial" w:hAnsi="Arial" w:cs="Arial"/>
                <w:color w:val="000000"/>
                <w:sz w:val="22"/>
                <w:szCs w:val="22"/>
              </w:rPr>
            </w:pPr>
            <w:r>
              <w:rPr>
                <w:rFonts w:ascii="Arial" w:hAnsi="Arial" w:cs="Arial"/>
                <w:color w:val="000000"/>
                <w:sz w:val="22"/>
                <w:szCs w:val="22"/>
              </w:rPr>
              <w:t>18.76</w:t>
            </w:r>
          </w:p>
        </w:tc>
      </w:tr>
      <w:tr w:rsidR="00CD1D0D" w14:paraId="2D470941"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2A37BBDC" w14:textId="77777777" w:rsidR="00CD1D0D" w:rsidRDefault="00CD1D0D">
            <w:pPr>
              <w:jc w:val="both"/>
              <w:rPr>
                <w:rFonts w:ascii="Arial" w:hAnsi="Arial" w:cs="Arial"/>
                <w:color w:val="000000"/>
                <w:sz w:val="22"/>
                <w:szCs w:val="22"/>
              </w:rPr>
            </w:pPr>
            <w:r>
              <w:rPr>
                <w:rFonts w:ascii="Arial" w:hAnsi="Arial" w:cs="Arial"/>
                <w:color w:val="000000"/>
                <w:sz w:val="22"/>
                <w:szCs w:val="22"/>
              </w:rPr>
              <w:t>E33</w:t>
            </w:r>
          </w:p>
        </w:tc>
        <w:tc>
          <w:tcPr>
            <w:tcW w:w="3160" w:type="dxa"/>
            <w:tcBorders>
              <w:top w:val="nil"/>
              <w:left w:val="nil"/>
              <w:bottom w:val="single" w:sz="4" w:space="0" w:color="auto"/>
              <w:right w:val="single" w:sz="4" w:space="0" w:color="auto"/>
            </w:tcBorders>
            <w:shd w:val="clear" w:color="auto" w:fill="auto"/>
            <w:vAlign w:val="center"/>
            <w:hideMark/>
          </w:tcPr>
          <w:p w14:paraId="372EB021" w14:textId="77777777" w:rsidR="00CD1D0D" w:rsidRDefault="00CD1D0D">
            <w:pPr>
              <w:jc w:val="both"/>
              <w:rPr>
                <w:rFonts w:ascii="Arial" w:hAnsi="Arial" w:cs="Arial"/>
                <w:color w:val="000000"/>
                <w:sz w:val="22"/>
                <w:szCs w:val="22"/>
              </w:rPr>
            </w:pPr>
            <w:proofErr w:type="spellStart"/>
            <w:r>
              <w:rPr>
                <w:rFonts w:ascii="Arial" w:hAnsi="Arial" w:cs="Arial"/>
                <w:color w:val="000000"/>
                <w:sz w:val="22"/>
                <w:szCs w:val="22"/>
              </w:rPr>
              <w:t>Depozitare</w:t>
            </w:r>
            <w:proofErr w:type="spellEnd"/>
          </w:p>
        </w:tc>
        <w:tc>
          <w:tcPr>
            <w:tcW w:w="1400" w:type="dxa"/>
            <w:tcBorders>
              <w:top w:val="nil"/>
              <w:left w:val="nil"/>
              <w:bottom w:val="single" w:sz="4" w:space="0" w:color="auto"/>
              <w:right w:val="single" w:sz="12" w:space="0" w:color="auto"/>
            </w:tcBorders>
            <w:shd w:val="clear" w:color="auto" w:fill="auto"/>
            <w:vAlign w:val="center"/>
            <w:hideMark/>
          </w:tcPr>
          <w:p w14:paraId="1527A73A" w14:textId="77777777" w:rsidR="00CD1D0D" w:rsidRDefault="00CD1D0D">
            <w:pPr>
              <w:jc w:val="both"/>
              <w:rPr>
                <w:rFonts w:ascii="Arial" w:hAnsi="Arial" w:cs="Arial"/>
                <w:color w:val="000000"/>
                <w:sz w:val="22"/>
                <w:szCs w:val="22"/>
              </w:rPr>
            </w:pPr>
            <w:r>
              <w:rPr>
                <w:rFonts w:ascii="Arial" w:hAnsi="Arial" w:cs="Arial"/>
                <w:color w:val="000000"/>
                <w:sz w:val="22"/>
                <w:szCs w:val="22"/>
              </w:rPr>
              <w:t>13.76</w:t>
            </w:r>
          </w:p>
        </w:tc>
      </w:tr>
      <w:tr w:rsidR="00CD1D0D" w14:paraId="5952A8FF"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193ACA66" w14:textId="77777777" w:rsidR="00CD1D0D" w:rsidRDefault="00CD1D0D">
            <w:pPr>
              <w:jc w:val="both"/>
              <w:rPr>
                <w:rFonts w:ascii="Arial" w:hAnsi="Arial" w:cs="Arial"/>
                <w:color w:val="000000"/>
                <w:sz w:val="22"/>
                <w:szCs w:val="22"/>
              </w:rPr>
            </w:pPr>
            <w:r>
              <w:rPr>
                <w:rFonts w:ascii="Arial" w:hAnsi="Arial" w:cs="Arial"/>
                <w:color w:val="000000"/>
                <w:sz w:val="22"/>
                <w:szCs w:val="22"/>
              </w:rPr>
              <w:t>E34</w:t>
            </w:r>
          </w:p>
        </w:tc>
        <w:tc>
          <w:tcPr>
            <w:tcW w:w="3160" w:type="dxa"/>
            <w:tcBorders>
              <w:top w:val="nil"/>
              <w:left w:val="nil"/>
              <w:bottom w:val="single" w:sz="4" w:space="0" w:color="auto"/>
              <w:right w:val="single" w:sz="4" w:space="0" w:color="auto"/>
            </w:tcBorders>
            <w:shd w:val="clear" w:color="auto" w:fill="auto"/>
            <w:vAlign w:val="center"/>
            <w:hideMark/>
          </w:tcPr>
          <w:p w14:paraId="7F735EFA" w14:textId="77777777" w:rsidR="00CD1D0D" w:rsidRDefault="00CD1D0D">
            <w:pPr>
              <w:jc w:val="both"/>
              <w:rPr>
                <w:rFonts w:ascii="Arial" w:hAnsi="Arial" w:cs="Arial"/>
                <w:color w:val="000000"/>
                <w:sz w:val="22"/>
                <w:szCs w:val="22"/>
              </w:rPr>
            </w:pPr>
            <w:r>
              <w:rPr>
                <w:rFonts w:ascii="Arial" w:hAnsi="Arial" w:cs="Arial"/>
                <w:color w:val="000000"/>
                <w:sz w:val="22"/>
                <w:szCs w:val="22"/>
              </w:rPr>
              <w:t>Hol</w:t>
            </w:r>
          </w:p>
        </w:tc>
        <w:tc>
          <w:tcPr>
            <w:tcW w:w="1400" w:type="dxa"/>
            <w:tcBorders>
              <w:top w:val="nil"/>
              <w:left w:val="nil"/>
              <w:bottom w:val="single" w:sz="4" w:space="0" w:color="auto"/>
              <w:right w:val="single" w:sz="12" w:space="0" w:color="auto"/>
            </w:tcBorders>
            <w:shd w:val="clear" w:color="auto" w:fill="auto"/>
            <w:vAlign w:val="center"/>
            <w:hideMark/>
          </w:tcPr>
          <w:p w14:paraId="080F984E" w14:textId="77777777" w:rsidR="00CD1D0D" w:rsidRDefault="00CD1D0D">
            <w:pPr>
              <w:jc w:val="both"/>
              <w:rPr>
                <w:rFonts w:ascii="Arial" w:hAnsi="Arial" w:cs="Arial"/>
                <w:color w:val="000000"/>
                <w:sz w:val="22"/>
                <w:szCs w:val="22"/>
              </w:rPr>
            </w:pPr>
            <w:r>
              <w:rPr>
                <w:rFonts w:ascii="Arial" w:hAnsi="Arial" w:cs="Arial"/>
                <w:color w:val="000000"/>
                <w:sz w:val="22"/>
                <w:szCs w:val="22"/>
              </w:rPr>
              <w:t>18.88</w:t>
            </w:r>
          </w:p>
        </w:tc>
      </w:tr>
      <w:tr w:rsidR="00CD1D0D" w14:paraId="3A0A4474"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532A3579" w14:textId="77777777" w:rsidR="00CD1D0D" w:rsidRDefault="00CD1D0D">
            <w:pPr>
              <w:jc w:val="both"/>
              <w:rPr>
                <w:rFonts w:ascii="Arial" w:hAnsi="Arial" w:cs="Arial"/>
                <w:color w:val="000000"/>
                <w:sz w:val="22"/>
                <w:szCs w:val="22"/>
              </w:rPr>
            </w:pPr>
            <w:r>
              <w:rPr>
                <w:rFonts w:ascii="Arial" w:hAnsi="Arial" w:cs="Arial"/>
                <w:color w:val="000000"/>
                <w:sz w:val="22"/>
                <w:szCs w:val="22"/>
              </w:rPr>
              <w:t>E35</w:t>
            </w:r>
          </w:p>
        </w:tc>
        <w:tc>
          <w:tcPr>
            <w:tcW w:w="3160" w:type="dxa"/>
            <w:tcBorders>
              <w:top w:val="nil"/>
              <w:left w:val="nil"/>
              <w:bottom w:val="single" w:sz="4" w:space="0" w:color="auto"/>
              <w:right w:val="single" w:sz="4" w:space="0" w:color="auto"/>
            </w:tcBorders>
            <w:shd w:val="clear" w:color="auto" w:fill="auto"/>
            <w:vAlign w:val="center"/>
            <w:hideMark/>
          </w:tcPr>
          <w:p w14:paraId="15523FF2" w14:textId="77777777" w:rsidR="00CD1D0D" w:rsidRDefault="00CD1D0D">
            <w:pPr>
              <w:jc w:val="both"/>
              <w:rPr>
                <w:rFonts w:ascii="Arial" w:hAnsi="Arial" w:cs="Arial"/>
                <w:color w:val="000000"/>
                <w:sz w:val="22"/>
                <w:szCs w:val="22"/>
              </w:rPr>
            </w:pPr>
            <w:proofErr w:type="spellStart"/>
            <w:r>
              <w:rPr>
                <w:rFonts w:ascii="Arial" w:hAnsi="Arial" w:cs="Arial"/>
                <w:color w:val="000000"/>
                <w:sz w:val="22"/>
                <w:szCs w:val="22"/>
              </w:rPr>
              <w:t>Vestibul</w:t>
            </w:r>
            <w:proofErr w:type="spellEnd"/>
          </w:p>
        </w:tc>
        <w:tc>
          <w:tcPr>
            <w:tcW w:w="1400" w:type="dxa"/>
            <w:tcBorders>
              <w:top w:val="nil"/>
              <w:left w:val="nil"/>
              <w:bottom w:val="single" w:sz="4" w:space="0" w:color="auto"/>
              <w:right w:val="single" w:sz="12" w:space="0" w:color="auto"/>
            </w:tcBorders>
            <w:shd w:val="clear" w:color="auto" w:fill="auto"/>
            <w:vAlign w:val="center"/>
            <w:hideMark/>
          </w:tcPr>
          <w:p w14:paraId="0F6BEA5A" w14:textId="77777777" w:rsidR="00CD1D0D" w:rsidRDefault="00CD1D0D">
            <w:pPr>
              <w:jc w:val="both"/>
              <w:rPr>
                <w:rFonts w:ascii="Arial" w:hAnsi="Arial" w:cs="Arial"/>
                <w:color w:val="000000"/>
                <w:sz w:val="22"/>
                <w:szCs w:val="22"/>
              </w:rPr>
            </w:pPr>
            <w:r>
              <w:rPr>
                <w:rFonts w:ascii="Arial" w:hAnsi="Arial" w:cs="Arial"/>
                <w:color w:val="000000"/>
                <w:sz w:val="22"/>
                <w:szCs w:val="22"/>
              </w:rPr>
              <w:t>2.78</w:t>
            </w:r>
          </w:p>
        </w:tc>
      </w:tr>
      <w:tr w:rsidR="00CD1D0D" w14:paraId="69A43EA7"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36F0F41A" w14:textId="77777777" w:rsidR="00CD1D0D" w:rsidRDefault="00CD1D0D">
            <w:pPr>
              <w:jc w:val="both"/>
              <w:rPr>
                <w:rFonts w:ascii="Arial" w:hAnsi="Arial" w:cs="Arial"/>
                <w:color w:val="000000"/>
                <w:sz w:val="22"/>
                <w:szCs w:val="22"/>
              </w:rPr>
            </w:pPr>
            <w:r>
              <w:rPr>
                <w:rFonts w:ascii="Arial" w:hAnsi="Arial" w:cs="Arial"/>
                <w:color w:val="000000"/>
                <w:sz w:val="22"/>
                <w:szCs w:val="22"/>
              </w:rPr>
              <w:lastRenderedPageBreak/>
              <w:t>E36</w:t>
            </w:r>
          </w:p>
        </w:tc>
        <w:tc>
          <w:tcPr>
            <w:tcW w:w="3160" w:type="dxa"/>
            <w:tcBorders>
              <w:top w:val="nil"/>
              <w:left w:val="nil"/>
              <w:bottom w:val="single" w:sz="4" w:space="0" w:color="auto"/>
              <w:right w:val="single" w:sz="4" w:space="0" w:color="auto"/>
            </w:tcBorders>
            <w:shd w:val="clear" w:color="auto" w:fill="auto"/>
            <w:vAlign w:val="center"/>
            <w:hideMark/>
          </w:tcPr>
          <w:p w14:paraId="54D15ABE" w14:textId="77777777" w:rsidR="00CD1D0D" w:rsidRDefault="00CD1D0D">
            <w:pPr>
              <w:jc w:val="both"/>
              <w:rPr>
                <w:rFonts w:ascii="Arial" w:hAnsi="Arial" w:cs="Arial"/>
                <w:color w:val="000000"/>
                <w:sz w:val="22"/>
                <w:szCs w:val="22"/>
              </w:rPr>
            </w:pPr>
            <w:r>
              <w:rPr>
                <w:rFonts w:ascii="Arial" w:hAnsi="Arial" w:cs="Arial"/>
                <w:color w:val="000000"/>
                <w:sz w:val="22"/>
                <w:szCs w:val="22"/>
              </w:rPr>
              <w:t>Baie</w:t>
            </w:r>
          </w:p>
        </w:tc>
        <w:tc>
          <w:tcPr>
            <w:tcW w:w="1400" w:type="dxa"/>
            <w:tcBorders>
              <w:top w:val="nil"/>
              <w:left w:val="nil"/>
              <w:bottom w:val="single" w:sz="4" w:space="0" w:color="auto"/>
              <w:right w:val="single" w:sz="12" w:space="0" w:color="auto"/>
            </w:tcBorders>
            <w:shd w:val="clear" w:color="auto" w:fill="auto"/>
            <w:vAlign w:val="center"/>
            <w:hideMark/>
          </w:tcPr>
          <w:p w14:paraId="7E9307EE" w14:textId="77777777" w:rsidR="00CD1D0D" w:rsidRDefault="00CD1D0D">
            <w:pPr>
              <w:jc w:val="both"/>
              <w:rPr>
                <w:rFonts w:ascii="Arial" w:hAnsi="Arial" w:cs="Arial"/>
                <w:color w:val="000000"/>
                <w:sz w:val="22"/>
                <w:szCs w:val="22"/>
              </w:rPr>
            </w:pPr>
            <w:r>
              <w:rPr>
                <w:rFonts w:ascii="Arial" w:hAnsi="Arial" w:cs="Arial"/>
                <w:color w:val="000000"/>
                <w:sz w:val="22"/>
                <w:szCs w:val="22"/>
              </w:rPr>
              <w:t>3.97</w:t>
            </w:r>
          </w:p>
        </w:tc>
      </w:tr>
      <w:tr w:rsidR="00CD1D0D" w14:paraId="09ECC8F9"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5D047CFC" w14:textId="77777777" w:rsidR="00CD1D0D" w:rsidRDefault="00CD1D0D">
            <w:pPr>
              <w:jc w:val="both"/>
              <w:rPr>
                <w:rFonts w:ascii="Arial" w:hAnsi="Arial" w:cs="Arial"/>
                <w:color w:val="000000"/>
                <w:sz w:val="22"/>
                <w:szCs w:val="22"/>
              </w:rPr>
            </w:pPr>
            <w:r>
              <w:rPr>
                <w:rFonts w:ascii="Arial" w:hAnsi="Arial" w:cs="Arial"/>
                <w:color w:val="000000"/>
                <w:sz w:val="22"/>
                <w:szCs w:val="22"/>
              </w:rPr>
              <w:t>E37</w:t>
            </w:r>
          </w:p>
        </w:tc>
        <w:tc>
          <w:tcPr>
            <w:tcW w:w="3160" w:type="dxa"/>
            <w:tcBorders>
              <w:top w:val="nil"/>
              <w:left w:val="nil"/>
              <w:bottom w:val="single" w:sz="4" w:space="0" w:color="auto"/>
              <w:right w:val="single" w:sz="4" w:space="0" w:color="auto"/>
            </w:tcBorders>
            <w:shd w:val="clear" w:color="auto" w:fill="auto"/>
            <w:vAlign w:val="center"/>
            <w:hideMark/>
          </w:tcPr>
          <w:p w14:paraId="103BB41B" w14:textId="77777777" w:rsidR="00CD1D0D" w:rsidRDefault="00CD1D0D">
            <w:pPr>
              <w:jc w:val="both"/>
              <w:rPr>
                <w:rFonts w:ascii="Arial" w:hAnsi="Arial" w:cs="Arial"/>
                <w:color w:val="000000"/>
                <w:sz w:val="22"/>
                <w:szCs w:val="22"/>
              </w:rPr>
            </w:pPr>
            <w:r>
              <w:rPr>
                <w:rFonts w:ascii="Arial" w:hAnsi="Arial" w:cs="Arial"/>
                <w:color w:val="000000"/>
                <w:sz w:val="22"/>
                <w:szCs w:val="22"/>
              </w:rPr>
              <w:t>Camera</w:t>
            </w:r>
          </w:p>
        </w:tc>
        <w:tc>
          <w:tcPr>
            <w:tcW w:w="1400" w:type="dxa"/>
            <w:tcBorders>
              <w:top w:val="nil"/>
              <w:left w:val="nil"/>
              <w:bottom w:val="single" w:sz="4" w:space="0" w:color="auto"/>
              <w:right w:val="single" w:sz="12" w:space="0" w:color="auto"/>
            </w:tcBorders>
            <w:shd w:val="clear" w:color="auto" w:fill="auto"/>
            <w:vAlign w:val="center"/>
            <w:hideMark/>
          </w:tcPr>
          <w:p w14:paraId="5D791A24" w14:textId="77777777" w:rsidR="00CD1D0D" w:rsidRDefault="00CD1D0D">
            <w:pPr>
              <w:jc w:val="both"/>
              <w:rPr>
                <w:rFonts w:ascii="Arial" w:hAnsi="Arial" w:cs="Arial"/>
                <w:color w:val="000000"/>
                <w:sz w:val="22"/>
                <w:szCs w:val="22"/>
              </w:rPr>
            </w:pPr>
            <w:r>
              <w:rPr>
                <w:rFonts w:ascii="Arial" w:hAnsi="Arial" w:cs="Arial"/>
                <w:color w:val="000000"/>
                <w:sz w:val="22"/>
                <w:szCs w:val="22"/>
              </w:rPr>
              <w:t>17.83</w:t>
            </w:r>
          </w:p>
        </w:tc>
      </w:tr>
      <w:tr w:rsidR="00CD1D0D" w14:paraId="604D5900"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5BE6AF87" w14:textId="77777777" w:rsidR="00CD1D0D" w:rsidRDefault="00CD1D0D">
            <w:pPr>
              <w:jc w:val="both"/>
              <w:rPr>
                <w:rFonts w:ascii="Arial" w:hAnsi="Arial" w:cs="Arial"/>
                <w:color w:val="000000"/>
                <w:sz w:val="22"/>
                <w:szCs w:val="22"/>
              </w:rPr>
            </w:pPr>
            <w:r>
              <w:rPr>
                <w:rFonts w:ascii="Arial" w:hAnsi="Arial" w:cs="Arial"/>
                <w:color w:val="000000"/>
                <w:sz w:val="22"/>
                <w:szCs w:val="22"/>
              </w:rPr>
              <w:t>E38</w:t>
            </w:r>
          </w:p>
        </w:tc>
        <w:tc>
          <w:tcPr>
            <w:tcW w:w="3160" w:type="dxa"/>
            <w:tcBorders>
              <w:top w:val="nil"/>
              <w:left w:val="nil"/>
              <w:bottom w:val="single" w:sz="4" w:space="0" w:color="auto"/>
              <w:right w:val="single" w:sz="4" w:space="0" w:color="auto"/>
            </w:tcBorders>
            <w:shd w:val="clear" w:color="auto" w:fill="auto"/>
            <w:vAlign w:val="center"/>
            <w:hideMark/>
          </w:tcPr>
          <w:p w14:paraId="3BE8BB4A" w14:textId="77777777" w:rsidR="00CD1D0D" w:rsidRDefault="00CD1D0D">
            <w:pPr>
              <w:jc w:val="both"/>
              <w:rPr>
                <w:rFonts w:ascii="Arial" w:hAnsi="Arial" w:cs="Arial"/>
                <w:color w:val="000000"/>
                <w:sz w:val="22"/>
                <w:szCs w:val="22"/>
              </w:rPr>
            </w:pPr>
            <w:proofErr w:type="spellStart"/>
            <w:r>
              <w:rPr>
                <w:rFonts w:ascii="Arial" w:hAnsi="Arial" w:cs="Arial"/>
                <w:color w:val="000000"/>
                <w:sz w:val="22"/>
                <w:szCs w:val="22"/>
              </w:rPr>
              <w:t>Vestibul</w:t>
            </w:r>
            <w:proofErr w:type="spellEnd"/>
          </w:p>
        </w:tc>
        <w:tc>
          <w:tcPr>
            <w:tcW w:w="1400" w:type="dxa"/>
            <w:tcBorders>
              <w:top w:val="nil"/>
              <w:left w:val="nil"/>
              <w:bottom w:val="single" w:sz="4" w:space="0" w:color="auto"/>
              <w:right w:val="single" w:sz="12" w:space="0" w:color="auto"/>
            </w:tcBorders>
            <w:shd w:val="clear" w:color="auto" w:fill="auto"/>
            <w:vAlign w:val="center"/>
            <w:hideMark/>
          </w:tcPr>
          <w:p w14:paraId="6A65D947" w14:textId="77777777" w:rsidR="00CD1D0D" w:rsidRDefault="00CD1D0D">
            <w:pPr>
              <w:jc w:val="both"/>
              <w:rPr>
                <w:rFonts w:ascii="Arial" w:hAnsi="Arial" w:cs="Arial"/>
                <w:color w:val="000000"/>
                <w:sz w:val="22"/>
                <w:szCs w:val="22"/>
              </w:rPr>
            </w:pPr>
            <w:r>
              <w:rPr>
                <w:rFonts w:ascii="Arial" w:hAnsi="Arial" w:cs="Arial"/>
                <w:color w:val="000000"/>
                <w:sz w:val="22"/>
                <w:szCs w:val="22"/>
              </w:rPr>
              <w:t>2.88</w:t>
            </w:r>
          </w:p>
        </w:tc>
      </w:tr>
      <w:tr w:rsidR="00CD1D0D" w14:paraId="645B7565"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125C3789" w14:textId="77777777" w:rsidR="00CD1D0D" w:rsidRDefault="00CD1D0D">
            <w:pPr>
              <w:jc w:val="both"/>
              <w:rPr>
                <w:rFonts w:ascii="Arial" w:hAnsi="Arial" w:cs="Arial"/>
                <w:color w:val="000000"/>
                <w:sz w:val="22"/>
                <w:szCs w:val="22"/>
              </w:rPr>
            </w:pPr>
            <w:r>
              <w:rPr>
                <w:rFonts w:ascii="Arial" w:hAnsi="Arial" w:cs="Arial"/>
                <w:color w:val="000000"/>
                <w:sz w:val="22"/>
                <w:szCs w:val="22"/>
              </w:rPr>
              <w:t>E39</w:t>
            </w:r>
          </w:p>
        </w:tc>
        <w:tc>
          <w:tcPr>
            <w:tcW w:w="3160" w:type="dxa"/>
            <w:tcBorders>
              <w:top w:val="nil"/>
              <w:left w:val="nil"/>
              <w:bottom w:val="single" w:sz="4" w:space="0" w:color="auto"/>
              <w:right w:val="single" w:sz="4" w:space="0" w:color="auto"/>
            </w:tcBorders>
            <w:shd w:val="clear" w:color="auto" w:fill="auto"/>
            <w:vAlign w:val="center"/>
            <w:hideMark/>
          </w:tcPr>
          <w:p w14:paraId="76CB30C6" w14:textId="77777777" w:rsidR="00CD1D0D" w:rsidRDefault="00CD1D0D">
            <w:pPr>
              <w:jc w:val="both"/>
              <w:rPr>
                <w:rFonts w:ascii="Arial" w:hAnsi="Arial" w:cs="Arial"/>
                <w:color w:val="000000"/>
                <w:sz w:val="22"/>
                <w:szCs w:val="22"/>
              </w:rPr>
            </w:pPr>
            <w:r>
              <w:rPr>
                <w:rFonts w:ascii="Arial" w:hAnsi="Arial" w:cs="Arial"/>
                <w:color w:val="000000"/>
                <w:sz w:val="22"/>
                <w:szCs w:val="22"/>
              </w:rPr>
              <w:t>Baie</w:t>
            </w:r>
          </w:p>
        </w:tc>
        <w:tc>
          <w:tcPr>
            <w:tcW w:w="1400" w:type="dxa"/>
            <w:tcBorders>
              <w:top w:val="nil"/>
              <w:left w:val="nil"/>
              <w:bottom w:val="single" w:sz="4" w:space="0" w:color="auto"/>
              <w:right w:val="single" w:sz="12" w:space="0" w:color="auto"/>
            </w:tcBorders>
            <w:shd w:val="clear" w:color="auto" w:fill="auto"/>
            <w:vAlign w:val="center"/>
            <w:hideMark/>
          </w:tcPr>
          <w:p w14:paraId="6C1B09FF" w14:textId="77777777" w:rsidR="00CD1D0D" w:rsidRDefault="00CD1D0D">
            <w:pPr>
              <w:jc w:val="both"/>
              <w:rPr>
                <w:rFonts w:ascii="Arial" w:hAnsi="Arial" w:cs="Arial"/>
                <w:color w:val="000000"/>
                <w:sz w:val="22"/>
                <w:szCs w:val="22"/>
              </w:rPr>
            </w:pPr>
            <w:r>
              <w:rPr>
                <w:rFonts w:ascii="Arial" w:hAnsi="Arial" w:cs="Arial"/>
                <w:color w:val="000000"/>
                <w:sz w:val="22"/>
                <w:szCs w:val="22"/>
              </w:rPr>
              <w:t>3.97</w:t>
            </w:r>
          </w:p>
        </w:tc>
      </w:tr>
      <w:tr w:rsidR="00CD1D0D" w14:paraId="357BE0B2"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23B383FA" w14:textId="77777777" w:rsidR="00CD1D0D" w:rsidRDefault="00CD1D0D">
            <w:pPr>
              <w:jc w:val="both"/>
              <w:rPr>
                <w:rFonts w:ascii="Arial" w:hAnsi="Arial" w:cs="Arial"/>
                <w:color w:val="000000"/>
                <w:sz w:val="22"/>
                <w:szCs w:val="22"/>
              </w:rPr>
            </w:pPr>
            <w:r>
              <w:rPr>
                <w:rFonts w:ascii="Arial" w:hAnsi="Arial" w:cs="Arial"/>
                <w:color w:val="000000"/>
                <w:sz w:val="22"/>
                <w:szCs w:val="22"/>
              </w:rPr>
              <w:t>E40</w:t>
            </w:r>
          </w:p>
        </w:tc>
        <w:tc>
          <w:tcPr>
            <w:tcW w:w="3160" w:type="dxa"/>
            <w:tcBorders>
              <w:top w:val="nil"/>
              <w:left w:val="nil"/>
              <w:bottom w:val="single" w:sz="4" w:space="0" w:color="auto"/>
              <w:right w:val="single" w:sz="4" w:space="0" w:color="auto"/>
            </w:tcBorders>
            <w:shd w:val="clear" w:color="auto" w:fill="auto"/>
            <w:vAlign w:val="center"/>
            <w:hideMark/>
          </w:tcPr>
          <w:p w14:paraId="38DAD0F5" w14:textId="77777777" w:rsidR="00CD1D0D" w:rsidRDefault="00CD1D0D">
            <w:pPr>
              <w:jc w:val="both"/>
              <w:rPr>
                <w:rFonts w:ascii="Arial" w:hAnsi="Arial" w:cs="Arial"/>
                <w:color w:val="000000"/>
                <w:sz w:val="22"/>
                <w:szCs w:val="22"/>
              </w:rPr>
            </w:pPr>
            <w:r>
              <w:rPr>
                <w:rFonts w:ascii="Arial" w:hAnsi="Arial" w:cs="Arial"/>
                <w:color w:val="000000"/>
                <w:sz w:val="22"/>
                <w:szCs w:val="22"/>
              </w:rPr>
              <w:t>Camera</w:t>
            </w:r>
          </w:p>
        </w:tc>
        <w:tc>
          <w:tcPr>
            <w:tcW w:w="1400" w:type="dxa"/>
            <w:tcBorders>
              <w:top w:val="nil"/>
              <w:left w:val="nil"/>
              <w:bottom w:val="single" w:sz="4" w:space="0" w:color="auto"/>
              <w:right w:val="single" w:sz="12" w:space="0" w:color="auto"/>
            </w:tcBorders>
            <w:shd w:val="clear" w:color="auto" w:fill="auto"/>
            <w:vAlign w:val="center"/>
            <w:hideMark/>
          </w:tcPr>
          <w:p w14:paraId="3D8F1741" w14:textId="77777777" w:rsidR="00CD1D0D" w:rsidRDefault="00CD1D0D">
            <w:pPr>
              <w:jc w:val="both"/>
              <w:rPr>
                <w:rFonts w:ascii="Arial" w:hAnsi="Arial" w:cs="Arial"/>
                <w:color w:val="000000"/>
                <w:sz w:val="22"/>
                <w:szCs w:val="22"/>
              </w:rPr>
            </w:pPr>
            <w:r>
              <w:rPr>
                <w:rFonts w:ascii="Arial" w:hAnsi="Arial" w:cs="Arial"/>
                <w:color w:val="000000"/>
                <w:sz w:val="22"/>
                <w:szCs w:val="22"/>
              </w:rPr>
              <w:t>18.04</w:t>
            </w:r>
          </w:p>
        </w:tc>
      </w:tr>
      <w:tr w:rsidR="00CD1D0D" w14:paraId="6EAA88F2"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6C67DC76" w14:textId="77777777" w:rsidR="00CD1D0D" w:rsidRDefault="00CD1D0D">
            <w:pPr>
              <w:jc w:val="both"/>
              <w:rPr>
                <w:rFonts w:ascii="Arial" w:hAnsi="Arial" w:cs="Arial"/>
                <w:color w:val="000000"/>
                <w:sz w:val="22"/>
                <w:szCs w:val="22"/>
              </w:rPr>
            </w:pPr>
            <w:r>
              <w:rPr>
                <w:rFonts w:ascii="Arial" w:hAnsi="Arial" w:cs="Arial"/>
                <w:color w:val="000000"/>
                <w:sz w:val="22"/>
                <w:szCs w:val="22"/>
              </w:rPr>
              <w:t>E41</w:t>
            </w:r>
          </w:p>
        </w:tc>
        <w:tc>
          <w:tcPr>
            <w:tcW w:w="3160" w:type="dxa"/>
            <w:tcBorders>
              <w:top w:val="nil"/>
              <w:left w:val="nil"/>
              <w:bottom w:val="single" w:sz="4" w:space="0" w:color="auto"/>
              <w:right w:val="single" w:sz="4" w:space="0" w:color="auto"/>
            </w:tcBorders>
            <w:shd w:val="clear" w:color="auto" w:fill="auto"/>
            <w:vAlign w:val="center"/>
            <w:hideMark/>
          </w:tcPr>
          <w:p w14:paraId="678185DD" w14:textId="77777777" w:rsidR="00CD1D0D" w:rsidRDefault="00CD1D0D">
            <w:pPr>
              <w:jc w:val="both"/>
              <w:rPr>
                <w:rFonts w:ascii="Arial" w:hAnsi="Arial" w:cs="Arial"/>
                <w:color w:val="000000"/>
                <w:sz w:val="22"/>
                <w:szCs w:val="22"/>
              </w:rPr>
            </w:pPr>
            <w:proofErr w:type="spellStart"/>
            <w:r>
              <w:rPr>
                <w:rFonts w:ascii="Arial" w:hAnsi="Arial" w:cs="Arial"/>
                <w:color w:val="000000"/>
                <w:sz w:val="22"/>
                <w:szCs w:val="22"/>
              </w:rPr>
              <w:t>Vestibul</w:t>
            </w:r>
            <w:proofErr w:type="spellEnd"/>
          </w:p>
        </w:tc>
        <w:tc>
          <w:tcPr>
            <w:tcW w:w="1400" w:type="dxa"/>
            <w:tcBorders>
              <w:top w:val="nil"/>
              <w:left w:val="nil"/>
              <w:bottom w:val="single" w:sz="4" w:space="0" w:color="auto"/>
              <w:right w:val="single" w:sz="12" w:space="0" w:color="auto"/>
            </w:tcBorders>
            <w:shd w:val="clear" w:color="auto" w:fill="auto"/>
            <w:vAlign w:val="center"/>
            <w:hideMark/>
          </w:tcPr>
          <w:p w14:paraId="6EF957CF" w14:textId="77777777" w:rsidR="00CD1D0D" w:rsidRDefault="00CD1D0D">
            <w:pPr>
              <w:jc w:val="both"/>
              <w:rPr>
                <w:rFonts w:ascii="Arial" w:hAnsi="Arial" w:cs="Arial"/>
                <w:color w:val="000000"/>
                <w:sz w:val="22"/>
                <w:szCs w:val="22"/>
              </w:rPr>
            </w:pPr>
            <w:r>
              <w:rPr>
                <w:rFonts w:ascii="Arial" w:hAnsi="Arial" w:cs="Arial"/>
                <w:color w:val="000000"/>
                <w:sz w:val="22"/>
                <w:szCs w:val="22"/>
              </w:rPr>
              <w:t>2.87</w:t>
            </w:r>
          </w:p>
        </w:tc>
      </w:tr>
      <w:tr w:rsidR="00CD1D0D" w14:paraId="62C26B96"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1F54A9B9" w14:textId="77777777" w:rsidR="00CD1D0D" w:rsidRDefault="00CD1D0D">
            <w:pPr>
              <w:jc w:val="both"/>
              <w:rPr>
                <w:rFonts w:ascii="Arial" w:hAnsi="Arial" w:cs="Arial"/>
                <w:color w:val="000000"/>
                <w:sz w:val="22"/>
                <w:szCs w:val="22"/>
              </w:rPr>
            </w:pPr>
            <w:r>
              <w:rPr>
                <w:rFonts w:ascii="Arial" w:hAnsi="Arial" w:cs="Arial"/>
                <w:color w:val="000000"/>
                <w:sz w:val="22"/>
                <w:szCs w:val="22"/>
              </w:rPr>
              <w:t>E42</w:t>
            </w:r>
          </w:p>
        </w:tc>
        <w:tc>
          <w:tcPr>
            <w:tcW w:w="3160" w:type="dxa"/>
            <w:tcBorders>
              <w:top w:val="nil"/>
              <w:left w:val="nil"/>
              <w:bottom w:val="single" w:sz="4" w:space="0" w:color="auto"/>
              <w:right w:val="single" w:sz="4" w:space="0" w:color="auto"/>
            </w:tcBorders>
            <w:shd w:val="clear" w:color="auto" w:fill="auto"/>
            <w:vAlign w:val="center"/>
            <w:hideMark/>
          </w:tcPr>
          <w:p w14:paraId="0DFFD0C9" w14:textId="77777777" w:rsidR="00CD1D0D" w:rsidRDefault="00CD1D0D">
            <w:pPr>
              <w:jc w:val="both"/>
              <w:rPr>
                <w:rFonts w:ascii="Arial" w:hAnsi="Arial" w:cs="Arial"/>
                <w:color w:val="000000"/>
                <w:sz w:val="22"/>
                <w:szCs w:val="22"/>
              </w:rPr>
            </w:pPr>
            <w:r>
              <w:rPr>
                <w:rFonts w:ascii="Arial" w:hAnsi="Arial" w:cs="Arial"/>
                <w:color w:val="000000"/>
                <w:sz w:val="22"/>
                <w:szCs w:val="22"/>
              </w:rPr>
              <w:t>Baie</w:t>
            </w:r>
          </w:p>
        </w:tc>
        <w:tc>
          <w:tcPr>
            <w:tcW w:w="1400" w:type="dxa"/>
            <w:tcBorders>
              <w:top w:val="nil"/>
              <w:left w:val="nil"/>
              <w:bottom w:val="single" w:sz="4" w:space="0" w:color="auto"/>
              <w:right w:val="single" w:sz="12" w:space="0" w:color="auto"/>
            </w:tcBorders>
            <w:shd w:val="clear" w:color="auto" w:fill="auto"/>
            <w:vAlign w:val="center"/>
            <w:hideMark/>
          </w:tcPr>
          <w:p w14:paraId="29F979CD" w14:textId="77777777" w:rsidR="00CD1D0D" w:rsidRDefault="00CD1D0D">
            <w:pPr>
              <w:jc w:val="both"/>
              <w:rPr>
                <w:rFonts w:ascii="Arial" w:hAnsi="Arial" w:cs="Arial"/>
                <w:color w:val="000000"/>
                <w:sz w:val="22"/>
                <w:szCs w:val="22"/>
              </w:rPr>
            </w:pPr>
            <w:r>
              <w:rPr>
                <w:rFonts w:ascii="Arial" w:hAnsi="Arial" w:cs="Arial"/>
                <w:color w:val="000000"/>
                <w:sz w:val="22"/>
                <w:szCs w:val="22"/>
              </w:rPr>
              <w:t>3.97</w:t>
            </w:r>
          </w:p>
        </w:tc>
      </w:tr>
      <w:tr w:rsidR="00CD1D0D" w14:paraId="031EB07C"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57A64995" w14:textId="77777777" w:rsidR="00CD1D0D" w:rsidRDefault="00CD1D0D">
            <w:pPr>
              <w:jc w:val="both"/>
              <w:rPr>
                <w:rFonts w:ascii="Arial" w:hAnsi="Arial" w:cs="Arial"/>
                <w:color w:val="000000"/>
                <w:sz w:val="22"/>
                <w:szCs w:val="22"/>
              </w:rPr>
            </w:pPr>
            <w:r>
              <w:rPr>
                <w:rFonts w:ascii="Arial" w:hAnsi="Arial" w:cs="Arial"/>
                <w:color w:val="000000"/>
                <w:sz w:val="22"/>
                <w:szCs w:val="22"/>
              </w:rPr>
              <w:t>E43</w:t>
            </w:r>
          </w:p>
        </w:tc>
        <w:tc>
          <w:tcPr>
            <w:tcW w:w="3160" w:type="dxa"/>
            <w:tcBorders>
              <w:top w:val="nil"/>
              <w:left w:val="nil"/>
              <w:bottom w:val="single" w:sz="4" w:space="0" w:color="auto"/>
              <w:right w:val="single" w:sz="4" w:space="0" w:color="auto"/>
            </w:tcBorders>
            <w:shd w:val="clear" w:color="auto" w:fill="auto"/>
            <w:vAlign w:val="center"/>
            <w:hideMark/>
          </w:tcPr>
          <w:p w14:paraId="2161CF25" w14:textId="77777777" w:rsidR="00CD1D0D" w:rsidRDefault="00CD1D0D">
            <w:pPr>
              <w:jc w:val="both"/>
              <w:rPr>
                <w:rFonts w:ascii="Arial" w:hAnsi="Arial" w:cs="Arial"/>
                <w:color w:val="000000"/>
                <w:sz w:val="22"/>
                <w:szCs w:val="22"/>
              </w:rPr>
            </w:pPr>
            <w:r>
              <w:rPr>
                <w:rFonts w:ascii="Arial" w:hAnsi="Arial" w:cs="Arial"/>
                <w:color w:val="000000"/>
                <w:sz w:val="22"/>
                <w:szCs w:val="22"/>
              </w:rPr>
              <w:t>Camera</w:t>
            </w:r>
          </w:p>
        </w:tc>
        <w:tc>
          <w:tcPr>
            <w:tcW w:w="1400" w:type="dxa"/>
            <w:tcBorders>
              <w:top w:val="nil"/>
              <w:left w:val="nil"/>
              <w:bottom w:val="single" w:sz="4" w:space="0" w:color="auto"/>
              <w:right w:val="single" w:sz="12" w:space="0" w:color="auto"/>
            </w:tcBorders>
            <w:shd w:val="clear" w:color="auto" w:fill="auto"/>
            <w:vAlign w:val="center"/>
            <w:hideMark/>
          </w:tcPr>
          <w:p w14:paraId="40547524" w14:textId="77777777" w:rsidR="00CD1D0D" w:rsidRDefault="00CD1D0D">
            <w:pPr>
              <w:jc w:val="both"/>
              <w:rPr>
                <w:rFonts w:ascii="Arial" w:hAnsi="Arial" w:cs="Arial"/>
                <w:color w:val="000000"/>
                <w:sz w:val="22"/>
                <w:szCs w:val="22"/>
              </w:rPr>
            </w:pPr>
            <w:r>
              <w:rPr>
                <w:rFonts w:ascii="Arial" w:hAnsi="Arial" w:cs="Arial"/>
                <w:color w:val="000000"/>
                <w:sz w:val="22"/>
                <w:szCs w:val="22"/>
              </w:rPr>
              <w:t>18.04</w:t>
            </w:r>
          </w:p>
        </w:tc>
      </w:tr>
      <w:tr w:rsidR="00CD1D0D" w14:paraId="075585EA" w14:textId="77777777" w:rsidTr="00CD1D0D">
        <w:trPr>
          <w:trHeight w:val="300"/>
        </w:trPr>
        <w:tc>
          <w:tcPr>
            <w:tcW w:w="5840" w:type="dxa"/>
            <w:gridSpan w:val="3"/>
            <w:tcBorders>
              <w:top w:val="single" w:sz="4" w:space="0" w:color="auto"/>
              <w:left w:val="single" w:sz="12" w:space="0" w:color="auto"/>
              <w:bottom w:val="single" w:sz="4" w:space="0" w:color="auto"/>
              <w:right w:val="single" w:sz="12" w:space="0" w:color="000000"/>
            </w:tcBorders>
            <w:shd w:val="clear" w:color="auto" w:fill="auto"/>
            <w:vAlign w:val="center"/>
            <w:hideMark/>
          </w:tcPr>
          <w:p w14:paraId="4B6546AF" w14:textId="77777777" w:rsidR="00CD1D0D" w:rsidRDefault="00CD1D0D">
            <w:pPr>
              <w:jc w:val="center"/>
              <w:rPr>
                <w:rFonts w:ascii="Arial" w:hAnsi="Arial" w:cs="Arial"/>
                <w:b/>
                <w:bCs/>
                <w:color w:val="000000"/>
                <w:sz w:val="22"/>
                <w:szCs w:val="22"/>
              </w:rPr>
            </w:pPr>
            <w:r>
              <w:rPr>
                <w:rFonts w:ascii="Arial" w:hAnsi="Arial" w:cs="Arial"/>
                <w:b/>
                <w:bCs/>
                <w:color w:val="000000"/>
                <w:sz w:val="22"/>
                <w:szCs w:val="22"/>
              </w:rPr>
              <w:t>ETAJ 2</w:t>
            </w:r>
          </w:p>
        </w:tc>
      </w:tr>
      <w:tr w:rsidR="00CD1D0D" w14:paraId="58AB44A0"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76FF206C" w14:textId="77777777" w:rsidR="00CD1D0D" w:rsidRDefault="00CD1D0D">
            <w:pPr>
              <w:jc w:val="both"/>
              <w:rPr>
                <w:rFonts w:ascii="Arial" w:hAnsi="Arial" w:cs="Arial"/>
                <w:color w:val="000000"/>
                <w:sz w:val="22"/>
                <w:szCs w:val="22"/>
              </w:rPr>
            </w:pPr>
            <w:r>
              <w:rPr>
                <w:rFonts w:ascii="Arial" w:hAnsi="Arial" w:cs="Arial"/>
                <w:color w:val="000000"/>
                <w:sz w:val="22"/>
                <w:szCs w:val="22"/>
              </w:rPr>
              <w:t>E2.00</w:t>
            </w:r>
          </w:p>
        </w:tc>
        <w:tc>
          <w:tcPr>
            <w:tcW w:w="3160" w:type="dxa"/>
            <w:tcBorders>
              <w:top w:val="nil"/>
              <w:left w:val="nil"/>
              <w:bottom w:val="single" w:sz="4" w:space="0" w:color="auto"/>
              <w:right w:val="single" w:sz="4" w:space="0" w:color="auto"/>
            </w:tcBorders>
            <w:shd w:val="clear" w:color="auto" w:fill="auto"/>
            <w:vAlign w:val="center"/>
            <w:hideMark/>
          </w:tcPr>
          <w:p w14:paraId="348BB4D7" w14:textId="77777777" w:rsidR="00CD1D0D" w:rsidRDefault="00CD1D0D">
            <w:pPr>
              <w:jc w:val="both"/>
              <w:rPr>
                <w:rFonts w:ascii="Arial" w:hAnsi="Arial" w:cs="Arial"/>
                <w:color w:val="000000"/>
                <w:sz w:val="22"/>
                <w:szCs w:val="22"/>
              </w:rPr>
            </w:pPr>
            <w:proofErr w:type="gramStart"/>
            <w:r>
              <w:rPr>
                <w:rFonts w:ascii="Arial" w:hAnsi="Arial" w:cs="Arial"/>
                <w:color w:val="000000"/>
                <w:sz w:val="22"/>
                <w:szCs w:val="22"/>
              </w:rPr>
              <w:t xml:space="preserve">Casa  </w:t>
            </w:r>
            <w:proofErr w:type="spellStart"/>
            <w:r>
              <w:rPr>
                <w:rFonts w:ascii="Arial" w:hAnsi="Arial" w:cs="Arial"/>
                <w:color w:val="000000"/>
                <w:sz w:val="22"/>
                <w:szCs w:val="22"/>
              </w:rPr>
              <w:t>scarii</w:t>
            </w:r>
            <w:proofErr w:type="spellEnd"/>
            <w:proofErr w:type="gramEnd"/>
          </w:p>
        </w:tc>
        <w:tc>
          <w:tcPr>
            <w:tcW w:w="1400" w:type="dxa"/>
            <w:tcBorders>
              <w:top w:val="nil"/>
              <w:left w:val="nil"/>
              <w:bottom w:val="single" w:sz="4" w:space="0" w:color="auto"/>
              <w:right w:val="single" w:sz="12" w:space="0" w:color="auto"/>
            </w:tcBorders>
            <w:shd w:val="clear" w:color="auto" w:fill="auto"/>
            <w:vAlign w:val="center"/>
            <w:hideMark/>
          </w:tcPr>
          <w:p w14:paraId="6EA55B44" w14:textId="77777777" w:rsidR="00CD1D0D" w:rsidRDefault="00CD1D0D">
            <w:pPr>
              <w:jc w:val="both"/>
              <w:rPr>
                <w:rFonts w:ascii="Arial" w:hAnsi="Arial" w:cs="Arial"/>
                <w:color w:val="000000"/>
                <w:sz w:val="22"/>
                <w:szCs w:val="22"/>
              </w:rPr>
            </w:pPr>
            <w:r>
              <w:rPr>
                <w:rFonts w:ascii="Arial" w:hAnsi="Arial" w:cs="Arial"/>
                <w:color w:val="000000"/>
                <w:sz w:val="22"/>
                <w:szCs w:val="22"/>
              </w:rPr>
              <w:t>21.63</w:t>
            </w:r>
          </w:p>
        </w:tc>
      </w:tr>
      <w:tr w:rsidR="00CD1D0D" w14:paraId="440773C2"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3D7490F5" w14:textId="77777777" w:rsidR="00CD1D0D" w:rsidRDefault="00CD1D0D">
            <w:pPr>
              <w:jc w:val="both"/>
              <w:rPr>
                <w:rFonts w:ascii="Arial" w:hAnsi="Arial" w:cs="Arial"/>
                <w:color w:val="000000"/>
                <w:sz w:val="22"/>
                <w:szCs w:val="22"/>
              </w:rPr>
            </w:pPr>
            <w:r>
              <w:rPr>
                <w:rFonts w:ascii="Arial" w:hAnsi="Arial" w:cs="Arial"/>
                <w:color w:val="000000"/>
                <w:sz w:val="22"/>
                <w:szCs w:val="22"/>
              </w:rPr>
              <w:t>E2.01</w:t>
            </w:r>
          </w:p>
        </w:tc>
        <w:tc>
          <w:tcPr>
            <w:tcW w:w="3160" w:type="dxa"/>
            <w:tcBorders>
              <w:top w:val="nil"/>
              <w:left w:val="nil"/>
              <w:bottom w:val="single" w:sz="4" w:space="0" w:color="auto"/>
              <w:right w:val="single" w:sz="4" w:space="0" w:color="auto"/>
            </w:tcBorders>
            <w:shd w:val="clear" w:color="auto" w:fill="auto"/>
            <w:vAlign w:val="center"/>
            <w:hideMark/>
          </w:tcPr>
          <w:p w14:paraId="3BE9D0E2" w14:textId="77777777" w:rsidR="00CD1D0D" w:rsidRDefault="00CD1D0D">
            <w:pPr>
              <w:jc w:val="both"/>
              <w:rPr>
                <w:rFonts w:ascii="Arial" w:hAnsi="Arial" w:cs="Arial"/>
                <w:color w:val="000000"/>
                <w:sz w:val="22"/>
                <w:szCs w:val="22"/>
              </w:rPr>
            </w:pPr>
            <w:r>
              <w:rPr>
                <w:rFonts w:ascii="Arial" w:hAnsi="Arial" w:cs="Arial"/>
                <w:color w:val="000000"/>
                <w:sz w:val="22"/>
                <w:szCs w:val="22"/>
              </w:rPr>
              <w:t xml:space="preserve">Sala de </w:t>
            </w:r>
            <w:proofErr w:type="spellStart"/>
            <w:r>
              <w:rPr>
                <w:rFonts w:ascii="Arial" w:hAnsi="Arial" w:cs="Arial"/>
                <w:color w:val="000000"/>
                <w:sz w:val="22"/>
                <w:szCs w:val="22"/>
              </w:rPr>
              <w:t>conferinte</w:t>
            </w:r>
            <w:proofErr w:type="spellEnd"/>
          </w:p>
        </w:tc>
        <w:tc>
          <w:tcPr>
            <w:tcW w:w="1400" w:type="dxa"/>
            <w:tcBorders>
              <w:top w:val="nil"/>
              <w:left w:val="nil"/>
              <w:bottom w:val="single" w:sz="4" w:space="0" w:color="auto"/>
              <w:right w:val="single" w:sz="12" w:space="0" w:color="auto"/>
            </w:tcBorders>
            <w:shd w:val="clear" w:color="auto" w:fill="auto"/>
            <w:vAlign w:val="center"/>
            <w:hideMark/>
          </w:tcPr>
          <w:p w14:paraId="13FF4BB1" w14:textId="77777777" w:rsidR="00CD1D0D" w:rsidRDefault="00CD1D0D">
            <w:pPr>
              <w:jc w:val="both"/>
              <w:rPr>
                <w:rFonts w:ascii="Arial" w:hAnsi="Arial" w:cs="Arial"/>
                <w:color w:val="000000"/>
                <w:sz w:val="22"/>
                <w:szCs w:val="22"/>
              </w:rPr>
            </w:pPr>
            <w:r>
              <w:rPr>
                <w:rFonts w:ascii="Arial" w:hAnsi="Arial" w:cs="Arial"/>
                <w:color w:val="000000"/>
                <w:sz w:val="22"/>
                <w:szCs w:val="22"/>
              </w:rPr>
              <w:t>86.55</w:t>
            </w:r>
          </w:p>
        </w:tc>
      </w:tr>
      <w:tr w:rsidR="00CD1D0D" w14:paraId="14535C2F"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6CF0A4A1" w14:textId="77777777" w:rsidR="00CD1D0D" w:rsidRDefault="00CD1D0D">
            <w:pPr>
              <w:jc w:val="both"/>
              <w:rPr>
                <w:rFonts w:ascii="Arial" w:hAnsi="Arial" w:cs="Arial"/>
                <w:color w:val="000000"/>
                <w:sz w:val="22"/>
                <w:szCs w:val="22"/>
              </w:rPr>
            </w:pPr>
            <w:r>
              <w:rPr>
                <w:rFonts w:ascii="Arial" w:hAnsi="Arial" w:cs="Arial"/>
                <w:color w:val="000000"/>
                <w:sz w:val="22"/>
                <w:szCs w:val="22"/>
              </w:rPr>
              <w:t>E2.02</w:t>
            </w:r>
          </w:p>
        </w:tc>
        <w:tc>
          <w:tcPr>
            <w:tcW w:w="3160" w:type="dxa"/>
            <w:tcBorders>
              <w:top w:val="nil"/>
              <w:left w:val="nil"/>
              <w:bottom w:val="single" w:sz="4" w:space="0" w:color="auto"/>
              <w:right w:val="single" w:sz="4" w:space="0" w:color="auto"/>
            </w:tcBorders>
            <w:shd w:val="clear" w:color="auto" w:fill="auto"/>
            <w:vAlign w:val="center"/>
            <w:hideMark/>
          </w:tcPr>
          <w:p w14:paraId="66E89572" w14:textId="77777777" w:rsidR="00CD1D0D" w:rsidRDefault="00CD1D0D">
            <w:pPr>
              <w:jc w:val="both"/>
              <w:rPr>
                <w:rFonts w:ascii="Arial" w:hAnsi="Arial" w:cs="Arial"/>
                <w:color w:val="000000"/>
                <w:sz w:val="22"/>
                <w:szCs w:val="22"/>
              </w:rPr>
            </w:pPr>
            <w:r>
              <w:rPr>
                <w:rFonts w:ascii="Arial" w:hAnsi="Arial" w:cs="Arial"/>
                <w:color w:val="000000"/>
                <w:sz w:val="22"/>
                <w:szCs w:val="22"/>
              </w:rPr>
              <w:t>Hol</w:t>
            </w:r>
          </w:p>
        </w:tc>
        <w:tc>
          <w:tcPr>
            <w:tcW w:w="1400" w:type="dxa"/>
            <w:tcBorders>
              <w:top w:val="nil"/>
              <w:left w:val="nil"/>
              <w:bottom w:val="single" w:sz="4" w:space="0" w:color="auto"/>
              <w:right w:val="single" w:sz="12" w:space="0" w:color="auto"/>
            </w:tcBorders>
            <w:shd w:val="clear" w:color="auto" w:fill="auto"/>
            <w:vAlign w:val="center"/>
            <w:hideMark/>
          </w:tcPr>
          <w:p w14:paraId="03BA120E" w14:textId="77777777" w:rsidR="00CD1D0D" w:rsidRDefault="00CD1D0D">
            <w:pPr>
              <w:jc w:val="both"/>
              <w:rPr>
                <w:rFonts w:ascii="Arial" w:hAnsi="Arial" w:cs="Arial"/>
                <w:color w:val="000000"/>
                <w:sz w:val="22"/>
                <w:szCs w:val="22"/>
              </w:rPr>
            </w:pPr>
            <w:r>
              <w:rPr>
                <w:rFonts w:ascii="Arial" w:hAnsi="Arial" w:cs="Arial"/>
                <w:color w:val="000000"/>
                <w:sz w:val="22"/>
                <w:szCs w:val="22"/>
              </w:rPr>
              <w:t>57.33</w:t>
            </w:r>
          </w:p>
        </w:tc>
      </w:tr>
      <w:tr w:rsidR="00CD1D0D" w14:paraId="4B5102EF"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5D043A49" w14:textId="77777777" w:rsidR="00CD1D0D" w:rsidRDefault="00CD1D0D">
            <w:pPr>
              <w:jc w:val="both"/>
              <w:rPr>
                <w:rFonts w:ascii="Arial" w:hAnsi="Arial" w:cs="Arial"/>
                <w:color w:val="000000"/>
                <w:sz w:val="22"/>
                <w:szCs w:val="22"/>
              </w:rPr>
            </w:pPr>
            <w:r>
              <w:rPr>
                <w:rFonts w:ascii="Arial" w:hAnsi="Arial" w:cs="Arial"/>
                <w:color w:val="000000"/>
                <w:sz w:val="22"/>
                <w:szCs w:val="22"/>
              </w:rPr>
              <w:t>E2.03</w:t>
            </w:r>
          </w:p>
        </w:tc>
        <w:tc>
          <w:tcPr>
            <w:tcW w:w="3160" w:type="dxa"/>
            <w:tcBorders>
              <w:top w:val="nil"/>
              <w:left w:val="nil"/>
              <w:bottom w:val="single" w:sz="4" w:space="0" w:color="auto"/>
              <w:right w:val="single" w:sz="4" w:space="0" w:color="auto"/>
            </w:tcBorders>
            <w:shd w:val="clear" w:color="auto" w:fill="auto"/>
            <w:vAlign w:val="center"/>
            <w:hideMark/>
          </w:tcPr>
          <w:p w14:paraId="063CD9BD" w14:textId="77777777" w:rsidR="00CD1D0D" w:rsidRDefault="00CD1D0D">
            <w:pPr>
              <w:jc w:val="both"/>
              <w:rPr>
                <w:rFonts w:ascii="Arial" w:hAnsi="Arial" w:cs="Arial"/>
                <w:color w:val="000000"/>
                <w:sz w:val="22"/>
                <w:szCs w:val="22"/>
              </w:rPr>
            </w:pPr>
            <w:r>
              <w:rPr>
                <w:rFonts w:ascii="Arial" w:hAnsi="Arial" w:cs="Arial"/>
                <w:color w:val="000000"/>
                <w:sz w:val="22"/>
                <w:szCs w:val="22"/>
              </w:rPr>
              <w:t>Hol</w:t>
            </w:r>
          </w:p>
        </w:tc>
        <w:tc>
          <w:tcPr>
            <w:tcW w:w="1400" w:type="dxa"/>
            <w:tcBorders>
              <w:top w:val="nil"/>
              <w:left w:val="nil"/>
              <w:bottom w:val="single" w:sz="4" w:space="0" w:color="auto"/>
              <w:right w:val="single" w:sz="12" w:space="0" w:color="auto"/>
            </w:tcBorders>
            <w:shd w:val="clear" w:color="auto" w:fill="auto"/>
            <w:vAlign w:val="center"/>
            <w:hideMark/>
          </w:tcPr>
          <w:p w14:paraId="6779EB9E" w14:textId="77777777" w:rsidR="00CD1D0D" w:rsidRDefault="00CD1D0D">
            <w:pPr>
              <w:jc w:val="both"/>
              <w:rPr>
                <w:rFonts w:ascii="Arial" w:hAnsi="Arial" w:cs="Arial"/>
                <w:color w:val="000000"/>
                <w:sz w:val="22"/>
                <w:szCs w:val="22"/>
              </w:rPr>
            </w:pPr>
            <w:r>
              <w:rPr>
                <w:rFonts w:ascii="Arial" w:hAnsi="Arial" w:cs="Arial"/>
                <w:color w:val="000000"/>
                <w:sz w:val="22"/>
                <w:szCs w:val="22"/>
              </w:rPr>
              <w:t>9.66</w:t>
            </w:r>
          </w:p>
        </w:tc>
      </w:tr>
      <w:tr w:rsidR="00CD1D0D" w14:paraId="32C507D3"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7DEA724C" w14:textId="77777777" w:rsidR="00CD1D0D" w:rsidRDefault="00CD1D0D">
            <w:pPr>
              <w:jc w:val="both"/>
              <w:rPr>
                <w:rFonts w:ascii="Arial" w:hAnsi="Arial" w:cs="Arial"/>
                <w:color w:val="000000"/>
                <w:sz w:val="22"/>
                <w:szCs w:val="22"/>
              </w:rPr>
            </w:pPr>
            <w:r>
              <w:rPr>
                <w:rFonts w:ascii="Arial" w:hAnsi="Arial" w:cs="Arial"/>
                <w:color w:val="000000"/>
                <w:sz w:val="22"/>
                <w:szCs w:val="22"/>
              </w:rPr>
              <w:t>E2.04</w:t>
            </w:r>
          </w:p>
        </w:tc>
        <w:tc>
          <w:tcPr>
            <w:tcW w:w="3160" w:type="dxa"/>
            <w:tcBorders>
              <w:top w:val="nil"/>
              <w:left w:val="nil"/>
              <w:bottom w:val="single" w:sz="4" w:space="0" w:color="auto"/>
              <w:right w:val="single" w:sz="4" w:space="0" w:color="auto"/>
            </w:tcBorders>
            <w:shd w:val="clear" w:color="auto" w:fill="auto"/>
            <w:vAlign w:val="center"/>
            <w:hideMark/>
          </w:tcPr>
          <w:p w14:paraId="262FC7E5" w14:textId="77777777" w:rsidR="00CD1D0D" w:rsidRDefault="00CD1D0D">
            <w:pPr>
              <w:jc w:val="both"/>
              <w:rPr>
                <w:rFonts w:ascii="Arial" w:hAnsi="Arial" w:cs="Arial"/>
                <w:color w:val="000000"/>
                <w:sz w:val="22"/>
                <w:szCs w:val="22"/>
              </w:rPr>
            </w:pPr>
            <w:proofErr w:type="spellStart"/>
            <w:r>
              <w:rPr>
                <w:rFonts w:ascii="Arial" w:hAnsi="Arial" w:cs="Arial"/>
                <w:color w:val="000000"/>
                <w:sz w:val="22"/>
                <w:szCs w:val="22"/>
              </w:rPr>
              <w:t>Depozitare</w:t>
            </w:r>
            <w:proofErr w:type="spellEnd"/>
          </w:p>
        </w:tc>
        <w:tc>
          <w:tcPr>
            <w:tcW w:w="1400" w:type="dxa"/>
            <w:tcBorders>
              <w:top w:val="nil"/>
              <w:left w:val="nil"/>
              <w:bottom w:val="single" w:sz="4" w:space="0" w:color="auto"/>
              <w:right w:val="single" w:sz="12" w:space="0" w:color="auto"/>
            </w:tcBorders>
            <w:shd w:val="clear" w:color="auto" w:fill="auto"/>
            <w:vAlign w:val="center"/>
            <w:hideMark/>
          </w:tcPr>
          <w:p w14:paraId="12146074" w14:textId="77777777" w:rsidR="00CD1D0D" w:rsidRDefault="00CD1D0D">
            <w:pPr>
              <w:jc w:val="both"/>
              <w:rPr>
                <w:rFonts w:ascii="Arial" w:hAnsi="Arial" w:cs="Arial"/>
                <w:color w:val="000000"/>
                <w:sz w:val="22"/>
                <w:szCs w:val="22"/>
              </w:rPr>
            </w:pPr>
            <w:r>
              <w:rPr>
                <w:rFonts w:ascii="Arial" w:hAnsi="Arial" w:cs="Arial"/>
                <w:color w:val="000000"/>
                <w:sz w:val="22"/>
                <w:szCs w:val="22"/>
              </w:rPr>
              <w:t>4.64</w:t>
            </w:r>
          </w:p>
        </w:tc>
      </w:tr>
      <w:tr w:rsidR="00CD1D0D" w14:paraId="6F5FD55A"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4BCA00A5" w14:textId="77777777" w:rsidR="00CD1D0D" w:rsidRDefault="00CD1D0D">
            <w:pPr>
              <w:jc w:val="both"/>
              <w:rPr>
                <w:rFonts w:ascii="Arial" w:hAnsi="Arial" w:cs="Arial"/>
                <w:color w:val="000000"/>
                <w:sz w:val="22"/>
                <w:szCs w:val="22"/>
              </w:rPr>
            </w:pPr>
            <w:r>
              <w:rPr>
                <w:rFonts w:ascii="Arial" w:hAnsi="Arial" w:cs="Arial"/>
                <w:color w:val="000000"/>
                <w:sz w:val="22"/>
                <w:szCs w:val="22"/>
              </w:rPr>
              <w:t>E2.05</w:t>
            </w:r>
          </w:p>
        </w:tc>
        <w:tc>
          <w:tcPr>
            <w:tcW w:w="3160" w:type="dxa"/>
            <w:tcBorders>
              <w:top w:val="nil"/>
              <w:left w:val="nil"/>
              <w:bottom w:val="single" w:sz="4" w:space="0" w:color="auto"/>
              <w:right w:val="single" w:sz="4" w:space="0" w:color="auto"/>
            </w:tcBorders>
            <w:shd w:val="clear" w:color="auto" w:fill="auto"/>
            <w:vAlign w:val="center"/>
            <w:hideMark/>
          </w:tcPr>
          <w:p w14:paraId="1F878F5D" w14:textId="77777777" w:rsidR="00CD1D0D" w:rsidRDefault="00CD1D0D">
            <w:pPr>
              <w:jc w:val="both"/>
              <w:rPr>
                <w:rFonts w:ascii="Arial" w:hAnsi="Arial" w:cs="Arial"/>
                <w:color w:val="000000"/>
                <w:sz w:val="22"/>
                <w:szCs w:val="22"/>
              </w:rPr>
            </w:pPr>
            <w:proofErr w:type="spellStart"/>
            <w:r>
              <w:rPr>
                <w:rFonts w:ascii="Arial" w:hAnsi="Arial" w:cs="Arial"/>
                <w:color w:val="000000"/>
                <w:sz w:val="22"/>
                <w:szCs w:val="22"/>
              </w:rPr>
              <w:t>Vestibul</w:t>
            </w:r>
            <w:proofErr w:type="spellEnd"/>
          </w:p>
        </w:tc>
        <w:tc>
          <w:tcPr>
            <w:tcW w:w="1400" w:type="dxa"/>
            <w:tcBorders>
              <w:top w:val="nil"/>
              <w:left w:val="nil"/>
              <w:bottom w:val="single" w:sz="4" w:space="0" w:color="auto"/>
              <w:right w:val="single" w:sz="12" w:space="0" w:color="auto"/>
            </w:tcBorders>
            <w:shd w:val="clear" w:color="auto" w:fill="auto"/>
            <w:vAlign w:val="center"/>
            <w:hideMark/>
          </w:tcPr>
          <w:p w14:paraId="2E9398F6" w14:textId="77777777" w:rsidR="00CD1D0D" w:rsidRDefault="00CD1D0D">
            <w:pPr>
              <w:jc w:val="both"/>
              <w:rPr>
                <w:rFonts w:ascii="Arial" w:hAnsi="Arial" w:cs="Arial"/>
                <w:color w:val="000000"/>
                <w:sz w:val="22"/>
                <w:szCs w:val="22"/>
              </w:rPr>
            </w:pPr>
            <w:r>
              <w:rPr>
                <w:rFonts w:ascii="Arial" w:hAnsi="Arial" w:cs="Arial"/>
                <w:color w:val="000000"/>
                <w:sz w:val="22"/>
                <w:szCs w:val="22"/>
              </w:rPr>
              <w:t>5.84</w:t>
            </w:r>
          </w:p>
        </w:tc>
      </w:tr>
      <w:tr w:rsidR="00CD1D0D" w14:paraId="1F89178F"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4A88E28B" w14:textId="77777777" w:rsidR="00CD1D0D" w:rsidRDefault="00CD1D0D">
            <w:pPr>
              <w:jc w:val="both"/>
              <w:rPr>
                <w:rFonts w:ascii="Arial" w:hAnsi="Arial" w:cs="Arial"/>
                <w:color w:val="000000"/>
                <w:sz w:val="22"/>
                <w:szCs w:val="22"/>
              </w:rPr>
            </w:pPr>
            <w:r>
              <w:rPr>
                <w:rFonts w:ascii="Arial" w:hAnsi="Arial" w:cs="Arial"/>
                <w:color w:val="000000"/>
                <w:sz w:val="22"/>
                <w:szCs w:val="22"/>
              </w:rPr>
              <w:t>E2.06</w:t>
            </w:r>
          </w:p>
        </w:tc>
        <w:tc>
          <w:tcPr>
            <w:tcW w:w="3160" w:type="dxa"/>
            <w:tcBorders>
              <w:top w:val="nil"/>
              <w:left w:val="nil"/>
              <w:bottom w:val="single" w:sz="4" w:space="0" w:color="auto"/>
              <w:right w:val="single" w:sz="4" w:space="0" w:color="auto"/>
            </w:tcBorders>
            <w:shd w:val="clear" w:color="auto" w:fill="auto"/>
            <w:vAlign w:val="center"/>
            <w:hideMark/>
          </w:tcPr>
          <w:p w14:paraId="0067CA4A" w14:textId="77777777" w:rsidR="00CD1D0D" w:rsidRDefault="00CD1D0D">
            <w:pPr>
              <w:jc w:val="both"/>
              <w:rPr>
                <w:rFonts w:ascii="Arial" w:hAnsi="Arial" w:cs="Arial"/>
                <w:color w:val="000000"/>
                <w:sz w:val="22"/>
                <w:szCs w:val="22"/>
              </w:rPr>
            </w:pPr>
            <w:r>
              <w:rPr>
                <w:rFonts w:ascii="Arial" w:hAnsi="Arial" w:cs="Arial"/>
                <w:color w:val="000000"/>
                <w:sz w:val="22"/>
                <w:szCs w:val="22"/>
              </w:rPr>
              <w:t>Baie</w:t>
            </w:r>
          </w:p>
        </w:tc>
        <w:tc>
          <w:tcPr>
            <w:tcW w:w="1400" w:type="dxa"/>
            <w:tcBorders>
              <w:top w:val="nil"/>
              <w:left w:val="nil"/>
              <w:bottom w:val="single" w:sz="4" w:space="0" w:color="auto"/>
              <w:right w:val="single" w:sz="12" w:space="0" w:color="auto"/>
            </w:tcBorders>
            <w:shd w:val="clear" w:color="auto" w:fill="auto"/>
            <w:vAlign w:val="center"/>
            <w:hideMark/>
          </w:tcPr>
          <w:p w14:paraId="28C8198E" w14:textId="77777777" w:rsidR="00CD1D0D" w:rsidRDefault="00CD1D0D">
            <w:pPr>
              <w:jc w:val="both"/>
              <w:rPr>
                <w:rFonts w:ascii="Arial" w:hAnsi="Arial" w:cs="Arial"/>
                <w:color w:val="000000"/>
                <w:sz w:val="22"/>
                <w:szCs w:val="22"/>
              </w:rPr>
            </w:pPr>
            <w:r>
              <w:rPr>
                <w:rFonts w:ascii="Arial" w:hAnsi="Arial" w:cs="Arial"/>
                <w:color w:val="000000"/>
                <w:sz w:val="22"/>
                <w:szCs w:val="22"/>
              </w:rPr>
              <w:t>7.31</w:t>
            </w:r>
          </w:p>
        </w:tc>
      </w:tr>
      <w:tr w:rsidR="00CD1D0D" w14:paraId="1EC12398"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695988F0" w14:textId="77777777" w:rsidR="00CD1D0D" w:rsidRDefault="00CD1D0D">
            <w:pPr>
              <w:jc w:val="both"/>
              <w:rPr>
                <w:rFonts w:ascii="Arial" w:hAnsi="Arial" w:cs="Arial"/>
                <w:color w:val="000000"/>
                <w:sz w:val="22"/>
                <w:szCs w:val="22"/>
              </w:rPr>
            </w:pPr>
            <w:r>
              <w:rPr>
                <w:rFonts w:ascii="Arial" w:hAnsi="Arial" w:cs="Arial"/>
                <w:color w:val="000000"/>
                <w:sz w:val="22"/>
                <w:szCs w:val="22"/>
              </w:rPr>
              <w:t>E2.07</w:t>
            </w:r>
          </w:p>
        </w:tc>
        <w:tc>
          <w:tcPr>
            <w:tcW w:w="3160" w:type="dxa"/>
            <w:tcBorders>
              <w:top w:val="nil"/>
              <w:left w:val="nil"/>
              <w:bottom w:val="single" w:sz="4" w:space="0" w:color="auto"/>
              <w:right w:val="single" w:sz="4" w:space="0" w:color="auto"/>
            </w:tcBorders>
            <w:shd w:val="clear" w:color="auto" w:fill="auto"/>
            <w:vAlign w:val="center"/>
            <w:hideMark/>
          </w:tcPr>
          <w:p w14:paraId="2AE73DAC" w14:textId="77777777" w:rsidR="00CD1D0D" w:rsidRDefault="00CD1D0D">
            <w:pPr>
              <w:jc w:val="both"/>
              <w:rPr>
                <w:rFonts w:ascii="Arial" w:hAnsi="Arial" w:cs="Arial"/>
                <w:color w:val="000000"/>
                <w:sz w:val="22"/>
                <w:szCs w:val="22"/>
              </w:rPr>
            </w:pPr>
            <w:proofErr w:type="spellStart"/>
            <w:r>
              <w:rPr>
                <w:rFonts w:ascii="Arial" w:hAnsi="Arial" w:cs="Arial"/>
                <w:color w:val="000000"/>
                <w:sz w:val="22"/>
                <w:szCs w:val="22"/>
              </w:rPr>
              <w:t>Apartament</w:t>
            </w:r>
            <w:proofErr w:type="spellEnd"/>
          </w:p>
        </w:tc>
        <w:tc>
          <w:tcPr>
            <w:tcW w:w="1400" w:type="dxa"/>
            <w:tcBorders>
              <w:top w:val="nil"/>
              <w:left w:val="nil"/>
              <w:bottom w:val="single" w:sz="4" w:space="0" w:color="auto"/>
              <w:right w:val="single" w:sz="12" w:space="0" w:color="auto"/>
            </w:tcBorders>
            <w:shd w:val="clear" w:color="auto" w:fill="auto"/>
            <w:vAlign w:val="center"/>
            <w:hideMark/>
          </w:tcPr>
          <w:p w14:paraId="0435CB33" w14:textId="77777777" w:rsidR="00CD1D0D" w:rsidRDefault="00CD1D0D">
            <w:pPr>
              <w:jc w:val="both"/>
              <w:rPr>
                <w:rFonts w:ascii="Arial" w:hAnsi="Arial" w:cs="Arial"/>
                <w:color w:val="000000"/>
                <w:sz w:val="22"/>
                <w:szCs w:val="22"/>
              </w:rPr>
            </w:pPr>
            <w:r>
              <w:rPr>
                <w:rFonts w:ascii="Arial" w:hAnsi="Arial" w:cs="Arial"/>
                <w:color w:val="000000"/>
                <w:sz w:val="22"/>
                <w:szCs w:val="22"/>
              </w:rPr>
              <w:t>27.4</w:t>
            </w:r>
          </w:p>
        </w:tc>
      </w:tr>
      <w:tr w:rsidR="00CD1D0D" w14:paraId="3E69B360"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727F3D4E" w14:textId="77777777" w:rsidR="00CD1D0D" w:rsidRDefault="00CD1D0D">
            <w:pPr>
              <w:jc w:val="both"/>
              <w:rPr>
                <w:rFonts w:ascii="Arial" w:hAnsi="Arial" w:cs="Arial"/>
                <w:color w:val="000000"/>
                <w:sz w:val="22"/>
                <w:szCs w:val="22"/>
              </w:rPr>
            </w:pPr>
            <w:r>
              <w:rPr>
                <w:rFonts w:ascii="Arial" w:hAnsi="Arial" w:cs="Arial"/>
                <w:color w:val="000000"/>
                <w:sz w:val="22"/>
                <w:szCs w:val="22"/>
              </w:rPr>
              <w:t>E2.08</w:t>
            </w:r>
          </w:p>
        </w:tc>
        <w:tc>
          <w:tcPr>
            <w:tcW w:w="3160" w:type="dxa"/>
            <w:tcBorders>
              <w:top w:val="nil"/>
              <w:left w:val="nil"/>
              <w:bottom w:val="single" w:sz="4" w:space="0" w:color="auto"/>
              <w:right w:val="single" w:sz="4" w:space="0" w:color="auto"/>
            </w:tcBorders>
            <w:shd w:val="clear" w:color="auto" w:fill="auto"/>
            <w:vAlign w:val="center"/>
            <w:hideMark/>
          </w:tcPr>
          <w:p w14:paraId="165FD74B" w14:textId="77777777" w:rsidR="00CD1D0D" w:rsidRDefault="00CD1D0D">
            <w:pPr>
              <w:jc w:val="both"/>
              <w:rPr>
                <w:rFonts w:ascii="Arial" w:hAnsi="Arial" w:cs="Arial"/>
                <w:color w:val="000000"/>
                <w:sz w:val="22"/>
                <w:szCs w:val="22"/>
              </w:rPr>
            </w:pPr>
            <w:proofErr w:type="spellStart"/>
            <w:r>
              <w:rPr>
                <w:rFonts w:ascii="Arial" w:hAnsi="Arial" w:cs="Arial"/>
                <w:color w:val="000000"/>
                <w:sz w:val="22"/>
                <w:szCs w:val="22"/>
              </w:rPr>
              <w:t>Vestibul</w:t>
            </w:r>
            <w:proofErr w:type="spellEnd"/>
          </w:p>
        </w:tc>
        <w:tc>
          <w:tcPr>
            <w:tcW w:w="1400" w:type="dxa"/>
            <w:tcBorders>
              <w:top w:val="nil"/>
              <w:left w:val="nil"/>
              <w:bottom w:val="single" w:sz="4" w:space="0" w:color="auto"/>
              <w:right w:val="single" w:sz="12" w:space="0" w:color="auto"/>
            </w:tcBorders>
            <w:shd w:val="clear" w:color="auto" w:fill="auto"/>
            <w:vAlign w:val="center"/>
            <w:hideMark/>
          </w:tcPr>
          <w:p w14:paraId="75D318C2" w14:textId="77777777" w:rsidR="00CD1D0D" w:rsidRDefault="00CD1D0D">
            <w:pPr>
              <w:jc w:val="both"/>
              <w:rPr>
                <w:rFonts w:ascii="Arial" w:hAnsi="Arial" w:cs="Arial"/>
                <w:color w:val="000000"/>
                <w:sz w:val="22"/>
                <w:szCs w:val="22"/>
              </w:rPr>
            </w:pPr>
            <w:r>
              <w:rPr>
                <w:rFonts w:ascii="Arial" w:hAnsi="Arial" w:cs="Arial"/>
                <w:color w:val="000000"/>
                <w:sz w:val="22"/>
                <w:szCs w:val="22"/>
              </w:rPr>
              <w:t>4.82</w:t>
            </w:r>
          </w:p>
        </w:tc>
      </w:tr>
      <w:tr w:rsidR="00CD1D0D" w14:paraId="149EE4BD"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78134F1A" w14:textId="77777777" w:rsidR="00CD1D0D" w:rsidRDefault="00CD1D0D">
            <w:pPr>
              <w:jc w:val="both"/>
              <w:rPr>
                <w:rFonts w:ascii="Arial" w:hAnsi="Arial" w:cs="Arial"/>
                <w:color w:val="000000"/>
                <w:sz w:val="22"/>
                <w:szCs w:val="22"/>
              </w:rPr>
            </w:pPr>
            <w:r>
              <w:rPr>
                <w:rFonts w:ascii="Arial" w:hAnsi="Arial" w:cs="Arial"/>
                <w:color w:val="000000"/>
                <w:sz w:val="22"/>
                <w:szCs w:val="22"/>
              </w:rPr>
              <w:t>E2.09</w:t>
            </w:r>
          </w:p>
        </w:tc>
        <w:tc>
          <w:tcPr>
            <w:tcW w:w="3160" w:type="dxa"/>
            <w:tcBorders>
              <w:top w:val="nil"/>
              <w:left w:val="nil"/>
              <w:bottom w:val="single" w:sz="4" w:space="0" w:color="auto"/>
              <w:right w:val="single" w:sz="4" w:space="0" w:color="auto"/>
            </w:tcBorders>
            <w:shd w:val="clear" w:color="auto" w:fill="auto"/>
            <w:vAlign w:val="center"/>
            <w:hideMark/>
          </w:tcPr>
          <w:p w14:paraId="17CE817F" w14:textId="77777777" w:rsidR="00CD1D0D" w:rsidRDefault="00CD1D0D">
            <w:pPr>
              <w:jc w:val="both"/>
              <w:rPr>
                <w:rFonts w:ascii="Arial" w:hAnsi="Arial" w:cs="Arial"/>
                <w:color w:val="000000"/>
                <w:sz w:val="22"/>
                <w:szCs w:val="22"/>
              </w:rPr>
            </w:pPr>
            <w:r>
              <w:rPr>
                <w:rFonts w:ascii="Arial" w:hAnsi="Arial" w:cs="Arial"/>
                <w:color w:val="000000"/>
                <w:sz w:val="22"/>
                <w:szCs w:val="22"/>
              </w:rPr>
              <w:t>Baie</w:t>
            </w:r>
          </w:p>
        </w:tc>
        <w:tc>
          <w:tcPr>
            <w:tcW w:w="1400" w:type="dxa"/>
            <w:tcBorders>
              <w:top w:val="nil"/>
              <w:left w:val="nil"/>
              <w:bottom w:val="single" w:sz="4" w:space="0" w:color="auto"/>
              <w:right w:val="single" w:sz="12" w:space="0" w:color="auto"/>
            </w:tcBorders>
            <w:shd w:val="clear" w:color="auto" w:fill="auto"/>
            <w:vAlign w:val="center"/>
            <w:hideMark/>
          </w:tcPr>
          <w:p w14:paraId="684AB216" w14:textId="77777777" w:rsidR="00CD1D0D" w:rsidRDefault="00CD1D0D">
            <w:pPr>
              <w:jc w:val="both"/>
              <w:rPr>
                <w:rFonts w:ascii="Arial" w:hAnsi="Arial" w:cs="Arial"/>
                <w:color w:val="000000"/>
                <w:sz w:val="22"/>
                <w:szCs w:val="22"/>
              </w:rPr>
            </w:pPr>
            <w:r>
              <w:rPr>
                <w:rFonts w:ascii="Arial" w:hAnsi="Arial" w:cs="Arial"/>
                <w:color w:val="000000"/>
                <w:sz w:val="22"/>
                <w:szCs w:val="22"/>
              </w:rPr>
              <w:t>3.7</w:t>
            </w:r>
          </w:p>
        </w:tc>
      </w:tr>
      <w:tr w:rsidR="00CD1D0D" w14:paraId="7205668A"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2EB9EBF8" w14:textId="77777777" w:rsidR="00CD1D0D" w:rsidRDefault="00CD1D0D">
            <w:pPr>
              <w:jc w:val="both"/>
              <w:rPr>
                <w:rFonts w:ascii="Arial" w:hAnsi="Arial" w:cs="Arial"/>
                <w:color w:val="000000"/>
                <w:sz w:val="22"/>
                <w:szCs w:val="22"/>
              </w:rPr>
            </w:pPr>
            <w:r>
              <w:rPr>
                <w:rFonts w:ascii="Arial" w:hAnsi="Arial" w:cs="Arial"/>
                <w:color w:val="000000"/>
                <w:sz w:val="22"/>
                <w:szCs w:val="22"/>
              </w:rPr>
              <w:t>E2.10</w:t>
            </w:r>
          </w:p>
        </w:tc>
        <w:tc>
          <w:tcPr>
            <w:tcW w:w="3160" w:type="dxa"/>
            <w:tcBorders>
              <w:top w:val="nil"/>
              <w:left w:val="nil"/>
              <w:bottom w:val="single" w:sz="4" w:space="0" w:color="auto"/>
              <w:right w:val="single" w:sz="4" w:space="0" w:color="auto"/>
            </w:tcBorders>
            <w:shd w:val="clear" w:color="auto" w:fill="auto"/>
            <w:vAlign w:val="center"/>
            <w:hideMark/>
          </w:tcPr>
          <w:p w14:paraId="2D9E639C" w14:textId="77777777" w:rsidR="00CD1D0D" w:rsidRDefault="00CD1D0D">
            <w:pPr>
              <w:jc w:val="both"/>
              <w:rPr>
                <w:rFonts w:ascii="Arial" w:hAnsi="Arial" w:cs="Arial"/>
                <w:color w:val="000000"/>
                <w:sz w:val="22"/>
                <w:szCs w:val="22"/>
              </w:rPr>
            </w:pPr>
            <w:proofErr w:type="spellStart"/>
            <w:r>
              <w:rPr>
                <w:rFonts w:ascii="Arial" w:hAnsi="Arial" w:cs="Arial"/>
                <w:color w:val="000000"/>
                <w:sz w:val="22"/>
                <w:szCs w:val="22"/>
              </w:rPr>
              <w:t>Apartament</w:t>
            </w:r>
            <w:proofErr w:type="spellEnd"/>
          </w:p>
        </w:tc>
        <w:tc>
          <w:tcPr>
            <w:tcW w:w="1400" w:type="dxa"/>
            <w:tcBorders>
              <w:top w:val="nil"/>
              <w:left w:val="nil"/>
              <w:bottom w:val="single" w:sz="4" w:space="0" w:color="auto"/>
              <w:right w:val="single" w:sz="12" w:space="0" w:color="auto"/>
            </w:tcBorders>
            <w:shd w:val="clear" w:color="auto" w:fill="auto"/>
            <w:vAlign w:val="center"/>
            <w:hideMark/>
          </w:tcPr>
          <w:p w14:paraId="30601B55" w14:textId="77777777" w:rsidR="00CD1D0D" w:rsidRDefault="00CD1D0D">
            <w:pPr>
              <w:jc w:val="both"/>
              <w:rPr>
                <w:rFonts w:ascii="Arial" w:hAnsi="Arial" w:cs="Arial"/>
                <w:color w:val="000000"/>
                <w:sz w:val="22"/>
                <w:szCs w:val="22"/>
              </w:rPr>
            </w:pPr>
            <w:r>
              <w:rPr>
                <w:rFonts w:ascii="Arial" w:hAnsi="Arial" w:cs="Arial"/>
                <w:color w:val="000000"/>
                <w:sz w:val="22"/>
                <w:szCs w:val="22"/>
              </w:rPr>
              <w:t>27.17</w:t>
            </w:r>
          </w:p>
        </w:tc>
      </w:tr>
      <w:tr w:rsidR="00CD1D0D" w14:paraId="6CD90CDD"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543BB418" w14:textId="77777777" w:rsidR="00CD1D0D" w:rsidRDefault="00CD1D0D">
            <w:pPr>
              <w:jc w:val="both"/>
              <w:rPr>
                <w:rFonts w:ascii="Arial" w:hAnsi="Arial" w:cs="Arial"/>
                <w:color w:val="000000"/>
                <w:sz w:val="22"/>
                <w:szCs w:val="22"/>
              </w:rPr>
            </w:pPr>
            <w:r>
              <w:rPr>
                <w:rFonts w:ascii="Arial" w:hAnsi="Arial" w:cs="Arial"/>
                <w:color w:val="000000"/>
                <w:sz w:val="22"/>
                <w:szCs w:val="22"/>
              </w:rPr>
              <w:t>E2.11</w:t>
            </w:r>
          </w:p>
        </w:tc>
        <w:tc>
          <w:tcPr>
            <w:tcW w:w="3160" w:type="dxa"/>
            <w:tcBorders>
              <w:top w:val="nil"/>
              <w:left w:val="nil"/>
              <w:bottom w:val="single" w:sz="4" w:space="0" w:color="auto"/>
              <w:right w:val="single" w:sz="4" w:space="0" w:color="auto"/>
            </w:tcBorders>
            <w:shd w:val="clear" w:color="auto" w:fill="auto"/>
            <w:vAlign w:val="center"/>
            <w:hideMark/>
          </w:tcPr>
          <w:p w14:paraId="1178CF38" w14:textId="77777777" w:rsidR="00CD1D0D" w:rsidRDefault="00CD1D0D">
            <w:pPr>
              <w:jc w:val="both"/>
              <w:rPr>
                <w:rFonts w:ascii="Arial" w:hAnsi="Arial" w:cs="Arial"/>
                <w:color w:val="000000"/>
                <w:sz w:val="22"/>
                <w:szCs w:val="22"/>
              </w:rPr>
            </w:pPr>
            <w:r>
              <w:rPr>
                <w:rFonts w:ascii="Arial" w:hAnsi="Arial" w:cs="Arial"/>
                <w:color w:val="000000"/>
                <w:sz w:val="22"/>
                <w:szCs w:val="22"/>
              </w:rPr>
              <w:t xml:space="preserve">GS </w:t>
            </w:r>
            <w:proofErr w:type="spellStart"/>
            <w:r>
              <w:rPr>
                <w:rFonts w:ascii="Arial" w:hAnsi="Arial" w:cs="Arial"/>
                <w:color w:val="000000"/>
                <w:sz w:val="22"/>
                <w:szCs w:val="22"/>
              </w:rPr>
              <w:t>Conferinte</w:t>
            </w:r>
            <w:proofErr w:type="spellEnd"/>
          </w:p>
        </w:tc>
        <w:tc>
          <w:tcPr>
            <w:tcW w:w="1400" w:type="dxa"/>
            <w:tcBorders>
              <w:top w:val="nil"/>
              <w:left w:val="nil"/>
              <w:bottom w:val="single" w:sz="4" w:space="0" w:color="auto"/>
              <w:right w:val="single" w:sz="12" w:space="0" w:color="auto"/>
            </w:tcBorders>
            <w:shd w:val="clear" w:color="auto" w:fill="auto"/>
            <w:vAlign w:val="center"/>
            <w:hideMark/>
          </w:tcPr>
          <w:p w14:paraId="62B24A4B" w14:textId="77777777" w:rsidR="00CD1D0D" w:rsidRDefault="00CD1D0D">
            <w:pPr>
              <w:jc w:val="both"/>
              <w:rPr>
                <w:rFonts w:ascii="Arial" w:hAnsi="Arial" w:cs="Arial"/>
                <w:color w:val="000000"/>
                <w:sz w:val="22"/>
                <w:szCs w:val="22"/>
              </w:rPr>
            </w:pPr>
            <w:r>
              <w:rPr>
                <w:rFonts w:ascii="Arial" w:hAnsi="Arial" w:cs="Arial"/>
                <w:color w:val="000000"/>
                <w:sz w:val="22"/>
                <w:szCs w:val="22"/>
              </w:rPr>
              <w:t>10.17</w:t>
            </w:r>
          </w:p>
        </w:tc>
      </w:tr>
      <w:tr w:rsidR="00CD1D0D" w14:paraId="39DA7101"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5DCF7085" w14:textId="77777777" w:rsidR="00CD1D0D" w:rsidRDefault="00CD1D0D">
            <w:pPr>
              <w:jc w:val="both"/>
              <w:rPr>
                <w:rFonts w:ascii="Arial" w:hAnsi="Arial" w:cs="Arial"/>
                <w:color w:val="000000"/>
                <w:sz w:val="22"/>
                <w:szCs w:val="22"/>
              </w:rPr>
            </w:pPr>
            <w:r>
              <w:rPr>
                <w:rFonts w:ascii="Arial" w:hAnsi="Arial" w:cs="Arial"/>
                <w:color w:val="000000"/>
                <w:sz w:val="22"/>
                <w:szCs w:val="22"/>
              </w:rPr>
              <w:t>E2.12</w:t>
            </w:r>
          </w:p>
        </w:tc>
        <w:tc>
          <w:tcPr>
            <w:tcW w:w="3160" w:type="dxa"/>
            <w:tcBorders>
              <w:top w:val="nil"/>
              <w:left w:val="nil"/>
              <w:bottom w:val="single" w:sz="4" w:space="0" w:color="auto"/>
              <w:right w:val="single" w:sz="4" w:space="0" w:color="auto"/>
            </w:tcBorders>
            <w:shd w:val="clear" w:color="auto" w:fill="auto"/>
            <w:vAlign w:val="center"/>
            <w:hideMark/>
          </w:tcPr>
          <w:p w14:paraId="7A1C906E" w14:textId="77777777" w:rsidR="00CD1D0D" w:rsidRDefault="00CD1D0D">
            <w:pPr>
              <w:jc w:val="both"/>
              <w:rPr>
                <w:rFonts w:ascii="Arial" w:hAnsi="Arial" w:cs="Arial"/>
                <w:color w:val="000000"/>
                <w:sz w:val="22"/>
                <w:szCs w:val="22"/>
              </w:rPr>
            </w:pPr>
            <w:proofErr w:type="spellStart"/>
            <w:r>
              <w:rPr>
                <w:rFonts w:ascii="Arial" w:hAnsi="Arial" w:cs="Arial"/>
                <w:color w:val="000000"/>
                <w:sz w:val="22"/>
                <w:szCs w:val="22"/>
              </w:rPr>
              <w:t>Birou</w:t>
            </w:r>
            <w:proofErr w:type="spellEnd"/>
          </w:p>
        </w:tc>
        <w:tc>
          <w:tcPr>
            <w:tcW w:w="1400" w:type="dxa"/>
            <w:tcBorders>
              <w:top w:val="nil"/>
              <w:left w:val="nil"/>
              <w:bottom w:val="single" w:sz="4" w:space="0" w:color="auto"/>
              <w:right w:val="single" w:sz="12" w:space="0" w:color="auto"/>
            </w:tcBorders>
            <w:shd w:val="clear" w:color="auto" w:fill="auto"/>
            <w:vAlign w:val="center"/>
            <w:hideMark/>
          </w:tcPr>
          <w:p w14:paraId="34DDBE4D" w14:textId="77777777" w:rsidR="00CD1D0D" w:rsidRDefault="00CD1D0D">
            <w:pPr>
              <w:jc w:val="both"/>
              <w:rPr>
                <w:rFonts w:ascii="Arial" w:hAnsi="Arial" w:cs="Arial"/>
                <w:color w:val="000000"/>
                <w:sz w:val="22"/>
                <w:szCs w:val="22"/>
              </w:rPr>
            </w:pPr>
            <w:r>
              <w:rPr>
                <w:rFonts w:ascii="Arial" w:hAnsi="Arial" w:cs="Arial"/>
                <w:color w:val="000000"/>
                <w:sz w:val="22"/>
                <w:szCs w:val="22"/>
              </w:rPr>
              <w:t>10.6</w:t>
            </w:r>
          </w:p>
        </w:tc>
      </w:tr>
      <w:tr w:rsidR="00CD1D0D" w14:paraId="5A8824EF"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0C2E15D3" w14:textId="77777777" w:rsidR="00CD1D0D" w:rsidRDefault="00CD1D0D">
            <w:pPr>
              <w:jc w:val="both"/>
              <w:rPr>
                <w:rFonts w:ascii="Arial" w:hAnsi="Arial" w:cs="Arial"/>
                <w:color w:val="000000"/>
                <w:sz w:val="22"/>
                <w:szCs w:val="22"/>
              </w:rPr>
            </w:pPr>
            <w:r>
              <w:rPr>
                <w:rFonts w:ascii="Arial" w:hAnsi="Arial" w:cs="Arial"/>
                <w:color w:val="000000"/>
                <w:sz w:val="22"/>
                <w:szCs w:val="22"/>
              </w:rPr>
              <w:t>E2.13</w:t>
            </w:r>
          </w:p>
        </w:tc>
        <w:tc>
          <w:tcPr>
            <w:tcW w:w="3160" w:type="dxa"/>
            <w:tcBorders>
              <w:top w:val="nil"/>
              <w:left w:val="nil"/>
              <w:bottom w:val="single" w:sz="4" w:space="0" w:color="auto"/>
              <w:right w:val="single" w:sz="4" w:space="0" w:color="auto"/>
            </w:tcBorders>
            <w:shd w:val="clear" w:color="auto" w:fill="auto"/>
            <w:vAlign w:val="center"/>
            <w:hideMark/>
          </w:tcPr>
          <w:p w14:paraId="5F07E6B0" w14:textId="77777777" w:rsidR="00CD1D0D" w:rsidRDefault="00CD1D0D">
            <w:pPr>
              <w:jc w:val="both"/>
              <w:rPr>
                <w:rFonts w:ascii="Arial" w:hAnsi="Arial" w:cs="Arial"/>
                <w:color w:val="000000"/>
                <w:sz w:val="22"/>
                <w:szCs w:val="22"/>
              </w:rPr>
            </w:pPr>
            <w:proofErr w:type="spellStart"/>
            <w:r>
              <w:rPr>
                <w:rFonts w:ascii="Arial" w:hAnsi="Arial" w:cs="Arial"/>
                <w:color w:val="000000"/>
                <w:sz w:val="22"/>
                <w:szCs w:val="22"/>
              </w:rPr>
              <w:t>Birou</w:t>
            </w:r>
            <w:proofErr w:type="spellEnd"/>
          </w:p>
        </w:tc>
        <w:tc>
          <w:tcPr>
            <w:tcW w:w="1400" w:type="dxa"/>
            <w:tcBorders>
              <w:top w:val="nil"/>
              <w:left w:val="nil"/>
              <w:bottom w:val="single" w:sz="4" w:space="0" w:color="auto"/>
              <w:right w:val="single" w:sz="12" w:space="0" w:color="auto"/>
            </w:tcBorders>
            <w:shd w:val="clear" w:color="auto" w:fill="auto"/>
            <w:vAlign w:val="center"/>
            <w:hideMark/>
          </w:tcPr>
          <w:p w14:paraId="4D29E021" w14:textId="77777777" w:rsidR="00CD1D0D" w:rsidRDefault="00CD1D0D">
            <w:pPr>
              <w:jc w:val="both"/>
              <w:rPr>
                <w:rFonts w:ascii="Arial" w:hAnsi="Arial" w:cs="Arial"/>
                <w:color w:val="000000"/>
                <w:sz w:val="22"/>
                <w:szCs w:val="22"/>
              </w:rPr>
            </w:pPr>
            <w:r>
              <w:rPr>
                <w:rFonts w:ascii="Arial" w:hAnsi="Arial" w:cs="Arial"/>
                <w:color w:val="000000"/>
                <w:sz w:val="22"/>
                <w:szCs w:val="22"/>
              </w:rPr>
              <w:t>13.14</w:t>
            </w:r>
          </w:p>
        </w:tc>
      </w:tr>
      <w:tr w:rsidR="00CD1D0D" w14:paraId="35D4FCD4"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33FDC196" w14:textId="77777777" w:rsidR="00CD1D0D" w:rsidRDefault="00CD1D0D">
            <w:pPr>
              <w:jc w:val="both"/>
              <w:rPr>
                <w:rFonts w:ascii="Arial" w:hAnsi="Arial" w:cs="Arial"/>
                <w:color w:val="000000"/>
                <w:sz w:val="22"/>
                <w:szCs w:val="22"/>
              </w:rPr>
            </w:pPr>
            <w:r>
              <w:rPr>
                <w:rFonts w:ascii="Arial" w:hAnsi="Arial" w:cs="Arial"/>
                <w:color w:val="000000"/>
                <w:sz w:val="22"/>
                <w:szCs w:val="22"/>
              </w:rPr>
              <w:t>E2.14</w:t>
            </w:r>
          </w:p>
        </w:tc>
        <w:tc>
          <w:tcPr>
            <w:tcW w:w="3160" w:type="dxa"/>
            <w:tcBorders>
              <w:top w:val="nil"/>
              <w:left w:val="nil"/>
              <w:bottom w:val="single" w:sz="4" w:space="0" w:color="auto"/>
              <w:right w:val="single" w:sz="4" w:space="0" w:color="auto"/>
            </w:tcBorders>
            <w:shd w:val="clear" w:color="auto" w:fill="auto"/>
            <w:vAlign w:val="center"/>
            <w:hideMark/>
          </w:tcPr>
          <w:p w14:paraId="28F86C63" w14:textId="77777777" w:rsidR="00CD1D0D" w:rsidRDefault="00CD1D0D">
            <w:pPr>
              <w:jc w:val="both"/>
              <w:rPr>
                <w:rFonts w:ascii="Arial" w:hAnsi="Arial" w:cs="Arial"/>
                <w:color w:val="000000"/>
                <w:sz w:val="22"/>
                <w:szCs w:val="22"/>
              </w:rPr>
            </w:pPr>
            <w:r>
              <w:rPr>
                <w:rFonts w:ascii="Arial" w:hAnsi="Arial" w:cs="Arial"/>
                <w:color w:val="000000"/>
                <w:sz w:val="22"/>
                <w:szCs w:val="22"/>
              </w:rPr>
              <w:t>GS B</w:t>
            </w:r>
          </w:p>
        </w:tc>
        <w:tc>
          <w:tcPr>
            <w:tcW w:w="1400" w:type="dxa"/>
            <w:tcBorders>
              <w:top w:val="nil"/>
              <w:left w:val="nil"/>
              <w:bottom w:val="single" w:sz="4" w:space="0" w:color="auto"/>
              <w:right w:val="single" w:sz="12" w:space="0" w:color="auto"/>
            </w:tcBorders>
            <w:shd w:val="clear" w:color="auto" w:fill="auto"/>
            <w:vAlign w:val="center"/>
            <w:hideMark/>
          </w:tcPr>
          <w:p w14:paraId="5D62E416" w14:textId="77777777" w:rsidR="00CD1D0D" w:rsidRDefault="00CD1D0D">
            <w:pPr>
              <w:jc w:val="both"/>
              <w:rPr>
                <w:rFonts w:ascii="Arial" w:hAnsi="Arial" w:cs="Arial"/>
                <w:color w:val="000000"/>
                <w:sz w:val="22"/>
                <w:szCs w:val="22"/>
              </w:rPr>
            </w:pPr>
            <w:r>
              <w:rPr>
                <w:rFonts w:ascii="Arial" w:hAnsi="Arial" w:cs="Arial"/>
                <w:color w:val="000000"/>
                <w:sz w:val="22"/>
                <w:szCs w:val="22"/>
              </w:rPr>
              <w:t>6.95</w:t>
            </w:r>
          </w:p>
        </w:tc>
      </w:tr>
      <w:tr w:rsidR="00CD1D0D" w14:paraId="206A81BE" w14:textId="77777777" w:rsidTr="00CD1D0D">
        <w:trPr>
          <w:trHeight w:val="300"/>
        </w:trPr>
        <w:tc>
          <w:tcPr>
            <w:tcW w:w="5840" w:type="dxa"/>
            <w:gridSpan w:val="3"/>
            <w:tcBorders>
              <w:top w:val="single" w:sz="4" w:space="0" w:color="auto"/>
              <w:left w:val="single" w:sz="12" w:space="0" w:color="auto"/>
              <w:bottom w:val="single" w:sz="4" w:space="0" w:color="auto"/>
              <w:right w:val="single" w:sz="12" w:space="0" w:color="000000"/>
            </w:tcBorders>
            <w:shd w:val="clear" w:color="auto" w:fill="auto"/>
            <w:vAlign w:val="center"/>
            <w:hideMark/>
          </w:tcPr>
          <w:p w14:paraId="46F42CE1" w14:textId="77777777" w:rsidR="00CD1D0D" w:rsidRDefault="00CD1D0D">
            <w:pPr>
              <w:jc w:val="center"/>
              <w:rPr>
                <w:rFonts w:ascii="Arial" w:hAnsi="Arial" w:cs="Arial"/>
                <w:b/>
                <w:bCs/>
                <w:color w:val="000000"/>
                <w:sz w:val="22"/>
                <w:szCs w:val="22"/>
              </w:rPr>
            </w:pPr>
            <w:r>
              <w:rPr>
                <w:rFonts w:ascii="Arial" w:hAnsi="Arial" w:cs="Arial"/>
                <w:b/>
                <w:bCs/>
                <w:color w:val="000000"/>
                <w:sz w:val="22"/>
                <w:szCs w:val="22"/>
              </w:rPr>
              <w:t>MANSARDA</w:t>
            </w:r>
          </w:p>
        </w:tc>
      </w:tr>
      <w:tr w:rsidR="00CD1D0D" w14:paraId="3B83843A"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31000CDF" w14:textId="77777777" w:rsidR="00CD1D0D" w:rsidRDefault="00CD1D0D">
            <w:pPr>
              <w:jc w:val="both"/>
              <w:rPr>
                <w:rFonts w:ascii="Arial" w:hAnsi="Arial" w:cs="Arial"/>
                <w:color w:val="000000"/>
                <w:sz w:val="22"/>
                <w:szCs w:val="22"/>
              </w:rPr>
            </w:pPr>
            <w:r>
              <w:rPr>
                <w:rFonts w:ascii="Arial" w:hAnsi="Arial" w:cs="Arial"/>
                <w:color w:val="000000"/>
                <w:sz w:val="22"/>
                <w:szCs w:val="22"/>
              </w:rPr>
              <w:t>M.01</w:t>
            </w:r>
          </w:p>
        </w:tc>
        <w:tc>
          <w:tcPr>
            <w:tcW w:w="3160" w:type="dxa"/>
            <w:tcBorders>
              <w:top w:val="nil"/>
              <w:left w:val="nil"/>
              <w:bottom w:val="single" w:sz="4" w:space="0" w:color="auto"/>
              <w:right w:val="single" w:sz="4" w:space="0" w:color="auto"/>
            </w:tcBorders>
            <w:shd w:val="clear" w:color="auto" w:fill="auto"/>
            <w:vAlign w:val="center"/>
            <w:hideMark/>
          </w:tcPr>
          <w:p w14:paraId="69FA9F5A" w14:textId="77777777" w:rsidR="00CD1D0D" w:rsidRDefault="00CD1D0D">
            <w:pPr>
              <w:jc w:val="both"/>
              <w:rPr>
                <w:rFonts w:ascii="Arial" w:hAnsi="Arial" w:cs="Arial"/>
                <w:color w:val="000000"/>
                <w:sz w:val="22"/>
                <w:szCs w:val="22"/>
              </w:rPr>
            </w:pPr>
            <w:proofErr w:type="gramStart"/>
            <w:r>
              <w:rPr>
                <w:rFonts w:ascii="Arial" w:hAnsi="Arial" w:cs="Arial"/>
                <w:color w:val="000000"/>
                <w:sz w:val="22"/>
                <w:szCs w:val="22"/>
              </w:rPr>
              <w:t xml:space="preserve">Casa  </w:t>
            </w:r>
            <w:proofErr w:type="spellStart"/>
            <w:r>
              <w:rPr>
                <w:rFonts w:ascii="Arial" w:hAnsi="Arial" w:cs="Arial"/>
                <w:color w:val="000000"/>
                <w:sz w:val="22"/>
                <w:szCs w:val="22"/>
              </w:rPr>
              <w:t>scarii</w:t>
            </w:r>
            <w:proofErr w:type="spellEnd"/>
            <w:proofErr w:type="gramEnd"/>
          </w:p>
        </w:tc>
        <w:tc>
          <w:tcPr>
            <w:tcW w:w="1400" w:type="dxa"/>
            <w:tcBorders>
              <w:top w:val="nil"/>
              <w:left w:val="nil"/>
              <w:bottom w:val="single" w:sz="4" w:space="0" w:color="auto"/>
              <w:right w:val="single" w:sz="12" w:space="0" w:color="auto"/>
            </w:tcBorders>
            <w:shd w:val="clear" w:color="auto" w:fill="auto"/>
            <w:vAlign w:val="center"/>
            <w:hideMark/>
          </w:tcPr>
          <w:p w14:paraId="4EC01F74" w14:textId="77777777" w:rsidR="00CD1D0D" w:rsidRDefault="00CD1D0D">
            <w:pPr>
              <w:jc w:val="both"/>
              <w:rPr>
                <w:rFonts w:ascii="Arial" w:hAnsi="Arial" w:cs="Arial"/>
                <w:color w:val="000000"/>
                <w:sz w:val="22"/>
                <w:szCs w:val="22"/>
              </w:rPr>
            </w:pPr>
            <w:r>
              <w:rPr>
                <w:rFonts w:ascii="Arial" w:hAnsi="Arial" w:cs="Arial"/>
                <w:color w:val="000000"/>
                <w:sz w:val="22"/>
                <w:szCs w:val="22"/>
              </w:rPr>
              <w:t>19.98</w:t>
            </w:r>
          </w:p>
        </w:tc>
      </w:tr>
      <w:tr w:rsidR="00CD1D0D" w14:paraId="53A0DA98" w14:textId="77777777" w:rsidTr="00CD1D0D">
        <w:trPr>
          <w:trHeight w:val="300"/>
        </w:trPr>
        <w:tc>
          <w:tcPr>
            <w:tcW w:w="1280" w:type="dxa"/>
            <w:tcBorders>
              <w:top w:val="nil"/>
              <w:left w:val="single" w:sz="12" w:space="0" w:color="auto"/>
              <w:bottom w:val="nil"/>
              <w:right w:val="single" w:sz="4" w:space="0" w:color="auto"/>
            </w:tcBorders>
            <w:shd w:val="clear" w:color="auto" w:fill="auto"/>
            <w:vAlign w:val="center"/>
            <w:hideMark/>
          </w:tcPr>
          <w:p w14:paraId="3F746BCE" w14:textId="77777777" w:rsidR="00CD1D0D" w:rsidRDefault="00CD1D0D">
            <w:pPr>
              <w:jc w:val="both"/>
              <w:rPr>
                <w:rFonts w:ascii="Arial" w:hAnsi="Arial" w:cs="Arial"/>
                <w:color w:val="000000"/>
                <w:sz w:val="22"/>
                <w:szCs w:val="22"/>
              </w:rPr>
            </w:pPr>
            <w:r>
              <w:rPr>
                <w:rFonts w:ascii="Arial" w:hAnsi="Arial" w:cs="Arial"/>
                <w:color w:val="000000"/>
                <w:sz w:val="22"/>
                <w:szCs w:val="22"/>
              </w:rPr>
              <w:t>M.02</w:t>
            </w:r>
          </w:p>
        </w:tc>
        <w:tc>
          <w:tcPr>
            <w:tcW w:w="3160" w:type="dxa"/>
            <w:tcBorders>
              <w:top w:val="nil"/>
              <w:left w:val="nil"/>
              <w:bottom w:val="nil"/>
              <w:right w:val="single" w:sz="4" w:space="0" w:color="auto"/>
            </w:tcBorders>
            <w:shd w:val="clear" w:color="auto" w:fill="auto"/>
            <w:vAlign w:val="center"/>
            <w:hideMark/>
          </w:tcPr>
          <w:p w14:paraId="7058834B" w14:textId="77777777" w:rsidR="00CD1D0D" w:rsidRDefault="00CD1D0D">
            <w:pPr>
              <w:jc w:val="both"/>
              <w:rPr>
                <w:rFonts w:ascii="Arial" w:hAnsi="Arial" w:cs="Arial"/>
                <w:color w:val="000000"/>
                <w:sz w:val="22"/>
                <w:szCs w:val="22"/>
              </w:rPr>
            </w:pPr>
            <w:r>
              <w:rPr>
                <w:rFonts w:ascii="Arial" w:hAnsi="Arial" w:cs="Arial"/>
                <w:color w:val="000000"/>
                <w:sz w:val="22"/>
                <w:szCs w:val="22"/>
              </w:rPr>
              <w:t>Hol</w:t>
            </w:r>
          </w:p>
        </w:tc>
        <w:tc>
          <w:tcPr>
            <w:tcW w:w="1400" w:type="dxa"/>
            <w:tcBorders>
              <w:top w:val="nil"/>
              <w:left w:val="nil"/>
              <w:bottom w:val="nil"/>
              <w:right w:val="single" w:sz="12" w:space="0" w:color="auto"/>
            </w:tcBorders>
            <w:shd w:val="clear" w:color="auto" w:fill="auto"/>
            <w:vAlign w:val="center"/>
            <w:hideMark/>
          </w:tcPr>
          <w:p w14:paraId="0EB1BCB3" w14:textId="77777777" w:rsidR="00CD1D0D" w:rsidRDefault="00CD1D0D">
            <w:pPr>
              <w:jc w:val="both"/>
              <w:rPr>
                <w:rFonts w:ascii="Arial" w:hAnsi="Arial" w:cs="Arial"/>
                <w:color w:val="000000"/>
                <w:sz w:val="22"/>
                <w:szCs w:val="22"/>
              </w:rPr>
            </w:pPr>
            <w:r>
              <w:rPr>
                <w:rFonts w:ascii="Arial" w:hAnsi="Arial" w:cs="Arial"/>
                <w:color w:val="000000"/>
                <w:sz w:val="22"/>
                <w:szCs w:val="22"/>
              </w:rPr>
              <w:t>14.71</w:t>
            </w:r>
          </w:p>
        </w:tc>
      </w:tr>
      <w:tr w:rsidR="00CD1D0D" w14:paraId="0FCCECDE" w14:textId="77777777" w:rsidTr="00CD1D0D">
        <w:trPr>
          <w:trHeight w:val="300"/>
        </w:trPr>
        <w:tc>
          <w:tcPr>
            <w:tcW w:w="1280"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5CEEE291" w14:textId="77777777" w:rsidR="00CD1D0D" w:rsidRDefault="00CD1D0D">
            <w:pPr>
              <w:jc w:val="both"/>
              <w:rPr>
                <w:rFonts w:ascii="Arial" w:hAnsi="Arial" w:cs="Arial"/>
                <w:color w:val="000000"/>
                <w:sz w:val="22"/>
                <w:szCs w:val="22"/>
              </w:rPr>
            </w:pPr>
            <w:r>
              <w:rPr>
                <w:rFonts w:ascii="Arial" w:hAnsi="Arial" w:cs="Arial"/>
                <w:color w:val="000000"/>
                <w:sz w:val="22"/>
                <w:szCs w:val="22"/>
              </w:rPr>
              <w:t>M.03</w:t>
            </w:r>
          </w:p>
        </w:tc>
        <w:tc>
          <w:tcPr>
            <w:tcW w:w="3160" w:type="dxa"/>
            <w:tcBorders>
              <w:top w:val="single" w:sz="4" w:space="0" w:color="auto"/>
              <w:left w:val="nil"/>
              <w:bottom w:val="nil"/>
              <w:right w:val="single" w:sz="4" w:space="0" w:color="auto"/>
            </w:tcBorders>
            <w:shd w:val="clear" w:color="auto" w:fill="auto"/>
            <w:vAlign w:val="center"/>
            <w:hideMark/>
          </w:tcPr>
          <w:p w14:paraId="5376BD5A" w14:textId="77777777" w:rsidR="00CD1D0D" w:rsidRDefault="00CD1D0D">
            <w:pPr>
              <w:jc w:val="both"/>
              <w:rPr>
                <w:rFonts w:ascii="Arial" w:hAnsi="Arial" w:cs="Arial"/>
                <w:color w:val="000000"/>
                <w:sz w:val="22"/>
                <w:szCs w:val="22"/>
              </w:rPr>
            </w:pPr>
            <w:r>
              <w:rPr>
                <w:rFonts w:ascii="Arial" w:hAnsi="Arial" w:cs="Arial"/>
                <w:color w:val="000000"/>
                <w:sz w:val="22"/>
                <w:szCs w:val="22"/>
              </w:rPr>
              <w:t>Camera</w:t>
            </w:r>
          </w:p>
        </w:tc>
        <w:tc>
          <w:tcPr>
            <w:tcW w:w="1400" w:type="dxa"/>
            <w:tcBorders>
              <w:top w:val="single" w:sz="4" w:space="0" w:color="auto"/>
              <w:left w:val="nil"/>
              <w:bottom w:val="nil"/>
              <w:right w:val="single" w:sz="12" w:space="0" w:color="auto"/>
            </w:tcBorders>
            <w:shd w:val="clear" w:color="auto" w:fill="auto"/>
            <w:vAlign w:val="center"/>
            <w:hideMark/>
          </w:tcPr>
          <w:p w14:paraId="0D4AF606" w14:textId="77777777" w:rsidR="00CD1D0D" w:rsidRDefault="00CD1D0D">
            <w:pPr>
              <w:jc w:val="both"/>
              <w:rPr>
                <w:rFonts w:ascii="Arial" w:hAnsi="Arial" w:cs="Arial"/>
                <w:color w:val="000000"/>
                <w:sz w:val="22"/>
                <w:szCs w:val="22"/>
              </w:rPr>
            </w:pPr>
            <w:r>
              <w:rPr>
                <w:rFonts w:ascii="Arial" w:hAnsi="Arial" w:cs="Arial"/>
                <w:color w:val="000000"/>
                <w:sz w:val="22"/>
                <w:szCs w:val="22"/>
              </w:rPr>
              <w:t>15.94</w:t>
            </w:r>
          </w:p>
        </w:tc>
      </w:tr>
      <w:tr w:rsidR="00CD1D0D" w14:paraId="4CD5F1B8" w14:textId="77777777" w:rsidTr="00CD1D0D">
        <w:trPr>
          <w:trHeight w:val="300"/>
        </w:trPr>
        <w:tc>
          <w:tcPr>
            <w:tcW w:w="1280" w:type="dxa"/>
            <w:tcBorders>
              <w:top w:val="nil"/>
              <w:left w:val="single" w:sz="12" w:space="0" w:color="auto"/>
              <w:bottom w:val="nil"/>
              <w:right w:val="single" w:sz="4" w:space="0" w:color="auto"/>
            </w:tcBorders>
            <w:shd w:val="clear" w:color="auto" w:fill="auto"/>
            <w:vAlign w:val="center"/>
            <w:hideMark/>
          </w:tcPr>
          <w:p w14:paraId="43A7CC53" w14:textId="77777777" w:rsidR="00CD1D0D" w:rsidRDefault="00CD1D0D">
            <w:pPr>
              <w:jc w:val="both"/>
              <w:rPr>
                <w:rFonts w:ascii="Arial" w:hAnsi="Arial" w:cs="Arial"/>
                <w:color w:val="000000"/>
                <w:sz w:val="22"/>
                <w:szCs w:val="22"/>
              </w:rPr>
            </w:pPr>
            <w:r>
              <w:rPr>
                <w:rFonts w:ascii="Arial" w:hAnsi="Arial" w:cs="Arial"/>
                <w:color w:val="000000"/>
                <w:sz w:val="22"/>
                <w:szCs w:val="22"/>
              </w:rPr>
              <w:t>M.04</w:t>
            </w:r>
          </w:p>
        </w:tc>
        <w:tc>
          <w:tcPr>
            <w:tcW w:w="3160" w:type="dxa"/>
            <w:tcBorders>
              <w:top w:val="single" w:sz="4" w:space="0" w:color="auto"/>
              <w:left w:val="nil"/>
              <w:bottom w:val="nil"/>
              <w:right w:val="single" w:sz="4" w:space="0" w:color="auto"/>
            </w:tcBorders>
            <w:shd w:val="clear" w:color="auto" w:fill="auto"/>
            <w:vAlign w:val="center"/>
            <w:hideMark/>
          </w:tcPr>
          <w:p w14:paraId="17567787" w14:textId="77777777" w:rsidR="00CD1D0D" w:rsidRDefault="00CD1D0D">
            <w:pPr>
              <w:jc w:val="both"/>
              <w:rPr>
                <w:rFonts w:ascii="Arial" w:hAnsi="Arial" w:cs="Arial"/>
                <w:color w:val="000000"/>
                <w:sz w:val="22"/>
                <w:szCs w:val="22"/>
              </w:rPr>
            </w:pPr>
            <w:r>
              <w:rPr>
                <w:rFonts w:ascii="Arial" w:hAnsi="Arial" w:cs="Arial"/>
                <w:color w:val="000000"/>
                <w:sz w:val="22"/>
                <w:szCs w:val="22"/>
              </w:rPr>
              <w:t>Baie</w:t>
            </w:r>
          </w:p>
        </w:tc>
        <w:tc>
          <w:tcPr>
            <w:tcW w:w="1400" w:type="dxa"/>
            <w:tcBorders>
              <w:top w:val="single" w:sz="4" w:space="0" w:color="auto"/>
              <w:left w:val="nil"/>
              <w:bottom w:val="nil"/>
              <w:right w:val="single" w:sz="12" w:space="0" w:color="auto"/>
            </w:tcBorders>
            <w:shd w:val="clear" w:color="auto" w:fill="auto"/>
            <w:vAlign w:val="center"/>
            <w:hideMark/>
          </w:tcPr>
          <w:p w14:paraId="6B3434AE" w14:textId="77777777" w:rsidR="00CD1D0D" w:rsidRDefault="00CD1D0D">
            <w:pPr>
              <w:jc w:val="both"/>
              <w:rPr>
                <w:rFonts w:ascii="Arial" w:hAnsi="Arial" w:cs="Arial"/>
                <w:color w:val="000000"/>
                <w:sz w:val="22"/>
                <w:szCs w:val="22"/>
              </w:rPr>
            </w:pPr>
            <w:r>
              <w:rPr>
                <w:rFonts w:ascii="Arial" w:hAnsi="Arial" w:cs="Arial"/>
                <w:color w:val="000000"/>
                <w:sz w:val="22"/>
                <w:szCs w:val="22"/>
              </w:rPr>
              <w:t>3.91</w:t>
            </w:r>
          </w:p>
        </w:tc>
      </w:tr>
      <w:tr w:rsidR="00CD1D0D" w14:paraId="0F5B5266" w14:textId="77777777" w:rsidTr="00CD1D0D">
        <w:trPr>
          <w:trHeight w:val="300"/>
        </w:trPr>
        <w:tc>
          <w:tcPr>
            <w:tcW w:w="1280"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46A6F915" w14:textId="77777777" w:rsidR="00CD1D0D" w:rsidRDefault="00CD1D0D">
            <w:pPr>
              <w:jc w:val="both"/>
              <w:rPr>
                <w:rFonts w:ascii="Arial" w:hAnsi="Arial" w:cs="Arial"/>
                <w:color w:val="000000"/>
                <w:sz w:val="22"/>
                <w:szCs w:val="22"/>
              </w:rPr>
            </w:pPr>
            <w:r>
              <w:rPr>
                <w:rFonts w:ascii="Arial" w:hAnsi="Arial" w:cs="Arial"/>
                <w:color w:val="000000"/>
                <w:sz w:val="22"/>
                <w:szCs w:val="22"/>
              </w:rPr>
              <w:t>M.05</w:t>
            </w:r>
          </w:p>
        </w:tc>
        <w:tc>
          <w:tcPr>
            <w:tcW w:w="3160" w:type="dxa"/>
            <w:tcBorders>
              <w:top w:val="single" w:sz="4" w:space="0" w:color="auto"/>
              <w:left w:val="nil"/>
              <w:bottom w:val="nil"/>
              <w:right w:val="single" w:sz="4" w:space="0" w:color="auto"/>
            </w:tcBorders>
            <w:shd w:val="clear" w:color="auto" w:fill="auto"/>
            <w:vAlign w:val="center"/>
            <w:hideMark/>
          </w:tcPr>
          <w:p w14:paraId="0EAE8149" w14:textId="77777777" w:rsidR="00CD1D0D" w:rsidRDefault="00CD1D0D">
            <w:pPr>
              <w:jc w:val="both"/>
              <w:rPr>
                <w:rFonts w:ascii="Arial" w:hAnsi="Arial" w:cs="Arial"/>
                <w:color w:val="000000"/>
                <w:sz w:val="22"/>
                <w:szCs w:val="22"/>
              </w:rPr>
            </w:pPr>
            <w:r>
              <w:rPr>
                <w:rFonts w:ascii="Arial" w:hAnsi="Arial" w:cs="Arial"/>
                <w:color w:val="000000"/>
                <w:sz w:val="22"/>
                <w:szCs w:val="22"/>
              </w:rPr>
              <w:t>Camera</w:t>
            </w:r>
          </w:p>
        </w:tc>
        <w:tc>
          <w:tcPr>
            <w:tcW w:w="1400" w:type="dxa"/>
            <w:tcBorders>
              <w:top w:val="single" w:sz="4" w:space="0" w:color="auto"/>
              <w:left w:val="nil"/>
              <w:bottom w:val="nil"/>
              <w:right w:val="single" w:sz="12" w:space="0" w:color="auto"/>
            </w:tcBorders>
            <w:shd w:val="clear" w:color="auto" w:fill="auto"/>
            <w:vAlign w:val="center"/>
            <w:hideMark/>
          </w:tcPr>
          <w:p w14:paraId="57A27B26" w14:textId="77777777" w:rsidR="00CD1D0D" w:rsidRDefault="00CD1D0D">
            <w:pPr>
              <w:jc w:val="both"/>
              <w:rPr>
                <w:rFonts w:ascii="Arial" w:hAnsi="Arial" w:cs="Arial"/>
                <w:color w:val="000000"/>
                <w:sz w:val="22"/>
                <w:szCs w:val="22"/>
              </w:rPr>
            </w:pPr>
            <w:r>
              <w:rPr>
                <w:rFonts w:ascii="Arial" w:hAnsi="Arial" w:cs="Arial"/>
                <w:color w:val="000000"/>
                <w:sz w:val="22"/>
                <w:szCs w:val="22"/>
              </w:rPr>
              <w:t>15.93</w:t>
            </w:r>
          </w:p>
        </w:tc>
      </w:tr>
      <w:tr w:rsidR="00CD1D0D" w14:paraId="32B24261" w14:textId="77777777" w:rsidTr="00CD1D0D">
        <w:trPr>
          <w:trHeight w:val="300"/>
        </w:trPr>
        <w:tc>
          <w:tcPr>
            <w:tcW w:w="1280" w:type="dxa"/>
            <w:tcBorders>
              <w:top w:val="nil"/>
              <w:left w:val="single" w:sz="12" w:space="0" w:color="auto"/>
              <w:bottom w:val="nil"/>
              <w:right w:val="single" w:sz="4" w:space="0" w:color="auto"/>
            </w:tcBorders>
            <w:shd w:val="clear" w:color="auto" w:fill="auto"/>
            <w:vAlign w:val="center"/>
            <w:hideMark/>
          </w:tcPr>
          <w:p w14:paraId="3D74D49E" w14:textId="77777777" w:rsidR="00CD1D0D" w:rsidRDefault="00CD1D0D">
            <w:pPr>
              <w:jc w:val="both"/>
              <w:rPr>
                <w:rFonts w:ascii="Arial" w:hAnsi="Arial" w:cs="Arial"/>
                <w:color w:val="000000"/>
                <w:sz w:val="22"/>
                <w:szCs w:val="22"/>
              </w:rPr>
            </w:pPr>
            <w:r>
              <w:rPr>
                <w:rFonts w:ascii="Arial" w:hAnsi="Arial" w:cs="Arial"/>
                <w:color w:val="000000"/>
                <w:sz w:val="22"/>
                <w:szCs w:val="22"/>
              </w:rPr>
              <w:t>M.06</w:t>
            </w:r>
          </w:p>
        </w:tc>
        <w:tc>
          <w:tcPr>
            <w:tcW w:w="3160" w:type="dxa"/>
            <w:tcBorders>
              <w:top w:val="single" w:sz="4" w:space="0" w:color="auto"/>
              <w:left w:val="nil"/>
              <w:bottom w:val="nil"/>
              <w:right w:val="single" w:sz="4" w:space="0" w:color="auto"/>
            </w:tcBorders>
            <w:shd w:val="clear" w:color="auto" w:fill="auto"/>
            <w:vAlign w:val="center"/>
            <w:hideMark/>
          </w:tcPr>
          <w:p w14:paraId="460D88C4" w14:textId="77777777" w:rsidR="00CD1D0D" w:rsidRDefault="00CD1D0D">
            <w:pPr>
              <w:jc w:val="both"/>
              <w:rPr>
                <w:rFonts w:ascii="Arial" w:hAnsi="Arial" w:cs="Arial"/>
                <w:color w:val="000000"/>
                <w:sz w:val="22"/>
                <w:szCs w:val="22"/>
              </w:rPr>
            </w:pPr>
            <w:r>
              <w:rPr>
                <w:rFonts w:ascii="Arial" w:hAnsi="Arial" w:cs="Arial"/>
                <w:color w:val="000000"/>
                <w:sz w:val="22"/>
                <w:szCs w:val="22"/>
              </w:rPr>
              <w:t>Baie</w:t>
            </w:r>
          </w:p>
        </w:tc>
        <w:tc>
          <w:tcPr>
            <w:tcW w:w="1400" w:type="dxa"/>
            <w:tcBorders>
              <w:top w:val="single" w:sz="4" w:space="0" w:color="auto"/>
              <w:left w:val="nil"/>
              <w:bottom w:val="nil"/>
              <w:right w:val="single" w:sz="12" w:space="0" w:color="auto"/>
            </w:tcBorders>
            <w:shd w:val="clear" w:color="auto" w:fill="auto"/>
            <w:vAlign w:val="center"/>
            <w:hideMark/>
          </w:tcPr>
          <w:p w14:paraId="1044991A" w14:textId="77777777" w:rsidR="00CD1D0D" w:rsidRDefault="00CD1D0D">
            <w:pPr>
              <w:jc w:val="both"/>
              <w:rPr>
                <w:rFonts w:ascii="Arial" w:hAnsi="Arial" w:cs="Arial"/>
                <w:color w:val="000000"/>
                <w:sz w:val="22"/>
                <w:szCs w:val="22"/>
              </w:rPr>
            </w:pPr>
            <w:r>
              <w:rPr>
                <w:rFonts w:ascii="Arial" w:hAnsi="Arial" w:cs="Arial"/>
                <w:color w:val="000000"/>
                <w:sz w:val="22"/>
                <w:szCs w:val="22"/>
              </w:rPr>
              <w:t>3.91</w:t>
            </w:r>
          </w:p>
        </w:tc>
      </w:tr>
      <w:tr w:rsidR="00CD1D0D" w14:paraId="19512BD9" w14:textId="77777777" w:rsidTr="00CD1D0D">
        <w:trPr>
          <w:trHeight w:val="300"/>
        </w:trPr>
        <w:tc>
          <w:tcPr>
            <w:tcW w:w="1280"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7BA94519" w14:textId="77777777" w:rsidR="00CD1D0D" w:rsidRDefault="00CD1D0D">
            <w:pPr>
              <w:jc w:val="both"/>
              <w:rPr>
                <w:rFonts w:ascii="Arial" w:hAnsi="Arial" w:cs="Arial"/>
                <w:color w:val="000000"/>
                <w:sz w:val="22"/>
                <w:szCs w:val="22"/>
              </w:rPr>
            </w:pPr>
            <w:r>
              <w:rPr>
                <w:rFonts w:ascii="Arial" w:hAnsi="Arial" w:cs="Arial"/>
                <w:color w:val="000000"/>
                <w:sz w:val="22"/>
                <w:szCs w:val="22"/>
              </w:rPr>
              <w:t>M.07</w:t>
            </w:r>
          </w:p>
        </w:tc>
        <w:tc>
          <w:tcPr>
            <w:tcW w:w="3160" w:type="dxa"/>
            <w:tcBorders>
              <w:top w:val="single" w:sz="4" w:space="0" w:color="auto"/>
              <w:left w:val="nil"/>
              <w:bottom w:val="nil"/>
              <w:right w:val="single" w:sz="4" w:space="0" w:color="auto"/>
            </w:tcBorders>
            <w:shd w:val="clear" w:color="auto" w:fill="auto"/>
            <w:vAlign w:val="center"/>
            <w:hideMark/>
          </w:tcPr>
          <w:p w14:paraId="27CCC353" w14:textId="77777777" w:rsidR="00CD1D0D" w:rsidRDefault="00CD1D0D">
            <w:pPr>
              <w:jc w:val="both"/>
              <w:rPr>
                <w:rFonts w:ascii="Arial" w:hAnsi="Arial" w:cs="Arial"/>
                <w:color w:val="000000"/>
                <w:sz w:val="22"/>
                <w:szCs w:val="22"/>
              </w:rPr>
            </w:pPr>
            <w:proofErr w:type="spellStart"/>
            <w:r>
              <w:rPr>
                <w:rFonts w:ascii="Arial" w:hAnsi="Arial" w:cs="Arial"/>
                <w:color w:val="000000"/>
                <w:sz w:val="22"/>
                <w:szCs w:val="22"/>
              </w:rPr>
              <w:t>Vestibul</w:t>
            </w:r>
            <w:proofErr w:type="spellEnd"/>
          </w:p>
        </w:tc>
        <w:tc>
          <w:tcPr>
            <w:tcW w:w="1400" w:type="dxa"/>
            <w:tcBorders>
              <w:top w:val="single" w:sz="4" w:space="0" w:color="auto"/>
              <w:left w:val="nil"/>
              <w:bottom w:val="nil"/>
              <w:right w:val="single" w:sz="12" w:space="0" w:color="auto"/>
            </w:tcBorders>
            <w:shd w:val="clear" w:color="auto" w:fill="auto"/>
            <w:vAlign w:val="center"/>
            <w:hideMark/>
          </w:tcPr>
          <w:p w14:paraId="756E08B6" w14:textId="77777777" w:rsidR="00CD1D0D" w:rsidRDefault="00CD1D0D">
            <w:pPr>
              <w:jc w:val="both"/>
              <w:rPr>
                <w:rFonts w:ascii="Arial" w:hAnsi="Arial" w:cs="Arial"/>
                <w:color w:val="000000"/>
                <w:sz w:val="22"/>
                <w:szCs w:val="22"/>
              </w:rPr>
            </w:pPr>
            <w:r>
              <w:rPr>
                <w:rFonts w:ascii="Arial" w:hAnsi="Arial" w:cs="Arial"/>
                <w:color w:val="000000"/>
                <w:sz w:val="22"/>
                <w:szCs w:val="22"/>
              </w:rPr>
              <w:t>16.12</w:t>
            </w:r>
          </w:p>
        </w:tc>
      </w:tr>
      <w:tr w:rsidR="00CD1D0D" w14:paraId="445AFADF" w14:textId="77777777" w:rsidTr="00CD1D0D">
        <w:trPr>
          <w:trHeight w:val="300"/>
        </w:trPr>
        <w:tc>
          <w:tcPr>
            <w:tcW w:w="1280" w:type="dxa"/>
            <w:tcBorders>
              <w:top w:val="nil"/>
              <w:left w:val="single" w:sz="12" w:space="0" w:color="auto"/>
              <w:bottom w:val="nil"/>
              <w:right w:val="single" w:sz="4" w:space="0" w:color="auto"/>
            </w:tcBorders>
            <w:shd w:val="clear" w:color="auto" w:fill="auto"/>
            <w:vAlign w:val="center"/>
            <w:hideMark/>
          </w:tcPr>
          <w:p w14:paraId="5A0BF5E1" w14:textId="77777777" w:rsidR="00CD1D0D" w:rsidRDefault="00CD1D0D">
            <w:pPr>
              <w:jc w:val="both"/>
              <w:rPr>
                <w:rFonts w:ascii="Arial" w:hAnsi="Arial" w:cs="Arial"/>
                <w:color w:val="000000"/>
                <w:sz w:val="22"/>
                <w:szCs w:val="22"/>
              </w:rPr>
            </w:pPr>
            <w:r>
              <w:rPr>
                <w:rFonts w:ascii="Arial" w:hAnsi="Arial" w:cs="Arial"/>
                <w:color w:val="000000"/>
                <w:sz w:val="22"/>
                <w:szCs w:val="22"/>
              </w:rPr>
              <w:t>M.08</w:t>
            </w:r>
          </w:p>
        </w:tc>
        <w:tc>
          <w:tcPr>
            <w:tcW w:w="3160" w:type="dxa"/>
            <w:tcBorders>
              <w:top w:val="single" w:sz="4" w:space="0" w:color="auto"/>
              <w:left w:val="nil"/>
              <w:bottom w:val="nil"/>
              <w:right w:val="single" w:sz="4" w:space="0" w:color="auto"/>
            </w:tcBorders>
            <w:shd w:val="clear" w:color="auto" w:fill="auto"/>
            <w:vAlign w:val="center"/>
            <w:hideMark/>
          </w:tcPr>
          <w:p w14:paraId="17E48E9C" w14:textId="77777777" w:rsidR="00CD1D0D" w:rsidRDefault="00CD1D0D">
            <w:pPr>
              <w:jc w:val="both"/>
              <w:rPr>
                <w:rFonts w:ascii="Arial" w:hAnsi="Arial" w:cs="Arial"/>
                <w:color w:val="000000"/>
                <w:sz w:val="22"/>
                <w:szCs w:val="22"/>
              </w:rPr>
            </w:pPr>
            <w:proofErr w:type="spellStart"/>
            <w:r>
              <w:rPr>
                <w:rFonts w:ascii="Arial" w:hAnsi="Arial" w:cs="Arial"/>
                <w:color w:val="000000"/>
                <w:sz w:val="22"/>
                <w:szCs w:val="22"/>
              </w:rPr>
              <w:t>Dormitor</w:t>
            </w:r>
            <w:proofErr w:type="spellEnd"/>
          </w:p>
        </w:tc>
        <w:tc>
          <w:tcPr>
            <w:tcW w:w="1400" w:type="dxa"/>
            <w:tcBorders>
              <w:top w:val="single" w:sz="4" w:space="0" w:color="auto"/>
              <w:left w:val="nil"/>
              <w:bottom w:val="nil"/>
              <w:right w:val="single" w:sz="12" w:space="0" w:color="auto"/>
            </w:tcBorders>
            <w:shd w:val="clear" w:color="auto" w:fill="auto"/>
            <w:vAlign w:val="center"/>
            <w:hideMark/>
          </w:tcPr>
          <w:p w14:paraId="363FB04B" w14:textId="77777777" w:rsidR="00CD1D0D" w:rsidRDefault="00CD1D0D">
            <w:pPr>
              <w:jc w:val="both"/>
              <w:rPr>
                <w:rFonts w:ascii="Arial" w:hAnsi="Arial" w:cs="Arial"/>
                <w:color w:val="000000"/>
                <w:sz w:val="22"/>
                <w:szCs w:val="22"/>
              </w:rPr>
            </w:pPr>
            <w:r>
              <w:rPr>
                <w:rFonts w:ascii="Arial" w:hAnsi="Arial" w:cs="Arial"/>
                <w:color w:val="000000"/>
                <w:sz w:val="22"/>
                <w:szCs w:val="22"/>
              </w:rPr>
              <w:t>12.45</w:t>
            </w:r>
          </w:p>
        </w:tc>
      </w:tr>
      <w:tr w:rsidR="00CD1D0D" w14:paraId="53DB9041" w14:textId="77777777" w:rsidTr="00CD1D0D">
        <w:trPr>
          <w:trHeight w:val="300"/>
        </w:trPr>
        <w:tc>
          <w:tcPr>
            <w:tcW w:w="1280"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71571DBE" w14:textId="77777777" w:rsidR="00CD1D0D" w:rsidRDefault="00CD1D0D">
            <w:pPr>
              <w:jc w:val="both"/>
              <w:rPr>
                <w:rFonts w:ascii="Arial" w:hAnsi="Arial" w:cs="Arial"/>
                <w:color w:val="000000"/>
                <w:sz w:val="22"/>
                <w:szCs w:val="22"/>
              </w:rPr>
            </w:pPr>
            <w:r>
              <w:rPr>
                <w:rFonts w:ascii="Arial" w:hAnsi="Arial" w:cs="Arial"/>
                <w:color w:val="000000"/>
                <w:sz w:val="22"/>
                <w:szCs w:val="22"/>
              </w:rPr>
              <w:t>M.09</w:t>
            </w:r>
          </w:p>
        </w:tc>
        <w:tc>
          <w:tcPr>
            <w:tcW w:w="3160" w:type="dxa"/>
            <w:tcBorders>
              <w:top w:val="single" w:sz="4" w:space="0" w:color="auto"/>
              <w:left w:val="nil"/>
              <w:bottom w:val="nil"/>
              <w:right w:val="single" w:sz="4" w:space="0" w:color="auto"/>
            </w:tcBorders>
            <w:shd w:val="clear" w:color="auto" w:fill="auto"/>
            <w:vAlign w:val="center"/>
            <w:hideMark/>
          </w:tcPr>
          <w:p w14:paraId="361CEEF8" w14:textId="77777777" w:rsidR="00CD1D0D" w:rsidRDefault="00CD1D0D">
            <w:pPr>
              <w:jc w:val="both"/>
              <w:rPr>
                <w:rFonts w:ascii="Arial" w:hAnsi="Arial" w:cs="Arial"/>
                <w:color w:val="000000"/>
                <w:sz w:val="22"/>
                <w:szCs w:val="22"/>
              </w:rPr>
            </w:pPr>
            <w:r>
              <w:rPr>
                <w:rFonts w:ascii="Arial" w:hAnsi="Arial" w:cs="Arial"/>
                <w:color w:val="000000"/>
                <w:sz w:val="22"/>
                <w:szCs w:val="22"/>
              </w:rPr>
              <w:t>Baie</w:t>
            </w:r>
          </w:p>
        </w:tc>
        <w:tc>
          <w:tcPr>
            <w:tcW w:w="1400" w:type="dxa"/>
            <w:tcBorders>
              <w:top w:val="single" w:sz="4" w:space="0" w:color="auto"/>
              <w:left w:val="nil"/>
              <w:bottom w:val="nil"/>
              <w:right w:val="single" w:sz="12" w:space="0" w:color="auto"/>
            </w:tcBorders>
            <w:shd w:val="clear" w:color="auto" w:fill="auto"/>
            <w:vAlign w:val="center"/>
            <w:hideMark/>
          </w:tcPr>
          <w:p w14:paraId="0F087E22" w14:textId="77777777" w:rsidR="00CD1D0D" w:rsidRDefault="00CD1D0D">
            <w:pPr>
              <w:jc w:val="both"/>
              <w:rPr>
                <w:rFonts w:ascii="Arial" w:hAnsi="Arial" w:cs="Arial"/>
                <w:color w:val="000000"/>
                <w:sz w:val="22"/>
                <w:szCs w:val="22"/>
              </w:rPr>
            </w:pPr>
            <w:r>
              <w:rPr>
                <w:rFonts w:ascii="Arial" w:hAnsi="Arial" w:cs="Arial"/>
                <w:color w:val="000000"/>
                <w:sz w:val="22"/>
                <w:szCs w:val="22"/>
              </w:rPr>
              <w:t>3.87</w:t>
            </w:r>
          </w:p>
        </w:tc>
      </w:tr>
      <w:tr w:rsidR="00CD1D0D" w14:paraId="6790FE06" w14:textId="77777777" w:rsidTr="00CD1D0D">
        <w:trPr>
          <w:trHeight w:val="315"/>
        </w:trPr>
        <w:tc>
          <w:tcPr>
            <w:tcW w:w="1280" w:type="dxa"/>
            <w:tcBorders>
              <w:top w:val="nil"/>
              <w:left w:val="single" w:sz="12" w:space="0" w:color="auto"/>
              <w:bottom w:val="nil"/>
              <w:right w:val="single" w:sz="4" w:space="0" w:color="auto"/>
            </w:tcBorders>
            <w:shd w:val="clear" w:color="auto" w:fill="auto"/>
            <w:vAlign w:val="center"/>
            <w:hideMark/>
          </w:tcPr>
          <w:p w14:paraId="2939E668" w14:textId="77777777" w:rsidR="00CD1D0D" w:rsidRDefault="00CD1D0D">
            <w:pPr>
              <w:jc w:val="both"/>
              <w:rPr>
                <w:rFonts w:ascii="Arial" w:hAnsi="Arial" w:cs="Arial"/>
                <w:color w:val="000000"/>
                <w:sz w:val="22"/>
                <w:szCs w:val="22"/>
              </w:rPr>
            </w:pPr>
            <w:r>
              <w:rPr>
                <w:rFonts w:ascii="Arial" w:hAnsi="Arial" w:cs="Arial"/>
                <w:color w:val="000000"/>
                <w:sz w:val="22"/>
                <w:szCs w:val="22"/>
              </w:rPr>
              <w:t>M.10</w:t>
            </w:r>
          </w:p>
        </w:tc>
        <w:tc>
          <w:tcPr>
            <w:tcW w:w="3160" w:type="dxa"/>
            <w:tcBorders>
              <w:top w:val="single" w:sz="4" w:space="0" w:color="auto"/>
              <w:left w:val="nil"/>
              <w:bottom w:val="nil"/>
              <w:right w:val="single" w:sz="4" w:space="0" w:color="auto"/>
            </w:tcBorders>
            <w:shd w:val="clear" w:color="auto" w:fill="auto"/>
            <w:vAlign w:val="center"/>
            <w:hideMark/>
          </w:tcPr>
          <w:p w14:paraId="2D48E0A0" w14:textId="77777777" w:rsidR="00CD1D0D" w:rsidRDefault="00CD1D0D">
            <w:pPr>
              <w:jc w:val="both"/>
              <w:rPr>
                <w:rFonts w:ascii="Arial" w:hAnsi="Arial" w:cs="Arial"/>
                <w:color w:val="000000"/>
                <w:sz w:val="22"/>
                <w:szCs w:val="22"/>
              </w:rPr>
            </w:pPr>
            <w:r>
              <w:rPr>
                <w:rFonts w:ascii="Arial" w:hAnsi="Arial" w:cs="Arial"/>
                <w:color w:val="000000"/>
                <w:sz w:val="22"/>
                <w:szCs w:val="22"/>
              </w:rPr>
              <w:t>Living</w:t>
            </w:r>
          </w:p>
        </w:tc>
        <w:tc>
          <w:tcPr>
            <w:tcW w:w="1400" w:type="dxa"/>
            <w:tcBorders>
              <w:top w:val="single" w:sz="4" w:space="0" w:color="auto"/>
              <w:left w:val="nil"/>
              <w:bottom w:val="nil"/>
              <w:right w:val="single" w:sz="12" w:space="0" w:color="auto"/>
            </w:tcBorders>
            <w:shd w:val="clear" w:color="auto" w:fill="auto"/>
            <w:vAlign w:val="center"/>
            <w:hideMark/>
          </w:tcPr>
          <w:p w14:paraId="5FDE207B" w14:textId="77777777" w:rsidR="00CD1D0D" w:rsidRDefault="00CD1D0D">
            <w:pPr>
              <w:jc w:val="both"/>
              <w:rPr>
                <w:rFonts w:ascii="Arial" w:hAnsi="Arial" w:cs="Arial"/>
                <w:color w:val="000000"/>
                <w:sz w:val="22"/>
                <w:szCs w:val="22"/>
              </w:rPr>
            </w:pPr>
            <w:r>
              <w:rPr>
                <w:rFonts w:ascii="Arial" w:hAnsi="Arial" w:cs="Arial"/>
                <w:color w:val="000000"/>
                <w:sz w:val="22"/>
                <w:szCs w:val="22"/>
              </w:rPr>
              <w:t>19.42</w:t>
            </w:r>
          </w:p>
        </w:tc>
      </w:tr>
      <w:tr w:rsidR="00CD1D0D" w14:paraId="32AA606A" w14:textId="77777777" w:rsidTr="00CD1D0D">
        <w:trPr>
          <w:trHeight w:val="345"/>
        </w:trPr>
        <w:tc>
          <w:tcPr>
            <w:tcW w:w="4440" w:type="dxa"/>
            <w:gridSpan w:val="2"/>
            <w:tcBorders>
              <w:top w:val="single" w:sz="12" w:space="0" w:color="auto"/>
              <w:left w:val="single" w:sz="12" w:space="0" w:color="auto"/>
              <w:bottom w:val="single" w:sz="12" w:space="0" w:color="auto"/>
              <w:right w:val="single" w:sz="4" w:space="0" w:color="auto"/>
            </w:tcBorders>
            <w:shd w:val="clear" w:color="auto" w:fill="auto"/>
            <w:noWrap/>
            <w:vAlign w:val="bottom"/>
            <w:hideMark/>
          </w:tcPr>
          <w:p w14:paraId="406E293C" w14:textId="77777777" w:rsidR="00CD1D0D" w:rsidRDefault="00CD1D0D">
            <w:pPr>
              <w:jc w:val="center"/>
              <w:rPr>
                <w:rFonts w:ascii="Calibri" w:hAnsi="Calibri" w:cs="Calibri"/>
                <w:b/>
                <w:bCs/>
                <w:color w:val="000000"/>
              </w:rPr>
            </w:pPr>
            <w:r>
              <w:rPr>
                <w:rFonts w:ascii="Calibri" w:hAnsi="Calibri" w:cs="Calibri"/>
                <w:b/>
                <w:bCs/>
                <w:color w:val="000000"/>
              </w:rPr>
              <w:t>SUPRAFATA UTILA TOTALA</w:t>
            </w:r>
          </w:p>
        </w:tc>
        <w:tc>
          <w:tcPr>
            <w:tcW w:w="1400" w:type="dxa"/>
            <w:tcBorders>
              <w:top w:val="single" w:sz="12" w:space="0" w:color="auto"/>
              <w:left w:val="nil"/>
              <w:bottom w:val="single" w:sz="12" w:space="0" w:color="auto"/>
              <w:right w:val="single" w:sz="12" w:space="0" w:color="auto"/>
            </w:tcBorders>
            <w:shd w:val="clear" w:color="auto" w:fill="auto"/>
            <w:noWrap/>
            <w:vAlign w:val="bottom"/>
            <w:hideMark/>
          </w:tcPr>
          <w:p w14:paraId="5D30C2B4" w14:textId="77777777" w:rsidR="00CD1D0D" w:rsidRDefault="00CD1D0D">
            <w:pPr>
              <w:jc w:val="right"/>
              <w:rPr>
                <w:rFonts w:ascii="Calibri" w:hAnsi="Calibri" w:cs="Calibri"/>
                <w:b/>
                <w:bCs/>
                <w:color w:val="000000"/>
              </w:rPr>
            </w:pPr>
            <w:r>
              <w:rPr>
                <w:rFonts w:ascii="Calibri" w:hAnsi="Calibri" w:cs="Calibri"/>
                <w:b/>
                <w:bCs/>
                <w:color w:val="000000"/>
              </w:rPr>
              <w:t>1364.6</w:t>
            </w:r>
          </w:p>
        </w:tc>
      </w:tr>
      <w:tr w:rsidR="00CD1D0D" w14:paraId="70277753" w14:textId="77777777" w:rsidTr="00CD1D0D">
        <w:trPr>
          <w:trHeight w:val="345"/>
        </w:trPr>
        <w:tc>
          <w:tcPr>
            <w:tcW w:w="1280" w:type="dxa"/>
            <w:tcBorders>
              <w:top w:val="nil"/>
              <w:left w:val="nil"/>
              <w:bottom w:val="nil"/>
              <w:right w:val="nil"/>
            </w:tcBorders>
            <w:shd w:val="clear" w:color="auto" w:fill="auto"/>
            <w:noWrap/>
            <w:vAlign w:val="bottom"/>
            <w:hideMark/>
          </w:tcPr>
          <w:p w14:paraId="4D4180FF" w14:textId="77777777" w:rsidR="00CD1D0D" w:rsidRDefault="00CD1D0D">
            <w:pPr>
              <w:jc w:val="right"/>
              <w:rPr>
                <w:rFonts w:ascii="Calibri" w:hAnsi="Calibri" w:cs="Calibri"/>
                <w:b/>
                <w:bCs/>
                <w:color w:val="000000"/>
              </w:rPr>
            </w:pPr>
          </w:p>
        </w:tc>
        <w:tc>
          <w:tcPr>
            <w:tcW w:w="3160" w:type="dxa"/>
            <w:tcBorders>
              <w:top w:val="nil"/>
              <w:left w:val="nil"/>
              <w:bottom w:val="nil"/>
              <w:right w:val="nil"/>
            </w:tcBorders>
            <w:shd w:val="clear" w:color="auto" w:fill="auto"/>
            <w:noWrap/>
            <w:vAlign w:val="bottom"/>
            <w:hideMark/>
          </w:tcPr>
          <w:p w14:paraId="64FEA335" w14:textId="77777777" w:rsidR="00CD1D0D" w:rsidRDefault="00CD1D0D">
            <w:pPr>
              <w:jc w:val="center"/>
              <w:rPr>
                <w:sz w:val="20"/>
                <w:szCs w:val="20"/>
              </w:rPr>
            </w:pPr>
          </w:p>
        </w:tc>
        <w:tc>
          <w:tcPr>
            <w:tcW w:w="1400" w:type="dxa"/>
            <w:tcBorders>
              <w:top w:val="nil"/>
              <w:left w:val="nil"/>
              <w:bottom w:val="nil"/>
              <w:right w:val="nil"/>
            </w:tcBorders>
            <w:shd w:val="clear" w:color="auto" w:fill="auto"/>
            <w:noWrap/>
            <w:vAlign w:val="bottom"/>
            <w:hideMark/>
          </w:tcPr>
          <w:p w14:paraId="17C809AA" w14:textId="77777777" w:rsidR="00CD1D0D" w:rsidRDefault="00CD1D0D">
            <w:pPr>
              <w:jc w:val="center"/>
              <w:rPr>
                <w:sz w:val="20"/>
                <w:szCs w:val="20"/>
              </w:rPr>
            </w:pPr>
          </w:p>
        </w:tc>
      </w:tr>
      <w:tr w:rsidR="00CD1D0D" w14:paraId="3444BE8E" w14:textId="77777777" w:rsidTr="00CD1D0D">
        <w:trPr>
          <w:trHeight w:val="315"/>
        </w:trPr>
        <w:tc>
          <w:tcPr>
            <w:tcW w:w="1280" w:type="dxa"/>
            <w:vMerge w:val="restart"/>
            <w:tcBorders>
              <w:top w:val="single" w:sz="12" w:space="0" w:color="auto"/>
              <w:left w:val="single" w:sz="12" w:space="0" w:color="auto"/>
              <w:bottom w:val="single" w:sz="4" w:space="0" w:color="000000"/>
              <w:right w:val="nil"/>
            </w:tcBorders>
            <w:shd w:val="clear" w:color="auto" w:fill="auto"/>
            <w:noWrap/>
            <w:vAlign w:val="center"/>
            <w:hideMark/>
          </w:tcPr>
          <w:p w14:paraId="3519B0AD" w14:textId="77777777" w:rsidR="00CD1D0D" w:rsidRDefault="00CD1D0D">
            <w:pPr>
              <w:jc w:val="center"/>
              <w:rPr>
                <w:rFonts w:ascii="Calibri" w:hAnsi="Calibri" w:cs="Calibri"/>
                <w:color w:val="000000"/>
                <w:sz w:val="22"/>
                <w:szCs w:val="22"/>
              </w:rPr>
            </w:pPr>
            <w:proofErr w:type="spellStart"/>
            <w:r>
              <w:rPr>
                <w:rFonts w:ascii="Calibri" w:hAnsi="Calibri" w:cs="Calibri"/>
                <w:color w:val="000000"/>
                <w:sz w:val="22"/>
                <w:szCs w:val="22"/>
              </w:rPr>
              <w:t>etaj</w:t>
            </w:r>
            <w:proofErr w:type="spellEnd"/>
            <w:r>
              <w:rPr>
                <w:rFonts w:ascii="Calibri" w:hAnsi="Calibri" w:cs="Calibri"/>
                <w:color w:val="000000"/>
                <w:sz w:val="22"/>
                <w:szCs w:val="22"/>
              </w:rPr>
              <w:t xml:space="preserve"> 1</w:t>
            </w:r>
          </w:p>
        </w:tc>
        <w:tc>
          <w:tcPr>
            <w:tcW w:w="3160" w:type="dxa"/>
            <w:tcBorders>
              <w:top w:val="single" w:sz="12" w:space="0" w:color="auto"/>
              <w:left w:val="nil"/>
              <w:bottom w:val="nil"/>
              <w:right w:val="nil"/>
            </w:tcBorders>
            <w:shd w:val="clear" w:color="auto" w:fill="auto"/>
            <w:vAlign w:val="center"/>
            <w:hideMark/>
          </w:tcPr>
          <w:p w14:paraId="359BAAB3" w14:textId="77777777" w:rsidR="00CD1D0D" w:rsidRDefault="00CD1D0D">
            <w:pPr>
              <w:jc w:val="both"/>
              <w:rPr>
                <w:rFonts w:ascii="Arial" w:hAnsi="Arial" w:cs="Arial"/>
                <w:color w:val="000000"/>
                <w:sz w:val="22"/>
                <w:szCs w:val="22"/>
              </w:rPr>
            </w:pPr>
            <w:r>
              <w:rPr>
                <w:rFonts w:ascii="Arial" w:hAnsi="Arial" w:cs="Arial"/>
                <w:color w:val="000000"/>
                <w:sz w:val="22"/>
                <w:szCs w:val="22"/>
              </w:rPr>
              <w:t>Balcon</w:t>
            </w:r>
          </w:p>
        </w:tc>
        <w:tc>
          <w:tcPr>
            <w:tcW w:w="1400" w:type="dxa"/>
            <w:tcBorders>
              <w:top w:val="single" w:sz="12" w:space="0" w:color="auto"/>
              <w:left w:val="nil"/>
              <w:bottom w:val="nil"/>
              <w:right w:val="single" w:sz="12" w:space="0" w:color="auto"/>
            </w:tcBorders>
            <w:shd w:val="clear" w:color="auto" w:fill="auto"/>
            <w:vAlign w:val="center"/>
            <w:hideMark/>
          </w:tcPr>
          <w:p w14:paraId="2FF0644E" w14:textId="77777777" w:rsidR="00CD1D0D" w:rsidRDefault="00CD1D0D">
            <w:pPr>
              <w:jc w:val="both"/>
              <w:rPr>
                <w:rFonts w:ascii="Arial" w:hAnsi="Arial" w:cs="Arial"/>
                <w:color w:val="000000"/>
                <w:sz w:val="22"/>
                <w:szCs w:val="22"/>
              </w:rPr>
            </w:pPr>
            <w:r>
              <w:rPr>
                <w:rFonts w:ascii="Arial" w:hAnsi="Arial" w:cs="Arial"/>
                <w:color w:val="000000"/>
                <w:sz w:val="22"/>
                <w:szCs w:val="22"/>
              </w:rPr>
              <w:t>3.65</w:t>
            </w:r>
          </w:p>
        </w:tc>
      </w:tr>
      <w:tr w:rsidR="00CD1D0D" w14:paraId="28EEC6B9" w14:textId="77777777" w:rsidTr="00CD1D0D">
        <w:trPr>
          <w:trHeight w:val="300"/>
        </w:trPr>
        <w:tc>
          <w:tcPr>
            <w:tcW w:w="1280" w:type="dxa"/>
            <w:vMerge/>
            <w:tcBorders>
              <w:top w:val="single" w:sz="12" w:space="0" w:color="auto"/>
              <w:left w:val="single" w:sz="12" w:space="0" w:color="auto"/>
              <w:bottom w:val="single" w:sz="4" w:space="0" w:color="000000"/>
              <w:right w:val="nil"/>
            </w:tcBorders>
            <w:vAlign w:val="center"/>
            <w:hideMark/>
          </w:tcPr>
          <w:p w14:paraId="4C4F2C98" w14:textId="77777777" w:rsidR="00CD1D0D" w:rsidRDefault="00CD1D0D">
            <w:pPr>
              <w:rPr>
                <w:rFonts w:ascii="Calibri" w:hAnsi="Calibri" w:cs="Calibri"/>
                <w:color w:val="000000"/>
                <w:sz w:val="22"/>
                <w:szCs w:val="22"/>
              </w:rPr>
            </w:pPr>
          </w:p>
        </w:tc>
        <w:tc>
          <w:tcPr>
            <w:tcW w:w="3160" w:type="dxa"/>
            <w:tcBorders>
              <w:top w:val="nil"/>
              <w:left w:val="nil"/>
              <w:bottom w:val="nil"/>
              <w:right w:val="nil"/>
            </w:tcBorders>
            <w:shd w:val="clear" w:color="auto" w:fill="auto"/>
            <w:vAlign w:val="center"/>
            <w:hideMark/>
          </w:tcPr>
          <w:p w14:paraId="146EA959" w14:textId="77777777" w:rsidR="00CD1D0D" w:rsidRDefault="00CD1D0D">
            <w:pPr>
              <w:jc w:val="both"/>
              <w:rPr>
                <w:rFonts w:ascii="Arial" w:hAnsi="Arial" w:cs="Arial"/>
                <w:color w:val="000000"/>
                <w:sz w:val="22"/>
                <w:szCs w:val="22"/>
              </w:rPr>
            </w:pPr>
            <w:r>
              <w:rPr>
                <w:rFonts w:ascii="Arial" w:hAnsi="Arial" w:cs="Arial"/>
                <w:color w:val="000000"/>
                <w:sz w:val="22"/>
                <w:szCs w:val="22"/>
              </w:rPr>
              <w:t>Balcon</w:t>
            </w:r>
          </w:p>
        </w:tc>
        <w:tc>
          <w:tcPr>
            <w:tcW w:w="1400" w:type="dxa"/>
            <w:tcBorders>
              <w:top w:val="nil"/>
              <w:left w:val="nil"/>
              <w:bottom w:val="nil"/>
              <w:right w:val="single" w:sz="12" w:space="0" w:color="auto"/>
            </w:tcBorders>
            <w:shd w:val="clear" w:color="auto" w:fill="auto"/>
            <w:vAlign w:val="center"/>
            <w:hideMark/>
          </w:tcPr>
          <w:p w14:paraId="746384E9" w14:textId="77777777" w:rsidR="00CD1D0D" w:rsidRDefault="00CD1D0D">
            <w:pPr>
              <w:jc w:val="both"/>
              <w:rPr>
                <w:rFonts w:ascii="Arial" w:hAnsi="Arial" w:cs="Arial"/>
                <w:color w:val="000000"/>
                <w:sz w:val="22"/>
                <w:szCs w:val="22"/>
              </w:rPr>
            </w:pPr>
            <w:r>
              <w:rPr>
                <w:rFonts w:ascii="Arial" w:hAnsi="Arial" w:cs="Arial"/>
                <w:color w:val="000000"/>
                <w:sz w:val="22"/>
                <w:szCs w:val="22"/>
              </w:rPr>
              <w:t>3.65</w:t>
            </w:r>
          </w:p>
        </w:tc>
      </w:tr>
      <w:tr w:rsidR="00CD1D0D" w14:paraId="739EF83E" w14:textId="77777777" w:rsidTr="00CD1D0D">
        <w:trPr>
          <w:trHeight w:val="300"/>
        </w:trPr>
        <w:tc>
          <w:tcPr>
            <w:tcW w:w="1280" w:type="dxa"/>
            <w:vMerge/>
            <w:tcBorders>
              <w:top w:val="single" w:sz="12" w:space="0" w:color="auto"/>
              <w:left w:val="single" w:sz="12" w:space="0" w:color="auto"/>
              <w:bottom w:val="single" w:sz="4" w:space="0" w:color="000000"/>
              <w:right w:val="nil"/>
            </w:tcBorders>
            <w:vAlign w:val="center"/>
            <w:hideMark/>
          </w:tcPr>
          <w:p w14:paraId="6B4A6638" w14:textId="77777777" w:rsidR="00CD1D0D" w:rsidRDefault="00CD1D0D">
            <w:pPr>
              <w:rPr>
                <w:rFonts w:ascii="Calibri" w:hAnsi="Calibri" w:cs="Calibri"/>
                <w:color w:val="000000"/>
                <w:sz w:val="22"/>
                <w:szCs w:val="22"/>
              </w:rPr>
            </w:pPr>
          </w:p>
        </w:tc>
        <w:tc>
          <w:tcPr>
            <w:tcW w:w="3160" w:type="dxa"/>
            <w:tcBorders>
              <w:top w:val="nil"/>
              <w:left w:val="nil"/>
              <w:bottom w:val="nil"/>
              <w:right w:val="nil"/>
            </w:tcBorders>
            <w:shd w:val="clear" w:color="auto" w:fill="auto"/>
            <w:vAlign w:val="center"/>
            <w:hideMark/>
          </w:tcPr>
          <w:p w14:paraId="20406955" w14:textId="77777777" w:rsidR="00CD1D0D" w:rsidRDefault="00CD1D0D">
            <w:pPr>
              <w:jc w:val="both"/>
              <w:rPr>
                <w:rFonts w:ascii="Arial" w:hAnsi="Arial" w:cs="Arial"/>
                <w:color w:val="000000"/>
                <w:sz w:val="22"/>
                <w:szCs w:val="22"/>
              </w:rPr>
            </w:pPr>
            <w:r>
              <w:rPr>
                <w:rFonts w:ascii="Arial" w:hAnsi="Arial" w:cs="Arial"/>
                <w:color w:val="000000"/>
                <w:sz w:val="22"/>
                <w:szCs w:val="22"/>
              </w:rPr>
              <w:t>Balcon</w:t>
            </w:r>
          </w:p>
        </w:tc>
        <w:tc>
          <w:tcPr>
            <w:tcW w:w="1400" w:type="dxa"/>
            <w:tcBorders>
              <w:top w:val="nil"/>
              <w:left w:val="nil"/>
              <w:bottom w:val="nil"/>
              <w:right w:val="single" w:sz="12" w:space="0" w:color="auto"/>
            </w:tcBorders>
            <w:shd w:val="clear" w:color="auto" w:fill="auto"/>
            <w:vAlign w:val="center"/>
            <w:hideMark/>
          </w:tcPr>
          <w:p w14:paraId="6215A670" w14:textId="77777777" w:rsidR="00CD1D0D" w:rsidRDefault="00CD1D0D">
            <w:pPr>
              <w:jc w:val="both"/>
              <w:rPr>
                <w:rFonts w:ascii="Arial" w:hAnsi="Arial" w:cs="Arial"/>
                <w:color w:val="000000"/>
                <w:sz w:val="22"/>
                <w:szCs w:val="22"/>
              </w:rPr>
            </w:pPr>
            <w:r>
              <w:rPr>
                <w:rFonts w:ascii="Arial" w:hAnsi="Arial" w:cs="Arial"/>
                <w:color w:val="000000"/>
                <w:sz w:val="22"/>
                <w:szCs w:val="22"/>
              </w:rPr>
              <w:t>3.65</w:t>
            </w:r>
          </w:p>
        </w:tc>
      </w:tr>
      <w:tr w:rsidR="00CD1D0D" w14:paraId="0D3A0ED0" w14:textId="77777777" w:rsidTr="00CD1D0D">
        <w:trPr>
          <w:trHeight w:val="300"/>
        </w:trPr>
        <w:tc>
          <w:tcPr>
            <w:tcW w:w="1280" w:type="dxa"/>
            <w:vMerge/>
            <w:tcBorders>
              <w:top w:val="single" w:sz="12" w:space="0" w:color="auto"/>
              <w:left w:val="single" w:sz="12" w:space="0" w:color="auto"/>
              <w:bottom w:val="single" w:sz="4" w:space="0" w:color="000000"/>
              <w:right w:val="nil"/>
            </w:tcBorders>
            <w:vAlign w:val="center"/>
            <w:hideMark/>
          </w:tcPr>
          <w:p w14:paraId="34A64F65" w14:textId="77777777" w:rsidR="00CD1D0D" w:rsidRDefault="00CD1D0D">
            <w:pPr>
              <w:rPr>
                <w:rFonts w:ascii="Calibri" w:hAnsi="Calibri" w:cs="Calibri"/>
                <w:color w:val="000000"/>
                <w:sz w:val="22"/>
                <w:szCs w:val="22"/>
              </w:rPr>
            </w:pPr>
          </w:p>
        </w:tc>
        <w:tc>
          <w:tcPr>
            <w:tcW w:w="3160" w:type="dxa"/>
            <w:tcBorders>
              <w:top w:val="nil"/>
              <w:left w:val="nil"/>
              <w:bottom w:val="nil"/>
              <w:right w:val="nil"/>
            </w:tcBorders>
            <w:shd w:val="clear" w:color="auto" w:fill="auto"/>
            <w:vAlign w:val="center"/>
            <w:hideMark/>
          </w:tcPr>
          <w:p w14:paraId="6B40ACAE" w14:textId="77777777" w:rsidR="00CD1D0D" w:rsidRDefault="00CD1D0D">
            <w:pPr>
              <w:jc w:val="both"/>
              <w:rPr>
                <w:rFonts w:ascii="Arial" w:hAnsi="Arial" w:cs="Arial"/>
                <w:color w:val="000000"/>
                <w:sz w:val="22"/>
                <w:szCs w:val="22"/>
              </w:rPr>
            </w:pPr>
            <w:r>
              <w:rPr>
                <w:rFonts w:ascii="Arial" w:hAnsi="Arial" w:cs="Arial"/>
                <w:color w:val="000000"/>
                <w:sz w:val="22"/>
                <w:szCs w:val="22"/>
              </w:rPr>
              <w:t>Balcon</w:t>
            </w:r>
          </w:p>
        </w:tc>
        <w:tc>
          <w:tcPr>
            <w:tcW w:w="1400" w:type="dxa"/>
            <w:tcBorders>
              <w:top w:val="nil"/>
              <w:left w:val="nil"/>
              <w:bottom w:val="nil"/>
              <w:right w:val="single" w:sz="12" w:space="0" w:color="auto"/>
            </w:tcBorders>
            <w:shd w:val="clear" w:color="auto" w:fill="auto"/>
            <w:vAlign w:val="center"/>
            <w:hideMark/>
          </w:tcPr>
          <w:p w14:paraId="2B2D8AFE" w14:textId="77777777" w:rsidR="00CD1D0D" w:rsidRDefault="00CD1D0D">
            <w:pPr>
              <w:jc w:val="both"/>
              <w:rPr>
                <w:rFonts w:ascii="Arial" w:hAnsi="Arial" w:cs="Arial"/>
                <w:color w:val="000000"/>
                <w:sz w:val="22"/>
                <w:szCs w:val="22"/>
              </w:rPr>
            </w:pPr>
            <w:r>
              <w:rPr>
                <w:rFonts w:ascii="Arial" w:hAnsi="Arial" w:cs="Arial"/>
                <w:color w:val="000000"/>
                <w:sz w:val="22"/>
                <w:szCs w:val="22"/>
              </w:rPr>
              <w:t>3.65</w:t>
            </w:r>
          </w:p>
        </w:tc>
      </w:tr>
      <w:tr w:rsidR="00CD1D0D" w14:paraId="005626A9" w14:textId="77777777" w:rsidTr="00CD1D0D">
        <w:trPr>
          <w:trHeight w:val="300"/>
        </w:trPr>
        <w:tc>
          <w:tcPr>
            <w:tcW w:w="1280" w:type="dxa"/>
            <w:vMerge/>
            <w:tcBorders>
              <w:top w:val="single" w:sz="12" w:space="0" w:color="auto"/>
              <w:left w:val="single" w:sz="12" w:space="0" w:color="auto"/>
              <w:bottom w:val="single" w:sz="4" w:space="0" w:color="000000"/>
              <w:right w:val="nil"/>
            </w:tcBorders>
            <w:vAlign w:val="center"/>
            <w:hideMark/>
          </w:tcPr>
          <w:p w14:paraId="0757018E" w14:textId="77777777" w:rsidR="00CD1D0D" w:rsidRDefault="00CD1D0D">
            <w:pPr>
              <w:rPr>
                <w:rFonts w:ascii="Calibri" w:hAnsi="Calibri" w:cs="Calibri"/>
                <w:color w:val="000000"/>
                <w:sz w:val="22"/>
                <w:szCs w:val="22"/>
              </w:rPr>
            </w:pPr>
          </w:p>
        </w:tc>
        <w:tc>
          <w:tcPr>
            <w:tcW w:w="3160" w:type="dxa"/>
            <w:tcBorders>
              <w:top w:val="nil"/>
              <w:left w:val="nil"/>
              <w:bottom w:val="nil"/>
              <w:right w:val="nil"/>
            </w:tcBorders>
            <w:shd w:val="clear" w:color="auto" w:fill="auto"/>
            <w:vAlign w:val="center"/>
            <w:hideMark/>
          </w:tcPr>
          <w:p w14:paraId="2FE35CB5" w14:textId="77777777" w:rsidR="00CD1D0D" w:rsidRDefault="00CD1D0D">
            <w:pPr>
              <w:jc w:val="both"/>
              <w:rPr>
                <w:rFonts w:ascii="Arial" w:hAnsi="Arial" w:cs="Arial"/>
                <w:color w:val="000000"/>
                <w:sz w:val="22"/>
                <w:szCs w:val="22"/>
              </w:rPr>
            </w:pPr>
            <w:r>
              <w:rPr>
                <w:rFonts w:ascii="Arial" w:hAnsi="Arial" w:cs="Arial"/>
                <w:color w:val="000000"/>
                <w:sz w:val="22"/>
                <w:szCs w:val="22"/>
              </w:rPr>
              <w:t>Balcon</w:t>
            </w:r>
          </w:p>
        </w:tc>
        <w:tc>
          <w:tcPr>
            <w:tcW w:w="1400" w:type="dxa"/>
            <w:tcBorders>
              <w:top w:val="nil"/>
              <w:left w:val="nil"/>
              <w:bottom w:val="nil"/>
              <w:right w:val="single" w:sz="12" w:space="0" w:color="auto"/>
            </w:tcBorders>
            <w:shd w:val="clear" w:color="auto" w:fill="auto"/>
            <w:vAlign w:val="center"/>
            <w:hideMark/>
          </w:tcPr>
          <w:p w14:paraId="40686777" w14:textId="77777777" w:rsidR="00CD1D0D" w:rsidRDefault="00CD1D0D">
            <w:pPr>
              <w:jc w:val="both"/>
              <w:rPr>
                <w:rFonts w:ascii="Arial" w:hAnsi="Arial" w:cs="Arial"/>
                <w:color w:val="000000"/>
                <w:sz w:val="22"/>
                <w:szCs w:val="22"/>
              </w:rPr>
            </w:pPr>
            <w:r>
              <w:rPr>
                <w:rFonts w:ascii="Arial" w:hAnsi="Arial" w:cs="Arial"/>
                <w:color w:val="000000"/>
                <w:sz w:val="22"/>
                <w:szCs w:val="22"/>
              </w:rPr>
              <w:t>3.65</w:t>
            </w:r>
          </w:p>
        </w:tc>
      </w:tr>
      <w:tr w:rsidR="00CD1D0D" w14:paraId="6211889C" w14:textId="77777777" w:rsidTr="00CD1D0D">
        <w:trPr>
          <w:trHeight w:val="300"/>
        </w:trPr>
        <w:tc>
          <w:tcPr>
            <w:tcW w:w="1280" w:type="dxa"/>
            <w:vMerge/>
            <w:tcBorders>
              <w:top w:val="single" w:sz="12" w:space="0" w:color="auto"/>
              <w:left w:val="single" w:sz="12" w:space="0" w:color="auto"/>
              <w:bottom w:val="single" w:sz="4" w:space="0" w:color="000000"/>
              <w:right w:val="nil"/>
            </w:tcBorders>
            <w:vAlign w:val="center"/>
            <w:hideMark/>
          </w:tcPr>
          <w:p w14:paraId="0415E07D" w14:textId="77777777" w:rsidR="00CD1D0D" w:rsidRDefault="00CD1D0D">
            <w:pPr>
              <w:rPr>
                <w:rFonts w:ascii="Calibri" w:hAnsi="Calibri" w:cs="Calibri"/>
                <w:color w:val="000000"/>
                <w:sz w:val="22"/>
                <w:szCs w:val="22"/>
              </w:rPr>
            </w:pPr>
          </w:p>
        </w:tc>
        <w:tc>
          <w:tcPr>
            <w:tcW w:w="3160" w:type="dxa"/>
            <w:tcBorders>
              <w:top w:val="nil"/>
              <w:left w:val="nil"/>
              <w:bottom w:val="nil"/>
              <w:right w:val="nil"/>
            </w:tcBorders>
            <w:shd w:val="clear" w:color="auto" w:fill="auto"/>
            <w:vAlign w:val="center"/>
            <w:hideMark/>
          </w:tcPr>
          <w:p w14:paraId="5651CCA3" w14:textId="77777777" w:rsidR="00CD1D0D" w:rsidRDefault="00CD1D0D">
            <w:pPr>
              <w:jc w:val="both"/>
              <w:rPr>
                <w:rFonts w:ascii="Arial" w:hAnsi="Arial" w:cs="Arial"/>
                <w:color w:val="000000"/>
                <w:sz w:val="22"/>
                <w:szCs w:val="22"/>
              </w:rPr>
            </w:pPr>
            <w:r>
              <w:rPr>
                <w:rFonts w:ascii="Arial" w:hAnsi="Arial" w:cs="Arial"/>
                <w:color w:val="000000"/>
                <w:sz w:val="22"/>
                <w:szCs w:val="22"/>
              </w:rPr>
              <w:t>Balcon</w:t>
            </w:r>
          </w:p>
        </w:tc>
        <w:tc>
          <w:tcPr>
            <w:tcW w:w="1400" w:type="dxa"/>
            <w:tcBorders>
              <w:top w:val="nil"/>
              <w:left w:val="nil"/>
              <w:bottom w:val="nil"/>
              <w:right w:val="single" w:sz="12" w:space="0" w:color="auto"/>
            </w:tcBorders>
            <w:shd w:val="clear" w:color="auto" w:fill="auto"/>
            <w:vAlign w:val="center"/>
            <w:hideMark/>
          </w:tcPr>
          <w:p w14:paraId="1B247E64" w14:textId="77777777" w:rsidR="00CD1D0D" w:rsidRDefault="00CD1D0D">
            <w:pPr>
              <w:jc w:val="both"/>
              <w:rPr>
                <w:rFonts w:ascii="Arial" w:hAnsi="Arial" w:cs="Arial"/>
                <w:color w:val="000000"/>
                <w:sz w:val="22"/>
                <w:szCs w:val="22"/>
              </w:rPr>
            </w:pPr>
            <w:r>
              <w:rPr>
                <w:rFonts w:ascii="Arial" w:hAnsi="Arial" w:cs="Arial"/>
                <w:color w:val="000000"/>
                <w:sz w:val="22"/>
                <w:szCs w:val="22"/>
              </w:rPr>
              <w:t>3.65</w:t>
            </w:r>
          </w:p>
        </w:tc>
      </w:tr>
      <w:tr w:rsidR="00CD1D0D" w14:paraId="276E877F" w14:textId="77777777" w:rsidTr="00CD1D0D">
        <w:trPr>
          <w:trHeight w:val="300"/>
        </w:trPr>
        <w:tc>
          <w:tcPr>
            <w:tcW w:w="1280" w:type="dxa"/>
            <w:vMerge/>
            <w:tcBorders>
              <w:top w:val="single" w:sz="12" w:space="0" w:color="auto"/>
              <w:left w:val="single" w:sz="12" w:space="0" w:color="auto"/>
              <w:bottom w:val="single" w:sz="4" w:space="0" w:color="000000"/>
              <w:right w:val="nil"/>
            </w:tcBorders>
            <w:vAlign w:val="center"/>
            <w:hideMark/>
          </w:tcPr>
          <w:p w14:paraId="55B2B10C" w14:textId="77777777" w:rsidR="00CD1D0D" w:rsidRDefault="00CD1D0D">
            <w:pPr>
              <w:rPr>
                <w:rFonts w:ascii="Calibri" w:hAnsi="Calibri" w:cs="Calibri"/>
                <w:color w:val="000000"/>
                <w:sz w:val="22"/>
                <w:szCs w:val="22"/>
              </w:rPr>
            </w:pPr>
          </w:p>
        </w:tc>
        <w:tc>
          <w:tcPr>
            <w:tcW w:w="3160" w:type="dxa"/>
            <w:tcBorders>
              <w:top w:val="nil"/>
              <w:left w:val="nil"/>
              <w:bottom w:val="nil"/>
              <w:right w:val="nil"/>
            </w:tcBorders>
            <w:shd w:val="clear" w:color="auto" w:fill="auto"/>
            <w:vAlign w:val="center"/>
            <w:hideMark/>
          </w:tcPr>
          <w:p w14:paraId="433EF42C" w14:textId="77777777" w:rsidR="00CD1D0D" w:rsidRDefault="00CD1D0D">
            <w:pPr>
              <w:jc w:val="both"/>
              <w:rPr>
                <w:rFonts w:ascii="Arial" w:hAnsi="Arial" w:cs="Arial"/>
                <w:color w:val="000000"/>
                <w:sz w:val="22"/>
                <w:szCs w:val="22"/>
              </w:rPr>
            </w:pPr>
            <w:r>
              <w:rPr>
                <w:rFonts w:ascii="Arial" w:hAnsi="Arial" w:cs="Arial"/>
                <w:color w:val="000000"/>
                <w:sz w:val="22"/>
                <w:szCs w:val="22"/>
              </w:rPr>
              <w:t>Balcon</w:t>
            </w:r>
          </w:p>
        </w:tc>
        <w:tc>
          <w:tcPr>
            <w:tcW w:w="1400" w:type="dxa"/>
            <w:tcBorders>
              <w:top w:val="nil"/>
              <w:left w:val="nil"/>
              <w:bottom w:val="nil"/>
              <w:right w:val="single" w:sz="12" w:space="0" w:color="auto"/>
            </w:tcBorders>
            <w:shd w:val="clear" w:color="auto" w:fill="auto"/>
            <w:vAlign w:val="center"/>
            <w:hideMark/>
          </w:tcPr>
          <w:p w14:paraId="612A1B84" w14:textId="77777777" w:rsidR="00CD1D0D" w:rsidRDefault="00CD1D0D">
            <w:pPr>
              <w:jc w:val="both"/>
              <w:rPr>
                <w:rFonts w:ascii="Arial" w:hAnsi="Arial" w:cs="Arial"/>
                <w:color w:val="000000"/>
                <w:sz w:val="22"/>
                <w:szCs w:val="22"/>
              </w:rPr>
            </w:pPr>
            <w:r>
              <w:rPr>
                <w:rFonts w:ascii="Arial" w:hAnsi="Arial" w:cs="Arial"/>
                <w:color w:val="000000"/>
                <w:sz w:val="22"/>
                <w:szCs w:val="22"/>
              </w:rPr>
              <w:t>3.65</w:t>
            </w:r>
          </w:p>
        </w:tc>
      </w:tr>
      <w:tr w:rsidR="00CD1D0D" w14:paraId="201EFA50" w14:textId="77777777" w:rsidTr="00CD1D0D">
        <w:trPr>
          <w:trHeight w:val="300"/>
        </w:trPr>
        <w:tc>
          <w:tcPr>
            <w:tcW w:w="1280" w:type="dxa"/>
            <w:vMerge/>
            <w:tcBorders>
              <w:top w:val="single" w:sz="12" w:space="0" w:color="auto"/>
              <w:left w:val="single" w:sz="12" w:space="0" w:color="auto"/>
              <w:bottom w:val="single" w:sz="4" w:space="0" w:color="000000"/>
              <w:right w:val="nil"/>
            </w:tcBorders>
            <w:vAlign w:val="center"/>
            <w:hideMark/>
          </w:tcPr>
          <w:p w14:paraId="5650E63B" w14:textId="77777777" w:rsidR="00CD1D0D" w:rsidRDefault="00CD1D0D">
            <w:pPr>
              <w:rPr>
                <w:rFonts w:ascii="Calibri" w:hAnsi="Calibri" w:cs="Calibri"/>
                <w:color w:val="000000"/>
                <w:sz w:val="22"/>
                <w:szCs w:val="22"/>
              </w:rPr>
            </w:pPr>
          </w:p>
        </w:tc>
        <w:tc>
          <w:tcPr>
            <w:tcW w:w="3160" w:type="dxa"/>
            <w:tcBorders>
              <w:top w:val="nil"/>
              <w:left w:val="nil"/>
              <w:bottom w:val="nil"/>
              <w:right w:val="nil"/>
            </w:tcBorders>
            <w:shd w:val="clear" w:color="auto" w:fill="auto"/>
            <w:vAlign w:val="center"/>
            <w:hideMark/>
          </w:tcPr>
          <w:p w14:paraId="789D5021" w14:textId="77777777" w:rsidR="00CD1D0D" w:rsidRDefault="00CD1D0D">
            <w:pPr>
              <w:jc w:val="both"/>
              <w:rPr>
                <w:rFonts w:ascii="Arial" w:hAnsi="Arial" w:cs="Arial"/>
                <w:color w:val="000000"/>
                <w:sz w:val="22"/>
                <w:szCs w:val="22"/>
              </w:rPr>
            </w:pPr>
            <w:r>
              <w:rPr>
                <w:rFonts w:ascii="Arial" w:hAnsi="Arial" w:cs="Arial"/>
                <w:color w:val="000000"/>
                <w:sz w:val="22"/>
                <w:szCs w:val="22"/>
              </w:rPr>
              <w:t>Balcon</w:t>
            </w:r>
          </w:p>
        </w:tc>
        <w:tc>
          <w:tcPr>
            <w:tcW w:w="1400" w:type="dxa"/>
            <w:tcBorders>
              <w:top w:val="nil"/>
              <w:left w:val="nil"/>
              <w:bottom w:val="nil"/>
              <w:right w:val="single" w:sz="12" w:space="0" w:color="auto"/>
            </w:tcBorders>
            <w:shd w:val="clear" w:color="auto" w:fill="auto"/>
            <w:vAlign w:val="center"/>
            <w:hideMark/>
          </w:tcPr>
          <w:p w14:paraId="4617F501" w14:textId="77777777" w:rsidR="00CD1D0D" w:rsidRDefault="00CD1D0D">
            <w:pPr>
              <w:jc w:val="both"/>
              <w:rPr>
                <w:rFonts w:ascii="Arial" w:hAnsi="Arial" w:cs="Arial"/>
                <w:color w:val="000000"/>
                <w:sz w:val="22"/>
                <w:szCs w:val="22"/>
              </w:rPr>
            </w:pPr>
            <w:r>
              <w:rPr>
                <w:rFonts w:ascii="Arial" w:hAnsi="Arial" w:cs="Arial"/>
                <w:color w:val="000000"/>
                <w:sz w:val="22"/>
                <w:szCs w:val="22"/>
              </w:rPr>
              <w:t>3.65</w:t>
            </w:r>
          </w:p>
        </w:tc>
      </w:tr>
      <w:tr w:rsidR="00CD1D0D" w14:paraId="11D2D035" w14:textId="77777777" w:rsidTr="00CD1D0D">
        <w:trPr>
          <w:trHeight w:val="300"/>
        </w:trPr>
        <w:tc>
          <w:tcPr>
            <w:tcW w:w="1280" w:type="dxa"/>
            <w:vMerge/>
            <w:tcBorders>
              <w:top w:val="single" w:sz="12" w:space="0" w:color="auto"/>
              <w:left w:val="single" w:sz="12" w:space="0" w:color="auto"/>
              <w:bottom w:val="single" w:sz="4" w:space="0" w:color="000000"/>
              <w:right w:val="nil"/>
            </w:tcBorders>
            <w:vAlign w:val="center"/>
            <w:hideMark/>
          </w:tcPr>
          <w:p w14:paraId="5F758575" w14:textId="77777777" w:rsidR="00CD1D0D" w:rsidRDefault="00CD1D0D">
            <w:pPr>
              <w:rPr>
                <w:rFonts w:ascii="Calibri" w:hAnsi="Calibri" w:cs="Calibri"/>
                <w:color w:val="000000"/>
                <w:sz w:val="22"/>
                <w:szCs w:val="22"/>
              </w:rPr>
            </w:pPr>
          </w:p>
        </w:tc>
        <w:tc>
          <w:tcPr>
            <w:tcW w:w="3160" w:type="dxa"/>
            <w:tcBorders>
              <w:top w:val="nil"/>
              <w:left w:val="nil"/>
              <w:bottom w:val="nil"/>
              <w:right w:val="nil"/>
            </w:tcBorders>
            <w:shd w:val="clear" w:color="auto" w:fill="auto"/>
            <w:vAlign w:val="center"/>
            <w:hideMark/>
          </w:tcPr>
          <w:p w14:paraId="3A8DD4C3" w14:textId="77777777" w:rsidR="00CD1D0D" w:rsidRDefault="00CD1D0D">
            <w:pPr>
              <w:jc w:val="both"/>
              <w:rPr>
                <w:rFonts w:ascii="Arial" w:hAnsi="Arial" w:cs="Arial"/>
                <w:color w:val="000000"/>
                <w:sz w:val="22"/>
                <w:szCs w:val="22"/>
              </w:rPr>
            </w:pPr>
            <w:r>
              <w:rPr>
                <w:rFonts w:ascii="Arial" w:hAnsi="Arial" w:cs="Arial"/>
                <w:color w:val="000000"/>
                <w:sz w:val="22"/>
                <w:szCs w:val="22"/>
              </w:rPr>
              <w:t>Balcon</w:t>
            </w:r>
          </w:p>
        </w:tc>
        <w:tc>
          <w:tcPr>
            <w:tcW w:w="1400" w:type="dxa"/>
            <w:tcBorders>
              <w:top w:val="nil"/>
              <w:left w:val="nil"/>
              <w:bottom w:val="nil"/>
              <w:right w:val="single" w:sz="12" w:space="0" w:color="auto"/>
            </w:tcBorders>
            <w:shd w:val="clear" w:color="auto" w:fill="auto"/>
            <w:vAlign w:val="center"/>
            <w:hideMark/>
          </w:tcPr>
          <w:p w14:paraId="6E280EF5" w14:textId="77777777" w:rsidR="00CD1D0D" w:rsidRDefault="00CD1D0D">
            <w:pPr>
              <w:jc w:val="both"/>
              <w:rPr>
                <w:rFonts w:ascii="Arial" w:hAnsi="Arial" w:cs="Arial"/>
                <w:color w:val="000000"/>
                <w:sz w:val="22"/>
                <w:szCs w:val="22"/>
              </w:rPr>
            </w:pPr>
            <w:r>
              <w:rPr>
                <w:rFonts w:ascii="Arial" w:hAnsi="Arial" w:cs="Arial"/>
                <w:color w:val="000000"/>
                <w:sz w:val="22"/>
                <w:szCs w:val="22"/>
              </w:rPr>
              <w:t>3.65</w:t>
            </w:r>
          </w:p>
        </w:tc>
      </w:tr>
      <w:tr w:rsidR="00CD1D0D" w14:paraId="438C20EE" w14:textId="77777777" w:rsidTr="00CD1D0D">
        <w:trPr>
          <w:trHeight w:val="300"/>
        </w:trPr>
        <w:tc>
          <w:tcPr>
            <w:tcW w:w="1280" w:type="dxa"/>
            <w:vMerge/>
            <w:tcBorders>
              <w:top w:val="single" w:sz="12" w:space="0" w:color="auto"/>
              <w:left w:val="single" w:sz="12" w:space="0" w:color="auto"/>
              <w:bottom w:val="single" w:sz="4" w:space="0" w:color="000000"/>
              <w:right w:val="nil"/>
            </w:tcBorders>
            <w:vAlign w:val="center"/>
            <w:hideMark/>
          </w:tcPr>
          <w:p w14:paraId="5F8A36D3" w14:textId="77777777" w:rsidR="00CD1D0D" w:rsidRDefault="00CD1D0D">
            <w:pPr>
              <w:rPr>
                <w:rFonts w:ascii="Calibri" w:hAnsi="Calibri" w:cs="Calibri"/>
                <w:color w:val="000000"/>
                <w:sz w:val="22"/>
                <w:szCs w:val="22"/>
              </w:rPr>
            </w:pPr>
          </w:p>
        </w:tc>
        <w:tc>
          <w:tcPr>
            <w:tcW w:w="3160" w:type="dxa"/>
            <w:tcBorders>
              <w:top w:val="nil"/>
              <w:left w:val="nil"/>
              <w:bottom w:val="nil"/>
              <w:right w:val="nil"/>
            </w:tcBorders>
            <w:shd w:val="clear" w:color="auto" w:fill="auto"/>
            <w:vAlign w:val="center"/>
            <w:hideMark/>
          </w:tcPr>
          <w:p w14:paraId="546637FC" w14:textId="77777777" w:rsidR="00CD1D0D" w:rsidRDefault="00CD1D0D">
            <w:pPr>
              <w:jc w:val="both"/>
              <w:rPr>
                <w:rFonts w:ascii="Arial" w:hAnsi="Arial" w:cs="Arial"/>
                <w:color w:val="000000"/>
                <w:sz w:val="22"/>
                <w:szCs w:val="22"/>
              </w:rPr>
            </w:pPr>
            <w:r>
              <w:rPr>
                <w:rFonts w:ascii="Arial" w:hAnsi="Arial" w:cs="Arial"/>
                <w:color w:val="000000"/>
                <w:sz w:val="22"/>
                <w:szCs w:val="22"/>
              </w:rPr>
              <w:t>Balcon</w:t>
            </w:r>
          </w:p>
        </w:tc>
        <w:tc>
          <w:tcPr>
            <w:tcW w:w="1400" w:type="dxa"/>
            <w:tcBorders>
              <w:top w:val="nil"/>
              <w:left w:val="nil"/>
              <w:bottom w:val="nil"/>
              <w:right w:val="single" w:sz="12" w:space="0" w:color="auto"/>
            </w:tcBorders>
            <w:shd w:val="clear" w:color="auto" w:fill="auto"/>
            <w:vAlign w:val="center"/>
            <w:hideMark/>
          </w:tcPr>
          <w:p w14:paraId="707E97A2" w14:textId="77777777" w:rsidR="00CD1D0D" w:rsidRDefault="00CD1D0D">
            <w:pPr>
              <w:jc w:val="both"/>
              <w:rPr>
                <w:rFonts w:ascii="Arial" w:hAnsi="Arial" w:cs="Arial"/>
                <w:color w:val="000000"/>
                <w:sz w:val="22"/>
                <w:szCs w:val="22"/>
              </w:rPr>
            </w:pPr>
            <w:r>
              <w:rPr>
                <w:rFonts w:ascii="Arial" w:hAnsi="Arial" w:cs="Arial"/>
                <w:color w:val="000000"/>
                <w:sz w:val="22"/>
                <w:szCs w:val="22"/>
              </w:rPr>
              <w:t>3.65</w:t>
            </w:r>
          </w:p>
        </w:tc>
      </w:tr>
      <w:tr w:rsidR="00CD1D0D" w14:paraId="5CC8DF55" w14:textId="77777777" w:rsidTr="00CD1D0D">
        <w:trPr>
          <w:trHeight w:val="300"/>
        </w:trPr>
        <w:tc>
          <w:tcPr>
            <w:tcW w:w="1280" w:type="dxa"/>
            <w:vMerge/>
            <w:tcBorders>
              <w:top w:val="single" w:sz="12" w:space="0" w:color="auto"/>
              <w:left w:val="single" w:sz="12" w:space="0" w:color="auto"/>
              <w:bottom w:val="single" w:sz="4" w:space="0" w:color="000000"/>
              <w:right w:val="nil"/>
            </w:tcBorders>
            <w:vAlign w:val="center"/>
            <w:hideMark/>
          </w:tcPr>
          <w:p w14:paraId="71D826B2" w14:textId="77777777" w:rsidR="00CD1D0D" w:rsidRDefault="00CD1D0D">
            <w:pPr>
              <w:rPr>
                <w:rFonts w:ascii="Calibri" w:hAnsi="Calibri" w:cs="Calibri"/>
                <w:color w:val="000000"/>
                <w:sz w:val="22"/>
                <w:szCs w:val="22"/>
              </w:rPr>
            </w:pPr>
          </w:p>
        </w:tc>
        <w:tc>
          <w:tcPr>
            <w:tcW w:w="3160" w:type="dxa"/>
            <w:tcBorders>
              <w:top w:val="nil"/>
              <w:left w:val="nil"/>
              <w:bottom w:val="nil"/>
              <w:right w:val="nil"/>
            </w:tcBorders>
            <w:shd w:val="clear" w:color="auto" w:fill="auto"/>
            <w:vAlign w:val="center"/>
            <w:hideMark/>
          </w:tcPr>
          <w:p w14:paraId="0C516B82" w14:textId="77777777" w:rsidR="00CD1D0D" w:rsidRDefault="00CD1D0D">
            <w:pPr>
              <w:jc w:val="both"/>
              <w:rPr>
                <w:rFonts w:ascii="Arial" w:hAnsi="Arial" w:cs="Arial"/>
                <w:color w:val="000000"/>
                <w:sz w:val="22"/>
                <w:szCs w:val="22"/>
              </w:rPr>
            </w:pPr>
            <w:r>
              <w:rPr>
                <w:rFonts w:ascii="Arial" w:hAnsi="Arial" w:cs="Arial"/>
                <w:color w:val="000000"/>
                <w:sz w:val="22"/>
                <w:szCs w:val="22"/>
              </w:rPr>
              <w:t>Balcon</w:t>
            </w:r>
          </w:p>
        </w:tc>
        <w:tc>
          <w:tcPr>
            <w:tcW w:w="1400" w:type="dxa"/>
            <w:tcBorders>
              <w:top w:val="nil"/>
              <w:left w:val="nil"/>
              <w:bottom w:val="nil"/>
              <w:right w:val="single" w:sz="12" w:space="0" w:color="auto"/>
            </w:tcBorders>
            <w:shd w:val="clear" w:color="auto" w:fill="auto"/>
            <w:vAlign w:val="center"/>
            <w:hideMark/>
          </w:tcPr>
          <w:p w14:paraId="2A9622FC" w14:textId="77777777" w:rsidR="00CD1D0D" w:rsidRDefault="00CD1D0D">
            <w:pPr>
              <w:jc w:val="both"/>
              <w:rPr>
                <w:rFonts w:ascii="Arial" w:hAnsi="Arial" w:cs="Arial"/>
                <w:color w:val="000000"/>
                <w:sz w:val="22"/>
                <w:szCs w:val="22"/>
              </w:rPr>
            </w:pPr>
            <w:r>
              <w:rPr>
                <w:rFonts w:ascii="Arial" w:hAnsi="Arial" w:cs="Arial"/>
                <w:color w:val="000000"/>
                <w:sz w:val="22"/>
                <w:szCs w:val="22"/>
              </w:rPr>
              <w:t>3.55</w:t>
            </w:r>
          </w:p>
        </w:tc>
      </w:tr>
      <w:tr w:rsidR="00CD1D0D" w14:paraId="52210E13" w14:textId="77777777" w:rsidTr="00CD1D0D">
        <w:trPr>
          <w:trHeight w:val="300"/>
        </w:trPr>
        <w:tc>
          <w:tcPr>
            <w:tcW w:w="1280" w:type="dxa"/>
            <w:vMerge/>
            <w:tcBorders>
              <w:top w:val="single" w:sz="12" w:space="0" w:color="auto"/>
              <w:left w:val="single" w:sz="12" w:space="0" w:color="auto"/>
              <w:bottom w:val="single" w:sz="4" w:space="0" w:color="000000"/>
              <w:right w:val="nil"/>
            </w:tcBorders>
            <w:vAlign w:val="center"/>
            <w:hideMark/>
          </w:tcPr>
          <w:p w14:paraId="212CAC27" w14:textId="77777777" w:rsidR="00CD1D0D" w:rsidRDefault="00CD1D0D">
            <w:pPr>
              <w:rPr>
                <w:rFonts w:ascii="Calibri" w:hAnsi="Calibri" w:cs="Calibri"/>
                <w:color w:val="000000"/>
                <w:sz w:val="22"/>
                <w:szCs w:val="22"/>
              </w:rPr>
            </w:pPr>
          </w:p>
        </w:tc>
        <w:tc>
          <w:tcPr>
            <w:tcW w:w="3160" w:type="dxa"/>
            <w:tcBorders>
              <w:top w:val="nil"/>
              <w:left w:val="nil"/>
              <w:bottom w:val="nil"/>
              <w:right w:val="nil"/>
            </w:tcBorders>
            <w:shd w:val="clear" w:color="auto" w:fill="auto"/>
            <w:vAlign w:val="center"/>
            <w:hideMark/>
          </w:tcPr>
          <w:p w14:paraId="49D519B3" w14:textId="77777777" w:rsidR="00CD1D0D" w:rsidRDefault="00CD1D0D">
            <w:pPr>
              <w:jc w:val="both"/>
              <w:rPr>
                <w:rFonts w:ascii="Arial" w:hAnsi="Arial" w:cs="Arial"/>
                <w:color w:val="000000"/>
                <w:sz w:val="22"/>
                <w:szCs w:val="22"/>
              </w:rPr>
            </w:pPr>
            <w:r>
              <w:rPr>
                <w:rFonts w:ascii="Arial" w:hAnsi="Arial" w:cs="Arial"/>
                <w:color w:val="000000"/>
                <w:sz w:val="22"/>
                <w:szCs w:val="22"/>
              </w:rPr>
              <w:t>Balcon</w:t>
            </w:r>
          </w:p>
        </w:tc>
        <w:tc>
          <w:tcPr>
            <w:tcW w:w="1400" w:type="dxa"/>
            <w:tcBorders>
              <w:top w:val="nil"/>
              <w:left w:val="nil"/>
              <w:bottom w:val="nil"/>
              <w:right w:val="single" w:sz="12" w:space="0" w:color="auto"/>
            </w:tcBorders>
            <w:shd w:val="clear" w:color="auto" w:fill="auto"/>
            <w:vAlign w:val="center"/>
            <w:hideMark/>
          </w:tcPr>
          <w:p w14:paraId="0F47D773" w14:textId="77777777" w:rsidR="00CD1D0D" w:rsidRDefault="00CD1D0D">
            <w:pPr>
              <w:jc w:val="both"/>
              <w:rPr>
                <w:rFonts w:ascii="Arial" w:hAnsi="Arial" w:cs="Arial"/>
                <w:color w:val="000000"/>
                <w:sz w:val="22"/>
                <w:szCs w:val="22"/>
              </w:rPr>
            </w:pPr>
            <w:r>
              <w:rPr>
                <w:rFonts w:ascii="Arial" w:hAnsi="Arial" w:cs="Arial"/>
                <w:color w:val="000000"/>
                <w:sz w:val="22"/>
                <w:szCs w:val="22"/>
              </w:rPr>
              <w:t>3.55</w:t>
            </w:r>
          </w:p>
        </w:tc>
      </w:tr>
      <w:tr w:rsidR="00CD1D0D" w14:paraId="4B18BC95" w14:textId="77777777" w:rsidTr="00CD1D0D">
        <w:trPr>
          <w:trHeight w:val="300"/>
        </w:trPr>
        <w:tc>
          <w:tcPr>
            <w:tcW w:w="1280" w:type="dxa"/>
            <w:vMerge/>
            <w:tcBorders>
              <w:top w:val="single" w:sz="12" w:space="0" w:color="auto"/>
              <w:left w:val="single" w:sz="12" w:space="0" w:color="auto"/>
              <w:bottom w:val="single" w:sz="4" w:space="0" w:color="000000"/>
              <w:right w:val="nil"/>
            </w:tcBorders>
            <w:vAlign w:val="center"/>
            <w:hideMark/>
          </w:tcPr>
          <w:p w14:paraId="5925CAB0" w14:textId="77777777" w:rsidR="00CD1D0D" w:rsidRDefault="00CD1D0D">
            <w:pPr>
              <w:rPr>
                <w:rFonts w:ascii="Calibri" w:hAnsi="Calibri" w:cs="Calibri"/>
                <w:color w:val="000000"/>
                <w:sz w:val="22"/>
                <w:szCs w:val="22"/>
              </w:rPr>
            </w:pPr>
          </w:p>
        </w:tc>
        <w:tc>
          <w:tcPr>
            <w:tcW w:w="3160" w:type="dxa"/>
            <w:tcBorders>
              <w:top w:val="nil"/>
              <w:left w:val="nil"/>
              <w:bottom w:val="nil"/>
              <w:right w:val="nil"/>
            </w:tcBorders>
            <w:shd w:val="clear" w:color="auto" w:fill="auto"/>
            <w:vAlign w:val="center"/>
            <w:hideMark/>
          </w:tcPr>
          <w:p w14:paraId="19DDAF56" w14:textId="77777777" w:rsidR="00CD1D0D" w:rsidRDefault="00CD1D0D">
            <w:pPr>
              <w:jc w:val="both"/>
              <w:rPr>
                <w:rFonts w:ascii="Arial" w:hAnsi="Arial" w:cs="Arial"/>
                <w:color w:val="000000"/>
                <w:sz w:val="22"/>
                <w:szCs w:val="22"/>
              </w:rPr>
            </w:pPr>
            <w:r>
              <w:rPr>
                <w:rFonts w:ascii="Arial" w:hAnsi="Arial" w:cs="Arial"/>
                <w:color w:val="000000"/>
                <w:sz w:val="22"/>
                <w:szCs w:val="22"/>
              </w:rPr>
              <w:t>Balcon</w:t>
            </w:r>
          </w:p>
        </w:tc>
        <w:tc>
          <w:tcPr>
            <w:tcW w:w="1400" w:type="dxa"/>
            <w:tcBorders>
              <w:top w:val="nil"/>
              <w:left w:val="nil"/>
              <w:bottom w:val="nil"/>
              <w:right w:val="single" w:sz="12" w:space="0" w:color="auto"/>
            </w:tcBorders>
            <w:shd w:val="clear" w:color="auto" w:fill="auto"/>
            <w:vAlign w:val="center"/>
            <w:hideMark/>
          </w:tcPr>
          <w:p w14:paraId="689C3135" w14:textId="77777777" w:rsidR="00CD1D0D" w:rsidRDefault="00CD1D0D">
            <w:pPr>
              <w:jc w:val="both"/>
              <w:rPr>
                <w:rFonts w:ascii="Arial" w:hAnsi="Arial" w:cs="Arial"/>
                <w:color w:val="000000"/>
                <w:sz w:val="22"/>
                <w:szCs w:val="22"/>
              </w:rPr>
            </w:pPr>
            <w:r>
              <w:rPr>
                <w:rFonts w:ascii="Arial" w:hAnsi="Arial" w:cs="Arial"/>
                <w:color w:val="000000"/>
                <w:sz w:val="22"/>
                <w:szCs w:val="22"/>
              </w:rPr>
              <w:t>3.55</w:t>
            </w:r>
          </w:p>
        </w:tc>
      </w:tr>
      <w:tr w:rsidR="00CD1D0D" w14:paraId="3F93D6FE" w14:textId="77777777" w:rsidTr="00CD1D0D">
        <w:trPr>
          <w:trHeight w:val="300"/>
        </w:trPr>
        <w:tc>
          <w:tcPr>
            <w:tcW w:w="1280" w:type="dxa"/>
            <w:vMerge/>
            <w:tcBorders>
              <w:top w:val="single" w:sz="12" w:space="0" w:color="auto"/>
              <w:left w:val="single" w:sz="12" w:space="0" w:color="auto"/>
              <w:bottom w:val="single" w:sz="4" w:space="0" w:color="000000"/>
              <w:right w:val="nil"/>
            </w:tcBorders>
            <w:vAlign w:val="center"/>
            <w:hideMark/>
          </w:tcPr>
          <w:p w14:paraId="0F07836A" w14:textId="77777777" w:rsidR="00CD1D0D" w:rsidRDefault="00CD1D0D">
            <w:pPr>
              <w:rPr>
                <w:rFonts w:ascii="Calibri" w:hAnsi="Calibri" w:cs="Calibri"/>
                <w:color w:val="000000"/>
                <w:sz w:val="22"/>
                <w:szCs w:val="22"/>
              </w:rPr>
            </w:pPr>
          </w:p>
        </w:tc>
        <w:tc>
          <w:tcPr>
            <w:tcW w:w="3160" w:type="dxa"/>
            <w:tcBorders>
              <w:top w:val="nil"/>
              <w:left w:val="nil"/>
              <w:bottom w:val="single" w:sz="4" w:space="0" w:color="auto"/>
              <w:right w:val="nil"/>
            </w:tcBorders>
            <w:shd w:val="clear" w:color="auto" w:fill="auto"/>
            <w:vAlign w:val="center"/>
            <w:hideMark/>
          </w:tcPr>
          <w:p w14:paraId="2E492079" w14:textId="77777777" w:rsidR="00CD1D0D" w:rsidRDefault="00CD1D0D">
            <w:pPr>
              <w:jc w:val="both"/>
              <w:rPr>
                <w:rFonts w:ascii="Arial" w:hAnsi="Arial" w:cs="Arial"/>
                <w:color w:val="000000"/>
                <w:sz w:val="22"/>
                <w:szCs w:val="22"/>
              </w:rPr>
            </w:pPr>
            <w:r>
              <w:rPr>
                <w:rFonts w:ascii="Arial" w:hAnsi="Arial" w:cs="Arial"/>
                <w:color w:val="000000"/>
                <w:sz w:val="22"/>
                <w:szCs w:val="22"/>
              </w:rPr>
              <w:t>Balcon</w:t>
            </w:r>
          </w:p>
        </w:tc>
        <w:tc>
          <w:tcPr>
            <w:tcW w:w="1400" w:type="dxa"/>
            <w:tcBorders>
              <w:top w:val="nil"/>
              <w:left w:val="nil"/>
              <w:bottom w:val="single" w:sz="4" w:space="0" w:color="auto"/>
              <w:right w:val="single" w:sz="12" w:space="0" w:color="auto"/>
            </w:tcBorders>
            <w:shd w:val="clear" w:color="auto" w:fill="auto"/>
            <w:vAlign w:val="center"/>
            <w:hideMark/>
          </w:tcPr>
          <w:p w14:paraId="466F86D1" w14:textId="77777777" w:rsidR="00CD1D0D" w:rsidRDefault="00CD1D0D">
            <w:pPr>
              <w:jc w:val="both"/>
              <w:rPr>
                <w:rFonts w:ascii="Arial" w:hAnsi="Arial" w:cs="Arial"/>
                <w:color w:val="000000"/>
                <w:sz w:val="22"/>
                <w:szCs w:val="22"/>
              </w:rPr>
            </w:pPr>
            <w:r>
              <w:rPr>
                <w:rFonts w:ascii="Arial" w:hAnsi="Arial" w:cs="Arial"/>
                <w:color w:val="000000"/>
                <w:sz w:val="22"/>
                <w:szCs w:val="22"/>
              </w:rPr>
              <w:t>12.3</w:t>
            </w:r>
          </w:p>
        </w:tc>
      </w:tr>
      <w:tr w:rsidR="00CD1D0D" w14:paraId="09E7D310" w14:textId="77777777" w:rsidTr="00CD1D0D">
        <w:trPr>
          <w:trHeight w:val="300"/>
        </w:trPr>
        <w:tc>
          <w:tcPr>
            <w:tcW w:w="1280" w:type="dxa"/>
            <w:vMerge w:val="restart"/>
            <w:tcBorders>
              <w:top w:val="nil"/>
              <w:left w:val="single" w:sz="12" w:space="0" w:color="auto"/>
              <w:bottom w:val="single" w:sz="4" w:space="0" w:color="000000"/>
              <w:right w:val="nil"/>
            </w:tcBorders>
            <w:shd w:val="clear" w:color="auto" w:fill="auto"/>
            <w:noWrap/>
            <w:vAlign w:val="center"/>
            <w:hideMark/>
          </w:tcPr>
          <w:p w14:paraId="25ABAAA9" w14:textId="77777777" w:rsidR="00CD1D0D" w:rsidRDefault="00CD1D0D">
            <w:pPr>
              <w:jc w:val="center"/>
              <w:rPr>
                <w:rFonts w:ascii="Calibri" w:hAnsi="Calibri" w:cs="Calibri"/>
                <w:color w:val="000000"/>
                <w:sz w:val="22"/>
                <w:szCs w:val="22"/>
              </w:rPr>
            </w:pPr>
            <w:proofErr w:type="spellStart"/>
            <w:r>
              <w:rPr>
                <w:rFonts w:ascii="Calibri" w:hAnsi="Calibri" w:cs="Calibri"/>
                <w:color w:val="000000"/>
                <w:sz w:val="22"/>
                <w:szCs w:val="22"/>
              </w:rPr>
              <w:t>etaj</w:t>
            </w:r>
            <w:proofErr w:type="spellEnd"/>
            <w:r>
              <w:rPr>
                <w:rFonts w:ascii="Calibri" w:hAnsi="Calibri" w:cs="Calibri"/>
                <w:color w:val="000000"/>
                <w:sz w:val="22"/>
                <w:szCs w:val="22"/>
              </w:rPr>
              <w:t xml:space="preserve"> 2</w:t>
            </w:r>
          </w:p>
        </w:tc>
        <w:tc>
          <w:tcPr>
            <w:tcW w:w="3160" w:type="dxa"/>
            <w:tcBorders>
              <w:top w:val="nil"/>
              <w:left w:val="nil"/>
              <w:bottom w:val="nil"/>
              <w:right w:val="nil"/>
            </w:tcBorders>
            <w:shd w:val="clear" w:color="auto" w:fill="auto"/>
            <w:vAlign w:val="center"/>
            <w:hideMark/>
          </w:tcPr>
          <w:p w14:paraId="45BEEDCF" w14:textId="77777777" w:rsidR="00CD1D0D" w:rsidRDefault="00CD1D0D">
            <w:pPr>
              <w:jc w:val="both"/>
              <w:rPr>
                <w:rFonts w:ascii="Arial" w:hAnsi="Arial" w:cs="Arial"/>
                <w:color w:val="000000"/>
                <w:sz w:val="22"/>
                <w:szCs w:val="22"/>
              </w:rPr>
            </w:pPr>
            <w:r>
              <w:rPr>
                <w:rFonts w:ascii="Arial" w:hAnsi="Arial" w:cs="Arial"/>
                <w:color w:val="000000"/>
                <w:sz w:val="22"/>
                <w:szCs w:val="22"/>
              </w:rPr>
              <w:t>Balcon</w:t>
            </w:r>
          </w:p>
        </w:tc>
        <w:tc>
          <w:tcPr>
            <w:tcW w:w="1400" w:type="dxa"/>
            <w:tcBorders>
              <w:top w:val="nil"/>
              <w:left w:val="nil"/>
              <w:bottom w:val="nil"/>
              <w:right w:val="single" w:sz="12" w:space="0" w:color="auto"/>
            </w:tcBorders>
            <w:shd w:val="clear" w:color="auto" w:fill="auto"/>
            <w:vAlign w:val="center"/>
            <w:hideMark/>
          </w:tcPr>
          <w:p w14:paraId="48B604ED" w14:textId="77777777" w:rsidR="00CD1D0D" w:rsidRDefault="00CD1D0D">
            <w:pPr>
              <w:jc w:val="both"/>
              <w:rPr>
                <w:rFonts w:ascii="Arial" w:hAnsi="Arial" w:cs="Arial"/>
                <w:color w:val="000000"/>
                <w:sz w:val="22"/>
                <w:szCs w:val="22"/>
              </w:rPr>
            </w:pPr>
            <w:r>
              <w:rPr>
                <w:rFonts w:ascii="Arial" w:hAnsi="Arial" w:cs="Arial"/>
                <w:color w:val="000000"/>
                <w:sz w:val="22"/>
                <w:szCs w:val="22"/>
              </w:rPr>
              <w:t>5.54</w:t>
            </w:r>
          </w:p>
        </w:tc>
      </w:tr>
      <w:tr w:rsidR="00CD1D0D" w14:paraId="157AE22C" w14:textId="77777777" w:rsidTr="00CD1D0D">
        <w:trPr>
          <w:trHeight w:val="300"/>
        </w:trPr>
        <w:tc>
          <w:tcPr>
            <w:tcW w:w="1280" w:type="dxa"/>
            <w:vMerge/>
            <w:tcBorders>
              <w:top w:val="nil"/>
              <w:left w:val="single" w:sz="12" w:space="0" w:color="auto"/>
              <w:bottom w:val="single" w:sz="4" w:space="0" w:color="000000"/>
              <w:right w:val="nil"/>
            </w:tcBorders>
            <w:vAlign w:val="center"/>
            <w:hideMark/>
          </w:tcPr>
          <w:p w14:paraId="1D98D3EC" w14:textId="77777777" w:rsidR="00CD1D0D" w:rsidRDefault="00CD1D0D">
            <w:pPr>
              <w:rPr>
                <w:rFonts w:ascii="Calibri" w:hAnsi="Calibri" w:cs="Calibri"/>
                <w:color w:val="000000"/>
                <w:sz w:val="22"/>
                <w:szCs w:val="22"/>
              </w:rPr>
            </w:pPr>
          </w:p>
        </w:tc>
        <w:tc>
          <w:tcPr>
            <w:tcW w:w="3160" w:type="dxa"/>
            <w:tcBorders>
              <w:top w:val="nil"/>
              <w:left w:val="nil"/>
              <w:bottom w:val="nil"/>
              <w:right w:val="nil"/>
            </w:tcBorders>
            <w:shd w:val="clear" w:color="auto" w:fill="auto"/>
            <w:vAlign w:val="center"/>
            <w:hideMark/>
          </w:tcPr>
          <w:p w14:paraId="0B06C6AD" w14:textId="77777777" w:rsidR="00CD1D0D" w:rsidRDefault="00CD1D0D">
            <w:pPr>
              <w:jc w:val="both"/>
              <w:rPr>
                <w:rFonts w:ascii="Arial" w:hAnsi="Arial" w:cs="Arial"/>
                <w:color w:val="000000"/>
                <w:sz w:val="22"/>
                <w:szCs w:val="22"/>
              </w:rPr>
            </w:pPr>
            <w:r>
              <w:rPr>
                <w:rFonts w:ascii="Arial" w:hAnsi="Arial" w:cs="Arial"/>
                <w:color w:val="000000"/>
                <w:sz w:val="22"/>
                <w:szCs w:val="22"/>
              </w:rPr>
              <w:t>Balcon</w:t>
            </w:r>
          </w:p>
        </w:tc>
        <w:tc>
          <w:tcPr>
            <w:tcW w:w="1400" w:type="dxa"/>
            <w:tcBorders>
              <w:top w:val="nil"/>
              <w:left w:val="nil"/>
              <w:bottom w:val="nil"/>
              <w:right w:val="single" w:sz="12" w:space="0" w:color="auto"/>
            </w:tcBorders>
            <w:shd w:val="clear" w:color="auto" w:fill="auto"/>
            <w:vAlign w:val="center"/>
            <w:hideMark/>
          </w:tcPr>
          <w:p w14:paraId="1E008855" w14:textId="77777777" w:rsidR="00CD1D0D" w:rsidRDefault="00CD1D0D">
            <w:pPr>
              <w:jc w:val="both"/>
              <w:rPr>
                <w:rFonts w:ascii="Arial" w:hAnsi="Arial" w:cs="Arial"/>
                <w:color w:val="000000"/>
                <w:sz w:val="22"/>
                <w:szCs w:val="22"/>
              </w:rPr>
            </w:pPr>
            <w:r>
              <w:rPr>
                <w:rFonts w:ascii="Arial" w:hAnsi="Arial" w:cs="Arial"/>
                <w:color w:val="000000"/>
                <w:sz w:val="22"/>
                <w:szCs w:val="22"/>
              </w:rPr>
              <w:t>5.54</w:t>
            </w:r>
          </w:p>
        </w:tc>
      </w:tr>
      <w:tr w:rsidR="00CD1D0D" w14:paraId="3BD9C354" w14:textId="77777777" w:rsidTr="00CD1D0D">
        <w:trPr>
          <w:trHeight w:val="300"/>
        </w:trPr>
        <w:tc>
          <w:tcPr>
            <w:tcW w:w="1280" w:type="dxa"/>
            <w:vMerge/>
            <w:tcBorders>
              <w:top w:val="nil"/>
              <w:left w:val="single" w:sz="12" w:space="0" w:color="auto"/>
              <w:bottom w:val="single" w:sz="4" w:space="0" w:color="000000"/>
              <w:right w:val="nil"/>
            </w:tcBorders>
            <w:vAlign w:val="center"/>
            <w:hideMark/>
          </w:tcPr>
          <w:p w14:paraId="26437BCA" w14:textId="77777777" w:rsidR="00CD1D0D" w:rsidRDefault="00CD1D0D">
            <w:pPr>
              <w:rPr>
                <w:rFonts w:ascii="Calibri" w:hAnsi="Calibri" w:cs="Calibri"/>
                <w:color w:val="000000"/>
                <w:sz w:val="22"/>
                <w:szCs w:val="22"/>
              </w:rPr>
            </w:pPr>
          </w:p>
        </w:tc>
        <w:tc>
          <w:tcPr>
            <w:tcW w:w="3160" w:type="dxa"/>
            <w:tcBorders>
              <w:top w:val="nil"/>
              <w:left w:val="nil"/>
              <w:bottom w:val="nil"/>
              <w:right w:val="nil"/>
            </w:tcBorders>
            <w:shd w:val="clear" w:color="auto" w:fill="auto"/>
            <w:vAlign w:val="center"/>
            <w:hideMark/>
          </w:tcPr>
          <w:p w14:paraId="05F0CB01" w14:textId="77777777" w:rsidR="00CD1D0D" w:rsidRDefault="00CD1D0D">
            <w:pPr>
              <w:jc w:val="both"/>
              <w:rPr>
                <w:rFonts w:ascii="Arial" w:hAnsi="Arial" w:cs="Arial"/>
                <w:color w:val="000000"/>
                <w:sz w:val="22"/>
                <w:szCs w:val="22"/>
              </w:rPr>
            </w:pPr>
            <w:r>
              <w:rPr>
                <w:rFonts w:ascii="Arial" w:hAnsi="Arial" w:cs="Arial"/>
                <w:color w:val="000000"/>
                <w:sz w:val="22"/>
                <w:szCs w:val="22"/>
              </w:rPr>
              <w:t>Balcon</w:t>
            </w:r>
          </w:p>
        </w:tc>
        <w:tc>
          <w:tcPr>
            <w:tcW w:w="1400" w:type="dxa"/>
            <w:tcBorders>
              <w:top w:val="nil"/>
              <w:left w:val="nil"/>
              <w:bottom w:val="nil"/>
              <w:right w:val="single" w:sz="12" w:space="0" w:color="auto"/>
            </w:tcBorders>
            <w:shd w:val="clear" w:color="auto" w:fill="auto"/>
            <w:vAlign w:val="center"/>
            <w:hideMark/>
          </w:tcPr>
          <w:p w14:paraId="01A897F2" w14:textId="77777777" w:rsidR="00CD1D0D" w:rsidRDefault="00CD1D0D">
            <w:pPr>
              <w:jc w:val="both"/>
              <w:rPr>
                <w:rFonts w:ascii="Arial" w:hAnsi="Arial" w:cs="Arial"/>
                <w:color w:val="000000"/>
                <w:sz w:val="22"/>
                <w:szCs w:val="22"/>
              </w:rPr>
            </w:pPr>
            <w:r>
              <w:rPr>
                <w:rFonts w:ascii="Arial" w:hAnsi="Arial" w:cs="Arial"/>
                <w:color w:val="000000"/>
                <w:sz w:val="22"/>
                <w:szCs w:val="22"/>
              </w:rPr>
              <w:t>5.54</w:t>
            </w:r>
          </w:p>
        </w:tc>
      </w:tr>
      <w:tr w:rsidR="00CD1D0D" w14:paraId="331B7E71" w14:textId="77777777" w:rsidTr="00CD1D0D">
        <w:trPr>
          <w:trHeight w:val="300"/>
        </w:trPr>
        <w:tc>
          <w:tcPr>
            <w:tcW w:w="1280" w:type="dxa"/>
            <w:vMerge/>
            <w:tcBorders>
              <w:top w:val="nil"/>
              <w:left w:val="single" w:sz="12" w:space="0" w:color="auto"/>
              <w:bottom w:val="single" w:sz="4" w:space="0" w:color="000000"/>
              <w:right w:val="nil"/>
            </w:tcBorders>
            <w:vAlign w:val="center"/>
            <w:hideMark/>
          </w:tcPr>
          <w:p w14:paraId="2C2751FF" w14:textId="77777777" w:rsidR="00CD1D0D" w:rsidRDefault="00CD1D0D">
            <w:pPr>
              <w:rPr>
                <w:rFonts w:ascii="Calibri" w:hAnsi="Calibri" w:cs="Calibri"/>
                <w:color w:val="000000"/>
                <w:sz w:val="22"/>
                <w:szCs w:val="22"/>
              </w:rPr>
            </w:pPr>
          </w:p>
        </w:tc>
        <w:tc>
          <w:tcPr>
            <w:tcW w:w="3160" w:type="dxa"/>
            <w:tcBorders>
              <w:top w:val="nil"/>
              <w:left w:val="nil"/>
              <w:bottom w:val="nil"/>
              <w:right w:val="nil"/>
            </w:tcBorders>
            <w:shd w:val="clear" w:color="auto" w:fill="auto"/>
            <w:vAlign w:val="center"/>
            <w:hideMark/>
          </w:tcPr>
          <w:p w14:paraId="7B8178D4" w14:textId="77777777" w:rsidR="00CD1D0D" w:rsidRDefault="00CD1D0D">
            <w:pPr>
              <w:jc w:val="both"/>
              <w:rPr>
                <w:rFonts w:ascii="Arial" w:hAnsi="Arial" w:cs="Arial"/>
                <w:color w:val="000000"/>
                <w:sz w:val="22"/>
                <w:szCs w:val="22"/>
              </w:rPr>
            </w:pPr>
            <w:r>
              <w:rPr>
                <w:rFonts w:ascii="Arial" w:hAnsi="Arial" w:cs="Arial"/>
                <w:color w:val="000000"/>
                <w:sz w:val="22"/>
                <w:szCs w:val="22"/>
              </w:rPr>
              <w:t>Balcon</w:t>
            </w:r>
          </w:p>
        </w:tc>
        <w:tc>
          <w:tcPr>
            <w:tcW w:w="1400" w:type="dxa"/>
            <w:tcBorders>
              <w:top w:val="nil"/>
              <w:left w:val="nil"/>
              <w:bottom w:val="nil"/>
              <w:right w:val="single" w:sz="12" w:space="0" w:color="auto"/>
            </w:tcBorders>
            <w:shd w:val="clear" w:color="auto" w:fill="auto"/>
            <w:vAlign w:val="center"/>
            <w:hideMark/>
          </w:tcPr>
          <w:p w14:paraId="31054B03" w14:textId="77777777" w:rsidR="00CD1D0D" w:rsidRDefault="00CD1D0D">
            <w:pPr>
              <w:jc w:val="both"/>
              <w:rPr>
                <w:rFonts w:ascii="Arial" w:hAnsi="Arial" w:cs="Arial"/>
                <w:color w:val="000000"/>
                <w:sz w:val="22"/>
                <w:szCs w:val="22"/>
              </w:rPr>
            </w:pPr>
            <w:r>
              <w:rPr>
                <w:rFonts w:ascii="Arial" w:hAnsi="Arial" w:cs="Arial"/>
                <w:color w:val="000000"/>
                <w:sz w:val="22"/>
                <w:szCs w:val="22"/>
              </w:rPr>
              <w:t>5.54</w:t>
            </w:r>
          </w:p>
        </w:tc>
      </w:tr>
      <w:tr w:rsidR="00CD1D0D" w14:paraId="0AC6DF96" w14:textId="77777777" w:rsidTr="00CD1D0D">
        <w:trPr>
          <w:trHeight w:val="300"/>
        </w:trPr>
        <w:tc>
          <w:tcPr>
            <w:tcW w:w="1280" w:type="dxa"/>
            <w:vMerge/>
            <w:tcBorders>
              <w:top w:val="nil"/>
              <w:left w:val="single" w:sz="12" w:space="0" w:color="auto"/>
              <w:bottom w:val="single" w:sz="4" w:space="0" w:color="000000"/>
              <w:right w:val="nil"/>
            </w:tcBorders>
            <w:vAlign w:val="center"/>
            <w:hideMark/>
          </w:tcPr>
          <w:p w14:paraId="40CE9269" w14:textId="77777777" w:rsidR="00CD1D0D" w:rsidRDefault="00CD1D0D">
            <w:pPr>
              <w:rPr>
                <w:rFonts w:ascii="Calibri" w:hAnsi="Calibri" w:cs="Calibri"/>
                <w:color w:val="000000"/>
                <w:sz w:val="22"/>
                <w:szCs w:val="22"/>
              </w:rPr>
            </w:pPr>
          </w:p>
        </w:tc>
        <w:tc>
          <w:tcPr>
            <w:tcW w:w="3160" w:type="dxa"/>
            <w:tcBorders>
              <w:top w:val="nil"/>
              <w:left w:val="nil"/>
              <w:bottom w:val="nil"/>
              <w:right w:val="nil"/>
            </w:tcBorders>
            <w:shd w:val="clear" w:color="auto" w:fill="auto"/>
            <w:vAlign w:val="center"/>
            <w:hideMark/>
          </w:tcPr>
          <w:p w14:paraId="4FD3AC6C" w14:textId="77777777" w:rsidR="00CD1D0D" w:rsidRDefault="00CD1D0D">
            <w:pPr>
              <w:jc w:val="both"/>
              <w:rPr>
                <w:rFonts w:ascii="Arial" w:hAnsi="Arial" w:cs="Arial"/>
                <w:color w:val="000000"/>
                <w:sz w:val="22"/>
                <w:szCs w:val="22"/>
              </w:rPr>
            </w:pPr>
            <w:r>
              <w:rPr>
                <w:rFonts w:ascii="Arial" w:hAnsi="Arial" w:cs="Arial"/>
                <w:color w:val="000000"/>
                <w:sz w:val="22"/>
                <w:szCs w:val="22"/>
              </w:rPr>
              <w:t>Balcon</w:t>
            </w:r>
          </w:p>
        </w:tc>
        <w:tc>
          <w:tcPr>
            <w:tcW w:w="1400" w:type="dxa"/>
            <w:tcBorders>
              <w:top w:val="nil"/>
              <w:left w:val="nil"/>
              <w:bottom w:val="nil"/>
              <w:right w:val="single" w:sz="12" w:space="0" w:color="auto"/>
            </w:tcBorders>
            <w:shd w:val="clear" w:color="auto" w:fill="auto"/>
            <w:vAlign w:val="center"/>
            <w:hideMark/>
          </w:tcPr>
          <w:p w14:paraId="068A82C1" w14:textId="77777777" w:rsidR="00CD1D0D" w:rsidRDefault="00CD1D0D">
            <w:pPr>
              <w:jc w:val="both"/>
              <w:rPr>
                <w:rFonts w:ascii="Arial" w:hAnsi="Arial" w:cs="Arial"/>
                <w:color w:val="000000"/>
                <w:sz w:val="22"/>
                <w:szCs w:val="22"/>
              </w:rPr>
            </w:pPr>
            <w:r>
              <w:rPr>
                <w:rFonts w:ascii="Arial" w:hAnsi="Arial" w:cs="Arial"/>
                <w:color w:val="000000"/>
                <w:sz w:val="22"/>
                <w:szCs w:val="22"/>
              </w:rPr>
              <w:t>5.54</w:t>
            </w:r>
          </w:p>
        </w:tc>
      </w:tr>
      <w:tr w:rsidR="00CD1D0D" w14:paraId="26DB017F" w14:textId="77777777" w:rsidTr="00CD1D0D">
        <w:trPr>
          <w:trHeight w:val="300"/>
        </w:trPr>
        <w:tc>
          <w:tcPr>
            <w:tcW w:w="1280" w:type="dxa"/>
            <w:vMerge/>
            <w:tcBorders>
              <w:top w:val="nil"/>
              <w:left w:val="single" w:sz="12" w:space="0" w:color="auto"/>
              <w:bottom w:val="single" w:sz="4" w:space="0" w:color="000000"/>
              <w:right w:val="nil"/>
            </w:tcBorders>
            <w:vAlign w:val="center"/>
            <w:hideMark/>
          </w:tcPr>
          <w:p w14:paraId="0A7C3D2F" w14:textId="77777777" w:rsidR="00CD1D0D" w:rsidRDefault="00CD1D0D">
            <w:pPr>
              <w:rPr>
                <w:rFonts w:ascii="Calibri" w:hAnsi="Calibri" w:cs="Calibri"/>
                <w:color w:val="000000"/>
                <w:sz w:val="22"/>
                <w:szCs w:val="22"/>
              </w:rPr>
            </w:pPr>
          </w:p>
        </w:tc>
        <w:tc>
          <w:tcPr>
            <w:tcW w:w="3160" w:type="dxa"/>
            <w:tcBorders>
              <w:top w:val="nil"/>
              <w:left w:val="nil"/>
              <w:bottom w:val="single" w:sz="4" w:space="0" w:color="auto"/>
              <w:right w:val="nil"/>
            </w:tcBorders>
            <w:shd w:val="clear" w:color="auto" w:fill="auto"/>
            <w:vAlign w:val="center"/>
            <w:hideMark/>
          </w:tcPr>
          <w:p w14:paraId="5B43F6AF" w14:textId="77777777" w:rsidR="00CD1D0D" w:rsidRDefault="00CD1D0D">
            <w:pPr>
              <w:jc w:val="both"/>
              <w:rPr>
                <w:rFonts w:ascii="Arial" w:hAnsi="Arial" w:cs="Arial"/>
                <w:color w:val="000000"/>
                <w:sz w:val="22"/>
                <w:szCs w:val="22"/>
              </w:rPr>
            </w:pPr>
            <w:r>
              <w:rPr>
                <w:rFonts w:ascii="Arial" w:hAnsi="Arial" w:cs="Arial"/>
                <w:color w:val="000000"/>
                <w:sz w:val="22"/>
                <w:szCs w:val="22"/>
              </w:rPr>
              <w:t>Balcon</w:t>
            </w:r>
          </w:p>
        </w:tc>
        <w:tc>
          <w:tcPr>
            <w:tcW w:w="1400" w:type="dxa"/>
            <w:tcBorders>
              <w:top w:val="nil"/>
              <w:left w:val="nil"/>
              <w:bottom w:val="single" w:sz="4" w:space="0" w:color="auto"/>
              <w:right w:val="single" w:sz="12" w:space="0" w:color="auto"/>
            </w:tcBorders>
            <w:shd w:val="clear" w:color="auto" w:fill="auto"/>
            <w:vAlign w:val="center"/>
            <w:hideMark/>
          </w:tcPr>
          <w:p w14:paraId="595B83C5" w14:textId="77777777" w:rsidR="00CD1D0D" w:rsidRDefault="00CD1D0D">
            <w:pPr>
              <w:jc w:val="both"/>
              <w:rPr>
                <w:rFonts w:ascii="Arial" w:hAnsi="Arial" w:cs="Arial"/>
                <w:color w:val="000000"/>
                <w:sz w:val="22"/>
                <w:szCs w:val="22"/>
              </w:rPr>
            </w:pPr>
            <w:r>
              <w:rPr>
                <w:rFonts w:ascii="Arial" w:hAnsi="Arial" w:cs="Arial"/>
                <w:color w:val="000000"/>
                <w:sz w:val="22"/>
                <w:szCs w:val="22"/>
              </w:rPr>
              <w:t>8.52</w:t>
            </w:r>
          </w:p>
        </w:tc>
      </w:tr>
      <w:tr w:rsidR="00CD1D0D" w14:paraId="0837D438" w14:textId="77777777" w:rsidTr="00CD1D0D">
        <w:trPr>
          <w:trHeight w:val="300"/>
        </w:trPr>
        <w:tc>
          <w:tcPr>
            <w:tcW w:w="1280" w:type="dxa"/>
            <w:vMerge w:val="restart"/>
            <w:tcBorders>
              <w:top w:val="nil"/>
              <w:left w:val="single" w:sz="12" w:space="0" w:color="auto"/>
              <w:bottom w:val="single" w:sz="4" w:space="0" w:color="000000"/>
              <w:right w:val="nil"/>
            </w:tcBorders>
            <w:shd w:val="clear" w:color="auto" w:fill="auto"/>
            <w:noWrap/>
            <w:vAlign w:val="center"/>
            <w:hideMark/>
          </w:tcPr>
          <w:p w14:paraId="3AD53250" w14:textId="77777777" w:rsidR="00CD1D0D" w:rsidRDefault="00CD1D0D">
            <w:pPr>
              <w:jc w:val="center"/>
              <w:rPr>
                <w:rFonts w:ascii="Calibri" w:hAnsi="Calibri" w:cs="Calibri"/>
                <w:color w:val="000000"/>
                <w:sz w:val="22"/>
                <w:szCs w:val="22"/>
              </w:rPr>
            </w:pPr>
            <w:proofErr w:type="spellStart"/>
            <w:r>
              <w:rPr>
                <w:rFonts w:ascii="Calibri" w:hAnsi="Calibri" w:cs="Calibri"/>
                <w:color w:val="000000"/>
                <w:sz w:val="22"/>
                <w:szCs w:val="22"/>
              </w:rPr>
              <w:t>Mansarda</w:t>
            </w:r>
            <w:proofErr w:type="spellEnd"/>
          </w:p>
        </w:tc>
        <w:tc>
          <w:tcPr>
            <w:tcW w:w="3160" w:type="dxa"/>
            <w:tcBorders>
              <w:top w:val="nil"/>
              <w:left w:val="nil"/>
              <w:bottom w:val="nil"/>
              <w:right w:val="nil"/>
            </w:tcBorders>
            <w:shd w:val="clear" w:color="auto" w:fill="auto"/>
            <w:vAlign w:val="center"/>
            <w:hideMark/>
          </w:tcPr>
          <w:p w14:paraId="1FF8045A" w14:textId="77777777" w:rsidR="00CD1D0D" w:rsidRDefault="00CD1D0D">
            <w:pPr>
              <w:jc w:val="both"/>
              <w:rPr>
                <w:rFonts w:ascii="Arial" w:hAnsi="Arial" w:cs="Arial"/>
                <w:color w:val="000000"/>
                <w:sz w:val="22"/>
                <w:szCs w:val="22"/>
              </w:rPr>
            </w:pPr>
            <w:r>
              <w:rPr>
                <w:rFonts w:ascii="Arial" w:hAnsi="Arial" w:cs="Arial"/>
                <w:color w:val="000000"/>
                <w:sz w:val="22"/>
                <w:szCs w:val="22"/>
              </w:rPr>
              <w:t>Pod</w:t>
            </w:r>
          </w:p>
        </w:tc>
        <w:tc>
          <w:tcPr>
            <w:tcW w:w="1400" w:type="dxa"/>
            <w:tcBorders>
              <w:top w:val="nil"/>
              <w:left w:val="nil"/>
              <w:bottom w:val="nil"/>
              <w:right w:val="single" w:sz="12" w:space="0" w:color="auto"/>
            </w:tcBorders>
            <w:shd w:val="clear" w:color="auto" w:fill="auto"/>
            <w:vAlign w:val="center"/>
            <w:hideMark/>
          </w:tcPr>
          <w:p w14:paraId="08CBA9A5" w14:textId="77777777" w:rsidR="00CD1D0D" w:rsidRDefault="00CD1D0D">
            <w:pPr>
              <w:jc w:val="both"/>
              <w:rPr>
                <w:rFonts w:ascii="Arial" w:hAnsi="Arial" w:cs="Arial"/>
                <w:color w:val="000000"/>
                <w:sz w:val="22"/>
                <w:szCs w:val="22"/>
              </w:rPr>
            </w:pPr>
            <w:r>
              <w:rPr>
                <w:rFonts w:ascii="Arial" w:hAnsi="Arial" w:cs="Arial"/>
                <w:color w:val="000000"/>
                <w:sz w:val="22"/>
                <w:szCs w:val="22"/>
              </w:rPr>
              <w:t>7.98</w:t>
            </w:r>
          </w:p>
        </w:tc>
      </w:tr>
      <w:tr w:rsidR="00CD1D0D" w14:paraId="758455E8" w14:textId="77777777" w:rsidTr="00CD1D0D">
        <w:trPr>
          <w:trHeight w:val="300"/>
        </w:trPr>
        <w:tc>
          <w:tcPr>
            <w:tcW w:w="1280" w:type="dxa"/>
            <w:vMerge/>
            <w:tcBorders>
              <w:top w:val="nil"/>
              <w:left w:val="single" w:sz="12" w:space="0" w:color="auto"/>
              <w:bottom w:val="single" w:sz="4" w:space="0" w:color="000000"/>
              <w:right w:val="nil"/>
            </w:tcBorders>
            <w:vAlign w:val="center"/>
            <w:hideMark/>
          </w:tcPr>
          <w:p w14:paraId="60D52170" w14:textId="77777777" w:rsidR="00CD1D0D" w:rsidRDefault="00CD1D0D">
            <w:pPr>
              <w:rPr>
                <w:rFonts w:ascii="Calibri" w:hAnsi="Calibri" w:cs="Calibri"/>
                <w:color w:val="000000"/>
                <w:sz w:val="22"/>
                <w:szCs w:val="22"/>
              </w:rPr>
            </w:pPr>
          </w:p>
        </w:tc>
        <w:tc>
          <w:tcPr>
            <w:tcW w:w="3160" w:type="dxa"/>
            <w:tcBorders>
              <w:top w:val="nil"/>
              <w:left w:val="nil"/>
              <w:bottom w:val="nil"/>
              <w:right w:val="nil"/>
            </w:tcBorders>
            <w:shd w:val="clear" w:color="auto" w:fill="auto"/>
            <w:vAlign w:val="center"/>
            <w:hideMark/>
          </w:tcPr>
          <w:p w14:paraId="6B70AF42" w14:textId="77777777" w:rsidR="00CD1D0D" w:rsidRDefault="00CD1D0D">
            <w:pPr>
              <w:jc w:val="both"/>
              <w:rPr>
                <w:rFonts w:ascii="Arial" w:hAnsi="Arial" w:cs="Arial"/>
                <w:color w:val="000000"/>
                <w:sz w:val="22"/>
                <w:szCs w:val="22"/>
              </w:rPr>
            </w:pPr>
            <w:r>
              <w:rPr>
                <w:rFonts w:ascii="Arial" w:hAnsi="Arial" w:cs="Arial"/>
                <w:color w:val="000000"/>
                <w:sz w:val="22"/>
                <w:szCs w:val="22"/>
              </w:rPr>
              <w:t>Balcon</w:t>
            </w:r>
          </w:p>
        </w:tc>
        <w:tc>
          <w:tcPr>
            <w:tcW w:w="1400" w:type="dxa"/>
            <w:tcBorders>
              <w:top w:val="nil"/>
              <w:left w:val="nil"/>
              <w:bottom w:val="nil"/>
              <w:right w:val="single" w:sz="12" w:space="0" w:color="auto"/>
            </w:tcBorders>
            <w:shd w:val="clear" w:color="auto" w:fill="auto"/>
            <w:vAlign w:val="center"/>
            <w:hideMark/>
          </w:tcPr>
          <w:p w14:paraId="5D00748E" w14:textId="77777777" w:rsidR="00CD1D0D" w:rsidRDefault="00CD1D0D">
            <w:pPr>
              <w:jc w:val="both"/>
              <w:rPr>
                <w:rFonts w:ascii="Arial" w:hAnsi="Arial" w:cs="Arial"/>
                <w:color w:val="000000"/>
                <w:sz w:val="22"/>
                <w:szCs w:val="22"/>
              </w:rPr>
            </w:pPr>
            <w:r>
              <w:rPr>
                <w:rFonts w:ascii="Arial" w:hAnsi="Arial" w:cs="Arial"/>
                <w:color w:val="000000"/>
                <w:sz w:val="22"/>
                <w:szCs w:val="22"/>
              </w:rPr>
              <w:t>3</w:t>
            </w:r>
          </w:p>
        </w:tc>
      </w:tr>
      <w:tr w:rsidR="00CD1D0D" w14:paraId="7428A097" w14:textId="77777777" w:rsidTr="00CD1D0D">
        <w:trPr>
          <w:trHeight w:val="300"/>
        </w:trPr>
        <w:tc>
          <w:tcPr>
            <w:tcW w:w="1280" w:type="dxa"/>
            <w:vMerge/>
            <w:tcBorders>
              <w:top w:val="nil"/>
              <w:left w:val="single" w:sz="12" w:space="0" w:color="auto"/>
              <w:bottom w:val="single" w:sz="4" w:space="0" w:color="000000"/>
              <w:right w:val="nil"/>
            </w:tcBorders>
            <w:vAlign w:val="center"/>
            <w:hideMark/>
          </w:tcPr>
          <w:p w14:paraId="70E09BD1" w14:textId="77777777" w:rsidR="00CD1D0D" w:rsidRDefault="00CD1D0D">
            <w:pPr>
              <w:rPr>
                <w:rFonts w:ascii="Calibri" w:hAnsi="Calibri" w:cs="Calibri"/>
                <w:color w:val="000000"/>
                <w:sz w:val="22"/>
                <w:szCs w:val="22"/>
              </w:rPr>
            </w:pPr>
          </w:p>
        </w:tc>
        <w:tc>
          <w:tcPr>
            <w:tcW w:w="3160" w:type="dxa"/>
            <w:tcBorders>
              <w:top w:val="nil"/>
              <w:left w:val="nil"/>
              <w:bottom w:val="nil"/>
              <w:right w:val="nil"/>
            </w:tcBorders>
            <w:shd w:val="clear" w:color="auto" w:fill="auto"/>
            <w:vAlign w:val="center"/>
            <w:hideMark/>
          </w:tcPr>
          <w:p w14:paraId="73C6888C" w14:textId="77777777" w:rsidR="00CD1D0D" w:rsidRDefault="00CD1D0D">
            <w:pPr>
              <w:jc w:val="both"/>
              <w:rPr>
                <w:rFonts w:ascii="Arial" w:hAnsi="Arial" w:cs="Arial"/>
                <w:color w:val="000000"/>
                <w:sz w:val="22"/>
                <w:szCs w:val="22"/>
              </w:rPr>
            </w:pPr>
            <w:r>
              <w:rPr>
                <w:rFonts w:ascii="Arial" w:hAnsi="Arial" w:cs="Arial"/>
                <w:color w:val="000000"/>
                <w:sz w:val="22"/>
                <w:szCs w:val="22"/>
              </w:rPr>
              <w:t>Balcon</w:t>
            </w:r>
          </w:p>
        </w:tc>
        <w:tc>
          <w:tcPr>
            <w:tcW w:w="1400" w:type="dxa"/>
            <w:tcBorders>
              <w:top w:val="nil"/>
              <w:left w:val="nil"/>
              <w:bottom w:val="nil"/>
              <w:right w:val="single" w:sz="12" w:space="0" w:color="auto"/>
            </w:tcBorders>
            <w:shd w:val="clear" w:color="auto" w:fill="auto"/>
            <w:vAlign w:val="center"/>
            <w:hideMark/>
          </w:tcPr>
          <w:p w14:paraId="22716B28" w14:textId="77777777" w:rsidR="00CD1D0D" w:rsidRDefault="00CD1D0D">
            <w:pPr>
              <w:jc w:val="both"/>
              <w:rPr>
                <w:rFonts w:ascii="Arial" w:hAnsi="Arial" w:cs="Arial"/>
                <w:color w:val="000000"/>
                <w:sz w:val="22"/>
                <w:szCs w:val="22"/>
              </w:rPr>
            </w:pPr>
            <w:r>
              <w:rPr>
                <w:rFonts w:ascii="Arial" w:hAnsi="Arial" w:cs="Arial"/>
                <w:color w:val="000000"/>
                <w:sz w:val="22"/>
                <w:szCs w:val="22"/>
              </w:rPr>
              <w:t>3</w:t>
            </w:r>
          </w:p>
        </w:tc>
      </w:tr>
      <w:tr w:rsidR="00CD1D0D" w14:paraId="58464FDD" w14:textId="77777777" w:rsidTr="00CD1D0D">
        <w:trPr>
          <w:trHeight w:val="300"/>
        </w:trPr>
        <w:tc>
          <w:tcPr>
            <w:tcW w:w="1280" w:type="dxa"/>
            <w:vMerge/>
            <w:tcBorders>
              <w:top w:val="nil"/>
              <w:left w:val="single" w:sz="12" w:space="0" w:color="auto"/>
              <w:bottom w:val="single" w:sz="4" w:space="0" w:color="000000"/>
              <w:right w:val="nil"/>
            </w:tcBorders>
            <w:vAlign w:val="center"/>
            <w:hideMark/>
          </w:tcPr>
          <w:p w14:paraId="55A5B07F" w14:textId="77777777" w:rsidR="00CD1D0D" w:rsidRDefault="00CD1D0D">
            <w:pPr>
              <w:rPr>
                <w:rFonts w:ascii="Calibri" w:hAnsi="Calibri" w:cs="Calibri"/>
                <w:color w:val="000000"/>
                <w:sz w:val="22"/>
                <w:szCs w:val="22"/>
              </w:rPr>
            </w:pPr>
          </w:p>
        </w:tc>
        <w:tc>
          <w:tcPr>
            <w:tcW w:w="3160" w:type="dxa"/>
            <w:tcBorders>
              <w:top w:val="nil"/>
              <w:left w:val="nil"/>
              <w:bottom w:val="single" w:sz="4" w:space="0" w:color="auto"/>
              <w:right w:val="nil"/>
            </w:tcBorders>
            <w:shd w:val="clear" w:color="auto" w:fill="auto"/>
            <w:vAlign w:val="center"/>
            <w:hideMark/>
          </w:tcPr>
          <w:p w14:paraId="5070EADA" w14:textId="77777777" w:rsidR="00CD1D0D" w:rsidRDefault="00CD1D0D">
            <w:pPr>
              <w:jc w:val="both"/>
              <w:rPr>
                <w:rFonts w:ascii="Arial" w:hAnsi="Arial" w:cs="Arial"/>
                <w:color w:val="000000"/>
                <w:sz w:val="22"/>
                <w:szCs w:val="22"/>
              </w:rPr>
            </w:pPr>
            <w:r>
              <w:rPr>
                <w:rFonts w:ascii="Arial" w:hAnsi="Arial" w:cs="Arial"/>
                <w:color w:val="000000"/>
                <w:sz w:val="22"/>
                <w:szCs w:val="22"/>
              </w:rPr>
              <w:t>Balcon</w:t>
            </w:r>
          </w:p>
        </w:tc>
        <w:tc>
          <w:tcPr>
            <w:tcW w:w="1400" w:type="dxa"/>
            <w:tcBorders>
              <w:top w:val="nil"/>
              <w:left w:val="nil"/>
              <w:bottom w:val="single" w:sz="4" w:space="0" w:color="auto"/>
              <w:right w:val="single" w:sz="12" w:space="0" w:color="auto"/>
            </w:tcBorders>
            <w:shd w:val="clear" w:color="auto" w:fill="auto"/>
            <w:vAlign w:val="center"/>
            <w:hideMark/>
          </w:tcPr>
          <w:p w14:paraId="16EE8A8F" w14:textId="77777777" w:rsidR="00CD1D0D" w:rsidRDefault="00CD1D0D">
            <w:pPr>
              <w:jc w:val="both"/>
              <w:rPr>
                <w:rFonts w:ascii="Arial" w:hAnsi="Arial" w:cs="Arial"/>
                <w:color w:val="000000"/>
                <w:sz w:val="22"/>
                <w:szCs w:val="22"/>
              </w:rPr>
            </w:pPr>
            <w:r>
              <w:rPr>
                <w:rFonts w:ascii="Arial" w:hAnsi="Arial" w:cs="Arial"/>
                <w:color w:val="000000"/>
                <w:sz w:val="22"/>
                <w:szCs w:val="22"/>
              </w:rPr>
              <w:t>3</w:t>
            </w:r>
          </w:p>
        </w:tc>
      </w:tr>
      <w:tr w:rsidR="00CD1D0D" w14:paraId="1F3DDD17" w14:textId="77777777" w:rsidTr="00CD1D0D">
        <w:trPr>
          <w:trHeight w:val="315"/>
        </w:trPr>
        <w:tc>
          <w:tcPr>
            <w:tcW w:w="1280" w:type="dxa"/>
            <w:tcBorders>
              <w:top w:val="nil"/>
              <w:left w:val="single" w:sz="12" w:space="0" w:color="auto"/>
              <w:bottom w:val="single" w:sz="12" w:space="0" w:color="auto"/>
              <w:right w:val="nil"/>
            </w:tcBorders>
            <w:shd w:val="clear" w:color="auto" w:fill="auto"/>
            <w:noWrap/>
            <w:vAlign w:val="bottom"/>
            <w:hideMark/>
          </w:tcPr>
          <w:p w14:paraId="1C72A8CE" w14:textId="77777777" w:rsidR="00CD1D0D" w:rsidRDefault="00CD1D0D">
            <w:pPr>
              <w:rPr>
                <w:rFonts w:ascii="Calibri" w:hAnsi="Calibri" w:cs="Calibri"/>
                <w:color w:val="000000"/>
                <w:sz w:val="22"/>
                <w:szCs w:val="22"/>
              </w:rPr>
            </w:pPr>
            <w:r>
              <w:rPr>
                <w:rFonts w:ascii="Calibri" w:hAnsi="Calibri" w:cs="Calibri"/>
                <w:color w:val="000000"/>
                <w:sz w:val="22"/>
                <w:szCs w:val="22"/>
              </w:rPr>
              <w:t> </w:t>
            </w:r>
          </w:p>
        </w:tc>
        <w:tc>
          <w:tcPr>
            <w:tcW w:w="3160" w:type="dxa"/>
            <w:tcBorders>
              <w:top w:val="nil"/>
              <w:left w:val="nil"/>
              <w:bottom w:val="single" w:sz="12" w:space="0" w:color="auto"/>
              <w:right w:val="nil"/>
            </w:tcBorders>
            <w:shd w:val="clear" w:color="auto" w:fill="auto"/>
            <w:vAlign w:val="center"/>
            <w:hideMark/>
          </w:tcPr>
          <w:p w14:paraId="75C2A04E" w14:textId="77777777" w:rsidR="00CD1D0D" w:rsidRDefault="00CD1D0D">
            <w:pPr>
              <w:jc w:val="both"/>
              <w:rPr>
                <w:rFonts w:ascii="Arial" w:hAnsi="Arial" w:cs="Arial"/>
                <w:b/>
                <w:bCs/>
                <w:color w:val="000000"/>
                <w:sz w:val="22"/>
                <w:szCs w:val="22"/>
              </w:rPr>
            </w:pPr>
            <w:r>
              <w:rPr>
                <w:rFonts w:ascii="Arial" w:hAnsi="Arial" w:cs="Arial"/>
                <w:b/>
                <w:bCs/>
                <w:color w:val="000000"/>
                <w:sz w:val="22"/>
                <w:szCs w:val="22"/>
              </w:rPr>
              <w:t>TOTAL TERASE</w:t>
            </w:r>
          </w:p>
        </w:tc>
        <w:tc>
          <w:tcPr>
            <w:tcW w:w="1400" w:type="dxa"/>
            <w:tcBorders>
              <w:top w:val="nil"/>
              <w:left w:val="nil"/>
              <w:bottom w:val="single" w:sz="12" w:space="0" w:color="auto"/>
              <w:right w:val="single" w:sz="12" w:space="0" w:color="auto"/>
            </w:tcBorders>
            <w:shd w:val="clear" w:color="auto" w:fill="auto"/>
            <w:noWrap/>
            <w:vAlign w:val="bottom"/>
            <w:hideMark/>
          </w:tcPr>
          <w:p w14:paraId="468CB663" w14:textId="77777777" w:rsidR="00CD1D0D" w:rsidRDefault="00CD1D0D">
            <w:pPr>
              <w:jc w:val="right"/>
              <w:rPr>
                <w:rFonts w:ascii="Calibri" w:hAnsi="Calibri" w:cs="Calibri"/>
                <w:b/>
                <w:bCs/>
                <w:color w:val="000000"/>
                <w:sz w:val="22"/>
                <w:szCs w:val="22"/>
              </w:rPr>
            </w:pPr>
            <w:r>
              <w:rPr>
                <w:rFonts w:ascii="Calibri" w:hAnsi="Calibri" w:cs="Calibri"/>
                <w:b/>
                <w:bCs/>
                <w:color w:val="000000"/>
                <w:sz w:val="22"/>
                <w:szCs w:val="22"/>
              </w:rPr>
              <w:t>112.65</w:t>
            </w:r>
          </w:p>
        </w:tc>
      </w:tr>
    </w:tbl>
    <w:p w14:paraId="4D9C7A00" w14:textId="77777777" w:rsidR="003541CF" w:rsidRPr="00F8499E" w:rsidRDefault="003541CF" w:rsidP="003541CF">
      <w:pPr>
        <w:tabs>
          <w:tab w:val="left" w:pos="360"/>
        </w:tabs>
        <w:spacing w:line="276" w:lineRule="auto"/>
        <w:ind w:right="-574"/>
        <w:rPr>
          <w:rFonts w:ascii="HelveticaNowText Regular" w:hAnsi="HelveticaNowText Regular" w:cs="HelveticaNowText Regular"/>
          <w:b/>
          <w:noProof/>
          <w:color w:val="FF0000"/>
          <w:sz w:val="22"/>
          <w:szCs w:val="22"/>
        </w:rPr>
      </w:pPr>
    </w:p>
    <w:p w14:paraId="1E752324" w14:textId="60E45F21" w:rsidR="00CE652A" w:rsidRPr="00A05DD1" w:rsidRDefault="003541CF" w:rsidP="00CE652A">
      <w:pPr>
        <w:tabs>
          <w:tab w:val="left" w:pos="360"/>
        </w:tabs>
        <w:spacing w:line="276" w:lineRule="auto"/>
        <w:ind w:right="-574"/>
        <w:rPr>
          <w:rFonts w:ascii="HelveticaNowText Regular" w:hAnsi="HelveticaNowText Regular" w:cs="HelveticaNowText Regular"/>
          <w:b/>
          <w:noProof/>
          <w:sz w:val="22"/>
          <w:szCs w:val="22"/>
          <w:lang w:val="it-IT"/>
        </w:rPr>
      </w:pPr>
      <w:r w:rsidRPr="00FF5FC6">
        <w:rPr>
          <w:rFonts w:ascii="HelveticaNowText Regular" w:hAnsi="HelveticaNowText Regular" w:cs="HelveticaNowText Regular"/>
          <w:b/>
          <w:noProof/>
          <w:color w:val="FF0000"/>
          <w:sz w:val="22"/>
          <w:szCs w:val="22"/>
          <w:lang w:val="ro-RO"/>
        </w:rPr>
        <w:tab/>
      </w:r>
      <w:r w:rsidR="00CE652A" w:rsidRPr="00A05DD1">
        <w:rPr>
          <w:rFonts w:ascii="HelveticaNowText Regular" w:hAnsi="HelveticaNowText Regular" w:cs="HelveticaNowText Regular"/>
          <w:b/>
          <w:noProof/>
          <w:sz w:val="22"/>
          <w:szCs w:val="22"/>
          <w:lang w:val="ro-RO"/>
        </w:rPr>
        <w:tab/>
      </w:r>
    </w:p>
    <w:p w14:paraId="1F7207BB" w14:textId="77777777" w:rsidR="00453BE4" w:rsidRPr="00A05DD1" w:rsidRDefault="00453BE4" w:rsidP="00355E30">
      <w:pPr>
        <w:numPr>
          <w:ilvl w:val="0"/>
          <w:numId w:val="30"/>
        </w:numPr>
        <w:shd w:val="clear" w:color="auto" w:fill="D9D9D9"/>
        <w:spacing w:line="276" w:lineRule="auto"/>
        <w:ind w:right="-1"/>
        <w:rPr>
          <w:rFonts w:ascii="HelveticaNowText Regular" w:hAnsi="HelveticaNowText Regular" w:cs="HelveticaNowText Regular"/>
          <w:b/>
          <w:noProof/>
          <w:sz w:val="22"/>
          <w:szCs w:val="22"/>
          <w:u w:val="single"/>
          <w:lang w:val="ro-RO"/>
        </w:rPr>
      </w:pPr>
      <w:r w:rsidRPr="00A05DD1">
        <w:rPr>
          <w:rFonts w:ascii="HelveticaNowText Regular" w:hAnsi="HelveticaNowText Regular" w:cs="HelveticaNowText Regular"/>
          <w:b/>
          <w:noProof/>
          <w:sz w:val="22"/>
          <w:szCs w:val="22"/>
          <w:u w:val="single"/>
          <w:lang w:val="ro-RO"/>
        </w:rPr>
        <w:t xml:space="preserve">CARACTERISTICILE CONSTRUCTIEI PROPUSE DIN PUNCT DE VEDERE ARHITECTURAL </w:t>
      </w:r>
    </w:p>
    <w:p w14:paraId="749F599C" w14:textId="77777777" w:rsidR="00453BE4" w:rsidRPr="00A05DD1" w:rsidRDefault="00453BE4" w:rsidP="00355E30">
      <w:pPr>
        <w:tabs>
          <w:tab w:val="left" w:pos="5580"/>
        </w:tabs>
        <w:spacing w:line="276" w:lineRule="auto"/>
        <w:ind w:right="-1"/>
        <w:rPr>
          <w:rFonts w:ascii="HelveticaNowText Regular" w:hAnsi="HelveticaNowText Regular" w:cs="HelveticaNowText Regular"/>
          <w:b/>
          <w:noProof/>
          <w:sz w:val="22"/>
          <w:szCs w:val="22"/>
          <w:lang w:val="ro-RO"/>
        </w:rPr>
      </w:pPr>
    </w:p>
    <w:p w14:paraId="14B7D6D5" w14:textId="77777777" w:rsidR="003541CF" w:rsidRPr="00A05DD1" w:rsidRDefault="003541CF" w:rsidP="003541CF">
      <w:pPr>
        <w:spacing w:line="276" w:lineRule="auto"/>
        <w:ind w:left="720" w:right="-57"/>
        <w:jc w:val="both"/>
        <w:rPr>
          <w:rFonts w:ascii="HelveticaNowText Regular" w:hAnsi="HelveticaNowText Regular" w:cs="HelveticaNowText Regular"/>
          <w:b/>
          <w:noProof/>
          <w:sz w:val="22"/>
          <w:szCs w:val="22"/>
          <w:u w:val="single"/>
          <w:lang w:val="ro-RO"/>
        </w:rPr>
      </w:pPr>
      <w:bookmarkStart w:id="45" w:name="_Hlk113890394"/>
      <w:r w:rsidRPr="00A05DD1">
        <w:rPr>
          <w:rFonts w:ascii="HelveticaNowText Regular" w:hAnsi="HelveticaNowText Regular" w:cs="HelveticaNowText Regular"/>
          <w:b/>
          <w:noProof/>
          <w:sz w:val="22"/>
          <w:szCs w:val="22"/>
          <w:lang w:val="ro-RO"/>
        </w:rPr>
        <w:t xml:space="preserve">SISTEMUL CONSTRUCTIV    </w:t>
      </w:r>
      <w:r w:rsidRPr="00A05DD1">
        <w:rPr>
          <w:rFonts w:ascii="HelveticaNowText Regular" w:hAnsi="HelveticaNowText Regular" w:cs="HelveticaNowText Regular"/>
          <w:b/>
          <w:noProof/>
          <w:sz w:val="22"/>
          <w:szCs w:val="22"/>
          <w:u w:val="single"/>
          <w:lang w:val="ro-RO"/>
        </w:rPr>
        <w:t xml:space="preserve"> </w:t>
      </w:r>
    </w:p>
    <w:p w14:paraId="6BB962C6" w14:textId="519DE562" w:rsidR="003541CF" w:rsidRPr="00A05DD1" w:rsidRDefault="003541CF" w:rsidP="003541CF">
      <w:pPr>
        <w:spacing w:line="276" w:lineRule="auto"/>
        <w:ind w:left="720" w:right="-1080"/>
        <w:jc w:val="both"/>
        <w:rPr>
          <w:rFonts w:ascii="HelveticaNowText Regular" w:hAnsi="HelveticaNowText Regular" w:cs="HelveticaNowText Regular"/>
          <w:b/>
          <w:noProof/>
          <w:sz w:val="22"/>
          <w:szCs w:val="22"/>
          <w:lang w:val="ro-RO"/>
        </w:rPr>
      </w:pPr>
      <w:r w:rsidRPr="00A05DD1">
        <w:rPr>
          <w:rFonts w:ascii="HelveticaNowText Regular" w:hAnsi="HelveticaNowText Regular" w:cs="HelveticaNowText Regular"/>
          <w:b/>
          <w:noProof/>
          <w:sz w:val="22"/>
          <w:szCs w:val="22"/>
          <w:lang w:val="ro-RO"/>
        </w:rPr>
        <w:t>Structura constructiei:</w:t>
      </w:r>
      <w:r w:rsidR="003234F6">
        <w:rPr>
          <w:rFonts w:ascii="HelveticaNowText Regular" w:hAnsi="HelveticaNowText Regular" w:cs="HelveticaNowText Regular"/>
          <w:b/>
          <w:noProof/>
          <w:sz w:val="22"/>
          <w:szCs w:val="22"/>
          <w:lang w:val="ro-RO"/>
        </w:rPr>
        <w:t xml:space="preserve"> (existent=propus)</w:t>
      </w:r>
    </w:p>
    <w:p w14:paraId="420F2504" w14:textId="77777777" w:rsidR="003541CF" w:rsidRPr="00A05DD1" w:rsidRDefault="003541CF" w:rsidP="003541CF">
      <w:pPr>
        <w:numPr>
          <w:ilvl w:val="0"/>
          <w:numId w:val="29"/>
        </w:numPr>
        <w:tabs>
          <w:tab w:val="clear" w:pos="720"/>
        </w:tabs>
        <w:spacing w:line="276" w:lineRule="auto"/>
        <w:ind w:right="-720" w:firstLine="0"/>
        <w:jc w:val="both"/>
        <w:rPr>
          <w:rFonts w:ascii="HelveticaNowText Regular" w:hAnsi="HelveticaNowText Regular" w:cs="HelveticaNowText Regular"/>
          <w:noProof/>
          <w:sz w:val="22"/>
          <w:szCs w:val="22"/>
          <w:lang w:val="ro-RO"/>
        </w:rPr>
      </w:pPr>
      <w:r w:rsidRPr="00A05DD1">
        <w:rPr>
          <w:rFonts w:ascii="HelveticaNowText Regular" w:hAnsi="HelveticaNowText Regular" w:cs="HelveticaNowText Regular"/>
          <w:noProof/>
          <w:sz w:val="22"/>
          <w:szCs w:val="22"/>
          <w:lang w:val="ro-RO"/>
        </w:rPr>
        <w:t>Fundatii continue din beton armat</w:t>
      </w:r>
    </w:p>
    <w:p w14:paraId="5A0BD142" w14:textId="4735BB54" w:rsidR="003541CF" w:rsidRPr="00A05DD1" w:rsidRDefault="003541CF" w:rsidP="003541CF">
      <w:pPr>
        <w:numPr>
          <w:ilvl w:val="0"/>
          <w:numId w:val="29"/>
        </w:numPr>
        <w:tabs>
          <w:tab w:val="clear" w:pos="720"/>
        </w:tabs>
        <w:spacing w:line="276" w:lineRule="auto"/>
        <w:ind w:right="-720" w:firstLine="0"/>
        <w:jc w:val="both"/>
        <w:rPr>
          <w:rFonts w:ascii="HelveticaNowText Regular" w:hAnsi="HelveticaNowText Regular" w:cs="HelveticaNowText Regular"/>
          <w:noProof/>
          <w:sz w:val="22"/>
          <w:szCs w:val="22"/>
          <w:lang w:val="ro-RO"/>
        </w:rPr>
      </w:pPr>
      <w:r w:rsidRPr="00A05DD1">
        <w:rPr>
          <w:rFonts w:ascii="HelveticaNowText Regular" w:eastAsia="Calibri" w:hAnsi="HelveticaNowText Regular" w:cs="HelveticaNowText Regular"/>
          <w:noProof/>
          <w:sz w:val="22"/>
          <w:szCs w:val="22"/>
        </w:rPr>
        <w:t>Structură de rezistenlță realizată din cadre din beton armat</w:t>
      </w:r>
      <w:r w:rsidR="00A05DD1" w:rsidRPr="00A05DD1">
        <w:rPr>
          <w:rFonts w:ascii="HelveticaNowText Regular" w:eastAsia="Calibri" w:hAnsi="HelveticaNowText Regular" w:cs="HelveticaNowText Regular"/>
          <w:noProof/>
          <w:sz w:val="22"/>
          <w:szCs w:val="22"/>
        </w:rPr>
        <w:t xml:space="preserve"> cu planșee din beton 13 cm grosime</w:t>
      </w:r>
    </w:p>
    <w:p w14:paraId="1267C3C5" w14:textId="45057B4A" w:rsidR="003541CF" w:rsidRPr="00A05DD1" w:rsidRDefault="003541CF" w:rsidP="003541CF">
      <w:pPr>
        <w:numPr>
          <w:ilvl w:val="0"/>
          <w:numId w:val="29"/>
        </w:numPr>
        <w:tabs>
          <w:tab w:val="clear" w:pos="720"/>
        </w:tabs>
        <w:spacing w:line="276" w:lineRule="auto"/>
        <w:ind w:right="-720" w:firstLine="0"/>
        <w:jc w:val="both"/>
        <w:rPr>
          <w:rFonts w:ascii="HelveticaNowText Regular" w:hAnsi="HelveticaNowText Regular" w:cs="HelveticaNowText Regular"/>
          <w:noProof/>
          <w:sz w:val="22"/>
          <w:szCs w:val="22"/>
          <w:lang w:val="ro-RO"/>
        </w:rPr>
      </w:pPr>
      <w:r w:rsidRPr="00A05DD1">
        <w:rPr>
          <w:rFonts w:ascii="HelveticaNowText Regular" w:hAnsi="HelveticaNowText Regular" w:cs="HelveticaNowText Regular"/>
          <w:noProof/>
          <w:sz w:val="22"/>
          <w:szCs w:val="22"/>
          <w:lang w:val="ro-RO"/>
        </w:rPr>
        <w:t xml:space="preserve">Acoperis sarpanta pe structura din lemn </w:t>
      </w:r>
      <w:r w:rsidR="00A05DD1" w:rsidRPr="00A05DD1">
        <w:rPr>
          <w:rFonts w:ascii="HelveticaNowText Regular" w:hAnsi="HelveticaNowText Regular" w:cs="HelveticaNowText Regular"/>
          <w:noProof/>
          <w:sz w:val="22"/>
          <w:szCs w:val="22"/>
          <w:lang w:val="ro-RO"/>
        </w:rPr>
        <w:t>cu astereală OSB greu combustivilă și învelitoare din șindrile bituminoase</w:t>
      </w:r>
    </w:p>
    <w:p w14:paraId="31CE1A89" w14:textId="77777777" w:rsidR="003541CF" w:rsidRPr="00FF5FC6" w:rsidRDefault="003541CF" w:rsidP="003541CF">
      <w:pPr>
        <w:spacing w:line="276" w:lineRule="auto"/>
        <w:ind w:left="720" w:right="-720"/>
        <w:jc w:val="both"/>
        <w:rPr>
          <w:rFonts w:ascii="HelveticaNowText Regular" w:hAnsi="HelveticaNowText Regular" w:cs="HelveticaNowText Regular"/>
          <w:noProof/>
          <w:color w:val="FF0000"/>
          <w:sz w:val="22"/>
          <w:szCs w:val="22"/>
          <w:lang w:val="ro-RO"/>
        </w:rPr>
      </w:pPr>
    </w:p>
    <w:p w14:paraId="4ADCB590" w14:textId="14F7E23E" w:rsidR="003541CF" w:rsidRPr="003234F6" w:rsidRDefault="003541CF" w:rsidP="003541CF">
      <w:pPr>
        <w:spacing w:line="276" w:lineRule="auto"/>
        <w:ind w:left="720" w:right="-57"/>
        <w:jc w:val="both"/>
        <w:rPr>
          <w:rFonts w:ascii="HelveticaNowText Regular" w:hAnsi="HelveticaNowText Regular" w:cs="HelveticaNowText Regular"/>
          <w:b/>
          <w:noProof/>
          <w:sz w:val="22"/>
          <w:szCs w:val="22"/>
          <w:lang w:val="ro-RO"/>
        </w:rPr>
      </w:pPr>
      <w:r w:rsidRPr="003234F6">
        <w:rPr>
          <w:rFonts w:ascii="HelveticaNowText Regular" w:hAnsi="HelveticaNowText Regular" w:cs="HelveticaNowText Regular"/>
          <w:b/>
          <w:noProof/>
          <w:sz w:val="22"/>
          <w:szCs w:val="22"/>
          <w:lang w:val="ro-RO"/>
        </w:rPr>
        <w:t>INCHIDERILE EXTERIOARE SI COMPARTIMENTARI INTERIOARE</w:t>
      </w:r>
      <w:r w:rsidR="003234F6">
        <w:rPr>
          <w:rFonts w:ascii="HelveticaNowText Regular" w:hAnsi="HelveticaNowText Regular" w:cs="HelveticaNowText Regular"/>
          <w:b/>
          <w:noProof/>
          <w:sz w:val="22"/>
          <w:szCs w:val="22"/>
          <w:lang w:val="ro-RO"/>
        </w:rPr>
        <w:t xml:space="preserve"> (existent=propus)</w:t>
      </w:r>
    </w:p>
    <w:p w14:paraId="7FA3CAE1" w14:textId="641A2AD4" w:rsidR="00A05DD1" w:rsidRPr="003234F6" w:rsidRDefault="003541CF" w:rsidP="007926EB">
      <w:pPr>
        <w:numPr>
          <w:ilvl w:val="0"/>
          <w:numId w:val="28"/>
        </w:numPr>
        <w:spacing w:line="276" w:lineRule="auto"/>
        <w:ind w:left="720" w:right="-34" w:firstLine="0"/>
        <w:jc w:val="both"/>
        <w:rPr>
          <w:rFonts w:ascii="HelveticaNowText Regular" w:hAnsi="HelveticaNowText Regular" w:cs="HelveticaNowText Regular"/>
          <w:noProof/>
          <w:sz w:val="22"/>
          <w:szCs w:val="22"/>
          <w:lang w:val="ro-RO"/>
        </w:rPr>
      </w:pPr>
      <w:r w:rsidRPr="003234F6">
        <w:rPr>
          <w:rFonts w:ascii="HelveticaNowText Regular" w:hAnsi="HelveticaNowText Regular" w:cs="HelveticaNowText Regular"/>
          <w:b/>
          <w:noProof/>
          <w:sz w:val="22"/>
          <w:szCs w:val="22"/>
          <w:lang w:val="ro-RO"/>
        </w:rPr>
        <w:t>Inchiderile exterioare</w:t>
      </w:r>
      <w:r w:rsidRPr="003234F6">
        <w:rPr>
          <w:rFonts w:ascii="HelveticaNowText Regular" w:hAnsi="HelveticaNowText Regular" w:cs="HelveticaNowText Regular"/>
          <w:noProof/>
          <w:sz w:val="22"/>
          <w:szCs w:val="22"/>
          <w:lang w:val="ro-RO"/>
        </w:rPr>
        <w:t xml:space="preserve">: </w:t>
      </w:r>
      <w:r w:rsidR="00A05DD1" w:rsidRPr="003234F6">
        <w:rPr>
          <w:rFonts w:ascii="HelveticaNowText Regular" w:hAnsi="HelveticaNowText Regular" w:cs="HelveticaNowText Regular"/>
          <w:noProof/>
          <w:sz w:val="22"/>
          <w:szCs w:val="22"/>
          <w:lang w:val="ro-RO"/>
        </w:rPr>
        <w:t>zidărie din blocuri ceramice GVP 25 cm grosime și termosistem cu polistiren expandat ignifugat de 5 cm grosime;</w:t>
      </w:r>
    </w:p>
    <w:p w14:paraId="56890034" w14:textId="22D27A1F" w:rsidR="003541CF" w:rsidRPr="003234F6" w:rsidRDefault="003541CF" w:rsidP="007926EB">
      <w:pPr>
        <w:numPr>
          <w:ilvl w:val="0"/>
          <w:numId w:val="28"/>
        </w:numPr>
        <w:spacing w:line="276" w:lineRule="auto"/>
        <w:ind w:left="720" w:right="-34" w:firstLine="0"/>
        <w:jc w:val="both"/>
        <w:rPr>
          <w:rFonts w:ascii="HelveticaNowText Regular" w:hAnsi="HelveticaNowText Regular" w:cs="HelveticaNowText Regular"/>
          <w:noProof/>
          <w:sz w:val="22"/>
          <w:szCs w:val="22"/>
          <w:lang w:val="ro-RO"/>
        </w:rPr>
      </w:pPr>
      <w:r w:rsidRPr="003234F6">
        <w:rPr>
          <w:rFonts w:ascii="HelveticaNowText Regular" w:hAnsi="HelveticaNowText Regular" w:cs="HelveticaNowText Regular"/>
          <w:b/>
          <w:noProof/>
          <w:sz w:val="22"/>
          <w:szCs w:val="22"/>
          <w:lang w:val="ro-RO"/>
        </w:rPr>
        <w:t>Compartimentarile interioare</w:t>
      </w:r>
      <w:r w:rsidRPr="003234F6">
        <w:rPr>
          <w:rFonts w:ascii="HelveticaNowText Regular" w:hAnsi="HelveticaNowText Regular" w:cs="HelveticaNowText Regular"/>
          <w:noProof/>
          <w:sz w:val="22"/>
          <w:szCs w:val="22"/>
          <w:lang w:val="ro-RO"/>
        </w:rPr>
        <w:t xml:space="preserve">: </w:t>
      </w:r>
    </w:p>
    <w:p w14:paraId="60D99C56" w14:textId="1D803A1C" w:rsidR="003541CF" w:rsidRPr="003234F6" w:rsidRDefault="003234F6" w:rsidP="003541CF">
      <w:pPr>
        <w:numPr>
          <w:ilvl w:val="1"/>
          <w:numId w:val="33"/>
        </w:numPr>
        <w:spacing w:line="276" w:lineRule="auto"/>
        <w:ind w:left="720" w:right="-34" w:firstLine="0"/>
        <w:jc w:val="both"/>
        <w:rPr>
          <w:rFonts w:ascii="HelveticaNowText Regular" w:hAnsi="HelveticaNowText Regular" w:cs="HelveticaNowText Regular"/>
          <w:noProof/>
          <w:sz w:val="22"/>
          <w:szCs w:val="22"/>
          <w:lang w:val="ro-RO"/>
        </w:rPr>
      </w:pPr>
      <w:r w:rsidRPr="003234F6">
        <w:rPr>
          <w:rFonts w:ascii="HelveticaNowText Regular" w:eastAsia="Calibri" w:hAnsi="HelveticaNowText Regular" w:cs="HelveticaNowText Regular"/>
          <w:noProof/>
          <w:sz w:val="22"/>
          <w:szCs w:val="22"/>
        </w:rPr>
        <w:t>structură beton armat și pereți neportanți din zidărie de GO de 15 cm grosime</w:t>
      </w:r>
    </w:p>
    <w:p w14:paraId="5F0B9EF1" w14:textId="77777777" w:rsidR="003541CF" w:rsidRPr="003234F6" w:rsidRDefault="003541CF" w:rsidP="003541CF">
      <w:pPr>
        <w:tabs>
          <w:tab w:val="left" w:pos="810"/>
          <w:tab w:val="left" w:pos="1080"/>
        </w:tabs>
        <w:spacing w:line="276" w:lineRule="auto"/>
        <w:ind w:left="720" w:right="-34"/>
        <w:jc w:val="both"/>
        <w:rPr>
          <w:rFonts w:ascii="HelveticaNowText Regular" w:hAnsi="HelveticaNowText Regular" w:cs="HelveticaNowText Regular"/>
          <w:noProof/>
          <w:sz w:val="22"/>
          <w:szCs w:val="22"/>
          <w:lang w:val="ro-RO"/>
        </w:rPr>
      </w:pPr>
    </w:p>
    <w:p w14:paraId="5BDD748B" w14:textId="7032DA17" w:rsidR="003541CF" w:rsidRPr="003234F6" w:rsidRDefault="003541CF" w:rsidP="003541CF">
      <w:pPr>
        <w:spacing w:line="276" w:lineRule="auto"/>
        <w:ind w:left="720" w:right="-57"/>
        <w:jc w:val="both"/>
        <w:rPr>
          <w:rFonts w:ascii="HelveticaNowText Regular" w:hAnsi="HelveticaNowText Regular" w:cs="HelveticaNowText Regular"/>
          <w:b/>
          <w:noProof/>
          <w:sz w:val="22"/>
          <w:szCs w:val="22"/>
          <w:lang w:val="ro-RO"/>
        </w:rPr>
      </w:pPr>
      <w:r w:rsidRPr="003234F6">
        <w:rPr>
          <w:rFonts w:ascii="HelveticaNowText Regular" w:hAnsi="HelveticaNowText Regular" w:cs="HelveticaNowText Regular"/>
          <w:b/>
          <w:noProof/>
          <w:sz w:val="22"/>
          <w:szCs w:val="22"/>
          <w:lang w:val="ro-RO"/>
        </w:rPr>
        <w:t>FINISAJE INTERIOARE</w:t>
      </w:r>
      <w:r w:rsidR="003234F6" w:rsidRPr="003234F6">
        <w:rPr>
          <w:rFonts w:ascii="HelveticaNowText Regular" w:hAnsi="HelveticaNowText Regular" w:cs="HelveticaNowText Regular"/>
          <w:b/>
          <w:noProof/>
          <w:sz w:val="22"/>
          <w:szCs w:val="22"/>
          <w:lang w:val="ro-RO"/>
        </w:rPr>
        <w:t xml:space="preserve"> (existent=propus)</w:t>
      </w:r>
    </w:p>
    <w:p w14:paraId="33760CD3" w14:textId="77777777" w:rsidR="003234F6" w:rsidRPr="003234F6" w:rsidRDefault="003234F6" w:rsidP="003234F6">
      <w:pPr>
        <w:pStyle w:val="ListParagraph"/>
        <w:numPr>
          <w:ilvl w:val="1"/>
          <w:numId w:val="33"/>
        </w:numPr>
        <w:spacing w:line="276" w:lineRule="auto"/>
        <w:ind w:left="720" w:right="-1077" w:firstLine="0"/>
        <w:jc w:val="both"/>
        <w:rPr>
          <w:rFonts w:ascii="HelveticaNowText Regular" w:hAnsi="HelveticaNowText Regular" w:cs="HelveticaNowText Regular"/>
          <w:bCs/>
          <w:noProof/>
          <w:position w:val="6"/>
          <w:sz w:val="22"/>
          <w:szCs w:val="22"/>
          <w:lang w:val="ro-RO"/>
        </w:rPr>
      </w:pPr>
      <w:r w:rsidRPr="003234F6">
        <w:rPr>
          <w:rFonts w:ascii="HelveticaNowText Regular" w:hAnsi="HelveticaNowText Regular" w:cs="HelveticaNowText Regular"/>
          <w:bCs/>
          <w:noProof/>
          <w:position w:val="6"/>
          <w:sz w:val="22"/>
          <w:szCs w:val="22"/>
          <w:lang w:val="ro-RO"/>
        </w:rPr>
        <w:t>Tamplarie exterioara – PVC cu geam termoizolant;</w:t>
      </w:r>
    </w:p>
    <w:p w14:paraId="52D6CE46" w14:textId="77777777" w:rsidR="003234F6" w:rsidRPr="003234F6" w:rsidRDefault="003234F6" w:rsidP="003234F6">
      <w:pPr>
        <w:pStyle w:val="ListParagraph"/>
        <w:numPr>
          <w:ilvl w:val="1"/>
          <w:numId w:val="33"/>
        </w:numPr>
        <w:spacing w:line="276" w:lineRule="auto"/>
        <w:ind w:left="720" w:right="-1077" w:firstLine="0"/>
        <w:jc w:val="both"/>
        <w:rPr>
          <w:rFonts w:ascii="HelveticaNowText Regular" w:hAnsi="HelveticaNowText Regular" w:cs="HelveticaNowText Regular"/>
          <w:bCs/>
          <w:noProof/>
          <w:position w:val="6"/>
          <w:sz w:val="22"/>
          <w:szCs w:val="22"/>
          <w:lang w:val="ro-RO"/>
        </w:rPr>
      </w:pPr>
      <w:r w:rsidRPr="003234F6">
        <w:rPr>
          <w:rFonts w:ascii="HelveticaNowText Regular" w:hAnsi="HelveticaNowText Regular" w:cs="HelveticaNowText Regular"/>
          <w:bCs/>
          <w:noProof/>
          <w:position w:val="6"/>
          <w:sz w:val="22"/>
          <w:szCs w:val="22"/>
          <w:lang w:val="ro-RO"/>
        </w:rPr>
        <w:t>Tencuiala decorativa de exterior pe baza de var finisata cu vopsea silicatica (cu permeabilitate ridicata la vapori);</w:t>
      </w:r>
    </w:p>
    <w:p w14:paraId="15B4222F" w14:textId="77777777" w:rsidR="003234F6" w:rsidRPr="003234F6" w:rsidRDefault="003234F6" w:rsidP="003234F6">
      <w:pPr>
        <w:pStyle w:val="ListParagraph"/>
        <w:numPr>
          <w:ilvl w:val="1"/>
          <w:numId w:val="33"/>
        </w:numPr>
        <w:spacing w:line="276" w:lineRule="auto"/>
        <w:ind w:left="720" w:right="-1077" w:firstLine="0"/>
        <w:jc w:val="both"/>
        <w:rPr>
          <w:rFonts w:ascii="HelveticaNowText Regular" w:hAnsi="HelveticaNowText Regular" w:cs="HelveticaNowText Regular"/>
          <w:bCs/>
          <w:noProof/>
          <w:position w:val="6"/>
          <w:sz w:val="22"/>
          <w:szCs w:val="22"/>
          <w:lang w:val="ro-RO"/>
        </w:rPr>
      </w:pPr>
      <w:r w:rsidRPr="003234F6">
        <w:rPr>
          <w:rFonts w:ascii="HelveticaNowText Regular" w:hAnsi="HelveticaNowText Regular" w:cs="HelveticaNowText Regular"/>
          <w:bCs/>
          <w:noProof/>
          <w:position w:val="6"/>
          <w:sz w:val="22"/>
          <w:szCs w:val="22"/>
          <w:lang w:val="ro-RO"/>
        </w:rPr>
        <w:t>Placaj lemn tratat pentru exterior;</w:t>
      </w:r>
    </w:p>
    <w:p w14:paraId="6F44BE5B" w14:textId="3A9014E1" w:rsidR="003541CF" w:rsidRPr="003234F6" w:rsidRDefault="003234F6" w:rsidP="003234F6">
      <w:pPr>
        <w:pStyle w:val="ListParagraph"/>
        <w:numPr>
          <w:ilvl w:val="1"/>
          <w:numId w:val="33"/>
        </w:numPr>
        <w:spacing w:line="276" w:lineRule="auto"/>
        <w:ind w:left="720" w:right="-1077" w:firstLine="0"/>
        <w:jc w:val="both"/>
        <w:rPr>
          <w:rFonts w:ascii="HelveticaNowText Regular" w:hAnsi="HelveticaNowText Regular" w:cs="HelveticaNowText Regular"/>
          <w:bCs/>
          <w:noProof/>
          <w:position w:val="6"/>
          <w:sz w:val="22"/>
          <w:szCs w:val="22"/>
          <w:lang w:val="ro-RO"/>
        </w:rPr>
      </w:pPr>
      <w:r w:rsidRPr="003234F6">
        <w:rPr>
          <w:rFonts w:ascii="HelveticaNowText Regular" w:hAnsi="HelveticaNowText Regular" w:cs="HelveticaNowText Regular"/>
          <w:bCs/>
          <w:noProof/>
          <w:position w:val="6"/>
          <w:sz w:val="22"/>
          <w:szCs w:val="22"/>
          <w:lang w:val="ro-RO"/>
        </w:rPr>
        <w:t>Placaj soclu din mozaic spălat imitație piatră;</w:t>
      </w:r>
    </w:p>
    <w:p w14:paraId="437F05A2" w14:textId="77777777" w:rsidR="003234F6" w:rsidRPr="00FF5FC6" w:rsidRDefault="003234F6" w:rsidP="003234F6">
      <w:pPr>
        <w:spacing w:line="276" w:lineRule="auto"/>
        <w:ind w:left="720" w:right="-57"/>
        <w:jc w:val="both"/>
        <w:rPr>
          <w:rFonts w:ascii="HelveticaNowText Regular" w:hAnsi="HelveticaNowText Regular" w:cs="HelveticaNowText Regular"/>
          <w:b/>
          <w:noProof/>
          <w:color w:val="FF0000"/>
          <w:sz w:val="22"/>
          <w:szCs w:val="22"/>
          <w:lang w:val="ro-RO"/>
        </w:rPr>
      </w:pPr>
    </w:p>
    <w:p w14:paraId="23FCF13C" w14:textId="77777777" w:rsidR="003234F6" w:rsidRPr="003234F6" w:rsidRDefault="003234F6" w:rsidP="003234F6">
      <w:pPr>
        <w:tabs>
          <w:tab w:val="right" w:pos="142"/>
        </w:tabs>
        <w:ind w:right="-5"/>
        <w:jc w:val="both"/>
        <w:rPr>
          <w:rFonts w:ascii="HelveticaNowText Regular" w:eastAsia="Calibri" w:hAnsi="HelveticaNowText Regular" w:cs="HelveticaNowText Regular"/>
          <w:b/>
          <w:bCs/>
          <w:noProof/>
          <w:sz w:val="22"/>
          <w:szCs w:val="22"/>
          <w:u w:val="single"/>
        </w:rPr>
      </w:pPr>
      <w:r w:rsidRPr="003234F6">
        <w:rPr>
          <w:rFonts w:ascii="HelveticaNowText Regular" w:eastAsia="Calibri" w:hAnsi="HelveticaNowText Regular" w:cs="HelveticaNowText Regular"/>
          <w:b/>
          <w:bCs/>
          <w:noProof/>
          <w:sz w:val="22"/>
          <w:szCs w:val="22"/>
          <w:u w:val="single"/>
        </w:rPr>
        <w:t>FINISAJE EXTERIOARE (existent)</w:t>
      </w:r>
    </w:p>
    <w:p w14:paraId="39BF4910" w14:textId="77777777" w:rsidR="003234F6" w:rsidRPr="003234F6" w:rsidRDefault="003234F6" w:rsidP="003234F6">
      <w:pPr>
        <w:numPr>
          <w:ilvl w:val="0"/>
          <w:numId w:val="44"/>
        </w:numPr>
        <w:tabs>
          <w:tab w:val="right" w:pos="142"/>
        </w:tabs>
        <w:ind w:leftChars="127" w:left="305" w:right="-1083" w:firstLine="0"/>
        <w:contextualSpacing/>
        <w:jc w:val="both"/>
        <w:rPr>
          <w:rFonts w:ascii="HelveticaNowText Regular" w:eastAsia="Calibri" w:hAnsi="HelveticaNowText Regular" w:cs="HelveticaNowText Regular"/>
          <w:b/>
          <w:bCs/>
          <w:noProof/>
          <w:sz w:val="22"/>
          <w:szCs w:val="22"/>
          <w:u w:val="single"/>
        </w:rPr>
      </w:pPr>
      <w:r w:rsidRPr="003234F6">
        <w:rPr>
          <w:rFonts w:ascii="HelveticaNowText Regular" w:hAnsi="HelveticaNowText Regular" w:cs="HelveticaNowText Regular"/>
          <w:noProof/>
          <w:sz w:val="22"/>
          <w:szCs w:val="22"/>
        </w:rPr>
        <w:lastRenderedPageBreak/>
        <w:t>Tamplarie exterioara – PVC cu geam termoizolant;</w:t>
      </w:r>
    </w:p>
    <w:p w14:paraId="7A62C27A" w14:textId="77777777" w:rsidR="003234F6" w:rsidRPr="003234F6" w:rsidRDefault="003234F6" w:rsidP="003234F6">
      <w:pPr>
        <w:numPr>
          <w:ilvl w:val="0"/>
          <w:numId w:val="43"/>
        </w:numPr>
        <w:ind w:leftChars="127" w:left="305" w:right="-1083" w:firstLine="0"/>
        <w:contextualSpacing/>
        <w:jc w:val="both"/>
        <w:rPr>
          <w:rFonts w:ascii="HelveticaNowText Regular" w:hAnsi="HelveticaNowText Regular" w:cs="HelveticaNowText Regular"/>
          <w:noProof/>
          <w:sz w:val="22"/>
          <w:szCs w:val="22"/>
        </w:rPr>
      </w:pPr>
      <w:bookmarkStart w:id="46" w:name="_Hlk158904156"/>
      <w:r w:rsidRPr="003234F6">
        <w:rPr>
          <w:rFonts w:ascii="HelveticaNowText Regular" w:hAnsi="HelveticaNowText Regular" w:cs="HelveticaNowText Regular"/>
          <w:noProof/>
          <w:sz w:val="22"/>
          <w:szCs w:val="22"/>
        </w:rPr>
        <w:t>Tencuiala decorativa de exterior pe baza de var finisata cu vopsea silicatica (cu permeabilitate ridicata la vapori);</w:t>
      </w:r>
    </w:p>
    <w:p w14:paraId="39CBB017" w14:textId="77777777" w:rsidR="003234F6" w:rsidRPr="003234F6" w:rsidRDefault="003234F6" w:rsidP="003234F6">
      <w:pPr>
        <w:pStyle w:val="aliniat"/>
      </w:pPr>
      <w:r w:rsidRPr="003234F6">
        <w:t>Placaj lemn tratat pentru exterior;</w:t>
      </w:r>
    </w:p>
    <w:p w14:paraId="562F403D" w14:textId="77777777" w:rsidR="003234F6" w:rsidRPr="003234F6" w:rsidRDefault="003234F6" w:rsidP="003234F6">
      <w:pPr>
        <w:numPr>
          <w:ilvl w:val="0"/>
          <w:numId w:val="43"/>
        </w:numPr>
        <w:ind w:leftChars="127" w:left="305" w:right="-1083" w:firstLine="0"/>
        <w:contextualSpacing/>
        <w:jc w:val="both"/>
        <w:rPr>
          <w:rFonts w:ascii="HelveticaNowText Regular" w:hAnsi="HelveticaNowText Regular" w:cs="HelveticaNowText Regular"/>
          <w:noProof/>
          <w:sz w:val="22"/>
          <w:szCs w:val="22"/>
        </w:rPr>
      </w:pPr>
      <w:r w:rsidRPr="003234F6">
        <w:rPr>
          <w:rFonts w:ascii="HelveticaNowText Regular" w:hAnsi="HelveticaNowText Regular" w:cs="HelveticaNowText Regular"/>
          <w:noProof/>
          <w:sz w:val="22"/>
          <w:szCs w:val="22"/>
        </w:rPr>
        <w:t>Placaj soclu din mozaic spălat imitație piatră;</w:t>
      </w:r>
    </w:p>
    <w:bookmarkEnd w:id="46"/>
    <w:p w14:paraId="6DC054DA" w14:textId="77777777" w:rsidR="003234F6" w:rsidRPr="003234F6" w:rsidRDefault="003234F6" w:rsidP="003234F6">
      <w:pPr>
        <w:ind w:left="709" w:right="-5"/>
        <w:contextualSpacing/>
        <w:jc w:val="both"/>
        <w:rPr>
          <w:rFonts w:ascii="HelveticaNowText Regular" w:hAnsi="HelveticaNowText Regular" w:cs="HelveticaNowText Regular"/>
          <w:noProof/>
          <w:sz w:val="22"/>
          <w:szCs w:val="22"/>
        </w:rPr>
      </w:pPr>
    </w:p>
    <w:p w14:paraId="0684103B" w14:textId="77777777" w:rsidR="003234F6" w:rsidRPr="003234F6" w:rsidRDefault="003234F6" w:rsidP="003234F6">
      <w:pPr>
        <w:tabs>
          <w:tab w:val="right" w:pos="142"/>
        </w:tabs>
        <w:ind w:right="-5"/>
        <w:jc w:val="both"/>
        <w:rPr>
          <w:rFonts w:ascii="HelveticaNowText Regular" w:eastAsia="Calibri" w:hAnsi="HelveticaNowText Regular" w:cs="HelveticaNowText Regular"/>
          <w:b/>
          <w:bCs/>
          <w:noProof/>
          <w:sz w:val="22"/>
          <w:szCs w:val="22"/>
          <w:u w:val="single"/>
        </w:rPr>
      </w:pPr>
      <w:r w:rsidRPr="003234F6">
        <w:rPr>
          <w:rFonts w:ascii="HelveticaNowText Regular" w:eastAsia="Calibri" w:hAnsi="HelveticaNowText Regular" w:cs="HelveticaNowText Regular"/>
          <w:b/>
          <w:bCs/>
          <w:noProof/>
          <w:sz w:val="22"/>
          <w:szCs w:val="22"/>
          <w:u w:val="single"/>
        </w:rPr>
        <w:t>FINISAJE EXTERIOARE (propus)</w:t>
      </w:r>
    </w:p>
    <w:p w14:paraId="136F639B" w14:textId="77777777" w:rsidR="003234F6" w:rsidRPr="003234F6" w:rsidRDefault="003234F6" w:rsidP="003234F6">
      <w:pPr>
        <w:pStyle w:val="aliniat"/>
        <w:rPr>
          <w:rFonts w:eastAsia="Calibri"/>
          <w:b/>
          <w:bCs/>
          <w:u w:val="single"/>
        </w:rPr>
      </w:pPr>
      <w:r w:rsidRPr="003234F6">
        <w:t>Tamplarie exterioara – PVC cu geam termoizolant;</w:t>
      </w:r>
    </w:p>
    <w:p w14:paraId="334CDF51" w14:textId="77777777" w:rsidR="003234F6" w:rsidRPr="003234F6" w:rsidRDefault="003234F6" w:rsidP="003234F6">
      <w:pPr>
        <w:pStyle w:val="aliniat"/>
      </w:pPr>
      <w:r w:rsidRPr="003234F6">
        <w:t>Tencuiala decorativa de exterior pe baza de var finisata cu vopsea silicatica (cu permeabilitate ridicata la vapori);</w:t>
      </w:r>
    </w:p>
    <w:p w14:paraId="271FEE22" w14:textId="77777777" w:rsidR="003234F6" w:rsidRPr="003234F6" w:rsidRDefault="003234F6" w:rsidP="003234F6">
      <w:pPr>
        <w:pStyle w:val="aliniat"/>
      </w:pPr>
      <w:r w:rsidRPr="003234F6">
        <w:t>Placaj lambriu de lemn tratat pentru exterior;</w:t>
      </w:r>
    </w:p>
    <w:p w14:paraId="0EFF61AD" w14:textId="77777777" w:rsidR="003234F6" w:rsidRPr="003234F6" w:rsidRDefault="003234F6" w:rsidP="003234F6">
      <w:pPr>
        <w:pStyle w:val="aliniat"/>
      </w:pPr>
      <w:r w:rsidRPr="003234F6">
        <w:t>Placaj ceramic;</w:t>
      </w:r>
    </w:p>
    <w:p w14:paraId="7652DCB9" w14:textId="77777777" w:rsidR="003234F6" w:rsidRPr="003234F6" w:rsidRDefault="003234F6" w:rsidP="003234F6">
      <w:pPr>
        <w:pStyle w:val="aliniat"/>
      </w:pPr>
      <w:r w:rsidRPr="003234F6">
        <w:t>Placaj cu bond sau alt material compozit;</w:t>
      </w:r>
    </w:p>
    <w:p w14:paraId="63EA8BDB" w14:textId="77777777" w:rsidR="003234F6" w:rsidRPr="003234F6" w:rsidRDefault="003234F6" w:rsidP="003234F6">
      <w:pPr>
        <w:ind w:right="-5"/>
        <w:contextualSpacing/>
        <w:jc w:val="both"/>
        <w:rPr>
          <w:rFonts w:ascii="HelveticaNowText Regular" w:hAnsi="HelveticaNowText Regular" w:cs="HelveticaNowText Regular"/>
          <w:noProof/>
          <w:color w:val="FF0000"/>
          <w:sz w:val="22"/>
          <w:szCs w:val="22"/>
        </w:rPr>
      </w:pPr>
    </w:p>
    <w:p w14:paraId="38044B11" w14:textId="77777777" w:rsidR="003234F6" w:rsidRPr="003234F6" w:rsidRDefault="003234F6" w:rsidP="003234F6">
      <w:pPr>
        <w:ind w:left="709"/>
        <w:contextualSpacing/>
        <w:rPr>
          <w:rFonts w:ascii="HelveticaNowText Regular" w:hAnsi="HelveticaNowText Regular" w:cs="HelveticaNowText Regular"/>
          <w:noProof/>
          <w:color w:val="FF0000"/>
          <w:sz w:val="22"/>
          <w:szCs w:val="22"/>
        </w:rPr>
      </w:pPr>
    </w:p>
    <w:p w14:paraId="17C0A458" w14:textId="77777777" w:rsidR="003234F6" w:rsidRPr="003234F6" w:rsidRDefault="003234F6" w:rsidP="003234F6">
      <w:pPr>
        <w:rPr>
          <w:rFonts w:ascii="HelveticaNowText Regular" w:eastAsia="Calibri" w:hAnsi="HelveticaNowText Regular" w:cs="HelveticaNowText Regular"/>
          <w:b/>
          <w:bCs/>
          <w:noProof/>
          <w:color w:val="FF0000"/>
          <w:sz w:val="22"/>
          <w:szCs w:val="22"/>
          <w:u w:val="single"/>
        </w:rPr>
      </w:pPr>
      <w:r w:rsidRPr="003234F6">
        <w:rPr>
          <w:rFonts w:ascii="HelveticaNowText Regular" w:eastAsia="Calibri" w:hAnsi="HelveticaNowText Regular" w:cs="HelveticaNowText Regular"/>
          <w:b/>
          <w:bCs/>
          <w:noProof/>
          <w:sz w:val="22"/>
          <w:szCs w:val="22"/>
          <w:u w:val="single"/>
        </w:rPr>
        <w:t>ACOPERISUL SI INVELITOAREA (existent=propus)</w:t>
      </w:r>
    </w:p>
    <w:p w14:paraId="546D7D4A" w14:textId="77777777" w:rsidR="003234F6" w:rsidRPr="003234F6" w:rsidRDefault="003234F6" w:rsidP="003234F6">
      <w:pPr>
        <w:numPr>
          <w:ilvl w:val="0"/>
          <w:numId w:val="43"/>
        </w:numPr>
        <w:ind w:left="709"/>
        <w:contextualSpacing/>
        <w:rPr>
          <w:rFonts w:ascii="HelveticaNowText Regular" w:hAnsi="HelveticaNowText Regular" w:cs="HelveticaNowText Regular"/>
          <w:noProof/>
          <w:sz w:val="22"/>
          <w:szCs w:val="22"/>
        </w:rPr>
      </w:pPr>
      <w:r w:rsidRPr="003234F6">
        <w:rPr>
          <w:rFonts w:ascii="HelveticaNowText Regular" w:hAnsi="HelveticaNowText Regular" w:cs="HelveticaNowText Regular"/>
          <w:noProof/>
          <w:sz w:val="22"/>
          <w:szCs w:val="22"/>
        </w:rPr>
        <w:t>Acoperiș șarpantă din lemn susținută parțial pe planșee, stâlpi și grinzi și beton armat;</w:t>
      </w:r>
    </w:p>
    <w:p w14:paraId="076C5801" w14:textId="77777777" w:rsidR="003234F6" w:rsidRPr="003234F6" w:rsidRDefault="003234F6" w:rsidP="003234F6">
      <w:pPr>
        <w:numPr>
          <w:ilvl w:val="0"/>
          <w:numId w:val="43"/>
        </w:numPr>
        <w:ind w:left="709"/>
        <w:contextualSpacing/>
        <w:rPr>
          <w:rFonts w:ascii="HelveticaNowText Regular" w:hAnsi="HelveticaNowText Regular" w:cs="HelveticaNowText Regular"/>
          <w:noProof/>
          <w:sz w:val="22"/>
          <w:szCs w:val="22"/>
        </w:rPr>
      </w:pPr>
      <w:r w:rsidRPr="003234F6">
        <w:rPr>
          <w:rFonts w:ascii="HelveticaNowText Regular" w:eastAsia="Calibri" w:hAnsi="HelveticaNowText Regular" w:cs="HelveticaNowText Regular"/>
          <w:noProof/>
          <w:sz w:val="22"/>
          <w:szCs w:val="22"/>
        </w:rPr>
        <w:t>Colectarea</w:t>
      </w:r>
      <w:r w:rsidRPr="003234F6">
        <w:rPr>
          <w:rFonts w:ascii="HelveticaNowText Regular" w:hAnsi="HelveticaNowText Regular" w:cs="HelveticaNowText Regular"/>
          <w:noProof/>
          <w:sz w:val="22"/>
          <w:szCs w:val="22"/>
        </w:rPr>
        <w:t xml:space="preserve"> și scurgerea apelor se face spre jgheaburi si apoi e dirijată spre burlane.</w:t>
      </w:r>
    </w:p>
    <w:p w14:paraId="6DACF6B9" w14:textId="77777777" w:rsidR="003541CF" w:rsidRPr="00FF5FC6" w:rsidRDefault="003541CF" w:rsidP="00355E30">
      <w:pPr>
        <w:tabs>
          <w:tab w:val="left" w:pos="142"/>
        </w:tabs>
        <w:spacing w:line="276" w:lineRule="auto"/>
        <w:ind w:right="-57"/>
        <w:jc w:val="both"/>
        <w:rPr>
          <w:rFonts w:ascii="HelveticaNowText Regular" w:hAnsi="HelveticaNowText Regular" w:cs="HelveticaNowText Regular"/>
          <w:noProof/>
          <w:color w:val="FF0000"/>
          <w:sz w:val="22"/>
          <w:szCs w:val="22"/>
          <w:lang w:val="ro-RO"/>
        </w:rPr>
      </w:pPr>
    </w:p>
    <w:p w14:paraId="725EAA4F" w14:textId="77777777" w:rsidR="003541CF" w:rsidRPr="00FF5FC6" w:rsidRDefault="003541CF" w:rsidP="00355E30">
      <w:pPr>
        <w:tabs>
          <w:tab w:val="left" w:pos="142"/>
        </w:tabs>
        <w:spacing w:line="276" w:lineRule="auto"/>
        <w:ind w:right="-57"/>
        <w:jc w:val="both"/>
        <w:rPr>
          <w:rFonts w:ascii="HelveticaNowText Regular" w:hAnsi="HelveticaNowText Regular" w:cs="HelveticaNowText Regular"/>
          <w:noProof/>
          <w:color w:val="FF0000"/>
          <w:sz w:val="22"/>
          <w:szCs w:val="22"/>
          <w:lang w:val="ro-RO"/>
        </w:rPr>
      </w:pPr>
    </w:p>
    <w:bookmarkEnd w:id="45"/>
    <w:p w14:paraId="7FB4B7A7" w14:textId="77777777" w:rsidR="00AA59B4" w:rsidRPr="003234F6" w:rsidRDefault="00AA59B4" w:rsidP="00355E30">
      <w:pPr>
        <w:numPr>
          <w:ilvl w:val="1"/>
          <w:numId w:val="15"/>
        </w:numPr>
        <w:spacing w:line="276" w:lineRule="auto"/>
        <w:ind w:left="0" w:right="22" w:firstLine="0"/>
        <w:jc w:val="both"/>
        <w:rPr>
          <w:rFonts w:ascii="HelveticaNowText Regular" w:hAnsi="HelveticaNowText Regular" w:cs="HelveticaNowText Regular"/>
          <w:b/>
          <w:sz w:val="22"/>
          <w:szCs w:val="22"/>
          <w:u w:val="single"/>
          <w:lang w:val="ro-RO"/>
        </w:rPr>
      </w:pPr>
      <w:r w:rsidRPr="003234F6">
        <w:rPr>
          <w:rFonts w:ascii="HelveticaNowText Regular" w:hAnsi="HelveticaNowText Regular" w:cs="HelveticaNowText Regular"/>
          <w:b/>
          <w:sz w:val="22"/>
          <w:szCs w:val="22"/>
          <w:u w:val="single"/>
          <w:lang w:val="ro-RO"/>
        </w:rPr>
        <w:t>AMENAJARE EXTERIOARA SI SISTEMATIZARE VERTICALA</w:t>
      </w:r>
    </w:p>
    <w:p w14:paraId="52F66EEA" w14:textId="77777777" w:rsidR="0021436B" w:rsidRPr="003234F6" w:rsidRDefault="0021436B" w:rsidP="00355E30">
      <w:pPr>
        <w:spacing w:line="276" w:lineRule="auto"/>
        <w:ind w:right="22"/>
        <w:jc w:val="both"/>
        <w:rPr>
          <w:rFonts w:ascii="HelveticaNowText Regular" w:hAnsi="HelveticaNowText Regular" w:cs="HelveticaNowText Regular"/>
          <w:b/>
          <w:sz w:val="22"/>
          <w:szCs w:val="22"/>
          <w:u w:val="single"/>
          <w:lang w:val="ro-RO"/>
        </w:rPr>
      </w:pPr>
    </w:p>
    <w:p w14:paraId="4F8E08E0" w14:textId="77777777" w:rsidR="003234F6" w:rsidRPr="003234F6" w:rsidRDefault="00355E30" w:rsidP="00355E30">
      <w:pPr>
        <w:numPr>
          <w:ilvl w:val="0"/>
          <w:numId w:val="26"/>
        </w:numPr>
        <w:tabs>
          <w:tab w:val="clear" w:pos="1500"/>
        </w:tabs>
        <w:spacing w:line="276" w:lineRule="auto"/>
        <w:ind w:left="0" w:right="-22" w:firstLine="0"/>
        <w:jc w:val="both"/>
        <w:rPr>
          <w:rFonts w:ascii="HelveticaNowText Regular" w:eastAsia="Calibri" w:hAnsi="HelveticaNowText Regular" w:cs="HelveticaNowText Regular"/>
          <w:noProof/>
          <w:sz w:val="22"/>
          <w:szCs w:val="22"/>
          <w:lang w:val="ro-RO"/>
        </w:rPr>
      </w:pPr>
      <w:r w:rsidRPr="003234F6">
        <w:rPr>
          <w:rFonts w:ascii="HelveticaNowText Regular" w:eastAsia="Calibri" w:hAnsi="HelveticaNowText Regular" w:cs="HelveticaNowText Regular"/>
          <w:noProof/>
          <w:sz w:val="22"/>
          <w:szCs w:val="22"/>
          <w:lang w:val="ro-RO"/>
        </w:rPr>
        <w:t xml:space="preserve">Amenajarea exterioara cuprinde </w:t>
      </w:r>
      <w:r w:rsidR="003234F6" w:rsidRPr="003234F6">
        <w:rPr>
          <w:rFonts w:ascii="HelveticaNowText Regular" w:eastAsia="Calibri" w:hAnsi="HelveticaNowText Regular" w:cs="HelveticaNowText Regular"/>
          <w:noProof/>
          <w:sz w:val="22"/>
          <w:szCs w:val="22"/>
          <w:lang w:val="ro-RO"/>
        </w:rPr>
        <w:t xml:space="preserve">refacerea </w:t>
      </w:r>
      <w:r w:rsidRPr="003234F6">
        <w:rPr>
          <w:rFonts w:ascii="HelveticaNowText Regular" w:eastAsia="Calibri" w:hAnsi="HelveticaNowText Regular" w:cs="HelveticaNowText Regular"/>
          <w:noProof/>
          <w:sz w:val="22"/>
          <w:szCs w:val="22"/>
          <w:lang w:val="ro-RO"/>
        </w:rPr>
        <w:t xml:space="preserve">aleile </w:t>
      </w:r>
      <w:r w:rsidR="003234F6" w:rsidRPr="003234F6">
        <w:rPr>
          <w:rFonts w:ascii="HelveticaNowText Regular" w:eastAsia="Calibri" w:hAnsi="HelveticaNowText Regular" w:cs="HelveticaNowText Regular"/>
          <w:noProof/>
          <w:sz w:val="22"/>
          <w:szCs w:val="22"/>
          <w:lang w:val="ro-RO"/>
        </w:rPr>
        <w:t xml:space="preserve">pietonale și auto în urma executății lucrărilor de modernizare. </w:t>
      </w:r>
    </w:p>
    <w:p w14:paraId="4F25165B" w14:textId="3F483109" w:rsidR="00355E30" w:rsidRPr="003234F6" w:rsidRDefault="00355E30" w:rsidP="00355E30">
      <w:pPr>
        <w:numPr>
          <w:ilvl w:val="0"/>
          <w:numId w:val="26"/>
        </w:numPr>
        <w:tabs>
          <w:tab w:val="clear" w:pos="1500"/>
        </w:tabs>
        <w:spacing w:line="276" w:lineRule="auto"/>
        <w:ind w:left="0" w:right="-22" w:firstLine="0"/>
        <w:jc w:val="both"/>
        <w:rPr>
          <w:rFonts w:ascii="HelveticaNowText Regular" w:eastAsia="Calibri" w:hAnsi="HelveticaNowText Regular" w:cs="HelveticaNowText Regular"/>
          <w:noProof/>
          <w:sz w:val="22"/>
          <w:szCs w:val="22"/>
          <w:lang w:val="ro-RO"/>
        </w:rPr>
      </w:pPr>
      <w:r w:rsidRPr="003234F6">
        <w:rPr>
          <w:rFonts w:ascii="HelveticaNowText Regular" w:eastAsia="Calibri" w:hAnsi="HelveticaNowText Regular" w:cs="HelveticaNowText Regular"/>
          <w:noProof/>
          <w:sz w:val="22"/>
          <w:szCs w:val="22"/>
          <w:lang w:val="ro-RO"/>
        </w:rPr>
        <w:t>Amenajarea exterioara nu va obtura vizibilitatea elementelor importante de peisaj.</w:t>
      </w:r>
    </w:p>
    <w:p w14:paraId="16D8D6CF" w14:textId="7206371E" w:rsidR="00D40541" w:rsidRPr="002E71D1" w:rsidRDefault="00355E30" w:rsidP="00355E30">
      <w:pPr>
        <w:spacing w:line="276" w:lineRule="auto"/>
        <w:ind w:right="22"/>
        <w:rPr>
          <w:rFonts w:ascii="HelveticaNowText Regular" w:eastAsia="Calibri" w:hAnsi="HelveticaNowText Regular" w:cs="HelveticaNowText Regular"/>
          <w:noProof/>
          <w:sz w:val="22"/>
          <w:szCs w:val="22"/>
        </w:rPr>
      </w:pPr>
      <w:r w:rsidRPr="003234F6">
        <w:rPr>
          <w:rFonts w:ascii="HelveticaNowText Regular" w:eastAsia="Calibri" w:hAnsi="HelveticaNowText Regular" w:cs="HelveticaNowText Regular"/>
          <w:noProof/>
          <w:sz w:val="22"/>
          <w:szCs w:val="22"/>
          <w:lang w:val="ro-RO"/>
        </w:rPr>
        <w:t>Trotuarele vor avea, de asemenea, o usoara panta care sa asigure scurgerea apelor spre spatiile verzi</w:t>
      </w:r>
    </w:p>
    <w:p w14:paraId="737D5DC6" w14:textId="77777777" w:rsidR="00355E30" w:rsidRPr="002E71D1" w:rsidRDefault="00355E30" w:rsidP="00355E30">
      <w:pPr>
        <w:spacing w:line="276" w:lineRule="auto"/>
        <w:ind w:right="22"/>
        <w:jc w:val="both"/>
        <w:rPr>
          <w:rFonts w:ascii="HelveticaNowText Regular" w:hAnsi="HelveticaNowText Regular" w:cs="HelveticaNowText Regular"/>
          <w:sz w:val="22"/>
          <w:szCs w:val="22"/>
          <w:lang w:val="it-IT"/>
        </w:rPr>
      </w:pPr>
    </w:p>
    <w:p w14:paraId="17B583DD" w14:textId="77777777" w:rsidR="00C63DA9" w:rsidRPr="002E71D1" w:rsidRDefault="00C63DA9" w:rsidP="00355E30">
      <w:pPr>
        <w:numPr>
          <w:ilvl w:val="1"/>
          <w:numId w:val="15"/>
        </w:numPr>
        <w:spacing w:line="276" w:lineRule="auto"/>
        <w:ind w:left="0" w:right="22" w:firstLine="0"/>
        <w:jc w:val="both"/>
        <w:rPr>
          <w:rFonts w:ascii="HelveticaNowText Regular" w:hAnsi="HelveticaNowText Regular" w:cs="HelveticaNowText Regular"/>
          <w:b/>
          <w:sz w:val="22"/>
          <w:szCs w:val="22"/>
          <w:lang w:val="ro-RO"/>
        </w:rPr>
      </w:pPr>
      <w:r w:rsidRPr="002E71D1">
        <w:rPr>
          <w:rFonts w:ascii="HelveticaNowText Regular" w:hAnsi="HelveticaNowText Regular" w:cs="HelveticaNowText Regular"/>
          <w:b/>
          <w:sz w:val="22"/>
          <w:szCs w:val="22"/>
          <w:lang w:val="ro-RO"/>
        </w:rPr>
        <w:t>INDEPLINIREA CERINTELOR DE CALITATE</w:t>
      </w:r>
    </w:p>
    <w:p w14:paraId="299085C3" w14:textId="77777777" w:rsidR="00C63DA9" w:rsidRPr="002E71D1" w:rsidRDefault="00C63DA9" w:rsidP="00355E30">
      <w:pPr>
        <w:tabs>
          <w:tab w:val="left" w:pos="5580"/>
        </w:tabs>
        <w:spacing w:line="276" w:lineRule="auto"/>
        <w:ind w:right="22"/>
        <w:jc w:val="both"/>
        <w:rPr>
          <w:rFonts w:ascii="HelveticaNowText Regular" w:hAnsi="HelveticaNowText Regular" w:cs="HelveticaNowText Regular"/>
          <w:b/>
          <w:sz w:val="22"/>
          <w:szCs w:val="22"/>
          <w:lang w:val="ro-RO"/>
        </w:rPr>
      </w:pPr>
    </w:p>
    <w:p w14:paraId="28684077" w14:textId="77777777" w:rsidR="0021436B" w:rsidRPr="002E71D1" w:rsidRDefault="0021436B" w:rsidP="00355E30">
      <w:pPr>
        <w:autoSpaceDE w:val="0"/>
        <w:autoSpaceDN w:val="0"/>
        <w:adjustRightInd w:val="0"/>
        <w:spacing w:line="276" w:lineRule="auto"/>
        <w:ind w:firstLine="720"/>
        <w:jc w:val="both"/>
        <w:rPr>
          <w:rStyle w:val="stpunct"/>
          <w:rFonts w:ascii="HelveticaNowText Regular" w:hAnsi="HelveticaNowText Regular" w:cs="HelveticaNowText Regular"/>
          <w:b/>
          <w:noProof/>
          <w:sz w:val="22"/>
          <w:szCs w:val="22"/>
          <w:lang w:val="ro-RO"/>
        </w:rPr>
      </w:pPr>
      <w:r w:rsidRPr="002E71D1">
        <w:rPr>
          <w:rStyle w:val="stpunct"/>
          <w:rFonts w:ascii="HelveticaNowText Regular" w:hAnsi="HelveticaNowText Regular" w:cs="HelveticaNowText Regular"/>
          <w:b/>
          <w:noProof/>
          <w:sz w:val="22"/>
          <w:szCs w:val="22"/>
          <w:lang w:val="ro-RO"/>
        </w:rPr>
        <w:t>In proiectare</w:t>
      </w:r>
      <w:r w:rsidR="008223E4" w:rsidRPr="002E71D1">
        <w:rPr>
          <w:rStyle w:val="stpunct"/>
          <w:rFonts w:ascii="HelveticaNowText Regular" w:hAnsi="HelveticaNowText Regular" w:cs="HelveticaNowText Regular"/>
          <w:b/>
          <w:noProof/>
          <w:sz w:val="22"/>
          <w:szCs w:val="22"/>
          <w:lang w:val="ro-RO"/>
        </w:rPr>
        <w:t>a obiectivului</w:t>
      </w:r>
      <w:r w:rsidRPr="002E71D1">
        <w:rPr>
          <w:rStyle w:val="stpunct"/>
          <w:rFonts w:ascii="HelveticaNowText Regular" w:hAnsi="HelveticaNowText Regular" w:cs="HelveticaNowText Regular"/>
          <w:b/>
          <w:noProof/>
          <w:sz w:val="22"/>
          <w:szCs w:val="22"/>
          <w:lang w:val="ro-RO"/>
        </w:rPr>
        <w:t xml:space="preserve"> s-a</w:t>
      </w:r>
      <w:r w:rsidR="008223E4" w:rsidRPr="002E71D1">
        <w:rPr>
          <w:rStyle w:val="stpunct"/>
          <w:rFonts w:ascii="HelveticaNowText Regular" w:hAnsi="HelveticaNowText Regular" w:cs="HelveticaNowText Regular"/>
          <w:b/>
          <w:noProof/>
          <w:sz w:val="22"/>
          <w:szCs w:val="22"/>
          <w:lang w:val="ro-RO"/>
        </w:rPr>
        <w:t>u</w:t>
      </w:r>
      <w:r w:rsidRPr="002E71D1">
        <w:rPr>
          <w:rStyle w:val="stpunct"/>
          <w:rFonts w:ascii="HelveticaNowText Regular" w:hAnsi="HelveticaNowText Regular" w:cs="HelveticaNowText Regular"/>
          <w:b/>
          <w:noProof/>
          <w:sz w:val="22"/>
          <w:szCs w:val="22"/>
          <w:lang w:val="ro-RO"/>
        </w:rPr>
        <w:t xml:space="preserve"> avut in vedere reglementarile specifice in vigoare, inclusiv </w:t>
      </w:r>
    </w:p>
    <w:p w14:paraId="427DD8AB" w14:textId="77777777" w:rsidR="0021436B" w:rsidRPr="002E71D1" w:rsidRDefault="0021436B" w:rsidP="00355E30">
      <w:pPr>
        <w:autoSpaceDE w:val="0"/>
        <w:autoSpaceDN w:val="0"/>
        <w:adjustRightInd w:val="0"/>
        <w:spacing w:line="276" w:lineRule="auto"/>
        <w:ind w:firstLine="720"/>
        <w:jc w:val="both"/>
        <w:rPr>
          <w:rStyle w:val="stpunct"/>
          <w:rFonts w:ascii="HelveticaNowText Regular" w:hAnsi="HelveticaNowText Regular" w:cs="HelveticaNowText Regular"/>
          <w:i/>
          <w:sz w:val="22"/>
          <w:szCs w:val="22"/>
          <w:lang w:val="ro-RO"/>
        </w:rPr>
      </w:pPr>
      <w:bookmarkStart w:id="47" w:name="_Hlk513546816"/>
      <w:r w:rsidRPr="002E71D1">
        <w:rPr>
          <w:rStyle w:val="stpunct"/>
          <w:rFonts w:ascii="HelveticaNowText Regular" w:hAnsi="HelveticaNowText Regular" w:cs="HelveticaNowText Regular"/>
          <w:b/>
          <w:i/>
          <w:noProof/>
          <w:sz w:val="22"/>
          <w:szCs w:val="22"/>
          <w:lang w:val="ro-RO"/>
        </w:rPr>
        <w:t xml:space="preserve">- </w:t>
      </w:r>
      <w:r w:rsidRPr="002E71D1">
        <w:rPr>
          <w:rFonts w:ascii="HelveticaNowText Regular" w:hAnsi="HelveticaNowText Regular" w:cs="HelveticaNowText Regular"/>
          <w:b/>
          <w:sz w:val="22"/>
          <w:szCs w:val="22"/>
          <w:lang w:val="ro-RO"/>
        </w:rPr>
        <w:t xml:space="preserve">OMS 119/2014 </w:t>
      </w:r>
      <w:r w:rsidRPr="002E71D1">
        <w:rPr>
          <w:rFonts w:ascii="HelveticaNowText Regular" w:hAnsi="HelveticaNowText Regular" w:cs="HelveticaNowText Regular"/>
          <w:sz w:val="22"/>
          <w:szCs w:val="22"/>
          <w:lang w:val="ro-RO"/>
        </w:rPr>
        <w:t xml:space="preserve">pentru aprobarea </w:t>
      </w:r>
      <w:r w:rsidRPr="002E71D1">
        <w:rPr>
          <w:rFonts w:ascii="HelveticaNowText Regular" w:hAnsi="HelveticaNowText Regular" w:cs="HelveticaNowText Regular"/>
          <w:i/>
          <w:sz w:val="22"/>
          <w:szCs w:val="22"/>
          <w:lang w:val="ro-RO"/>
        </w:rPr>
        <w:t>Normelor de igienă şi sănătate publică privind mediul de viaţă al populaţiei</w:t>
      </w:r>
    </w:p>
    <w:bookmarkEnd w:id="47"/>
    <w:p w14:paraId="70EDDDE0" w14:textId="77777777" w:rsidR="0021436B" w:rsidRPr="00C82FFE" w:rsidRDefault="0021436B" w:rsidP="00355E30">
      <w:pPr>
        <w:spacing w:line="276" w:lineRule="auto"/>
        <w:ind w:right="-1" w:firstLine="720"/>
        <w:jc w:val="both"/>
        <w:rPr>
          <w:rFonts w:ascii="HelveticaNowText Regular" w:hAnsi="HelveticaNowText Regular" w:cs="HelveticaNowText Regular"/>
          <w:b/>
          <w:i/>
          <w:sz w:val="22"/>
          <w:szCs w:val="22"/>
        </w:rPr>
      </w:pPr>
    </w:p>
    <w:p w14:paraId="7065DEB2" w14:textId="77777777" w:rsidR="0021436B" w:rsidRPr="002E71D1" w:rsidRDefault="0021436B" w:rsidP="00355E30">
      <w:pPr>
        <w:spacing w:line="276" w:lineRule="auto"/>
        <w:ind w:right="-1" w:firstLine="720"/>
        <w:jc w:val="both"/>
        <w:rPr>
          <w:rFonts w:ascii="HelveticaNowText Regular" w:hAnsi="HelveticaNowText Regular" w:cs="HelveticaNowText Regular"/>
          <w:b/>
          <w:i/>
          <w:sz w:val="22"/>
          <w:szCs w:val="22"/>
          <w:lang w:val="ro-RO"/>
        </w:rPr>
      </w:pPr>
      <w:r w:rsidRPr="002E71D1">
        <w:rPr>
          <w:rFonts w:ascii="HelveticaNowText Regular" w:hAnsi="HelveticaNowText Regular" w:cs="HelveticaNowText Regular"/>
          <w:b/>
          <w:sz w:val="22"/>
          <w:szCs w:val="22"/>
          <w:lang w:val="ro-RO"/>
        </w:rPr>
        <w:t xml:space="preserve">Soluţiile au fost propuse astfel încât să satisfacă cerinţa de rezistenţă şi stabilitate în conformitate cu prevederile </w:t>
      </w:r>
      <w:r w:rsidRPr="002E71D1">
        <w:rPr>
          <w:rFonts w:ascii="HelveticaNowText Regular" w:hAnsi="HelveticaNowText Regular" w:cs="HelveticaNowText Regular"/>
          <w:b/>
          <w:i/>
          <w:sz w:val="22"/>
          <w:szCs w:val="22"/>
          <w:lang w:val="ro-RO"/>
        </w:rPr>
        <w:t>Legii privind calitatea construcţiilor, nr. 10/1995.</w:t>
      </w:r>
    </w:p>
    <w:p w14:paraId="0F1D4A7A" w14:textId="77777777" w:rsidR="0021436B" w:rsidRPr="00FF5FC6" w:rsidRDefault="0021436B" w:rsidP="00355E30">
      <w:pPr>
        <w:spacing w:line="276" w:lineRule="auto"/>
        <w:ind w:right="-1" w:firstLine="720"/>
        <w:jc w:val="both"/>
        <w:rPr>
          <w:rFonts w:ascii="HelveticaNowText Regular" w:hAnsi="HelveticaNowText Regular" w:cs="HelveticaNowText Regular"/>
          <w:b/>
          <w:i/>
          <w:color w:val="FF0000"/>
          <w:sz w:val="22"/>
          <w:szCs w:val="22"/>
          <w:lang w:val="ro-RO"/>
        </w:rPr>
      </w:pPr>
    </w:p>
    <w:p w14:paraId="71BEEEE1" w14:textId="77777777" w:rsidR="00275405" w:rsidRPr="002E71D1" w:rsidRDefault="00275405" w:rsidP="00355E30">
      <w:pPr>
        <w:tabs>
          <w:tab w:val="left" w:pos="5580"/>
        </w:tabs>
        <w:spacing w:line="276" w:lineRule="auto"/>
        <w:ind w:right="-1" w:firstLine="720"/>
        <w:jc w:val="both"/>
        <w:rPr>
          <w:rFonts w:ascii="HelveticaNowText Regular" w:hAnsi="HelveticaNowText Regular" w:cs="HelveticaNowText Regular"/>
          <w:noProof/>
          <w:sz w:val="22"/>
          <w:szCs w:val="22"/>
          <w:lang w:val="ro-RO"/>
        </w:rPr>
      </w:pPr>
      <w:r w:rsidRPr="002E71D1">
        <w:rPr>
          <w:rFonts w:ascii="HelveticaNowText Regular" w:hAnsi="HelveticaNowText Regular" w:cs="HelveticaNowText Regular"/>
          <w:b/>
          <w:noProof/>
          <w:sz w:val="22"/>
          <w:szCs w:val="22"/>
          <w:u w:val="single"/>
          <w:lang w:val="ro-RO"/>
        </w:rPr>
        <w:t>CERINTA „A”- REZISTENTA SI STABILITATE</w:t>
      </w:r>
      <w:r w:rsidRPr="002E71D1">
        <w:rPr>
          <w:rFonts w:ascii="HelveticaNowText Regular" w:hAnsi="HelveticaNowText Regular" w:cs="HelveticaNowText Regular"/>
          <w:b/>
          <w:noProof/>
          <w:sz w:val="22"/>
          <w:szCs w:val="22"/>
          <w:lang w:val="ro-RO"/>
        </w:rPr>
        <w:t xml:space="preserve"> </w:t>
      </w:r>
      <w:r w:rsidRPr="002E71D1">
        <w:rPr>
          <w:rFonts w:ascii="HelveticaNowText Regular" w:hAnsi="HelveticaNowText Regular" w:cs="HelveticaNowText Regular"/>
          <w:noProof/>
          <w:sz w:val="22"/>
          <w:szCs w:val="22"/>
          <w:lang w:val="ro-RO"/>
        </w:rPr>
        <w:t>(</w:t>
      </w:r>
      <w:r w:rsidRPr="002E71D1">
        <w:rPr>
          <w:rFonts w:ascii="HelveticaNowText Regular" w:hAnsi="HelveticaNowText Regular" w:cs="HelveticaNowText Regular"/>
          <w:b/>
          <w:noProof/>
          <w:sz w:val="22"/>
          <w:szCs w:val="22"/>
          <w:lang w:val="ro-RO"/>
        </w:rPr>
        <w:t>c</w:t>
      </w:r>
      <w:r w:rsidRPr="002E71D1">
        <w:rPr>
          <w:rFonts w:ascii="HelveticaNowText Regular" w:hAnsi="HelveticaNowText Regular" w:cs="HelveticaNowText Regular"/>
          <w:noProof/>
          <w:sz w:val="22"/>
          <w:szCs w:val="22"/>
          <w:lang w:val="ro-RO"/>
        </w:rPr>
        <w:t>onform prevederilor din memoriul tehnic de structura)</w:t>
      </w:r>
    </w:p>
    <w:p w14:paraId="44DF0F4C" w14:textId="77777777" w:rsidR="00275405" w:rsidRPr="002E71D1" w:rsidRDefault="00275405" w:rsidP="00355E30">
      <w:pPr>
        <w:spacing w:line="276" w:lineRule="auto"/>
        <w:ind w:firstLine="720"/>
        <w:jc w:val="both"/>
        <w:rPr>
          <w:rFonts w:ascii="HelveticaNowText Regular" w:hAnsi="HelveticaNowText Regular" w:cs="HelveticaNowText Regular"/>
          <w:noProof/>
          <w:sz w:val="22"/>
          <w:szCs w:val="22"/>
          <w:lang w:val="ro-RO"/>
        </w:rPr>
      </w:pPr>
      <w:r w:rsidRPr="002E71D1">
        <w:rPr>
          <w:rFonts w:ascii="HelveticaNowText Regular" w:hAnsi="HelveticaNowText Regular" w:cs="HelveticaNowText Regular"/>
          <w:noProof/>
          <w:sz w:val="22"/>
          <w:szCs w:val="22"/>
          <w:lang w:val="ro-RO"/>
        </w:rPr>
        <w:t>Soluţiile de constructie au fost propuse astfel încât să satisfacă cerinţa de rezistenţă şi stabilitate în conformitate cu prevederile Legii privind calitatea construcţiilor, nr. 10/1995. Prin aceasta se înţelege că acţiunile susceptibile a se exercita asupra clădirii în timpul exploatării nu vor avea ca efect producerea vreunuia din următoarele evenimente:</w:t>
      </w:r>
    </w:p>
    <w:p w14:paraId="3C5A9D44" w14:textId="77777777" w:rsidR="00275405" w:rsidRPr="002E71D1" w:rsidRDefault="00275405" w:rsidP="00355E30">
      <w:pPr>
        <w:numPr>
          <w:ilvl w:val="0"/>
          <w:numId w:val="35"/>
        </w:numPr>
        <w:overflowPunct w:val="0"/>
        <w:autoSpaceDE w:val="0"/>
        <w:autoSpaceDN w:val="0"/>
        <w:adjustRightInd w:val="0"/>
        <w:spacing w:line="276" w:lineRule="auto"/>
        <w:ind w:firstLine="0"/>
        <w:jc w:val="both"/>
        <w:textAlignment w:val="baseline"/>
        <w:rPr>
          <w:rFonts w:ascii="HelveticaNowText Regular" w:hAnsi="HelveticaNowText Regular" w:cs="HelveticaNowText Regular"/>
          <w:noProof/>
          <w:sz w:val="22"/>
          <w:szCs w:val="22"/>
          <w:lang w:val="ro-RO"/>
        </w:rPr>
      </w:pPr>
      <w:r w:rsidRPr="002E71D1">
        <w:rPr>
          <w:rFonts w:ascii="HelveticaNowText Regular" w:hAnsi="HelveticaNowText Regular" w:cs="HelveticaNowText Regular"/>
          <w:noProof/>
          <w:sz w:val="22"/>
          <w:szCs w:val="22"/>
          <w:lang w:val="ro-RO"/>
        </w:rPr>
        <w:t>prăbuşirea totală sau parţială a clădirii;</w:t>
      </w:r>
    </w:p>
    <w:p w14:paraId="7B501E8E" w14:textId="77777777" w:rsidR="00275405" w:rsidRPr="002E71D1" w:rsidRDefault="00275405" w:rsidP="00355E30">
      <w:pPr>
        <w:numPr>
          <w:ilvl w:val="0"/>
          <w:numId w:val="35"/>
        </w:numPr>
        <w:overflowPunct w:val="0"/>
        <w:autoSpaceDE w:val="0"/>
        <w:autoSpaceDN w:val="0"/>
        <w:adjustRightInd w:val="0"/>
        <w:spacing w:line="276" w:lineRule="auto"/>
        <w:ind w:firstLine="0"/>
        <w:jc w:val="both"/>
        <w:textAlignment w:val="baseline"/>
        <w:rPr>
          <w:rFonts w:ascii="HelveticaNowText Regular" w:hAnsi="HelveticaNowText Regular" w:cs="HelveticaNowText Regular"/>
          <w:noProof/>
          <w:sz w:val="22"/>
          <w:szCs w:val="22"/>
          <w:lang w:val="ro-RO"/>
        </w:rPr>
      </w:pPr>
      <w:r w:rsidRPr="002E71D1">
        <w:rPr>
          <w:rFonts w:ascii="HelveticaNowText Regular" w:hAnsi="HelveticaNowText Regular" w:cs="HelveticaNowText Regular"/>
          <w:noProof/>
          <w:sz w:val="22"/>
          <w:szCs w:val="22"/>
          <w:lang w:val="ro-RO"/>
        </w:rPr>
        <w:t>deformarea unor elemente la valori peste limită;</w:t>
      </w:r>
    </w:p>
    <w:p w14:paraId="4BB11A28" w14:textId="77777777" w:rsidR="00275405" w:rsidRPr="002E71D1" w:rsidRDefault="00275405" w:rsidP="00355E30">
      <w:pPr>
        <w:numPr>
          <w:ilvl w:val="0"/>
          <w:numId w:val="35"/>
        </w:numPr>
        <w:overflowPunct w:val="0"/>
        <w:autoSpaceDE w:val="0"/>
        <w:autoSpaceDN w:val="0"/>
        <w:adjustRightInd w:val="0"/>
        <w:spacing w:line="276" w:lineRule="auto"/>
        <w:ind w:left="0" w:firstLine="1003"/>
        <w:jc w:val="both"/>
        <w:textAlignment w:val="baseline"/>
        <w:rPr>
          <w:rFonts w:ascii="HelveticaNowText Regular" w:hAnsi="HelveticaNowText Regular" w:cs="HelveticaNowText Regular"/>
          <w:noProof/>
          <w:sz w:val="22"/>
          <w:szCs w:val="22"/>
          <w:lang w:val="ro-RO"/>
        </w:rPr>
      </w:pPr>
      <w:r w:rsidRPr="002E71D1">
        <w:rPr>
          <w:rFonts w:ascii="HelveticaNowText Regular" w:hAnsi="HelveticaNowText Regular" w:cs="HelveticaNowText Regular"/>
          <w:noProof/>
          <w:sz w:val="22"/>
          <w:szCs w:val="22"/>
          <w:lang w:val="ro-RO"/>
        </w:rPr>
        <w:t>avarierea unor părţi ale clădirii sau a instalaţiilor şi echipamentelor, rezultată ca urmare a deformaţiilor mari ale elementelor portante sau a unor evenimente accidentale de proporţii, faţă de efectul luat în calcul la proiectare.</w:t>
      </w:r>
    </w:p>
    <w:p w14:paraId="64455203" w14:textId="77777777" w:rsidR="00275405" w:rsidRPr="00FF5FC6" w:rsidRDefault="00275405" w:rsidP="00355E30">
      <w:pPr>
        <w:tabs>
          <w:tab w:val="left" w:pos="5580"/>
        </w:tabs>
        <w:spacing w:line="276" w:lineRule="auto"/>
        <w:ind w:right="-1"/>
        <w:jc w:val="both"/>
        <w:rPr>
          <w:rFonts w:ascii="HelveticaNowText Regular" w:hAnsi="HelveticaNowText Regular" w:cs="HelveticaNowText Regular"/>
          <w:noProof/>
          <w:color w:val="FF0000"/>
          <w:sz w:val="22"/>
          <w:szCs w:val="22"/>
          <w:lang w:val="ro-RO"/>
        </w:rPr>
      </w:pPr>
    </w:p>
    <w:p w14:paraId="526822FE" w14:textId="77777777" w:rsidR="00275405" w:rsidRPr="009E1084" w:rsidRDefault="00275405" w:rsidP="00355E30">
      <w:pPr>
        <w:tabs>
          <w:tab w:val="left" w:pos="5580"/>
        </w:tabs>
        <w:spacing w:line="276" w:lineRule="auto"/>
        <w:ind w:right="-1" w:firstLine="720"/>
        <w:jc w:val="both"/>
        <w:rPr>
          <w:rFonts w:ascii="HelveticaNowText Regular" w:hAnsi="HelveticaNowText Regular" w:cs="HelveticaNowText Regular"/>
          <w:b/>
          <w:noProof/>
          <w:sz w:val="22"/>
          <w:szCs w:val="22"/>
          <w:u w:val="single"/>
          <w:lang w:val="ro-RO"/>
        </w:rPr>
      </w:pPr>
      <w:r w:rsidRPr="009E1084">
        <w:rPr>
          <w:rFonts w:ascii="HelveticaNowText Regular" w:hAnsi="HelveticaNowText Regular" w:cs="HelveticaNowText Regular"/>
          <w:b/>
          <w:noProof/>
          <w:sz w:val="22"/>
          <w:szCs w:val="22"/>
          <w:u w:val="single"/>
          <w:lang w:val="ro-RO"/>
        </w:rPr>
        <w:lastRenderedPageBreak/>
        <w:t>CERINTA „B”-  SECURITATE LA INCENDIU</w:t>
      </w:r>
    </w:p>
    <w:p w14:paraId="00134551" w14:textId="77777777" w:rsidR="00275405" w:rsidRPr="009E1084" w:rsidRDefault="00275405" w:rsidP="00355E30">
      <w:pPr>
        <w:pStyle w:val="Standard"/>
        <w:tabs>
          <w:tab w:val="left" w:pos="1843"/>
        </w:tabs>
        <w:spacing w:line="276" w:lineRule="auto"/>
        <w:ind w:firstLine="720"/>
        <w:jc w:val="both"/>
        <w:rPr>
          <w:rFonts w:ascii="HelveticaNowText Regular" w:hAnsi="HelveticaNowText Regular" w:cs="HelveticaNowText Regular"/>
          <w:bCs/>
          <w:noProof/>
          <w:sz w:val="22"/>
          <w:szCs w:val="22"/>
          <w:lang w:val="ro-RO"/>
        </w:rPr>
      </w:pPr>
      <w:r w:rsidRPr="009E1084">
        <w:rPr>
          <w:rFonts w:ascii="HelveticaNowText Regular" w:hAnsi="HelveticaNowText Regular" w:cs="HelveticaNowText Regular"/>
          <w:bCs/>
          <w:noProof/>
          <w:sz w:val="22"/>
          <w:szCs w:val="22"/>
          <w:lang w:val="ro-RO"/>
        </w:rPr>
        <w:t xml:space="preserve">Prin proiectare, s-au prevazut masuri in vederea respectarii </w:t>
      </w:r>
      <w:r w:rsidRPr="009E1084">
        <w:rPr>
          <w:rFonts w:ascii="HelveticaNowText Regular" w:hAnsi="HelveticaNowText Regular" w:cs="HelveticaNowText Regular"/>
          <w:bCs/>
          <w:i/>
          <w:noProof/>
          <w:sz w:val="22"/>
          <w:szCs w:val="22"/>
          <w:lang w:val="ro-RO"/>
        </w:rPr>
        <w:t>Normativului de siguranta la foc a constructiilor- Indicativ P118-99</w:t>
      </w:r>
      <w:r w:rsidRPr="009E1084">
        <w:rPr>
          <w:rFonts w:ascii="HelveticaNowText Regular" w:hAnsi="HelveticaNowText Regular" w:cs="HelveticaNowText Regular"/>
          <w:bCs/>
          <w:noProof/>
          <w:sz w:val="22"/>
          <w:szCs w:val="22"/>
          <w:lang w:val="ro-RO"/>
        </w:rPr>
        <w:t>:</w:t>
      </w:r>
      <w:r w:rsidRPr="009E1084">
        <w:rPr>
          <w:rFonts w:ascii="HelveticaNowText Regular" w:hAnsi="HelveticaNowText Regular" w:cs="HelveticaNowText Regular"/>
          <w:noProof/>
          <w:sz w:val="22"/>
          <w:szCs w:val="22"/>
          <w:lang w:val="ro-RO"/>
        </w:rPr>
        <w:t xml:space="preserve"> </w:t>
      </w:r>
    </w:p>
    <w:p w14:paraId="7E56DC22" w14:textId="6EFA0FA5" w:rsidR="00275405" w:rsidRPr="009E1084" w:rsidRDefault="00275405" w:rsidP="00355E30">
      <w:pPr>
        <w:pStyle w:val="Standard"/>
        <w:numPr>
          <w:ilvl w:val="0"/>
          <w:numId w:val="36"/>
        </w:numPr>
        <w:tabs>
          <w:tab w:val="left" w:pos="1843"/>
        </w:tabs>
        <w:spacing w:line="276" w:lineRule="auto"/>
        <w:jc w:val="both"/>
        <w:rPr>
          <w:rFonts w:ascii="HelveticaNowText Regular" w:hAnsi="HelveticaNowText Regular" w:cs="HelveticaNowText Regular"/>
          <w:bCs/>
          <w:noProof/>
          <w:sz w:val="22"/>
          <w:szCs w:val="22"/>
          <w:lang w:val="ro-RO"/>
        </w:rPr>
      </w:pPr>
      <w:r w:rsidRPr="009E1084">
        <w:rPr>
          <w:rFonts w:ascii="HelveticaNowText Regular" w:hAnsi="HelveticaNowText Regular" w:cs="HelveticaNowText Regular"/>
          <w:noProof/>
          <w:sz w:val="22"/>
          <w:szCs w:val="22"/>
          <w:lang w:val="ro-RO"/>
        </w:rPr>
        <w:t>Gradul de rezistenta la foc al cladirilor: I</w:t>
      </w:r>
      <w:r w:rsidR="00A72743" w:rsidRPr="009E1084">
        <w:rPr>
          <w:rFonts w:ascii="HelveticaNowText Regular" w:hAnsi="HelveticaNowText Regular" w:cs="HelveticaNowText Regular"/>
          <w:noProof/>
          <w:sz w:val="22"/>
          <w:szCs w:val="22"/>
          <w:lang w:val="ro-RO"/>
        </w:rPr>
        <w:t>I</w:t>
      </w:r>
      <w:r w:rsidR="002E71D1" w:rsidRPr="009E1084">
        <w:rPr>
          <w:rFonts w:ascii="HelveticaNowText Regular" w:hAnsi="HelveticaNowText Regular" w:cs="HelveticaNowText Regular"/>
          <w:noProof/>
          <w:sz w:val="22"/>
          <w:szCs w:val="22"/>
          <w:lang w:val="ro-RO"/>
        </w:rPr>
        <w:t>I</w:t>
      </w:r>
    </w:p>
    <w:p w14:paraId="65480EE5" w14:textId="4CBED151" w:rsidR="00275405" w:rsidRPr="009E1084" w:rsidRDefault="00275405" w:rsidP="00355E30">
      <w:pPr>
        <w:pStyle w:val="Standard"/>
        <w:numPr>
          <w:ilvl w:val="0"/>
          <w:numId w:val="36"/>
        </w:numPr>
        <w:tabs>
          <w:tab w:val="left" w:pos="1843"/>
        </w:tabs>
        <w:spacing w:line="276" w:lineRule="auto"/>
        <w:jc w:val="both"/>
        <w:rPr>
          <w:rFonts w:ascii="HelveticaNowText Regular" w:hAnsi="HelveticaNowText Regular" w:cs="HelveticaNowText Regular"/>
          <w:bCs/>
          <w:noProof/>
          <w:sz w:val="22"/>
          <w:szCs w:val="22"/>
          <w:lang w:val="ro-RO"/>
        </w:rPr>
      </w:pPr>
      <w:r w:rsidRPr="009E1084">
        <w:rPr>
          <w:rFonts w:ascii="HelveticaNowText Regular" w:hAnsi="HelveticaNowText Regular" w:cs="HelveticaNowText Regular"/>
          <w:bCs/>
          <w:noProof/>
          <w:sz w:val="22"/>
          <w:szCs w:val="22"/>
          <w:lang w:val="ro-RO"/>
        </w:rPr>
        <w:t xml:space="preserve">se respecta distantele de siguranta dintre dintre constructia </w:t>
      </w:r>
      <w:r w:rsidR="009E1084" w:rsidRPr="009E1084">
        <w:rPr>
          <w:rFonts w:ascii="HelveticaNowText Regular" w:hAnsi="HelveticaNowText Regular" w:cs="HelveticaNowText Regular"/>
          <w:bCs/>
          <w:noProof/>
          <w:sz w:val="22"/>
          <w:szCs w:val="22"/>
          <w:lang w:val="ro-RO"/>
        </w:rPr>
        <w:t>existenta, respectiv extindere</w:t>
      </w:r>
      <w:r w:rsidRPr="009E1084">
        <w:rPr>
          <w:rFonts w:ascii="HelveticaNowText Regular" w:hAnsi="HelveticaNowText Regular" w:cs="HelveticaNowText Regular"/>
          <w:bCs/>
          <w:noProof/>
          <w:sz w:val="22"/>
          <w:szCs w:val="22"/>
          <w:lang w:val="ro-RO"/>
        </w:rPr>
        <w:t xml:space="preserve"> si cele existente in vecinatati;</w:t>
      </w:r>
    </w:p>
    <w:p w14:paraId="26B2139D" w14:textId="77777777" w:rsidR="00275405" w:rsidRPr="009E1084" w:rsidRDefault="00275405" w:rsidP="00355E30">
      <w:pPr>
        <w:pStyle w:val="Standard"/>
        <w:numPr>
          <w:ilvl w:val="0"/>
          <w:numId w:val="36"/>
        </w:numPr>
        <w:tabs>
          <w:tab w:val="clear" w:pos="720"/>
        </w:tabs>
        <w:spacing w:line="276" w:lineRule="auto"/>
        <w:ind w:left="0" w:firstLine="360"/>
        <w:jc w:val="both"/>
        <w:rPr>
          <w:rFonts w:ascii="HelveticaNowText Regular" w:hAnsi="HelveticaNowText Regular" w:cs="HelveticaNowText Regular"/>
          <w:bCs/>
          <w:noProof/>
          <w:sz w:val="22"/>
          <w:szCs w:val="22"/>
          <w:lang w:val="ro-RO"/>
        </w:rPr>
      </w:pPr>
      <w:r w:rsidRPr="009E1084">
        <w:rPr>
          <w:rFonts w:ascii="HelveticaNowText Regular" w:hAnsi="HelveticaNowText Regular" w:cs="HelveticaNowText Regular"/>
          <w:bCs/>
          <w:noProof/>
          <w:sz w:val="22"/>
          <w:szCs w:val="22"/>
          <w:lang w:val="ro-RO"/>
        </w:rPr>
        <w:t>s-a prevazut posibilitatea de acces a autospecialelor de interventie la cel putin doua fatada ale cladirii, prin intermediul aleilor auto;</w:t>
      </w:r>
    </w:p>
    <w:p w14:paraId="18A73059" w14:textId="77777777" w:rsidR="00275405" w:rsidRPr="00FF5FC6" w:rsidRDefault="00275405" w:rsidP="00355E30">
      <w:pPr>
        <w:spacing w:line="276" w:lineRule="auto"/>
        <w:ind w:right="-1"/>
        <w:jc w:val="both"/>
        <w:rPr>
          <w:rFonts w:ascii="HelveticaNowText Regular" w:hAnsi="HelveticaNowText Regular" w:cs="HelveticaNowText Regular"/>
          <w:noProof/>
          <w:color w:val="FF0000"/>
          <w:sz w:val="22"/>
          <w:szCs w:val="22"/>
          <w:lang w:val="ro-RO"/>
        </w:rPr>
      </w:pPr>
      <w:r w:rsidRPr="00FF5FC6">
        <w:rPr>
          <w:rFonts w:ascii="HelveticaNowText Regular" w:hAnsi="HelveticaNowText Regular" w:cs="HelveticaNowText Regular"/>
          <w:noProof/>
          <w:color w:val="FF0000"/>
          <w:sz w:val="22"/>
          <w:szCs w:val="22"/>
          <w:lang w:val="ro-RO"/>
        </w:rPr>
        <w:tab/>
      </w:r>
    </w:p>
    <w:p w14:paraId="60F696A7" w14:textId="77777777" w:rsidR="00275405" w:rsidRPr="009E1084" w:rsidRDefault="00275405" w:rsidP="00355E30">
      <w:pPr>
        <w:tabs>
          <w:tab w:val="left" w:pos="5580"/>
        </w:tabs>
        <w:spacing w:line="276" w:lineRule="auto"/>
        <w:ind w:right="-1" w:firstLine="720"/>
        <w:jc w:val="both"/>
        <w:rPr>
          <w:rFonts w:ascii="HelveticaNowText Regular" w:hAnsi="HelveticaNowText Regular" w:cs="HelveticaNowText Regular"/>
          <w:b/>
          <w:noProof/>
          <w:sz w:val="22"/>
          <w:szCs w:val="22"/>
          <w:u w:val="single"/>
          <w:lang w:val="ro-RO"/>
        </w:rPr>
      </w:pPr>
      <w:r w:rsidRPr="009E1084">
        <w:rPr>
          <w:rFonts w:ascii="HelveticaNowText Regular" w:hAnsi="HelveticaNowText Regular" w:cs="HelveticaNowText Regular"/>
          <w:b/>
          <w:noProof/>
          <w:sz w:val="22"/>
          <w:szCs w:val="22"/>
          <w:u w:val="single"/>
          <w:lang w:val="ro-RO"/>
        </w:rPr>
        <w:t>CERINTA „C”- IGIENA, SANATATE SI MEDIU INCONJURATOR</w:t>
      </w:r>
    </w:p>
    <w:p w14:paraId="6EFE7A14" w14:textId="77777777" w:rsidR="00275405" w:rsidRPr="009E1084" w:rsidRDefault="00275405" w:rsidP="00355E30">
      <w:pPr>
        <w:tabs>
          <w:tab w:val="left" w:pos="720"/>
        </w:tabs>
        <w:spacing w:line="276" w:lineRule="auto"/>
        <w:ind w:right="-1"/>
        <w:jc w:val="both"/>
        <w:rPr>
          <w:rFonts w:ascii="HelveticaNowText Regular" w:hAnsi="HelveticaNowText Regular" w:cs="HelveticaNowText Regular"/>
          <w:noProof/>
          <w:sz w:val="22"/>
          <w:szCs w:val="22"/>
          <w:lang w:val="ro-RO"/>
        </w:rPr>
      </w:pPr>
      <w:r w:rsidRPr="009E1084">
        <w:rPr>
          <w:rFonts w:ascii="HelveticaNowText Regular" w:hAnsi="HelveticaNowText Regular" w:cs="HelveticaNowText Regular"/>
          <w:b/>
          <w:noProof/>
          <w:sz w:val="22"/>
          <w:szCs w:val="22"/>
          <w:lang w:val="ro-RO"/>
        </w:rPr>
        <w:tab/>
      </w:r>
      <w:r w:rsidRPr="009E1084">
        <w:rPr>
          <w:rFonts w:ascii="HelveticaNowText Regular" w:hAnsi="HelveticaNowText Regular" w:cs="HelveticaNowText Regular"/>
          <w:noProof/>
          <w:sz w:val="22"/>
          <w:szCs w:val="22"/>
          <w:lang w:val="ro-RO"/>
        </w:rPr>
        <w:t>In proiectarea obiectivului s-au respectat prevederile Normelor de igienă și sănătate privind mediul de viață al populației – OMS 119/2014.</w:t>
      </w:r>
    </w:p>
    <w:p w14:paraId="339E434F" w14:textId="77777777" w:rsidR="00275405" w:rsidRPr="009E1084" w:rsidRDefault="00275405" w:rsidP="00355E30">
      <w:pPr>
        <w:spacing w:line="276" w:lineRule="auto"/>
        <w:ind w:firstLine="708"/>
        <w:jc w:val="both"/>
        <w:rPr>
          <w:rFonts w:ascii="HelveticaNowText Regular" w:hAnsi="HelveticaNowText Regular" w:cs="HelveticaNowText Regular"/>
          <w:noProof/>
          <w:sz w:val="22"/>
          <w:szCs w:val="22"/>
          <w:lang w:val="ro-RO"/>
        </w:rPr>
      </w:pPr>
      <w:r w:rsidRPr="009E1084">
        <w:rPr>
          <w:rFonts w:ascii="HelveticaNowText Regular" w:hAnsi="HelveticaNowText Regular" w:cs="HelveticaNowText Regular"/>
          <w:bCs/>
          <w:noProof/>
          <w:sz w:val="22"/>
          <w:szCs w:val="22"/>
          <w:lang w:val="ro-RO"/>
        </w:rPr>
        <w:t xml:space="preserve">- Atat alimentarea cu apa, cat si evacuarea apelor uzate se face cu respectarea prevederilor OMS 119/2014. </w:t>
      </w:r>
    </w:p>
    <w:p w14:paraId="5988F2DB" w14:textId="77777777" w:rsidR="00275405" w:rsidRPr="009E1084" w:rsidRDefault="00275405" w:rsidP="00355E30">
      <w:pPr>
        <w:spacing w:line="276" w:lineRule="auto"/>
        <w:ind w:right="-1" w:firstLine="720"/>
        <w:jc w:val="both"/>
        <w:rPr>
          <w:rFonts w:ascii="HelveticaNowText Regular" w:hAnsi="HelveticaNowText Regular" w:cs="HelveticaNowText Regular"/>
          <w:noProof/>
          <w:sz w:val="22"/>
          <w:szCs w:val="22"/>
          <w:lang w:val="ro-RO"/>
        </w:rPr>
      </w:pPr>
      <w:r w:rsidRPr="009E1084">
        <w:rPr>
          <w:rFonts w:ascii="HelveticaNowText Regular" w:hAnsi="HelveticaNowText Regular" w:cs="HelveticaNowText Regular"/>
          <w:noProof/>
          <w:sz w:val="22"/>
          <w:szCs w:val="22"/>
          <w:lang w:val="ro-RO"/>
        </w:rPr>
        <w:t xml:space="preserve">- proiectarea constructiei s-a făcut astfel încat materialele utilizate să nu conduca la riscuri pentru sănătatea ocupanţilor in condiţii de exploatare normală, conform destinaţiilor incaperilor din proiect. </w:t>
      </w:r>
    </w:p>
    <w:p w14:paraId="75D9AE7F" w14:textId="77777777" w:rsidR="00275405" w:rsidRPr="009E1084" w:rsidRDefault="00275405" w:rsidP="00355E30">
      <w:pPr>
        <w:spacing w:line="276" w:lineRule="auto"/>
        <w:ind w:right="-1" w:firstLine="720"/>
        <w:jc w:val="both"/>
        <w:rPr>
          <w:rFonts w:ascii="HelveticaNowText Regular" w:hAnsi="HelveticaNowText Regular" w:cs="HelveticaNowText Regular"/>
          <w:noProof/>
          <w:sz w:val="22"/>
          <w:szCs w:val="22"/>
          <w:lang w:val="ro-RO"/>
        </w:rPr>
      </w:pPr>
      <w:r w:rsidRPr="009E1084">
        <w:rPr>
          <w:rFonts w:ascii="HelveticaNowText Regular" w:hAnsi="HelveticaNowText Regular" w:cs="HelveticaNowText Regular"/>
          <w:noProof/>
          <w:sz w:val="22"/>
          <w:szCs w:val="22"/>
          <w:lang w:val="ro-RO"/>
        </w:rPr>
        <w:t xml:space="preserve"> - calitatea aerului în încăperi se asigură prin ventilare naturală – schimbul de aer fiind de cca 1 volum/ oră. S-au prevăzut ochiuri mobile la ferestre care prin deschidere periodica pot asigura schimbul de aer minim.</w:t>
      </w:r>
    </w:p>
    <w:p w14:paraId="3B083067" w14:textId="77777777" w:rsidR="00275405" w:rsidRPr="009E1084" w:rsidRDefault="00275405" w:rsidP="00355E30">
      <w:pPr>
        <w:spacing w:line="276" w:lineRule="auto"/>
        <w:ind w:right="-1" w:firstLine="720"/>
        <w:jc w:val="both"/>
        <w:rPr>
          <w:rFonts w:ascii="HelveticaNowText Regular" w:hAnsi="HelveticaNowText Regular" w:cs="HelveticaNowText Regular"/>
          <w:noProof/>
          <w:sz w:val="22"/>
          <w:szCs w:val="22"/>
          <w:lang w:val="ro-RO"/>
        </w:rPr>
      </w:pPr>
      <w:r w:rsidRPr="009E1084">
        <w:rPr>
          <w:rFonts w:ascii="HelveticaNowText Regular" w:hAnsi="HelveticaNowText Regular" w:cs="HelveticaNowText Regular"/>
          <w:noProof/>
          <w:sz w:val="22"/>
          <w:szCs w:val="22"/>
          <w:lang w:val="ro-RO"/>
        </w:rPr>
        <w:t xml:space="preserve">- s-au prevăzut materiale de construcţie şi finisaje de calitate, care nu conţin formaldehidă sau substanţe radioactive, asigurand o ambianţă interioară fără degajări de substanţe nocive, de gaze toxice sau emanaţii periculoase, de radiaţii, care ar putea periclita sănatatea ocupantilor spatiilor respective. </w:t>
      </w:r>
    </w:p>
    <w:p w14:paraId="4435B968" w14:textId="77777777" w:rsidR="00275405" w:rsidRPr="009E1084" w:rsidRDefault="00275405" w:rsidP="00355E30">
      <w:pPr>
        <w:spacing w:line="276" w:lineRule="auto"/>
        <w:ind w:right="-1" w:firstLine="720"/>
        <w:jc w:val="both"/>
        <w:rPr>
          <w:rFonts w:ascii="HelveticaNowText Regular" w:hAnsi="HelveticaNowText Regular" w:cs="HelveticaNowText Regular"/>
          <w:noProof/>
          <w:sz w:val="22"/>
          <w:szCs w:val="22"/>
          <w:lang w:val="ro-RO"/>
        </w:rPr>
      </w:pPr>
      <w:r w:rsidRPr="009E1084">
        <w:rPr>
          <w:rFonts w:ascii="HelveticaNowText Regular" w:hAnsi="HelveticaNowText Regular" w:cs="HelveticaNowText Regular"/>
          <w:noProof/>
          <w:sz w:val="22"/>
          <w:szCs w:val="22"/>
          <w:lang w:val="ro-RO"/>
        </w:rPr>
        <w:t xml:space="preserve">- calitatea finisajelor prevăzute la pereţi, echipamente şi dotari conform normelor în vigoare, asigură condiţiile de menţinere a igienei, curăţirea şi igienizarea spaţiilor, igiena ocupanţilor, etc. </w:t>
      </w:r>
    </w:p>
    <w:p w14:paraId="5C16AA63" w14:textId="77777777" w:rsidR="00275405" w:rsidRPr="009E1084" w:rsidRDefault="00275405" w:rsidP="00355E30">
      <w:pPr>
        <w:spacing w:line="276" w:lineRule="auto"/>
        <w:ind w:right="-1" w:firstLine="720"/>
        <w:jc w:val="both"/>
        <w:rPr>
          <w:rFonts w:ascii="HelveticaNowText Regular" w:hAnsi="HelveticaNowText Regular" w:cs="HelveticaNowText Regular"/>
          <w:noProof/>
          <w:sz w:val="22"/>
          <w:szCs w:val="22"/>
          <w:lang w:val="ro-RO"/>
        </w:rPr>
      </w:pPr>
      <w:r w:rsidRPr="009E1084">
        <w:rPr>
          <w:rFonts w:ascii="HelveticaNowText Regular" w:hAnsi="HelveticaNowText Regular" w:cs="HelveticaNowText Regular"/>
          <w:noProof/>
          <w:sz w:val="22"/>
          <w:szCs w:val="22"/>
          <w:lang w:val="ro-RO"/>
        </w:rPr>
        <w:t xml:space="preserve">- ocupantii cladirii vor utiliza pentru curăţirea suprafeţelor numai substanţele şi soluţiile recomandate si agrementate, existente in comertul cu amanuntul, în funcţie de suprafaţa ce urmează a fi curăţată. </w:t>
      </w:r>
    </w:p>
    <w:p w14:paraId="6C938F79" w14:textId="77777777" w:rsidR="00275405" w:rsidRPr="009E1084" w:rsidRDefault="00275405" w:rsidP="00355E30">
      <w:pPr>
        <w:spacing w:line="276" w:lineRule="auto"/>
        <w:ind w:right="-1" w:firstLine="720"/>
        <w:jc w:val="both"/>
        <w:rPr>
          <w:rFonts w:ascii="HelveticaNowText Regular" w:hAnsi="HelveticaNowText Regular" w:cs="HelveticaNowText Regular"/>
          <w:noProof/>
          <w:sz w:val="22"/>
          <w:szCs w:val="22"/>
          <w:lang w:val="ro-RO"/>
        </w:rPr>
      </w:pPr>
      <w:r w:rsidRPr="009E1084">
        <w:rPr>
          <w:rFonts w:ascii="HelveticaNowText Regular" w:hAnsi="HelveticaNowText Regular" w:cs="HelveticaNowText Regular"/>
          <w:noProof/>
          <w:sz w:val="22"/>
          <w:szCs w:val="22"/>
          <w:lang w:val="ro-RO"/>
        </w:rPr>
        <w:t>- în privinţa iluminatului, se asigură cantitatea şi calitatea luminii naturale şi artificiale, astfel încat utilizatorii cladirii să-şi poată desfăşura activităţile în mod corespunzător, în condiţii de igienă şi sănătate. Suprafaţa ferestrelor raportată la suprafaţa încăperilor asigura iluminatul natural minimal, specific pentru fiecare încăpere funcţie de destinaţie, conform normelor si STAS 6221/67 si 6646/66. Iluminatul artificial general completeaza iluminatul natural.</w:t>
      </w:r>
    </w:p>
    <w:p w14:paraId="73F40A4B" w14:textId="279EA6AE" w:rsidR="00275405" w:rsidRPr="009E1084" w:rsidRDefault="008C4A80" w:rsidP="00355E30">
      <w:pPr>
        <w:spacing w:line="276" w:lineRule="auto"/>
        <w:jc w:val="both"/>
        <w:rPr>
          <w:rFonts w:ascii="HelveticaNowText Regular" w:hAnsi="HelveticaNowText Regular" w:cs="HelveticaNowText Regular"/>
          <w:b/>
          <w:i/>
          <w:noProof/>
          <w:sz w:val="22"/>
          <w:szCs w:val="22"/>
          <w:lang w:val="ro-RO"/>
        </w:rPr>
      </w:pPr>
      <w:r w:rsidRPr="009E1084">
        <w:rPr>
          <w:noProof/>
        </w:rPr>
        <mc:AlternateContent>
          <mc:Choice Requires="wps">
            <w:drawing>
              <wp:inline distT="0" distB="0" distL="0" distR="0" wp14:anchorId="3F7445E5" wp14:editId="55F4B3B2">
                <wp:extent cx="314325" cy="314325"/>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4325" cy="314325"/>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5F29151E" id="Rectangle 2" o:spid="_x0000_s1026" style="width:24.75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" filled="f" stroked="f">
                <o:lock v:ext="edit" aspectratio="t"/>
                <w10:anchorlock/>
              </v:rect>
            </w:pict>
          </mc:Fallback>
        </mc:AlternateContent>
      </w:r>
      <w:r w:rsidR="00275405" w:rsidRPr="009E1084">
        <w:rPr>
          <w:rFonts w:ascii="HelveticaNowText Regular" w:hAnsi="HelveticaNowText Regular" w:cs="HelveticaNowText Regular"/>
          <w:b/>
          <w:i/>
          <w:noProof/>
          <w:sz w:val="22"/>
          <w:szCs w:val="22"/>
          <w:lang w:val="ro-RO"/>
        </w:rPr>
        <w:t>- Gospodărirea deşeurilor generate pe amplasament:</w:t>
      </w:r>
    </w:p>
    <w:p w14:paraId="743BCA77" w14:textId="77777777" w:rsidR="00275405" w:rsidRPr="009E1084" w:rsidRDefault="00275405" w:rsidP="00355E30">
      <w:pPr>
        <w:tabs>
          <w:tab w:val="left" w:pos="142"/>
        </w:tabs>
        <w:spacing w:line="276" w:lineRule="auto"/>
        <w:ind w:right="-1" w:firstLine="567"/>
        <w:jc w:val="both"/>
        <w:rPr>
          <w:rFonts w:ascii="HelveticaNowText Regular" w:hAnsi="HelveticaNowText Regular" w:cs="HelveticaNowText Regular"/>
          <w:bCs/>
          <w:noProof/>
          <w:sz w:val="22"/>
          <w:szCs w:val="22"/>
          <w:lang w:val="ro-RO"/>
        </w:rPr>
      </w:pPr>
      <w:r w:rsidRPr="009E1084">
        <w:rPr>
          <w:rFonts w:ascii="HelveticaNowText Regular" w:hAnsi="HelveticaNowText Regular" w:cs="HelveticaNowText Regular"/>
          <w:bCs/>
          <w:i/>
          <w:noProof/>
          <w:sz w:val="22"/>
          <w:szCs w:val="22"/>
          <w:lang w:val="ro-RO"/>
        </w:rPr>
        <w:t xml:space="preserve"> Colectarea deseurilor menajere</w:t>
      </w:r>
      <w:r w:rsidRPr="009E1084">
        <w:rPr>
          <w:rFonts w:ascii="HelveticaNowText Regular" w:hAnsi="HelveticaNowText Regular" w:cs="HelveticaNowText Regular"/>
          <w:bCs/>
          <w:noProof/>
          <w:sz w:val="22"/>
          <w:szCs w:val="22"/>
          <w:lang w:val="ro-RO"/>
        </w:rPr>
        <w:t xml:space="preserve"> se va realiza prin intermediul unor pubele amplasate pe platforma betonata, evacuarea urmand sa fie realizata de catre o firma specializata, in baza unui aviz si contract incheiat. </w:t>
      </w:r>
    </w:p>
    <w:p w14:paraId="2E854FFC" w14:textId="77777777" w:rsidR="00EC6C47" w:rsidRPr="00FF5FC6" w:rsidRDefault="00EC6C47" w:rsidP="00355E30">
      <w:pPr>
        <w:spacing w:line="276" w:lineRule="auto"/>
        <w:ind w:right="-1" w:firstLine="720"/>
        <w:jc w:val="both"/>
        <w:rPr>
          <w:rFonts w:ascii="HelveticaNowText Regular" w:hAnsi="HelveticaNowText Regular" w:cs="HelveticaNowText Regular"/>
          <w:noProof/>
          <w:color w:val="FF0000"/>
          <w:sz w:val="22"/>
          <w:szCs w:val="22"/>
          <w:lang w:val="ro-RO"/>
        </w:rPr>
      </w:pPr>
    </w:p>
    <w:p w14:paraId="259AF3BB" w14:textId="77777777" w:rsidR="00275405" w:rsidRPr="009E1084" w:rsidRDefault="00275405" w:rsidP="00355E30">
      <w:pPr>
        <w:tabs>
          <w:tab w:val="left" w:pos="5580"/>
        </w:tabs>
        <w:spacing w:line="276" w:lineRule="auto"/>
        <w:ind w:right="-1" w:firstLine="720"/>
        <w:jc w:val="both"/>
        <w:rPr>
          <w:rFonts w:ascii="HelveticaNowText Regular" w:hAnsi="HelveticaNowText Regular" w:cs="HelveticaNowText Regular"/>
          <w:b/>
          <w:noProof/>
          <w:sz w:val="22"/>
          <w:szCs w:val="22"/>
          <w:u w:val="single"/>
          <w:lang w:val="ro-RO"/>
        </w:rPr>
      </w:pPr>
      <w:r w:rsidRPr="009E1084">
        <w:rPr>
          <w:rFonts w:ascii="HelveticaNowText Regular" w:hAnsi="HelveticaNowText Regular" w:cs="HelveticaNowText Regular"/>
          <w:b/>
          <w:noProof/>
          <w:sz w:val="22"/>
          <w:szCs w:val="22"/>
          <w:u w:val="single"/>
          <w:lang w:val="ro-RO"/>
        </w:rPr>
        <w:t>CERINTA „D”- SIGURANTA SI ACCESIBILITATE IN EXPLOATARE</w:t>
      </w:r>
    </w:p>
    <w:p w14:paraId="448501D5" w14:textId="1A8EB520" w:rsidR="00275405" w:rsidRPr="009E1084" w:rsidRDefault="00275405" w:rsidP="00355E30">
      <w:pPr>
        <w:tabs>
          <w:tab w:val="left" w:pos="5580"/>
        </w:tabs>
        <w:spacing w:line="276" w:lineRule="auto"/>
        <w:ind w:right="-1" w:firstLine="720"/>
        <w:jc w:val="both"/>
        <w:rPr>
          <w:rFonts w:ascii="HelveticaNowText Regular" w:hAnsi="HelveticaNowText Regular" w:cs="HelveticaNowText Regular"/>
          <w:noProof/>
          <w:sz w:val="22"/>
          <w:szCs w:val="22"/>
          <w:lang w:val="ro-RO"/>
        </w:rPr>
      </w:pPr>
      <w:r w:rsidRPr="009E1084">
        <w:rPr>
          <w:rFonts w:ascii="HelveticaNowText Regular" w:hAnsi="HelveticaNowText Regular" w:cs="HelveticaNowText Regular"/>
          <w:noProof/>
          <w:sz w:val="22"/>
          <w:szCs w:val="22"/>
          <w:lang w:val="ro-RO"/>
        </w:rPr>
        <w:t xml:space="preserve">- conform STAS 2965 pardoselile din gresie antiderapantă la interior asigură un coeficient de frecare minim 0,4. </w:t>
      </w:r>
    </w:p>
    <w:p w14:paraId="3DA42B5C" w14:textId="77777777" w:rsidR="00275405" w:rsidRPr="009E1084" w:rsidRDefault="00275405" w:rsidP="00355E30">
      <w:pPr>
        <w:tabs>
          <w:tab w:val="left" w:pos="5580"/>
        </w:tabs>
        <w:spacing w:line="276" w:lineRule="auto"/>
        <w:ind w:right="-1" w:firstLine="720"/>
        <w:jc w:val="both"/>
        <w:rPr>
          <w:rFonts w:ascii="HelveticaNowText Regular" w:hAnsi="HelveticaNowText Regular" w:cs="HelveticaNowText Regular"/>
          <w:noProof/>
          <w:sz w:val="22"/>
          <w:szCs w:val="22"/>
          <w:lang w:val="ro-RO"/>
        </w:rPr>
      </w:pPr>
      <w:r w:rsidRPr="009E1084">
        <w:rPr>
          <w:rFonts w:ascii="HelveticaNowText Regular" w:hAnsi="HelveticaNowText Regular" w:cs="HelveticaNowText Regular"/>
          <w:noProof/>
          <w:sz w:val="22"/>
          <w:szCs w:val="22"/>
          <w:lang w:val="ro-RO"/>
        </w:rPr>
        <w:t xml:space="preserve"> - ferestrele au prevazute ochiuri mobile cu deschiderea interioară, astfel încat să poată fi curăţate din interior. </w:t>
      </w:r>
    </w:p>
    <w:p w14:paraId="5E20403C" w14:textId="77777777" w:rsidR="00275405" w:rsidRPr="009E1084" w:rsidRDefault="00275405" w:rsidP="00355E30">
      <w:pPr>
        <w:tabs>
          <w:tab w:val="left" w:pos="5580"/>
        </w:tabs>
        <w:spacing w:line="276" w:lineRule="auto"/>
        <w:ind w:right="-1" w:firstLine="720"/>
        <w:jc w:val="both"/>
        <w:rPr>
          <w:rFonts w:ascii="HelveticaNowText Regular" w:hAnsi="HelveticaNowText Regular" w:cs="HelveticaNowText Regular"/>
          <w:noProof/>
          <w:sz w:val="22"/>
          <w:szCs w:val="22"/>
          <w:lang w:val="ro-RO"/>
        </w:rPr>
      </w:pPr>
      <w:r w:rsidRPr="009E1084">
        <w:rPr>
          <w:rFonts w:ascii="HelveticaNowText Regular" w:hAnsi="HelveticaNowText Regular" w:cs="HelveticaNowText Regular"/>
          <w:noProof/>
          <w:sz w:val="22"/>
          <w:szCs w:val="22"/>
          <w:lang w:val="ro-RO"/>
        </w:rPr>
        <w:t xml:space="preserve"> - soluţia propusă se încadrează în prevederile din S.T.A.S. 6131 privind dimensionarea parapeţilor şi balustradelor la scări şi goluri în pereţi şi tavane, interioare şi exterioare. De asemeni, scările şi treptele au fost dimensionate având în vedere prevederile S.T.A.S. 2965. </w:t>
      </w:r>
    </w:p>
    <w:p w14:paraId="164D3982" w14:textId="77777777" w:rsidR="00275405" w:rsidRPr="009E1084" w:rsidRDefault="00275405" w:rsidP="00355E30">
      <w:pPr>
        <w:tabs>
          <w:tab w:val="left" w:pos="5580"/>
        </w:tabs>
        <w:spacing w:line="276" w:lineRule="auto"/>
        <w:ind w:right="-1" w:firstLine="720"/>
        <w:jc w:val="both"/>
        <w:rPr>
          <w:rFonts w:ascii="HelveticaNowText Regular" w:hAnsi="HelveticaNowText Regular" w:cs="HelveticaNowText Regular"/>
          <w:noProof/>
          <w:sz w:val="22"/>
          <w:szCs w:val="22"/>
          <w:lang w:val="ro-RO"/>
        </w:rPr>
      </w:pPr>
      <w:r w:rsidRPr="009E1084">
        <w:rPr>
          <w:rFonts w:ascii="HelveticaNowText Regular" w:hAnsi="HelveticaNowText Regular" w:cs="HelveticaNowText Regular"/>
          <w:noProof/>
          <w:sz w:val="22"/>
          <w:szCs w:val="22"/>
          <w:lang w:val="ro-RO"/>
        </w:rPr>
        <w:lastRenderedPageBreak/>
        <w:t xml:space="preserve"> - între elementele de construcţie sau între acestea şi mobilier nu vor exista surse de agăţare, lovire sau rănire. Uşile interioare, cu exceptia celor de la grupurile sanitare au lăţimea de minim 0,90 m. </w:t>
      </w:r>
    </w:p>
    <w:p w14:paraId="2BA3DF6F" w14:textId="77777777" w:rsidR="00275405" w:rsidRPr="009E1084" w:rsidRDefault="00275405" w:rsidP="00355E30">
      <w:pPr>
        <w:tabs>
          <w:tab w:val="left" w:pos="5580"/>
        </w:tabs>
        <w:spacing w:line="276" w:lineRule="auto"/>
        <w:ind w:right="-1" w:firstLine="720"/>
        <w:jc w:val="both"/>
        <w:rPr>
          <w:rFonts w:ascii="HelveticaNowText Regular" w:hAnsi="HelveticaNowText Regular" w:cs="HelveticaNowText Regular"/>
          <w:noProof/>
          <w:sz w:val="22"/>
          <w:szCs w:val="22"/>
          <w:lang w:val="ro-RO"/>
        </w:rPr>
      </w:pPr>
      <w:r w:rsidRPr="009E1084">
        <w:rPr>
          <w:rFonts w:ascii="HelveticaNowText Regular" w:hAnsi="HelveticaNowText Regular" w:cs="HelveticaNowText Regular"/>
          <w:noProof/>
          <w:sz w:val="22"/>
          <w:szCs w:val="22"/>
          <w:lang w:val="ro-RO"/>
        </w:rPr>
        <w:t>- clădirea este prevăzută cu instalaţii interioare de incălzire, electrice, sanitare, toate proiectate conform normelor în vigoare, cu parametri ce asigură protecţia utilizatorilor</w:t>
      </w:r>
    </w:p>
    <w:p w14:paraId="48BF696F" w14:textId="77777777" w:rsidR="00275405" w:rsidRPr="00FF5FC6" w:rsidRDefault="00275405" w:rsidP="00355E30">
      <w:pPr>
        <w:tabs>
          <w:tab w:val="left" w:pos="5580"/>
        </w:tabs>
        <w:spacing w:line="276" w:lineRule="auto"/>
        <w:ind w:right="-1" w:firstLine="720"/>
        <w:jc w:val="both"/>
        <w:rPr>
          <w:rFonts w:ascii="HelveticaNowText Regular" w:hAnsi="HelveticaNowText Regular" w:cs="HelveticaNowText Regular"/>
          <w:b/>
          <w:noProof/>
          <w:color w:val="FF0000"/>
          <w:sz w:val="22"/>
          <w:szCs w:val="22"/>
          <w:u w:val="single"/>
          <w:lang w:val="ro-RO"/>
        </w:rPr>
      </w:pPr>
    </w:p>
    <w:p w14:paraId="723CA56E" w14:textId="77777777" w:rsidR="00275405" w:rsidRPr="009E1084" w:rsidRDefault="00275405" w:rsidP="00355E30">
      <w:pPr>
        <w:spacing w:line="276" w:lineRule="auto"/>
        <w:ind w:right="-1" w:firstLine="720"/>
        <w:jc w:val="both"/>
        <w:rPr>
          <w:rFonts w:ascii="HelveticaNowText Regular" w:hAnsi="HelveticaNowText Regular" w:cs="HelveticaNowText Regular"/>
          <w:b/>
          <w:noProof/>
          <w:sz w:val="22"/>
          <w:szCs w:val="22"/>
          <w:u w:val="single"/>
          <w:lang w:val="ro-RO"/>
        </w:rPr>
      </w:pPr>
      <w:r w:rsidRPr="009E1084">
        <w:rPr>
          <w:rFonts w:ascii="HelveticaNowText Regular" w:hAnsi="HelveticaNowText Regular" w:cs="HelveticaNowText Regular"/>
          <w:b/>
          <w:noProof/>
          <w:sz w:val="22"/>
          <w:szCs w:val="22"/>
          <w:u w:val="single"/>
          <w:lang w:val="ro-RO"/>
        </w:rPr>
        <w:t>CERINTA „E”- PROTECTIE IMPOTRIVA ZGOMOTULUI</w:t>
      </w:r>
    </w:p>
    <w:p w14:paraId="1BA37290" w14:textId="0786ED0F" w:rsidR="00275405" w:rsidRPr="009E1084" w:rsidRDefault="00275405" w:rsidP="00355E30">
      <w:pPr>
        <w:spacing w:line="276" w:lineRule="auto"/>
        <w:ind w:right="-1" w:firstLine="720"/>
        <w:jc w:val="both"/>
        <w:rPr>
          <w:rFonts w:ascii="HelveticaNowText Regular" w:hAnsi="HelveticaNowText Regular" w:cs="HelveticaNowText Regular"/>
          <w:noProof/>
          <w:sz w:val="22"/>
          <w:szCs w:val="22"/>
          <w:lang w:val="ro-RO"/>
        </w:rPr>
      </w:pPr>
      <w:r w:rsidRPr="009E1084">
        <w:rPr>
          <w:rFonts w:ascii="HelveticaNowText Regular" w:hAnsi="HelveticaNowText Regular" w:cs="HelveticaNowText Regular"/>
          <w:noProof/>
          <w:sz w:val="22"/>
          <w:szCs w:val="22"/>
          <w:lang w:val="ro-RO"/>
        </w:rPr>
        <w:t>La dimensionarea instalatiilor de incalzire - conditionare si termoenergetice se vor adopta viteze de circulatie a apei si aerului in limitele indicate de Normativele 113/2002 si 15/1998 in vederea evitarii aparitiei zgomotelor in instalatie, in concordanta cu destinatia cladirii.</w:t>
      </w:r>
    </w:p>
    <w:p w14:paraId="686EACB1" w14:textId="77777777" w:rsidR="00275405" w:rsidRPr="009E1084" w:rsidRDefault="00275405" w:rsidP="00355E30">
      <w:pPr>
        <w:spacing w:line="276" w:lineRule="auto"/>
        <w:ind w:right="-1" w:firstLine="720"/>
        <w:jc w:val="both"/>
        <w:rPr>
          <w:rFonts w:ascii="HelveticaNowText Regular" w:hAnsi="HelveticaNowText Regular" w:cs="HelveticaNowText Regular"/>
          <w:noProof/>
          <w:sz w:val="22"/>
          <w:szCs w:val="22"/>
          <w:lang w:val="ro-RO"/>
        </w:rPr>
      </w:pPr>
      <w:r w:rsidRPr="009E1084">
        <w:rPr>
          <w:rFonts w:ascii="HelveticaNowText Regular" w:hAnsi="HelveticaNowText Regular" w:cs="HelveticaNowText Regular"/>
          <w:noProof/>
          <w:sz w:val="22"/>
          <w:szCs w:val="22"/>
          <w:lang w:val="ro-RO"/>
        </w:rPr>
        <w:t>Nivelul de zgomot produs de functionarea instalatiilor nu va depasi nivelul maxim admis de normativele si stasurile in vigoare. Valorile admisibile pentru nivelul de zgomot sunt cele indicate in NGPM, STAS 6156, precum si normativul C125.</w:t>
      </w:r>
    </w:p>
    <w:p w14:paraId="78E3ECD8" w14:textId="77777777" w:rsidR="00275405" w:rsidRPr="00FF5FC6" w:rsidRDefault="00275405" w:rsidP="00355E30">
      <w:pPr>
        <w:spacing w:line="276" w:lineRule="auto"/>
        <w:ind w:right="-1" w:firstLine="720"/>
        <w:jc w:val="both"/>
        <w:rPr>
          <w:rFonts w:ascii="HelveticaNowText Regular" w:hAnsi="HelveticaNowText Regular" w:cs="HelveticaNowText Regular"/>
          <w:noProof/>
          <w:color w:val="FF0000"/>
          <w:sz w:val="22"/>
          <w:szCs w:val="22"/>
          <w:lang w:val="ro-RO"/>
        </w:rPr>
      </w:pPr>
    </w:p>
    <w:p w14:paraId="5B0225E9" w14:textId="77777777" w:rsidR="00275405" w:rsidRPr="009E1084" w:rsidRDefault="00275405" w:rsidP="00355E30">
      <w:pPr>
        <w:spacing w:line="276" w:lineRule="auto"/>
        <w:ind w:right="-1"/>
        <w:jc w:val="both"/>
        <w:rPr>
          <w:rFonts w:ascii="HelveticaNowText Regular" w:hAnsi="HelveticaNowText Regular" w:cs="HelveticaNowText Regular"/>
          <w:b/>
          <w:noProof/>
          <w:sz w:val="22"/>
          <w:szCs w:val="22"/>
          <w:u w:val="single"/>
          <w:lang w:val="ro-RO"/>
        </w:rPr>
      </w:pPr>
      <w:r w:rsidRPr="00FF5FC6">
        <w:rPr>
          <w:rFonts w:ascii="HelveticaNowText Regular" w:hAnsi="HelveticaNowText Regular" w:cs="HelveticaNowText Regular"/>
          <w:b/>
          <w:noProof/>
          <w:color w:val="FF0000"/>
          <w:sz w:val="22"/>
          <w:szCs w:val="22"/>
          <w:lang w:val="ro-RO"/>
        </w:rPr>
        <w:tab/>
      </w:r>
      <w:r w:rsidRPr="009E1084">
        <w:rPr>
          <w:rFonts w:ascii="HelveticaNowText Regular" w:hAnsi="HelveticaNowText Regular" w:cs="HelveticaNowText Regular"/>
          <w:b/>
          <w:noProof/>
          <w:sz w:val="22"/>
          <w:szCs w:val="22"/>
          <w:u w:val="single"/>
          <w:lang w:val="ro-RO"/>
        </w:rPr>
        <w:t>CERINTA „F” ECONOMIE DE ENERGIE SI IZOLARE TERMICA</w:t>
      </w:r>
    </w:p>
    <w:p w14:paraId="7C7536D4" w14:textId="77777777" w:rsidR="00275405" w:rsidRPr="009E1084" w:rsidRDefault="00275405" w:rsidP="00355E30">
      <w:pPr>
        <w:spacing w:line="276" w:lineRule="auto"/>
        <w:ind w:right="-1" w:firstLine="720"/>
        <w:jc w:val="both"/>
        <w:rPr>
          <w:rFonts w:ascii="HelveticaNowText Regular" w:hAnsi="HelveticaNowText Regular" w:cs="HelveticaNowText Regular"/>
          <w:b/>
          <w:noProof/>
          <w:sz w:val="22"/>
          <w:szCs w:val="22"/>
          <w:lang w:val="ro-RO"/>
        </w:rPr>
      </w:pPr>
      <w:r w:rsidRPr="009E1084">
        <w:rPr>
          <w:rFonts w:ascii="HelveticaNowText Regular" w:hAnsi="HelveticaNowText Regular" w:cs="HelveticaNowText Regular"/>
          <w:b/>
          <w:noProof/>
          <w:sz w:val="22"/>
          <w:szCs w:val="22"/>
          <w:lang w:val="ro-RO"/>
        </w:rPr>
        <w:t>Izolarea termica si economia de energie</w:t>
      </w:r>
    </w:p>
    <w:p w14:paraId="37C56564" w14:textId="7DCF61FA" w:rsidR="00275405" w:rsidRPr="009E1084" w:rsidRDefault="00275405" w:rsidP="00355E30">
      <w:pPr>
        <w:spacing w:line="276" w:lineRule="auto"/>
        <w:ind w:right="-1" w:firstLine="720"/>
        <w:jc w:val="both"/>
        <w:rPr>
          <w:rFonts w:ascii="HelveticaNowText Regular" w:hAnsi="HelveticaNowText Regular" w:cs="HelveticaNowText Regular"/>
          <w:noProof/>
          <w:sz w:val="22"/>
          <w:szCs w:val="22"/>
          <w:lang w:val="it-IT"/>
        </w:rPr>
      </w:pPr>
      <w:r w:rsidRPr="009E1084">
        <w:rPr>
          <w:rFonts w:ascii="HelveticaNowText Regular" w:hAnsi="HelveticaNowText Regular" w:cs="HelveticaNowText Regular"/>
          <w:noProof/>
          <w:sz w:val="22"/>
          <w:szCs w:val="22"/>
          <w:lang w:val="it-IT"/>
        </w:rPr>
        <w:t xml:space="preserve">Sistemul constructiv este format din </w:t>
      </w:r>
      <w:r w:rsidR="0000151D" w:rsidRPr="009E1084">
        <w:rPr>
          <w:rFonts w:ascii="HelveticaNowText Regular" w:hAnsi="HelveticaNowText Regular" w:cs="HelveticaNowText Regular"/>
          <w:sz w:val="22"/>
          <w:szCs w:val="22"/>
          <w:lang w:val="ro-RO"/>
        </w:rPr>
        <w:t>cadre din beton armat, placi din beton armat si caramida GV</w:t>
      </w:r>
      <w:r w:rsidRPr="009E1084">
        <w:rPr>
          <w:rFonts w:ascii="HelveticaNowText Regular" w:hAnsi="HelveticaNowText Regular" w:cs="HelveticaNowText Regular"/>
          <w:sz w:val="22"/>
          <w:szCs w:val="22"/>
          <w:lang w:val="ro-RO"/>
        </w:rPr>
        <w:t>, form</w:t>
      </w:r>
      <w:r w:rsidR="009E1084" w:rsidRPr="009E1084">
        <w:rPr>
          <w:rFonts w:ascii="HelveticaNowText Regular" w:hAnsi="HelveticaNowText Regular" w:cs="HelveticaNowText Regular"/>
          <w:sz w:val="22"/>
          <w:szCs w:val="22"/>
          <w:lang w:val="ro-RO"/>
        </w:rPr>
        <w:t>â</w:t>
      </w:r>
      <w:r w:rsidRPr="009E1084">
        <w:rPr>
          <w:rFonts w:ascii="HelveticaNowText Regular" w:hAnsi="HelveticaNowText Regular" w:cs="HelveticaNowText Regular"/>
          <w:sz w:val="22"/>
          <w:szCs w:val="22"/>
          <w:lang w:val="ro-RO"/>
        </w:rPr>
        <w:t>nd pereții de compartimentare și de preluare a încărcăturilor orizontale și verticale</w:t>
      </w:r>
      <w:r w:rsidRPr="009E1084">
        <w:rPr>
          <w:rFonts w:ascii="HelveticaNowText Regular" w:hAnsi="HelveticaNowText Regular" w:cs="HelveticaNowText Regular"/>
          <w:noProof/>
          <w:sz w:val="22"/>
          <w:szCs w:val="22"/>
          <w:lang w:val="it-IT"/>
        </w:rPr>
        <w:t>.</w:t>
      </w:r>
    </w:p>
    <w:p w14:paraId="2ACF8944" w14:textId="05D7A29C" w:rsidR="00275405" w:rsidRPr="009E1084" w:rsidRDefault="00275405" w:rsidP="00355E30">
      <w:pPr>
        <w:spacing w:line="276" w:lineRule="auto"/>
        <w:ind w:right="-1" w:firstLine="720"/>
        <w:rPr>
          <w:rFonts w:ascii="HelveticaNowText Regular" w:hAnsi="HelveticaNowText Regular" w:cs="HelveticaNowText Regular"/>
          <w:sz w:val="22"/>
          <w:szCs w:val="22"/>
          <w:lang w:val="ro-RO"/>
        </w:rPr>
      </w:pPr>
      <w:r w:rsidRPr="009E1084">
        <w:rPr>
          <w:rFonts w:ascii="HelveticaNowText Regular" w:hAnsi="HelveticaNowText Regular" w:cs="HelveticaNowText Regular"/>
          <w:noProof/>
          <w:sz w:val="22"/>
          <w:szCs w:val="22"/>
          <w:lang w:val="it-IT"/>
        </w:rPr>
        <w:t>Fiind c</w:t>
      </w:r>
      <w:r w:rsidR="009E1084" w:rsidRPr="009E1084">
        <w:rPr>
          <w:rFonts w:ascii="HelveticaNowText Regular" w:hAnsi="HelveticaNowText Regular" w:cs="HelveticaNowText Regular"/>
          <w:noProof/>
          <w:sz w:val="22"/>
          <w:szCs w:val="22"/>
          <w:lang w:val="it-IT"/>
        </w:rPr>
        <w:t>lădire</w:t>
      </w:r>
      <w:r w:rsidRPr="009E1084">
        <w:rPr>
          <w:rFonts w:ascii="HelveticaNowText Regular" w:hAnsi="HelveticaNowText Regular" w:cs="HelveticaNowText Regular"/>
          <w:noProof/>
          <w:sz w:val="22"/>
          <w:szCs w:val="22"/>
          <w:lang w:val="it-IT"/>
        </w:rPr>
        <w:t xml:space="preserve"> realizat</w:t>
      </w:r>
      <w:r w:rsidR="009E1084" w:rsidRPr="009E1084">
        <w:rPr>
          <w:rFonts w:ascii="HelveticaNowText Regular" w:hAnsi="HelveticaNowText Regular" w:cs="HelveticaNowText Regular"/>
          <w:noProof/>
          <w:sz w:val="22"/>
          <w:szCs w:val="22"/>
          <w:lang w:val="it-IT"/>
        </w:rPr>
        <w:t>ă</w:t>
      </w:r>
      <w:r w:rsidRPr="009E1084">
        <w:rPr>
          <w:rFonts w:ascii="HelveticaNowText Regular" w:hAnsi="HelveticaNowText Regular" w:cs="HelveticaNowText Regular"/>
          <w:noProof/>
          <w:sz w:val="22"/>
          <w:szCs w:val="22"/>
          <w:lang w:val="it-IT"/>
        </w:rPr>
        <w:t xml:space="preserve"> </w:t>
      </w:r>
      <w:r w:rsidR="0000151D" w:rsidRPr="009E1084">
        <w:rPr>
          <w:rFonts w:ascii="HelveticaNowText Regular" w:hAnsi="HelveticaNowText Regular" w:cs="HelveticaNowText Regular"/>
          <w:noProof/>
          <w:sz w:val="22"/>
          <w:szCs w:val="22"/>
          <w:lang w:val="it-IT"/>
        </w:rPr>
        <w:t xml:space="preserve">pe cadre din beton armat si zidarie din caramida </w:t>
      </w:r>
      <w:r w:rsidRPr="009E1084">
        <w:rPr>
          <w:rFonts w:ascii="HelveticaNowText Regular" w:hAnsi="HelveticaNowText Regular" w:cs="HelveticaNowText Regular"/>
          <w:noProof/>
          <w:sz w:val="22"/>
          <w:szCs w:val="22"/>
          <w:lang w:val="it-IT"/>
        </w:rPr>
        <w:t>si dorindu-se obtinerea imaginii vizuale specifice acestor tipuri de constructii – peretii exteriori vor fi</w:t>
      </w:r>
      <w:r w:rsidR="0000151D" w:rsidRPr="009E1084">
        <w:rPr>
          <w:rFonts w:ascii="HelveticaNowText Regular" w:hAnsi="HelveticaNowText Regular" w:cs="HelveticaNowText Regular"/>
          <w:noProof/>
          <w:sz w:val="22"/>
          <w:szCs w:val="22"/>
          <w:lang w:val="it-IT"/>
        </w:rPr>
        <w:t xml:space="preserve"> tencuiti cu tencuiala decorativa, placari din lemn si din piatra</w:t>
      </w:r>
      <w:r w:rsidRPr="009E1084">
        <w:rPr>
          <w:rFonts w:ascii="HelveticaNowText Regular" w:hAnsi="HelveticaNowText Regular" w:cs="HelveticaNowText Regular"/>
          <w:noProof/>
          <w:sz w:val="22"/>
          <w:szCs w:val="22"/>
          <w:lang w:val="it-IT"/>
        </w:rPr>
        <w:t xml:space="preserve">. </w:t>
      </w:r>
      <w:r w:rsidR="009E1084" w:rsidRPr="009E1084">
        <w:rPr>
          <w:rFonts w:ascii="HelveticaNowText Regular" w:hAnsi="HelveticaNowText Regular" w:cs="HelveticaNowText Regular"/>
          <w:noProof/>
          <w:sz w:val="22"/>
          <w:szCs w:val="22"/>
          <w:lang w:val="it-IT"/>
        </w:rPr>
        <w:t xml:space="preserve">Volumul accesului principal va fi accentuatprin placarea cu plăci din alucobond, culoare verde olive. </w:t>
      </w:r>
      <w:r w:rsidRPr="009E1084">
        <w:rPr>
          <w:rFonts w:ascii="HelveticaNowText Regular" w:hAnsi="HelveticaNowText Regular" w:cs="HelveticaNowText Regular"/>
          <w:noProof/>
          <w:sz w:val="22"/>
          <w:szCs w:val="22"/>
          <w:lang w:val="it-IT"/>
        </w:rPr>
        <w:t xml:space="preserve">Izolarea termica </w:t>
      </w:r>
      <w:r w:rsidR="009E1084" w:rsidRPr="009E1084">
        <w:rPr>
          <w:rFonts w:ascii="HelveticaNowText Regular" w:hAnsi="HelveticaNowText Regular" w:cs="HelveticaNowText Regular"/>
          <w:noProof/>
          <w:sz w:val="22"/>
          <w:szCs w:val="22"/>
          <w:lang w:val="it-IT"/>
        </w:rPr>
        <w:t>este</w:t>
      </w:r>
      <w:r w:rsidRPr="009E1084">
        <w:rPr>
          <w:rFonts w:ascii="HelveticaNowText Regular" w:hAnsi="HelveticaNowText Regular" w:cs="HelveticaNowText Regular"/>
          <w:noProof/>
          <w:sz w:val="22"/>
          <w:szCs w:val="22"/>
          <w:lang w:val="it-IT"/>
        </w:rPr>
        <w:t xml:space="preserve"> realizata </w:t>
      </w:r>
      <w:r w:rsidR="0000151D" w:rsidRPr="009E1084">
        <w:rPr>
          <w:rFonts w:ascii="HelveticaNowText Regular" w:hAnsi="HelveticaNowText Regular" w:cs="HelveticaNowText Regular"/>
          <w:noProof/>
          <w:sz w:val="22"/>
          <w:szCs w:val="22"/>
          <w:lang w:val="it-IT"/>
        </w:rPr>
        <w:t>intr-un strat continuu pe toata suprafata cladirilor.</w:t>
      </w:r>
    </w:p>
    <w:p w14:paraId="76D1CAAB" w14:textId="77777777" w:rsidR="00275405" w:rsidRPr="009E1084" w:rsidRDefault="00275405" w:rsidP="00355E30">
      <w:pPr>
        <w:pStyle w:val="BodyTextIndent"/>
        <w:spacing w:line="276" w:lineRule="auto"/>
        <w:ind w:left="0" w:firstLine="720"/>
        <w:rPr>
          <w:rFonts w:ascii="HelveticaNowText Regular" w:hAnsi="HelveticaNowText Regular" w:cs="HelveticaNowText Regular"/>
          <w:noProof/>
          <w:sz w:val="22"/>
          <w:szCs w:val="22"/>
          <w:lang w:eastAsia="en-US"/>
        </w:rPr>
      </w:pPr>
      <w:r w:rsidRPr="009E1084">
        <w:rPr>
          <w:rFonts w:ascii="HelveticaNowText Regular" w:hAnsi="HelveticaNowText Regular" w:cs="HelveticaNowText Regular"/>
          <w:noProof/>
          <w:sz w:val="22"/>
          <w:szCs w:val="22"/>
          <w:lang w:eastAsia="en-US"/>
        </w:rPr>
        <w:t>Materialele folosite vor asigura o izolare corespunzătoare activitatii desfasurate in spatiile aferente.</w:t>
      </w:r>
    </w:p>
    <w:p w14:paraId="434B63C6" w14:textId="77777777" w:rsidR="006E351F" w:rsidRPr="009E1084" w:rsidRDefault="006E351F" w:rsidP="00355E30">
      <w:pPr>
        <w:spacing w:line="276" w:lineRule="auto"/>
        <w:ind w:right="-1" w:firstLine="720"/>
        <w:jc w:val="both"/>
        <w:rPr>
          <w:rFonts w:ascii="HelveticaNowText Regular" w:hAnsi="HelveticaNowText Regular" w:cs="HelveticaNowText Regular"/>
          <w:noProof/>
          <w:sz w:val="22"/>
          <w:szCs w:val="22"/>
          <w:lang w:val="ro-RO"/>
        </w:rPr>
      </w:pPr>
    </w:p>
    <w:p w14:paraId="4F9E6401" w14:textId="77777777" w:rsidR="00275405" w:rsidRPr="009E1084" w:rsidRDefault="00275405" w:rsidP="00355E30">
      <w:pPr>
        <w:spacing w:line="276" w:lineRule="auto"/>
        <w:ind w:right="-1"/>
        <w:jc w:val="both"/>
        <w:rPr>
          <w:rFonts w:ascii="HelveticaNowText Regular" w:hAnsi="HelveticaNowText Regular" w:cs="HelveticaNowText Regular"/>
          <w:b/>
          <w:noProof/>
          <w:sz w:val="22"/>
          <w:szCs w:val="22"/>
          <w:u w:val="single"/>
          <w:lang w:val="ro-RO"/>
        </w:rPr>
      </w:pPr>
      <w:r w:rsidRPr="009E1084">
        <w:rPr>
          <w:rFonts w:ascii="HelveticaNowText Regular" w:hAnsi="HelveticaNowText Regular" w:cs="HelveticaNowText Regular"/>
          <w:b/>
          <w:noProof/>
          <w:sz w:val="22"/>
          <w:szCs w:val="22"/>
          <w:lang w:val="ro-RO"/>
        </w:rPr>
        <w:tab/>
      </w:r>
      <w:r w:rsidRPr="009E1084">
        <w:rPr>
          <w:rFonts w:ascii="HelveticaNowText Regular" w:hAnsi="HelveticaNowText Regular" w:cs="HelveticaNowText Regular"/>
          <w:b/>
          <w:noProof/>
          <w:sz w:val="22"/>
          <w:szCs w:val="22"/>
          <w:u w:val="single"/>
          <w:lang w:val="ro-RO"/>
        </w:rPr>
        <w:t>CERINTA „G”- UTILIZAREA SUSTENABILA A RESURSELOR NATURALE</w:t>
      </w:r>
    </w:p>
    <w:p w14:paraId="0A6F6716" w14:textId="77777777" w:rsidR="00275405" w:rsidRPr="009E1084" w:rsidRDefault="00275405" w:rsidP="00355E30">
      <w:pPr>
        <w:spacing w:line="276" w:lineRule="auto"/>
        <w:ind w:right="-1"/>
        <w:jc w:val="both"/>
        <w:rPr>
          <w:rFonts w:ascii="HelveticaNowText Regular" w:hAnsi="HelveticaNowText Regular" w:cs="HelveticaNowText Regular"/>
          <w:noProof/>
          <w:sz w:val="22"/>
          <w:szCs w:val="22"/>
          <w:lang w:val="ro-RO"/>
        </w:rPr>
      </w:pPr>
      <w:r w:rsidRPr="009E1084">
        <w:rPr>
          <w:rFonts w:ascii="HelveticaNowText Regular" w:hAnsi="HelveticaNowText Regular" w:cs="HelveticaNowText Regular"/>
          <w:b/>
          <w:noProof/>
          <w:sz w:val="22"/>
          <w:szCs w:val="22"/>
          <w:lang w:val="ro-RO"/>
        </w:rPr>
        <w:tab/>
      </w:r>
      <w:r w:rsidRPr="009E1084">
        <w:rPr>
          <w:rFonts w:ascii="HelveticaNowText Regular" w:hAnsi="HelveticaNowText Regular" w:cs="HelveticaNowText Regular"/>
          <w:noProof/>
          <w:sz w:val="22"/>
          <w:szCs w:val="22"/>
          <w:lang w:val="ro-RO"/>
        </w:rPr>
        <w:t xml:space="preserve">Construcțiile propuse au fost proiectate astfel încât utilizarea resurselor naturale să fie sustenabilă și să asigure în special următoarele: </w:t>
      </w:r>
    </w:p>
    <w:p w14:paraId="6ED27FF8" w14:textId="77777777" w:rsidR="00275405" w:rsidRPr="009E1084" w:rsidRDefault="00275405" w:rsidP="00355E30">
      <w:pPr>
        <w:spacing w:line="276" w:lineRule="auto"/>
        <w:ind w:right="-1" w:firstLine="720"/>
        <w:jc w:val="both"/>
        <w:rPr>
          <w:rFonts w:ascii="HelveticaNowText Regular" w:hAnsi="HelveticaNowText Regular" w:cs="HelveticaNowText Regular"/>
          <w:noProof/>
          <w:sz w:val="22"/>
          <w:szCs w:val="22"/>
          <w:lang w:val="ro-RO"/>
        </w:rPr>
      </w:pPr>
      <w:r w:rsidRPr="009E1084">
        <w:rPr>
          <w:rFonts w:ascii="HelveticaNowText Regular" w:hAnsi="HelveticaNowText Regular" w:cs="HelveticaNowText Regular"/>
          <w:noProof/>
          <w:sz w:val="22"/>
          <w:szCs w:val="22"/>
          <w:lang w:val="ro-RO"/>
        </w:rPr>
        <w:t xml:space="preserve">(a) reutilizarea sau reciclabilitatea construcțiilor, a materialelor și părților componente, după demolare; </w:t>
      </w:r>
    </w:p>
    <w:p w14:paraId="1C844A27" w14:textId="77777777" w:rsidR="00275405" w:rsidRPr="009E1084" w:rsidRDefault="00275405" w:rsidP="00355E30">
      <w:pPr>
        <w:spacing w:line="276" w:lineRule="auto"/>
        <w:ind w:right="-1" w:firstLine="720"/>
        <w:jc w:val="both"/>
        <w:rPr>
          <w:rFonts w:ascii="HelveticaNowText Regular" w:hAnsi="HelveticaNowText Regular" w:cs="HelveticaNowText Regular"/>
          <w:noProof/>
          <w:sz w:val="22"/>
          <w:szCs w:val="22"/>
          <w:lang w:val="ro-RO"/>
        </w:rPr>
      </w:pPr>
      <w:r w:rsidRPr="009E1084">
        <w:rPr>
          <w:rFonts w:ascii="HelveticaNowText Regular" w:hAnsi="HelveticaNowText Regular" w:cs="HelveticaNowText Regular"/>
          <w:noProof/>
          <w:sz w:val="22"/>
          <w:szCs w:val="22"/>
          <w:lang w:val="ro-RO"/>
        </w:rPr>
        <w:t xml:space="preserve">(b) durabilitatea construcțiilor; </w:t>
      </w:r>
    </w:p>
    <w:p w14:paraId="1A1D73CA" w14:textId="77777777" w:rsidR="00275405" w:rsidRPr="009E1084" w:rsidRDefault="00275405" w:rsidP="00355E30">
      <w:pPr>
        <w:spacing w:line="276" w:lineRule="auto"/>
        <w:ind w:right="-1" w:firstLine="720"/>
        <w:jc w:val="both"/>
        <w:rPr>
          <w:rFonts w:ascii="HelveticaNowText Regular" w:hAnsi="HelveticaNowText Regular" w:cs="HelveticaNowText Regular"/>
          <w:noProof/>
          <w:sz w:val="22"/>
          <w:szCs w:val="22"/>
          <w:lang w:val="ro-RO"/>
        </w:rPr>
      </w:pPr>
      <w:r w:rsidRPr="009E1084">
        <w:rPr>
          <w:rFonts w:ascii="HelveticaNowText Regular" w:hAnsi="HelveticaNowText Regular" w:cs="HelveticaNowText Regular"/>
          <w:noProof/>
          <w:sz w:val="22"/>
          <w:szCs w:val="22"/>
          <w:lang w:val="ro-RO"/>
        </w:rPr>
        <w:t>(c) utilizarea la construcții a unor materii prime și secundare compatibile cu mediul.</w:t>
      </w:r>
    </w:p>
    <w:p w14:paraId="76EFDA01" w14:textId="77777777" w:rsidR="00275405" w:rsidRPr="009E1084" w:rsidRDefault="00275405" w:rsidP="00355E30">
      <w:pPr>
        <w:spacing w:before="240" w:line="276" w:lineRule="auto"/>
        <w:ind w:right="-1" w:firstLine="720"/>
        <w:jc w:val="both"/>
        <w:rPr>
          <w:rFonts w:ascii="HelveticaNowText Regular" w:hAnsi="HelveticaNowText Regular" w:cs="HelveticaNowText Regular"/>
          <w:noProof/>
          <w:sz w:val="22"/>
          <w:szCs w:val="22"/>
          <w:lang w:val="ro-RO"/>
        </w:rPr>
      </w:pPr>
      <w:r w:rsidRPr="009E1084">
        <w:rPr>
          <w:rFonts w:ascii="HelveticaNowText Regular" w:hAnsi="HelveticaNowText Regular" w:cs="HelveticaNowText Regular"/>
          <w:noProof/>
          <w:sz w:val="22"/>
          <w:szCs w:val="22"/>
          <w:lang w:val="ro-RO"/>
        </w:rPr>
        <w:t>La execuția lucrărilor de construire se vor folosi produse de calitate, a căror performanță nu afectează în timp mediul în ceea ce privește cerințele fundamentale aplicabile construcțiilor. Printre materialele naturale folosite se enumera nisipul, pietrisul, apa.</w:t>
      </w:r>
    </w:p>
    <w:p w14:paraId="252A616E" w14:textId="77777777" w:rsidR="009E1084" w:rsidRDefault="009E1084" w:rsidP="00355E30">
      <w:pPr>
        <w:spacing w:line="276" w:lineRule="auto"/>
        <w:ind w:right="-1" w:firstLine="720"/>
        <w:jc w:val="both"/>
        <w:rPr>
          <w:rFonts w:ascii="HelveticaNowText Regular" w:hAnsi="HelveticaNowText Regular" w:cs="HelveticaNowText Regular"/>
          <w:noProof/>
          <w:sz w:val="22"/>
          <w:szCs w:val="22"/>
          <w:lang w:val="ro-RO"/>
        </w:rPr>
      </w:pPr>
      <w:r>
        <w:rPr>
          <w:rFonts w:ascii="HelveticaNowText Regular" w:hAnsi="HelveticaNowText Regular" w:cs="HelveticaNowText Regular"/>
          <w:noProof/>
          <w:sz w:val="22"/>
          <w:szCs w:val="22"/>
          <w:lang w:val="ro-RO"/>
        </w:rPr>
        <w:t>Lucrările de la nivelul șarpantei se vor realiza din lemn, un material ecologic cu o amprentă redusă de carbon.</w:t>
      </w:r>
    </w:p>
    <w:p w14:paraId="6A8B5F75" w14:textId="398101AF" w:rsidR="00275405" w:rsidRDefault="009E1084" w:rsidP="00355E30">
      <w:pPr>
        <w:spacing w:line="276" w:lineRule="auto"/>
        <w:ind w:right="-1" w:firstLine="720"/>
        <w:jc w:val="both"/>
        <w:rPr>
          <w:rFonts w:ascii="HelveticaNowText Regular" w:hAnsi="HelveticaNowText Regular" w:cs="HelveticaNowText Regular"/>
          <w:noProof/>
          <w:sz w:val="22"/>
          <w:szCs w:val="22"/>
          <w:lang w:val="ro-RO"/>
        </w:rPr>
      </w:pPr>
      <w:r w:rsidRPr="009E1084">
        <w:rPr>
          <w:rFonts w:ascii="HelveticaNowText Regular" w:hAnsi="HelveticaNowText Regular" w:cs="HelveticaNowText Regular"/>
          <w:noProof/>
          <w:sz w:val="22"/>
          <w:szCs w:val="22"/>
          <w:lang w:val="ro-RO"/>
        </w:rPr>
        <w:t xml:space="preserve">La lucrările de reface a pergolelor de acoperire acces se vor utiliza structuri metalice, ce au </w:t>
      </w:r>
      <w:r w:rsidR="00275405" w:rsidRPr="009E1084">
        <w:rPr>
          <w:rFonts w:ascii="HelveticaNowText Regular" w:hAnsi="HelveticaNowText Regular" w:cs="HelveticaNowText Regular"/>
          <w:noProof/>
          <w:sz w:val="22"/>
          <w:szCs w:val="22"/>
          <w:lang w:val="ro-RO"/>
        </w:rPr>
        <w:t>un impact negativ redus asupra mediului inconjurator, aceast</w:t>
      </w:r>
      <w:r w:rsidRPr="009E1084">
        <w:rPr>
          <w:rFonts w:ascii="HelveticaNowText Regular" w:hAnsi="HelveticaNowText Regular" w:cs="HelveticaNowText Regular"/>
          <w:noProof/>
          <w:sz w:val="22"/>
          <w:szCs w:val="22"/>
          <w:lang w:val="ro-RO"/>
        </w:rPr>
        <w:t>e</w:t>
      </w:r>
      <w:r w:rsidR="00275405" w:rsidRPr="009E1084">
        <w:rPr>
          <w:rFonts w:ascii="HelveticaNowText Regular" w:hAnsi="HelveticaNowText Regular" w:cs="HelveticaNowText Regular"/>
          <w:noProof/>
          <w:sz w:val="22"/>
          <w:szCs w:val="22"/>
          <w:lang w:val="ro-RO"/>
        </w:rPr>
        <w:t>a putand fi usor demontat</w:t>
      </w:r>
      <w:r w:rsidRPr="009E1084">
        <w:rPr>
          <w:rFonts w:ascii="HelveticaNowText Regular" w:hAnsi="HelveticaNowText Regular" w:cs="HelveticaNowText Regular"/>
          <w:noProof/>
          <w:sz w:val="22"/>
          <w:szCs w:val="22"/>
          <w:lang w:val="ro-RO"/>
        </w:rPr>
        <w:t>e</w:t>
      </w:r>
      <w:r w:rsidR="00275405" w:rsidRPr="009E1084">
        <w:rPr>
          <w:rFonts w:ascii="HelveticaNowText Regular" w:hAnsi="HelveticaNowText Regular" w:cs="HelveticaNowText Regular"/>
          <w:noProof/>
          <w:sz w:val="22"/>
          <w:szCs w:val="22"/>
          <w:lang w:val="ro-RO"/>
        </w:rPr>
        <w:t xml:space="preserve"> si refolosit</w:t>
      </w:r>
      <w:r w:rsidRPr="009E1084">
        <w:rPr>
          <w:rFonts w:ascii="HelveticaNowText Regular" w:hAnsi="HelveticaNowText Regular" w:cs="HelveticaNowText Regular"/>
          <w:noProof/>
          <w:sz w:val="22"/>
          <w:szCs w:val="22"/>
          <w:lang w:val="ro-RO"/>
        </w:rPr>
        <w:t>e</w:t>
      </w:r>
      <w:r w:rsidR="00275405" w:rsidRPr="009E1084">
        <w:rPr>
          <w:rFonts w:ascii="HelveticaNowText Regular" w:hAnsi="HelveticaNowText Regular" w:cs="HelveticaNowText Regular"/>
          <w:noProof/>
          <w:sz w:val="22"/>
          <w:szCs w:val="22"/>
          <w:lang w:val="ro-RO"/>
        </w:rPr>
        <w:t>.</w:t>
      </w:r>
    </w:p>
    <w:p w14:paraId="0D72BC1A" w14:textId="77777777" w:rsidR="009E1084" w:rsidRPr="009E1084" w:rsidRDefault="009E1084" w:rsidP="00355E30">
      <w:pPr>
        <w:spacing w:line="276" w:lineRule="auto"/>
        <w:ind w:right="-1" w:firstLine="720"/>
        <w:jc w:val="both"/>
        <w:rPr>
          <w:rFonts w:ascii="HelveticaNowText Regular" w:hAnsi="HelveticaNowText Regular" w:cs="HelveticaNowText Regular"/>
          <w:noProof/>
          <w:sz w:val="22"/>
          <w:szCs w:val="22"/>
          <w:lang w:val="ro-RO"/>
        </w:rPr>
      </w:pPr>
    </w:p>
    <w:p w14:paraId="7FD9F885" w14:textId="77777777" w:rsidR="00CC7666" w:rsidRPr="009E1084" w:rsidRDefault="00CC7666" w:rsidP="00355E30">
      <w:pPr>
        <w:pStyle w:val="Subtitle"/>
        <w:spacing w:line="276" w:lineRule="auto"/>
        <w:ind w:right="22"/>
        <w:jc w:val="both"/>
        <w:rPr>
          <w:rFonts w:ascii="HelveticaNowText Regular" w:hAnsi="HelveticaNowText Regular" w:cs="HelveticaNowText Regular"/>
          <w:sz w:val="22"/>
          <w:szCs w:val="22"/>
        </w:rPr>
      </w:pPr>
    </w:p>
    <w:p w14:paraId="68201188" w14:textId="77777777" w:rsidR="00CC1E28" w:rsidRPr="009E1084" w:rsidRDefault="00CC1E28" w:rsidP="00355E30">
      <w:pPr>
        <w:spacing w:line="276" w:lineRule="auto"/>
        <w:ind w:right="22"/>
        <w:jc w:val="both"/>
        <w:rPr>
          <w:rFonts w:ascii="HelveticaNowText Regular" w:hAnsi="HelveticaNowText Regular" w:cs="HelveticaNowText Regular"/>
          <w:b/>
          <w:sz w:val="22"/>
          <w:szCs w:val="22"/>
          <w:lang w:val="ro-RO"/>
        </w:rPr>
      </w:pPr>
      <w:r w:rsidRPr="009E1084">
        <w:rPr>
          <w:rFonts w:ascii="HelveticaNowText Regular" w:hAnsi="HelveticaNowText Regular" w:cs="HelveticaNowText Regular"/>
          <w:b/>
          <w:sz w:val="22"/>
          <w:szCs w:val="22"/>
          <w:lang w:val="ro-RO"/>
        </w:rPr>
        <w:t>ORGANIZAREA DE SANTIER SI MASURI DE PROTECTIA MUNCII</w:t>
      </w:r>
    </w:p>
    <w:p w14:paraId="314D7B21" w14:textId="77777777" w:rsidR="00CC1E28" w:rsidRPr="009E1084" w:rsidRDefault="00CC1E28" w:rsidP="00355E30">
      <w:pPr>
        <w:spacing w:line="276" w:lineRule="auto"/>
        <w:ind w:right="22"/>
        <w:jc w:val="both"/>
        <w:rPr>
          <w:rFonts w:ascii="HelveticaNowText Regular" w:hAnsi="HelveticaNowText Regular" w:cs="HelveticaNowText Regular"/>
          <w:b/>
          <w:sz w:val="22"/>
          <w:szCs w:val="22"/>
          <w:lang w:val="ro-RO"/>
        </w:rPr>
      </w:pPr>
    </w:p>
    <w:p w14:paraId="047969F9" w14:textId="77777777" w:rsidR="0021436B" w:rsidRPr="009E1084" w:rsidRDefault="0021436B" w:rsidP="00355E30">
      <w:pPr>
        <w:spacing w:line="276" w:lineRule="auto"/>
        <w:ind w:firstLine="720"/>
        <w:jc w:val="both"/>
        <w:rPr>
          <w:rFonts w:ascii="HelveticaNowText Regular" w:hAnsi="HelveticaNowText Regular" w:cs="HelveticaNowText Regular"/>
          <w:sz w:val="22"/>
          <w:szCs w:val="22"/>
          <w:lang w:val="ro-RO"/>
        </w:rPr>
      </w:pPr>
      <w:r w:rsidRPr="009E1084">
        <w:rPr>
          <w:rFonts w:ascii="HelveticaNowText Regular" w:hAnsi="HelveticaNowText Regular" w:cs="HelveticaNowText Regular"/>
          <w:sz w:val="22"/>
          <w:szCs w:val="22"/>
          <w:lang w:val="ro-RO"/>
        </w:rPr>
        <w:t>Lucrarile de executie, inclusiv cele pentru imprejmuire, se vor desfasura numai in limitele incintei si nu vor afecta domeniul public.</w:t>
      </w:r>
    </w:p>
    <w:p w14:paraId="40E325C9" w14:textId="77777777" w:rsidR="0021436B" w:rsidRPr="009E1084" w:rsidRDefault="0021436B" w:rsidP="00355E30">
      <w:pPr>
        <w:spacing w:line="276" w:lineRule="auto"/>
        <w:ind w:firstLine="720"/>
        <w:jc w:val="both"/>
        <w:rPr>
          <w:rFonts w:ascii="HelveticaNowText Regular" w:hAnsi="HelveticaNowText Regular" w:cs="HelveticaNowText Regular"/>
          <w:sz w:val="22"/>
          <w:szCs w:val="22"/>
          <w:lang w:val="ro-RO"/>
        </w:rPr>
      </w:pPr>
      <w:r w:rsidRPr="009E1084">
        <w:rPr>
          <w:rFonts w:ascii="HelveticaNowText Regular" w:hAnsi="HelveticaNowText Regular" w:cs="HelveticaNowText Regular"/>
          <w:sz w:val="22"/>
          <w:szCs w:val="22"/>
          <w:lang w:val="ro-RO"/>
        </w:rPr>
        <w:lastRenderedPageBreak/>
        <w:t>Modul de organizare de santier este detaliat  in memoriul tehnic pentru organizare de santier.</w:t>
      </w:r>
    </w:p>
    <w:p w14:paraId="652D6FED" w14:textId="77777777" w:rsidR="0021436B" w:rsidRPr="009E1084" w:rsidRDefault="0021436B" w:rsidP="00355E30">
      <w:pPr>
        <w:spacing w:line="276" w:lineRule="auto"/>
        <w:ind w:firstLine="720"/>
        <w:jc w:val="both"/>
        <w:rPr>
          <w:rFonts w:ascii="HelveticaNowText Regular" w:hAnsi="HelveticaNowText Regular" w:cs="HelveticaNowText Regular"/>
          <w:sz w:val="22"/>
          <w:szCs w:val="22"/>
          <w:lang w:val="ro-RO"/>
        </w:rPr>
      </w:pPr>
      <w:r w:rsidRPr="009E1084">
        <w:rPr>
          <w:rFonts w:ascii="HelveticaNowText Regular" w:hAnsi="HelveticaNowText Regular" w:cs="HelveticaNowText Regular"/>
          <w:sz w:val="22"/>
          <w:szCs w:val="22"/>
          <w:lang w:val="ro-RO"/>
        </w:rPr>
        <w:t>Pe durata executarii lucrarilor de construire se vor respecta urmatoarele:</w:t>
      </w:r>
    </w:p>
    <w:p w14:paraId="1B2BC41F" w14:textId="77777777" w:rsidR="0021436B" w:rsidRPr="009E1084" w:rsidRDefault="0021436B" w:rsidP="00355E30">
      <w:pPr>
        <w:numPr>
          <w:ilvl w:val="0"/>
          <w:numId w:val="3"/>
        </w:numPr>
        <w:spacing w:line="276" w:lineRule="auto"/>
        <w:jc w:val="both"/>
        <w:rPr>
          <w:rFonts w:ascii="HelveticaNowText Regular" w:hAnsi="HelveticaNowText Regular" w:cs="HelveticaNowText Regular"/>
          <w:sz w:val="22"/>
          <w:szCs w:val="22"/>
          <w:lang w:val="ro-RO"/>
        </w:rPr>
      </w:pPr>
      <w:bookmarkStart w:id="48" w:name="_Hlk511898466"/>
      <w:r w:rsidRPr="009E1084">
        <w:rPr>
          <w:rFonts w:ascii="HelveticaNowText Regular" w:hAnsi="HelveticaNowText Regular" w:cs="HelveticaNowText Regular"/>
          <w:sz w:val="22"/>
          <w:szCs w:val="22"/>
          <w:lang w:val="ro-RO"/>
        </w:rPr>
        <w:t>Legea 319/2006 privind protectia si securitatea muncii (cu modificarile si completarile ulterioare ulterioare);</w:t>
      </w:r>
    </w:p>
    <w:p w14:paraId="790F97C0" w14:textId="77777777" w:rsidR="0021436B" w:rsidRPr="009E1084" w:rsidRDefault="0021436B" w:rsidP="00355E30">
      <w:pPr>
        <w:numPr>
          <w:ilvl w:val="0"/>
          <w:numId w:val="3"/>
        </w:numPr>
        <w:spacing w:line="276" w:lineRule="auto"/>
        <w:jc w:val="both"/>
        <w:rPr>
          <w:rFonts w:ascii="HelveticaNowText Regular" w:hAnsi="HelveticaNowText Regular" w:cs="HelveticaNowText Regular"/>
          <w:sz w:val="22"/>
          <w:szCs w:val="22"/>
          <w:lang w:val="ro-RO"/>
        </w:rPr>
      </w:pPr>
      <w:r w:rsidRPr="009E1084">
        <w:rPr>
          <w:rFonts w:ascii="HelveticaNowText Regular" w:hAnsi="HelveticaNowText Regular" w:cs="HelveticaNowText Regular"/>
          <w:sz w:val="22"/>
          <w:szCs w:val="22"/>
          <w:lang w:val="ro-RO"/>
        </w:rPr>
        <w:t>Norme generale de protectia muncii;</w:t>
      </w:r>
    </w:p>
    <w:p w14:paraId="663D8D52" w14:textId="77777777" w:rsidR="0021436B" w:rsidRPr="009E1084" w:rsidRDefault="0021436B" w:rsidP="00355E30">
      <w:pPr>
        <w:numPr>
          <w:ilvl w:val="0"/>
          <w:numId w:val="3"/>
        </w:numPr>
        <w:spacing w:line="276" w:lineRule="auto"/>
        <w:jc w:val="both"/>
        <w:rPr>
          <w:rFonts w:ascii="HelveticaNowText Regular" w:hAnsi="HelveticaNowText Regular" w:cs="HelveticaNowText Regular"/>
          <w:sz w:val="22"/>
          <w:szCs w:val="22"/>
          <w:lang w:val="ro-RO"/>
        </w:rPr>
      </w:pPr>
      <w:r w:rsidRPr="009E1084">
        <w:rPr>
          <w:rFonts w:ascii="HelveticaNowText Regular" w:hAnsi="HelveticaNowText Regular" w:cs="HelveticaNowText Regular"/>
          <w:sz w:val="22"/>
          <w:szCs w:val="22"/>
          <w:lang w:val="ro-RO"/>
        </w:rPr>
        <w:t>Legea 307/2006 privind apărarea împotriva incendiilor, modificată și completată prin OUG 52/2015;</w:t>
      </w:r>
    </w:p>
    <w:p w14:paraId="62636445" w14:textId="77777777" w:rsidR="0021436B" w:rsidRPr="009E1084" w:rsidRDefault="0021436B" w:rsidP="00355E30">
      <w:pPr>
        <w:numPr>
          <w:ilvl w:val="0"/>
          <w:numId w:val="3"/>
        </w:numPr>
        <w:spacing w:line="276" w:lineRule="auto"/>
        <w:jc w:val="both"/>
        <w:rPr>
          <w:rFonts w:ascii="HelveticaNowText Regular" w:hAnsi="HelveticaNowText Regular" w:cs="HelveticaNowText Regular"/>
          <w:sz w:val="22"/>
          <w:szCs w:val="22"/>
          <w:lang w:val="ro-RO"/>
        </w:rPr>
      </w:pPr>
      <w:r w:rsidRPr="009E1084">
        <w:rPr>
          <w:rFonts w:ascii="HelveticaNowText Regular" w:hAnsi="HelveticaNowText Regular" w:cs="HelveticaNowText Regular"/>
          <w:sz w:val="22"/>
          <w:szCs w:val="22"/>
          <w:lang w:val="ro-RO"/>
        </w:rPr>
        <w:t>Ordinul 163/2007 pentru aprobarea Normelor generale de apărare împotriva incendiilor;</w:t>
      </w:r>
    </w:p>
    <w:p w14:paraId="1A0A90F9" w14:textId="77777777" w:rsidR="0021436B" w:rsidRPr="009E1084" w:rsidRDefault="00000000" w:rsidP="00355E30">
      <w:pPr>
        <w:numPr>
          <w:ilvl w:val="0"/>
          <w:numId w:val="3"/>
        </w:numPr>
        <w:spacing w:line="276" w:lineRule="auto"/>
        <w:jc w:val="both"/>
        <w:rPr>
          <w:rFonts w:ascii="HelveticaNowText Regular" w:hAnsi="HelveticaNowText Regular" w:cs="HelveticaNowText Regular"/>
          <w:sz w:val="22"/>
          <w:szCs w:val="22"/>
          <w:lang w:val="ro-RO"/>
        </w:rPr>
      </w:pPr>
      <w:hyperlink r:id="rId17" w:history="1">
        <w:r w:rsidR="0021436B" w:rsidRPr="009E1084">
          <w:rPr>
            <w:rFonts w:ascii="HelveticaNowText Regular" w:hAnsi="HelveticaNowText Regular" w:cs="HelveticaNowText Regular"/>
            <w:sz w:val="22"/>
            <w:szCs w:val="22"/>
            <w:lang w:val="ro-RO"/>
          </w:rPr>
          <w:t>Hotarârea de Guvern nr. 1091 din 16/08/2006 privind cerintele minime de securitate si sanatate pentru locul de munca</w:t>
        </w:r>
      </w:hyperlink>
    </w:p>
    <w:p w14:paraId="22685522" w14:textId="77777777" w:rsidR="0021436B" w:rsidRPr="009E1084" w:rsidRDefault="0021436B" w:rsidP="00355E30">
      <w:pPr>
        <w:numPr>
          <w:ilvl w:val="0"/>
          <w:numId w:val="3"/>
        </w:numPr>
        <w:spacing w:line="276" w:lineRule="auto"/>
        <w:jc w:val="both"/>
        <w:rPr>
          <w:rFonts w:ascii="HelveticaNowText Regular" w:hAnsi="HelveticaNowText Regular" w:cs="HelveticaNowText Regular"/>
          <w:sz w:val="22"/>
          <w:szCs w:val="22"/>
          <w:lang w:val="ro-RO"/>
        </w:rPr>
      </w:pPr>
      <w:r w:rsidRPr="009E1084">
        <w:rPr>
          <w:rFonts w:ascii="HelveticaNowText Regular" w:hAnsi="HelveticaNowText Regular" w:cs="HelveticaNowText Regular"/>
          <w:sz w:val="22"/>
          <w:szCs w:val="22"/>
          <w:lang w:val="ro-RO"/>
        </w:rPr>
        <w:t>Ord. MMPS 235/1995 privind normele specifice de securitatea muncii la inaltime;</w:t>
      </w:r>
    </w:p>
    <w:p w14:paraId="1796C76E" w14:textId="77777777" w:rsidR="0021436B" w:rsidRPr="009E1084" w:rsidRDefault="0021436B" w:rsidP="00355E30">
      <w:pPr>
        <w:numPr>
          <w:ilvl w:val="0"/>
          <w:numId w:val="3"/>
        </w:numPr>
        <w:spacing w:line="276" w:lineRule="auto"/>
        <w:jc w:val="both"/>
        <w:rPr>
          <w:rFonts w:ascii="HelveticaNowText Regular" w:hAnsi="HelveticaNowText Regular" w:cs="HelveticaNowText Regular"/>
          <w:sz w:val="22"/>
          <w:szCs w:val="22"/>
          <w:lang w:val="ro-RO"/>
        </w:rPr>
      </w:pPr>
      <w:r w:rsidRPr="009E1084">
        <w:rPr>
          <w:rFonts w:ascii="HelveticaNowText Regular" w:hAnsi="HelveticaNowText Regular" w:cs="HelveticaNowText Regular"/>
          <w:sz w:val="22"/>
          <w:szCs w:val="22"/>
          <w:lang w:val="ro-RO"/>
        </w:rPr>
        <w:t>HG nr 1048/23.08.2006 – Hotarare privind cerintele minime de securitate sanatate pentru utilizarea de catre lucratori a echipamenteleor individuale de protectie la locul de munca;</w:t>
      </w:r>
    </w:p>
    <w:p w14:paraId="0E6D84C8" w14:textId="77777777" w:rsidR="0021436B" w:rsidRPr="009E1084" w:rsidRDefault="0021436B" w:rsidP="00355E30">
      <w:pPr>
        <w:numPr>
          <w:ilvl w:val="0"/>
          <w:numId w:val="3"/>
        </w:numPr>
        <w:spacing w:line="276" w:lineRule="auto"/>
        <w:jc w:val="both"/>
        <w:rPr>
          <w:rFonts w:ascii="HelveticaNowText Regular" w:hAnsi="HelveticaNowText Regular" w:cs="HelveticaNowText Regular"/>
          <w:sz w:val="22"/>
          <w:szCs w:val="22"/>
          <w:lang w:val="ro-RO"/>
        </w:rPr>
      </w:pPr>
      <w:r w:rsidRPr="009E1084">
        <w:rPr>
          <w:rFonts w:ascii="HelveticaNowText Regular" w:hAnsi="HelveticaNowText Regular" w:cs="HelveticaNowText Regular"/>
          <w:sz w:val="22"/>
          <w:szCs w:val="22"/>
          <w:lang w:val="ro-RO"/>
        </w:rPr>
        <w:t>HG nr. 1146/03.10.2006 – Hotararea privind cerintele minime de securitate si sanatate pentru utilizarea in muhnca de catre lucratori a echipamentelor de munca;</w:t>
      </w:r>
    </w:p>
    <w:p w14:paraId="1A8B9A84" w14:textId="77777777" w:rsidR="0021436B" w:rsidRPr="009E1084" w:rsidRDefault="0021436B" w:rsidP="00355E30">
      <w:pPr>
        <w:numPr>
          <w:ilvl w:val="0"/>
          <w:numId w:val="3"/>
        </w:numPr>
        <w:spacing w:line="276" w:lineRule="auto"/>
        <w:jc w:val="both"/>
        <w:rPr>
          <w:rFonts w:ascii="HelveticaNowText Regular" w:hAnsi="HelveticaNowText Regular" w:cs="HelveticaNowText Regular"/>
          <w:sz w:val="22"/>
          <w:szCs w:val="22"/>
          <w:lang w:val="ro-RO"/>
        </w:rPr>
      </w:pPr>
      <w:r w:rsidRPr="009E1084">
        <w:rPr>
          <w:rFonts w:ascii="HelveticaNowText Regular" w:hAnsi="HelveticaNowText Regular" w:cs="HelveticaNowText Regular"/>
          <w:sz w:val="22"/>
          <w:szCs w:val="22"/>
          <w:lang w:val="ro-RO"/>
        </w:rPr>
        <w:t>Alte acte normative in vigoare in domeniul la data executarii propriu-zise a lucrarilor.</w:t>
      </w:r>
    </w:p>
    <w:p w14:paraId="78B373B8" w14:textId="77777777" w:rsidR="0021436B" w:rsidRPr="009E1084" w:rsidRDefault="0021436B" w:rsidP="00355E30">
      <w:pPr>
        <w:numPr>
          <w:ilvl w:val="0"/>
          <w:numId w:val="3"/>
        </w:numPr>
        <w:spacing w:line="276" w:lineRule="auto"/>
        <w:jc w:val="both"/>
        <w:rPr>
          <w:rFonts w:ascii="HelveticaNowText Regular" w:hAnsi="HelveticaNowText Regular" w:cs="HelveticaNowText Regular"/>
          <w:sz w:val="22"/>
          <w:szCs w:val="22"/>
          <w:lang w:val="ro-RO"/>
        </w:rPr>
      </w:pPr>
      <w:r w:rsidRPr="009E1084">
        <w:rPr>
          <w:rFonts w:ascii="HelveticaNowText Regular" w:hAnsi="HelveticaNowText Regular" w:cs="HelveticaNowText Regular"/>
          <w:sz w:val="22"/>
          <w:szCs w:val="22"/>
          <w:lang w:val="ro-RO"/>
        </w:rPr>
        <w:t>ORDIN nr. 599/1998 privind prescripţiile minime pentru semnalizarea de securitate şi/sau de sănătate la locul de muncă</w:t>
      </w:r>
    </w:p>
    <w:bookmarkEnd w:id="48"/>
    <w:p w14:paraId="176B5BC6" w14:textId="77777777" w:rsidR="0021436B" w:rsidRPr="009E1084" w:rsidRDefault="0021436B" w:rsidP="00355E30">
      <w:pPr>
        <w:tabs>
          <w:tab w:val="left" w:pos="1276"/>
          <w:tab w:val="left" w:leader="dot" w:pos="9214"/>
        </w:tabs>
        <w:spacing w:line="276" w:lineRule="auto"/>
        <w:ind w:firstLine="709"/>
        <w:jc w:val="both"/>
        <w:rPr>
          <w:rFonts w:ascii="HelveticaNowText Regular" w:hAnsi="HelveticaNowText Regular" w:cs="HelveticaNowText Regular"/>
          <w:b/>
          <w:bCs/>
          <w:sz w:val="22"/>
          <w:szCs w:val="22"/>
          <w:lang w:val="ro-RO"/>
        </w:rPr>
      </w:pPr>
    </w:p>
    <w:p w14:paraId="0CAC6D36" w14:textId="77777777" w:rsidR="0021436B" w:rsidRPr="009E1084" w:rsidRDefault="0021436B" w:rsidP="00355E30">
      <w:pPr>
        <w:tabs>
          <w:tab w:val="left" w:leader="dot" w:pos="9214"/>
        </w:tabs>
        <w:spacing w:line="276" w:lineRule="auto"/>
        <w:ind w:firstLine="709"/>
        <w:jc w:val="both"/>
        <w:rPr>
          <w:rFonts w:ascii="HelveticaNowText Regular" w:hAnsi="HelveticaNowText Regular" w:cs="HelveticaNowText Regular"/>
          <w:b/>
          <w:bCs/>
          <w:sz w:val="22"/>
          <w:szCs w:val="22"/>
          <w:lang w:val="ro-RO"/>
        </w:rPr>
      </w:pPr>
      <w:r w:rsidRPr="009E1084">
        <w:rPr>
          <w:rFonts w:ascii="HelveticaNowText Regular" w:hAnsi="HelveticaNowText Regular" w:cs="HelveticaNowText Regular"/>
          <w:b/>
          <w:bCs/>
          <w:sz w:val="22"/>
          <w:szCs w:val="22"/>
          <w:lang w:val="ro-RO"/>
        </w:rPr>
        <w:t>Legile, ordinele și normativele menționate nu sunt limitative.</w:t>
      </w:r>
    </w:p>
    <w:p w14:paraId="4DE65F86" w14:textId="77777777" w:rsidR="0021436B" w:rsidRPr="009E1084" w:rsidRDefault="0021436B" w:rsidP="00355E30">
      <w:pPr>
        <w:tabs>
          <w:tab w:val="left" w:pos="1276"/>
          <w:tab w:val="left" w:leader="dot" w:pos="9214"/>
        </w:tabs>
        <w:spacing w:line="276" w:lineRule="auto"/>
        <w:ind w:firstLine="709"/>
        <w:jc w:val="both"/>
        <w:rPr>
          <w:rFonts w:ascii="HelveticaNowText Regular" w:hAnsi="HelveticaNowText Regular" w:cs="HelveticaNowText Regular"/>
          <w:bCs/>
          <w:sz w:val="22"/>
          <w:szCs w:val="22"/>
          <w:lang w:val="ro-RO"/>
        </w:rPr>
      </w:pPr>
      <w:r w:rsidRPr="009E1084">
        <w:rPr>
          <w:rFonts w:ascii="HelveticaNowText Regular" w:hAnsi="HelveticaNowText Regular" w:cs="HelveticaNowText Regular"/>
          <w:bCs/>
          <w:sz w:val="22"/>
          <w:szCs w:val="22"/>
          <w:lang w:val="ro-RO"/>
        </w:rPr>
        <w:t>Conducerea șantierului este obligată să ia orice măsuri de protecție a muncii necesare desfășurării lucrului pe șantier, în deplină siguranță.</w:t>
      </w:r>
    </w:p>
    <w:p w14:paraId="76BFA062" w14:textId="77777777" w:rsidR="00C77381" w:rsidRPr="009E1084" w:rsidRDefault="00C77381" w:rsidP="00355E30">
      <w:pPr>
        <w:numPr>
          <w:ilvl w:val="1"/>
          <w:numId w:val="15"/>
        </w:numPr>
        <w:spacing w:line="276" w:lineRule="auto"/>
        <w:ind w:left="0" w:right="22" w:firstLine="0"/>
        <w:jc w:val="both"/>
        <w:rPr>
          <w:rFonts w:ascii="HelveticaNowText Regular" w:hAnsi="HelveticaNowText Regular" w:cs="HelveticaNowText Regular"/>
          <w:b/>
          <w:sz w:val="22"/>
          <w:szCs w:val="22"/>
          <w:lang w:val="ro-RO"/>
        </w:rPr>
      </w:pPr>
      <w:r w:rsidRPr="009E1084">
        <w:rPr>
          <w:rFonts w:ascii="HelveticaNowText Regular" w:hAnsi="HelveticaNowText Regular" w:cs="HelveticaNowText Regular"/>
          <w:b/>
          <w:sz w:val="22"/>
          <w:szCs w:val="22"/>
          <w:lang w:val="ro-RO"/>
        </w:rPr>
        <w:t>REGLEMENTARI TEHNICE</w:t>
      </w:r>
    </w:p>
    <w:p w14:paraId="3078D3B4" w14:textId="77777777" w:rsidR="0021436B" w:rsidRPr="00FF5FC6" w:rsidRDefault="0021436B" w:rsidP="00355E30">
      <w:pPr>
        <w:spacing w:line="276" w:lineRule="auto"/>
        <w:ind w:right="22"/>
        <w:jc w:val="both"/>
        <w:rPr>
          <w:rFonts w:ascii="HelveticaNowText Regular" w:hAnsi="HelveticaNowText Regular" w:cs="HelveticaNowText Regular"/>
          <w:b/>
          <w:color w:val="FF0000"/>
          <w:sz w:val="22"/>
          <w:szCs w:val="22"/>
          <w:lang w:val="ro-RO"/>
        </w:rPr>
      </w:pPr>
    </w:p>
    <w:p w14:paraId="265E5CDC" w14:textId="77777777" w:rsidR="0021436B" w:rsidRPr="009E1084" w:rsidRDefault="0021436B" w:rsidP="00355E30">
      <w:pPr>
        <w:pStyle w:val="Standard"/>
        <w:spacing w:line="276" w:lineRule="auto"/>
        <w:ind w:firstLine="720"/>
        <w:rPr>
          <w:rFonts w:ascii="HelveticaNowText Regular" w:hAnsi="HelveticaNowText Regular" w:cs="HelveticaNowText Regular"/>
          <w:b/>
          <w:sz w:val="22"/>
          <w:szCs w:val="22"/>
          <w:lang w:val="ro-RO"/>
        </w:rPr>
      </w:pPr>
      <w:r w:rsidRPr="009E1084">
        <w:rPr>
          <w:rFonts w:ascii="HelveticaNowText Regular" w:hAnsi="HelveticaNowText Regular" w:cs="HelveticaNowText Regular"/>
          <w:b/>
          <w:sz w:val="22"/>
          <w:szCs w:val="22"/>
          <w:lang w:val="ro-RO"/>
        </w:rPr>
        <w:t>Prezentul proiect este întocmit în concordanţa cu:</w:t>
      </w:r>
    </w:p>
    <w:p w14:paraId="0D1D2DCE" w14:textId="77777777" w:rsidR="0021436B" w:rsidRPr="009E1084" w:rsidRDefault="0021436B" w:rsidP="00355E30">
      <w:pPr>
        <w:pStyle w:val="Standard"/>
        <w:numPr>
          <w:ilvl w:val="0"/>
          <w:numId w:val="8"/>
        </w:numPr>
        <w:tabs>
          <w:tab w:val="clear" w:pos="0"/>
        </w:tabs>
        <w:spacing w:line="276" w:lineRule="auto"/>
        <w:rPr>
          <w:rFonts w:ascii="HelveticaNowText Regular" w:hAnsi="HelveticaNowText Regular" w:cs="HelveticaNowText Regular"/>
          <w:sz w:val="22"/>
          <w:szCs w:val="22"/>
          <w:lang w:val="ro-RO"/>
        </w:rPr>
      </w:pPr>
      <w:r w:rsidRPr="009E1084">
        <w:rPr>
          <w:rFonts w:ascii="HelveticaNowText Regular" w:hAnsi="HelveticaNowText Regular" w:cs="HelveticaNowText Regular"/>
          <w:sz w:val="22"/>
          <w:szCs w:val="22"/>
          <w:lang w:val="ro-RO"/>
        </w:rPr>
        <w:t>Prevederile Certificatului de Urbanism;</w:t>
      </w:r>
    </w:p>
    <w:p w14:paraId="3372EF0F" w14:textId="77777777" w:rsidR="0021436B" w:rsidRPr="009E1084" w:rsidRDefault="0021436B" w:rsidP="00355E30">
      <w:pPr>
        <w:pStyle w:val="Standard"/>
        <w:numPr>
          <w:ilvl w:val="0"/>
          <w:numId w:val="8"/>
        </w:numPr>
        <w:spacing w:line="276" w:lineRule="auto"/>
        <w:jc w:val="both"/>
        <w:rPr>
          <w:rFonts w:ascii="HelveticaNowText Regular" w:hAnsi="HelveticaNowText Regular" w:cs="HelveticaNowText Regular"/>
          <w:sz w:val="22"/>
          <w:szCs w:val="22"/>
          <w:lang w:val="ro-RO"/>
        </w:rPr>
      </w:pPr>
      <w:r w:rsidRPr="009E1084">
        <w:rPr>
          <w:rFonts w:ascii="HelveticaNowText Regular" w:hAnsi="HelveticaNowText Regular" w:cs="HelveticaNowText Regular"/>
          <w:b/>
          <w:sz w:val="22"/>
          <w:szCs w:val="22"/>
          <w:lang w:val="ro-RO"/>
        </w:rPr>
        <w:t xml:space="preserve">Legea 10 /1995 </w:t>
      </w:r>
      <w:r w:rsidRPr="009E1084">
        <w:rPr>
          <w:rFonts w:ascii="HelveticaNowText Regular" w:hAnsi="HelveticaNowText Regular" w:cs="HelveticaNowText Regular"/>
          <w:sz w:val="22"/>
          <w:szCs w:val="22"/>
          <w:lang w:val="ro-RO"/>
        </w:rPr>
        <w:t>republicată și actualizată, privind calitatea în construcții;</w:t>
      </w:r>
    </w:p>
    <w:p w14:paraId="5B49E744" w14:textId="77777777" w:rsidR="0021436B" w:rsidRPr="009E1084" w:rsidRDefault="0021436B" w:rsidP="00355E30">
      <w:pPr>
        <w:pStyle w:val="Standard"/>
        <w:numPr>
          <w:ilvl w:val="0"/>
          <w:numId w:val="8"/>
        </w:numPr>
        <w:spacing w:line="276" w:lineRule="auto"/>
        <w:jc w:val="both"/>
        <w:rPr>
          <w:rFonts w:ascii="HelveticaNowText Regular" w:hAnsi="HelveticaNowText Regular" w:cs="HelveticaNowText Regular"/>
          <w:sz w:val="22"/>
          <w:szCs w:val="22"/>
          <w:lang w:val="ro-RO"/>
        </w:rPr>
      </w:pPr>
      <w:r w:rsidRPr="009E1084">
        <w:rPr>
          <w:rFonts w:ascii="HelveticaNowText Regular" w:hAnsi="HelveticaNowText Regular" w:cs="HelveticaNowText Regular"/>
          <w:b/>
          <w:sz w:val="22"/>
          <w:szCs w:val="22"/>
          <w:lang w:val="ro-RO"/>
        </w:rPr>
        <w:t xml:space="preserve">Legea 50 / 1991 </w:t>
      </w:r>
      <w:r w:rsidRPr="009E1084">
        <w:rPr>
          <w:rFonts w:ascii="HelveticaNowText Regular" w:hAnsi="HelveticaNowText Regular" w:cs="HelveticaNowText Regular"/>
          <w:sz w:val="22"/>
          <w:szCs w:val="22"/>
          <w:lang w:val="ro-RO"/>
        </w:rPr>
        <w:t>republicată și actualizată, privind autorizarea executării lucrărilor de construcții;</w:t>
      </w:r>
    </w:p>
    <w:p w14:paraId="3D3A0D38" w14:textId="77777777" w:rsidR="0021436B" w:rsidRPr="009E1084" w:rsidRDefault="0021436B" w:rsidP="00355E30">
      <w:pPr>
        <w:pStyle w:val="Standard"/>
        <w:numPr>
          <w:ilvl w:val="0"/>
          <w:numId w:val="8"/>
        </w:numPr>
        <w:spacing w:line="276" w:lineRule="auto"/>
        <w:jc w:val="both"/>
        <w:rPr>
          <w:rFonts w:ascii="HelveticaNowText Regular" w:hAnsi="HelveticaNowText Regular" w:cs="HelveticaNowText Regular"/>
          <w:sz w:val="22"/>
          <w:szCs w:val="22"/>
          <w:lang w:val="ro-RO"/>
        </w:rPr>
      </w:pPr>
      <w:r w:rsidRPr="009E1084">
        <w:rPr>
          <w:rFonts w:ascii="HelveticaNowText Regular" w:hAnsi="HelveticaNowText Regular" w:cs="HelveticaNowText Regular"/>
          <w:b/>
          <w:sz w:val="22"/>
          <w:szCs w:val="22"/>
          <w:lang w:val="ro-RO"/>
        </w:rPr>
        <w:t>Hotărârea Guvernului nr. 571/2016</w:t>
      </w:r>
      <w:r w:rsidRPr="009E1084">
        <w:rPr>
          <w:rFonts w:ascii="HelveticaNowText Regular" w:hAnsi="HelveticaNowText Regular" w:cs="HelveticaNowText Regular"/>
          <w:sz w:val="22"/>
          <w:szCs w:val="22"/>
          <w:lang w:val="ro-RO"/>
        </w:rPr>
        <w:t xml:space="preserve"> pentru aprobarea categoriilor de construcţii şi amenajări care se supun avizării şi/sau autorizării privind securitatea la incendiu, </w:t>
      </w:r>
    </w:p>
    <w:p w14:paraId="7719FE4C" w14:textId="77777777" w:rsidR="0021436B" w:rsidRPr="009E1084" w:rsidRDefault="0021436B" w:rsidP="00355E30">
      <w:pPr>
        <w:pStyle w:val="Standard"/>
        <w:numPr>
          <w:ilvl w:val="0"/>
          <w:numId w:val="8"/>
        </w:numPr>
        <w:spacing w:line="276" w:lineRule="auto"/>
        <w:jc w:val="both"/>
        <w:rPr>
          <w:rFonts w:ascii="HelveticaNowText Regular" w:hAnsi="HelveticaNowText Regular" w:cs="HelveticaNowText Regular"/>
          <w:sz w:val="22"/>
          <w:szCs w:val="22"/>
          <w:lang w:val="ro-RO"/>
        </w:rPr>
      </w:pPr>
      <w:r w:rsidRPr="009E1084">
        <w:rPr>
          <w:rFonts w:ascii="HelveticaNowText Regular" w:hAnsi="HelveticaNowText Regular" w:cs="HelveticaNowText Regular"/>
          <w:sz w:val="22"/>
          <w:szCs w:val="22"/>
          <w:lang w:val="ro-RO"/>
        </w:rPr>
        <w:t xml:space="preserve">Normativ de siguranță la foc a construcțiilor, indicativ </w:t>
      </w:r>
      <w:r w:rsidRPr="009E1084">
        <w:rPr>
          <w:rFonts w:ascii="HelveticaNowText Regular" w:hAnsi="HelveticaNowText Regular" w:cs="HelveticaNowText Regular"/>
          <w:b/>
          <w:sz w:val="22"/>
          <w:szCs w:val="22"/>
          <w:lang w:val="ro-RO"/>
        </w:rPr>
        <w:t>P118/1999</w:t>
      </w:r>
      <w:r w:rsidRPr="009E1084">
        <w:rPr>
          <w:rFonts w:ascii="HelveticaNowText Regular" w:hAnsi="HelveticaNowText Regular" w:cs="HelveticaNowText Regular"/>
          <w:sz w:val="22"/>
          <w:szCs w:val="22"/>
          <w:lang w:val="ro-RO"/>
        </w:rPr>
        <w:t>;</w:t>
      </w:r>
    </w:p>
    <w:p w14:paraId="3B3DAB76" w14:textId="77777777" w:rsidR="0021436B" w:rsidRPr="009E1084" w:rsidRDefault="0021436B" w:rsidP="00355E30">
      <w:pPr>
        <w:pStyle w:val="Standard"/>
        <w:numPr>
          <w:ilvl w:val="0"/>
          <w:numId w:val="8"/>
        </w:numPr>
        <w:spacing w:line="276" w:lineRule="auto"/>
        <w:jc w:val="both"/>
        <w:rPr>
          <w:rFonts w:ascii="HelveticaNowText Regular" w:hAnsi="HelveticaNowText Regular" w:cs="HelveticaNowText Regular"/>
          <w:sz w:val="22"/>
          <w:szCs w:val="22"/>
          <w:lang w:val="ro-RO"/>
        </w:rPr>
      </w:pPr>
      <w:r w:rsidRPr="009E1084">
        <w:rPr>
          <w:rFonts w:ascii="HelveticaNowText Regular" w:hAnsi="HelveticaNowText Regular" w:cs="HelveticaNowText Regular"/>
          <w:sz w:val="22"/>
          <w:szCs w:val="22"/>
          <w:lang w:val="ro-RO"/>
        </w:rPr>
        <w:t xml:space="preserve">Normativ privind securitatea la incendiu a construcţiilor, Partea a II-a - Instalaţii de stingere, indicativ </w:t>
      </w:r>
      <w:r w:rsidRPr="009E1084">
        <w:rPr>
          <w:rFonts w:ascii="HelveticaNowText Regular" w:hAnsi="HelveticaNowText Regular" w:cs="HelveticaNowText Regular"/>
          <w:b/>
          <w:sz w:val="22"/>
          <w:szCs w:val="22"/>
          <w:lang w:val="ro-RO"/>
        </w:rPr>
        <w:t>P118/2-2013</w:t>
      </w:r>
      <w:r w:rsidRPr="009E1084">
        <w:rPr>
          <w:rFonts w:ascii="HelveticaNowText Regular" w:hAnsi="HelveticaNowText Regular" w:cs="HelveticaNowText Regular"/>
          <w:sz w:val="22"/>
          <w:szCs w:val="22"/>
          <w:lang w:val="ro-RO"/>
        </w:rPr>
        <w:t xml:space="preserve">, aprobat prin </w:t>
      </w:r>
      <w:r w:rsidRPr="009E1084">
        <w:rPr>
          <w:rFonts w:ascii="HelveticaNowText Regular" w:hAnsi="HelveticaNowText Regular" w:cs="HelveticaNowText Regular"/>
          <w:b/>
          <w:sz w:val="22"/>
          <w:szCs w:val="22"/>
          <w:lang w:val="ro-RO"/>
        </w:rPr>
        <w:t>Ordin nr. 2463/2013</w:t>
      </w:r>
      <w:r w:rsidRPr="009E1084">
        <w:rPr>
          <w:rFonts w:ascii="HelveticaNowText Regular" w:hAnsi="HelveticaNowText Regular" w:cs="HelveticaNowText Regular"/>
          <w:sz w:val="22"/>
          <w:szCs w:val="22"/>
          <w:lang w:val="ro-RO"/>
        </w:rPr>
        <w:t>;</w:t>
      </w:r>
    </w:p>
    <w:p w14:paraId="47E79F77" w14:textId="77777777" w:rsidR="0021436B" w:rsidRPr="009E1084" w:rsidRDefault="0021436B" w:rsidP="00355E30">
      <w:pPr>
        <w:pStyle w:val="Standard"/>
        <w:numPr>
          <w:ilvl w:val="0"/>
          <w:numId w:val="8"/>
        </w:numPr>
        <w:spacing w:line="276" w:lineRule="auto"/>
        <w:jc w:val="both"/>
        <w:rPr>
          <w:rFonts w:ascii="HelveticaNowText Regular" w:hAnsi="HelveticaNowText Regular" w:cs="HelveticaNowText Regular"/>
          <w:b/>
          <w:sz w:val="22"/>
          <w:szCs w:val="22"/>
          <w:lang w:val="ro-RO"/>
        </w:rPr>
      </w:pPr>
      <w:r w:rsidRPr="009E1084">
        <w:rPr>
          <w:rFonts w:ascii="HelveticaNowText Regular" w:hAnsi="HelveticaNowText Regular" w:cs="HelveticaNowText Regular"/>
          <w:sz w:val="22"/>
          <w:szCs w:val="22"/>
          <w:lang w:val="ro-RO"/>
        </w:rPr>
        <w:t xml:space="preserve">Normativ privind securitatea la incendiu a construcţiilor, Partea a III-a - Instalaţii de detectare, semnalizare si avertizare incendii, indicativ </w:t>
      </w:r>
      <w:r w:rsidRPr="009E1084">
        <w:rPr>
          <w:rFonts w:ascii="HelveticaNowText Regular" w:hAnsi="HelveticaNowText Regular" w:cs="HelveticaNowText Regular"/>
          <w:b/>
          <w:sz w:val="22"/>
          <w:szCs w:val="22"/>
          <w:lang w:val="ro-RO"/>
        </w:rPr>
        <w:t>P118/3-2015</w:t>
      </w:r>
      <w:r w:rsidRPr="009E1084">
        <w:rPr>
          <w:rFonts w:ascii="HelveticaNowText Regular" w:hAnsi="HelveticaNowText Regular" w:cs="HelveticaNowText Regular"/>
          <w:sz w:val="22"/>
          <w:szCs w:val="22"/>
          <w:lang w:val="ro-RO"/>
        </w:rPr>
        <w:t>;</w:t>
      </w:r>
    </w:p>
    <w:p w14:paraId="1BDD6AA7" w14:textId="77777777" w:rsidR="0021436B" w:rsidRPr="009E1084" w:rsidRDefault="0021436B" w:rsidP="00355E30">
      <w:pPr>
        <w:pStyle w:val="Standard"/>
        <w:numPr>
          <w:ilvl w:val="0"/>
          <w:numId w:val="8"/>
        </w:numPr>
        <w:spacing w:line="276" w:lineRule="auto"/>
        <w:jc w:val="both"/>
        <w:rPr>
          <w:rFonts w:ascii="HelveticaNowText Regular" w:hAnsi="HelveticaNowText Regular" w:cs="HelveticaNowText Regular"/>
          <w:sz w:val="22"/>
          <w:szCs w:val="22"/>
          <w:lang w:val="ro-RO"/>
        </w:rPr>
      </w:pPr>
      <w:bookmarkStart w:id="49" w:name="_Hlk511898374"/>
      <w:r w:rsidRPr="009E1084">
        <w:rPr>
          <w:rFonts w:ascii="HelveticaNowText Regular" w:hAnsi="HelveticaNowText Regular" w:cs="HelveticaNowText Regular"/>
          <w:b/>
          <w:sz w:val="22"/>
          <w:szCs w:val="22"/>
          <w:lang w:val="ro-RO"/>
        </w:rPr>
        <w:t>Legea 307/2006</w:t>
      </w:r>
      <w:r w:rsidRPr="009E1084">
        <w:rPr>
          <w:rFonts w:ascii="HelveticaNowText Regular" w:hAnsi="HelveticaNowText Regular" w:cs="HelveticaNowText Regular"/>
          <w:sz w:val="22"/>
          <w:szCs w:val="22"/>
          <w:lang w:val="ro-RO"/>
        </w:rPr>
        <w:t xml:space="preserve"> privind apărarea împotriva incendiilor, modificată și completată prin</w:t>
      </w:r>
      <w:r w:rsidRPr="009E1084">
        <w:rPr>
          <w:rFonts w:ascii="HelveticaNowText Regular" w:hAnsi="HelveticaNowText Regular" w:cs="HelveticaNowText Regular"/>
          <w:b/>
          <w:sz w:val="22"/>
          <w:szCs w:val="22"/>
          <w:lang w:val="ro-RO"/>
        </w:rPr>
        <w:t xml:space="preserve"> OUG 52/2015</w:t>
      </w:r>
      <w:r w:rsidRPr="009E1084">
        <w:rPr>
          <w:rFonts w:ascii="HelveticaNowText Regular" w:hAnsi="HelveticaNowText Regular" w:cs="HelveticaNowText Regular"/>
          <w:sz w:val="22"/>
          <w:szCs w:val="22"/>
          <w:lang w:val="ro-RO"/>
        </w:rPr>
        <w:t>;</w:t>
      </w:r>
    </w:p>
    <w:p w14:paraId="18515B04" w14:textId="77777777" w:rsidR="0021436B" w:rsidRPr="009E1084" w:rsidRDefault="0021436B" w:rsidP="00355E30">
      <w:pPr>
        <w:pStyle w:val="Standard"/>
        <w:numPr>
          <w:ilvl w:val="0"/>
          <w:numId w:val="8"/>
        </w:numPr>
        <w:spacing w:line="276" w:lineRule="auto"/>
        <w:jc w:val="both"/>
        <w:rPr>
          <w:rFonts w:ascii="HelveticaNowText Regular" w:hAnsi="HelveticaNowText Regular" w:cs="HelveticaNowText Regular"/>
          <w:sz w:val="22"/>
          <w:szCs w:val="22"/>
          <w:lang w:val="ro-RO"/>
        </w:rPr>
      </w:pPr>
      <w:r w:rsidRPr="009E1084">
        <w:rPr>
          <w:rFonts w:ascii="HelveticaNowText Regular" w:hAnsi="HelveticaNowText Regular" w:cs="HelveticaNowText Regular"/>
          <w:b/>
          <w:sz w:val="22"/>
          <w:szCs w:val="22"/>
          <w:lang w:val="ro-RO"/>
        </w:rPr>
        <w:t>Ordinul 163/2007</w:t>
      </w:r>
      <w:r w:rsidRPr="009E1084">
        <w:rPr>
          <w:rFonts w:ascii="HelveticaNowText Regular" w:hAnsi="HelveticaNowText Regular" w:cs="HelveticaNowText Regular"/>
          <w:sz w:val="22"/>
          <w:szCs w:val="22"/>
          <w:lang w:val="ro-RO"/>
        </w:rPr>
        <w:t xml:space="preserve"> pentru aprobarea Normelor generale de apărare împotriva incendiilor;</w:t>
      </w:r>
    </w:p>
    <w:bookmarkEnd w:id="49"/>
    <w:p w14:paraId="041D73D6" w14:textId="77777777" w:rsidR="0021436B" w:rsidRPr="009E1084" w:rsidRDefault="0021436B" w:rsidP="00355E30">
      <w:pPr>
        <w:pStyle w:val="Standard"/>
        <w:numPr>
          <w:ilvl w:val="0"/>
          <w:numId w:val="8"/>
        </w:numPr>
        <w:spacing w:line="276" w:lineRule="auto"/>
        <w:jc w:val="both"/>
        <w:rPr>
          <w:rFonts w:ascii="HelveticaNowText Regular" w:hAnsi="HelveticaNowText Regular" w:cs="HelveticaNowText Regular"/>
          <w:sz w:val="22"/>
          <w:szCs w:val="22"/>
          <w:lang w:val="ro-RO"/>
        </w:rPr>
      </w:pPr>
      <w:r w:rsidRPr="009E1084">
        <w:rPr>
          <w:rFonts w:ascii="HelveticaNowText Regular" w:hAnsi="HelveticaNowText Regular" w:cs="HelveticaNowText Regular"/>
          <w:b/>
          <w:sz w:val="22"/>
          <w:szCs w:val="22"/>
          <w:lang w:val="ro-RO"/>
        </w:rPr>
        <w:t>Ordonanța de urgență nr.195/2005</w:t>
      </w:r>
      <w:r w:rsidRPr="009E1084">
        <w:rPr>
          <w:rFonts w:ascii="HelveticaNowText Regular" w:hAnsi="HelveticaNowText Regular" w:cs="HelveticaNowText Regular"/>
          <w:sz w:val="22"/>
          <w:szCs w:val="22"/>
          <w:lang w:val="ro-RO"/>
        </w:rPr>
        <w:t xml:space="preserve"> privind protecția mediului;</w:t>
      </w:r>
    </w:p>
    <w:p w14:paraId="78F181E0" w14:textId="77777777" w:rsidR="0021436B" w:rsidRPr="009E1084" w:rsidRDefault="0021436B" w:rsidP="00355E30">
      <w:pPr>
        <w:pStyle w:val="Standard"/>
        <w:numPr>
          <w:ilvl w:val="0"/>
          <w:numId w:val="8"/>
        </w:numPr>
        <w:spacing w:line="276" w:lineRule="auto"/>
        <w:jc w:val="both"/>
        <w:rPr>
          <w:rFonts w:ascii="HelveticaNowText Regular" w:hAnsi="HelveticaNowText Regular" w:cs="HelveticaNowText Regular"/>
          <w:sz w:val="22"/>
          <w:szCs w:val="22"/>
          <w:lang w:val="ro-RO"/>
        </w:rPr>
      </w:pPr>
      <w:r w:rsidRPr="009E1084">
        <w:rPr>
          <w:rFonts w:ascii="HelveticaNowText Regular" w:hAnsi="HelveticaNowText Regular" w:cs="HelveticaNowText Regular"/>
          <w:b/>
          <w:sz w:val="22"/>
          <w:szCs w:val="22"/>
          <w:lang w:val="ro-RO"/>
        </w:rPr>
        <w:t xml:space="preserve">Ordin nr. 119/2014 </w:t>
      </w:r>
      <w:r w:rsidRPr="009E1084">
        <w:rPr>
          <w:rFonts w:ascii="HelveticaNowText Regular" w:hAnsi="HelveticaNowText Regular" w:cs="HelveticaNowText Regular"/>
          <w:sz w:val="22"/>
          <w:szCs w:val="22"/>
          <w:lang w:val="ro-RO"/>
        </w:rPr>
        <w:t>pentru aprobarea Normelor de igienă și sănătate publică privind mediul de viață al populației;</w:t>
      </w:r>
    </w:p>
    <w:p w14:paraId="641063DC" w14:textId="77777777" w:rsidR="0021436B" w:rsidRPr="009E1084" w:rsidRDefault="0021436B" w:rsidP="00355E30">
      <w:pPr>
        <w:pStyle w:val="Standard"/>
        <w:numPr>
          <w:ilvl w:val="0"/>
          <w:numId w:val="8"/>
        </w:numPr>
        <w:spacing w:line="276" w:lineRule="auto"/>
        <w:jc w:val="both"/>
        <w:rPr>
          <w:rFonts w:ascii="HelveticaNowText Regular" w:hAnsi="HelveticaNowText Regular" w:cs="HelveticaNowText Regular"/>
          <w:sz w:val="22"/>
          <w:szCs w:val="22"/>
          <w:lang w:val="ro-RO"/>
        </w:rPr>
      </w:pPr>
      <w:r w:rsidRPr="009E1084">
        <w:rPr>
          <w:rFonts w:ascii="HelveticaNowText Regular" w:hAnsi="HelveticaNowText Regular" w:cs="HelveticaNowText Regular"/>
          <w:b/>
          <w:sz w:val="22"/>
          <w:szCs w:val="22"/>
          <w:lang w:val="ro-RO"/>
        </w:rPr>
        <w:t>NP 068/02</w:t>
      </w:r>
      <w:r w:rsidRPr="009E1084">
        <w:rPr>
          <w:rFonts w:ascii="HelveticaNowText Regular" w:hAnsi="HelveticaNowText Regular" w:cs="HelveticaNowText Regular"/>
          <w:sz w:val="22"/>
          <w:szCs w:val="22"/>
          <w:lang w:val="ro-RO"/>
        </w:rPr>
        <w:t xml:space="preserve"> privind siguranța în exploatare;</w:t>
      </w:r>
    </w:p>
    <w:p w14:paraId="63D3E7EE" w14:textId="77777777" w:rsidR="0021436B" w:rsidRPr="009E1084" w:rsidRDefault="0021436B" w:rsidP="00355E30">
      <w:pPr>
        <w:pStyle w:val="Standard"/>
        <w:numPr>
          <w:ilvl w:val="0"/>
          <w:numId w:val="8"/>
        </w:numPr>
        <w:spacing w:line="276" w:lineRule="auto"/>
        <w:jc w:val="both"/>
        <w:rPr>
          <w:rFonts w:ascii="HelveticaNowText Regular" w:hAnsi="HelveticaNowText Regular" w:cs="HelveticaNowText Regular"/>
          <w:sz w:val="22"/>
          <w:szCs w:val="22"/>
          <w:lang w:val="ro-RO"/>
        </w:rPr>
      </w:pPr>
      <w:bookmarkStart w:id="50" w:name="_Hlk513547600"/>
      <w:r w:rsidRPr="009E1084">
        <w:rPr>
          <w:rFonts w:ascii="HelveticaNowText Regular" w:hAnsi="HelveticaNowText Regular" w:cs="HelveticaNowText Regular"/>
          <w:b/>
          <w:spacing w:val="-2"/>
          <w:sz w:val="22"/>
          <w:szCs w:val="22"/>
        </w:rPr>
        <w:t>Normativului C107/2005-</w:t>
      </w:r>
      <w:r w:rsidRPr="009E1084">
        <w:rPr>
          <w:rFonts w:ascii="HelveticaNowText Regular" w:hAnsi="HelveticaNowText Regular" w:cs="HelveticaNowText Regular"/>
          <w:spacing w:val="-2"/>
          <w:sz w:val="22"/>
          <w:szCs w:val="22"/>
        </w:rPr>
        <w:t xml:space="preserve"> N</w:t>
      </w:r>
      <w:r w:rsidRPr="009E1084">
        <w:rPr>
          <w:rFonts w:ascii="HelveticaNowText Regular" w:hAnsi="HelveticaNowText Regular" w:cs="HelveticaNowText Regular"/>
          <w:sz w:val="22"/>
          <w:szCs w:val="22"/>
        </w:rPr>
        <w:t>ormativ privind calculul termotehnic al elementelor de construcţie ale clădirilor;</w:t>
      </w:r>
    </w:p>
    <w:bookmarkEnd w:id="50"/>
    <w:p w14:paraId="5D3E377E" w14:textId="77777777" w:rsidR="009E6298" w:rsidRPr="00FF5FC6" w:rsidRDefault="009E6298" w:rsidP="00355E30">
      <w:pPr>
        <w:pStyle w:val="Standard"/>
        <w:spacing w:line="276" w:lineRule="auto"/>
        <w:ind w:firstLine="720"/>
        <w:rPr>
          <w:rFonts w:ascii="HelveticaNowText Regular" w:hAnsi="HelveticaNowText Regular" w:cs="HelveticaNowText Regular"/>
          <w:b/>
          <w:color w:val="FF0000"/>
          <w:sz w:val="22"/>
          <w:szCs w:val="22"/>
          <w:lang w:val="ro-RO"/>
        </w:rPr>
      </w:pPr>
    </w:p>
    <w:p w14:paraId="36E3D3C3" w14:textId="77777777" w:rsidR="0021436B" w:rsidRPr="009E1084" w:rsidRDefault="0021436B" w:rsidP="00355E30">
      <w:pPr>
        <w:tabs>
          <w:tab w:val="left" w:pos="1276"/>
          <w:tab w:val="left" w:leader="dot" w:pos="9214"/>
        </w:tabs>
        <w:spacing w:line="276" w:lineRule="auto"/>
        <w:ind w:firstLine="709"/>
        <w:jc w:val="both"/>
        <w:rPr>
          <w:rFonts w:ascii="HelveticaNowText Regular" w:hAnsi="HelveticaNowText Regular" w:cs="HelveticaNowText Regular"/>
          <w:b/>
          <w:bCs/>
          <w:sz w:val="22"/>
          <w:szCs w:val="22"/>
          <w:lang w:val="ro-RO"/>
        </w:rPr>
      </w:pPr>
      <w:r w:rsidRPr="009E1084">
        <w:rPr>
          <w:rFonts w:ascii="HelveticaNowText Regular" w:hAnsi="HelveticaNowText Regular" w:cs="HelveticaNowText Regular"/>
          <w:b/>
          <w:bCs/>
          <w:sz w:val="22"/>
          <w:szCs w:val="22"/>
          <w:lang w:val="ro-RO"/>
        </w:rPr>
        <w:t>Legile, ordinele și normativele menționate nu sunt limitative.</w:t>
      </w:r>
    </w:p>
    <w:p w14:paraId="5D3FA466" w14:textId="77777777" w:rsidR="0021436B" w:rsidRPr="009E1084" w:rsidRDefault="0021436B" w:rsidP="00355E30">
      <w:pPr>
        <w:tabs>
          <w:tab w:val="left" w:pos="1276"/>
          <w:tab w:val="left" w:leader="dot" w:pos="9214"/>
        </w:tabs>
        <w:spacing w:line="276" w:lineRule="auto"/>
        <w:ind w:firstLine="709"/>
        <w:jc w:val="both"/>
        <w:rPr>
          <w:rFonts w:ascii="HelveticaNowText Regular" w:hAnsi="HelveticaNowText Regular" w:cs="HelveticaNowText Regular"/>
          <w:b/>
          <w:bCs/>
          <w:sz w:val="22"/>
          <w:szCs w:val="22"/>
          <w:lang w:val="ro-RO"/>
        </w:rPr>
      </w:pPr>
    </w:p>
    <w:p w14:paraId="6D92BE9C" w14:textId="77777777" w:rsidR="0021436B" w:rsidRPr="009E1084" w:rsidRDefault="0021436B" w:rsidP="00355E30">
      <w:pPr>
        <w:spacing w:line="276" w:lineRule="auto"/>
        <w:ind w:firstLine="720"/>
        <w:jc w:val="both"/>
        <w:rPr>
          <w:rFonts w:ascii="HelveticaNowText Regular" w:hAnsi="HelveticaNowText Regular" w:cs="HelveticaNowText Regular"/>
          <w:sz w:val="22"/>
          <w:szCs w:val="22"/>
          <w:lang w:val="ro-RO"/>
        </w:rPr>
      </w:pPr>
      <w:r w:rsidRPr="009E1084">
        <w:rPr>
          <w:rFonts w:ascii="HelveticaNowText Regular" w:hAnsi="HelveticaNowText Regular" w:cs="HelveticaNowText Regular"/>
          <w:sz w:val="22"/>
          <w:szCs w:val="22"/>
          <w:lang w:val="ro-RO"/>
        </w:rPr>
        <w:t xml:space="preserve">Prezenta documentatie a fost elaborata cu respectarea prevederilor Legii 50/1991(republicata), ale Legii nr. 10/1995 privind calitatea lucrarilor in constructii si a normelor tehnice in vigoare.                                                                                 </w:t>
      </w:r>
    </w:p>
    <w:p w14:paraId="31A7538B" w14:textId="77777777" w:rsidR="0021436B" w:rsidRPr="009E1084" w:rsidRDefault="0021436B" w:rsidP="00355E30">
      <w:pPr>
        <w:pStyle w:val="Standard"/>
        <w:spacing w:line="276" w:lineRule="auto"/>
        <w:ind w:firstLine="720"/>
        <w:jc w:val="both"/>
        <w:rPr>
          <w:rFonts w:ascii="HelveticaNowText Regular" w:hAnsi="HelveticaNowText Regular" w:cs="HelveticaNowText Regular"/>
          <w:sz w:val="22"/>
          <w:szCs w:val="22"/>
          <w:lang w:val="ro-RO"/>
        </w:rPr>
      </w:pPr>
      <w:r w:rsidRPr="009E1084">
        <w:rPr>
          <w:rFonts w:ascii="HelveticaNowText Regular" w:hAnsi="HelveticaNowText Regular" w:cs="HelveticaNowText Regular"/>
          <w:sz w:val="22"/>
          <w:szCs w:val="22"/>
          <w:lang w:val="ro-RO"/>
        </w:rPr>
        <w:t>Orice neconcordanţă între planşe şi teren sau între planşele diverselor specialităţi vor fi comunicate proiectantului pentru verificare şi soluţionare.</w:t>
      </w:r>
    </w:p>
    <w:p w14:paraId="7B3CD27C" w14:textId="77777777" w:rsidR="0021436B" w:rsidRPr="009E1084" w:rsidRDefault="0021436B" w:rsidP="00355E30">
      <w:pPr>
        <w:spacing w:line="276" w:lineRule="auto"/>
        <w:jc w:val="both"/>
        <w:rPr>
          <w:rFonts w:ascii="HelveticaNowText Regular" w:hAnsi="HelveticaNowText Regular" w:cs="HelveticaNowText Regular"/>
          <w:sz w:val="22"/>
          <w:szCs w:val="22"/>
          <w:lang w:val="ro-RO"/>
        </w:rPr>
      </w:pPr>
      <w:r w:rsidRPr="009E1084">
        <w:rPr>
          <w:rFonts w:ascii="HelveticaNowText Regular" w:hAnsi="HelveticaNowText Regular" w:cs="HelveticaNowText Regular"/>
          <w:sz w:val="22"/>
          <w:szCs w:val="22"/>
          <w:lang w:val="ro-RO"/>
        </w:rPr>
        <w:tab/>
        <w:t>Orice modificare faţă de proiect fără avizul proiectantului îl absolvă pe acesta de orice responsabilitate.</w:t>
      </w:r>
    </w:p>
    <w:p w14:paraId="6763DAD4" w14:textId="77777777" w:rsidR="008F7AB0" w:rsidRDefault="008F7AB0" w:rsidP="00355E30">
      <w:pPr>
        <w:tabs>
          <w:tab w:val="left" w:pos="3645"/>
        </w:tabs>
        <w:spacing w:line="276" w:lineRule="auto"/>
        <w:ind w:right="22"/>
        <w:jc w:val="both"/>
        <w:rPr>
          <w:rFonts w:ascii="HelveticaNowText Regular" w:hAnsi="HelveticaNowText Regular" w:cs="HelveticaNowText Regular"/>
          <w:sz w:val="22"/>
          <w:szCs w:val="22"/>
          <w:lang w:val="ro-RO"/>
        </w:rPr>
      </w:pPr>
    </w:p>
    <w:p w14:paraId="6493290A" w14:textId="77777777" w:rsidR="006F5C28" w:rsidRDefault="006F5C28" w:rsidP="00355E30">
      <w:pPr>
        <w:tabs>
          <w:tab w:val="left" w:pos="3645"/>
        </w:tabs>
        <w:spacing w:line="276" w:lineRule="auto"/>
        <w:ind w:right="22"/>
        <w:jc w:val="both"/>
        <w:rPr>
          <w:rFonts w:ascii="HelveticaNowText Regular" w:hAnsi="HelveticaNowText Regular" w:cs="HelveticaNowText Regular"/>
          <w:sz w:val="22"/>
          <w:szCs w:val="22"/>
          <w:lang w:val="ro-RO"/>
        </w:rPr>
      </w:pPr>
    </w:p>
    <w:p w14:paraId="45724D16" w14:textId="77777777" w:rsidR="006F5C28" w:rsidRDefault="006F5C28" w:rsidP="00355E30">
      <w:pPr>
        <w:tabs>
          <w:tab w:val="left" w:pos="3645"/>
        </w:tabs>
        <w:spacing w:line="276" w:lineRule="auto"/>
        <w:ind w:right="22"/>
        <w:jc w:val="both"/>
        <w:rPr>
          <w:rFonts w:ascii="HelveticaNowText Regular" w:hAnsi="HelveticaNowText Regular" w:cs="HelveticaNowText Regular"/>
          <w:sz w:val="22"/>
          <w:szCs w:val="22"/>
          <w:lang w:val="ro-RO"/>
        </w:rPr>
      </w:pPr>
    </w:p>
    <w:p w14:paraId="2FA73F81" w14:textId="77777777" w:rsidR="006F5C28" w:rsidRDefault="006F5C28" w:rsidP="00355E30">
      <w:pPr>
        <w:tabs>
          <w:tab w:val="left" w:pos="3645"/>
        </w:tabs>
        <w:spacing w:line="276" w:lineRule="auto"/>
        <w:ind w:right="22"/>
        <w:jc w:val="both"/>
        <w:rPr>
          <w:rFonts w:ascii="HelveticaNowText Regular" w:hAnsi="HelveticaNowText Regular" w:cs="HelveticaNowText Regular"/>
          <w:sz w:val="22"/>
          <w:szCs w:val="22"/>
          <w:lang w:val="ro-RO"/>
        </w:rPr>
      </w:pPr>
    </w:p>
    <w:p w14:paraId="1F525127" w14:textId="77777777" w:rsidR="006F5C28" w:rsidRPr="009E1084" w:rsidRDefault="006F5C28" w:rsidP="00355E30">
      <w:pPr>
        <w:tabs>
          <w:tab w:val="left" w:pos="3645"/>
        </w:tabs>
        <w:spacing w:line="276" w:lineRule="auto"/>
        <w:ind w:right="22"/>
        <w:jc w:val="both"/>
        <w:rPr>
          <w:rFonts w:ascii="HelveticaNowText Regular" w:hAnsi="HelveticaNowText Regular" w:cs="HelveticaNowText Regular"/>
          <w:sz w:val="22"/>
          <w:szCs w:val="22"/>
          <w:lang w:val="ro-RO"/>
        </w:rPr>
      </w:pPr>
    </w:p>
    <w:tbl>
      <w:tblPr>
        <w:tblW w:w="0" w:type="auto"/>
        <w:tblLook w:val="04A0" w:firstRow="1" w:lastRow="0" w:firstColumn="1" w:lastColumn="0" w:noHBand="0" w:noVBand="1"/>
      </w:tblPr>
      <w:tblGrid>
        <w:gridCol w:w="4689"/>
        <w:gridCol w:w="4690"/>
      </w:tblGrid>
      <w:tr w:rsidR="009E1084" w:rsidRPr="009E1084" w14:paraId="20B41C0A" w14:textId="77777777" w:rsidTr="00CC774D">
        <w:tc>
          <w:tcPr>
            <w:tcW w:w="4689" w:type="dxa"/>
            <w:shd w:val="clear" w:color="auto" w:fill="auto"/>
          </w:tcPr>
          <w:p w14:paraId="7CCED38C" w14:textId="77777777" w:rsidR="0021436B" w:rsidRPr="009E1084" w:rsidRDefault="0021436B" w:rsidP="00355E30">
            <w:pPr>
              <w:spacing w:line="276" w:lineRule="auto"/>
              <w:jc w:val="center"/>
              <w:rPr>
                <w:rFonts w:ascii="HelveticaNowText Regular" w:hAnsi="HelveticaNowText Regular" w:cs="HelveticaNowText Regular"/>
                <w:noProof/>
                <w:sz w:val="22"/>
                <w:szCs w:val="22"/>
                <w:lang w:val="ro-RO"/>
              </w:rPr>
            </w:pPr>
            <w:r w:rsidRPr="009E1084">
              <w:rPr>
                <w:rFonts w:ascii="HelveticaNowText Regular" w:hAnsi="HelveticaNowText Regular" w:cs="HelveticaNowText Regular"/>
                <w:noProof/>
                <w:sz w:val="22"/>
                <w:szCs w:val="22"/>
                <w:lang w:val="ro-RO"/>
              </w:rPr>
              <w:t>INTOCMIT,</w:t>
            </w:r>
          </w:p>
        </w:tc>
        <w:tc>
          <w:tcPr>
            <w:tcW w:w="4690" w:type="dxa"/>
            <w:shd w:val="clear" w:color="auto" w:fill="auto"/>
          </w:tcPr>
          <w:p w14:paraId="2596AE94" w14:textId="77777777" w:rsidR="0021436B" w:rsidRPr="009E1084" w:rsidRDefault="0021436B" w:rsidP="00355E30">
            <w:pPr>
              <w:spacing w:line="276" w:lineRule="auto"/>
              <w:jc w:val="center"/>
              <w:rPr>
                <w:rFonts w:ascii="HelveticaNowText Regular" w:hAnsi="HelveticaNowText Regular" w:cs="HelveticaNowText Regular"/>
                <w:noProof/>
                <w:sz w:val="22"/>
                <w:szCs w:val="22"/>
                <w:lang w:val="ro-RO"/>
              </w:rPr>
            </w:pPr>
            <w:r w:rsidRPr="009E1084">
              <w:rPr>
                <w:rFonts w:ascii="HelveticaNowText Regular" w:hAnsi="HelveticaNowText Regular" w:cs="HelveticaNowText Regular"/>
                <w:noProof/>
                <w:sz w:val="22"/>
                <w:szCs w:val="22"/>
                <w:lang w:val="ro-RO"/>
              </w:rPr>
              <w:t>SEF PROIECT,</w:t>
            </w:r>
          </w:p>
        </w:tc>
      </w:tr>
      <w:tr w:rsidR="008C4A80" w:rsidRPr="009E1084" w14:paraId="0F082CCB" w14:textId="77777777" w:rsidTr="00CC774D">
        <w:tc>
          <w:tcPr>
            <w:tcW w:w="4689" w:type="dxa"/>
            <w:shd w:val="clear" w:color="auto" w:fill="auto"/>
          </w:tcPr>
          <w:p w14:paraId="38A46EEB" w14:textId="5D41D91F" w:rsidR="0021436B" w:rsidRPr="009E1084" w:rsidRDefault="00C87E4E" w:rsidP="00355E30">
            <w:pPr>
              <w:spacing w:line="276" w:lineRule="auto"/>
              <w:jc w:val="center"/>
              <w:rPr>
                <w:rFonts w:ascii="HelveticaNowText Regular" w:hAnsi="HelveticaNowText Regular" w:cs="HelveticaNowText Regular"/>
                <w:noProof/>
                <w:sz w:val="22"/>
                <w:szCs w:val="22"/>
                <w:lang w:val="ro-RO"/>
              </w:rPr>
            </w:pPr>
            <w:r w:rsidRPr="00C87E4E">
              <w:rPr>
                <w:rFonts w:ascii="HelveticaNowText Regular" w:hAnsi="HelveticaNowText Regular" w:cs="HelveticaNowText Regular"/>
                <w:sz w:val="22"/>
                <w:szCs w:val="22"/>
                <w:lang w:val="ro-RO"/>
              </w:rPr>
              <w:t>Arh. GRIGORAȘ Alina</w:t>
            </w:r>
          </w:p>
        </w:tc>
        <w:tc>
          <w:tcPr>
            <w:tcW w:w="4690" w:type="dxa"/>
            <w:shd w:val="clear" w:color="auto" w:fill="auto"/>
          </w:tcPr>
          <w:p w14:paraId="17400B8F" w14:textId="1CC0FCC1" w:rsidR="0021436B" w:rsidRPr="009E1084" w:rsidRDefault="00355E30" w:rsidP="00355E30">
            <w:pPr>
              <w:spacing w:line="276" w:lineRule="auto"/>
              <w:jc w:val="center"/>
              <w:rPr>
                <w:rFonts w:ascii="HelveticaNowText Regular" w:hAnsi="HelveticaNowText Regular" w:cs="HelveticaNowText Regular"/>
                <w:noProof/>
                <w:sz w:val="22"/>
                <w:szCs w:val="22"/>
                <w:lang w:val="ro-RO"/>
              </w:rPr>
            </w:pPr>
            <w:r w:rsidRPr="009E1084">
              <w:rPr>
                <w:rFonts w:ascii="HelveticaNowText Regular" w:hAnsi="HelveticaNowText Regular" w:cs="HelveticaNowText Regular"/>
                <w:sz w:val="22"/>
                <w:szCs w:val="22"/>
              </w:rPr>
              <w:t xml:space="preserve">Arh. </w:t>
            </w:r>
            <w:r w:rsidR="006E351F" w:rsidRPr="009E1084">
              <w:rPr>
                <w:rFonts w:ascii="HelveticaNowText Regular" w:hAnsi="HelveticaNowText Regular" w:cs="HelveticaNowText Regular"/>
                <w:sz w:val="22"/>
                <w:szCs w:val="22"/>
              </w:rPr>
              <w:t>POPOVICI</w:t>
            </w:r>
            <w:r w:rsidRPr="009E1084">
              <w:rPr>
                <w:rFonts w:ascii="HelveticaNowText Regular" w:hAnsi="HelveticaNowText Regular" w:cs="HelveticaNowText Regular"/>
                <w:sz w:val="22"/>
                <w:szCs w:val="22"/>
              </w:rPr>
              <w:t xml:space="preserve"> </w:t>
            </w:r>
            <w:r w:rsidR="006E351F" w:rsidRPr="009E1084">
              <w:rPr>
                <w:rFonts w:ascii="HelveticaNowText Regular" w:hAnsi="HelveticaNowText Regular" w:cs="HelveticaNowText Regular"/>
                <w:sz w:val="22"/>
                <w:szCs w:val="22"/>
              </w:rPr>
              <w:t>C</w:t>
            </w:r>
            <w:r w:rsidR="006E351F" w:rsidRPr="009E1084">
              <w:rPr>
                <w:rFonts w:ascii="HelveticaNowText Regular" w:hAnsi="HelveticaNowText Regular" w:cs="HelveticaNowText Regular"/>
                <w:sz w:val="22"/>
                <w:szCs w:val="22"/>
                <w:lang w:val="ro-RO"/>
              </w:rPr>
              <w:t>ălin</w:t>
            </w:r>
          </w:p>
        </w:tc>
      </w:tr>
    </w:tbl>
    <w:p w14:paraId="46F79C73" w14:textId="77777777" w:rsidR="001D1A10" w:rsidRPr="00FF5FC6" w:rsidRDefault="001D1A10" w:rsidP="00355E30">
      <w:pPr>
        <w:tabs>
          <w:tab w:val="left" w:pos="3645"/>
        </w:tabs>
        <w:spacing w:line="276" w:lineRule="auto"/>
        <w:ind w:right="22"/>
        <w:rPr>
          <w:rFonts w:ascii="HelveticaNowText Regular" w:hAnsi="HelveticaNowText Regular" w:cs="HelveticaNowText Regular"/>
          <w:b/>
          <w:color w:val="FF0000"/>
          <w:sz w:val="22"/>
          <w:szCs w:val="22"/>
          <w:lang w:val="ro-RO"/>
        </w:rPr>
      </w:pPr>
    </w:p>
    <w:p w14:paraId="2439CD88" w14:textId="77777777" w:rsidR="001D1A10" w:rsidRPr="00FF5FC6" w:rsidRDefault="001D1A10" w:rsidP="00355E30">
      <w:pPr>
        <w:tabs>
          <w:tab w:val="left" w:pos="3645"/>
        </w:tabs>
        <w:spacing w:line="276" w:lineRule="auto"/>
        <w:ind w:right="22"/>
        <w:rPr>
          <w:rFonts w:ascii="HelveticaNowText Regular" w:hAnsi="HelveticaNowText Regular" w:cs="HelveticaNowText Regular"/>
          <w:b/>
          <w:color w:val="FF0000"/>
          <w:sz w:val="22"/>
          <w:szCs w:val="22"/>
          <w:lang w:val="ro-RO"/>
        </w:rPr>
      </w:pPr>
    </w:p>
    <w:p w14:paraId="588EA782" w14:textId="77777777" w:rsidR="001D1A10" w:rsidRPr="00FF5FC6" w:rsidRDefault="001D1A10" w:rsidP="00355E30">
      <w:pPr>
        <w:tabs>
          <w:tab w:val="left" w:pos="3645"/>
        </w:tabs>
        <w:spacing w:line="276" w:lineRule="auto"/>
        <w:ind w:right="22"/>
        <w:rPr>
          <w:rFonts w:ascii="HelveticaNowText Regular" w:hAnsi="HelveticaNowText Regular" w:cs="HelveticaNowText Regular"/>
          <w:b/>
          <w:color w:val="FF0000"/>
          <w:sz w:val="22"/>
          <w:szCs w:val="22"/>
          <w:lang w:val="ro-RO"/>
        </w:rPr>
      </w:pPr>
    </w:p>
    <w:p w14:paraId="5590BDCF" w14:textId="77777777" w:rsidR="00046A19" w:rsidRPr="00FF5FC6" w:rsidRDefault="00046A19" w:rsidP="00355E30">
      <w:pPr>
        <w:tabs>
          <w:tab w:val="left" w:pos="3645"/>
        </w:tabs>
        <w:spacing w:line="276" w:lineRule="auto"/>
        <w:ind w:right="22"/>
        <w:rPr>
          <w:rFonts w:ascii="HelveticaNowText Regular" w:hAnsi="HelveticaNowText Regular" w:cs="HelveticaNowText Regular"/>
          <w:b/>
          <w:color w:val="FF0000"/>
          <w:sz w:val="22"/>
          <w:szCs w:val="22"/>
          <w:lang w:val="ro-RO"/>
        </w:rPr>
      </w:pPr>
    </w:p>
    <w:p w14:paraId="50B26E78" w14:textId="77777777" w:rsidR="003541CF" w:rsidRPr="00FF5FC6" w:rsidRDefault="003541CF" w:rsidP="00355E30">
      <w:pPr>
        <w:tabs>
          <w:tab w:val="left" w:pos="3645"/>
        </w:tabs>
        <w:spacing w:line="276" w:lineRule="auto"/>
        <w:ind w:right="22"/>
        <w:rPr>
          <w:rFonts w:ascii="HelveticaNowText Regular" w:hAnsi="HelveticaNowText Regular" w:cs="HelveticaNowText Regular"/>
          <w:b/>
          <w:color w:val="FF0000"/>
          <w:sz w:val="22"/>
          <w:szCs w:val="22"/>
          <w:lang w:val="ro-RO"/>
        </w:rPr>
      </w:pPr>
    </w:p>
    <w:p w14:paraId="2CCEA317" w14:textId="77777777" w:rsidR="00046A19" w:rsidRPr="00FF5FC6" w:rsidRDefault="00046A19" w:rsidP="00355E30">
      <w:pPr>
        <w:tabs>
          <w:tab w:val="left" w:pos="3645"/>
        </w:tabs>
        <w:spacing w:line="276" w:lineRule="auto"/>
        <w:ind w:right="22"/>
        <w:rPr>
          <w:rFonts w:ascii="HelveticaNowText Regular" w:hAnsi="HelveticaNowText Regular" w:cs="HelveticaNowText Regular"/>
          <w:b/>
          <w:color w:val="FF0000"/>
          <w:sz w:val="22"/>
          <w:szCs w:val="22"/>
          <w:lang w:val="ro-RO"/>
        </w:rPr>
      </w:pPr>
    </w:p>
    <w:p w14:paraId="7BBFFACD" w14:textId="77777777" w:rsidR="001F05BB" w:rsidRPr="00FF5FC6" w:rsidRDefault="001F05BB" w:rsidP="00355E30">
      <w:pPr>
        <w:tabs>
          <w:tab w:val="left" w:pos="3645"/>
        </w:tabs>
        <w:spacing w:line="276" w:lineRule="auto"/>
        <w:ind w:right="22"/>
        <w:rPr>
          <w:rFonts w:ascii="HelveticaNowText Regular" w:hAnsi="HelveticaNowText Regular" w:cs="HelveticaNowText Regular"/>
          <w:b/>
          <w:color w:val="FF0000"/>
          <w:sz w:val="22"/>
          <w:szCs w:val="22"/>
          <w:lang w:val="ro-RO"/>
        </w:rPr>
      </w:pPr>
    </w:p>
    <w:p w14:paraId="5F8104CE" w14:textId="77777777" w:rsidR="001F05BB" w:rsidRPr="00FF5FC6" w:rsidRDefault="001F05BB" w:rsidP="00355E30">
      <w:pPr>
        <w:tabs>
          <w:tab w:val="left" w:pos="3645"/>
        </w:tabs>
        <w:spacing w:line="276" w:lineRule="auto"/>
        <w:ind w:right="22"/>
        <w:rPr>
          <w:rFonts w:ascii="HelveticaNowText Regular" w:hAnsi="HelveticaNowText Regular" w:cs="HelveticaNowText Regular"/>
          <w:b/>
          <w:color w:val="FF0000"/>
          <w:sz w:val="22"/>
          <w:szCs w:val="22"/>
          <w:lang w:val="ro-RO"/>
        </w:rPr>
      </w:pPr>
    </w:p>
    <w:p w14:paraId="3105CA19" w14:textId="77777777" w:rsidR="001F05BB" w:rsidRPr="00FF5FC6" w:rsidRDefault="001F05BB" w:rsidP="00355E30">
      <w:pPr>
        <w:tabs>
          <w:tab w:val="left" w:pos="3645"/>
        </w:tabs>
        <w:spacing w:line="276" w:lineRule="auto"/>
        <w:ind w:right="22"/>
        <w:rPr>
          <w:rFonts w:ascii="HelveticaNowText Regular" w:hAnsi="HelveticaNowText Regular" w:cs="HelveticaNowText Regular"/>
          <w:b/>
          <w:color w:val="FF0000"/>
          <w:sz w:val="22"/>
          <w:szCs w:val="22"/>
          <w:lang w:val="ro-RO"/>
        </w:rPr>
      </w:pPr>
    </w:p>
    <w:p w14:paraId="5CB4EC9A" w14:textId="77777777" w:rsidR="001F05BB" w:rsidRPr="00FF5FC6" w:rsidRDefault="001F05BB" w:rsidP="00355E30">
      <w:pPr>
        <w:tabs>
          <w:tab w:val="left" w:pos="3645"/>
        </w:tabs>
        <w:spacing w:line="276" w:lineRule="auto"/>
        <w:ind w:right="22"/>
        <w:rPr>
          <w:rFonts w:ascii="HelveticaNowText Regular" w:hAnsi="HelveticaNowText Regular" w:cs="HelveticaNowText Regular"/>
          <w:b/>
          <w:color w:val="FF0000"/>
          <w:sz w:val="22"/>
          <w:szCs w:val="22"/>
          <w:lang w:val="ro-RO"/>
        </w:rPr>
      </w:pPr>
    </w:p>
    <w:p w14:paraId="3BEBDE7C" w14:textId="77777777" w:rsidR="001F05BB" w:rsidRPr="00FF5FC6" w:rsidRDefault="001F05BB" w:rsidP="00355E30">
      <w:pPr>
        <w:tabs>
          <w:tab w:val="left" w:pos="3645"/>
        </w:tabs>
        <w:spacing w:line="276" w:lineRule="auto"/>
        <w:ind w:right="22"/>
        <w:rPr>
          <w:rFonts w:ascii="HelveticaNowText Regular" w:hAnsi="HelveticaNowText Regular" w:cs="HelveticaNowText Regular"/>
          <w:b/>
          <w:color w:val="FF0000"/>
          <w:sz w:val="22"/>
          <w:szCs w:val="22"/>
          <w:lang w:val="ro-RO"/>
        </w:rPr>
      </w:pPr>
    </w:p>
    <w:p w14:paraId="72B446BC" w14:textId="77777777" w:rsidR="001F05BB" w:rsidRPr="00FF5FC6" w:rsidRDefault="001F05BB" w:rsidP="00355E30">
      <w:pPr>
        <w:tabs>
          <w:tab w:val="left" w:pos="3645"/>
        </w:tabs>
        <w:spacing w:line="276" w:lineRule="auto"/>
        <w:ind w:right="22"/>
        <w:rPr>
          <w:rFonts w:ascii="HelveticaNowText Regular" w:hAnsi="HelveticaNowText Regular" w:cs="HelveticaNowText Regular"/>
          <w:b/>
          <w:color w:val="FF0000"/>
          <w:sz w:val="22"/>
          <w:szCs w:val="22"/>
          <w:lang w:val="ro-RO"/>
        </w:rPr>
      </w:pPr>
    </w:p>
    <w:p w14:paraId="761DFA85" w14:textId="77777777" w:rsidR="001F05BB" w:rsidRPr="00FF5FC6" w:rsidRDefault="001F05BB" w:rsidP="00355E30">
      <w:pPr>
        <w:tabs>
          <w:tab w:val="left" w:pos="3645"/>
        </w:tabs>
        <w:spacing w:line="276" w:lineRule="auto"/>
        <w:ind w:right="22"/>
        <w:rPr>
          <w:rFonts w:ascii="HelveticaNowText Regular" w:hAnsi="HelveticaNowText Regular" w:cs="HelveticaNowText Regular"/>
          <w:b/>
          <w:color w:val="FF0000"/>
          <w:sz w:val="22"/>
          <w:szCs w:val="22"/>
          <w:lang w:val="ro-RO"/>
        </w:rPr>
      </w:pPr>
    </w:p>
    <w:p w14:paraId="3EC89D2A" w14:textId="77777777" w:rsidR="001F05BB" w:rsidRPr="00FF5FC6" w:rsidRDefault="001F05BB" w:rsidP="00355E30">
      <w:pPr>
        <w:tabs>
          <w:tab w:val="left" w:pos="3645"/>
        </w:tabs>
        <w:spacing w:line="276" w:lineRule="auto"/>
        <w:ind w:right="22"/>
        <w:rPr>
          <w:rFonts w:ascii="HelveticaNowText Regular" w:hAnsi="HelveticaNowText Regular" w:cs="HelveticaNowText Regular"/>
          <w:b/>
          <w:color w:val="FF0000"/>
          <w:sz w:val="22"/>
          <w:szCs w:val="22"/>
          <w:lang w:val="ro-RO"/>
        </w:rPr>
      </w:pPr>
    </w:p>
    <w:p w14:paraId="5242CE83" w14:textId="77777777" w:rsidR="001F05BB" w:rsidRPr="00FF5FC6" w:rsidRDefault="001F05BB" w:rsidP="00355E30">
      <w:pPr>
        <w:tabs>
          <w:tab w:val="left" w:pos="3645"/>
        </w:tabs>
        <w:spacing w:line="276" w:lineRule="auto"/>
        <w:ind w:right="22"/>
        <w:rPr>
          <w:rFonts w:ascii="HelveticaNowText Regular" w:hAnsi="HelveticaNowText Regular" w:cs="HelveticaNowText Regular"/>
          <w:b/>
          <w:color w:val="FF0000"/>
          <w:sz w:val="22"/>
          <w:szCs w:val="22"/>
          <w:lang w:val="ro-RO"/>
        </w:rPr>
      </w:pPr>
    </w:p>
    <w:p w14:paraId="6533DDEC" w14:textId="77777777" w:rsidR="001F05BB" w:rsidRPr="00FF5FC6" w:rsidRDefault="001F05BB" w:rsidP="00355E30">
      <w:pPr>
        <w:tabs>
          <w:tab w:val="left" w:pos="3645"/>
        </w:tabs>
        <w:spacing w:line="276" w:lineRule="auto"/>
        <w:ind w:right="22"/>
        <w:rPr>
          <w:rFonts w:ascii="HelveticaNowText Regular" w:hAnsi="HelveticaNowText Regular" w:cs="HelveticaNowText Regular"/>
          <w:b/>
          <w:color w:val="FF0000"/>
          <w:sz w:val="22"/>
          <w:szCs w:val="22"/>
          <w:lang w:val="ro-RO"/>
        </w:rPr>
      </w:pPr>
    </w:p>
    <w:p w14:paraId="47814FC3" w14:textId="77777777" w:rsidR="001F05BB" w:rsidRPr="00FF5FC6" w:rsidRDefault="001F05BB" w:rsidP="00355E30">
      <w:pPr>
        <w:tabs>
          <w:tab w:val="left" w:pos="3645"/>
        </w:tabs>
        <w:spacing w:line="276" w:lineRule="auto"/>
        <w:ind w:right="22"/>
        <w:rPr>
          <w:rFonts w:ascii="HelveticaNowText Regular" w:hAnsi="HelveticaNowText Regular" w:cs="HelveticaNowText Regular"/>
          <w:b/>
          <w:color w:val="FF0000"/>
          <w:sz w:val="22"/>
          <w:szCs w:val="22"/>
          <w:lang w:val="ro-RO"/>
        </w:rPr>
      </w:pPr>
    </w:p>
    <w:p w14:paraId="466B2512" w14:textId="77777777" w:rsidR="001F05BB" w:rsidRPr="009E1084" w:rsidRDefault="001F05BB" w:rsidP="00355E30">
      <w:pPr>
        <w:tabs>
          <w:tab w:val="left" w:pos="3645"/>
        </w:tabs>
        <w:spacing w:line="276" w:lineRule="auto"/>
        <w:ind w:right="22"/>
        <w:rPr>
          <w:rFonts w:ascii="HelveticaNowText Regular" w:hAnsi="HelveticaNowText Regular" w:cs="HelveticaNowText Regular"/>
          <w:b/>
          <w:sz w:val="22"/>
          <w:szCs w:val="22"/>
          <w:lang w:val="ro-RO"/>
        </w:rPr>
      </w:pPr>
    </w:p>
    <w:p w14:paraId="3E1CC25C" w14:textId="77777777" w:rsidR="001F05BB" w:rsidRPr="009E1084" w:rsidRDefault="001F05BB" w:rsidP="00355E30">
      <w:pPr>
        <w:tabs>
          <w:tab w:val="left" w:pos="3645"/>
        </w:tabs>
        <w:spacing w:line="276" w:lineRule="auto"/>
        <w:ind w:right="22"/>
        <w:rPr>
          <w:rFonts w:ascii="HelveticaNowText Regular" w:hAnsi="HelveticaNowText Regular" w:cs="HelveticaNowText Regular"/>
          <w:b/>
          <w:sz w:val="22"/>
          <w:szCs w:val="22"/>
          <w:lang w:val="ro-RO"/>
        </w:rPr>
      </w:pPr>
    </w:p>
    <w:p w14:paraId="2409B8EE" w14:textId="77777777" w:rsidR="001F05BB" w:rsidRPr="009E1084" w:rsidRDefault="001F05BB" w:rsidP="00355E30">
      <w:pPr>
        <w:tabs>
          <w:tab w:val="left" w:pos="3645"/>
        </w:tabs>
        <w:spacing w:line="276" w:lineRule="auto"/>
        <w:ind w:right="22"/>
        <w:rPr>
          <w:rFonts w:ascii="HelveticaNowText Regular" w:hAnsi="HelveticaNowText Regular" w:cs="HelveticaNowText Regular"/>
          <w:b/>
          <w:sz w:val="22"/>
          <w:szCs w:val="22"/>
          <w:lang w:val="ro-RO"/>
        </w:rPr>
      </w:pPr>
    </w:p>
    <w:p w14:paraId="312E1142" w14:textId="77777777" w:rsidR="00046A19" w:rsidRPr="009E1084" w:rsidRDefault="00046A19" w:rsidP="00355E30">
      <w:pPr>
        <w:tabs>
          <w:tab w:val="left" w:pos="3645"/>
        </w:tabs>
        <w:spacing w:line="276" w:lineRule="auto"/>
        <w:ind w:right="22"/>
        <w:rPr>
          <w:rFonts w:ascii="HelveticaNowText Regular" w:hAnsi="HelveticaNowText Regular" w:cs="HelveticaNowText Regular"/>
          <w:b/>
          <w:sz w:val="22"/>
          <w:szCs w:val="22"/>
          <w:lang w:val="ro-RO"/>
        </w:rPr>
      </w:pPr>
    </w:p>
    <w:p w14:paraId="4F58CCFE" w14:textId="77777777" w:rsidR="00537979" w:rsidRPr="009E1084" w:rsidRDefault="00537979" w:rsidP="00355E30">
      <w:pPr>
        <w:tabs>
          <w:tab w:val="left" w:pos="3645"/>
        </w:tabs>
        <w:spacing w:line="276" w:lineRule="auto"/>
        <w:ind w:right="22"/>
        <w:rPr>
          <w:rFonts w:ascii="HelveticaNowText Regular" w:hAnsi="HelveticaNowText Regular" w:cs="HelveticaNowText Regular"/>
          <w:b/>
          <w:sz w:val="22"/>
          <w:szCs w:val="22"/>
          <w:lang w:val="ro-RO"/>
        </w:rPr>
      </w:pPr>
    </w:p>
    <w:p w14:paraId="1CBD1912" w14:textId="77777777" w:rsidR="00291C99" w:rsidRPr="009E1084" w:rsidRDefault="00291C99" w:rsidP="00355E30">
      <w:pPr>
        <w:pStyle w:val="ListParagraph"/>
        <w:numPr>
          <w:ilvl w:val="2"/>
          <w:numId w:val="14"/>
        </w:numPr>
        <w:spacing w:line="276" w:lineRule="auto"/>
        <w:ind w:left="0" w:right="22" w:firstLine="0"/>
        <w:jc w:val="center"/>
        <w:rPr>
          <w:rFonts w:ascii="HelveticaNowText Regular" w:hAnsi="HelveticaNowText Regular" w:cs="HelveticaNowText Regular"/>
          <w:b/>
          <w:sz w:val="40"/>
          <w:szCs w:val="40"/>
          <w:lang w:val="ro-RO"/>
        </w:rPr>
      </w:pPr>
      <w:r w:rsidRPr="009E1084">
        <w:rPr>
          <w:rFonts w:ascii="HelveticaNowText Regular" w:hAnsi="HelveticaNowText Regular" w:cs="HelveticaNowText Regular"/>
          <w:b/>
          <w:bCs/>
          <w:sz w:val="40"/>
          <w:szCs w:val="40"/>
          <w:lang w:val="ro-RO"/>
        </w:rPr>
        <w:t>MEMORIU TEHNIC DE STRUCTURĂ</w:t>
      </w:r>
    </w:p>
    <w:p w14:paraId="1D77977D" w14:textId="77777777" w:rsidR="00291C99" w:rsidRPr="009E1084" w:rsidRDefault="00291C99" w:rsidP="00355E30">
      <w:pPr>
        <w:spacing w:line="276" w:lineRule="auto"/>
        <w:ind w:right="22"/>
        <w:rPr>
          <w:rFonts w:ascii="HelveticaNowText Regular" w:hAnsi="HelveticaNowText Regular" w:cs="HelveticaNowText Regular"/>
          <w:b/>
          <w:sz w:val="22"/>
          <w:szCs w:val="22"/>
          <w:lang w:val="ro-RO"/>
        </w:rPr>
      </w:pPr>
    </w:p>
    <w:p w14:paraId="0FFB68FC" w14:textId="77777777" w:rsidR="00284081" w:rsidRPr="009E1084" w:rsidRDefault="00284081" w:rsidP="00355E30">
      <w:pPr>
        <w:tabs>
          <w:tab w:val="left" w:pos="3645"/>
        </w:tabs>
        <w:spacing w:line="276" w:lineRule="auto"/>
        <w:ind w:left="1500" w:right="22"/>
        <w:rPr>
          <w:rFonts w:ascii="HelveticaNowText Regular" w:hAnsi="HelveticaNowText Regular" w:cs="HelveticaNowText Regular"/>
          <w:b/>
          <w:sz w:val="22"/>
          <w:szCs w:val="22"/>
          <w:lang w:val="ro-RO"/>
        </w:rPr>
      </w:pPr>
    </w:p>
    <w:p w14:paraId="3AF74578" w14:textId="77777777" w:rsidR="00284081" w:rsidRPr="009E1084" w:rsidRDefault="00284081" w:rsidP="00355E30">
      <w:pPr>
        <w:tabs>
          <w:tab w:val="left" w:pos="3645"/>
        </w:tabs>
        <w:spacing w:line="276" w:lineRule="auto"/>
        <w:ind w:left="1500" w:right="22"/>
        <w:rPr>
          <w:rFonts w:ascii="HelveticaNowText Regular" w:hAnsi="HelveticaNowText Regular" w:cs="HelveticaNowText Regular"/>
          <w:b/>
          <w:sz w:val="22"/>
          <w:szCs w:val="22"/>
          <w:lang w:val="ro-RO"/>
        </w:rPr>
      </w:pPr>
    </w:p>
    <w:p w14:paraId="3B30CFBB" w14:textId="77777777" w:rsidR="00284081" w:rsidRPr="009E1084" w:rsidRDefault="00284081" w:rsidP="00355E30">
      <w:pPr>
        <w:tabs>
          <w:tab w:val="left" w:pos="3645"/>
        </w:tabs>
        <w:spacing w:line="276" w:lineRule="auto"/>
        <w:ind w:left="1500" w:right="22"/>
        <w:rPr>
          <w:rFonts w:ascii="HelveticaNowText Regular" w:hAnsi="HelveticaNowText Regular" w:cs="HelveticaNowText Regular"/>
          <w:b/>
          <w:sz w:val="22"/>
          <w:szCs w:val="22"/>
          <w:lang w:val="ro-RO"/>
        </w:rPr>
      </w:pPr>
    </w:p>
    <w:p w14:paraId="5A9E092E" w14:textId="77777777" w:rsidR="00284081" w:rsidRPr="009E1084" w:rsidRDefault="00284081" w:rsidP="00355E30">
      <w:pPr>
        <w:tabs>
          <w:tab w:val="left" w:pos="3645"/>
        </w:tabs>
        <w:spacing w:line="276" w:lineRule="auto"/>
        <w:ind w:left="1500" w:right="22"/>
        <w:rPr>
          <w:rFonts w:ascii="HelveticaNowText Regular" w:hAnsi="HelveticaNowText Regular" w:cs="HelveticaNowText Regular"/>
          <w:b/>
          <w:sz w:val="22"/>
          <w:szCs w:val="22"/>
          <w:lang w:val="ro-RO"/>
        </w:rPr>
      </w:pPr>
    </w:p>
    <w:p w14:paraId="7BD31827" w14:textId="77777777" w:rsidR="00274634" w:rsidRPr="009E1084" w:rsidRDefault="00274634" w:rsidP="00355E30">
      <w:pPr>
        <w:tabs>
          <w:tab w:val="left" w:pos="3645"/>
        </w:tabs>
        <w:spacing w:line="276" w:lineRule="auto"/>
        <w:ind w:left="1500" w:right="22"/>
        <w:rPr>
          <w:rFonts w:ascii="HelveticaNowText Regular" w:hAnsi="HelveticaNowText Regular" w:cs="HelveticaNowText Regular"/>
          <w:b/>
          <w:sz w:val="22"/>
          <w:szCs w:val="22"/>
          <w:lang w:val="ro-RO"/>
        </w:rPr>
      </w:pPr>
    </w:p>
    <w:p w14:paraId="6C528654" w14:textId="77777777" w:rsidR="00274634" w:rsidRPr="009E1084" w:rsidRDefault="00274634" w:rsidP="00355E30">
      <w:pPr>
        <w:tabs>
          <w:tab w:val="left" w:pos="3645"/>
        </w:tabs>
        <w:spacing w:line="276" w:lineRule="auto"/>
        <w:ind w:left="1500" w:right="22"/>
        <w:rPr>
          <w:rFonts w:ascii="HelveticaNowText Regular" w:hAnsi="HelveticaNowText Regular" w:cs="HelveticaNowText Regular"/>
          <w:b/>
          <w:sz w:val="22"/>
          <w:szCs w:val="22"/>
          <w:lang w:val="ro-RO"/>
        </w:rPr>
      </w:pPr>
    </w:p>
    <w:p w14:paraId="34F82F97" w14:textId="77777777" w:rsidR="00274634" w:rsidRPr="009E1084" w:rsidRDefault="00274634" w:rsidP="00355E30">
      <w:pPr>
        <w:tabs>
          <w:tab w:val="left" w:pos="3645"/>
        </w:tabs>
        <w:spacing w:line="276" w:lineRule="auto"/>
        <w:ind w:left="1500" w:right="22"/>
        <w:rPr>
          <w:rFonts w:ascii="HelveticaNowText Regular" w:hAnsi="HelveticaNowText Regular" w:cs="HelveticaNowText Regular"/>
          <w:b/>
          <w:sz w:val="22"/>
          <w:szCs w:val="22"/>
          <w:lang w:val="ro-RO"/>
        </w:rPr>
      </w:pPr>
    </w:p>
    <w:p w14:paraId="30467D10" w14:textId="77777777" w:rsidR="00274634" w:rsidRPr="009E1084" w:rsidRDefault="00274634" w:rsidP="00355E30">
      <w:pPr>
        <w:tabs>
          <w:tab w:val="left" w:pos="3645"/>
        </w:tabs>
        <w:spacing w:line="276" w:lineRule="auto"/>
        <w:ind w:left="1500" w:right="22"/>
        <w:rPr>
          <w:rFonts w:ascii="HelveticaNowText Regular" w:hAnsi="HelveticaNowText Regular" w:cs="HelveticaNowText Regular"/>
          <w:b/>
          <w:sz w:val="22"/>
          <w:szCs w:val="22"/>
          <w:lang w:val="ro-RO"/>
        </w:rPr>
      </w:pPr>
    </w:p>
    <w:p w14:paraId="1B38940C" w14:textId="77777777" w:rsidR="00274634" w:rsidRPr="009E1084" w:rsidRDefault="00274634" w:rsidP="00355E30">
      <w:pPr>
        <w:tabs>
          <w:tab w:val="left" w:pos="3645"/>
        </w:tabs>
        <w:spacing w:line="276" w:lineRule="auto"/>
        <w:ind w:left="1500" w:right="22"/>
        <w:rPr>
          <w:rFonts w:ascii="HelveticaNowText Regular" w:hAnsi="HelveticaNowText Regular" w:cs="HelveticaNowText Regular"/>
          <w:b/>
          <w:sz w:val="22"/>
          <w:szCs w:val="22"/>
          <w:lang w:val="ro-RO"/>
        </w:rPr>
      </w:pPr>
    </w:p>
    <w:p w14:paraId="649463E7" w14:textId="77777777" w:rsidR="00284081" w:rsidRPr="009E1084" w:rsidRDefault="00284081" w:rsidP="00355E30">
      <w:pPr>
        <w:tabs>
          <w:tab w:val="left" w:pos="3645"/>
        </w:tabs>
        <w:spacing w:line="276" w:lineRule="auto"/>
        <w:ind w:left="1500" w:right="22"/>
        <w:rPr>
          <w:rFonts w:ascii="HelveticaNowText Regular" w:hAnsi="HelveticaNowText Regular" w:cs="HelveticaNowText Regular"/>
          <w:b/>
          <w:sz w:val="22"/>
          <w:szCs w:val="22"/>
          <w:lang w:val="ro-RO"/>
        </w:rPr>
      </w:pPr>
    </w:p>
    <w:p w14:paraId="2BC98310" w14:textId="77777777" w:rsidR="00291C99" w:rsidRPr="009E1084" w:rsidRDefault="00291C99" w:rsidP="00355E30">
      <w:pPr>
        <w:spacing w:line="276" w:lineRule="auto"/>
        <w:ind w:right="22"/>
        <w:rPr>
          <w:rFonts w:ascii="HelveticaNowText Regular" w:hAnsi="HelveticaNowText Regular" w:cs="HelveticaNowText Regular"/>
          <w:b/>
          <w:sz w:val="22"/>
          <w:szCs w:val="22"/>
          <w:lang w:val="ro-RO"/>
        </w:rPr>
      </w:pPr>
      <w:r w:rsidRPr="009E1084">
        <w:rPr>
          <w:rFonts w:ascii="HelveticaNowText Regular" w:hAnsi="HelveticaNowText Regular" w:cs="HelveticaNowText Regular"/>
          <w:b/>
          <w:sz w:val="22"/>
          <w:szCs w:val="22"/>
          <w:lang w:val="ro-RO"/>
        </w:rPr>
        <w:br w:type="page"/>
      </w:r>
    </w:p>
    <w:p w14:paraId="6CB5D719" w14:textId="77777777" w:rsidR="00291C99" w:rsidRPr="009E1084" w:rsidRDefault="00291C99" w:rsidP="00355E30">
      <w:pPr>
        <w:spacing w:line="276" w:lineRule="auto"/>
        <w:ind w:left="2430" w:right="22" w:hanging="810"/>
        <w:rPr>
          <w:rFonts w:ascii="HelveticaNowText Regular" w:hAnsi="HelveticaNowText Regular" w:cs="HelveticaNowText Regular"/>
          <w:bCs/>
          <w:sz w:val="22"/>
          <w:szCs w:val="22"/>
          <w:lang w:val="ro-RO"/>
        </w:rPr>
      </w:pPr>
    </w:p>
    <w:p w14:paraId="1709D591" w14:textId="77777777" w:rsidR="00291C99" w:rsidRPr="009E1084" w:rsidRDefault="00291C99" w:rsidP="00355E30">
      <w:pPr>
        <w:spacing w:line="276" w:lineRule="auto"/>
        <w:ind w:left="2430" w:right="22" w:hanging="810"/>
        <w:rPr>
          <w:rFonts w:ascii="HelveticaNowText Regular" w:hAnsi="HelveticaNowText Regular" w:cs="HelveticaNowText Regular"/>
          <w:bCs/>
          <w:sz w:val="22"/>
          <w:szCs w:val="22"/>
          <w:lang w:val="ro-RO"/>
        </w:rPr>
      </w:pPr>
    </w:p>
    <w:p w14:paraId="6F52DC56" w14:textId="77777777" w:rsidR="00291C99" w:rsidRPr="009E1084" w:rsidRDefault="00291C99" w:rsidP="00355E30">
      <w:pPr>
        <w:spacing w:line="276" w:lineRule="auto"/>
        <w:ind w:left="2430" w:right="22" w:hanging="810"/>
        <w:rPr>
          <w:rFonts w:ascii="HelveticaNowText Regular" w:hAnsi="HelveticaNowText Regular" w:cs="HelveticaNowText Regular"/>
          <w:bCs/>
          <w:sz w:val="22"/>
          <w:szCs w:val="22"/>
          <w:lang w:val="ro-RO"/>
        </w:rPr>
      </w:pPr>
    </w:p>
    <w:p w14:paraId="58DBC614" w14:textId="77777777" w:rsidR="00291C99" w:rsidRPr="009E1084" w:rsidRDefault="00291C99" w:rsidP="00355E30">
      <w:pPr>
        <w:spacing w:line="276" w:lineRule="auto"/>
        <w:ind w:left="2430" w:right="22" w:hanging="810"/>
        <w:rPr>
          <w:rFonts w:ascii="HelveticaNowText Regular" w:hAnsi="HelveticaNowText Regular" w:cs="HelveticaNowText Regular"/>
          <w:bCs/>
          <w:sz w:val="22"/>
          <w:szCs w:val="22"/>
          <w:lang w:val="ro-RO"/>
        </w:rPr>
      </w:pPr>
    </w:p>
    <w:p w14:paraId="024ACA68" w14:textId="77777777" w:rsidR="00291C99" w:rsidRPr="009E1084" w:rsidRDefault="00291C99" w:rsidP="00355E30">
      <w:pPr>
        <w:spacing w:line="276" w:lineRule="auto"/>
        <w:ind w:left="2430" w:right="22" w:hanging="810"/>
        <w:rPr>
          <w:rFonts w:ascii="HelveticaNowText Regular" w:hAnsi="HelveticaNowText Regular" w:cs="HelveticaNowText Regular"/>
          <w:bCs/>
          <w:sz w:val="22"/>
          <w:szCs w:val="22"/>
          <w:lang w:val="ro-RO"/>
        </w:rPr>
      </w:pPr>
    </w:p>
    <w:p w14:paraId="0A43A2CB" w14:textId="77777777" w:rsidR="00291C99" w:rsidRPr="009E1084" w:rsidRDefault="00291C99" w:rsidP="00355E30">
      <w:pPr>
        <w:spacing w:line="276" w:lineRule="auto"/>
        <w:ind w:left="2430" w:right="22" w:hanging="810"/>
        <w:rPr>
          <w:rFonts w:ascii="HelveticaNowText Regular" w:hAnsi="HelveticaNowText Regular" w:cs="HelveticaNowText Regular"/>
          <w:bCs/>
          <w:sz w:val="22"/>
          <w:szCs w:val="22"/>
          <w:lang w:val="ro-RO"/>
        </w:rPr>
      </w:pPr>
    </w:p>
    <w:p w14:paraId="5FC90343" w14:textId="77777777" w:rsidR="00291C99" w:rsidRPr="009E1084" w:rsidRDefault="00291C99" w:rsidP="00355E30">
      <w:pPr>
        <w:spacing w:line="276" w:lineRule="auto"/>
        <w:ind w:left="2430" w:right="22" w:hanging="810"/>
        <w:rPr>
          <w:rFonts w:ascii="HelveticaNowText Regular" w:hAnsi="HelveticaNowText Regular" w:cs="HelveticaNowText Regular"/>
          <w:bCs/>
          <w:sz w:val="22"/>
          <w:szCs w:val="22"/>
          <w:lang w:val="ro-RO"/>
        </w:rPr>
      </w:pPr>
    </w:p>
    <w:p w14:paraId="3D8F170B" w14:textId="77777777" w:rsidR="00291C99" w:rsidRPr="009E1084" w:rsidRDefault="00291C99" w:rsidP="00355E30">
      <w:pPr>
        <w:spacing w:line="276" w:lineRule="auto"/>
        <w:ind w:left="2430" w:right="22" w:hanging="810"/>
        <w:rPr>
          <w:rFonts w:ascii="HelveticaNowText Regular" w:hAnsi="HelveticaNowText Regular" w:cs="HelveticaNowText Regular"/>
          <w:bCs/>
          <w:sz w:val="22"/>
          <w:szCs w:val="22"/>
          <w:lang w:val="ro-RO"/>
        </w:rPr>
      </w:pPr>
    </w:p>
    <w:p w14:paraId="3573D943" w14:textId="77777777" w:rsidR="00291C99" w:rsidRPr="009E1084" w:rsidRDefault="00291C99" w:rsidP="00355E30">
      <w:pPr>
        <w:spacing w:line="276" w:lineRule="auto"/>
        <w:ind w:left="2430" w:right="22" w:hanging="810"/>
        <w:rPr>
          <w:rFonts w:ascii="HelveticaNowText Regular" w:hAnsi="HelveticaNowText Regular" w:cs="HelveticaNowText Regular"/>
          <w:bCs/>
          <w:sz w:val="22"/>
          <w:szCs w:val="22"/>
          <w:lang w:val="ro-RO"/>
        </w:rPr>
      </w:pPr>
    </w:p>
    <w:p w14:paraId="3862B821" w14:textId="77777777" w:rsidR="00AC7A48" w:rsidRPr="009E1084" w:rsidRDefault="00AC7A48" w:rsidP="00355E30">
      <w:pPr>
        <w:spacing w:line="276" w:lineRule="auto"/>
        <w:ind w:left="2430" w:right="22" w:hanging="810"/>
        <w:rPr>
          <w:rFonts w:ascii="HelveticaNowText Regular" w:hAnsi="HelveticaNowText Regular" w:cs="HelveticaNowText Regular"/>
          <w:bCs/>
          <w:sz w:val="22"/>
          <w:szCs w:val="22"/>
          <w:lang w:val="ro-RO"/>
        </w:rPr>
      </w:pPr>
    </w:p>
    <w:p w14:paraId="3E3EAD32" w14:textId="77777777" w:rsidR="00AC7A48" w:rsidRPr="009E1084" w:rsidRDefault="00AC7A48" w:rsidP="00355E30">
      <w:pPr>
        <w:spacing w:line="276" w:lineRule="auto"/>
        <w:ind w:left="2430" w:right="22" w:hanging="810"/>
        <w:rPr>
          <w:rFonts w:ascii="HelveticaNowText Regular" w:hAnsi="HelveticaNowText Regular" w:cs="HelveticaNowText Regular"/>
          <w:bCs/>
          <w:sz w:val="22"/>
          <w:szCs w:val="22"/>
          <w:lang w:val="ro-RO"/>
        </w:rPr>
      </w:pPr>
    </w:p>
    <w:p w14:paraId="05871D87" w14:textId="77777777" w:rsidR="00AC7A48" w:rsidRPr="009E1084" w:rsidRDefault="00AC7A48" w:rsidP="00355E30">
      <w:pPr>
        <w:spacing w:line="276" w:lineRule="auto"/>
        <w:ind w:left="2430" w:right="22" w:hanging="810"/>
        <w:rPr>
          <w:rFonts w:ascii="HelveticaNowText Regular" w:hAnsi="HelveticaNowText Regular" w:cs="HelveticaNowText Regular"/>
          <w:bCs/>
          <w:sz w:val="22"/>
          <w:szCs w:val="22"/>
          <w:lang w:val="ro-RO"/>
        </w:rPr>
      </w:pPr>
    </w:p>
    <w:p w14:paraId="2B8466A9" w14:textId="77777777" w:rsidR="00AC7A48" w:rsidRPr="009E1084" w:rsidRDefault="00AC7A48" w:rsidP="00355E30">
      <w:pPr>
        <w:spacing w:line="276" w:lineRule="auto"/>
        <w:ind w:left="2430" w:right="22" w:hanging="810"/>
        <w:rPr>
          <w:rFonts w:ascii="HelveticaNowText Regular" w:hAnsi="HelveticaNowText Regular" w:cs="HelveticaNowText Regular"/>
          <w:bCs/>
          <w:sz w:val="22"/>
          <w:szCs w:val="22"/>
          <w:lang w:val="ro-RO"/>
        </w:rPr>
      </w:pPr>
    </w:p>
    <w:p w14:paraId="11633817" w14:textId="77777777" w:rsidR="00AC7A48" w:rsidRPr="009E1084" w:rsidRDefault="00AC7A48" w:rsidP="00355E30">
      <w:pPr>
        <w:spacing w:line="276" w:lineRule="auto"/>
        <w:ind w:left="2430" w:right="22" w:hanging="810"/>
        <w:rPr>
          <w:rFonts w:ascii="HelveticaNowText Regular" w:hAnsi="HelveticaNowText Regular" w:cs="HelveticaNowText Regular"/>
          <w:bCs/>
          <w:sz w:val="22"/>
          <w:szCs w:val="22"/>
          <w:lang w:val="ro-RO"/>
        </w:rPr>
      </w:pPr>
    </w:p>
    <w:p w14:paraId="266B83E7" w14:textId="77777777" w:rsidR="00AC7A48" w:rsidRPr="009E1084" w:rsidRDefault="00AC7A48" w:rsidP="00355E30">
      <w:pPr>
        <w:spacing w:line="276" w:lineRule="auto"/>
        <w:ind w:left="2430" w:right="22" w:hanging="810"/>
        <w:rPr>
          <w:rFonts w:ascii="HelveticaNowText Regular" w:hAnsi="HelveticaNowText Regular" w:cs="HelveticaNowText Regular"/>
          <w:bCs/>
          <w:sz w:val="22"/>
          <w:szCs w:val="22"/>
          <w:lang w:val="ro-RO"/>
        </w:rPr>
      </w:pPr>
    </w:p>
    <w:p w14:paraId="05AFFB94" w14:textId="77777777" w:rsidR="00AC7A48" w:rsidRPr="009E1084" w:rsidRDefault="00AC7A48" w:rsidP="00355E30">
      <w:pPr>
        <w:spacing w:line="276" w:lineRule="auto"/>
        <w:ind w:left="2430" w:right="22" w:hanging="810"/>
        <w:rPr>
          <w:rFonts w:ascii="HelveticaNowText Regular" w:hAnsi="HelveticaNowText Regular" w:cs="HelveticaNowText Regular"/>
          <w:bCs/>
          <w:sz w:val="22"/>
          <w:szCs w:val="22"/>
          <w:lang w:val="ro-RO"/>
        </w:rPr>
      </w:pPr>
    </w:p>
    <w:p w14:paraId="4B531B41" w14:textId="77777777" w:rsidR="00AC7A48" w:rsidRPr="009E1084" w:rsidRDefault="00AC7A48" w:rsidP="00355E30">
      <w:pPr>
        <w:spacing w:line="276" w:lineRule="auto"/>
        <w:ind w:left="2430" w:right="22" w:hanging="810"/>
        <w:rPr>
          <w:rFonts w:ascii="HelveticaNowText Regular" w:hAnsi="HelveticaNowText Regular" w:cs="HelveticaNowText Regular"/>
          <w:bCs/>
          <w:sz w:val="22"/>
          <w:szCs w:val="22"/>
          <w:lang w:val="ro-RO"/>
        </w:rPr>
      </w:pPr>
    </w:p>
    <w:p w14:paraId="4E49792F" w14:textId="77777777" w:rsidR="00AC7A48" w:rsidRPr="009E1084" w:rsidRDefault="00AC7A48" w:rsidP="00355E30">
      <w:pPr>
        <w:spacing w:line="276" w:lineRule="auto"/>
        <w:ind w:left="2430" w:right="22" w:hanging="810"/>
        <w:rPr>
          <w:rFonts w:ascii="HelveticaNowText Regular" w:hAnsi="HelveticaNowText Regular" w:cs="HelveticaNowText Regular"/>
          <w:bCs/>
          <w:sz w:val="22"/>
          <w:szCs w:val="22"/>
          <w:lang w:val="ro-RO"/>
        </w:rPr>
      </w:pPr>
    </w:p>
    <w:p w14:paraId="73BAE17A" w14:textId="77777777" w:rsidR="00AC7A48" w:rsidRPr="009E1084" w:rsidRDefault="00AC7A48" w:rsidP="00355E30">
      <w:pPr>
        <w:spacing w:line="276" w:lineRule="auto"/>
        <w:ind w:left="2430" w:right="22" w:hanging="810"/>
        <w:rPr>
          <w:rFonts w:ascii="HelveticaNowText Regular" w:hAnsi="HelveticaNowText Regular" w:cs="HelveticaNowText Regular"/>
          <w:bCs/>
          <w:sz w:val="22"/>
          <w:szCs w:val="22"/>
          <w:lang w:val="ro-RO"/>
        </w:rPr>
      </w:pPr>
    </w:p>
    <w:p w14:paraId="63690A9E" w14:textId="77777777" w:rsidR="00291C99" w:rsidRPr="009E1084" w:rsidRDefault="00291C99" w:rsidP="00355E30">
      <w:pPr>
        <w:spacing w:line="276" w:lineRule="auto"/>
        <w:ind w:left="2430" w:right="22" w:hanging="810"/>
        <w:rPr>
          <w:rFonts w:ascii="HelveticaNowText Regular" w:hAnsi="HelveticaNowText Regular" w:cs="HelveticaNowText Regular"/>
          <w:bCs/>
          <w:sz w:val="22"/>
          <w:szCs w:val="22"/>
          <w:lang w:val="ro-RO"/>
        </w:rPr>
      </w:pPr>
    </w:p>
    <w:p w14:paraId="4FC92EA2" w14:textId="77777777" w:rsidR="00291C99" w:rsidRPr="009E1084" w:rsidRDefault="00291C99" w:rsidP="00355E30">
      <w:pPr>
        <w:pStyle w:val="ListParagraph"/>
        <w:numPr>
          <w:ilvl w:val="2"/>
          <w:numId w:val="14"/>
        </w:numPr>
        <w:spacing w:line="276" w:lineRule="auto"/>
        <w:ind w:left="0" w:right="22" w:firstLine="0"/>
        <w:jc w:val="center"/>
        <w:rPr>
          <w:rFonts w:ascii="HelveticaNowText Regular" w:hAnsi="HelveticaNowText Regular" w:cs="HelveticaNowText Regular"/>
          <w:b/>
          <w:bCs/>
          <w:sz w:val="40"/>
          <w:szCs w:val="40"/>
          <w:lang w:val="ro-RO"/>
        </w:rPr>
      </w:pPr>
      <w:r w:rsidRPr="009E1084">
        <w:rPr>
          <w:rFonts w:ascii="HelveticaNowText Regular" w:hAnsi="HelveticaNowText Regular" w:cs="HelveticaNowText Regular"/>
          <w:b/>
          <w:bCs/>
          <w:sz w:val="40"/>
          <w:szCs w:val="40"/>
          <w:lang w:val="ro-RO"/>
        </w:rPr>
        <w:t>MEMORII TEHNICE DE INSTALAȚII</w:t>
      </w:r>
    </w:p>
    <w:p w14:paraId="740ED185" w14:textId="77777777" w:rsidR="00291C99" w:rsidRPr="009E1084" w:rsidRDefault="00291C99" w:rsidP="00355E30">
      <w:pPr>
        <w:spacing w:line="276" w:lineRule="auto"/>
        <w:ind w:right="22"/>
        <w:rPr>
          <w:rFonts w:ascii="HelveticaNowText Regular" w:hAnsi="HelveticaNowText Regular" w:cs="HelveticaNowText Regular"/>
          <w:b/>
          <w:sz w:val="22"/>
          <w:szCs w:val="22"/>
          <w:lang w:val="ro-RO"/>
        </w:rPr>
      </w:pPr>
    </w:p>
    <w:p w14:paraId="7788BEE5" w14:textId="77777777" w:rsidR="000C450F" w:rsidRPr="009E1084" w:rsidRDefault="000C450F" w:rsidP="00355E30">
      <w:pPr>
        <w:tabs>
          <w:tab w:val="left" w:pos="3645"/>
        </w:tabs>
        <w:spacing w:line="276" w:lineRule="auto"/>
        <w:ind w:left="1500" w:right="22"/>
        <w:rPr>
          <w:rFonts w:ascii="HelveticaNowText Regular" w:hAnsi="HelveticaNowText Regular" w:cs="HelveticaNowText Regular"/>
          <w:b/>
          <w:sz w:val="22"/>
          <w:szCs w:val="22"/>
          <w:lang w:val="ro-RO"/>
        </w:rPr>
      </w:pPr>
    </w:p>
    <w:p w14:paraId="54104077" w14:textId="77777777" w:rsidR="00291C99" w:rsidRPr="009E1084" w:rsidRDefault="00291C99" w:rsidP="00355E30">
      <w:pPr>
        <w:tabs>
          <w:tab w:val="left" w:pos="3645"/>
        </w:tabs>
        <w:spacing w:line="276" w:lineRule="auto"/>
        <w:ind w:left="1500" w:right="22"/>
        <w:rPr>
          <w:rFonts w:ascii="HelveticaNowText Regular" w:hAnsi="HelveticaNowText Regular" w:cs="HelveticaNowText Regular"/>
          <w:b/>
          <w:sz w:val="22"/>
          <w:szCs w:val="22"/>
          <w:lang w:val="ro-RO"/>
        </w:rPr>
      </w:pPr>
    </w:p>
    <w:p w14:paraId="0E85F704" w14:textId="77777777" w:rsidR="00291C99" w:rsidRPr="009E1084" w:rsidRDefault="00291C99" w:rsidP="00355E30">
      <w:pPr>
        <w:tabs>
          <w:tab w:val="left" w:pos="3645"/>
        </w:tabs>
        <w:spacing w:line="276" w:lineRule="auto"/>
        <w:ind w:left="1500" w:right="22"/>
        <w:rPr>
          <w:rFonts w:ascii="HelveticaNowText Regular" w:hAnsi="HelveticaNowText Regular" w:cs="HelveticaNowText Regular"/>
          <w:b/>
          <w:sz w:val="22"/>
          <w:szCs w:val="22"/>
          <w:lang w:val="ro-RO"/>
        </w:rPr>
      </w:pPr>
    </w:p>
    <w:p w14:paraId="44620981" w14:textId="77777777" w:rsidR="00291C99" w:rsidRPr="009E1084" w:rsidRDefault="00291C99" w:rsidP="00355E30">
      <w:pPr>
        <w:tabs>
          <w:tab w:val="left" w:pos="3645"/>
        </w:tabs>
        <w:spacing w:line="276" w:lineRule="auto"/>
        <w:ind w:left="1500" w:right="22"/>
        <w:rPr>
          <w:rFonts w:ascii="HelveticaNowText Regular" w:hAnsi="HelveticaNowText Regular" w:cs="HelveticaNowText Regular"/>
          <w:b/>
          <w:sz w:val="22"/>
          <w:szCs w:val="22"/>
          <w:lang w:val="ro-RO"/>
        </w:rPr>
      </w:pPr>
    </w:p>
    <w:p w14:paraId="0013646C" w14:textId="77777777" w:rsidR="00291C99" w:rsidRPr="00FF5FC6" w:rsidRDefault="00291C99" w:rsidP="00355E30">
      <w:pPr>
        <w:tabs>
          <w:tab w:val="left" w:pos="3645"/>
        </w:tabs>
        <w:spacing w:line="276" w:lineRule="auto"/>
        <w:ind w:left="1500" w:right="22"/>
        <w:rPr>
          <w:rFonts w:ascii="HelveticaNowText Regular" w:hAnsi="HelveticaNowText Regular" w:cs="HelveticaNowText Regular"/>
          <w:b/>
          <w:color w:val="FF0000"/>
          <w:sz w:val="22"/>
          <w:szCs w:val="22"/>
          <w:lang w:val="ro-RO"/>
        </w:rPr>
      </w:pPr>
    </w:p>
    <w:p w14:paraId="03002C73" w14:textId="77777777" w:rsidR="00291C99" w:rsidRPr="00FF5FC6" w:rsidRDefault="00291C99" w:rsidP="00355E30">
      <w:pPr>
        <w:tabs>
          <w:tab w:val="left" w:pos="3645"/>
        </w:tabs>
        <w:spacing w:line="276" w:lineRule="auto"/>
        <w:ind w:left="1500" w:right="22"/>
        <w:rPr>
          <w:rFonts w:ascii="HelveticaNowText Regular" w:hAnsi="HelveticaNowText Regular" w:cs="HelveticaNowText Regular"/>
          <w:b/>
          <w:color w:val="FF0000"/>
          <w:sz w:val="22"/>
          <w:szCs w:val="22"/>
          <w:lang w:val="ro-RO"/>
        </w:rPr>
      </w:pPr>
    </w:p>
    <w:p w14:paraId="38B5E782" w14:textId="77777777" w:rsidR="00291C99" w:rsidRPr="00FF5FC6" w:rsidRDefault="00291C99" w:rsidP="00355E30">
      <w:pPr>
        <w:tabs>
          <w:tab w:val="left" w:pos="3645"/>
        </w:tabs>
        <w:spacing w:line="276" w:lineRule="auto"/>
        <w:ind w:left="1500" w:right="22"/>
        <w:rPr>
          <w:rFonts w:ascii="HelveticaNowText Regular" w:hAnsi="HelveticaNowText Regular" w:cs="HelveticaNowText Regular"/>
          <w:b/>
          <w:color w:val="FF0000"/>
          <w:sz w:val="22"/>
          <w:szCs w:val="22"/>
          <w:lang w:val="ro-RO"/>
        </w:rPr>
      </w:pPr>
    </w:p>
    <w:p w14:paraId="357F4268" w14:textId="77777777" w:rsidR="00291C99" w:rsidRPr="00FF5FC6" w:rsidRDefault="00291C99" w:rsidP="00355E30">
      <w:pPr>
        <w:tabs>
          <w:tab w:val="left" w:pos="3645"/>
        </w:tabs>
        <w:spacing w:line="276" w:lineRule="auto"/>
        <w:ind w:left="1500" w:right="22"/>
        <w:rPr>
          <w:rFonts w:ascii="HelveticaNowText Regular" w:hAnsi="HelveticaNowText Regular" w:cs="HelveticaNowText Regular"/>
          <w:b/>
          <w:color w:val="FF0000"/>
          <w:sz w:val="22"/>
          <w:szCs w:val="22"/>
          <w:lang w:val="ro-RO"/>
        </w:rPr>
      </w:pPr>
    </w:p>
    <w:p w14:paraId="6E2371C9" w14:textId="77777777" w:rsidR="00291C99" w:rsidRPr="00FF5FC6" w:rsidRDefault="00291C99" w:rsidP="00355E30">
      <w:pPr>
        <w:tabs>
          <w:tab w:val="left" w:pos="3645"/>
        </w:tabs>
        <w:spacing w:line="276" w:lineRule="auto"/>
        <w:ind w:left="1500" w:right="22"/>
        <w:rPr>
          <w:rFonts w:ascii="HelveticaNowText Regular" w:hAnsi="HelveticaNowText Regular" w:cs="HelveticaNowText Regular"/>
          <w:b/>
          <w:color w:val="FF0000"/>
          <w:sz w:val="22"/>
          <w:szCs w:val="22"/>
          <w:lang w:val="ro-RO"/>
        </w:rPr>
      </w:pPr>
    </w:p>
    <w:p w14:paraId="60D11C56" w14:textId="77777777" w:rsidR="00291C99" w:rsidRPr="00FF5FC6" w:rsidRDefault="00291C99" w:rsidP="00355E30">
      <w:pPr>
        <w:tabs>
          <w:tab w:val="left" w:pos="3645"/>
        </w:tabs>
        <w:spacing w:line="276" w:lineRule="auto"/>
        <w:ind w:left="1500" w:right="22"/>
        <w:rPr>
          <w:rFonts w:ascii="HelveticaNowText Regular" w:hAnsi="HelveticaNowText Regular" w:cs="HelveticaNowText Regular"/>
          <w:b/>
          <w:color w:val="FF0000"/>
          <w:sz w:val="22"/>
          <w:szCs w:val="22"/>
          <w:lang w:val="ro-RO"/>
        </w:rPr>
      </w:pPr>
    </w:p>
    <w:p w14:paraId="5138F3DF" w14:textId="77777777" w:rsidR="00291C99" w:rsidRPr="00FF5FC6" w:rsidRDefault="00291C99" w:rsidP="00355E30">
      <w:pPr>
        <w:spacing w:line="276" w:lineRule="auto"/>
        <w:ind w:right="22"/>
        <w:rPr>
          <w:rFonts w:ascii="HelveticaNowText Regular" w:hAnsi="HelveticaNowText Regular" w:cs="HelveticaNowText Regular"/>
          <w:b/>
          <w:color w:val="FF0000"/>
          <w:sz w:val="22"/>
          <w:szCs w:val="22"/>
          <w:lang w:val="ro-RO"/>
        </w:rPr>
      </w:pPr>
      <w:r w:rsidRPr="00FF5FC6">
        <w:rPr>
          <w:rFonts w:ascii="HelveticaNowText Regular" w:hAnsi="HelveticaNowText Regular" w:cs="HelveticaNowText Regular"/>
          <w:b/>
          <w:color w:val="FF0000"/>
          <w:sz w:val="22"/>
          <w:szCs w:val="22"/>
          <w:lang w:val="ro-RO"/>
        </w:rPr>
        <w:br w:type="page"/>
      </w:r>
    </w:p>
    <w:p w14:paraId="10F089AE" w14:textId="77777777" w:rsidR="00291C99" w:rsidRPr="00FF5FC6" w:rsidRDefault="00291C99" w:rsidP="00355E30">
      <w:pPr>
        <w:spacing w:line="276" w:lineRule="auto"/>
        <w:ind w:left="2430" w:right="22" w:hanging="810"/>
        <w:rPr>
          <w:rFonts w:ascii="HelveticaNowText Regular" w:hAnsi="HelveticaNowText Regular" w:cs="HelveticaNowText Regular"/>
          <w:bCs/>
          <w:color w:val="FF0000"/>
          <w:sz w:val="22"/>
          <w:szCs w:val="22"/>
          <w:lang w:val="ro-RO"/>
        </w:rPr>
      </w:pPr>
    </w:p>
    <w:p w14:paraId="76DE9F9D" w14:textId="77777777" w:rsidR="00291C99" w:rsidRPr="00FF5FC6" w:rsidRDefault="00291C99" w:rsidP="00355E30">
      <w:pPr>
        <w:tabs>
          <w:tab w:val="left" w:pos="3645"/>
        </w:tabs>
        <w:spacing w:line="276" w:lineRule="auto"/>
        <w:ind w:left="1500" w:right="22"/>
        <w:rPr>
          <w:rFonts w:ascii="HelveticaNowText Regular" w:hAnsi="HelveticaNowText Regular" w:cs="HelveticaNowText Regular"/>
          <w:b/>
          <w:color w:val="FF0000"/>
          <w:sz w:val="22"/>
          <w:szCs w:val="22"/>
          <w:lang w:val="ro-RO"/>
        </w:rPr>
      </w:pPr>
    </w:p>
    <w:p w14:paraId="559E4E35" w14:textId="77777777" w:rsidR="00291C99" w:rsidRPr="00FF5FC6" w:rsidRDefault="00291C99" w:rsidP="00355E30">
      <w:pPr>
        <w:tabs>
          <w:tab w:val="left" w:pos="3645"/>
        </w:tabs>
        <w:spacing w:line="276" w:lineRule="auto"/>
        <w:ind w:left="1500" w:right="22"/>
        <w:rPr>
          <w:rFonts w:ascii="HelveticaNowText Regular" w:hAnsi="HelveticaNowText Regular" w:cs="HelveticaNowText Regular"/>
          <w:b/>
          <w:color w:val="FF0000"/>
          <w:sz w:val="22"/>
          <w:szCs w:val="22"/>
          <w:lang w:val="ro-RO"/>
        </w:rPr>
      </w:pPr>
    </w:p>
    <w:p w14:paraId="352B30FB" w14:textId="77777777" w:rsidR="00291C99" w:rsidRPr="00FF5FC6" w:rsidRDefault="00291C99" w:rsidP="00355E30">
      <w:pPr>
        <w:tabs>
          <w:tab w:val="left" w:pos="3645"/>
        </w:tabs>
        <w:spacing w:line="276" w:lineRule="auto"/>
        <w:ind w:left="1500" w:right="22"/>
        <w:rPr>
          <w:rFonts w:ascii="HelveticaNowText Regular" w:hAnsi="HelveticaNowText Regular" w:cs="HelveticaNowText Regular"/>
          <w:b/>
          <w:color w:val="FF0000"/>
          <w:sz w:val="22"/>
          <w:szCs w:val="22"/>
          <w:lang w:val="ro-RO"/>
        </w:rPr>
      </w:pPr>
    </w:p>
    <w:p w14:paraId="5502CBF9" w14:textId="77777777" w:rsidR="00291C99" w:rsidRPr="00FF5FC6" w:rsidRDefault="00291C99" w:rsidP="00355E30">
      <w:pPr>
        <w:tabs>
          <w:tab w:val="left" w:pos="3645"/>
        </w:tabs>
        <w:spacing w:line="276" w:lineRule="auto"/>
        <w:ind w:left="1500" w:right="22"/>
        <w:rPr>
          <w:rFonts w:ascii="HelveticaNowText Regular" w:hAnsi="HelveticaNowText Regular" w:cs="HelveticaNowText Regular"/>
          <w:b/>
          <w:color w:val="FF0000"/>
          <w:sz w:val="22"/>
          <w:szCs w:val="22"/>
          <w:lang w:val="ro-RO"/>
        </w:rPr>
      </w:pPr>
    </w:p>
    <w:p w14:paraId="6757F189" w14:textId="77777777" w:rsidR="00291C99" w:rsidRPr="00FF5FC6" w:rsidRDefault="00291C99" w:rsidP="00355E30">
      <w:pPr>
        <w:tabs>
          <w:tab w:val="left" w:pos="3645"/>
        </w:tabs>
        <w:spacing w:line="276" w:lineRule="auto"/>
        <w:ind w:left="1500" w:right="22"/>
        <w:rPr>
          <w:rFonts w:ascii="HelveticaNowText Regular" w:hAnsi="HelveticaNowText Regular" w:cs="HelveticaNowText Regular"/>
          <w:b/>
          <w:color w:val="FF0000"/>
          <w:sz w:val="22"/>
          <w:szCs w:val="22"/>
          <w:lang w:val="ro-RO"/>
        </w:rPr>
      </w:pPr>
    </w:p>
    <w:p w14:paraId="33DA0C0E" w14:textId="77777777" w:rsidR="00291C99" w:rsidRPr="00FF5FC6" w:rsidRDefault="00291C99" w:rsidP="00355E30">
      <w:pPr>
        <w:tabs>
          <w:tab w:val="left" w:pos="3645"/>
        </w:tabs>
        <w:spacing w:line="276" w:lineRule="auto"/>
        <w:ind w:left="1500" w:right="22"/>
        <w:rPr>
          <w:rFonts w:ascii="HelveticaNowText Regular" w:hAnsi="HelveticaNowText Regular" w:cs="HelveticaNowText Regular"/>
          <w:b/>
          <w:color w:val="FF0000"/>
          <w:sz w:val="22"/>
          <w:szCs w:val="22"/>
          <w:lang w:val="ro-RO"/>
        </w:rPr>
      </w:pPr>
    </w:p>
    <w:p w14:paraId="4F0D5585" w14:textId="77777777" w:rsidR="00046A19" w:rsidRPr="00FF5FC6" w:rsidRDefault="00046A19" w:rsidP="00355E30">
      <w:pPr>
        <w:tabs>
          <w:tab w:val="left" w:pos="3645"/>
        </w:tabs>
        <w:spacing w:line="276" w:lineRule="auto"/>
        <w:ind w:left="1500" w:right="22"/>
        <w:rPr>
          <w:rFonts w:ascii="HelveticaNowText Regular" w:hAnsi="HelveticaNowText Regular" w:cs="HelveticaNowText Regular"/>
          <w:b/>
          <w:color w:val="FF0000"/>
          <w:sz w:val="22"/>
          <w:szCs w:val="22"/>
          <w:lang w:val="ro-RO"/>
        </w:rPr>
      </w:pPr>
    </w:p>
    <w:p w14:paraId="4D96A063" w14:textId="77777777" w:rsidR="00291C99" w:rsidRPr="00FF5FC6" w:rsidRDefault="00291C99" w:rsidP="00355E30">
      <w:pPr>
        <w:tabs>
          <w:tab w:val="left" w:pos="3645"/>
        </w:tabs>
        <w:spacing w:line="276" w:lineRule="auto"/>
        <w:ind w:left="1500" w:right="22"/>
        <w:rPr>
          <w:rFonts w:ascii="HelveticaNowText Regular" w:hAnsi="HelveticaNowText Regular" w:cs="HelveticaNowText Regular"/>
          <w:b/>
          <w:color w:val="FF0000"/>
          <w:sz w:val="22"/>
          <w:szCs w:val="22"/>
          <w:lang w:val="ro-RO"/>
        </w:rPr>
      </w:pPr>
    </w:p>
    <w:p w14:paraId="2693E456" w14:textId="77777777" w:rsidR="00291C99" w:rsidRPr="00FF5FC6" w:rsidRDefault="00291C99" w:rsidP="00355E30">
      <w:pPr>
        <w:tabs>
          <w:tab w:val="left" w:pos="3645"/>
        </w:tabs>
        <w:spacing w:line="276" w:lineRule="auto"/>
        <w:ind w:left="1500" w:right="22"/>
        <w:rPr>
          <w:rFonts w:ascii="HelveticaNowText Regular" w:hAnsi="HelveticaNowText Regular" w:cs="HelveticaNowText Regular"/>
          <w:b/>
          <w:color w:val="FF0000"/>
          <w:sz w:val="22"/>
          <w:szCs w:val="22"/>
          <w:lang w:val="ro-RO"/>
        </w:rPr>
      </w:pPr>
    </w:p>
    <w:p w14:paraId="12AB8013" w14:textId="77777777" w:rsidR="00AC7A48" w:rsidRPr="00FF5FC6" w:rsidRDefault="00AC7A48" w:rsidP="00355E30">
      <w:pPr>
        <w:tabs>
          <w:tab w:val="left" w:pos="3645"/>
        </w:tabs>
        <w:spacing w:line="276" w:lineRule="auto"/>
        <w:ind w:left="1500" w:right="22"/>
        <w:rPr>
          <w:rFonts w:ascii="HelveticaNowText Regular" w:hAnsi="HelveticaNowText Regular" w:cs="HelveticaNowText Regular"/>
          <w:b/>
          <w:color w:val="FF0000"/>
          <w:sz w:val="22"/>
          <w:szCs w:val="22"/>
          <w:lang w:val="ro-RO"/>
        </w:rPr>
      </w:pPr>
    </w:p>
    <w:p w14:paraId="585D21A8" w14:textId="77777777" w:rsidR="00AC7A48" w:rsidRPr="00FF5FC6" w:rsidRDefault="00AC7A48" w:rsidP="00355E30">
      <w:pPr>
        <w:tabs>
          <w:tab w:val="left" w:pos="3645"/>
        </w:tabs>
        <w:spacing w:line="276" w:lineRule="auto"/>
        <w:ind w:left="1500" w:right="22"/>
        <w:rPr>
          <w:rFonts w:ascii="HelveticaNowText Regular" w:hAnsi="HelveticaNowText Regular" w:cs="HelveticaNowText Regular"/>
          <w:b/>
          <w:color w:val="FF0000"/>
          <w:sz w:val="22"/>
          <w:szCs w:val="22"/>
          <w:lang w:val="ro-RO"/>
        </w:rPr>
      </w:pPr>
    </w:p>
    <w:p w14:paraId="07E1122F" w14:textId="77777777" w:rsidR="00AC7A48" w:rsidRPr="00FF5FC6" w:rsidRDefault="00AC7A48" w:rsidP="00355E30">
      <w:pPr>
        <w:tabs>
          <w:tab w:val="left" w:pos="3645"/>
        </w:tabs>
        <w:spacing w:line="276" w:lineRule="auto"/>
        <w:ind w:left="1500" w:right="22"/>
        <w:rPr>
          <w:rFonts w:ascii="HelveticaNowText Regular" w:hAnsi="HelveticaNowText Regular" w:cs="HelveticaNowText Regular"/>
          <w:b/>
          <w:color w:val="FF0000"/>
          <w:sz w:val="22"/>
          <w:szCs w:val="22"/>
          <w:lang w:val="ro-RO"/>
        </w:rPr>
      </w:pPr>
    </w:p>
    <w:p w14:paraId="60835AFB" w14:textId="77777777" w:rsidR="00AC7A48" w:rsidRPr="009E1084" w:rsidRDefault="00AC7A48" w:rsidP="00355E30">
      <w:pPr>
        <w:tabs>
          <w:tab w:val="left" w:pos="3645"/>
        </w:tabs>
        <w:spacing w:line="276" w:lineRule="auto"/>
        <w:ind w:left="1500" w:right="22"/>
        <w:rPr>
          <w:rFonts w:ascii="HelveticaNowText Regular" w:hAnsi="HelveticaNowText Regular" w:cs="HelveticaNowText Regular"/>
          <w:b/>
          <w:sz w:val="22"/>
          <w:szCs w:val="22"/>
          <w:lang w:val="ro-RO"/>
        </w:rPr>
      </w:pPr>
    </w:p>
    <w:p w14:paraId="2A463B15" w14:textId="77777777" w:rsidR="00AC7A48" w:rsidRPr="009E1084" w:rsidRDefault="00AC7A48" w:rsidP="00355E30">
      <w:pPr>
        <w:tabs>
          <w:tab w:val="left" w:pos="3645"/>
        </w:tabs>
        <w:spacing w:line="276" w:lineRule="auto"/>
        <w:ind w:left="1500" w:right="22"/>
        <w:rPr>
          <w:rFonts w:ascii="HelveticaNowText Regular" w:hAnsi="HelveticaNowText Regular" w:cs="HelveticaNowText Regular"/>
          <w:b/>
          <w:sz w:val="22"/>
          <w:szCs w:val="22"/>
          <w:lang w:val="ro-RO"/>
        </w:rPr>
      </w:pPr>
    </w:p>
    <w:p w14:paraId="63555DAF" w14:textId="77777777" w:rsidR="00AC7A48" w:rsidRPr="009E1084" w:rsidRDefault="00AC7A48" w:rsidP="00355E30">
      <w:pPr>
        <w:tabs>
          <w:tab w:val="left" w:pos="3645"/>
        </w:tabs>
        <w:spacing w:line="276" w:lineRule="auto"/>
        <w:ind w:left="1500" w:right="22"/>
        <w:rPr>
          <w:rFonts w:ascii="HelveticaNowText Regular" w:hAnsi="HelveticaNowText Regular" w:cs="HelveticaNowText Regular"/>
          <w:b/>
          <w:sz w:val="22"/>
          <w:szCs w:val="22"/>
          <w:lang w:val="ro-RO"/>
        </w:rPr>
      </w:pPr>
    </w:p>
    <w:p w14:paraId="5CF7E03C" w14:textId="77777777" w:rsidR="00AC7A48" w:rsidRPr="009E1084" w:rsidRDefault="00AC7A48" w:rsidP="00355E30">
      <w:pPr>
        <w:tabs>
          <w:tab w:val="left" w:pos="3645"/>
        </w:tabs>
        <w:spacing w:line="276" w:lineRule="auto"/>
        <w:ind w:left="1500" w:right="22"/>
        <w:rPr>
          <w:rFonts w:ascii="HelveticaNowText Regular" w:hAnsi="HelveticaNowText Regular" w:cs="HelveticaNowText Regular"/>
          <w:b/>
          <w:sz w:val="22"/>
          <w:szCs w:val="22"/>
          <w:lang w:val="ro-RO"/>
        </w:rPr>
      </w:pPr>
    </w:p>
    <w:p w14:paraId="2C623996" w14:textId="77777777" w:rsidR="00AC7A48" w:rsidRPr="009E1084" w:rsidRDefault="00AC7A48" w:rsidP="00355E30">
      <w:pPr>
        <w:tabs>
          <w:tab w:val="left" w:pos="3645"/>
        </w:tabs>
        <w:spacing w:line="276" w:lineRule="auto"/>
        <w:ind w:left="1500" w:right="22"/>
        <w:rPr>
          <w:rFonts w:ascii="HelveticaNowText Regular" w:hAnsi="HelveticaNowText Regular" w:cs="HelveticaNowText Regular"/>
          <w:b/>
          <w:sz w:val="22"/>
          <w:szCs w:val="22"/>
          <w:lang w:val="ro-RO"/>
        </w:rPr>
      </w:pPr>
    </w:p>
    <w:p w14:paraId="4F47F686" w14:textId="77777777" w:rsidR="00AC7A48" w:rsidRPr="009E1084" w:rsidRDefault="00AC7A48" w:rsidP="00355E30">
      <w:pPr>
        <w:tabs>
          <w:tab w:val="left" w:pos="3645"/>
        </w:tabs>
        <w:spacing w:line="276" w:lineRule="auto"/>
        <w:ind w:left="1500" w:right="22"/>
        <w:rPr>
          <w:rFonts w:ascii="HelveticaNowText Regular" w:hAnsi="HelveticaNowText Regular" w:cs="HelveticaNowText Regular"/>
          <w:b/>
          <w:sz w:val="22"/>
          <w:szCs w:val="22"/>
          <w:lang w:val="ro-RO"/>
        </w:rPr>
      </w:pPr>
    </w:p>
    <w:p w14:paraId="16C95404" w14:textId="77777777" w:rsidR="00AC7A48" w:rsidRPr="009E1084" w:rsidRDefault="00AC7A48" w:rsidP="00355E30">
      <w:pPr>
        <w:tabs>
          <w:tab w:val="left" w:pos="3645"/>
        </w:tabs>
        <w:spacing w:line="276" w:lineRule="auto"/>
        <w:ind w:left="1500" w:right="22"/>
        <w:rPr>
          <w:rFonts w:ascii="HelveticaNowText Regular" w:hAnsi="HelveticaNowText Regular" w:cs="HelveticaNowText Regular"/>
          <w:b/>
          <w:sz w:val="22"/>
          <w:szCs w:val="22"/>
          <w:lang w:val="ro-RO"/>
        </w:rPr>
      </w:pPr>
    </w:p>
    <w:p w14:paraId="44A8CF0E" w14:textId="77777777" w:rsidR="00284081" w:rsidRPr="009E1084" w:rsidRDefault="00284081" w:rsidP="00355E30">
      <w:pPr>
        <w:numPr>
          <w:ilvl w:val="1"/>
          <w:numId w:val="4"/>
        </w:numPr>
        <w:spacing w:line="276" w:lineRule="auto"/>
        <w:ind w:right="22"/>
        <w:jc w:val="center"/>
        <w:rPr>
          <w:rFonts w:ascii="HelveticaNowText Regular" w:hAnsi="HelveticaNowText Regular" w:cs="HelveticaNowText Regular"/>
          <w:b/>
          <w:sz w:val="40"/>
          <w:szCs w:val="40"/>
          <w:lang w:val="ro-RO"/>
        </w:rPr>
      </w:pPr>
      <w:r w:rsidRPr="009E1084">
        <w:rPr>
          <w:rFonts w:ascii="HelveticaNowText Regular" w:hAnsi="HelveticaNowText Regular" w:cs="HelveticaNowText Regular"/>
          <w:b/>
          <w:sz w:val="40"/>
          <w:szCs w:val="40"/>
          <w:lang w:val="ro-RO"/>
        </w:rPr>
        <w:t>DATE SI INDICI CARACTERISTICI INVESTITIEI PROPUSE</w:t>
      </w:r>
    </w:p>
    <w:p w14:paraId="1B1C2F5E" w14:textId="77777777" w:rsidR="00284081" w:rsidRPr="009E1084" w:rsidRDefault="00284081" w:rsidP="00355E30">
      <w:pPr>
        <w:tabs>
          <w:tab w:val="left" w:pos="-8730"/>
        </w:tabs>
        <w:spacing w:line="276" w:lineRule="auto"/>
        <w:ind w:right="22"/>
        <w:rPr>
          <w:rFonts w:ascii="HelveticaNowText Regular" w:hAnsi="HelveticaNowText Regular" w:cs="HelveticaNowText Regular"/>
          <w:b/>
          <w:sz w:val="22"/>
          <w:szCs w:val="22"/>
          <w:lang w:val="ro-RO"/>
        </w:rPr>
      </w:pPr>
    </w:p>
    <w:p w14:paraId="2351F67A" w14:textId="77777777" w:rsidR="00284081" w:rsidRPr="009E1084" w:rsidRDefault="00284081" w:rsidP="00355E30">
      <w:pPr>
        <w:tabs>
          <w:tab w:val="left" w:pos="-8730"/>
        </w:tabs>
        <w:spacing w:line="276" w:lineRule="auto"/>
        <w:ind w:right="22"/>
        <w:rPr>
          <w:rFonts w:ascii="HelveticaNowText Regular" w:hAnsi="HelveticaNowText Regular" w:cs="HelveticaNowText Regular"/>
          <w:b/>
          <w:sz w:val="22"/>
          <w:szCs w:val="22"/>
          <w:lang w:val="ro-RO"/>
        </w:rPr>
      </w:pPr>
    </w:p>
    <w:p w14:paraId="1A696B2F" w14:textId="77777777" w:rsidR="00284081" w:rsidRPr="009E1084" w:rsidRDefault="00284081" w:rsidP="00355E30">
      <w:pPr>
        <w:numPr>
          <w:ilvl w:val="1"/>
          <w:numId w:val="18"/>
        </w:numPr>
        <w:spacing w:line="276" w:lineRule="auto"/>
        <w:ind w:right="22"/>
        <w:jc w:val="center"/>
        <w:rPr>
          <w:rFonts w:ascii="HelveticaNowText Regular" w:hAnsi="HelveticaNowText Regular" w:cs="HelveticaNowText Regular"/>
          <w:b/>
          <w:sz w:val="22"/>
          <w:szCs w:val="22"/>
          <w:lang w:val="ro-RO"/>
        </w:rPr>
      </w:pPr>
      <w:r w:rsidRPr="009E1084">
        <w:rPr>
          <w:rFonts w:ascii="HelveticaNowText Regular" w:hAnsi="HelveticaNowText Regular" w:cs="HelveticaNowText Regular"/>
          <w:b/>
          <w:sz w:val="22"/>
          <w:szCs w:val="22"/>
          <w:lang w:val="ro-RO"/>
        </w:rPr>
        <w:br w:type="page"/>
      </w:r>
      <w:r w:rsidRPr="009E1084">
        <w:rPr>
          <w:rFonts w:ascii="HelveticaNowText Regular" w:hAnsi="HelveticaNowText Regular" w:cs="HelveticaNowText Regular"/>
          <w:b/>
          <w:sz w:val="22"/>
          <w:szCs w:val="22"/>
          <w:lang w:val="ro-RO"/>
        </w:rPr>
        <w:lastRenderedPageBreak/>
        <w:t>DATE SI INDICI CARACTERISTICI INVESTITIEI PROPUSE</w:t>
      </w:r>
    </w:p>
    <w:p w14:paraId="59419AC7" w14:textId="77777777" w:rsidR="00B04286" w:rsidRPr="009E1084" w:rsidRDefault="00B04286" w:rsidP="00355E30">
      <w:pPr>
        <w:tabs>
          <w:tab w:val="left" w:pos="-8730"/>
        </w:tabs>
        <w:spacing w:line="276" w:lineRule="auto"/>
        <w:ind w:right="22"/>
        <w:jc w:val="center"/>
        <w:rPr>
          <w:rFonts w:ascii="HelveticaNowText Regular" w:hAnsi="HelveticaNowText Regular" w:cs="HelveticaNowText Regular"/>
          <w:b/>
          <w:sz w:val="22"/>
          <w:szCs w:val="22"/>
          <w:lang w:val="ro-RO"/>
        </w:rPr>
      </w:pPr>
    </w:p>
    <w:p w14:paraId="44DBA0AE" w14:textId="77777777" w:rsidR="00B04286" w:rsidRPr="009E1084" w:rsidRDefault="00B04286" w:rsidP="00355E30">
      <w:pPr>
        <w:numPr>
          <w:ilvl w:val="0"/>
          <w:numId w:val="2"/>
        </w:numPr>
        <w:tabs>
          <w:tab w:val="left" w:pos="360"/>
        </w:tabs>
        <w:spacing w:line="276" w:lineRule="auto"/>
        <w:ind w:left="0" w:right="22" w:firstLine="360"/>
        <w:jc w:val="both"/>
        <w:rPr>
          <w:rFonts w:ascii="HelveticaNowText Regular" w:hAnsi="HelveticaNowText Regular" w:cs="HelveticaNowText Regular"/>
          <w:b/>
          <w:sz w:val="22"/>
          <w:szCs w:val="22"/>
          <w:lang w:val="ro-RO"/>
        </w:rPr>
      </w:pPr>
      <w:r w:rsidRPr="009E1084">
        <w:rPr>
          <w:rFonts w:ascii="HelveticaNowText Regular" w:hAnsi="HelveticaNowText Regular" w:cs="HelveticaNowText Regular"/>
          <w:b/>
          <w:sz w:val="22"/>
          <w:szCs w:val="22"/>
          <w:u w:val="single"/>
          <w:lang w:val="ro-RO"/>
        </w:rPr>
        <w:t xml:space="preserve">FUNCTIUNI: </w:t>
      </w:r>
    </w:p>
    <w:p w14:paraId="54BADFDA" w14:textId="676F87A1" w:rsidR="00284081" w:rsidRPr="009E1084" w:rsidRDefault="009E1084" w:rsidP="00355E30">
      <w:pPr>
        <w:spacing w:line="276" w:lineRule="auto"/>
        <w:ind w:right="22" w:firstLine="720"/>
        <w:jc w:val="both"/>
        <w:rPr>
          <w:rFonts w:ascii="HelveticaNowText Regular" w:hAnsi="HelveticaNowText Regular" w:cs="HelveticaNowText Regular"/>
          <w:noProof/>
          <w:sz w:val="22"/>
          <w:szCs w:val="22"/>
          <w:lang w:val="ro-RO"/>
        </w:rPr>
      </w:pPr>
      <w:bookmarkStart w:id="51" w:name="OLE_LINK25"/>
      <w:r w:rsidRPr="009E1084">
        <w:rPr>
          <w:rFonts w:ascii="HelveticaNowText Regular" w:hAnsi="HelveticaNowText Regular" w:cs="HelveticaNowText Regular"/>
          <w:noProof/>
          <w:sz w:val="22"/>
          <w:szCs w:val="22"/>
          <w:lang w:val="ro-RO"/>
        </w:rPr>
        <w:t>PENSIUNE</w:t>
      </w:r>
      <w:r w:rsidR="00A15814" w:rsidRPr="009E1084">
        <w:rPr>
          <w:rFonts w:ascii="HelveticaNowText Regular" w:hAnsi="HelveticaNowText Regular" w:cs="HelveticaNowText Regular"/>
          <w:noProof/>
          <w:sz w:val="22"/>
          <w:szCs w:val="22"/>
          <w:lang w:val="ro-RO"/>
        </w:rPr>
        <w:t xml:space="preserve"> </w:t>
      </w:r>
      <w:r w:rsidR="00275405" w:rsidRPr="009E1084">
        <w:rPr>
          <w:rFonts w:ascii="HelveticaNowText Regular" w:hAnsi="HelveticaNowText Regular" w:cs="HelveticaNowText Regular"/>
          <w:noProof/>
          <w:sz w:val="22"/>
          <w:szCs w:val="22"/>
          <w:lang w:val="ro-RO"/>
        </w:rPr>
        <w:t>–</w:t>
      </w:r>
      <w:r w:rsidR="00A15814" w:rsidRPr="009E1084">
        <w:rPr>
          <w:rFonts w:ascii="HelveticaNowText Regular" w:hAnsi="HelveticaNowText Regular" w:cs="HelveticaNowText Regular"/>
          <w:noProof/>
          <w:sz w:val="22"/>
          <w:szCs w:val="22"/>
          <w:lang w:val="ro-RO"/>
        </w:rPr>
        <w:t xml:space="preserve"> </w:t>
      </w:r>
      <w:bookmarkEnd w:id="51"/>
      <w:r w:rsidR="00E46E9B">
        <w:rPr>
          <w:rFonts w:ascii="HelveticaNowText Regular" w:hAnsi="HelveticaNowText Regular" w:cs="HelveticaNowText Regular"/>
          <w:noProof/>
          <w:sz w:val="22"/>
          <w:szCs w:val="22"/>
          <w:lang w:val="ro-RO"/>
        </w:rPr>
        <w:t>CAZARE</w:t>
      </w:r>
      <w:r w:rsidRPr="009E1084">
        <w:rPr>
          <w:rFonts w:ascii="HelveticaNowText Regular" w:hAnsi="HelveticaNowText Regular" w:cs="HelveticaNowText Regular"/>
          <w:noProof/>
          <w:sz w:val="22"/>
          <w:szCs w:val="22"/>
          <w:lang w:val="ro-RO"/>
        </w:rPr>
        <w:t xml:space="preserve"> ÎN REGIM HOTELIER</w:t>
      </w:r>
      <w:r w:rsidR="00E46E9B">
        <w:rPr>
          <w:rFonts w:ascii="HelveticaNowText Regular" w:hAnsi="HelveticaNowText Regular" w:cs="HelveticaNowText Regular"/>
          <w:noProof/>
          <w:sz w:val="22"/>
          <w:szCs w:val="22"/>
          <w:lang w:val="ro-RO"/>
        </w:rPr>
        <w:t xml:space="preserve"> și ALIMENTAȚIE PUBLICĂ</w:t>
      </w:r>
    </w:p>
    <w:p w14:paraId="202A8929" w14:textId="77777777" w:rsidR="000A7AA4" w:rsidRPr="00FF5FC6" w:rsidRDefault="000A7AA4" w:rsidP="00355E30">
      <w:pPr>
        <w:tabs>
          <w:tab w:val="left" w:pos="-1890"/>
        </w:tabs>
        <w:spacing w:line="276" w:lineRule="auto"/>
        <w:ind w:left="360" w:right="22"/>
        <w:jc w:val="both"/>
        <w:rPr>
          <w:rFonts w:ascii="HelveticaNowText Regular" w:hAnsi="HelveticaNowText Regular" w:cs="HelveticaNowText Regular"/>
          <w:b/>
          <w:color w:val="FF0000"/>
          <w:sz w:val="22"/>
          <w:szCs w:val="22"/>
          <w:u w:val="single"/>
          <w:lang w:val="ro-RO"/>
        </w:rPr>
      </w:pPr>
    </w:p>
    <w:p w14:paraId="1ADCB101" w14:textId="77777777" w:rsidR="00284081" w:rsidRPr="00C87E4E" w:rsidRDefault="00B04286" w:rsidP="00355E30">
      <w:pPr>
        <w:numPr>
          <w:ilvl w:val="0"/>
          <w:numId w:val="2"/>
        </w:numPr>
        <w:tabs>
          <w:tab w:val="left" w:pos="-1890"/>
        </w:tabs>
        <w:spacing w:line="276" w:lineRule="auto"/>
        <w:ind w:left="0" w:right="22" w:firstLine="360"/>
        <w:jc w:val="both"/>
        <w:rPr>
          <w:rFonts w:ascii="HelveticaNowText Regular" w:hAnsi="HelveticaNowText Regular" w:cs="HelveticaNowText Regular"/>
          <w:b/>
          <w:sz w:val="22"/>
          <w:szCs w:val="22"/>
          <w:u w:val="single"/>
          <w:lang w:val="ro-RO"/>
        </w:rPr>
      </w:pPr>
      <w:r w:rsidRPr="00C87E4E">
        <w:rPr>
          <w:rFonts w:ascii="HelveticaNowText Regular" w:hAnsi="HelveticaNowText Regular" w:cs="HelveticaNowText Regular"/>
          <w:b/>
          <w:sz w:val="22"/>
          <w:szCs w:val="22"/>
          <w:u w:val="single"/>
          <w:lang w:val="ro-RO"/>
        </w:rPr>
        <w:t>SUPRAFETE</w:t>
      </w:r>
      <w:r w:rsidR="00284081" w:rsidRPr="00C87E4E">
        <w:rPr>
          <w:rFonts w:ascii="HelveticaNowText Regular" w:hAnsi="HelveticaNowText Regular" w:cs="HelveticaNowText Regular"/>
          <w:b/>
          <w:sz w:val="22"/>
          <w:szCs w:val="22"/>
          <w:u w:val="single"/>
          <w:lang w:val="ro-RO"/>
        </w:rPr>
        <w:t xml:space="preserve"> </w:t>
      </w:r>
    </w:p>
    <w:p w14:paraId="2443B53C" w14:textId="77777777" w:rsidR="009E1084" w:rsidRPr="00C87E4E" w:rsidRDefault="009E1084" w:rsidP="009E1084">
      <w:pPr>
        <w:autoSpaceDE w:val="0"/>
        <w:autoSpaceDN w:val="0"/>
        <w:adjustRightInd w:val="0"/>
        <w:ind w:left="720"/>
        <w:rPr>
          <w:rFonts w:ascii="HelveticaNowText Regular" w:hAnsi="HelveticaNowText Regular" w:cs="HelveticaNowText Regular"/>
          <w:b/>
          <w:bCs/>
          <w:sz w:val="22"/>
          <w:szCs w:val="22"/>
          <w:lang w:val="en-GB" w:eastAsia="en-GB"/>
        </w:rPr>
      </w:pPr>
      <w:r w:rsidRPr="00C87E4E">
        <w:rPr>
          <w:rFonts w:ascii="HelveticaNowText Regular" w:hAnsi="HelveticaNowText Regular" w:cs="HelveticaNowText Regular"/>
          <w:b/>
          <w:bCs/>
          <w:sz w:val="22"/>
          <w:szCs w:val="22"/>
          <w:lang w:val="en-GB" w:eastAsia="en-GB"/>
        </w:rPr>
        <w:t>SUPRAFATA TEREN (</w:t>
      </w:r>
      <w:proofErr w:type="spellStart"/>
      <w:r w:rsidRPr="00C87E4E">
        <w:rPr>
          <w:rFonts w:ascii="HelveticaNowText Regular" w:hAnsi="HelveticaNowText Regular" w:cs="HelveticaNowText Regular"/>
          <w:b/>
          <w:bCs/>
          <w:sz w:val="22"/>
          <w:szCs w:val="22"/>
          <w:lang w:val="en-GB" w:eastAsia="en-GB"/>
        </w:rPr>
        <w:t>acte</w:t>
      </w:r>
      <w:proofErr w:type="spellEnd"/>
      <w:r w:rsidRPr="00C87E4E">
        <w:rPr>
          <w:rFonts w:ascii="HelveticaNowText Regular" w:hAnsi="HelveticaNowText Regular" w:cs="HelveticaNowText Regular"/>
          <w:b/>
          <w:bCs/>
          <w:sz w:val="22"/>
          <w:szCs w:val="22"/>
          <w:lang w:val="en-GB" w:eastAsia="en-GB"/>
        </w:rPr>
        <w:t xml:space="preserve">) = 2960 </w:t>
      </w:r>
      <w:proofErr w:type="spellStart"/>
      <w:r w:rsidRPr="00C87E4E">
        <w:rPr>
          <w:rFonts w:ascii="HelveticaNowText Regular" w:hAnsi="HelveticaNowText Regular" w:cs="HelveticaNowText Regular"/>
          <w:b/>
          <w:bCs/>
          <w:sz w:val="22"/>
          <w:szCs w:val="22"/>
          <w:lang w:val="en-GB" w:eastAsia="en-GB"/>
        </w:rPr>
        <w:t>mp</w:t>
      </w:r>
      <w:proofErr w:type="spellEnd"/>
    </w:p>
    <w:p w14:paraId="548C7498" w14:textId="77777777" w:rsidR="009E1084" w:rsidRPr="00C87E4E" w:rsidRDefault="009E1084" w:rsidP="009E1084">
      <w:pPr>
        <w:autoSpaceDE w:val="0"/>
        <w:autoSpaceDN w:val="0"/>
        <w:adjustRightInd w:val="0"/>
        <w:ind w:left="720"/>
        <w:rPr>
          <w:rFonts w:ascii="HelveticaNowText Regular" w:hAnsi="HelveticaNowText Regular" w:cs="HelveticaNowText Regular"/>
          <w:b/>
          <w:bCs/>
          <w:sz w:val="22"/>
          <w:szCs w:val="22"/>
          <w:lang w:val="en-GB" w:eastAsia="en-GB"/>
        </w:rPr>
      </w:pPr>
      <w:r w:rsidRPr="00C87E4E">
        <w:rPr>
          <w:rFonts w:ascii="HelveticaNowText Regular" w:hAnsi="HelveticaNowText Regular" w:cs="HelveticaNowText Regular"/>
          <w:b/>
          <w:bCs/>
          <w:sz w:val="22"/>
          <w:szCs w:val="22"/>
          <w:lang w:val="en-GB" w:eastAsia="en-GB"/>
        </w:rPr>
        <w:t>SUPRAFATA TEREN (</w:t>
      </w:r>
      <w:proofErr w:type="spellStart"/>
      <w:r w:rsidRPr="00C87E4E">
        <w:rPr>
          <w:rFonts w:ascii="HelveticaNowText Regular" w:hAnsi="HelveticaNowText Regular" w:cs="HelveticaNowText Regular"/>
          <w:b/>
          <w:bCs/>
          <w:sz w:val="22"/>
          <w:szCs w:val="22"/>
          <w:lang w:val="en-GB" w:eastAsia="en-GB"/>
        </w:rPr>
        <w:t>masurat</w:t>
      </w:r>
      <w:proofErr w:type="spellEnd"/>
      <w:r w:rsidRPr="00C87E4E">
        <w:rPr>
          <w:rFonts w:ascii="HelveticaNowText Regular" w:hAnsi="HelveticaNowText Regular" w:cs="HelveticaNowText Regular"/>
          <w:b/>
          <w:bCs/>
          <w:sz w:val="22"/>
          <w:szCs w:val="22"/>
          <w:lang w:val="en-GB" w:eastAsia="en-GB"/>
        </w:rPr>
        <w:t xml:space="preserve">) = 2948 </w:t>
      </w:r>
      <w:proofErr w:type="spellStart"/>
      <w:r w:rsidRPr="00C87E4E">
        <w:rPr>
          <w:rFonts w:ascii="HelveticaNowText Regular" w:hAnsi="HelveticaNowText Regular" w:cs="HelveticaNowText Regular"/>
          <w:b/>
          <w:bCs/>
          <w:sz w:val="22"/>
          <w:szCs w:val="22"/>
          <w:lang w:val="en-GB" w:eastAsia="en-GB"/>
        </w:rPr>
        <w:t>mp</w:t>
      </w:r>
      <w:proofErr w:type="spellEnd"/>
    </w:p>
    <w:p w14:paraId="044065F7" w14:textId="77777777" w:rsidR="00E46E9B" w:rsidRDefault="00E46E9B" w:rsidP="00842822">
      <w:pPr>
        <w:ind w:left="720" w:right="-22"/>
        <w:jc w:val="both"/>
        <w:rPr>
          <w:rFonts w:ascii="HelveticaNowText Regular" w:hAnsi="HelveticaNowText Regular" w:cs="HelveticaNowText Regular"/>
          <w:b/>
          <w:bCs/>
          <w:noProof/>
          <w:u w:val="single"/>
        </w:rPr>
      </w:pPr>
      <w:bookmarkStart w:id="52" w:name="_Hlk158906080"/>
    </w:p>
    <w:p w14:paraId="433FDBA0" w14:textId="1684EB37" w:rsidR="00842822" w:rsidRPr="00C53AA8" w:rsidRDefault="00842822" w:rsidP="00842822">
      <w:pPr>
        <w:ind w:left="720" w:right="-22"/>
        <w:jc w:val="both"/>
        <w:rPr>
          <w:rFonts w:ascii="HelveticaNowText Regular" w:hAnsi="HelveticaNowText Regular" w:cs="HelveticaNowText Regular"/>
          <w:b/>
          <w:bCs/>
          <w:noProof/>
          <w:u w:val="single"/>
        </w:rPr>
      </w:pPr>
      <w:r w:rsidRPr="00C53AA8">
        <w:rPr>
          <w:rFonts w:ascii="HelveticaNowText Regular" w:hAnsi="HelveticaNowText Regular" w:cs="HelveticaNowText Regular"/>
          <w:b/>
          <w:bCs/>
          <w:noProof/>
          <w:u w:val="single"/>
        </w:rPr>
        <w:t>SITUATIE EXISTENTA</w:t>
      </w:r>
    </w:p>
    <w:p w14:paraId="03D9655E" w14:textId="77777777" w:rsidR="00842822" w:rsidRPr="00C53AA8" w:rsidRDefault="00842822" w:rsidP="00842822">
      <w:pPr>
        <w:ind w:left="720" w:right="-22"/>
        <w:jc w:val="both"/>
        <w:rPr>
          <w:rFonts w:ascii="HelveticaNowText Regular" w:hAnsi="HelveticaNowText Regular" w:cs="HelveticaNowText Regular"/>
          <w:noProof/>
        </w:rPr>
      </w:pPr>
      <w:r w:rsidRPr="00C53AA8">
        <w:rPr>
          <w:rFonts w:ascii="HelveticaNowText Regular" w:hAnsi="HelveticaNowText Regular" w:cs="HelveticaNowText Regular"/>
          <w:noProof/>
        </w:rPr>
        <w:t xml:space="preserve">S. construita </w:t>
      </w:r>
      <w:r w:rsidRPr="00C53AA8">
        <w:rPr>
          <w:rFonts w:ascii="HelveticaNowText Regular" w:eastAsia="Calibri" w:hAnsi="HelveticaNowText Regular" w:cs="HelveticaNowText Regular"/>
          <w:noProof/>
        </w:rPr>
        <w:t>PENSIUNE</w:t>
      </w:r>
      <w:r>
        <w:rPr>
          <w:rFonts w:ascii="HelveticaNowText Regular" w:eastAsia="Calibri" w:hAnsi="HelveticaNowText Regular" w:cs="HelveticaNowText Regular"/>
          <w:noProof/>
        </w:rPr>
        <w:t xml:space="preserve">  (acte) </w:t>
      </w:r>
      <w:r w:rsidRPr="00C53AA8">
        <w:rPr>
          <w:rFonts w:ascii="HelveticaNowText Regular" w:hAnsi="HelveticaNowText Regular" w:cs="HelveticaNowText Regular"/>
          <w:noProof/>
        </w:rPr>
        <w:t xml:space="preserve"> = 650 mp</w:t>
      </w:r>
    </w:p>
    <w:p w14:paraId="46126B44" w14:textId="77777777" w:rsidR="00842822" w:rsidRPr="00C53AA8" w:rsidRDefault="00842822" w:rsidP="00842822">
      <w:pPr>
        <w:ind w:left="720" w:right="-22"/>
        <w:jc w:val="both"/>
        <w:rPr>
          <w:rFonts w:ascii="HelveticaNowText Regular" w:hAnsi="HelveticaNowText Regular" w:cs="HelveticaNowText Regular"/>
          <w:noProof/>
        </w:rPr>
      </w:pPr>
      <w:r w:rsidRPr="00C53AA8">
        <w:rPr>
          <w:rFonts w:ascii="HelveticaNowText Regular" w:hAnsi="HelveticaNowText Regular" w:cs="HelveticaNowText Regular"/>
          <w:noProof/>
        </w:rPr>
        <w:t xml:space="preserve">S. construita </w:t>
      </w:r>
      <w:r w:rsidRPr="00C53AA8">
        <w:rPr>
          <w:rFonts w:ascii="HelveticaNowText Regular" w:eastAsia="Calibri" w:hAnsi="HelveticaNowText Regular" w:cs="HelveticaNowText Regular"/>
          <w:noProof/>
        </w:rPr>
        <w:t>PENSIUNE</w:t>
      </w:r>
      <w:r>
        <w:rPr>
          <w:rFonts w:ascii="HelveticaNowText Regular" w:eastAsia="Calibri" w:hAnsi="HelveticaNowText Regular" w:cs="HelveticaNowText Regular"/>
          <w:noProof/>
        </w:rPr>
        <w:t xml:space="preserve">  (masurat) </w:t>
      </w:r>
      <w:r w:rsidRPr="00C53AA8">
        <w:rPr>
          <w:rFonts w:ascii="HelveticaNowText Regular" w:hAnsi="HelveticaNowText Regular" w:cs="HelveticaNowText Regular"/>
          <w:noProof/>
        </w:rPr>
        <w:t xml:space="preserve"> = </w:t>
      </w:r>
      <w:r>
        <w:rPr>
          <w:rFonts w:ascii="HelveticaNowText Regular" w:hAnsi="HelveticaNowText Regular" w:cs="HelveticaNowText Regular"/>
          <w:noProof/>
        </w:rPr>
        <w:t>624</w:t>
      </w:r>
      <w:r w:rsidRPr="00C53AA8">
        <w:rPr>
          <w:rFonts w:ascii="HelveticaNowText Regular" w:hAnsi="HelveticaNowText Regular" w:cs="HelveticaNowText Regular"/>
          <w:noProof/>
        </w:rPr>
        <w:t xml:space="preserve"> mp</w:t>
      </w:r>
    </w:p>
    <w:p w14:paraId="4BA9D84F" w14:textId="77777777" w:rsidR="00842822" w:rsidRPr="00563A6C" w:rsidRDefault="00842822" w:rsidP="00842822">
      <w:pPr>
        <w:ind w:left="720" w:right="-22"/>
        <w:jc w:val="both"/>
        <w:rPr>
          <w:rFonts w:ascii="HelveticaNowText Regular" w:hAnsi="HelveticaNowText Regular" w:cs="HelveticaNowText Regular"/>
          <w:noProof/>
        </w:rPr>
      </w:pPr>
      <w:r w:rsidRPr="00C53AA8">
        <w:rPr>
          <w:rFonts w:ascii="HelveticaNowText Regular" w:hAnsi="HelveticaNowText Regular" w:cs="HelveticaNowText Regular"/>
          <w:noProof/>
        </w:rPr>
        <w:t xml:space="preserve">S. </w:t>
      </w:r>
      <w:r w:rsidRPr="00563A6C">
        <w:rPr>
          <w:rFonts w:ascii="HelveticaNowText Regular" w:hAnsi="HelveticaNowText Regular" w:cs="HelveticaNowText Regular"/>
          <w:noProof/>
        </w:rPr>
        <w:t xml:space="preserve">construita desfasurata </w:t>
      </w:r>
      <w:r w:rsidRPr="00563A6C">
        <w:rPr>
          <w:rFonts w:ascii="HelveticaNowText Regular" w:eastAsia="Calibri" w:hAnsi="HelveticaNowText Regular" w:cs="HelveticaNowText Regular"/>
          <w:noProof/>
        </w:rPr>
        <w:t>PENSIUNE</w:t>
      </w:r>
      <w:r w:rsidRPr="00563A6C">
        <w:rPr>
          <w:rFonts w:ascii="HelveticaNowText Regular" w:hAnsi="HelveticaNowText Regular" w:cs="HelveticaNowText Regular"/>
          <w:noProof/>
        </w:rPr>
        <w:t xml:space="preserve"> = 1482 mp</w:t>
      </w:r>
    </w:p>
    <w:p w14:paraId="4DDC28EA" w14:textId="77777777" w:rsidR="00842822" w:rsidRPr="00563A6C" w:rsidRDefault="00842822" w:rsidP="00842822">
      <w:pPr>
        <w:ind w:right="-22" w:firstLine="720"/>
        <w:jc w:val="both"/>
        <w:rPr>
          <w:rFonts w:ascii="HelveticaNowText Regular" w:hAnsi="HelveticaNowText Regular" w:cs="HelveticaNowText Regular"/>
          <w:noProof/>
        </w:rPr>
      </w:pPr>
      <w:r w:rsidRPr="00563A6C">
        <w:rPr>
          <w:rFonts w:ascii="HelveticaNowText Regular" w:hAnsi="HelveticaNowText Regular" w:cs="HelveticaNowText Regular"/>
          <w:noProof/>
        </w:rPr>
        <w:t xml:space="preserve">S. utila </w:t>
      </w:r>
      <w:r w:rsidRPr="00563A6C">
        <w:rPr>
          <w:rFonts w:ascii="HelveticaNowText Regular" w:eastAsia="Calibri" w:hAnsi="HelveticaNowText Regular" w:cs="HelveticaNowText Regular"/>
          <w:noProof/>
        </w:rPr>
        <w:t>PENSIUNE</w:t>
      </w:r>
      <w:r w:rsidRPr="00563A6C">
        <w:rPr>
          <w:rFonts w:ascii="HelveticaNowText Regular" w:hAnsi="HelveticaNowText Regular" w:cs="HelveticaNowText Regular"/>
          <w:noProof/>
        </w:rPr>
        <w:t xml:space="preserve"> = 11</w:t>
      </w:r>
      <w:r>
        <w:rPr>
          <w:rFonts w:ascii="HelveticaNowText Regular" w:hAnsi="HelveticaNowText Regular" w:cs="HelveticaNowText Regular"/>
          <w:noProof/>
        </w:rPr>
        <w:t>66</w:t>
      </w:r>
      <w:r w:rsidRPr="00563A6C">
        <w:rPr>
          <w:rFonts w:ascii="HelveticaNowText Regular" w:hAnsi="HelveticaNowText Regular" w:cs="HelveticaNowText Regular"/>
          <w:noProof/>
        </w:rPr>
        <w:t>,</w:t>
      </w:r>
      <w:r>
        <w:rPr>
          <w:rFonts w:ascii="HelveticaNowText Regular" w:hAnsi="HelveticaNowText Regular" w:cs="HelveticaNowText Regular"/>
          <w:noProof/>
        </w:rPr>
        <w:t>2</w:t>
      </w:r>
      <w:r w:rsidRPr="00563A6C">
        <w:rPr>
          <w:rFonts w:ascii="HelveticaNowText Regular" w:hAnsi="HelveticaNowText Regular" w:cs="HelveticaNowText Regular"/>
          <w:noProof/>
        </w:rPr>
        <w:t>7 mp</w:t>
      </w:r>
    </w:p>
    <w:p w14:paraId="121A6729" w14:textId="77777777" w:rsidR="00842822" w:rsidRPr="00AC1A66" w:rsidRDefault="00842822" w:rsidP="00842822">
      <w:pPr>
        <w:ind w:right="-22"/>
        <w:jc w:val="both"/>
        <w:rPr>
          <w:rFonts w:ascii="HelveticaNowText Regular" w:hAnsi="HelveticaNowText Regular" w:cs="HelveticaNowText Regular"/>
          <w:noProof/>
          <w:color w:val="FF0000"/>
        </w:rPr>
      </w:pPr>
    </w:p>
    <w:p w14:paraId="19F454AE" w14:textId="77777777" w:rsidR="00842822" w:rsidRPr="00563A6C" w:rsidRDefault="00842822" w:rsidP="00842822">
      <w:pPr>
        <w:ind w:left="720" w:right="-22"/>
        <w:jc w:val="both"/>
        <w:rPr>
          <w:rFonts w:ascii="HelveticaNowText Regular" w:hAnsi="HelveticaNowText Regular" w:cs="HelveticaNowText Regular"/>
          <w:b/>
          <w:bCs/>
          <w:noProof/>
          <w:u w:val="single"/>
        </w:rPr>
      </w:pPr>
      <w:bookmarkStart w:id="53" w:name="_Hlk125106163"/>
      <w:r w:rsidRPr="00563A6C">
        <w:rPr>
          <w:rFonts w:ascii="HelveticaNowText Regular" w:hAnsi="HelveticaNowText Regular" w:cs="HelveticaNowText Regular"/>
          <w:b/>
          <w:bCs/>
          <w:noProof/>
          <w:u w:val="single"/>
        </w:rPr>
        <w:t>SITUATIE PROPUSA</w:t>
      </w:r>
    </w:p>
    <w:bookmarkEnd w:id="53"/>
    <w:p w14:paraId="4D61674F" w14:textId="77777777" w:rsidR="00842822" w:rsidRPr="00C53AA8" w:rsidRDefault="00842822" w:rsidP="00842822">
      <w:pPr>
        <w:ind w:left="720" w:right="-22"/>
        <w:jc w:val="both"/>
        <w:rPr>
          <w:rFonts w:ascii="HelveticaNowText Regular" w:hAnsi="HelveticaNowText Regular" w:cs="HelveticaNowText Regular"/>
          <w:noProof/>
        </w:rPr>
      </w:pPr>
      <w:r w:rsidRPr="00C53AA8">
        <w:rPr>
          <w:rFonts w:ascii="HelveticaNowText Regular" w:hAnsi="HelveticaNowText Regular" w:cs="HelveticaNowText Regular"/>
          <w:noProof/>
        </w:rPr>
        <w:t xml:space="preserve">S. construita </w:t>
      </w:r>
      <w:r w:rsidRPr="00C53AA8">
        <w:rPr>
          <w:rFonts w:ascii="HelveticaNowText Regular" w:eastAsia="Calibri" w:hAnsi="HelveticaNowText Regular" w:cs="HelveticaNowText Regular"/>
          <w:noProof/>
        </w:rPr>
        <w:t>PENSIUNE</w:t>
      </w:r>
      <w:r>
        <w:rPr>
          <w:rFonts w:ascii="HelveticaNowText Regular" w:eastAsia="Calibri" w:hAnsi="HelveticaNowText Regular" w:cs="HelveticaNowText Regular"/>
          <w:noProof/>
        </w:rPr>
        <w:t xml:space="preserve">  (acte) </w:t>
      </w:r>
      <w:r w:rsidRPr="00C53AA8">
        <w:rPr>
          <w:rFonts w:ascii="HelveticaNowText Regular" w:hAnsi="HelveticaNowText Regular" w:cs="HelveticaNowText Regular"/>
          <w:noProof/>
        </w:rPr>
        <w:t xml:space="preserve"> = 650 mp</w:t>
      </w:r>
    </w:p>
    <w:p w14:paraId="2CC52235" w14:textId="77777777" w:rsidR="00842822" w:rsidRPr="00C53AA8" w:rsidRDefault="00842822" w:rsidP="00842822">
      <w:pPr>
        <w:ind w:left="720" w:right="-22"/>
        <w:jc w:val="both"/>
        <w:rPr>
          <w:rFonts w:ascii="HelveticaNowText Regular" w:hAnsi="HelveticaNowText Regular" w:cs="HelveticaNowText Regular"/>
          <w:noProof/>
        </w:rPr>
      </w:pPr>
      <w:r w:rsidRPr="00C53AA8">
        <w:rPr>
          <w:rFonts w:ascii="HelveticaNowText Regular" w:hAnsi="HelveticaNowText Regular" w:cs="HelveticaNowText Regular"/>
          <w:noProof/>
        </w:rPr>
        <w:t xml:space="preserve">S. construita </w:t>
      </w:r>
      <w:r w:rsidRPr="00C53AA8">
        <w:rPr>
          <w:rFonts w:ascii="HelveticaNowText Regular" w:eastAsia="Calibri" w:hAnsi="HelveticaNowText Regular" w:cs="HelveticaNowText Regular"/>
          <w:noProof/>
        </w:rPr>
        <w:t>PENSIUNE</w:t>
      </w:r>
      <w:r>
        <w:rPr>
          <w:rFonts w:ascii="HelveticaNowText Regular" w:eastAsia="Calibri" w:hAnsi="HelveticaNowText Regular" w:cs="HelveticaNowText Regular"/>
          <w:noProof/>
        </w:rPr>
        <w:t xml:space="preserve">  (masurat) </w:t>
      </w:r>
      <w:r w:rsidRPr="00C53AA8">
        <w:rPr>
          <w:rFonts w:ascii="HelveticaNowText Regular" w:hAnsi="HelveticaNowText Regular" w:cs="HelveticaNowText Regular"/>
          <w:noProof/>
        </w:rPr>
        <w:t xml:space="preserve"> = </w:t>
      </w:r>
      <w:r>
        <w:rPr>
          <w:rFonts w:ascii="HelveticaNowText Regular" w:hAnsi="HelveticaNowText Regular" w:cs="HelveticaNowText Regular"/>
          <w:noProof/>
        </w:rPr>
        <w:t>624</w:t>
      </w:r>
      <w:r w:rsidRPr="00C53AA8">
        <w:rPr>
          <w:rFonts w:ascii="HelveticaNowText Regular" w:hAnsi="HelveticaNowText Regular" w:cs="HelveticaNowText Regular"/>
          <w:noProof/>
        </w:rPr>
        <w:t xml:space="preserve"> mp</w:t>
      </w:r>
    </w:p>
    <w:p w14:paraId="21BE234C" w14:textId="77777777" w:rsidR="00842822" w:rsidRPr="00E46E9B" w:rsidRDefault="00842822" w:rsidP="00842822">
      <w:pPr>
        <w:ind w:left="720" w:right="-22"/>
        <w:jc w:val="both"/>
        <w:rPr>
          <w:rFonts w:ascii="HelveticaNowText Regular" w:hAnsi="HelveticaNowText Regular" w:cs="HelveticaNowText Regular"/>
          <w:noProof/>
        </w:rPr>
      </w:pPr>
      <w:r w:rsidRPr="00563A6C">
        <w:rPr>
          <w:rFonts w:ascii="HelveticaNowText Regular" w:hAnsi="HelveticaNowText Regular" w:cs="HelveticaNowText Regular"/>
          <w:noProof/>
        </w:rPr>
        <w:t xml:space="preserve">S. construita </w:t>
      </w:r>
      <w:r w:rsidRPr="00E46E9B">
        <w:rPr>
          <w:rFonts w:ascii="HelveticaNowText Regular" w:hAnsi="HelveticaNowText Regular" w:cs="HelveticaNowText Regular"/>
          <w:noProof/>
        </w:rPr>
        <w:t xml:space="preserve">desfasurata </w:t>
      </w:r>
      <w:r w:rsidRPr="00E46E9B">
        <w:rPr>
          <w:rFonts w:ascii="HelveticaNowText Regular" w:eastAsia="Calibri" w:hAnsi="HelveticaNowText Regular" w:cs="HelveticaNowText Regular"/>
          <w:noProof/>
        </w:rPr>
        <w:t>PENSIUNE</w:t>
      </w:r>
      <w:r w:rsidRPr="00E46E9B">
        <w:rPr>
          <w:rFonts w:ascii="HelveticaNowText Regular" w:hAnsi="HelveticaNowText Regular" w:cs="HelveticaNowText Regular"/>
          <w:noProof/>
        </w:rPr>
        <w:t xml:space="preserve"> = 1781 mp</w:t>
      </w:r>
    </w:p>
    <w:p w14:paraId="165CDE7F" w14:textId="3B9FB691" w:rsidR="00842822" w:rsidRPr="00E46E9B" w:rsidRDefault="00842822" w:rsidP="00842822">
      <w:pPr>
        <w:ind w:right="-22" w:firstLine="720"/>
        <w:jc w:val="both"/>
        <w:rPr>
          <w:rFonts w:ascii="HelveticaNowText Regular" w:hAnsi="HelveticaNowText Regular" w:cs="HelveticaNowText Regular"/>
          <w:noProof/>
        </w:rPr>
      </w:pPr>
      <w:r w:rsidRPr="00E46E9B">
        <w:rPr>
          <w:rFonts w:ascii="HelveticaNowText Regular" w:hAnsi="HelveticaNowText Regular" w:cs="HelveticaNowText Regular"/>
          <w:noProof/>
        </w:rPr>
        <w:t xml:space="preserve">S. utila </w:t>
      </w:r>
      <w:r w:rsidRPr="00E46E9B">
        <w:rPr>
          <w:rFonts w:ascii="HelveticaNowText Regular" w:eastAsia="Calibri" w:hAnsi="HelveticaNowText Regular" w:cs="HelveticaNowText Regular"/>
          <w:noProof/>
        </w:rPr>
        <w:t>PENSIUNE</w:t>
      </w:r>
      <w:r w:rsidRPr="00E46E9B">
        <w:rPr>
          <w:rFonts w:ascii="HelveticaNowText Regular" w:hAnsi="HelveticaNowText Regular" w:cs="HelveticaNowText Regular"/>
          <w:noProof/>
        </w:rPr>
        <w:t xml:space="preserve"> = </w:t>
      </w:r>
      <w:r w:rsidR="00E46E9B" w:rsidRPr="00E46E9B">
        <w:rPr>
          <w:rFonts w:ascii="HelveticaNowText Regular" w:hAnsi="HelveticaNowText Regular" w:cs="HelveticaNowText Regular"/>
          <w:noProof/>
        </w:rPr>
        <w:t>1364,74</w:t>
      </w:r>
      <w:r w:rsidRPr="00E46E9B">
        <w:rPr>
          <w:rFonts w:ascii="HelveticaNowText Regular" w:hAnsi="HelveticaNowText Regular" w:cs="HelveticaNowText Regular"/>
          <w:noProof/>
        </w:rPr>
        <w:t xml:space="preserve"> mp</w:t>
      </w:r>
    </w:p>
    <w:bookmarkEnd w:id="52"/>
    <w:p w14:paraId="0C97CB95" w14:textId="77777777" w:rsidR="00537979" w:rsidRPr="00C87E4E" w:rsidRDefault="00537979" w:rsidP="00355E30">
      <w:pPr>
        <w:spacing w:line="276" w:lineRule="auto"/>
        <w:rPr>
          <w:rFonts w:ascii="HelveticaNowText Regular" w:hAnsi="HelveticaNowText Regular" w:cs="HelveticaNowText Regular"/>
          <w:b/>
          <w:sz w:val="22"/>
          <w:szCs w:val="22"/>
          <w:u w:val="single"/>
          <w:lang w:val="ro-RO"/>
        </w:rPr>
      </w:pPr>
    </w:p>
    <w:p w14:paraId="127C3F6A" w14:textId="1A0A7746" w:rsidR="000A7AA4" w:rsidRPr="00842822" w:rsidRDefault="00B04286" w:rsidP="00842822">
      <w:pPr>
        <w:numPr>
          <w:ilvl w:val="0"/>
          <w:numId w:val="2"/>
        </w:numPr>
        <w:tabs>
          <w:tab w:val="left" w:pos="-1890"/>
        </w:tabs>
        <w:spacing w:line="276" w:lineRule="auto"/>
        <w:ind w:left="0" w:right="22" w:firstLine="360"/>
        <w:jc w:val="both"/>
        <w:rPr>
          <w:rFonts w:ascii="HelveticaNowText Regular" w:hAnsi="HelveticaNowText Regular" w:cs="HelveticaNowText Regular"/>
          <w:b/>
          <w:sz w:val="22"/>
          <w:szCs w:val="22"/>
          <w:u w:val="single"/>
          <w:lang w:val="ro-RO"/>
        </w:rPr>
      </w:pPr>
      <w:r w:rsidRPr="00C87E4E">
        <w:rPr>
          <w:rFonts w:ascii="HelveticaNowText Regular" w:hAnsi="HelveticaNowText Regular" w:cs="HelveticaNowText Regular"/>
          <w:b/>
          <w:sz w:val="22"/>
          <w:szCs w:val="22"/>
          <w:u w:val="single"/>
          <w:lang w:val="ro-RO"/>
        </w:rPr>
        <w:t xml:space="preserve">INALTIMI </w:t>
      </w:r>
      <w:r w:rsidR="00284081" w:rsidRPr="00C87E4E">
        <w:rPr>
          <w:rFonts w:ascii="HelveticaNowText Regular" w:hAnsi="HelveticaNowText Regular" w:cs="HelveticaNowText Regular"/>
          <w:b/>
          <w:sz w:val="22"/>
          <w:szCs w:val="22"/>
          <w:u w:val="single"/>
          <w:lang w:val="ro-RO"/>
        </w:rPr>
        <w:t xml:space="preserve"> </w:t>
      </w:r>
    </w:p>
    <w:p w14:paraId="43998C2A" w14:textId="77777777" w:rsidR="00910FC6" w:rsidRPr="00C87E4E" w:rsidRDefault="00910FC6" w:rsidP="00355E30">
      <w:pPr>
        <w:spacing w:line="276" w:lineRule="auto"/>
        <w:ind w:left="720" w:right="-22"/>
        <w:jc w:val="both"/>
        <w:rPr>
          <w:rFonts w:ascii="HelveticaNowText Regular" w:hAnsi="HelveticaNowText Regular" w:cs="HelveticaNowText Regular"/>
          <w:b/>
          <w:bCs/>
          <w:noProof/>
          <w:sz w:val="22"/>
          <w:szCs w:val="22"/>
          <w:lang w:val="ro-RO"/>
        </w:rPr>
      </w:pPr>
      <w:bookmarkStart w:id="54" w:name="OLE_LINK29"/>
      <w:r w:rsidRPr="00C87E4E">
        <w:rPr>
          <w:rFonts w:ascii="HelveticaNowText Regular" w:hAnsi="HelveticaNowText Regular" w:cs="HelveticaNowText Regular"/>
          <w:b/>
          <w:bCs/>
          <w:noProof/>
          <w:sz w:val="22"/>
          <w:szCs w:val="22"/>
          <w:lang w:val="ro-RO"/>
        </w:rPr>
        <w:t xml:space="preserve">Regim de inaltime  </w:t>
      </w:r>
    </w:p>
    <w:p w14:paraId="74A30C1C" w14:textId="1FBF3208" w:rsidR="00910FC6" w:rsidRPr="00C87E4E" w:rsidRDefault="00C87E4E" w:rsidP="00355E30">
      <w:pPr>
        <w:spacing w:line="276" w:lineRule="auto"/>
        <w:ind w:left="720" w:right="-22"/>
        <w:jc w:val="both"/>
        <w:rPr>
          <w:rFonts w:ascii="HelveticaNowText Regular" w:hAnsi="HelveticaNowText Regular" w:cs="HelveticaNowText Regular"/>
          <w:noProof/>
          <w:sz w:val="22"/>
          <w:szCs w:val="22"/>
          <w:lang w:val="ro-RO"/>
        </w:rPr>
      </w:pPr>
      <w:r w:rsidRPr="00C87E4E">
        <w:rPr>
          <w:rFonts w:ascii="HelveticaNowText Regular" w:hAnsi="HelveticaNowText Regular" w:cs="HelveticaNowText Regular"/>
          <w:noProof/>
          <w:sz w:val="22"/>
          <w:szCs w:val="22"/>
          <w:lang w:val="ro-RO"/>
        </w:rPr>
        <w:t>EXISTENT: S+</w:t>
      </w:r>
      <w:r w:rsidR="00910FC6" w:rsidRPr="00C87E4E">
        <w:rPr>
          <w:rFonts w:ascii="HelveticaNowText Regular" w:hAnsi="HelveticaNowText Regular" w:cs="HelveticaNowText Regular"/>
          <w:noProof/>
          <w:sz w:val="22"/>
          <w:szCs w:val="22"/>
          <w:lang w:val="ro-RO"/>
        </w:rPr>
        <w:t>P</w:t>
      </w:r>
      <w:r w:rsidR="000533F7" w:rsidRPr="00C87E4E">
        <w:rPr>
          <w:rFonts w:ascii="HelveticaNowText Regular" w:hAnsi="HelveticaNowText Regular" w:cs="HelveticaNowText Regular"/>
          <w:noProof/>
          <w:sz w:val="22"/>
          <w:szCs w:val="22"/>
          <w:lang w:val="ro-RO"/>
        </w:rPr>
        <w:t>+</w:t>
      </w:r>
      <w:r w:rsidRPr="00C87E4E">
        <w:rPr>
          <w:rFonts w:ascii="HelveticaNowText Regular" w:hAnsi="HelveticaNowText Regular" w:cs="HelveticaNowText Regular"/>
          <w:noProof/>
          <w:sz w:val="22"/>
          <w:szCs w:val="22"/>
          <w:lang w:val="ro-RO"/>
        </w:rPr>
        <w:t>2E+POD</w:t>
      </w:r>
    </w:p>
    <w:p w14:paraId="6C06598D" w14:textId="04E6F733" w:rsidR="00C87E4E" w:rsidRPr="00842822" w:rsidRDefault="00C87E4E" w:rsidP="00C87E4E">
      <w:pPr>
        <w:spacing w:line="276" w:lineRule="auto"/>
        <w:ind w:left="720" w:right="-22"/>
        <w:jc w:val="both"/>
        <w:rPr>
          <w:rFonts w:ascii="HelveticaNowText Regular" w:hAnsi="HelveticaNowText Regular" w:cs="HelveticaNowText Regular"/>
          <w:noProof/>
          <w:sz w:val="22"/>
          <w:szCs w:val="22"/>
          <w:lang w:val="ro-RO"/>
        </w:rPr>
      </w:pPr>
      <w:r w:rsidRPr="00C87E4E">
        <w:rPr>
          <w:rFonts w:ascii="HelveticaNowText Regular" w:hAnsi="HelveticaNowText Regular" w:cs="HelveticaNowText Regular"/>
          <w:noProof/>
          <w:sz w:val="22"/>
          <w:szCs w:val="22"/>
          <w:lang w:val="ro-RO"/>
        </w:rPr>
        <w:t>PRO</w:t>
      </w:r>
      <w:r w:rsidRPr="00842822">
        <w:rPr>
          <w:rFonts w:ascii="HelveticaNowText Regular" w:hAnsi="HelveticaNowText Regular" w:cs="HelveticaNowText Regular"/>
          <w:noProof/>
          <w:sz w:val="22"/>
          <w:szCs w:val="22"/>
          <w:lang w:val="ro-RO"/>
        </w:rPr>
        <w:t>PUS: S+P+2E+M</w:t>
      </w:r>
    </w:p>
    <w:p w14:paraId="2E147ABF" w14:textId="77777777" w:rsidR="00275405" w:rsidRPr="00842822" w:rsidRDefault="00275405" w:rsidP="00355E30">
      <w:pPr>
        <w:spacing w:line="276" w:lineRule="auto"/>
        <w:ind w:left="720" w:right="-22"/>
        <w:jc w:val="both"/>
        <w:rPr>
          <w:rFonts w:ascii="HelveticaNowText Regular" w:hAnsi="HelveticaNowText Regular" w:cs="HelveticaNowText Regular"/>
          <w:noProof/>
          <w:sz w:val="22"/>
          <w:szCs w:val="22"/>
          <w:lang w:val="ro-RO"/>
        </w:rPr>
      </w:pPr>
    </w:p>
    <w:p w14:paraId="3083F0D3" w14:textId="251B973E" w:rsidR="000533F7" w:rsidRPr="00842822" w:rsidRDefault="00910FC6" w:rsidP="00842822">
      <w:pPr>
        <w:spacing w:line="276" w:lineRule="auto"/>
        <w:ind w:left="720" w:right="-22"/>
        <w:jc w:val="both"/>
        <w:rPr>
          <w:rFonts w:ascii="HelveticaNowText Regular" w:hAnsi="HelveticaNowText Regular" w:cs="HelveticaNowText Regular"/>
          <w:b/>
          <w:bCs/>
          <w:noProof/>
          <w:sz w:val="22"/>
          <w:szCs w:val="22"/>
          <w:lang w:val="ro-RO"/>
        </w:rPr>
      </w:pPr>
      <w:r w:rsidRPr="00842822">
        <w:rPr>
          <w:rFonts w:ascii="HelveticaNowText Regular" w:hAnsi="HelveticaNowText Regular" w:cs="HelveticaNowText Regular"/>
          <w:b/>
          <w:bCs/>
          <w:noProof/>
          <w:sz w:val="22"/>
          <w:szCs w:val="22"/>
          <w:lang w:val="ro-RO"/>
        </w:rPr>
        <w:t>Inaltimea constructiei</w:t>
      </w:r>
    </w:p>
    <w:p w14:paraId="2D2E6400" w14:textId="77777777" w:rsidR="00842822" w:rsidRPr="00842822" w:rsidRDefault="00842822" w:rsidP="00842822">
      <w:pPr>
        <w:ind w:left="720" w:right="-22"/>
        <w:jc w:val="both"/>
        <w:rPr>
          <w:rFonts w:ascii="HelveticaNowText Regular" w:eastAsia="Calibri" w:hAnsi="HelveticaNowText Regular" w:cs="HelveticaNowText Regular"/>
          <w:noProof/>
          <w:sz w:val="22"/>
          <w:szCs w:val="22"/>
        </w:rPr>
      </w:pPr>
      <w:r w:rsidRPr="00842822">
        <w:rPr>
          <w:rFonts w:ascii="HelveticaNowText Regular" w:eastAsia="Calibri" w:hAnsi="HelveticaNowText Regular" w:cs="HelveticaNowText Regular"/>
          <w:noProof/>
          <w:sz w:val="22"/>
          <w:szCs w:val="22"/>
        </w:rPr>
        <w:t>H min streasina (existent=propus)  = + 3.45  m</w:t>
      </w:r>
    </w:p>
    <w:p w14:paraId="246E74FB" w14:textId="3B38575A" w:rsidR="000533F7" w:rsidRPr="00842822" w:rsidRDefault="00842822" w:rsidP="00842822">
      <w:pPr>
        <w:ind w:left="720" w:right="-22"/>
        <w:jc w:val="both"/>
        <w:rPr>
          <w:rFonts w:ascii="HelveticaNowText Regular" w:eastAsia="Calibri" w:hAnsi="HelveticaNowText Regular" w:cs="HelveticaNowText Regular"/>
          <w:noProof/>
          <w:sz w:val="22"/>
          <w:szCs w:val="22"/>
        </w:rPr>
      </w:pPr>
      <w:r w:rsidRPr="00842822">
        <w:rPr>
          <w:rFonts w:ascii="HelveticaNowText Regular" w:eastAsia="Calibri" w:hAnsi="HelveticaNowText Regular" w:cs="HelveticaNowText Regular"/>
          <w:noProof/>
          <w:sz w:val="22"/>
          <w:szCs w:val="22"/>
        </w:rPr>
        <w:t>H max coama (existent=propus)  = + 14.80  m</w:t>
      </w:r>
    </w:p>
    <w:bookmarkEnd w:id="54"/>
    <w:p w14:paraId="3B1510AD" w14:textId="77777777" w:rsidR="00284081" w:rsidRPr="00842822" w:rsidRDefault="00284081" w:rsidP="00355E30">
      <w:pPr>
        <w:spacing w:line="276" w:lineRule="auto"/>
        <w:ind w:right="22"/>
        <w:rPr>
          <w:rFonts w:ascii="HelveticaNowText Regular" w:hAnsi="HelveticaNowText Regular" w:cs="HelveticaNowText Regular"/>
          <w:b/>
          <w:sz w:val="22"/>
          <w:szCs w:val="22"/>
          <w:lang w:val="ro-RO"/>
        </w:rPr>
      </w:pPr>
    </w:p>
    <w:p w14:paraId="322D81A2" w14:textId="77777777" w:rsidR="007E7593" w:rsidRPr="00842822" w:rsidRDefault="00B04286" w:rsidP="00355E30">
      <w:pPr>
        <w:numPr>
          <w:ilvl w:val="0"/>
          <w:numId w:val="2"/>
        </w:numPr>
        <w:tabs>
          <w:tab w:val="left" w:pos="-1890"/>
        </w:tabs>
        <w:spacing w:line="276" w:lineRule="auto"/>
        <w:ind w:left="0" w:right="22" w:firstLine="360"/>
        <w:jc w:val="both"/>
        <w:rPr>
          <w:rFonts w:ascii="HelveticaNowText Regular" w:hAnsi="HelveticaNowText Regular" w:cs="HelveticaNowText Regular"/>
          <w:b/>
          <w:sz w:val="22"/>
          <w:szCs w:val="22"/>
          <w:u w:val="single"/>
          <w:lang w:val="ro-RO"/>
        </w:rPr>
      </w:pPr>
      <w:r w:rsidRPr="00842822">
        <w:rPr>
          <w:rFonts w:ascii="HelveticaNowText Regular" w:hAnsi="HelveticaNowText Regular" w:cs="HelveticaNowText Regular"/>
          <w:b/>
          <w:sz w:val="22"/>
          <w:szCs w:val="22"/>
          <w:u w:val="single"/>
          <w:lang w:val="ro-RO"/>
        </w:rPr>
        <w:t>VOLUMUL CONSTRUCTIILOR</w:t>
      </w:r>
    </w:p>
    <w:p w14:paraId="0D92B947" w14:textId="1961C193" w:rsidR="00842822" w:rsidRPr="0047799D" w:rsidRDefault="00842822" w:rsidP="0047799D">
      <w:pPr>
        <w:pStyle w:val="ListParagraph"/>
        <w:spacing w:line="276" w:lineRule="auto"/>
        <w:ind w:right="22"/>
        <w:rPr>
          <w:rFonts w:ascii="HelveticaNowText Regular" w:hAnsi="HelveticaNowText Regular" w:cs="HelveticaNowText Regular"/>
          <w:b/>
          <w:sz w:val="22"/>
          <w:szCs w:val="22"/>
        </w:rPr>
      </w:pPr>
      <w:proofErr w:type="spellStart"/>
      <w:r w:rsidRPr="00842822">
        <w:rPr>
          <w:rFonts w:ascii="HelveticaNowText Regular" w:hAnsi="HelveticaNowText Regular" w:cs="HelveticaNowText Regular"/>
          <w:b/>
          <w:sz w:val="22"/>
          <w:szCs w:val="22"/>
        </w:rPr>
        <w:t>Volum</w:t>
      </w:r>
      <w:proofErr w:type="spellEnd"/>
      <w:r w:rsidRPr="00842822">
        <w:rPr>
          <w:rFonts w:ascii="HelveticaNowText Regular" w:hAnsi="HelveticaNowText Regular" w:cs="HelveticaNowText Regular"/>
          <w:b/>
          <w:sz w:val="22"/>
          <w:szCs w:val="22"/>
        </w:rPr>
        <w:t xml:space="preserve"> </w:t>
      </w:r>
      <w:r>
        <w:rPr>
          <w:rFonts w:ascii="HelveticaNowText Regular" w:hAnsi="HelveticaNowText Regular" w:cs="HelveticaNowText Regular"/>
          <w:b/>
          <w:sz w:val="22"/>
          <w:szCs w:val="22"/>
        </w:rPr>
        <w:t xml:space="preserve">PENSIUNE </w:t>
      </w:r>
      <w:r w:rsidRPr="00842822">
        <w:rPr>
          <w:rFonts w:ascii="HelveticaNowText Regular" w:hAnsi="HelveticaNowText Regular" w:cs="HelveticaNowText Regular"/>
          <w:b/>
          <w:sz w:val="22"/>
          <w:szCs w:val="22"/>
        </w:rPr>
        <w:t>= 65</w:t>
      </w:r>
      <w:r w:rsidR="0047799D">
        <w:rPr>
          <w:rFonts w:ascii="HelveticaNowText Regular" w:hAnsi="HelveticaNowText Regular" w:cs="HelveticaNowText Regular"/>
          <w:b/>
          <w:sz w:val="22"/>
          <w:szCs w:val="22"/>
        </w:rPr>
        <w:t>95</w:t>
      </w:r>
      <w:r w:rsidRPr="0047799D">
        <w:rPr>
          <w:rFonts w:ascii="HelveticaNowText Regular" w:hAnsi="HelveticaNowText Regular" w:cs="HelveticaNowText Regular"/>
          <w:b/>
          <w:sz w:val="22"/>
          <w:szCs w:val="22"/>
        </w:rPr>
        <w:t xml:space="preserve"> mc</w:t>
      </w:r>
    </w:p>
    <w:p w14:paraId="3BE9A604" w14:textId="77777777" w:rsidR="00842822" w:rsidRPr="00FF5FC6" w:rsidRDefault="00842822" w:rsidP="00355E30">
      <w:pPr>
        <w:pStyle w:val="ListParagraph"/>
        <w:spacing w:line="276" w:lineRule="auto"/>
        <w:ind w:right="22"/>
        <w:rPr>
          <w:rFonts w:ascii="HelveticaNowText Regular" w:hAnsi="HelveticaNowText Regular" w:cs="HelveticaNowText Regular"/>
          <w:b/>
          <w:color w:val="FF0000"/>
          <w:sz w:val="22"/>
          <w:szCs w:val="22"/>
        </w:rPr>
      </w:pPr>
    </w:p>
    <w:p w14:paraId="7F9C529F" w14:textId="77777777" w:rsidR="00175B0F" w:rsidRPr="00FF5FC6" w:rsidRDefault="00175B0F" w:rsidP="00355E30">
      <w:pPr>
        <w:pStyle w:val="ListParagraph"/>
        <w:spacing w:line="276" w:lineRule="auto"/>
        <w:ind w:right="22"/>
        <w:rPr>
          <w:rFonts w:ascii="HelveticaNowText Regular" w:hAnsi="HelveticaNowText Regular" w:cs="HelveticaNowText Regular"/>
          <w:b/>
          <w:bCs/>
          <w:noProof/>
          <w:color w:val="FF0000"/>
          <w:sz w:val="22"/>
          <w:szCs w:val="22"/>
          <w:lang w:val="ro-RO"/>
        </w:rPr>
      </w:pPr>
    </w:p>
    <w:p w14:paraId="4316A40F" w14:textId="77777777" w:rsidR="007E7593" w:rsidRPr="00842822" w:rsidRDefault="00B04286" w:rsidP="00355E30">
      <w:pPr>
        <w:numPr>
          <w:ilvl w:val="0"/>
          <w:numId w:val="2"/>
        </w:numPr>
        <w:tabs>
          <w:tab w:val="left" w:pos="-1890"/>
        </w:tabs>
        <w:spacing w:line="276" w:lineRule="auto"/>
        <w:ind w:left="0" w:right="22" w:firstLine="360"/>
        <w:jc w:val="both"/>
        <w:rPr>
          <w:rFonts w:ascii="HelveticaNowText Regular" w:hAnsi="HelveticaNowText Regular" w:cs="HelveticaNowText Regular"/>
          <w:b/>
          <w:sz w:val="22"/>
          <w:szCs w:val="22"/>
          <w:u w:val="single"/>
          <w:lang w:val="ro-RO"/>
        </w:rPr>
      </w:pPr>
      <w:r w:rsidRPr="00842822">
        <w:rPr>
          <w:rFonts w:ascii="HelveticaNowText Regular" w:hAnsi="HelveticaNowText Regular" w:cs="HelveticaNowText Regular"/>
          <w:b/>
          <w:sz w:val="22"/>
          <w:szCs w:val="22"/>
          <w:u w:val="single"/>
          <w:lang w:val="ro-RO"/>
        </w:rPr>
        <w:t>PROCENTUL DE OCUPARE A TERENULUI  (POT)</w:t>
      </w:r>
    </w:p>
    <w:p w14:paraId="6F9A453B" w14:textId="30A2D77B" w:rsidR="00584FC7" w:rsidRPr="00842822" w:rsidRDefault="00584FC7" w:rsidP="00355E30">
      <w:pPr>
        <w:spacing w:line="276" w:lineRule="auto"/>
        <w:ind w:left="720" w:right="-22"/>
        <w:jc w:val="both"/>
        <w:rPr>
          <w:rFonts w:ascii="HelveticaNowText Regular" w:hAnsi="HelveticaNowText Regular" w:cs="HelveticaNowText Regular"/>
          <w:noProof/>
          <w:sz w:val="22"/>
          <w:szCs w:val="22"/>
          <w:lang w:val="ro-RO"/>
        </w:rPr>
      </w:pPr>
      <w:r w:rsidRPr="00842822">
        <w:rPr>
          <w:rFonts w:ascii="HelveticaNowText Regular" w:hAnsi="HelveticaNowText Regular" w:cs="HelveticaNowText Regular"/>
          <w:noProof/>
          <w:sz w:val="22"/>
          <w:szCs w:val="22"/>
          <w:lang w:val="ro-RO"/>
        </w:rPr>
        <w:t xml:space="preserve">Procent de ocupare a terenului (POT) existent </w:t>
      </w:r>
      <w:r w:rsidR="00842822" w:rsidRPr="00842822">
        <w:rPr>
          <w:rFonts w:ascii="HelveticaNowText Regular" w:hAnsi="HelveticaNowText Regular" w:cs="HelveticaNowText Regular"/>
          <w:noProof/>
          <w:sz w:val="22"/>
          <w:szCs w:val="22"/>
          <w:lang w:val="ro-RO"/>
        </w:rPr>
        <w:t>= 21,08</w:t>
      </w:r>
      <w:r w:rsidRPr="00842822">
        <w:rPr>
          <w:rFonts w:ascii="HelveticaNowText Regular" w:hAnsi="HelveticaNowText Regular" w:cs="HelveticaNowText Regular"/>
          <w:noProof/>
          <w:sz w:val="22"/>
          <w:szCs w:val="22"/>
          <w:lang w:val="ro-RO"/>
        </w:rPr>
        <w:t xml:space="preserve"> %</w:t>
      </w:r>
    </w:p>
    <w:p w14:paraId="0C5ED409" w14:textId="676CA4A3" w:rsidR="00584FC7" w:rsidRPr="00842822" w:rsidRDefault="00584FC7" w:rsidP="00355E30">
      <w:pPr>
        <w:spacing w:line="276" w:lineRule="auto"/>
        <w:ind w:left="720" w:right="-22"/>
        <w:jc w:val="both"/>
        <w:rPr>
          <w:rFonts w:ascii="HelveticaNowText Regular" w:hAnsi="HelveticaNowText Regular" w:cs="HelveticaNowText Regular"/>
          <w:b/>
          <w:sz w:val="22"/>
          <w:szCs w:val="22"/>
          <w:u w:val="single"/>
          <w:lang w:val="ro-RO"/>
        </w:rPr>
      </w:pPr>
      <w:r w:rsidRPr="00842822">
        <w:rPr>
          <w:rFonts w:ascii="HelveticaNowText Regular" w:hAnsi="HelveticaNowText Regular" w:cs="HelveticaNowText Regular"/>
          <w:noProof/>
          <w:sz w:val="22"/>
          <w:szCs w:val="22"/>
          <w:lang w:val="ro-RO"/>
        </w:rPr>
        <w:t xml:space="preserve">Procent de ocupare a terenului (POT) propus = </w:t>
      </w:r>
      <w:r w:rsidR="00842822" w:rsidRPr="00842822">
        <w:rPr>
          <w:rFonts w:ascii="HelveticaNowText Regular" w:hAnsi="HelveticaNowText Regular" w:cs="HelveticaNowText Regular"/>
          <w:noProof/>
          <w:sz w:val="22"/>
          <w:szCs w:val="22"/>
          <w:lang w:val="ro-RO"/>
        </w:rPr>
        <w:t>21,08</w:t>
      </w:r>
      <w:r w:rsidR="003541CF" w:rsidRPr="00842822">
        <w:rPr>
          <w:rFonts w:ascii="HelveticaNowText Regular" w:hAnsi="HelveticaNowText Regular" w:cs="HelveticaNowText Regular"/>
          <w:noProof/>
          <w:sz w:val="22"/>
          <w:szCs w:val="22"/>
          <w:lang w:val="ro-RO"/>
        </w:rPr>
        <w:t xml:space="preserve"> </w:t>
      </w:r>
      <w:r w:rsidR="00D7595D" w:rsidRPr="00842822">
        <w:rPr>
          <w:rFonts w:ascii="HelveticaNowText Regular" w:hAnsi="HelveticaNowText Regular" w:cs="HelveticaNowText Regular"/>
          <w:noProof/>
          <w:sz w:val="22"/>
          <w:szCs w:val="22"/>
          <w:lang w:val="en-GB"/>
        </w:rPr>
        <w:t>%</w:t>
      </w:r>
    </w:p>
    <w:p w14:paraId="2CF90A74" w14:textId="77777777" w:rsidR="001D1A10" w:rsidRPr="00FF5FC6" w:rsidRDefault="001D1A10" w:rsidP="00355E30">
      <w:pPr>
        <w:spacing w:line="276" w:lineRule="auto"/>
        <w:ind w:right="22" w:firstLine="709"/>
        <w:jc w:val="both"/>
        <w:rPr>
          <w:rFonts w:ascii="HelveticaNowText Regular" w:hAnsi="HelveticaNowText Regular" w:cs="HelveticaNowText Regular"/>
          <w:b/>
          <w:color w:val="FF0000"/>
          <w:sz w:val="22"/>
          <w:szCs w:val="22"/>
          <w:u w:val="single"/>
          <w:lang w:val="ro-RO"/>
        </w:rPr>
      </w:pPr>
    </w:p>
    <w:p w14:paraId="6912CBEB" w14:textId="77777777" w:rsidR="00AC7A48" w:rsidRPr="00C87E4E" w:rsidRDefault="00AC7A48" w:rsidP="00355E30">
      <w:pPr>
        <w:spacing w:line="276" w:lineRule="auto"/>
        <w:ind w:right="22" w:firstLine="709"/>
        <w:jc w:val="both"/>
        <w:rPr>
          <w:rFonts w:ascii="HelveticaNowText Regular" w:hAnsi="HelveticaNowText Regular" w:cs="HelveticaNowText Regular"/>
          <w:b/>
          <w:sz w:val="22"/>
          <w:szCs w:val="22"/>
          <w:u w:val="single"/>
          <w:lang w:val="ro-RO"/>
        </w:rPr>
      </w:pPr>
    </w:p>
    <w:p w14:paraId="1125F707" w14:textId="77777777" w:rsidR="00284081" w:rsidRPr="00C87E4E" w:rsidRDefault="00B04286" w:rsidP="00355E30">
      <w:pPr>
        <w:numPr>
          <w:ilvl w:val="0"/>
          <w:numId w:val="2"/>
        </w:numPr>
        <w:tabs>
          <w:tab w:val="left" w:pos="-1890"/>
        </w:tabs>
        <w:spacing w:line="276" w:lineRule="auto"/>
        <w:ind w:left="0" w:right="22" w:firstLine="360"/>
        <w:jc w:val="both"/>
        <w:rPr>
          <w:rFonts w:ascii="HelveticaNowText Regular" w:hAnsi="HelveticaNowText Regular" w:cs="HelveticaNowText Regular"/>
          <w:b/>
          <w:sz w:val="22"/>
          <w:szCs w:val="22"/>
          <w:lang w:val="ro-RO"/>
        </w:rPr>
      </w:pPr>
      <w:r w:rsidRPr="00C87E4E">
        <w:rPr>
          <w:rFonts w:ascii="HelveticaNowText Regular" w:hAnsi="HelveticaNowText Regular" w:cs="HelveticaNowText Regular"/>
          <w:b/>
          <w:sz w:val="22"/>
          <w:szCs w:val="22"/>
          <w:u w:val="single"/>
          <w:lang w:val="ro-RO"/>
        </w:rPr>
        <w:t>COEFICIENTUL DE OCUPARE A TERENULUI  (CUT)</w:t>
      </w:r>
    </w:p>
    <w:p w14:paraId="400128A3" w14:textId="33F8DD18" w:rsidR="00910FC6" w:rsidRPr="00842822" w:rsidRDefault="00910FC6" w:rsidP="00355E30">
      <w:pPr>
        <w:spacing w:line="276" w:lineRule="auto"/>
        <w:ind w:left="720" w:right="-22"/>
        <w:jc w:val="both"/>
        <w:rPr>
          <w:rFonts w:ascii="HelveticaNowText Regular" w:hAnsi="HelveticaNowText Regular" w:cs="HelveticaNowText Regular"/>
          <w:noProof/>
          <w:sz w:val="22"/>
          <w:szCs w:val="22"/>
          <w:lang w:val="ro-RO"/>
        </w:rPr>
      </w:pPr>
      <w:bookmarkStart w:id="55" w:name="OLE_LINK28"/>
      <w:r w:rsidRPr="00C87E4E">
        <w:rPr>
          <w:rFonts w:ascii="HelveticaNowText Regular" w:hAnsi="HelveticaNowText Regular" w:cs="HelveticaNowText Regular"/>
          <w:noProof/>
          <w:sz w:val="22"/>
          <w:szCs w:val="22"/>
          <w:lang w:val="ro-RO"/>
        </w:rPr>
        <w:t>Coeficient de utilizare a terenului (</w:t>
      </w:r>
      <w:r w:rsidRPr="00842822">
        <w:rPr>
          <w:rFonts w:ascii="HelveticaNowText Regular" w:hAnsi="HelveticaNowText Regular" w:cs="HelveticaNowText Regular"/>
          <w:noProof/>
          <w:sz w:val="22"/>
          <w:szCs w:val="22"/>
          <w:lang w:val="ro-RO"/>
        </w:rPr>
        <w:t xml:space="preserve">CUT) existent =  </w:t>
      </w:r>
      <w:r w:rsidR="00C87E4E" w:rsidRPr="00842822">
        <w:rPr>
          <w:rFonts w:ascii="HelveticaNowText Regular" w:hAnsi="HelveticaNowText Regular" w:cs="HelveticaNowText Regular"/>
          <w:noProof/>
          <w:sz w:val="22"/>
          <w:szCs w:val="22"/>
          <w:lang w:val="ro-RO"/>
        </w:rPr>
        <w:t>0,5</w:t>
      </w:r>
      <w:r w:rsidR="00842822" w:rsidRPr="00842822">
        <w:rPr>
          <w:rFonts w:ascii="HelveticaNowText Regular" w:hAnsi="HelveticaNowText Regular" w:cs="HelveticaNowText Regular"/>
          <w:noProof/>
          <w:sz w:val="22"/>
          <w:szCs w:val="22"/>
          <w:lang w:val="ro-RO"/>
        </w:rPr>
        <w:t>0</w:t>
      </w:r>
    </w:p>
    <w:p w14:paraId="0780C5C4" w14:textId="7FE0E7CE" w:rsidR="00910FC6" w:rsidRPr="00842822" w:rsidRDefault="00910FC6" w:rsidP="00355E30">
      <w:pPr>
        <w:spacing w:line="276" w:lineRule="auto"/>
        <w:ind w:left="720" w:right="-22"/>
        <w:jc w:val="both"/>
        <w:rPr>
          <w:rFonts w:ascii="HelveticaNowText Regular" w:hAnsi="HelveticaNowText Regular" w:cs="HelveticaNowText Regular"/>
          <w:noProof/>
          <w:sz w:val="22"/>
          <w:szCs w:val="22"/>
          <w:lang w:val="ro-RO"/>
        </w:rPr>
      </w:pPr>
      <w:r w:rsidRPr="00842822">
        <w:rPr>
          <w:rFonts w:ascii="HelveticaNowText Regular" w:hAnsi="HelveticaNowText Regular" w:cs="HelveticaNowText Regular"/>
          <w:noProof/>
          <w:sz w:val="22"/>
          <w:szCs w:val="22"/>
          <w:lang w:val="ro-RO"/>
        </w:rPr>
        <w:t xml:space="preserve">Coeficient de utilizare a terenului (CUT) propus =  </w:t>
      </w:r>
      <w:r w:rsidR="00D7595D" w:rsidRPr="00842822">
        <w:rPr>
          <w:rFonts w:ascii="HelveticaNowText Regular" w:hAnsi="HelveticaNowText Regular" w:cs="HelveticaNowText Regular"/>
          <w:noProof/>
          <w:sz w:val="22"/>
          <w:szCs w:val="22"/>
          <w:lang w:val="en-GB"/>
        </w:rPr>
        <w:t>0</w:t>
      </w:r>
      <w:r w:rsidR="00175B0F" w:rsidRPr="00842822">
        <w:rPr>
          <w:rFonts w:ascii="HelveticaNowText Regular" w:hAnsi="HelveticaNowText Regular" w:cs="HelveticaNowText Regular"/>
          <w:noProof/>
          <w:sz w:val="22"/>
          <w:szCs w:val="22"/>
          <w:lang w:val="en-GB"/>
        </w:rPr>
        <w:t>,</w:t>
      </w:r>
      <w:r w:rsidR="00842822" w:rsidRPr="00842822">
        <w:rPr>
          <w:rFonts w:ascii="HelveticaNowText Regular" w:hAnsi="HelveticaNowText Regular" w:cs="HelveticaNowText Regular"/>
          <w:noProof/>
          <w:sz w:val="22"/>
          <w:szCs w:val="22"/>
          <w:lang w:val="en-GB"/>
        </w:rPr>
        <w:t>60</w:t>
      </w:r>
    </w:p>
    <w:bookmarkEnd w:id="55"/>
    <w:p w14:paraId="722FADCB" w14:textId="77777777" w:rsidR="005872DE" w:rsidRPr="00FF5FC6" w:rsidRDefault="005872DE" w:rsidP="00355E30">
      <w:pPr>
        <w:tabs>
          <w:tab w:val="left" w:pos="-1890"/>
        </w:tabs>
        <w:spacing w:line="276" w:lineRule="auto"/>
        <w:ind w:right="22"/>
        <w:jc w:val="both"/>
        <w:rPr>
          <w:rFonts w:ascii="HelveticaNowText Regular" w:hAnsi="HelveticaNowText Regular" w:cs="HelveticaNowText Regular"/>
          <w:b/>
          <w:color w:val="FF0000"/>
          <w:sz w:val="22"/>
          <w:szCs w:val="22"/>
          <w:u w:val="single"/>
          <w:lang w:val="ro-RO"/>
        </w:rPr>
      </w:pPr>
    </w:p>
    <w:p w14:paraId="2A2B2A6D" w14:textId="77777777" w:rsidR="00B04286" w:rsidRPr="00FF5FC6" w:rsidRDefault="00B04286" w:rsidP="00355E30">
      <w:pPr>
        <w:spacing w:line="276" w:lineRule="auto"/>
        <w:ind w:left="420" w:right="22"/>
        <w:rPr>
          <w:rFonts w:ascii="HelveticaNowText Regular" w:hAnsi="HelveticaNowText Regular" w:cs="HelveticaNowText Regular"/>
          <w:bCs/>
          <w:noProof/>
          <w:color w:val="FF0000"/>
          <w:sz w:val="22"/>
          <w:szCs w:val="22"/>
          <w:lang w:val="ro-RO"/>
        </w:rPr>
      </w:pPr>
    </w:p>
    <w:tbl>
      <w:tblPr>
        <w:tblW w:w="0" w:type="auto"/>
        <w:tblLook w:val="04A0" w:firstRow="1" w:lastRow="0" w:firstColumn="1" w:lastColumn="0" w:noHBand="0" w:noVBand="1"/>
      </w:tblPr>
      <w:tblGrid>
        <w:gridCol w:w="4689"/>
        <w:gridCol w:w="4690"/>
      </w:tblGrid>
      <w:tr w:rsidR="00FF5FC6" w:rsidRPr="00FF5FC6" w14:paraId="0DEBEE76" w14:textId="77777777" w:rsidTr="00CC774D">
        <w:tc>
          <w:tcPr>
            <w:tcW w:w="4689" w:type="dxa"/>
            <w:shd w:val="clear" w:color="auto" w:fill="auto"/>
          </w:tcPr>
          <w:p w14:paraId="55075DCE" w14:textId="77777777" w:rsidR="000A7AA4" w:rsidRPr="00C87E4E" w:rsidRDefault="000A7AA4" w:rsidP="00355E30">
            <w:pPr>
              <w:spacing w:line="276" w:lineRule="auto"/>
              <w:jc w:val="center"/>
              <w:rPr>
                <w:rFonts w:ascii="HelveticaNowText Regular" w:hAnsi="HelveticaNowText Regular" w:cs="HelveticaNowText Regular"/>
                <w:noProof/>
                <w:sz w:val="22"/>
                <w:szCs w:val="22"/>
                <w:lang w:val="ro-RO"/>
              </w:rPr>
            </w:pPr>
            <w:bookmarkStart w:id="56" w:name="_Hlk93421371"/>
            <w:r w:rsidRPr="00C87E4E">
              <w:rPr>
                <w:rFonts w:ascii="HelveticaNowText Regular" w:hAnsi="HelveticaNowText Regular" w:cs="HelveticaNowText Regular"/>
                <w:noProof/>
                <w:sz w:val="22"/>
                <w:szCs w:val="22"/>
                <w:lang w:val="ro-RO"/>
              </w:rPr>
              <w:t>INTOCMIT,</w:t>
            </w:r>
          </w:p>
        </w:tc>
        <w:tc>
          <w:tcPr>
            <w:tcW w:w="4690" w:type="dxa"/>
            <w:shd w:val="clear" w:color="auto" w:fill="auto"/>
          </w:tcPr>
          <w:p w14:paraId="16A6893F" w14:textId="77777777" w:rsidR="000A7AA4" w:rsidRPr="00C87E4E" w:rsidRDefault="000A7AA4" w:rsidP="00355E30">
            <w:pPr>
              <w:spacing w:line="276" w:lineRule="auto"/>
              <w:jc w:val="center"/>
              <w:rPr>
                <w:rFonts w:ascii="HelveticaNowText Regular" w:hAnsi="HelveticaNowText Regular" w:cs="HelveticaNowText Regular"/>
                <w:noProof/>
                <w:sz w:val="22"/>
                <w:szCs w:val="22"/>
                <w:lang w:val="ro-RO"/>
              </w:rPr>
            </w:pPr>
            <w:r w:rsidRPr="00C87E4E">
              <w:rPr>
                <w:rFonts w:ascii="HelveticaNowText Regular" w:hAnsi="HelveticaNowText Regular" w:cs="HelveticaNowText Regular"/>
                <w:noProof/>
                <w:sz w:val="22"/>
                <w:szCs w:val="22"/>
                <w:lang w:val="ro-RO"/>
              </w:rPr>
              <w:t>SEF PROIECT,</w:t>
            </w:r>
          </w:p>
        </w:tc>
      </w:tr>
      <w:tr w:rsidR="00FF5FC6" w:rsidRPr="00FF5FC6" w14:paraId="7E05C034" w14:textId="77777777" w:rsidTr="00CC774D">
        <w:tc>
          <w:tcPr>
            <w:tcW w:w="4689" w:type="dxa"/>
            <w:shd w:val="clear" w:color="auto" w:fill="auto"/>
          </w:tcPr>
          <w:p w14:paraId="2F27DDAA" w14:textId="72E64F94" w:rsidR="00175B0F" w:rsidRPr="00C87E4E" w:rsidRDefault="00C87E4E" w:rsidP="00175B0F">
            <w:pPr>
              <w:spacing w:line="276" w:lineRule="auto"/>
              <w:jc w:val="center"/>
              <w:rPr>
                <w:rFonts w:ascii="HelveticaNowText Regular" w:hAnsi="HelveticaNowText Regular" w:cs="HelveticaNowText Regular"/>
                <w:noProof/>
                <w:sz w:val="22"/>
                <w:szCs w:val="22"/>
                <w:lang w:val="ro-RO"/>
              </w:rPr>
            </w:pPr>
            <w:r w:rsidRPr="00C87E4E">
              <w:rPr>
                <w:rFonts w:ascii="HelveticaNowText Regular" w:hAnsi="HelveticaNowText Regular" w:cs="HelveticaNowText Regular"/>
                <w:sz w:val="22"/>
                <w:szCs w:val="22"/>
                <w:lang w:val="ro-RO"/>
              </w:rPr>
              <w:t>Arh. GRIGORAȘ Alina</w:t>
            </w:r>
          </w:p>
        </w:tc>
        <w:tc>
          <w:tcPr>
            <w:tcW w:w="4690" w:type="dxa"/>
            <w:shd w:val="clear" w:color="auto" w:fill="auto"/>
          </w:tcPr>
          <w:p w14:paraId="276F9076" w14:textId="5C613CBE" w:rsidR="00175B0F" w:rsidRPr="00C87E4E" w:rsidRDefault="00175B0F" w:rsidP="00175B0F">
            <w:pPr>
              <w:spacing w:line="276" w:lineRule="auto"/>
              <w:jc w:val="center"/>
              <w:rPr>
                <w:rFonts w:ascii="HelveticaNowText Regular" w:hAnsi="HelveticaNowText Regular" w:cs="HelveticaNowText Regular"/>
                <w:noProof/>
                <w:sz w:val="22"/>
                <w:szCs w:val="22"/>
                <w:lang w:val="ro-RO"/>
              </w:rPr>
            </w:pPr>
            <w:r w:rsidRPr="00C87E4E">
              <w:rPr>
                <w:rFonts w:ascii="HelveticaNowText Regular" w:hAnsi="HelveticaNowText Regular" w:cs="HelveticaNowText Regular"/>
                <w:sz w:val="22"/>
                <w:szCs w:val="22"/>
              </w:rPr>
              <w:t xml:space="preserve">Arh. </w:t>
            </w:r>
            <w:r w:rsidR="004D7BF8" w:rsidRPr="00C87E4E">
              <w:rPr>
                <w:rFonts w:ascii="HelveticaNowText Regular" w:hAnsi="HelveticaNowText Regular" w:cs="HelveticaNowText Regular"/>
                <w:sz w:val="22"/>
                <w:szCs w:val="22"/>
              </w:rPr>
              <w:t>POPOVICI Călin</w:t>
            </w:r>
          </w:p>
        </w:tc>
      </w:tr>
      <w:bookmarkEnd w:id="56"/>
    </w:tbl>
    <w:p w14:paraId="3DAB73B7" w14:textId="3CB32732" w:rsidR="00A755DF" w:rsidRPr="00FF5FC6" w:rsidRDefault="00A755DF" w:rsidP="00355E30">
      <w:pPr>
        <w:tabs>
          <w:tab w:val="left" w:pos="0"/>
        </w:tabs>
        <w:spacing w:line="276" w:lineRule="auto"/>
        <w:ind w:left="720" w:right="22"/>
        <w:rPr>
          <w:rFonts w:ascii="HelveticaNowText Regular" w:hAnsi="HelveticaNowText Regular" w:cs="HelveticaNowText Regular"/>
          <w:b/>
          <w:color w:val="FF0000"/>
          <w:sz w:val="22"/>
          <w:szCs w:val="22"/>
          <w:lang w:val="ro-RO"/>
        </w:rPr>
      </w:pPr>
    </w:p>
    <w:p w14:paraId="758311D0" w14:textId="77777777" w:rsidR="00A755DF" w:rsidRPr="00FF5FC6" w:rsidRDefault="00A755DF" w:rsidP="00355E30">
      <w:pPr>
        <w:tabs>
          <w:tab w:val="left" w:pos="0"/>
        </w:tabs>
        <w:spacing w:line="276" w:lineRule="auto"/>
        <w:ind w:left="720" w:right="22"/>
        <w:rPr>
          <w:rFonts w:ascii="HelveticaNowText Regular" w:hAnsi="HelveticaNowText Regular" w:cs="HelveticaNowText Regular"/>
          <w:color w:val="FF0000"/>
          <w:sz w:val="22"/>
          <w:szCs w:val="22"/>
          <w:lang w:val="ro-RO"/>
        </w:rPr>
      </w:pPr>
    </w:p>
    <w:p w14:paraId="404F4CB4" w14:textId="77777777" w:rsidR="00E90211" w:rsidRPr="00FF5FC6" w:rsidRDefault="00E90211" w:rsidP="00355E30">
      <w:pPr>
        <w:tabs>
          <w:tab w:val="left" w:pos="0"/>
        </w:tabs>
        <w:spacing w:line="276" w:lineRule="auto"/>
        <w:ind w:left="720" w:right="22"/>
        <w:rPr>
          <w:rFonts w:ascii="HelveticaNowText Regular" w:hAnsi="HelveticaNowText Regular" w:cs="HelveticaNowText Regular"/>
          <w:color w:val="FF0000"/>
          <w:sz w:val="22"/>
          <w:szCs w:val="22"/>
          <w:lang w:val="ro-RO"/>
        </w:rPr>
      </w:pPr>
    </w:p>
    <w:p w14:paraId="3D3E5DD9" w14:textId="77777777" w:rsidR="00E90211" w:rsidRPr="00FF5FC6" w:rsidRDefault="00E90211" w:rsidP="00355E30">
      <w:pPr>
        <w:tabs>
          <w:tab w:val="left" w:pos="0"/>
        </w:tabs>
        <w:spacing w:line="276" w:lineRule="auto"/>
        <w:ind w:left="720" w:right="22"/>
        <w:rPr>
          <w:rFonts w:ascii="HelveticaNowText Regular" w:hAnsi="HelveticaNowText Regular" w:cs="HelveticaNowText Regular"/>
          <w:color w:val="FF0000"/>
          <w:sz w:val="22"/>
          <w:szCs w:val="22"/>
          <w:lang w:val="ro-RO"/>
        </w:rPr>
      </w:pPr>
    </w:p>
    <w:p w14:paraId="1CA31A1D" w14:textId="77777777" w:rsidR="00E90211" w:rsidRPr="00FF5FC6" w:rsidRDefault="00E90211" w:rsidP="00355E30">
      <w:pPr>
        <w:tabs>
          <w:tab w:val="left" w:pos="0"/>
        </w:tabs>
        <w:spacing w:line="276" w:lineRule="auto"/>
        <w:ind w:left="720" w:right="22"/>
        <w:rPr>
          <w:rFonts w:ascii="HelveticaNowText Regular" w:hAnsi="HelveticaNowText Regular" w:cs="HelveticaNowText Regular"/>
          <w:color w:val="FF0000"/>
          <w:sz w:val="22"/>
          <w:szCs w:val="22"/>
          <w:lang w:val="ro-RO"/>
        </w:rPr>
      </w:pPr>
    </w:p>
    <w:p w14:paraId="382D7A91" w14:textId="77777777" w:rsidR="00E90211" w:rsidRPr="00FF5FC6" w:rsidRDefault="00E90211" w:rsidP="00355E30">
      <w:pPr>
        <w:tabs>
          <w:tab w:val="left" w:pos="0"/>
        </w:tabs>
        <w:spacing w:line="276" w:lineRule="auto"/>
        <w:ind w:left="720" w:right="22"/>
        <w:rPr>
          <w:rFonts w:ascii="HelveticaNowText Regular" w:hAnsi="HelveticaNowText Regular" w:cs="HelveticaNowText Regular"/>
          <w:color w:val="FF0000"/>
          <w:sz w:val="22"/>
          <w:szCs w:val="22"/>
          <w:lang w:val="ro-RO"/>
        </w:rPr>
      </w:pPr>
    </w:p>
    <w:p w14:paraId="43C3D0B6" w14:textId="77777777" w:rsidR="00E90211" w:rsidRPr="00FF5FC6" w:rsidRDefault="00E90211" w:rsidP="00355E30">
      <w:pPr>
        <w:tabs>
          <w:tab w:val="left" w:pos="0"/>
        </w:tabs>
        <w:spacing w:line="276" w:lineRule="auto"/>
        <w:ind w:left="720" w:right="22"/>
        <w:rPr>
          <w:rFonts w:ascii="HelveticaNowText Regular" w:hAnsi="HelveticaNowText Regular" w:cs="HelveticaNowText Regular"/>
          <w:color w:val="FF0000"/>
          <w:sz w:val="22"/>
          <w:szCs w:val="22"/>
          <w:lang w:val="ro-RO"/>
        </w:rPr>
      </w:pPr>
    </w:p>
    <w:p w14:paraId="4A2AAD42" w14:textId="77777777" w:rsidR="00E90211" w:rsidRPr="00FF5FC6" w:rsidRDefault="00E90211" w:rsidP="00355E30">
      <w:pPr>
        <w:tabs>
          <w:tab w:val="left" w:pos="0"/>
        </w:tabs>
        <w:spacing w:line="276" w:lineRule="auto"/>
        <w:ind w:left="720" w:right="22"/>
        <w:rPr>
          <w:rFonts w:ascii="HelveticaNowText Regular" w:hAnsi="HelveticaNowText Regular" w:cs="HelveticaNowText Regular"/>
          <w:color w:val="FF0000"/>
          <w:sz w:val="22"/>
          <w:szCs w:val="22"/>
          <w:lang w:val="ro-RO"/>
        </w:rPr>
      </w:pPr>
    </w:p>
    <w:p w14:paraId="6245A054" w14:textId="77777777" w:rsidR="00E90211" w:rsidRPr="00FF5FC6" w:rsidRDefault="00E90211" w:rsidP="00355E30">
      <w:pPr>
        <w:tabs>
          <w:tab w:val="left" w:pos="0"/>
        </w:tabs>
        <w:spacing w:line="276" w:lineRule="auto"/>
        <w:ind w:left="720" w:right="22"/>
        <w:rPr>
          <w:rFonts w:ascii="HelveticaNowText Regular" w:hAnsi="HelveticaNowText Regular" w:cs="HelveticaNowText Regular"/>
          <w:color w:val="FF0000"/>
          <w:sz w:val="22"/>
          <w:szCs w:val="22"/>
          <w:lang w:val="ro-RO"/>
        </w:rPr>
      </w:pPr>
    </w:p>
    <w:p w14:paraId="2424B12D" w14:textId="77777777" w:rsidR="00AC7A48" w:rsidRPr="00FF5FC6" w:rsidRDefault="00AC7A48" w:rsidP="00355E30">
      <w:pPr>
        <w:tabs>
          <w:tab w:val="left" w:pos="0"/>
        </w:tabs>
        <w:spacing w:line="276" w:lineRule="auto"/>
        <w:ind w:left="720" w:right="22"/>
        <w:rPr>
          <w:rFonts w:ascii="HelveticaNowText Regular" w:hAnsi="HelveticaNowText Regular" w:cs="HelveticaNowText Regular"/>
          <w:color w:val="FF0000"/>
          <w:sz w:val="22"/>
          <w:szCs w:val="22"/>
          <w:lang w:val="ro-RO"/>
        </w:rPr>
      </w:pPr>
    </w:p>
    <w:p w14:paraId="2EADCC16" w14:textId="77777777" w:rsidR="00AC7A48" w:rsidRPr="00FF5FC6" w:rsidRDefault="00AC7A48" w:rsidP="00355E30">
      <w:pPr>
        <w:tabs>
          <w:tab w:val="left" w:pos="0"/>
        </w:tabs>
        <w:spacing w:line="276" w:lineRule="auto"/>
        <w:ind w:left="720" w:right="22"/>
        <w:rPr>
          <w:rFonts w:ascii="HelveticaNowText Regular" w:hAnsi="HelveticaNowText Regular" w:cs="HelveticaNowText Regular"/>
          <w:color w:val="FF0000"/>
          <w:sz w:val="22"/>
          <w:szCs w:val="22"/>
          <w:lang w:val="ro-RO"/>
        </w:rPr>
      </w:pPr>
    </w:p>
    <w:p w14:paraId="5C7B3F6F" w14:textId="77777777" w:rsidR="00AC7A48" w:rsidRPr="00FF5FC6" w:rsidRDefault="00AC7A48" w:rsidP="00355E30">
      <w:pPr>
        <w:tabs>
          <w:tab w:val="left" w:pos="0"/>
        </w:tabs>
        <w:spacing w:line="276" w:lineRule="auto"/>
        <w:ind w:left="720" w:right="22"/>
        <w:rPr>
          <w:rFonts w:ascii="HelveticaNowText Regular" w:hAnsi="HelveticaNowText Regular" w:cs="HelveticaNowText Regular"/>
          <w:color w:val="FF0000"/>
          <w:sz w:val="22"/>
          <w:szCs w:val="22"/>
          <w:lang w:val="ro-RO"/>
        </w:rPr>
      </w:pPr>
    </w:p>
    <w:p w14:paraId="7F3D5E30" w14:textId="77777777" w:rsidR="00AC7A48" w:rsidRPr="00FF5FC6" w:rsidRDefault="00AC7A48" w:rsidP="00355E30">
      <w:pPr>
        <w:tabs>
          <w:tab w:val="left" w:pos="0"/>
        </w:tabs>
        <w:spacing w:line="276" w:lineRule="auto"/>
        <w:ind w:left="720" w:right="22"/>
        <w:rPr>
          <w:rFonts w:ascii="HelveticaNowText Regular" w:hAnsi="HelveticaNowText Regular" w:cs="HelveticaNowText Regular"/>
          <w:color w:val="FF0000"/>
          <w:sz w:val="22"/>
          <w:szCs w:val="22"/>
          <w:lang w:val="ro-RO"/>
        </w:rPr>
      </w:pPr>
    </w:p>
    <w:p w14:paraId="7053419C" w14:textId="77777777" w:rsidR="00AC7A48" w:rsidRPr="00FF5FC6" w:rsidRDefault="00AC7A48" w:rsidP="00355E30">
      <w:pPr>
        <w:tabs>
          <w:tab w:val="left" w:pos="0"/>
        </w:tabs>
        <w:spacing w:line="276" w:lineRule="auto"/>
        <w:ind w:left="720" w:right="22"/>
        <w:rPr>
          <w:rFonts w:ascii="HelveticaNowText Regular" w:hAnsi="HelveticaNowText Regular" w:cs="HelveticaNowText Regular"/>
          <w:color w:val="FF0000"/>
          <w:sz w:val="22"/>
          <w:szCs w:val="22"/>
          <w:lang w:val="ro-RO"/>
        </w:rPr>
      </w:pPr>
    </w:p>
    <w:p w14:paraId="4508E659" w14:textId="77777777" w:rsidR="00AC7A48" w:rsidRPr="00FF5FC6" w:rsidRDefault="00AC7A48" w:rsidP="00355E30">
      <w:pPr>
        <w:tabs>
          <w:tab w:val="left" w:pos="0"/>
        </w:tabs>
        <w:spacing w:line="276" w:lineRule="auto"/>
        <w:ind w:left="720" w:right="22"/>
        <w:rPr>
          <w:rFonts w:ascii="HelveticaNowText Regular" w:hAnsi="HelveticaNowText Regular" w:cs="HelveticaNowText Regular"/>
          <w:color w:val="FF0000"/>
          <w:sz w:val="22"/>
          <w:szCs w:val="22"/>
          <w:lang w:val="ro-RO"/>
        </w:rPr>
      </w:pPr>
    </w:p>
    <w:p w14:paraId="0179B4BC" w14:textId="77777777" w:rsidR="00AC7A48" w:rsidRPr="00FF5FC6" w:rsidRDefault="00AC7A48" w:rsidP="00355E30">
      <w:pPr>
        <w:tabs>
          <w:tab w:val="left" w:pos="0"/>
        </w:tabs>
        <w:spacing w:line="276" w:lineRule="auto"/>
        <w:ind w:left="720" w:right="22"/>
        <w:rPr>
          <w:rFonts w:ascii="HelveticaNowText Regular" w:hAnsi="HelveticaNowText Regular" w:cs="HelveticaNowText Regular"/>
          <w:color w:val="FF0000"/>
          <w:sz w:val="22"/>
          <w:szCs w:val="22"/>
          <w:lang w:val="ro-RO"/>
        </w:rPr>
      </w:pPr>
    </w:p>
    <w:p w14:paraId="35173FF4" w14:textId="77777777" w:rsidR="00AC7A48" w:rsidRPr="00C87E4E" w:rsidRDefault="00AC7A48" w:rsidP="00355E30">
      <w:pPr>
        <w:tabs>
          <w:tab w:val="left" w:pos="0"/>
        </w:tabs>
        <w:spacing w:line="276" w:lineRule="auto"/>
        <w:ind w:left="720" w:right="22"/>
        <w:rPr>
          <w:rFonts w:ascii="HelveticaNowText Regular" w:hAnsi="HelveticaNowText Regular" w:cs="HelveticaNowText Regular"/>
          <w:sz w:val="22"/>
          <w:szCs w:val="22"/>
          <w:lang w:val="ro-RO"/>
        </w:rPr>
      </w:pPr>
    </w:p>
    <w:p w14:paraId="57FD3B32" w14:textId="77777777" w:rsidR="00AC7A48" w:rsidRPr="00C87E4E" w:rsidRDefault="00AC7A48" w:rsidP="00355E30">
      <w:pPr>
        <w:tabs>
          <w:tab w:val="left" w:pos="0"/>
        </w:tabs>
        <w:spacing w:line="276" w:lineRule="auto"/>
        <w:ind w:left="720" w:right="22"/>
        <w:rPr>
          <w:rFonts w:ascii="HelveticaNowText Regular" w:hAnsi="HelveticaNowText Regular" w:cs="HelveticaNowText Regular"/>
          <w:sz w:val="22"/>
          <w:szCs w:val="22"/>
          <w:lang w:val="ro-RO"/>
        </w:rPr>
      </w:pPr>
    </w:p>
    <w:p w14:paraId="28D4E46A" w14:textId="77777777" w:rsidR="00AC7A48" w:rsidRPr="00C87E4E" w:rsidRDefault="00AC7A48" w:rsidP="00355E30">
      <w:pPr>
        <w:tabs>
          <w:tab w:val="left" w:pos="0"/>
        </w:tabs>
        <w:spacing w:line="276" w:lineRule="auto"/>
        <w:ind w:left="720" w:right="22"/>
        <w:rPr>
          <w:rFonts w:ascii="HelveticaNowText Regular" w:hAnsi="HelveticaNowText Regular" w:cs="HelveticaNowText Regular"/>
          <w:sz w:val="22"/>
          <w:szCs w:val="22"/>
          <w:lang w:val="ro-RO"/>
        </w:rPr>
      </w:pPr>
    </w:p>
    <w:p w14:paraId="0A4B803E" w14:textId="77777777" w:rsidR="00E90211" w:rsidRPr="00C87E4E" w:rsidRDefault="00E90211" w:rsidP="00355E30">
      <w:pPr>
        <w:tabs>
          <w:tab w:val="left" w:pos="0"/>
        </w:tabs>
        <w:spacing w:line="276" w:lineRule="auto"/>
        <w:ind w:left="720" w:right="22"/>
        <w:rPr>
          <w:rFonts w:ascii="HelveticaNowText Regular" w:hAnsi="HelveticaNowText Regular" w:cs="HelveticaNowText Regular"/>
          <w:sz w:val="22"/>
          <w:szCs w:val="22"/>
          <w:lang w:val="ro-RO"/>
        </w:rPr>
      </w:pPr>
    </w:p>
    <w:p w14:paraId="0D8373D0" w14:textId="77777777" w:rsidR="00284081" w:rsidRPr="00C87E4E" w:rsidRDefault="00A755DF" w:rsidP="00355E30">
      <w:pPr>
        <w:numPr>
          <w:ilvl w:val="1"/>
          <w:numId w:val="18"/>
        </w:numPr>
        <w:tabs>
          <w:tab w:val="left" w:pos="0"/>
        </w:tabs>
        <w:spacing w:line="276" w:lineRule="auto"/>
        <w:ind w:right="22"/>
        <w:jc w:val="center"/>
        <w:rPr>
          <w:rFonts w:ascii="HelveticaNowText Regular" w:hAnsi="HelveticaNowText Regular" w:cs="HelveticaNowText Regular"/>
          <w:b/>
          <w:sz w:val="40"/>
          <w:szCs w:val="40"/>
          <w:lang w:val="ro-RO"/>
        </w:rPr>
      </w:pPr>
      <w:r w:rsidRPr="00C87E4E">
        <w:rPr>
          <w:rFonts w:ascii="HelveticaNowText Regular" w:hAnsi="HelveticaNowText Regular" w:cs="HelveticaNowText Regular"/>
          <w:b/>
          <w:sz w:val="40"/>
          <w:szCs w:val="40"/>
          <w:lang w:val="ro-RO"/>
        </w:rPr>
        <w:t>DEVIZ GENERAL</w:t>
      </w:r>
    </w:p>
    <w:p w14:paraId="06FEA944" w14:textId="77777777" w:rsidR="00A755DF" w:rsidRPr="00C87E4E" w:rsidRDefault="00A755DF" w:rsidP="00355E30">
      <w:pPr>
        <w:tabs>
          <w:tab w:val="left" w:pos="0"/>
        </w:tabs>
        <w:spacing w:line="276" w:lineRule="auto"/>
        <w:ind w:left="720" w:right="22"/>
        <w:rPr>
          <w:rFonts w:ascii="HelveticaNowText Regular" w:hAnsi="HelveticaNowText Regular" w:cs="HelveticaNowText Regular"/>
          <w:b/>
          <w:sz w:val="22"/>
          <w:szCs w:val="22"/>
          <w:lang w:val="ro-RO"/>
        </w:rPr>
      </w:pPr>
    </w:p>
    <w:p w14:paraId="72B039BE" w14:textId="77777777" w:rsidR="00A755DF" w:rsidRPr="00C87E4E" w:rsidRDefault="00A755DF" w:rsidP="00355E30">
      <w:pPr>
        <w:tabs>
          <w:tab w:val="left" w:pos="0"/>
        </w:tabs>
        <w:spacing w:line="276" w:lineRule="auto"/>
        <w:ind w:left="720" w:right="22"/>
        <w:rPr>
          <w:rFonts w:ascii="HelveticaNowText Regular" w:hAnsi="HelveticaNowText Regular" w:cs="HelveticaNowText Regular"/>
          <w:b/>
          <w:sz w:val="22"/>
          <w:szCs w:val="22"/>
          <w:lang w:val="ro-RO"/>
        </w:rPr>
      </w:pPr>
    </w:p>
    <w:p w14:paraId="6DA41605" w14:textId="77777777" w:rsidR="00A755DF" w:rsidRPr="00C87E4E" w:rsidRDefault="00A755DF" w:rsidP="00355E30">
      <w:pPr>
        <w:tabs>
          <w:tab w:val="left" w:pos="0"/>
        </w:tabs>
        <w:spacing w:line="276" w:lineRule="auto"/>
        <w:ind w:left="720" w:right="22"/>
        <w:rPr>
          <w:rFonts w:ascii="HelveticaNowText Regular" w:hAnsi="HelveticaNowText Regular" w:cs="HelveticaNowText Regular"/>
          <w:b/>
          <w:sz w:val="22"/>
          <w:szCs w:val="22"/>
          <w:lang w:val="ro-RO"/>
        </w:rPr>
      </w:pPr>
      <w:r w:rsidRPr="00C87E4E">
        <w:rPr>
          <w:rFonts w:ascii="HelveticaNowText Regular" w:hAnsi="HelveticaNowText Regular" w:cs="HelveticaNowText Regular"/>
          <w:b/>
          <w:sz w:val="22"/>
          <w:szCs w:val="22"/>
          <w:lang w:val="ro-RO"/>
        </w:rPr>
        <w:br w:type="page"/>
      </w:r>
    </w:p>
    <w:p w14:paraId="4AEDC284" w14:textId="77777777" w:rsidR="00A755DF" w:rsidRPr="00FF5FC6" w:rsidRDefault="00A755DF" w:rsidP="00355E30">
      <w:pPr>
        <w:tabs>
          <w:tab w:val="left" w:pos="0"/>
        </w:tabs>
        <w:spacing w:line="276" w:lineRule="auto"/>
        <w:ind w:left="720" w:right="22"/>
        <w:rPr>
          <w:rFonts w:ascii="HelveticaNowText Regular" w:hAnsi="HelveticaNowText Regular" w:cs="HelveticaNowText Regular"/>
          <w:b/>
          <w:color w:val="FF0000"/>
          <w:sz w:val="22"/>
          <w:szCs w:val="22"/>
          <w:lang w:val="ro-RO"/>
        </w:rPr>
      </w:pPr>
    </w:p>
    <w:p w14:paraId="1E4C0FCE" w14:textId="77777777" w:rsidR="00A755DF" w:rsidRPr="00FF5FC6" w:rsidRDefault="00A755DF" w:rsidP="00355E30">
      <w:pPr>
        <w:tabs>
          <w:tab w:val="left" w:pos="0"/>
        </w:tabs>
        <w:spacing w:line="276" w:lineRule="auto"/>
        <w:ind w:left="720" w:right="22"/>
        <w:rPr>
          <w:rFonts w:ascii="HelveticaNowText Regular" w:hAnsi="HelveticaNowText Regular" w:cs="HelveticaNowText Regular"/>
          <w:b/>
          <w:color w:val="FF0000"/>
          <w:sz w:val="22"/>
          <w:szCs w:val="22"/>
          <w:lang w:val="ro-RO"/>
        </w:rPr>
      </w:pPr>
    </w:p>
    <w:p w14:paraId="6707211C" w14:textId="77777777" w:rsidR="00A755DF" w:rsidRPr="00FF5FC6" w:rsidRDefault="00A755DF" w:rsidP="00355E30">
      <w:pPr>
        <w:tabs>
          <w:tab w:val="left" w:pos="0"/>
        </w:tabs>
        <w:spacing w:line="276" w:lineRule="auto"/>
        <w:ind w:left="720" w:right="22"/>
        <w:rPr>
          <w:rFonts w:ascii="HelveticaNowText Regular" w:hAnsi="HelveticaNowText Regular" w:cs="HelveticaNowText Regular"/>
          <w:b/>
          <w:color w:val="FF0000"/>
          <w:sz w:val="22"/>
          <w:szCs w:val="22"/>
          <w:lang w:val="ro-RO"/>
        </w:rPr>
      </w:pPr>
    </w:p>
    <w:p w14:paraId="178E0FC2" w14:textId="77777777" w:rsidR="00A755DF" w:rsidRPr="00FF5FC6" w:rsidRDefault="00A755DF" w:rsidP="00355E30">
      <w:pPr>
        <w:tabs>
          <w:tab w:val="left" w:pos="0"/>
        </w:tabs>
        <w:spacing w:line="276" w:lineRule="auto"/>
        <w:ind w:left="720" w:right="22"/>
        <w:rPr>
          <w:rFonts w:ascii="HelveticaNowText Regular" w:hAnsi="HelveticaNowText Regular" w:cs="HelveticaNowText Regular"/>
          <w:b/>
          <w:color w:val="FF0000"/>
          <w:sz w:val="22"/>
          <w:szCs w:val="22"/>
          <w:lang w:val="ro-RO"/>
        </w:rPr>
      </w:pPr>
    </w:p>
    <w:p w14:paraId="3FFF3E1F" w14:textId="77777777" w:rsidR="00274634" w:rsidRPr="00FF5FC6" w:rsidRDefault="00274634" w:rsidP="00355E30">
      <w:pPr>
        <w:tabs>
          <w:tab w:val="left" w:pos="0"/>
        </w:tabs>
        <w:spacing w:line="276" w:lineRule="auto"/>
        <w:ind w:left="720" w:right="22"/>
        <w:rPr>
          <w:rFonts w:ascii="HelveticaNowText Regular" w:hAnsi="HelveticaNowText Regular" w:cs="HelveticaNowText Regular"/>
          <w:b/>
          <w:color w:val="FF0000"/>
          <w:sz w:val="22"/>
          <w:szCs w:val="22"/>
          <w:lang w:val="ro-RO"/>
        </w:rPr>
      </w:pPr>
    </w:p>
    <w:p w14:paraId="3DFF1164" w14:textId="77777777" w:rsidR="00274634" w:rsidRPr="00FF5FC6" w:rsidRDefault="00274634" w:rsidP="00355E30">
      <w:pPr>
        <w:tabs>
          <w:tab w:val="left" w:pos="0"/>
        </w:tabs>
        <w:spacing w:line="276" w:lineRule="auto"/>
        <w:ind w:left="720" w:right="22"/>
        <w:rPr>
          <w:rFonts w:ascii="HelveticaNowText Regular" w:hAnsi="HelveticaNowText Regular" w:cs="HelveticaNowText Regular"/>
          <w:b/>
          <w:color w:val="FF0000"/>
          <w:sz w:val="22"/>
          <w:szCs w:val="22"/>
          <w:lang w:val="ro-RO"/>
        </w:rPr>
      </w:pPr>
    </w:p>
    <w:p w14:paraId="7D4AF2E7" w14:textId="77777777" w:rsidR="00D7595D" w:rsidRPr="00FF5FC6" w:rsidRDefault="00D7595D" w:rsidP="00355E30">
      <w:pPr>
        <w:tabs>
          <w:tab w:val="left" w:pos="0"/>
        </w:tabs>
        <w:spacing w:line="276" w:lineRule="auto"/>
        <w:ind w:left="720" w:right="22"/>
        <w:rPr>
          <w:rFonts w:ascii="HelveticaNowText Regular" w:hAnsi="HelveticaNowText Regular" w:cs="HelveticaNowText Regular"/>
          <w:b/>
          <w:color w:val="FF0000"/>
          <w:sz w:val="22"/>
          <w:szCs w:val="22"/>
          <w:lang w:val="ro-RO"/>
        </w:rPr>
      </w:pPr>
    </w:p>
    <w:p w14:paraId="3F55965B" w14:textId="77777777" w:rsidR="00D7595D" w:rsidRPr="00FF5FC6" w:rsidRDefault="00D7595D" w:rsidP="00355E30">
      <w:pPr>
        <w:tabs>
          <w:tab w:val="left" w:pos="0"/>
        </w:tabs>
        <w:spacing w:line="276" w:lineRule="auto"/>
        <w:ind w:left="720" w:right="22"/>
        <w:rPr>
          <w:rFonts w:ascii="HelveticaNowText Regular" w:hAnsi="HelveticaNowText Regular" w:cs="HelveticaNowText Regular"/>
          <w:b/>
          <w:color w:val="FF0000"/>
          <w:sz w:val="22"/>
          <w:szCs w:val="22"/>
          <w:lang w:val="ro-RO"/>
        </w:rPr>
      </w:pPr>
    </w:p>
    <w:p w14:paraId="51760670" w14:textId="77777777" w:rsidR="00274634" w:rsidRPr="00FF5FC6" w:rsidRDefault="00274634" w:rsidP="00355E30">
      <w:pPr>
        <w:tabs>
          <w:tab w:val="left" w:pos="0"/>
        </w:tabs>
        <w:spacing w:line="276" w:lineRule="auto"/>
        <w:ind w:left="720" w:right="22"/>
        <w:rPr>
          <w:rFonts w:ascii="HelveticaNowText Regular" w:hAnsi="HelveticaNowText Regular" w:cs="HelveticaNowText Regular"/>
          <w:b/>
          <w:color w:val="FF0000"/>
          <w:sz w:val="22"/>
          <w:szCs w:val="22"/>
          <w:lang w:val="ro-RO"/>
        </w:rPr>
      </w:pPr>
    </w:p>
    <w:p w14:paraId="37E1C750" w14:textId="77777777" w:rsidR="00AC7A48" w:rsidRPr="00FF5FC6" w:rsidRDefault="00AC7A48" w:rsidP="00355E30">
      <w:pPr>
        <w:tabs>
          <w:tab w:val="left" w:pos="0"/>
        </w:tabs>
        <w:spacing w:line="276" w:lineRule="auto"/>
        <w:ind w:left="720" w:right="22"/>
        <w:rPr>
          <w:rFonts w:ascii="HelveticaNowText Regular" w:hAnsi="HelveticaNowText Regular" w:cs="HelveticaNowText Regular"/>
          <w:b/>
          <w:color w:val="FF0000"/>
          <w:sz w:val="22"/>
          <w:szCs w:val="22"/>
          <w:lang w:val="ro-RO"/>
        </w:rPr>
      </w:pPr>
    </w:p>
    <w:p w14:paraId="6BA80C9F" w14:textId="77777777" w:rsidR="00AC7A48" w:rsidRPr="00FF5FC6" w:rsidRDefault="00AC7A48" w:rsidP="00355E30">
      <w:pPr>
        <w:tabs>
          <w:tab w:val="left" w:pos="0"/>
        </w:tabs>
        <w:spacing w:line="276" w:lineRule="auto"/>
        <w:ind w:left="720" w:right="22"/>
        <w:rPr>
          <w:rFonts w:ascii="HelveticaNowText Regular" w:hAnsi="HelveticaNowText Regular" w:cs="HelveticaNowText Regular"/>
          <w:b/>
          <w:color w:val="FF0000"/>
          <w:sz w:val="22"/>
          <w:szCs w:val="22"/>
          <w:lang w:val="ro-RO"/>
        </w:rPr>
      </w:pPr>
    </w:p>
    <w:p w14:paraId="28F91152" w14:textId="77777777" w:rsidR="00AC7A48" w:rsidRPr="00FF5FC6" w:rsidRDefault="00AC7A48" w:rsidP="00355E30">
      <w:pPr>
        <w:tabs>
          <w:tab w:val="left" w:pos="0"/>
        </w:tabs>
        <w:spacing w:line="276" w:lineRule="auto"/>
        <w:ind w:left="720" w:right="22"/>
        <w:rPr>
          <w:rFonts w:ascii="HelveticaNowText Regular" w:hAnsi="HelveticaNowText Regular" w:cs="HelveticaNowText Regular"/>
          <w:b/>
          <w:color w:val="FF0000"/>
          <w:sz w:val="22"/>
          <w:szCs w:val="22"/>
          <w:lang w:val="ro-RO"/>
        </w:rPr>
      </w:pPr>
    </w:p>
    <w:p w14:paraId="761A3D72" w14:textId="77777777" w:rsidR="00AC7A48" w:rsidRPr="00FF5FC6" w:rsidRDefault="00AC7A48" w:rsidP="00355E30">
      <w:pPr>
        <w:tabs>
          <w:tab w:val="left" w:pos="0"/>
        </w:tabs>
        <w:spacing w:line="276" w:lineRule="auto"/>
        <w:ind w:left="720" w:right="22"/>
        <w:rPr>
          <w:rFonts w:ascii="HelveticaNowText Regular" w:hAnsi="HelveticaNowText Regular" w:cs="HelveticaNowText Regular"/>
          <w:b/>
          <w:color w:val="FF0000"/>
          <w:sz w:val="22"/>
          <w:szCs w:val="22"/>
          <w:lang w:val="ro-RO"/>
        </w:rPr>
      </w:pPr>
    </w:p>
    <w:p w14:paraId="67B42344" w14:textId="77777777" w:rsidR="00AC7A48" w:rsidRPr="00FF5FC6" w:rsidRDefault="00AC7A48" w:rsidP="00355E30">
      <w:pPr>
        <w:tabs>
          <w:tab w:val="left" w:pos="0"/>
        </w:tabs>
        <w:spacing w:line="276" w:lineRule="auto"/>
        <w:ind w:left="720" w:right="22"/>
        <w:rPr>
          <w:rFonts w:ascii="HelveticaNowText Regular" w:hAnsi="HelveticaNowText Regular" w:cs="HelveticaNowText Regular"/>
          <w:b/>
          <w:color w:val="FF0000"/>
          <w:sz w:val="22"/>
          <w:szCs w:val="22"/>
          <w:lang w:val="ro-RO"/>
        </w:rPr>
      </w:pPr>
    </w:p>
    <w:p w14:paraId="04B9D46E" w14:textId="77777777" w:rsidR="00AC7A48" w:rsidRPr="00FF5FC6" w:rsidRDefault="00AC7A48" w:rsidP="00355E30">
      <w:pPr>
        <w:tabs>
          <w:tab w:val="left" w:pos="0"/>
        </w:tabs>
        <w:spacing w:line="276" w:lineRule="auto"/>
        <w:ind w:left="720" w:right="22"/>
        <w:rPr>
          <w:rFonts w:ascii="HelveticaNowText Regular" w:hAnsi="HelveticaNowText Regular" w:cs="HelveticaNowText Regular"/>
          <w:b/>
          <w:color w:val="FF0000"/>
          <w:sz w:val="22"/>
          <w:szCs w:val="22"/>
          <w:lang w:val="ro-RO"/>
        </w:rPr>
      </w:pPr>
    </w:p>
    <w:p w14:paraId="68172293" w14:textId="77777777" w:rsidR="00AC7A48" w:rsidRPr="00FF5FC6" w:rsidRDefault="00AC7A48" w:rsidP="00355E30">
      <w:pPr>
        <w:tabs>
          <w:tab w:val="left" w:pos="0"/>
        </w:tabs>
        <w:spacing w:line="276" w:lineRule="auto"/>
        <w:ind w:left="720" w:right="22"/>
        <w:rPr>
          <w:rFonts w:ascii="HelveticaNowText Regular" w:hAnsi="HelveticaNowText Regular" w:cs="HelveticaNowText Regular"/>
          <w:b/>
          <w:color w:val="FF0000"/>
          <w:sz w:val="22"/>
          <w:szCs w:val="22"/>
          <w:lang w:val="ro-RO"/>
        </w:rPr>
      </w:pPr>
    </w:p>
    <w:p w14:paraId="5A965E75" w14:textId="77777777" w:rsidR="00AC7A48" w:rsidRPr="00C87E4E" w:rsidRDefault="00AC7A48" w:rsidP="00355E30">
      <w:pPr>
        <w:tabs>
          <w:tab w:val="left" w:pos="0"/>
        </w:tabs>
        <w:spacing w:line="276" w:lineRule="auto"/>
        <w:ind w:left="720" w:right="22"/>
        <w:rPr>
          <w:rFonts w:ascii="HelveticaNowText Regular" w:hAnsi="HelveticaNowText Regular" w:cs="HelveticaNowText Regular"/>
          <w:b/>
          <w:sz w:val="22"/>
          <w:szCs w:val="22"/>
          <w:lang w:val="ro-RO"/>
        </w:rPr>
      </w:pPr>
    </w:p>
    <w:p w14:paraId="55B28E69" w14:textId="77777777" w:rsidR="00AC7A48" w:rsidRPr="00C87E4E" w:rsidRDefault="00AC7A48" w:rsidP="00355E30">
      <w:pPr>
        <w:tabs>
          <w:tab w:val="left" w:pos="0"/>
        </w:tabs>
        <w:spacing w:line="276" w:lineRule="auto"/>
        <w:ind w:left="720" w:right="22"/>
        <w:rPr>
          <w:rFonts w:ascii="HelveticaNowText Regular" w:hAnsi="HelveticaNowText Regular" w:cs="HelveticaNowText Regular"/>
          <w:b/>
          <w:sz w:val="22"/>
          <w:szCs w:val="22"/>
          <w:lang w:val="ro-RO"/>
        </w:rPr>
      </w:pPr>
    </w:p>
    <w:p w14:paraId="3E0E3F2A" w14:textId="77777777" w:rsidR="00A755DF" w:rsidRPr="00C87E4E" w:rsidRDefault="00A755DF" w:rsidP="00355E30">
      <w:pPr>
        <w:numPr>
          <w:ilvl w:val="1"/>
          <w:numId w:val="18"/>
        </w:numPr>
        <w:spacing w:line="276" w:lineRule="auto"/>
        <w:ind w:right="22"/>
        <w:jc w:val="center"/>
        <w:rPr>
          <w:rFonts w:ascii="HelveticaNowText Regular" w:hAnsi="HelveticaNowText Regular" w:cs="HelveticaNowText Regular"/>
          <w:b/>
          <w:sz w:val="40"/>
          <w:szCs w:val="40"/>
          <w:lang w:val="ro-RO"/>
        </w:rPr>
      </w:pPr>
      <w:r w:rsidRPr="00C87E4E">
        <w:rPr>
          <w:rFonts w:ascii="HelveticaNowText Regular" w:hAnsi="HelveticaNowText Regular" w:cs="HelveticaNowText Regular"/>
          <w:b/>
          <w:sz w:val="40"/>
          <w:szCs w:val="40"/>
          <w:lang w:val="ro-RO"/>
        </w:rPr>
        <w:t>ANEXE LA MEMORIU</w:t>
      </w:r>
    </w:p>
    <w:p w14:paraId="439A131D" w14:textId="77777777" w:rsidR="000444F0" w:rsidRPr="00C87E4E" w:rsidRDefault="000444F0" w:rsidP="00355E30">
      <w:pPr>
        <w:spacing w:line="276" w:lineRule="auto"/>
        <w:ind w:right="22"/>
        <w:rPr>
          <w:rFonts w:ascii="HelveticaNowText Regular" w:hAnsi="HelveticaNowText Regular" w:cs="HelveticaNowText Regular"/>
          <w:b/>
          <w:sz w:val="22"/>
          <w:szCs w:val="22"/>
          <w:lang w:val="ro-RO"/>
        </w:rPr>
      </w:pPr>
    </w:p>
    <w:p w14:paraId="08DC05BF" w14:textId="77777777" w:rsidR="00AC7A48" w:rsidRPr="00C87E4E" w:rsidRDefault="00AC7A48" w:rsidP="00355E30">
      <w:pPr>
        <w:spacing w:line="276" w:lineRule="auto"/>
        <w:ind w:right="22"/>
        <w:rPr>
          <w:rFonts w:ascii="HelveticaNowText Regular" w:hAnsi="HelveticaNowText Regular" w:cs="HelveticaNowText Regular"/>
          <w:b/>
          <w:sz w:val="22"/>
          <w:szCs w:val="22"/>
          <w:lang w:val="ro-RO"/>
        </w:rPr>
      </w:pPr>
    </w:p>
    <w:p w14:paraId="7BD52B6D" w14:textId="77777777" w:rsidR="00705487" w:rsidRPr="00C87E4E" w:rsidRDefault="00705487" w:rsidP="00355E30">
      <w:pPr>
        <w:pStyle w:val="ListParagraph"/>
        <w:numPr>
          <w:ilvl w:val="0"/>
          <w:numId w:val="9"/>
        </w:numPr>
        <w:spacing w:line="276" w:lineRule="auto"/>
        <w:ind w:right="22"/>
        <w:jc w:val="both"/>
        <w:rPr>
          <w:rFonts w:ascii="HelveticaNowText Regular" w:hAnsi="HelveticaNowText Regular" w:cs="HelveticaNowText Regular"/>
          <w:bCs/>
          <w:sz w:val="32"/>
          <w:szCs w:val="32"/>
          <w:lang w:val="ro-RO"/>
        </w:rPr>
      </w:pPr>
      <w:r w:rsidRPr="00C87E4E">
        <w:rPr>
          <w:rFonts w:ascii="HelveticaNowText Regular" w:hAnsi="HelveticaNowText Regular" w:cs="HelveticaNowText Regular"/>
          <w:bCs/>
          <w:sz w:val="32"/>
          <w:szCs w:val="32"/>
          <w:lang w:val="ro-RO"/>
        </w:rPr>
        <w:t>REFERATE DE VERIFICARE A DOCUMENTAȚIEI TEHNICE</w:t>
      </w:r>
    </w:p>
    <w:p w14:paraId="3BEFF9E5" w14:textId="77777777" w:rsidR="00705487" w:rsidRPr="00C87E4E" w:rsidRDefault="00E447B3" w:rsidP="00355E30">
      <w:pPr>
        <w:pStyle w:val="ListParagraph"/>
        <w:numPr>
          <w:ilvl w:val="0"/>
          <w:numId w:val="9"/>
        </w:numPr>
        <w:spacing w:line="276" w:lineRule="auto"/>
        <w:ind w:right="22"/>
        <w:jc w:val="both"/>
        <w:rPr>
          <w:rFonts w:ascii="HelveticaNowText Regular" w:hAnsi="HelveticaNowText Regular" w:cs="HelveticaNowText Regular"/>
          <w:bCs/>
          <w:sz w:val="32"/>
          <w:szCs w:val="32"/>
          <w:lang w:val="ro-RO"/>
        </w:rPr>
      </w:pPr>
      <w:r w:rsidRPr="00C87E4E">
        <w:rPr>
          <w:rFonts w:ascii="HelveticaNowText Regular" w:hAnsi="HelveticaNowText Regular" w:cs="HelveticaNowText Regular"/>
          <w:bCs/>
          <w:sz w:val="32"/>
          <w:szCs w:val="32"/>
          <w:lang w:val="ro-RO"/>
        </w:rPr>
        <w:t>LEGITIMATII SI CERTIFICATE DE ATESTARE VERIFICATORI</w:t>
      </w:r>
    </w:p>
    <w:p w14:paraId="0052A56E" w14:textId="77777777" w:rsidR="00705487" w:rsidRPr="00C87E4E" w:rsidRDefault="00705487" w:rsidP="00355E30">
      <w:pPr>
        <w:spacing w:line="276" w:lineRule="auto"/>
        <w:ind w:right="22"/>
        <w:rPr>
          <w:rFonts w:ascii="HelveticaNowText Regular" w:hAnsi="HelveticaNowText Regular" w:cs="HelveticaNowText Regular"/>
          <w:b/>
          <w:sz w:val="22"/>
          <w:szCs w:val="22"/>
          <w:lang w:val="ro-RO"/>
        </w:rPr>
      </w:pPr>
    </w:p>
    <w:p w14:paraId="7DA11B43" w14:textId="77777777" w:rsidR="00A755DF" w:rsidRPr="00C87E4E" w:rsidRDefault="00A755DF" w:rsidP="00355E30">
      <w:pPr>
        <w:tabs>
          <w:tab w:val="left" w:pos="0"/>
        </w:tabs>
        <w:spacing w:line="276" w:lineRule="auto"/>
        <w:ind w:left="720" w:right="22"/>
        <w:rPr>
          <w:rFonts w:ascii="HelveticaNowText Regular" w:hAnsi="HelveticaNowText Regular" w:cs="HelveticaNowText Regular"/>
          <w:b/>
          <w:sz w:val="22"/>
          <w:szCs w:val="22"/>
          <w:lang w:val="ro-RO"/>
        </w:rPr>
      </w:pPr>
    </w:p>
    <w:p w14:paraId="289FE349" w14:textId="77777777" w:rsidR="00A755DF" w:rsidRPr="00C87E4E" w:rsidRDefault="00A755DF" w:rsidP="00355E30">
      <w:pPr>
        <w:tabs>
          <w:tab w:val="left" w:pos="0"/>
        </w:tabs>
        <w:spacing w:line="276" w:lineRule="auto"/>
        <w:ind w:left="1440" w:right="22"/>
        <w:rPr>
          <w:rFonts w:ascii="HelveticaNowText Regular" w:hAnsi="HelveticaNowText Regular" w:cs="HelveticaNowText Regular"/>
          <w:b/>
          <w:sz w:val="22"/>
          <w:szCs w:val="22"/>
          <w:lang w:val="ro-RO"/>
        </w:rPr>
      </w:pPr>
      <w:r w:rsidRPr="00C87E4E">
        <w:rPr>
          <w:rFonts w:ascii="HelveticaNowText Regular" w:hAnsi="HelveticaNowText Regular" w:cs="HelveticaNowText Regular"/>
          <w:b/>
          <w:sz w:val="22"/>
          <w:szCs w:val="22"/>
          <w:lang w:val="ro-RO"/>
        </w:rPr>
        <w:br w:type="page"/>
      </w:r>
    </w:p>
    <w:p w14:paraId="18DF38D2" w14:textId="77777777" w:rsidR="00A755DF" w:rsidRPr="00C87E4E" w:rsidRDefault="00A755DF" w:rsidP="00355E30">
      <w:pPr>
        <w:spacing w:line="276" w:lineRule="auto"/>
        <w:ind w:right="22"/>
        <w:rPr>
          <w:rFonts w:ascii="HelveticaNowText Regular" w:hAnsi="HelveticaNowText Regular" w:cs="HelveticaNowText Regular"/>
          <w:b/>
          <w:sz w:val="22"/>
          <w:szCs w:val="22"/>
          <w:lang w:val="ro-RO"/>
        </w:rPr>
      </w:pPr>
    </w:p>
    <w:p w14:paraId="469386D6" w14:textId="77777777" w:rsidR="00A755DF" w:rsidRPr="00C87E4E" w:rsidRDefault="00A755DF" w:rsidP="00355E30">
      <w:pPr>
        <w:spacing w:line="276" w:lineRule="auto"/>
        <w:ind w:right="22"/>
        <w:rPr>
          <w:rFonts w:ascii="HelveticaNowText Regular" w:hAnsi="HelveticaNowText Regular" w:cs="HelveticaNowText Regular"/>
          <w:b/>
          <w:sz w:val="22"/>
          <w:szCs w:val="22"/>
          <w:lang w:val="ro-RO"/>
        </w:rPr>
      </w:pPr>
    </w:p>
    <w:p w14:paraId="24A8A293" w14:textId="77777777" w:rsidR="00A755DF" w:rsidRPr="00C87E4E" w:rsidRDefault="00A755DF" w:rsidP="00355E30">
      <w:pPr>
        <w:spacing w:line="276" w:lineRule="auto"/>
        <w:ind w:right="22"/>
        <w:rPr>
          <w:rFonts w:ascii="HelveticaNowText Regular" w:hAnsi="HelveticaNowText Regular" w:cs="HelveticaNowText Regular"/>
          <w:b/>
          <w:sz w:val="22"/>
          <w:szCs w:val="22"/>
          <w:lang w:val="ro-RO"/>
        </w:rPr>
      </w:pPr>
    </w:p>
    <w:p w14:paraId="7471AB47" w14:textId="77777777" w:rsidR="00A755DF" w:rsidRPr="00C87E4E" w:rsidRDefault="00A755DF" w:rsidP="00355E30">
      <w:pPr>
        <w:tabs>
          <w:tab w:val="left" w:pos="0"/>
        </w:tabs>
        <w:spacing w:line="276" w:lineRule="auto"/>
        <w:ind w:right="22"/>
        <w:rPr>
          <w:rFonts w:ascii="HelveticaNowText Regular" w:hAnsi="HelveticaNowText Regular" w:cs="HelveticaNowText Regular"/>
          <w:b/>
          <w:sz w:val="22"/>
          <w:szCs w:val="22"/>
          <w:lang w:val="ro-RO"/>
        </w:rPr>
      </w:pPr>
    </w:p>
    <w:p w14:paraId="47C4C6BE" w14:textId="77777777" w:rsidR="00A755DF" w:rsidRPr="00C87E4E" w:rsidRDefault="00A755DF" w:rsidP="00355E30">
      <w:pPr>
        <w:tabs>
          <w:tab w:val="left" w:pos="0"/>
        </w:tabs>
        <w:spacing w:line="276" w:lineRule="auto"/>
        <w:ind w:right="22"/>
        <w:rPr>
          <w:rFonts w:ascii="HelveticaNowText Regular" w:hAnsi="HelveticaNowText Regular" w:cs="HelveticaNowText Regular"/>
          <w:b/>
          <w:sz w:val="22"/>
          <w:szCs w:val="22"/>
          <w:lang w:val="ro-RO"/>
        </w:rPr>
      </w:pPr>
    </w:p>
    <w:p w14:paraId="63093BEA" w14:textId="77777777" w:rsidR="00274634" w:rsidRPr="00C87E4E" w:rsidRDefault="00274634" w:rsidP="00355E30">
      <w:pPr>
        <w:tabs>
          <w:tab w:val="left" w:pos="0"/>
        </w:tabs>
        <w:spacing w:line="276" w:lineRule="auto"/>
        <w:ind w:right="22"/>
        <w:rPr>
          <w:rFonts w:ascii="HelveticaNowText Regular" w:hAnsi="HelveticaNowText Regular" w:cs="HelveticaNowText Regular"/>
          <w:b/>
          <w:sz w:val="22"/>
          <w:szCs w:val="22"/>
          <w:lang w:val="ro-RO"/>
        </w:rPr>
      </w:pPr>
    </w:p>
    <w:p w14:paraId="744C787D" w14:textId="77777777" w:rsidR="00274634" w:rsidRPr="00C87E4E" w:rsidRDefault="00274634" w:rsidP="00355E30">
      <w:pPr>
        <w:tabs>
          <w:tab w:val="left" w:pos="0"/>
        </w:tabs>
        <w:spacing w:line="276" w:lineRule="auto"/>
        <w:ind w:right="22"/>
        <w:rPr>
          <w:rFonts w:ascii="HelveticaNowText Regular" w:hAnsi="HelveticaNowText Regular" w:cs="HelveticaNowText Regular"/>
          <w:b/>
          <w:sz w:val="22"/>
          <w:szCs w:val="22"/>
          <w:lang w:val="ro-RO"/>
        </w:rPr>
      </w:pPr>
    </w:p>
    <w:p w14:paraId="34B7569C" w14:textId="77777777" w:rsidR="00274634" w:rsidRPr="00C87E4E" w:rsidRDefault="00274634" w:rsidP="00355E30">
      <w:pPr>
        <w:tabs>
          <w:tab w:val="left" w:pos="0"/>
        </w:tabs>
        <w:spacing w:line="276" w:lineRule="auto"/>
        <w:ind w:right="22"/>
        <w:rPr>
          <w:rFonts w:ascii="HelveticaNowText Regular" w:hAnsi="HelveticaNowText Regular" w:cs="HelveticaNowText Regular"/>
          <w:b/>
          <w:sz w:val="22"/>
          <w:szCs w:val="22"/>
          <w:lang w:val="ro-RO"/>
        </w:rPr>
      </w:pPr>
    </w:p>
    <w:p w14:paraId="78827A9B" w14:textId="77777777" w:rsidR="00274634" w:rsidRPr="00C87E4E" w:rsidRDefault="00274634" w:rsidP="00355E30">
      <w:pPr>
        <w:tabs>
          <w:tab w:val="left" w:pos="0"/>
        </w:tabs>
        <w:spacing w:line="276" w:lineRule="auto"/>
        <w:ind w:right="22"/>
        <w:rPr>
          <w:rFonts w:ascii="HelveticaNowText Regular" w:hAnsi="HelveticaNowText Regular" w:cs="HelveticaNowText Regular"/>
          <w:b/>
          <w:sz w:val="22"/>
          <w:szCs w:val="22"/>
          <w:lang w:val="ro-RO"/>
        </w:rPr>
      </w:pPr>
    </w:p>
    <w:p w14:paraId="40A687A4" w14:textId="77777777" w:rsidR="000444F0" w:rsidRPr="00C87E4E" w:rsidRDefault="000444F0" w:rsidP="00355E30">
      <w:pPr>
        <w:tabs>
          <w:tab w:val="left" w:pos="0"/>
        </w:tabs>
        <w:spacing w:line="276" w:lineRule="auto"/>
        <w:ind w:right="22"/>
        <w:rPr>
          <w:rFonts w:ascii="HelveticaNowText Regular" w:hAnsi="HelveticaNowText Regular" w:cs="HelveticaNowText Regular"/>
          <w:b/>
          <w:sz w:val="22"/>
          <w:szCs w:val="22"/>
          <w:lang w:val="ro-RO"/>
        </w:rPr>
      </w:pPr>
    </w:p>
    <w:p w14:paraId="4FAE77D1" w14:textId="77777777" w:rsidR="00AC7A48" w:rsidRPr="00C87E4E" w:rsidRDefault="00AC7A48" w:rsidP="00355E30">
      <w:pPr>
        <w:tabs>
          <w:tab w:val="left" w:pos="0"/>
        </w:tabs>
        <w:spacing w:line="276" w:lineRule="auto"/>
        <w:ind w:right="22"/>
        <w:rPr>
          <w:rFonts w:ascii="HelveticaNowText Regular" w:hAnsi="HelveticaNowText Regular" w:cs="HelveticaNowText Regular"/>
          <w:b/>
          <w:sz w:val="22"/>
          <w:szCs w:val="22"/>
          <w:lang w:val="ro-RO"/>
        </w:rPr>
      </w:pPr>
    </w:p>
    <w:p w14:paraId="73377393" w14:textId="77777777" w:rsidR="00AC7A48" w:rsidRPr="00C87E4E" w:rsidRDefault="00AC7A48" w:rsidP="00355E30">
      <w:pPr>
        <w:tabs>
          <w:tab w:val="left" w:pos="0"/>
        </w:tabs>
        <w:spacing w:line="276" w:lineRule="auto"/>
        <w:ind w:right="22"/>
        <w:rPr>
          <w:rFonts w:ascii="HelveticaNowText Regular" w:hAnsi="HelveticaNowText Regular" w:cs="HelveticaNowText Regular"/>
          <w:b/>
          <w:sz w:val="22"/>
          <w:szCs w:val="22"/>
          <w:lang w:val="ro-RO"/>
        </w:rPr>
      </w:pPr>
    </w:p>
    <w:p w14:paraId="3159C8C3" w14:textId="77777777" w:rsidR="00AC7A48" w:rsidRPr="00C87E4E" w:rsidRDefault="00AC7A48" w:rsidP="00355E30">
      <w:pPr>
        <w:tabs>
          <w:tab w:val="left" w:pos="0"/>
        </w:tabs>
        <w:spacing w:line="276" w:lineRule="auto"/>
        <w:ind w:right="22"/>
        <w:rPr>
          <w:rFonts w:ascii="HelveticaNowText Regular" w:hAnsi="HelveticaNowText Regular" w:cs="HelveticaNowText Regular"/>
          <w:b/>
          <w:sz w:val="22"/>
          <w:szCs w:val="22"/>
          <w:lang w:val="ro-RO"/>
        </w:rPr>
      </w:pPr>
    </w:p>
    <w:p w14:paraId="5C77AC24" w14:textId="77777777" w:rsidR="00AC7A48" w:rsidRPr="00C87E4E" w:rsidRDefault="00AC7A48" w:rsidP="00355E30">
      <w:pPr>
        <w:tabs>
          <w:tab w:val="left" w:pos="0"/>
        </w:tabs>
        <w:spacing w:line="276" w:lineRule="auto"/>
        <w:ind w:right="22"/>
        <w:rPr>
          <w:rFonts w:ascii="HelveticaNowText Regular" w:hAnsi="HelveticaNowText Regular" w:cs="HelveticaNowText Regular"/>
          <w:b/>
          <w:sz w:val="22"/>
          <w:szCs w:val="22"/>
          <w:lang w:val="ro-RO"/>
        </w:rPr>
      </w:pPr>
    </w:p>
    <w:p w14:paraId="7613CFF8" w14:textId="77777777" w:rsidR="00AC7A48" w:rsidRPr="00C87E4E" w:rsidRDefault="00AC7A48" w:rsidP="00355E30">
      <w:pPr>
        <w:tabs>
          <w:tab w:val="left" w:pos="0"/>
        </w:tabs>
        <w:spacing w:line="276" w:lineRule="auto"/>
        <w:ind w:right="22"/>
        <w:rPr>
          <w:rFonts w:ascii="HelveticaNowText Regular" w:hAnsi="HelveticaNowText Regular" w:cs="HelveticaNowText Regular"/>
          <w:b/>
          <w:sz w:val="22"/>
          <w:szCs w:val="22"/>
          <w:lang w:val="ro-RO"/>
        </w:rPr>
      </w:pPr>
    </w:p>
    <w:p w14:paraId="711E56B3" w14:textId="77777777" w:rsidR="00AC7A48" w:rsidRPr="00C87E4E" w:rsidRDefault="00AC7A48" w:rsidP="00355E30">
      <w:pPr>
        <w:tabs>
          <w:tab w:val="left" w:pos="0"/>
        </w:tabs>
        <w:spacing w:line="276" w:lineRule="auto"/>
        <w:ind w:right="22"/>
        <w:rPr>
          <w:rFonts w:ascii="HelveticaNowText Regular" w:hAnsi="HelveticaNowText Regular" w:cs="HelveticaNowText Regular"/>
          <w:b/>
          <w:sz w:val="22"/>
          <w:szCs w:val="22"/>
          <w:lang w:val="ro-RO"/>
        </w:rPr>
      </w:pPr>
    </w:p>
    <w:p w14:paraId="33F109BD" w14:textId="77777777" w:rsidR="00AC7A48" w:rsidRPr="00C87E4E" w:rsidRDefault="00AC7A48" w:rsidP="00355E30">
      <w:pPr>
        <w:tabs>
          <w:tab w:val="left" w:pos="0"/>
        </w:tabs>
        <w:spacing w:line="276" w:lineRule="auto"/>
        <w:ind w:right="22"/>
        <w:rPr>
          <w:rFonts w:ascii="HelveticaNowText Regular" w:hAnsi="HelveticaNowText Regular" w:cs="HelveticaNowText Regular"/>
          <w:b/>
          <w:sz w:val="22"/>
          <w:szCs w:val="22"/>
          <w:lang w:val="ro-RO"/>
        </w:rPr>
      </w:pPr>
    </w:p>
    <w:p w14:paraId="410F631D" w14:textId="77777777" w:rsidR="00AC7A48" w:rsidRPr="00C87E4E" w:rsidRDefault="00AC7A48" w:rsidP="00355E30">
      <w:pPr>
        <w:tabs>
          <w:tab w:val="left" w:pos="0"/>
        </w:tabs>
        <w:spacing w:line="276" w:lineRule="auto"/>
        <w:ind w:right="22"/>
        <w:rPr>
          <w:rFonts w:ascii="HelveticaNowText Regular" w:hAnsi="HelveticaNowText Regular" w:cs="HelveticaNowText Regular"/>
          <w:b/>
          <w:sz w:val="22"/>
          <w:szCs w:val="22"/>
          <w:lang w:val="ro-RO"/>
        </w:rPr>
      </w:pPr>
    </w:p>
    <w:p w14:paraId="065A2602" w14:textId="77777777" w:rsidR="00274634" w:rsidRPr="00C87E4E" w:rsidRDefault="00274634" w:rsidP="00355E30">
      <w:pPr>
        <w:tabs>
          <w:tab w:val="left" w:pos="0"/>
        </w:tabs>
        <w:spacing w:line="276" w:lineRule="auto"/>
        <w:ind w:right="22"/>
        <w:rPr>
          <w:rFonts w:ascii="HelveticaNowText Regular" w:hAnsi="HelveticaNowText Regular" w:cs="HelveticaNowText Regular"/>
          <w:b/>
          <w:sz w:val="22"/>
          <w:szCs w:val="22"/>
          <w:lang w:val="ro-RO"/>
        </w:rPr>
      </w:pPr>
    </w:p>
    <w:p w14:paraId="4B70BF5E" w14:textId="77777777" w:rsidR="00A83D26" w:rsidRPr="00C87E4E" w:rsidRDefault="00A755DF" w:rsidP="00355E30">
      <w:pPr>
        <w:numPr>
          <w:ilvl w:val="0"/>
          <w:numId w:val="1"/>
        </w:numPr>
        <w:spacing w:line="276" w:lineRule="auto"/>
        <w:ind w:left="0" w:right="22"/>
        <w:jc w:val="center"/>
        <w:rPr>
          <w:rFonts w:ascii="HelveticaNowText Regular" w:hAnsi="HelveticaNowText Regular" w:cs="HelveticaNowText Regular"/>
          <w:sz w:val="40"/>
          <w:szCs w:val="40"/>
          <w:lang w:val="ro-RO"/>
        </w:rPr>
      </w:pPr>
      <w:r w:rsidRPr="00C87E4E">
        <w:rPr>
          <w:rFonts w:ascii="HelveticaNowText Regular" w:hAnsi="HelveticaNowText Regular" w:cs="HelveticaNowText Regular"/>
          <w:sz w:val="40"/>
          <w:szCs w:val="40"/>
          <w:lang w:val="ro-RO"/>
        </w:rPr>
        <w:t>PIESE DESENATE</w:t>
      </w:r>
    </w:p>
    <w:sectPr w:rsidR="00A83D26" w:rsidRPr="00C87E4E" w:rsidSect="006C07FB">
      <w:headerReference w:type="default" r:id="rId18"/>
      <w:footerReference w:type="default" r:id="rId19"/>
      <w:pgSz w:w="11907" w:h="16840" w:code="9"/>
      <w:pgMar w:top="850" w:right="850" w:bottom="907" w:left="1411" w:header="720" w:footer="1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521E9" w14:textId="77777777" w:rsidR="006C07FB" w:rsidRDefault="006C07FB">
      <w:r>
        <w:separator/>
      </w:r>
    </w:p>
  </w:endnote>
  <w:endnote w:type="continuationSeparator" w:id="0">
    <w:p w14:paraId="55104AC2" w14:textId="77777777" w:rsidR="006C07FB" w:rsidRDefault="006C0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HelveticaNowText Regular">
    <w:altName w:val="Arial"/>
    <w:charset w:val="00"/>
    <w:family w:val="swiss"/>
    <w:pitch w:val="variable"/>
    <w:sig w:usb0="A00000FF" w:usb1="5000A47B" w:usb2="00000008" w:usb3="00000000" w:csb0="00000093" w:csb1="00000000"/>
  </w:font>
  <w:font w:name="Cambria">
    <w:panose1 w:val="02040503050406030204"/>
    <w:charset w:val="EE"/>
    <w:family w:val="roman"/>
    <w:pitch w:val="variable"/>
    <w:sig w:usb0="E00006FF" w:usb1="420024FF" w:usb2="02000000" w:usb3="00000000" w:csb0="0000019F" w:csb1="00000000"/>
  </w:font>
  <w:font w:name="Segoe UI">
    <w:panose1 w:val="020B0502040204020203"/>
    <w:charset w:val="EE"/>
    <w:family w:val="swiss"/>
    <w:pitch w:val="variable"/>
    <w:sig w:usb0="E4002EFF" w:usb1="C000E47F" w:usb2="00000009" w:usb3="00000000" w:csb0="000001FF" w:csb1="00000000"/>
  </w:font>
  <w:font w:name="Andale Sans UI">
    <w:altName w:val="Calibri"/>
    <w:charset w:val="00"/>
    <w:family w:val="auto"/>
    <w:pitch w:val="default"/>
    <w:sig w:usb0="00000003" w:usb1="00000000" w:usb2="00000000" w:usb3="00000000" w:csb0="00040001" w:csb1="00000000"/>
  </w:font>
  <w:font w:name="Liberation Mono">
    <w:altName w:val="Courier New"/>
    <w:charset w:val="01"/>
    <w:family w:val="modern"/>
    <w:pitch w:val="fixed"/>
    <w:sig w:usb0="00000003" w:usb1="00000000" w:usb2="00000000" w:usb3="00000000" w:csb0="00000001" w:csb1="00000000"/>
  </w:font>
  <w:font w:name="AR PL SungtiL GB">
    <w:altName w:val="Times New Roman"/>
    <w:charset w:val="01"/>
    <w:family w:val="auto"/>
    <w:pitch w:val="variable"/>
    <w:sig w:usb0="00000003" w:usb1="00000000" w:usb2="00000000" w:usb3="00000000" w:csb0="00000001" w:csb1="00000000"/>
  </w:font>
  <w:font w:name="HelveticaNowText Medium">
    <w:altName w:val="Arial"/>
    <w:charset w:val="00"/>
    <w:family w:val="swiss"/>
    <w:pitch w:val="variable"/>
    <w:sig w:usb0="A00000FF" w:usb1="5000A47B" w:usb2="00000008" w:usb3="00000000" w:csb0="00000093" w:csb1="00000000"/>
  </w:font>
  <w:font w:name="Calibri">
    <w:panose1 w:val="020F0502020204030204"/>
    <w:charset w:val="EE"/>
    <w:family w:val="swiss"/>
    <w:pitch w:val="variable"/>
    <w:sig w:usb0="E4002EFF" w:usb1="C200247B" w:usb2="00000009" w:usb3="00000000" w:csb0="000001FF" w:csb1="00000000"/>
  </w:font>
  <w:font w:name="TimesNewRomanPSMT">
    <w:panose1 w:val="00000000000000000000"/>
    <w:charset w:val="00"/>
    <w:family w:val="swiss"/>
    <w:notTrueType/>
    <w:pitch w:val="default"/>
    <w:sig w:usb0="00000003" w:usb1="00000000" w:usb2="00000000" w:usb3="00000000" w:csb0="00000001"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4F21A" w14:textId="2BBF6608" w:rsidR="00F33DB7" w:rsidRPr="002E6184" w:rsidRDefault="00F33DB7" w:rsidP="0031146D">
    <w:pPr>
      <w:pStyle w:val="Footer"/>
      <w:pBdr>
        <w:top w:val="single" w:sz="4" w:space="1" w:color="auto"/>
      </w:pBdr>
      <w:tabs>
        <w:tab w:val="clear" w:pos="8640"/>
        <w:tab w:val="right" w:pos="9630"/>
      </w:tabs>
      <w:spacing w:before="100" w:beforeAutospacing="1" w:line="276" w:lineRule="auto"/>
      <w:rPr>
        <w:rFonts w:ascii="HelveticaNowText Regular" w:hAnsi="HelveticaNowText Regular" w:cs="HelveticaNowText Regular"/>
        <w:sz w:val="20"/>
        <w:szCs w:val="20"/>
        <w:lang w:val="it-IT"/>
      </w:rPr>
    </w:pPr>
    <w:bookmarkStart w:id="57" w:name="_Hlk93419443"/>
    <w:bookmarkStart w:id="58" w:name="_Hlk93419442"/>
    <w:bookmarkStart w:id="59" w:name="_Hlk115959874"/>
    <w:r w:rsidRPr="002E6184">
      <w:rPr>
        <w:rFonts w:ascii="HelveticaNowText Regular" w:hAnsi="HelveticaNowText Regular" w:cs="HelveticaNowText Regular"/>
        <w:sz w:val="20"/>
        <w:szCs w:val="20"/>
        <w:lang w:val="it-IT"/>
      </w:rPr>
      <w:t>T: +40 720 115 679 / +40 742 907 112</w:t>
    </w:r>
    <w:r w:rsidRPr="002E6184">
      <w:rPr>
        <w:rFonts w:ascii="HelveticaNowText Regular" w:hAnsi="HelveticaNowText Regular" w:cs="HelveticaNowText Regular"/>
        <w:sz w:val="20"/>
        <w:szCs w:val="20"/>
        <w:lang w:val="it-IT"/>
      </w:rPr>
      <w:tab/>
    </w:r>
    <w:r w:rsidR="003E7FB1" w:rsidRPr="002E6184">
      <w:rPr>
        <w:rFonts w:ascii="HelveticaNowText Regular" w:hAnsi="HelveticaNowText Regular" w:cs="HelveticaNowText Regular"/>
        <w:sz w:val="20"/>
        <w:szCs w:val="20"/>
        <w:lang w:val="it-IT"/>
      </w:rPr>
      <w:tab/>
    </w:r>
    <w:r w:rsidRPr="002E6184">
      <w:rPr>
        <w:rFonts w:ascii="HelveticaNowText Regular" w:hAnsi="HelveticaNowText Regular" w:cs="HelveticaNowText Regular"/>
        <w:sz w:val="20"/>
        <w:szCs w:val="20"/>
        <w:lang w:val="it-IT"/>
      </w:rPr>
      <w:t xml:space="preserve">E: </w:t>
    </w:r>
    <w:hyperlink r:id="rId1" w:history="1">
      <w:r w:rsidRPr="002E6184">
        <w:rPr>
          <w:rStyle w:val="Hyperlink"/>
          <w:rFonts w:ascii="HelveticaNowText Regular" w:hAnsi="HelveticaNowText Regular" w:cs="HelveticaNowText Regular"/>
          <w:b w:val="0"/>
          <w:bCs w:val="0"/>
          <w:color w:val="auto"/>
          <w:sz w:val="20"/>
          <w:szCs w:val="20"/>
          <w:u w:val="none"/>
          <w:lang w:val="it-IT"/>
        </w:rPr>
        <w:t>atelier@2ba.ro</w:t>
      </w:r>
    </w:hyperlink>
    <w:bookmarkEnd w:id="57"/>
    <w:bookmarkEnd w:id="58"/>
  </w:p>
  <w:bookmarkEnd w:id="59"/>
  <w:p w14:paraId="03A8C6E3" w14:textId="77777777" w:rsidR="00F33DB7" w:rsidRPr="002E6184" w:rsidRDefault="00F33DB7" w:rsidP="00771914">
    <w:pPr>
      <w:pStyle w:val="Footer"/>
      <w:spacing w:line="276" w:lineRule="auto"/>
      <w:jc w:val="center"/>
      <w:rPr>
        <w:rFonts w:ascii="HelveticaNowText Regular" w:hAnsi="HelveticaNowText Regular" w:cs="HelveticaNowText Regular"/>
        <w:sz w:val="20"/>
        <w:szCs w:val="20"/>
        <w:lang w:val="it-I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DF647" w14:textId="77777777" w:rsidR="006C07FB" w:rsidRDefault="006C07FB">
      <w:r>
        <w:separator/>
      </w:r>
    </w:p>
  </w:footnote>
  <w:footnote w:type="continuationSeparator" w:id="0">
    <w:p w14:paraId="048909FC" w14:textId="77777777" w:rsidR="006C07FB" w:rsidRDefault="006C07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54" w:type="dxa"/>
      <w:tblInd w:w="-34" w:type="dxa"/>
      <w:tblBorders>
        <w:bottom w:val="single" w:sz="4" w:space="0" w:color="auto"/>
      </w:tblBorders>
      <w:tblLook w:val="04A0" w:firstRow="1" w:lastRow="0" w:firstColumn="1" w:lastColumn="0" w:noHBand="0" w:noVBand="1"/>
    </w:tblPr>
    <w:tblGrid>
      <w:gridCol w:w="5387"/>
      <w:gridCol w:w="4367"/>
    </w:tblGrid>
    <w:tr w:rsidR="00F33DB7" w14:paraId="5E240817" w14:textId="77777777" w:rsidTr="00771914">
      <w:trPr>
        <w:trHeight w:val="964"/>
      </w:trPr>
      <w:tc>
        <w:tcPr>
          <w:tcW w:w="5387" w:type="dxa"/>
          <w:shd w:val="clear" w:color="auto" w:fill="auto"/>
          <w:vAlign w:val="bottom"/>
        </w:tcPr>
        <w:p w14:paraId="49E9BAB5" w14:textId="075BB944" w:rsidR="00F33DB7" w:rsidRDefault="008C4A80" w:rsidP="00C4296C">
          <w:pPr>
            <w:pStyle w:val="Header"/>
            <w:rPr>
              <w:noProof/>
            </w:rPr>
          </w:pPr>
          <w:r w:rsidRPr="006D562C">
            <w:rPr>
              <w:noProof/>
            </w:rPr>
            <w:drawing>
              <wp:inline distT="0" distB="0" distL="0" distR="0" wp14:anchorId="36A4521F" wp14:editId="60E9E0A3">
                <wp:extent cx="2619375" cy="609600"/>
                <wp:effectExtent l="0" t="0" r="0" b="0"/>
                <wp:docPr id="1"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19375" cy="609600"/>
                        </a:xfrm>
                        <a:prstGeom prst="rect">
                          <a:avLst/>
                        </a:prstGeom>
                        <a:noFill/>
                        <a:ln>
                          <a:noFill/>
                        </a:ln>
                      </pic:spPr>
                    </pic:pic>
                  </a:graphicData>
                </a:graphic>
              </wp:inline>
            </w:drawing>
          </w:r>
        </w:p>
      </w:tc>
      <w:tc>
        <w:tcPr>
          <w:tcW w:w="4367" w:type="dxa"/>
          <w:shd w:val="clear" w:color="auto" w:fill="auto"/>
        </w:tcPr>
        <w:p w14:paraId="26AC896C" w14:textId="77777777" w:rsidR="00F33DB7" w:rsidRPr="00E447B3" w:rsidRDefault="00F33DB7" w:rsidP="00C4296C">
          <w:pPr>
            <w:pStyle w:val="Header"/>
            <w:jc w:val="right"/>
            <w:rPr>
              <w:rFonts w:ascii="HelveticaNowText Medium" w:hAnsi="HelveticaNowText Medium" w:cs="HelveticaNowText Medium"/>
              <w:noProof/>
              <w:sz w:val="20"/>
              <w:szCs w:val="20"/>
              <w:lang w:val="it-IT"/>
            </w:rPr>
          </w:pPr>
          <w:r w:rsidRPr="00E447B3">
            <w:rPr>
              <w:rFonts w:ascii="HelveticaNowText Medium" w:hAnsi="HelveticaNowText Medium" w:cs="HelveticaNowText Medium"/>
              <w:noProof/>
              <w:sz w:val="20"/>
              <w:szCs w:val="20"/>
              <w:lang w:val="it-IT"/>
            </w:rPr>
            <w:t>Sat Fundu Moldovei, nr. 325A,</w:t>
          </w:r>
        </w:p>
        <w:p w14:paraId="4420BBA4" w14:textId="77777777" w:rsidR="00F33DB7" w:rsidRPr="00E447B3" w:rsidRDefault="00F33DB7" w:rsidP="00C4296C">
          <w:pPr>
            <w:pStyle w:val="Header"/>
            <w:jc w:val="right"/>
            <w:rPr>
              <w:rFonts w:ascii="HelveticaNowText Medium" w:hAnsi="HelveticaNowText Medium" w:cs="HelveticaNowText Medium"/>
              <w:noProof/>
              <w:sz w:val="20"/>
              <w:szCs w:val="20"/>
              <w:lang w:val="it-IT"/>
            </w:rPr>
          </w:pPr>
          <w:r w:rsidRPr="00E447B3">
            <w:rPr>
              <w:rFonts w:ascii="HelveticaNowText Medium" w:hAnsi="HelveticaNowText Medium" w:cs="HelveticaNowText Medium"/>
              <w:noProof/>
              <w:sz w:val="20"/>
              <w:szCs w:val="20"/>
              <w:lang w:val="it-IT"/>
            </w:rPr>
            <w:t>Com. Fundu Moldovei,Jud. Suceava</w:t>
          </w:r>
        </w:p>
        <w:p w14:paraId="36CB6064" w14:textId="77777777" w:rsidR="00F33DB7" w:rsidRPr="00E447B3" w:rsidRDefault="00F33DB7" w:rsidP="00C4296C">
          <w:pPr>
            <w:pStyle w:val="Header"/>
            <w:jc w:val="right"/>
            <w:rPr>
              <w:rFonts w:ascii="HelveticaNowText Medium" w:hAnsi="HelveticaNowText Medium" w:cs="HelveticaNowText Medium"/>
              <w:noProof/>
              <w:sz w:val="20"/>
              <w:szCs w:val="20"/>
              <w:lang w:val="it-IT"/>
            </w:rPr>
          </w:pPr>
          <w:r w:rsidRPr="00E447B3">
            <w:rPr>
              <w:rFonts w:ascii="HelveticaNowText Medium" w:hAnsi="HelveticaNowText Medium" w:cs="HelveticaNowText Medium"/>
              <w:noProof/>
              <w:sz w:val="20"/>
              <w:szCs w:val="20"/>
              <w:lang w:val="it-IT"/>
            </w:rPr>
            <w:t>CUI: 44564028</w:t>
          </w:r>
        </w:p>
        <w:p w14:paraId="333D9FB1" w14:textId="77777777" w:rsidR="00F33DB7" w:rsidRDefault="00F33DB7" w:rsidP="00C4296C">
          <w:pPr>
            <w:pStyle w:val="Header"/>
            <w:jc w:val="right"/>
            <w:rPr>
              <w:noProof/>
            </w:rPr>
          </w:pPr>
          <w:r w:rsidRPr="00B52B00">
            <w:rPr>
              <w:rFonts w:ascii="HelveticaNowText Medium" w:hAnsi="HelveticaNowText Medium" w:cs="HelveticaNowText Medium"/>
              <w:noProof/>
              <w:sz w:val="20"/>
              <w:szCs w:val="20"/>
            </w:rPr>
            <w:t>J33/1277/2021</w:t>
          </w:r>
        </w:p>
      </w:tc>
    </w:tr>
  </w:tbl>
  <w:p w14:paraId="27573C70" w14:textId="77777777" w:rsidR="00F33DB7" w:rsidRPr="00C4296C" w:rsidRDefault="00F33DB7" w:rsidP="007719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88B4C0A8"/>
    <w:lvl w:ilvl="0">
      <w:numFmt w:val="bullet"/>
      <w:lvlText w:val="*"/>
      <w:lvlJc w:val="left"/>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6"/>
    <w:multiLevelType w:val="multilevel"/>
    <w:tmpl w:val="00000006"/>
    <w:lvl w:ilvl="0">
      <w:numFmt w:val="bullet"/>
      <w:lvlText w:val="-"/>
      <w:lvlJc w:val="left"/>
      <w:pPr>
        <w:tabs>
          <w:tab w:val="num" w:pos="0"/>
        </w:tabs>
        <w:ind w:left="720" w:hanging="360"/>
      </w:pPr>
      <w:rPr>
        <w:rFonts w:ascii="Times New Roman" w:hAnsi="Times New Roman" w:cs="Times New Roman"/>
      </w:rPr>
    </w:lvl>
    <w:lvl w:ilvl="1">
      <w:numFmt w:val="bullet"/>
      <w:lvlText w:val="o"/>
      <w:lvlJc w:val="left"/>
      <w:pPr>
        <w:tabs>
          <w:tab w:val="num" w:pos="0"/>
        </w:tabs>
        <w:ind w:left="1440" w:hanging="360"/>
      </w:pPr>
      <w:rPr>
        <w:rFonts w:ascii="Courier New" w:hAnsi="Courier New" w:cs="Courier New"/>
      </w:rPr>
    </w:lvl>
    <w:lvl w:ilvl="2">
      <w:numFmt w:val="bullet"/>
      <w:lvlText w:val=""/>
      <w:lvlJc w:val="left"/>
      <w:pPr>
        <w:tabs>
          <w:tab w:val="num" w:pos="0"/>
        </w:tabs>
        <w:ind w:left="2160" w:hanging="360"/>
      </w:pPr>
      <w:rPr>
        <w:rFonts w:ascii="Wingdings" w:hAnsi="Wingdings"/>
      </w:rPr>
    </w:lvl>
    <w:lvl w:ilvl="3">
      <w:numFmt w:val="bullet"/>
      <w:lvlText w:val=""/>
      <w:lvlJc w:val="left"/>
      <w:pPr>
        <w:tabs>
          <w:tab w:val="num" w:pos="0"/>
        </w:tabs>
        <w:ind w:left="2880" w:hanging="360"/>
      </w:pPr>
      <w:rPr>
        <w:rFonts w:ascii="Symbol" w:hAnsi="Symbol"/>
      </w:rPr>
    </w:lvl>
    <w:lvl w:ilvl="4">
      <w:numFmt w:val="bullet"/>
      <w:lvlText w:val="o"/>
      <w:lvlJc w:val="left"/>
      <w:pPr>
        <w:tabs>
          <w:tab w:val="num" w:pos="0"/>
        </w:tabs>
        <w:ind w:left="3600" w:hanging="360"/>
      </w:pPr>
      <w:rPr>
        <w:rFonts w:ascii="Courier New" w:hAnsi="Courier New" w:cs="Courier New"/>
      </w:rPr>
    </w:lvl>
    <w:lvl w:ilvl="5">
      <w:numFmt w:val="bullet"/>
      <w:lvlText w:val=""/>
      <w:lvlJc w:val="left"/>
      <w:pPr>
        <w:tabs>
          <w:tab w:val="num" w:pos="0"/>
        </w:tabs>
        <w:ind w:left="4320" w:hanging="360"/>
      </w:pPr>
      <w:rPr>
        <w:rFonts w:ascii="Wingdings" w:hAnsi="Wingdings"/>
      </w:rPr>
    </w:lvl>
    <w:lvl w:ilvl="6">
      <w:numFmt w:val="bullet"/>
      <w:lvlText w:val=""/>
      <w:lvlJc w:val="left"/>
      <w:pPr>
        <w:tabs>
          <w:tab w:val="num" w:pos="0"/>
        </w:tabs>
        <w:ind w:left="5040" w:hanging="360"/>
      </w:pPr>
      <w:rPr>
        <w:rFonts w:ascii="Symbol" w:hAnsi="Symbol"/>
      </w:rPr>
    </w:lvl>
    <w:lvl w:ilvl="7">
      <w:numFmt w:val="bullet"/>
      <w:lvlText w:val="o"/>
      <w:lvlJc w:val="left"/>
      <w:pPr>
        <w:tabs>
          <w:tab w:val="num" w:pos="0"/>
        </w:tabs>
        <w:ind w:left="5760" w:hanging="360"/>
      </w:pPr>
      <w:rPr>
        <w:rFonts w:ascii="Courier New" w:hAnsi="Courier New" w:cs="Courier New"/>
      </w:rPr>
    </w:lvl>
    <w:lvl w:ilvl="8">
      <w:numFmt w:val="bullet"/>
      <w:lvlText w:val=""/>
      <w:lvlJc w:val="left"/>
      <w:pPr>
        <w:tabs>
          <w:tab w:val="num" w:pos="0"/>
        </w:tabs>
        <w:ind w:left="6480" w:hanging="360"/>
      </w:pPr>
      <w:rPr>
        <w:rFonts w:ascii="Wingdings" w:hAnsi="Wingdings"/>
      </w:rPr>
    </w:lvl>
  </w:abstractNum>
  <w:abstractNum w:abstractNumId="3"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4" w15:restartNumberingAfterBreak="0">
    <w:nsid w:val="00000015"/>
    <w:multiLevelType w:val="singleLevel"/>
    <w:tmpl w:val="00000015"/>
    <w:name w:val="WW8Num23"/>
    <w:lvl w:ilvl="0">
      <w:start w:val="1"/>
      <w:numFmt w:val="bullet"/>
      <w:lvlText w:val="o"/>
      <w:lvlJc w:val="left"/>
      <w:pPr>
        <w:tabs>
          <w:tab w:val="num" w:pos="720"/>
        </w:tabs>
        <w:ind w:left="720" w:hanging="360"/>
      </w:pPr>
      <w:rPr>
        <w:rFonts w:ascii="Courier New" w:hAnsi="Courier New"/>
        <w:sz w:val="28"/>
      </w:rPr>
    </w:lvl>
  </w:abstractNum>
  <w:abstractNum w:abstractNumId="5" w15:restartNumberingAfterBreak="0">
    <w:nsid w:val="00000017"/>
    <w:multiLevelType w:val="singleLevel"/>
    <w:tmpl w:val="00000017"/>
    <w:name w:val="WW8Num25"/>
    <w:lvl w:ilvl="0">
      <w:start w:val="1"/>
      <w:numFmt w:val="bullet"/>
      <w:lvlText w:val=""/>
      <w:lvlJc w:val="left"/>
      <w:pPr>
        <w:tabs>
          <w:tab w:val="num" w:pos="720"/>
        </w:tabs>
        <w:ind w:left="720" w:hanging="360"/>
      </w:pPr>
      <w:rPr>
        <w:rFonts w:ascii="Symbol" w:hAnsi="Symbol" w:cs="Arial"/>
      </w:rPr>
    </w:lvl>
  </w:abstractNum>
  <w:abstractNum w:abstractNumId="6" w15:restartNumberingAfterBreak="0">
    <w:nsid w:val="0000002E"/>
    <w:multiLevelType w:val="singleLevel"/>
    <w:tmpl w:val="0000002E"/>
    <w:name w:val="WW8Num49"/>
    <w:lvl w:ilvl="0">
      <w:start w:val="1"/>
      <w:numFmt w:val="bullet"/>
      <w:lvlText w:val=""/>
      <w:lvlJc w:val="left"/>
      <w:pPr>
        <w:tabs>
          <w:tab w:val="num" w:pos="720"/>
        </w:tabs>
        <w:ind w:left="720" w:hanging="360"/>
      </w:pPr>
      <w:rPr>
        <w:rFonts w:ascii="Symbol" w:hAnsi="Symbol"/>
      </w:rPr>
    </w:lvl>
  </w:abstractNum>
  <w:abstractNum w:abstractNumId="7" w15:restartNumberingAfterBreak="0">
    <w:nsid w:val="00007F4F"/>
    <w:multiLevelType w:val="hybridMultilevel"/>
    <w:tmpl w:val="0000494A"/>
    <w:lvl w:ilvl="0" w:tplc="0000067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1C223A6"/>
    <w:multiLevelType w:val="hybridMultilevel"/>
    <w:tmpl w:val="8F08A1D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02A1797D"/>
    <w:multiLevelType w:val="hybridMultilevel"/>
    <w:tmpl w:val="08E0DE64"/>
    <w:lvl w:ilvl="0" w:tplc="E79AC012">
      <w:start w:val="2"/>
      <w:numFmt w:val="bullet"/>
      <w:lvlText w:val="-"/>
      <w:lvlJc w:val="left"/>
      <w:pPr>
        <w:ind w:left="720" w:hanging="360"/>
      </w:pPr>
      <w:rPr>
        <w:rFonts w:ascii="Times New Roman" w:eastAsia="Times New Roman" w:hAnsi="Times New Roman" w:cs="Times New Roman"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15:restartNumberingAfterBreak="0">
    <w:nsid w:val="040143B5"/>
    <w:multiLevelType w:val="hybridMultilevel"/>
    <w:tmpl w:val="ACFCCBE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5467804"/>
    <w:multiLevelType w:val="hybridMultilevel"/>
    <w:tmpl w:val="F1AC0B36"/>
    <w:lvl w:ilvl="0" w:tplc="08090005">
      <w:start w:val="1"/>
      <w:numFmt w:val="bullet"/>
      <w:lvlText w:val=""/>
      <w:lvlJc w:val="left"/>
      <w:pPr>
        <w:ind w:left="2214" w:hanging="360"/>
      </w:pPr>
      <w:rPr>
        <w:rFonts w:ascii="Wingdings" w:hAnsi="Wingdings" w:hint="default"/>
      </w:rPr>
    </w:lvl>
    <w:lvl w:ilvl="1" w:tplc="08090003" w:tentative="1">
      <w:start w:val="1"/>
      <w:numFmt w:val="bullet"/>
      <w:lvlText w:val="o"/>
      <w:lvlJc w:val="left"/>
      <w:pPr>
        <w:ind w:left="2934" w:hanging="360"/>
      </w:pPr>
      <w:rPr>
        <w:rFonts w:ascii="Courier New" w:hAnsi="Courier New" w:cs="Courier New" w:hint="default"/>
      </w:rPr>
    </w:lvl>
    <w:lvl w:ilvl="2" w:tplc="08090005" w:tentative="1">
      <w:start w:val="1"/>
      <w:numFmt w:val="bullet"/>
      <w:lvlText w:val=""/>
      <w:lvlJc w:val="left"/>
      <w:pPr>
        <w:ind w:left="3654" w:hanging="360"/>
      </w:pPr>
      <w:rPr>
        <w:rFonts w:ascii="Wingdings" w:hAnsi="Wingdings" w:hint="default"/>
      </w:rPr>
    </w:lvl>
    <w:lvl w:ilvl="3" w:tplc="08090001" w:tentative="1">
      <w:start w:val="1"/>
      <w:numFmt w:val="bullet"/>
      <w:lvlText w:val=""/>
      <w:lvlJc w:val="left"/>
      <w:pPr>
        <w:ind w:left="4374" w:hanging="360"/>
      </w:pPr>
      <w:rPr>
        <w:rFonts w:ascii="Symbol" w:hAnsi="Symbol" w:hint="default"/>
      </w:rPr>
    </w:lvl>
    <w:lvl w:ilvl="4" w:tplc="08090003" w:tentative="1">
      <w:start w:val="1"/>
      <w:numFmt w:val="bullet"/>
      <w:lvlText w:val="o"/>
      <w:lvlJc w:val="left"/>
      <w:pPr>
        <w:ind w:left="5094" w:hanging="360"/>
      </w:pPr>
      <w:rPr>
        <w:rFonts w:ascii="Courier New" w:hAnsi="Courier New" w:cs="Courier New" w:hint="default"/>
      </w:rPr>
    </w:lvl>
    <w:lvl w:ilvl="5" w:tplc="08090005" w:tentative="1">
      <w:start w:val="1"/>
      <w:numFmt w:val="bullet"/>
      <w:lvlText w:val=""/>
      <w:lvlJc w:val="left"/>
      <w:pPr>
        <w:ind w:left="5814" w:hanging="360"/>
      </w:pPr>
      <w:rPr>
        <w:rFonts w:ascii="Wingdings" w:hAnsi="Wingdings" w:hint="default"/>
      </w:rPr>
    </w:lvl>
    <w:lvl w:ilvl="6" w:tplc="08090001" w:tentative="1">
      <w:start w:val="1"/>
      <w:numFmt w:val="bullet"/>
      <w:lvlText w:val=""/>
      <w:lvlJc w:val="left"/>
      <w:pPr>
        <w:ind w:left="6534" w:hanging="360"/>
      </w:pPr>
      <w:rPr>
        <w:rFonts w:ascii="Symbol" w:hAnsi="Symbol" w:hint="default"/>
      </w:rPr>
    </w:lvl>
    <w:lvl w:ilvl="7" w:tplc="08090003" w:tentative="1">
      <w:start w:val="1"/>
      <w:numFmt w:val="bullet"/>
      <w:lvlText w:val="o"/>
      <w:lvlJc w:val="left"/>
      <w:pPr>
        <w:ind w:left="7254" w:hanging="360"/>
      </w:pPr>
      <w:rPr>
        <w:rFonts w:ascii="Courier New" w:hAnsi="Courier New" w:cs="Courier New" w:hint="default"/>
      </w:rPr>
    </w:lvl>
    <w:lvl w:ilvl="8" w:tplc="08090005" w:tentative="1">
      <w:start w:val="1"/>
      <w:numFmt w:val="bullet"/>
      <w:lvlText w:val=""/>
      <w:lvlJc w:val="left"/>
      <w:pPr>
        <w:ind w:left="7974" w:hanging="360"/>
      </w:pPr>
      <w:rPr>
        <w:rFonts w:ascii="Wingdings" w:hAnsi="Wingdings" w:hint="default"/>
      </w:rPr>
    </w:lvl>
  </w:abstractNum>
  <w:abstractNum w:abstractNumId="12" w15:restartNumberingAfterBreak="0">
    <w:nsid w:val="0B4741F1"/>
    <w:multiLevelType w:val="hybridMultilevel"/>
    <w:tmpl w:val="E2CC2C1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F101976"/>
    <w:multiLevelType w:val="hybridMultilevel"/>
    <w:tmpl w:val="168C3B6A"/>
    <w:lvl w:ilvl="0" w:tplc="9ED2590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2963E22"/>
    <w:multiLevelType w:val="multilevel"/>
    <w:tmpl w:val="59AC9FC0"/>
    <w:lvl w:ilvl="0">
      <w:start w:val="1"/>
      <w:numFmt w:val="decimal"/>
      <w:lvlText w:val="%1."/>
      <w:lvlJc w:val="left"/>
      <w:pPr>
        <w:tabs>
          <w:tab w:val="num" w:pos="720"/>
        </w:tabs>
        <w:ind w:left="720" w:hanging="720"/>
      </w:pPr>
    </w:lvl>
    <w:lvl w:ilvl="1">
      <w:start w:val="1"/>
      <w:numFmt w:val="bullet"/>
      <w:lvlText w:val=""/>
      <w:lvlJc w:val="left"/>
      <w:pPr>
        <w:ind w:left="1080" w:hanging="36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17F375EE"/>
    <w:multiLevelType w:val="hybridMultilevel"/>
    <w:tmpl w:val="349221F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DAC0036"/>
    <w:multiLevelType w:val="multilevel"/>
    <w:tmpl w:val="568CC046"/>
    <w:lvl w:ilvl="0">
      <w:start w:val="1"/>
      <w:numFmt w:val="upperRoman"/>
      <w:lvlText w:val="%1."/>
      <w:lvlJc w:val="left"/>
      <w:pPr>
        <w:ind w:left="1800"/>
      </w:pPr>
      <w:rPr>
        <w:rFonts w:hint="default"/>
        <w:b/>
        <w:color w:val="auto"/>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1EC06801"/>
    <w:multiLevelType w:val="multilevel"/>
    <w:tmpl w:val="8F94AB30"/>
    <w:lvl w:ilvl="0">
      <w:start w:val="2"/>
      <w:numFmt w:val="none"/>
      <w:lvlText w:val="1.1"/>
      <w:lvlJc w:val="left"/>
      <w:pPr>
        <w:ind w:left="525" w:hanging="525"/>
      </w:pPr>
      <w:rPr>
        <w:rFonts w:hint="default"/>
      </w:rPr>
    </w:lvl>
    <w:lvl w:ilvl="1">
      <w:start w:val="1"/>
      <w:numFmt w:val="decimal"/>
      <w:lvlText w:val="2.%2"/>
      <w:lvlJc w:val="left"/>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23AC484F"/>
    <w:multiLevelType w:val="hybridMultilevel"/>
    <w:tmpl w:val="C032CA0C"/>
    <w:lvl w:ilvl="0" w:tplc="DE642A3C">
      <w:start w:val="1"/>
      <w:numFmt w:val="bullet"/>
      <w:lvlText w:val=""/>
      <w:lvlJc w:val="left"/>
      <w:pPr>
        <w:tabs>
          <w:tab w:val="num" w:pos="1500"/>
        </w:tabs>
        <w:ind w:left="1500" w:hanging="360"/>
      </w:pPr>
      <w:rPr>
        <w:rFonts w:ascii="Symbol" w:hAnsi="Symbol" w:hint="default"/>
        <w:color w:val="auto"/>
      </w:rPr>
    </w:lvl>
    <w:lvl w:ilvl="1" w:tplc="04090003">
      <w:start w:val="1"/>
      <w:numFmt w:val="bullet"/>
      <w:lvlText w:val="o"/>
      <w:lvlJc w:val="left"/>
      <w:pPr>
        <w:tabs>
          <w:tab w:val="num" w:pos="2220"/>
        </w:tabs>
        <w:ind w:left="2220" w:hanging="360"/>
      </w:pPr>
      <w:rPr>
        <w:rFonts w:ascii="Courier New" w:hAnsi="Courier New" w:cs="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cs="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9" w15:restartNumberingAfterBreak="0">
    <w:nsid w:val="2522397F"/>
    <w:multiLevelType w:val="hybridMultilevel"/>
    <w:tmpl w:val="0A8280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9D15FAF"/>
    <w:multiLevelType w:val="hybridMultilevel"/>
    <w:tmpl w:val="A0F8E152"/>
    <w:lvl w:ilvl="0" w:tplc="43903672">
      <w:start w:val="1"/>
      <w:numFmt w:val="bullet"/>
      <w:lvlText w:val=""/>
      <w:lvlJc w:val="left"/>
      <w:pPr>
        <w:tabs>
          <w:tab w:val="num" w:pos="720"/>
        </w:tabs>
        <w:ind w:left="720" w:hanging="360"/>
      </w:pPr>
      <w:rPr>
        <w:rFonts w:ascii="Symbol" w:hAnsi="Symbol" w:hint="default"/>
      </w:rPr>
    </w:lvl>
    <w:lvl w:ilvl="1" w:tplc="016E2C72">
      <w:start w:val="1"/>
      <w:numFmt w:val="bullet"/>
      <w:lvlText w:val="o"/>
      <w:lvlJc w:val="left"/>
      <w:pPr>
        <w:tabs>
          <w:tab w:val="num" w:pos="1440"/>
        </w:tabs>
        <w:ind w:left="1440" w:hanging="360"/>
      </w:pPr>
      <w:rPr>
        <w:rFonts w:ascii="Courier New" w:hAnsi="Courier New" w:cs="Courier New" w:hint="default"/>
      </w:rPr>
    </w:lvl>
    <w:lvl w:ilvl="2" w:tplc="5A223354">
      <w:start w:val="1"/>
      <w:numFmt w:val="bullet"/>
      <w:lvlText w:val=""/>
      <w:lvlJc w:val="left"/>
      <w:pPr>
        <w:tabs>
          <w:tab w:val="num" w:pos="2160"/>
        </w:tabs>
        <w:ind w:left="2160" w:hanging="360"/>
      </w:pPr>
      <w:rPr>
        <w:rFonts w:ascii="Wingdings" w:hAnsi="Wingdings" w:hint="default"/>
      </w:rPr>
    </w:lvl>
    <w:lvl w:ilvl="3" w:tplc="69043D6E">
      <w:start w:val="1"/>
      <w:numFmt w:val="bullet"/>
      <w:lvlText w:val=""/>
      <w:lvlJc w:val="left"/>
      <w:pPr>
        <w:tabs>
          <w:tab w:val="num" w:pos="2880"/>
        </w:tabs>
        <w:ind w:left="2880" w:hanging="360"/>
      </w:pPr>
      <w:rPr>
        <w:rFonts w:ascii="Symbol" w:hAnsi="Symbol" w:hint="default"/>
      </w:rPr>
    </w:lvl>
    <w:lvl w:ilvl="4" w:tplc="08E23592">
      <w:start w:val="1"/>
      <w:numFmt w:val="bullet"/>
      <w:lvlText w:val="o"/>
      <w:lvlJc w:val="left"/>
      <w:pPr>
        <w:tabs>
          <w:tab w:val="num" w:pos="3600"/>
        </w:tabs>
        <w:ind w:left="3600" w:hanging="360"/>
      </w:pPr>
      <w:rPr>
        <w:rFonts w:ascii="Courier New" w:hAnsi="Courier New" w:cs="Courier New" w:hint="default"/>
      </w:rPr>
    </w:lvl>
    <w:lvl w:ilvl="5" w:tplc="6A26C7CE">
      <w:start w:val="1"/>
      <w:numFmt w:val="bullet"/>
      <w:lvlText w:val=""/>
      <w:lvlJc w:val="left"/>
      <w:pPr>
        <w:tabs>
          <w:tab w:val="num" w:pos="4320"/>
        </w:tabs>
        <w:ind w:left="4320" w:hanging="360"/>
      </w:pPr>
      <w:rPr>
        <w:rFonts w:ascii="Wingdings" w:hAnsi="Wingdings" w:hint="default"/>
      </w:rPr>
    </w:lvl>
    <w:lvl w:ilvl="6" w:tplc="E2D4960C">
      <w:start w:val="1"/>
      <w:numFmt w:val="bullet"/>
      <w:lvlText w:val=""/>
      <w:lvlJc w:val="left"/>
      <w:pPr>
        <w:tabs>
          <w:tab w:val="num" w:pos="5040"/>
        </w:tabs>
        <w:ind w:left="5040" w:hanging="360"/>
      </w:pPr>
      <w:rPr>
        <w:rFonts w:ascii="Symbol" w:hAnsi="Symbol" w:hint="default"/>
      </w:rPr>
    </w:lvl>
    <w:lvl w:ilvl="7" w:tplc="BAE80E9E">
      <w:start w:val="1"/>
      <w:numFmt w:val="bullet"/>
      <w:lvlText w:val="o"/>
      <w:lvlJc w:val="left"/>
      <w:pPr>
        <w:tabs>
          <w:tab w:val="num" w:pos="5760"/>
        </w:tabs>
        <w:ind w:left="5760" w:hanging="360"/>
      </w:pPr>
      <w:rPr>
        <w:rFonts w:ascii="Courier New" w:hAnsi="Courier New" w:cs="Courier New" w:hint="default"/>
      </w:rPr>
    </w:lvl>
    <w:lvl w:ilvl="8" w:tplc="20CA6920">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BE11AC3"/>
    <w:multiLevelType w:val="hybridMultilevel"/>
    <w:tmpl w:val="19923C52"/>
    <w:lvl w:ilvl="0" w:tplc="9D1E2B72">
      <w:start w:val="1"/>
      <w:numFmt w:val="bullet"/>
      <w:lvlText w:val="-"/>
      <w:lvlJc w:val="left"/>
      <w:pPr>
        <w:ind w:left="1804" w:hanging="360"/>
      </w:pPr>
      <w:rPr>
        <w:rFonts w:ascii="HelveticaNowText Regular" w:eastAsia="Times New Roman" w:hAnsi="HelveticaNowText Regular" w:cs="HelveticaNowText Regular" w:hint="default"/>
      </w:rPr>
    </w:lvl>
    <w:lvl w:ilvl="1" w:tplc="08090003" w:tentative="1">
      <w:start w:val="1"/>
      <w:numFmt w:val="bullet"/>
      <w:lvlText w:val="o"/>
      <w:lvlJc w:val="left"/>
      <w:pPr>
        <w:ind w:left="2524" w:hanging="360"/>
      </w:pPr>
      <w:rPr>
        <w:rFonts w:ascii="Courier New" w:hAnsi="Courier New" w:cs="Courier New" w:hint="default"/>
      </w:rPr>
    </w:lvl>
    <w:lvl w:ilvl="2" w:tplc="08090005" w:tentative="1">
      <w:start w:val="1"/>
      <w:numFmt w:val="bullet"/>
      <w:lvlText w:val=""/>
      <w:lvlJc w:val="left"/>
      <w:pPr>
        <w:ind w:left="3244" w:hanging="360"/>
      </w:pPr>
      <w:rPr>
        <w:rFonts w:ascii="Wingdings" w:hAnsi="Wingdings" w:hint="default"/>
      </w:rPr>
    </w:lvl>
    <w:lvl w:ilvl="3" w:tplc="08090001" w:tentative="1">
      <w:start w:val="1"/>
      <w:numFmt w:val="bullet"/>
      <w:lvlText w:val=""/>
      <w:lvlJc w:val="left"/>
      <w:pPr>
        <w:ind w:left="3964" w:hanging="360"/>
      </w:pPr>
      <w:rPr>
        <w:rFonts w:ascii="Symbol" w:hAnsi="Symbol" w:hint="default"/>
      </w:rPr>
    </w:lvl>
    <w:lvl w:ilvl="4" w:tplc="08090003" w:tentative="1">
      <w:start w:val="1"/>
      <w:numFmt w:val="bullet"/>
      <w:lvlText w:val="o"/>
      <w:lvlJc w:val="left"/>
      <w:pPr>
        <w:ind w:left="4684" w:hanging="360"/>
      </w:pPr>
      <w:rPr>
        <w:rFonts w:ascii="Courier New" w:hAnsi="Courier New" w:cs="Courier New" w:hint="default"/>
      </w:rPr>
    </w:lvl>
    <w:lvl w:ilvl="5" w:tplc="08090005" w:tentative="1">
      <w:start w:val="1"/>
      <w:numFmt w:val="bullet"/>
      <w:lvlText w:val=""/>
      <w:lvlJc w:val="left"/>
      <w:pPr>
        <w:ind w:left="5404" w:hanging="360"/>
      </w:pPr>
      <w:rPr>
        <w:rFonts w:ascii="Wingdings" w:hAnsi="Wingdings" w:hint="default"/>
      </w:rPr>
    </w:lvl>
    <w:lvl w:ilvl="6" w:tplc="08090001" w:tentative="1">
      <w:start w:val="1"/>
      <w:numFmt w:val="bullet"/>
      <w:lvlText w:val=""/>
      <w:lvlJc w:val="left"/>
      <w:pPr>
        <w:ind w:left="6124" w:hanging="360"/>
      </w:pPr>
      <w:rPr>
        <w:rFonts w:ascii="Symbol" w:hAnsi="Symbol" w:hint="default"/>
      </w:rPr>
    </w:lvl>
    <w:lvl w:ilvl="7" w:tplc="08090003" w:tentative="1">
      <w:start w:val="1"/>
      <w:numFmt w:val="bullet"/>
      <w:lvlText w:val="o"/>
      <w:lvlJc w:val="left"/>
      <w:pPr>
        <w:ind w:left="6844" w:hanging="360"/>
      </w:pPr>
      <w:rPr>
        <w:rFonts w:ascii="Courier New" w:hAnsi="Courier New" w:cs="Courier New" w:hint="default"/>
      </w:rPr>
    </w:lvl>
    <w:lvl w:ilvl="8" w:tplc="08090005" w:tentative="1">
      <w:start w:val="1"/>
      <w:numFmt w:val="bullet"/>
      <w:lvlText w:val=""/>
      <w:lvlJc w:val="left"/>
      <w:pPr>
        <w:ind w:left="7564" w:hanging="360"/>
      </w:pPr>
      <w:rPr>
        <w:rFonts w:ascii="Wingdings" w:hAnsi="Wingdings" w:hint="default"/>
      </w:rPr>
    </w:lvl>
  </w:abstractNum>
  <w:abstractNum w:abstractNumId="22" w15:restartNumberingAfterBreak="0">
    <w:nsid w:val="2FD36F85"/>
    <w:multiLevelType w:val="hybridMultilevel"/>
    <w:tmpl w:val="CB249CD6"/>
    <w:lvl w:ilvl="0" w:tplc="5ACCC1E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02A756D"/>
    <w:multiLevelType w:val="hybridMultilevel"/>
    <w:tmpl w:val="D6900D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FC23EC"/>
    <w:multiLevelType w:val="multilevel"/>
    <w:tmpl w:val="CD46A008"/>
    <w:lvl w:ilvl="0">
      <w:start w:val="1"/>
      <w:numFmt w:val="decimal"/>
      <w:lvlText w:val="%1."/>
      <w:lvlJc w:val="left"/>
      <w:pPr>
        <w:ind w:left="1440" w:firstLine="0"/>
      </w:pPr>
      <w:rPr>
        <w:rFonts w:hint="default"/>
        <w:b/>
        <w:color w:val="auto"/>
      </w:rPr>
    </w:lvl>
    <w:lvl w:ilvl="1">
      <w:start w:val="1"/>
      <w:numFmt w:val="decimal"/>
      <w:isLgl/>
      <w:lvlText w:val="%1.%2."/>
      <w:lvlJc w:val="left"/>
      <w:pPr>
        <w:ind w:left="720" w:hanging="360"/>
      </w:pPr>
      <w:rPr>
        <w:rFonts w:hint="default"/>
      </w:rPr>
    </w:lvl>
    <w:lvl w:ilvl="2">
      <w:start w:val="1"/>
      <w:numFmt w:val="none"/>
      <w:isLgl/>
      <w:lvlText w:val="2.1.1."/>
      <w:lvlJc w:val="left"/>
      <w:pPr>
        <w:ind w:left="1080" w:hanging="720"/>
      </w:pPr>
      <w:rPr>
        <w:rFonts w:hint="default"/>
      </w:rPr>
    </w:lvl>
    <w:lvl w:ilvl="3">
      <w:start w:val="1"/>
      <w:numFmt w:val="none"/>
      <w:isLgl/>
      <w:lvlText w:val=""/>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356F1491"/>
    <w:multiLevelType w:val="hybridMultilevel"/>
    <w:tmpl w:val="443AC014"/>
    <w:lvl w:ilvl="0" w:tplc="9ED2590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C263C0"/>
    <w:multiLevelType w:val="multilevel"/>
    <w:tmpl w:val="1FDEF12E"/>
    <w:lvl w:ilvl="0">
      <w:start w:val="2"/>
      <w:numFmt w:val="none"/>
      <w:lvlText w:val="1.1"/>
      <w:lvlJc w:val="left"/>
      <w:pPr>
        <w:ind w:left="525" w:hanging="525"/>
      </w:pPr>
      <w:rPr>
        <w:rFonts w:hint="default"/>
      </w:rPr>
    </w:lvl>
    <w:lvl w:ilvl="1">
      <w:start w:val="3"/>
      <w:numFmt w:val="decimal"/>
      <w:lvlText w:val="2.%2"/>
      <w:lvlJc w:val="left"/>
      <w:pPr>
        <w:ind w:left="0" w:firstLine="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3B625BC1"/>
    <w:multiLevelType w:val="hybridMultilevel"/>
    <w:tmpl w:val="A18A9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69504B5"/>
    <w:multiLevelType w:val="hybridMultilevel"/>
    <w:tmpl w:val="344EEFAC"/>
    <w:lvl w:ilvl="0" w:tplc="C4662A2C">
      <w:start w:val="1"/>
      <w:numFmt w:val="decimal"/>
      <w:lvlText w:val="%1."/>
      <w:lvlJc w:val="left"/>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137317"/>
    <w:multiLevelType w:val="hybridMultilevel"/>
    <w:tmpl w:val="A9D835E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5C021A"/>
    <w:multiLevelType w:val="hybridMultilevel"/>
    <w:tmpl w:val="91D66B9E"/>
    <w:lvl w:ilvl="0" w:tplc="08090005">
      <w:start w:val="1"/>
      <w:numFmt w:val="bullet"/>
      <w:lvlText w:val=""/>
      <w:lvlJc w:val="left"/>
      <w:rPr>
        <w:rFonts w:ascii="Wingdings" w:hAnsi="Wingdings"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31" w15:restartNumberingAfterBreak="0">
    <w:nsid w:val="52A3098D"/>
    <w:multiLevelType w:val="hybridMultilevel"/>
    <w:tmpl w:val="133E974C"/>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hint="default"/>
      </w:rPr>
    </w:lvl>
  </w:abstractNum>
  <w:abstractNum w:abstractNumId="32" w15:restartNumberingAfterBreak="0">
    <w:nsid w:val="565F318E"/>
    <w:multiLevelType w:val="multilevel"/>
    <w:tmpl w:val="D6D43114"/>
    <w:lvl w:ilvl="0">
      <w:start w:val="2"/>
      <w:numFmt w:val="none"/>
      <w:lvlText w:val="1.1"/>
      <w:lvlJc w:val="left"/>
      <w:pPr>
        <w:ind w:left="630" w:hanging="630"/>
      </w:pPr>
      <w:rPr>
        <w:rFonts w:hint="default"/>
      </w:rPr>
    </w:lvl>
    <w:lvl w:ilvl="1">
      <w:start w:val="1"/>
      <w:numFmt w:val="decimal"/>
      <w:lvlText w:val="2%1.%2."/>
      <w:lvlJc w:val="left"/>
      <w:pPr>
        <w:ind w:left="1800" w:hanging="720"/>
      </w:pPr>
      <w:rPr>
        <w:rFonts w:hint="default"/>
      </w:rPr>
    </w:lvl>
    <w:lvl w:ilvl="2">
      <w:start w:val="1"/>
      <w:numFmt w:val="decimal"/>
      <w:lvlText w:val="2.1.%3"/>
      <w:lvlJc w:val="left"/>
      <w:pPr>
        <w:ind w:left="6480" w:hanging="36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33" w15:restartNumberingAfterBreak="0">
    <w:nsid w:val="5753661B"/>
    <w:multiLevelType w:val="hybridMultilevel"/>
    <w:tmpl w:val="10C8479C"/>
    <w:lvl w:ilvl="0" w:tplc="0C4035BE">
      <w:start w:val="19"/>
      <w:numFmt w:val="bullet"/>
      <w:lvlText w:val="-"/>
      <w:lvlJc w:val="left"/>
      <w:pPr>
        <w:ind w:left="1129" w:hanging="360"/>
      </w:pPr>
      <w:rPr>
        <w:rFonts w:ascii="Times New Roman" w:eastAsia="Times New Roman" w:hAnsi="Times New Roman" w:cs="Times New Roman" w:hint="default"/>
      </w:rPr>
    </w:lvl>
    <w:lvl w:ilvl="1" w:tplc="04090003">
      <w:start w:val="1"/>
      <w:numFmt w:val="bullet"/>
      <w:lvlText w:val="o"/>
      <w:lvlJc w:val="left"/>
      <w:pPr>
        <w:ind w:left="1849" w:hanging="360"/>
      </w:pPr>
      <w:rPr>
        <w:rFonts w:ascii="Courier New" w:hAnsi="Courier New" w:cs="Courier New" w:hint="default"/>
      </w:rPr>
    </w:lvl>
    <w:lvl w:ilvl="2" w:tplc="04090005" w:tentative="1">
      <w:start w:val="1"/>
      <w:numFmt w:val="bullet"/>
      <w:lvlText w:val=""/>
      <w:lvlJc w:val="left"/>
      <w:pPr>
        <w:ind w:left="2569" w:hanging="360"/>
      </w:pPr>
      <w:rPr>
        <w:rFonts w:ascii="Wingdings" w:hAnsi="Wingdings" w:hint="default"/>
      </w:rPr>
    </w:lvl>
    <w:lvl w:ilvl="3" w:tplc="04090001" w:tentative="1">
      <w:start w:val="1"/>
      <w:numFmt w:val="bullet"/>
      <w:lvlText w:val=""/>
      <w:lvlJc w:val="left"/>
      <w:pPr>
        <w:ind w:left="3289" w:hanging="360"/>
      </w:pPr>
      <w:rPr>
        <w:rFonts w:ascii="Symbol" w:hAnsi="Symbol" w:hint="default"/>
      </w:rPr>
    </w:lvl>
    <w:lvl w:ilvl="4" w:tplc="04090003" w:tentative="1">
      <w:start w:val="1"/>
      <w:numFmt w:val="bullet"/>
      <w:lvlText w:val="o"/>
      <w:lvlJc w:val="left"/>
      <w:pPr>
        <w:ind w:left="4009" w:hanging="360"/>
      </w:pPr>
      <w:rPr>
        <w:rFonts w:ascii="Courier New" w:hAnsi="Courier New" w:cs="Courier New" w:hint="default"/>
      </w:rPr>
    </w:lvl>
    <w:lvl w:ilvl="5" w:tplc="04090005" w:tentative="1">
      <w:start w:val="1"/>
      <w:numFmt w:val="bullet"/>
      <w:lvlText w:val=""/>
      <w:lvlJc w:val="left"/>
      <w:pPr>
        <w:ind w:left="4729" w:hanging="360"/>
      </w:pPr>
      <w:rPr>
        <w:rFonts w:ascii="Wingdings" w:hAnsi="Wingdings" w:hint="default"/>
      </w:rPr>
    </w:lvl>
    <w:lvl w:ilvl="6" w:tplc="04090001" w:tentative="1">
      <w:start w:val="1"/>
      <w:numFmt w:val="bullet"/>
      <w:lvlText w:val=""/>
      <w:lvlJc w:val="left"/>
      <w:pPr>
        <w:ind w:left="5449" w:hanging="360"/>
      </w:pPr>
      <w:rPr>
        <w:rFonts w:ascii="Symbol" w:hAnsi="Symbol" w:hint="default"/>
      </w:rPr>
    </w:lvl>
    <w:lvl w:ilvl="7" w:tplc="04090003" w:tentative="1">
      <w:start w:val="1"/>
      <w:numFmt w:val="bullet"/>
      <w:lvlText w:val="o"/>
      <w:lvlJc w:val="left"/>
      <w:pPr>
        <w:ind w:left="6169" w:hanging="360"/>
      </w:pPr>
      <w:rPr>
        <w:rFonts w:ascii="Courier New" w:hAnsi="Courier New" w:cs="Courier New" w:hint="default"/>
      </w:rPr>
    </w:lvl>
    <w:lvl w:ilvl="8" w:tplc="04090005" w:tentative="1">
      <w:start w:val="1"/>
      <w:numFmt w:val="bullet"/>
      <w:lvlText w:val=""/>
      <w:lvlJc w:val="left"/>
      <w:pPr>
        <w:ind w:left="6889" w:hanging="360"/>
      </w:pPr>
      <w:rPr>
        <w:rFonts w:ascii="Wingdings" w:hAnsi="Wingdings" w:hint="default"/>
      </w:rPr>
    </w:lvl>
  </w:abstractNum>
  <w:abstractNum w:abstractNumId="34" w15:restartNumberingAfterBreak="0">
    <w:nsid w:val="59AD0F4F"/>
    <w:multiLevelType w:val="hybridMultilevel"/>
    <w:tmpl w:val="58843472"/>
    <w:lvl w:ilvl="0" w:tplc="4AB69DB2">
      <w:start w:val="1"/>
      <w:numFmt w:val="bullet"/>
      <w:lvlText w:val=""/>
      <w:lvlJc w:val="left"/>
      <w:pPr>
        <w:tabs>
          <w:tab w:val="num" w:pos="1636"/>
        </w:tabs>
        <w:ind w:left="1636" w:hanging="360"/>
      </w:pPr>
      <w:rPr>
        <w:rFonts w:ascii="Symbol" w:hAnsi="Symbol" w:hint="default"/>
        <w:color w:val="auto"/>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59B66F1E"/>
    <w:multiLevelType w:val="hybridMultilevel"/>
    <w:tmpl w:val="4ED6BC62"/>
    <w:lvl w:ilvl="0" w:tplc="D7F699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C5F60ED"/>
    <w:multiLevelType w:val="hybridMultilevel"/>
    <w:tmpl w:val="6BA65CAC"/>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7" w15:restartNumberingAfterBreak="0">
    <w:nsid w:val="63544871"/>
    <w:multiLevelType w:val="hybridMultilevel"/>
    <w:tmpl w:val="08B209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4BA0C89"/>
    <w:multiLevelType w:val="hybridMultilevel"/>
    <w:tmpl w:val="FE4C6240"/>
    <w:lvl w:ilvl="0" w:tplc="98289B62">
      <w:start w:val="2"/>
      <w:numFmt w:val="bullet"/>
      <w:pStyle w:val="alinia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55B2AD2"/>
    <w:multiLevelType w:val="multilevel"/>
    <w:tmpl w:val="1CECEF54"/>
    <w:lvl w:ilvl="0">
      <w:start w:val="1"/>
      <w:numFmt w:val="decimal"/>
      <w:lvlText w:val="%1."/>
      <w:lvlJc w:val="left"/>
      <w:pPr>
        <w:ind w:left="720" w:hanging="720"/>
      </w:pPr>
      <w:rPr>
        <w:rFonts w:hint="default"/>
      </w:rPr>
    </w:lvl>
    <w:lvl w:ilvl="1">
      <w:start w:val="2"/>
      <w:numFmt w:val="decimal"/>
      <w:isLgl/>
      <w:lvlText w:val="%1.%2."/>
      <w:lvlJc w:val="left"/>
      <w:pPr>
        <w:ind w:left="1725" w:hanging="915"/>
      </w:pPr>
      <w:rPr>
        <w:rFonts w:hint="default"/>
      </w:rPr>
    </w:lvl>
    <w:lvl w:ilvl="2">
      <w:start w:val="1"/>
      <w:numFmt w:val="decimal"/>
      <w:isLgl/>
      <w:lvlText w:val="%1.%2.%3."/>
      <w:lvlJc w:val="left"/>
      <w:pPr>
        <w:ind w:left="2700" w:hanging="1080"/>
      </w:pPr>
      <w:rPr>
        <w:rFonts w:hint="default"/>
        <w:sz w:val="40"/>
        <w:szCs w:val="40"/>
      </w:rPr>
    </w:lvl>
    <w:lvl w:ilvl="3">
      <w:start w:val="1"/>
      <w:numFmt w:val="decimal"/>
      <w:isLgl/>
      <w:lvlText w:val="%1.%2.%3.%4."/>
      <w:lvlJc w:val="left"/>
      <w:pPr>
        <w:ind w:left="3870" w:hanging="1440"/>
      </w:pPr>
      <w:rPr>
        <w:rFonts w:hint="default"/>
      </w:rPr>
    </w:lvl>
    <w:lvl w:ilvl="4">
      <w:start w:val="1"/>
      <w:numFmt w:val="decimal"/>
      <w:isLgl/>
      <w:lvlText w:val="%1.%2.%3.%4.%5."/>
      <w:lvlJc w:val="left"/>
      <w:pPr>
        <w:ind w:left="5040" w:hanging="1800"/>
      </w:pPr>
      <w:rPr>
        <w:rFonts w:hint="default"/>
      </w:rPr>
    </w:lvl>
    <w:lvl w:ilvl="5">
      <w:start w:val="1"/>
      <w:numFmt w:val="decimal"/>
      <w:isLgl/>
      <w:lvlText w:val="%1.%2.%3.%4.%5.%6."/>
      <w:lvlJc w:val="left"/>
      <w:pPr>
        <w:ind w:left="6210" w:hanging="2160"/>
      </w:pPr>
      <w:rPr>
        <w:rFonts w:hint="default"/>
      </w:rPr>
    </w:lvl>
    <w:lvl w:ilvl="6">
      <w:start w:val="1"/>
      <w:numFmt w:val="decimal"/>
      <w:isLgl/>
      <w:lvlText w:val="%1.%2.%3.%4.%5.%6.%7."/>
      <w:lvlJc w:val="left"/>
      <w:pPr>
        <w:ind w:left="7020" w:hanging="2160"/>
      </w:pPr>
      <w:rPr>
        <w:rFonts w:hint="default"/>
      </w:rPr>
    </w:lvl>
    <w:lvl w:ilvl="7">
      <w:start w:val="1"/>
      <w:numFmt w:val="decimal"/>
      <w:isLgl/>
      <w:lvlText w:val="%1.%2.%3.%4.%5.%6.%7.%8."/>
      <w:lvlJc w:val="left"/>
      <w:pPr>
        <w:ind w:left="8190" w:hanging="2520"/>
      </w:pPr>
      <w:rPr>
        <w:rFonts w:hint="default"/>
      </w:rPr>
    </w:lvl>
    <w:lvl w:ilvl="8">
      <w:start w:val="1"/>
      <w:numFmt w:val="decimal"/>
      <w:isLgl/>
      <w:lvlText w:val="%1.%2.%3.%4.%5.%6.%7.%8.%9."/>
      <w:lvlJc w:val="left"/>
      <w:pPr>
        <w:ind w:left="9360" w:hanging="2880"/>
      </w:pPr>
      <w:rPr>
        <w:rFonts w:hint="default"/>
      </w:rPr>
    </w:lvl>
  </w:abstractNum>
  <w:abstractNum w:abstractNumId="40" w15:restartNumberingAfterBreak="0">
    <w:nsid w:val="6BE27AA5"/>
    <w:multiLevelType w:val="hybridMultilevel"/>
    <w:tmpl w:val="DB945D70"/>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41" w15:restartNumberingAfterBreak="0">
    <w:nsid w:val="6C2E5F12"/>
    <w:multiLevelType w:val="hybridMultilevel"/>
    <w:tmpl w:val="1A9AF47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EB15E87"/>
    <w:multiLevelType w:val="hybridMultilevel"/>
    <w:tmpl w:val="A56E16E2"/>
    <w:lvl w:ilvl="0" w:tplc="2AA45338">
      <w:start w:val="1"/>
      <w:numFmt w:val="decimal"/>
      <w:lvlText w:val="%1."/>
      <w:lvlJc w:val="left"/>
      <w:pPr>
        <w:ind w:left="720" w:hanging="360"/>
      </w:pPr>
      <w:rPr>
        <w:rFonts w:hint="default"/>
        <w:b/>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9C08FB"/>
    <w:multiLevelType w:val="hybridMultilevel"/>
    <w:tmpl w:val="3EBABC14"/>
    <w:lvl w:ilvl="0" w:tplc="84785048">
      <w:start w:val="2"/>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06E7114"/>
    <w:multiLevelType w:val="hybridMultilevel"/>
    <w:tmpl w:val="A71EA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26A27FA"/>
    <w:multiLevelType w:val="hybridMultilevel"/>
    <w:tmpl w:val="9A2CF938"/>
    <w:lvl w:ilvl="0" w:tplc="4E8CA3C6">
      <w:start w:val="1"/>
      <w:numFmt w:val="decimal"/>
      <w:lvlText w:val="2.1.%1"/>
      <w:lvlJc w:val="left"/>
      <w:pPr>
        <w:ind w:left="360" w:hanging="360"/>
      </w:pPr>
      <w:rPr>
        <w:rFonts w:hint="default"/>
        <w:b w:val="0"/>
        <w:bCs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72934E4D"/>
    <w:multiLevelType w:val="multilevel"/>
    <w:tmpl w:val="59AC9FC0"/>
    <w:lvl w:ilvl="0">
      <w:start w:val="1"/>
      <w:numFmt w:val="decimal"/>
      <w:lvlText w:val="%1."/>
      <w:lvlJc w:val="left"/>
      <w:pPr>
        <w:tabs>
          <w:tab w:val="num" w:pos="720"/>
        </w:tabs>
        <w:ind w:left="720" w:hanging="720"/>
      </w:pPr>
    </w:lvl>
    <w:lvl w:ilvl="1">
      <w:start w:val="1"/>
      <w:numFmt w:val="bullet"/>
      <w:lvlText w:val=""/>
      <w:lvlJc w:val="left"/>
      <w:pPr>
        <w:ind w:left="1080" w:hanging="36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7" w15:restartNumberingAfterBreak="0">
    <w:nsid w:val="73960095"/>
    <w:multiLevelType w:val="hybridMultilevel"/>
    <w:tmpl w:val="75AE129E"/>
    <w:lvl w:ilvl="0" w:tplc="F65AA314">
      <w:start w:val="1"/>
      <w:numFmt w:val="decimal"/>
      <w:lvlText w:val="2.1.%1"/>
      <w:lvlJc w:val="left"/>
      <w:pPr>
        <w:ind w:left="2340" w:hanging="360"/>
      </w:pPr>
      <w:rPr>
        <w:rFonts w:hint="default"/>
        <w:b/>
      </w:rPr>
    </w:lvl>
    <w:lvl w:ilvl="1" w:tplc="08090019" w:tentative="1">
      <w:start w:val="1"/>
      <w:numFmt w:val="lowerLetter"/>
      <w:lvlText w:val="%2."/>
      <w:lvlJc w:val="left"/>
      <w:pPr>
        <w:ind w:left="1440" w:hanging="360"/>
      </w:pPr>
    </w:lvl>
    <w:lvl w:ilvl="2" w:tplc="017E9472">
      <w:start w:val="1"/>
      <w:numFmt w:val="decimal"/>
      <w:lvlText w:val="2.1.%3"/>
      <w:lvlJc w:val="left"/>
      <w:pPr>
        <w:ind w:left="0" w:firstLine="0"/>
      </w:pPr>
      <w:rPr>
        <w:rFonts w:hint="default"/>
        <w:b w:val="0"/>
        <w:bCs w:val="0"/>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7ADC10C2"/>
    <w:multiLevelType w:val="hybridMultilevel"/>
    <w:tmpl w:val="1756B312"/>
    <w:lvl w:ilvl="0" w:tplc="0C4035BE">
      <w:start w:val="19"/>
      <w:numFmt w:val="bullet"/>
      <w:lvlText w:val="-"/>
      <w:lvlJc w:val="left"/>
      <w:pPr>
        <w:ind w:left="1129" w:hanging="360"/>
      </w:pPr>
      <w:rPr>
        <w:rFonts w:ascii="Times New Roman" w:eastAsia="Times New Roman" w:hAnsi="Times New Roman" w:cs="Times New Roman" w:hint="default"/>
      </w:rPr>
    </w:lvl>
    <w:lvl w:ilvl="1" w:tplc="04090001">
      <w:start w:val="1"/>
      <w:numFmt w:val="bullet"/>
      <w:lvlText w:val=""/>
      <w:lvlJc w:val="left"/>
      <w:pPr>
        <w:ind w:left="1849" w:hanging="360"/>
      </w:pPr>
      <w:rPr>
        <w:rFonts w:ascii="Symbol" w:hAnsi="Symbol" w:hint="default"/>
      </w:rPr>
    </w:lvl>
    <w:lvl w:ilvl="2" w:tplc="04090005">
      <w:start w:val="1"/>
      <w:numFmt w:val="bullet"/>
      <w:lvlText w:val=""/>
      <w:lvlJc w:val="left"/>
      <w:pPr>
        <w:ind w:left="2569" w:hanging="360"/>
      </w:pPr>
      <w:rPr>
        <w:rFonts w:ascii="Wingdings" w:hAnsi="Wingdings" w:hint="default"/>
      </w:rPr>
    </w:lvl>
    <w:lvl w:ilvl="3" w:tplc="04090001" w:tentative="1">
      <w:start w:val="1"/>
      <w:numFmt w:val="bullet"/>
      <w:lvlText w:val=""/>
      <w:lvlJc w:val="left"/>
      <w:pPr>
        <w:ind w:left="3289" w:hanging="360"/>
      </w:pPr>
      <w:rPr>
        <w:rFonts w:ascii="Symbol" w:hAnsi="Symbol" w:hint="default"/>
      </w:rPr>
    </w:lvl>
    <w:lvl w:ilvl="4" w:tplc="04090003" w:tentative="1">
      <w:start w:val="1"/>
      <w:numFmt w:val="bullet"/>
      <w:lvlText w:val="o"/>
      <w:lvlJc w:val="left"/>
      <w:pPr>
        <w:ind w:left="4009" w:hanging="360"/>
      </w:pPr>
      <w:rPr>
        <w:rFonts w:ascii="Courier New" w:hAnsi="Courier New" w:cs="Courier New" w:hint="default"/>
      </w:rPr>
    </w:lvl>
    <w:lvl w:ilvl="5" w:tplc="04090005" w:tentative="1">
      <w:start w:val="1"/>
      <w:numFmt w:val="bullet"/>
      <w:lvlText w:val=""/>
      <w:lvlJc w:val="left"/>
      <w:pPr>
        <w:ind w:left="4729" w:hanging="360"/>
      </w:pPr>
      <w:rPr>
        <w:rFonts w:ascii="Wingdings" w:hAnsi="Wingdings" w:hint="default"/>
      </w:rPr>
    </w:lvl>
    <w:lvl w:ilvl="6" w:tplc="04090001" w:tentative="1">
      <w:start w:val="1"/>
      <w:numFmt w:val="bullet"/>
      <w:lvlText w:val=""/>
      <w:lvlJc w:val="left"/>
      <w:pPr>
        <w:ind w:left="5449" w:hanging="360"/>
      </w:pPr>
      <w:rPr>
        <w:rFonts w:ascii="Symbol" w:hAnsi="Symbol" w:hint="default"/>
      </w:rPr>
    </w:lvl>
    <w:lvl w:ilvl="7" w:tplc="04090003" w:tentative="1">
      <w:start w:val="1"/>
      <w:numFmt w:val="bullet"/>
      <w:lvlText w:val="o"/>
      <w:lvlJc w:val="left"/>
      <w:pPr>
        <w:ind w:left="6169" w:hanging="360"/>
      </w:pPr>
      <w:rPr>
        <w:rFonts w:ascii="Courier New" w:hAnsi="Courier New" w:cs="Courier New" w:hint="default"/>
      </w:rPr>
    </w:lvl>
    <w:lvl w:ilvl="8" w:tplc="04090005" w:tentative="1">
      <w:start w:val="1"/>
      <w:numFmt w:val="bullet"/>
      <w:lvlText w:val=""/>
      <w:lvlJc w:val="left"/>
      <w:pPr>
        <w:ind w:left="6889" w:hanging="360"/>
      </w:pPr>
      <w:rPr>
        <w:rFonts w:ascii="Wingdings" w:hAnsi="Wingdings" w:hint="default"/>
      </w:rPr>
    </w:lvl>
  </w:abstractNum>
  <w:num w:numId="1" w16cid:durableId="442503957">
    <w:abstractNumId w:val="16"/>
  </w:num>
  <w:num w:numId="2" w16cid:durableId="956448346">
    <w:abstractNumId w:val="42"/>
  </w:num>
  <w:num w:numId="3" w16cid:durableId="1279027277">
    <w:abstractNumId w:val="8"/>
  </w:num>
  <w:num w:numId="4" w16cid:durableId="712997318">
    <w:abstractNumId w:val="17"/>
  </w:num>
  <w:num w:numId="5" w16cid:durableId="32197395">
    <w:abstractNumId w:val="32"/>
  </w:num>
  <w:num w:numId="6" w16cid:durableId="1513496369">
    <w:abstractNumId w:val="43"/>
  </w:num>
  <w:num w:numId="7" w16cid:durableId="1187719451">
    <w:abstractNumId w:val="28"/>
  </w:num>
  <w:num w:numId="8" w16cid:durableId="918250895">
    <w:abstractNumId w:val="2"/>
  </w:num>
  <w:num w:numId="9" w16cid:durableId="1828126924">
    <w:abstractNumId w:val="44"/>
  </w:num>
  <w:num w:numId="10" w16cid:durableId="1299190382">
    <w:abstractNumId w:val="36"/>
  </w:num>
  <w:num w:numId="11" w16cid:durableId="1067336311">
    <w:abstractNumId w:val="40"/>
  </w:num>
  <w:num w:numId="12" w16cid:durableId="2123527996">
    <w:abstractNumId w:val="30"/>
  </w:num>
  <w:num w:numId="13" w16cid:durableId="81144347">
    <w:abstractNumId w:val="11"/>
  </w:num>
  <w:num w:numId="14" w16cid:durableId="246883016">
    <w:abstractNumId w:val="39"/>
  </w:num>
  <w:num w:numId="15" w16cid:durableId="2085688821">
    <w:abstractNumId w:val="24"/>
  </w:num>
  <w:num w:numId="16" w16cid:durableId="20589499">
    <w:abstractNumId w:val="47"/>
  </w:num>
  <w:num w:numId="17" w16cid:durableId="1449546395">
    <w:abstractNumId w:val="45"/>
  </w:num>
  <w:num w:numId="18" w16cid:durableId="1468620052">
    <w:abstractNumId w:val="26"/>
  </w:num>
  <w:num w:numId="19" w16cid:durableId="29032717">
    <w:abstractNumId w:val="15"/>
  </w:num>
  <w:num w:numId="20" w16cid:durableId="126778732">
    <w:abstractNumId w:val="10"/>
  </w:num>
  <w:num w:numId="21" w16cid:durableId="1815370179">
    <w:abstractNumId w:val="21"/>
  </w:num>
  <w:num w:numId="22" w16cid:durableId="1509905402">
    <w:abstractNumId w:val="37"/>
  </w:num>
  <w:num w:numId="23" w16cid:durableId="1493450076">
    <w:abstractNumId w:val="9"/>
  </w:num>
  <w:num w:numId="24" w16cid:durableId="589200912">
    <w:abstractNumId w:val="20"/>
  </w:num>
  <w:num w:numId="25" w16cid:durableId="1892301292">
    <w:abstractNumId w:val="31"/>
  </w:num>
  <w:num w:numId="26" w16cid:durableId="1179199528">
    <w:abstractNumId w:val="18"/>
  </w:num>
  <w:num w:numId="27" w16cid:durableId="1254705334">
    <w:abstractNumId w:val="34"/>
  </w:num>
  <w:num w:numId="28" w16cid:durableId="1155024288">
    <w:abstractNumId w:val="33"/>
  </w:num>
  <w:num w:numId="29" w16cid:durableId="1282610509">
    <w:abstractNumId w:val="19"/>
  </w:num>
  <w:num w:numId="30" w16cid:durableId="1824547649">
    <w:abstractNumId w:val="29"/>
  </w:num>
  <w:num w:numId="31" w16cid:durableId="1932084205">
    <w:abstractNumId w:val="23"/>
  </w:num>
  <w:num w:numId="32" w16cid:durableId="639000073">
    <w:abstractNumId w:val="35"/>
  </w:num>
  <w:num w:numId="33" w16cid:durableId="1312907462">
    <w:abstractNumId w:val="48"/>
  </w:num>
  <w:num w:numId="34" w16cid:durableId="1297877822">
    <w:abstractNumId w:val="12"/>
  </w:num>
  <w:num w:numId="35" w16cid:durableId="1783644207">
    <w:abstractNumId w:val="0"/>
    <w:lvlOverride w:ilvl="0">
      <w:lvl w:ilvl="0">
        <w:start w:val="1"/>
        <w:numFmt w:val="bullet"/>
        <w:lvlText w:val=""/>
        <w:legacy w:legacy="1" w:legacySpace="0" w:legacyIndent="283"/>
        <w:lvlJc w:val="left"/>
        <w:pPr>
          <w:ind w:left="1003" w:hanging="283"/>
        </w:pPr>
        <w:rPr>
          <w:rFonts w:ascii="Symbol" w:hAnsi="Symbol" w:hint="default"/>
        </w:rPr>
      </w:lvl>
    </w:lvlOverride>
  </w:num>
  <w:num w:numId="36" w16cid:durableId="2139913653">
    <w:abstractNumId w:val="7"/>
  </w:num>
  <w:num w:numId="37" w16cid:durableId="2129423330">
    <w:abstractNumId w:val="41"/>
  </w:num>
  <w:num w:numId="38" w16cid:durableId="172839819">
    <w:abstractNumId w:val="27"/>
  </w:num>
  <w:num w:numId="39" w16cid:durableId="828785390">
    <w:abstractNumId w:val="22"/>
  </w:num>
  <w:num w:numId="40" w16cid:durableId="1315723004">
    <w:abstractNumId w:val="14"/>
  </w:num>
  <w:num w:numId="41" w16cid:durableId="983582503">
    <w:abstractNumId w:val="46"/>
  </w:num>
  <w:num w:numId="42" w16cid:durableId="1695035481">
    <w:abstractNumId w:val="13"/>
  </w:num>
  <w:num w:numId="43" w16cid:durableId="1443453846">
    <w:abstractNumId w:val="38"/>
  </w:num>
  <w:num w:numId="44" w16cid:durableId="1731926556">
    <w:abstractNumId w:val="25"/>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C9A"/>
    <w:rsid w:val="00000996"/>
    <w:rsid w:val="0000151D"/>
    <w:rsid w:val="000018A3"/>
    <w:rsid w:val="00003A33"/>
    <w:rsid w:val="00003D39"/>
    <w:rsid w:val="00004336"/>
    <w:rsid w:val="00004392"/>
    <w:rsid w:val="000049DE"/>
    <w:rsid w:val="0000624C"/>
    <w:rsid w:val="00010023"/>
    <w:rsid w:val="00014B01"/>
    <w:rsid w:val="000201F0"/>
    <w:rsid w:val="00020391"/>
    <w:rsid w:val="00020BD8"/>
    <w:rsid w:val="00025813"/>
    <w:rsid w:val="0002760E"/>
    <w:rsid w:val="00031B7D"/>
    <w:rsid w:val="00031FA0"/>
    <w:rsid w:val="00032F1A"/>
    <w:rsid w:val="00033F8C"/>
    <w:rsid w:val="00037CCB"/>
    <w:rsid w:val="00043874"/>
    <w:rsid w:val="000444F0"/>
    <w:rsid w:val="00046A19"/>
    <w:rsid w:val="000533F7"/>
    <w:rsid w:val="00061FF9"/>
    <w:rsid w:val="00066C84"/>
    <w:rsid w:val="00070974"/>
    <w:rsid w:val="000714C4"/>
    <w:rsid w:val="00073467"/>
    <w:rsid w:val="00073B23"/>
    <w:rsid w:val="0007740A"/>
    <w:rsid w:val="00081029"/>
    <w:rsid w:val="000812B6"/>
    <w:rsid w:val="000826D1"/>
    <w:rsid w:val="00082722"/>
    <w:rsid w:val="00083D1E"/>
    <w:rsid w:val="00083DF9"/>
    <w:rsid w:val="000840D7"/>
    <w:rsid w:val="00087A58"/>
    <w:rsid w:val="00087E22"/>
    <w:rsid w:val="0009286C"/>
    <w:rsid w:val="000932EA"/>
    <w:rsid w:val="000970AF"/>
    <w:rsid w:val="000A05D7"/>
    <w:rsid w:val="000A0F3E"/>
    <w:rsid w:val="000A1A4E"/>
    <w:rsid w:val="000A7AA4"/>
    <w:rsid w:val="000B2B9E"/>
    <w:rsid w:val="000B3163"/>
    <w:rsid w:val="000B50C0"/>
    <w:rsid w:val="000B5FE2"/>
    <w:rsid w:val="000C450F"/>
    <w:rsid w:val="000D2D77"/>
    <w:rsid w:val="000D32F5"/>
    <w:rsid w:val="000D466A"/>
    <w:rsid w:val="000D5C4E"/>
    <w:rsid w:val="000D6474"/>
    <w:rsid w:val="000D6FF9"/>
    <w:rsid w:val="000D7D6C"/>
    <w:rsid w:val="000E063C"/>
    <w:rsid w:val="000E0B50"/>
    <w:rsid w:val="000E0C71"/>
    <w:rsid w:val="000E171C"/>
    <w:rsid w:val="000E4F97"/>
    <w:rsid w:val="000E616B"/>
    <w:rsid w:val="000E6819"/>
    <w:rsid w:val="000E70DC"/>
    <w:rsid w:val="000F196A"/>
    <w:rsid w:val="001025EB"/>
    <w:rsid w:val="00103AD1"/>
    <w:rsid w:val="0010478A"/>
    <w:rsid w:val="001064B0"/>
    <w:rsid w:val="001075F7"/>
    <w:rsid w:val="00107F70"/>
    <w:rsid w:val="00111661"/>
    <w:rsid w:val="00116B10"/>
    <w:rsid w:val="00116CE8"/>
    <w:rsid w:val="0011721A"/>
    <w:rsid w:val="0012155F"/>
    <w:rsid w:val="00121C1F"/>
    <w:rsid w:val="0012481A"/>
    <w:rsid w:val="00124D89"/>
    <w:rsid w:val="00124ED5"/>
    <w:rsid w:val="00127050"/>
    <w:rsid w:val="00130DB4"/>
    <w:rsid w:val="00132CA2"/>
    <w:rsid w:val="00133F19"/>
    <w:rsid w:val="001359F9"/>
    <w:rsid w:val="00140B85"/>
    <w:rsid w:val="00142092"/>
    <w:rsid w:val="00143156"/>
    <w:rsid w:val="00143A34"/>
    <w:rsid w:val="00143AE7"/>
    <w:rsid w:val="00144E05"/>
    <w:rsid w:val="00150356"/>
    <w:rsid w:val="001506A4"/>
    <w:rsid w:val="0015304F"/>
    <w:rsid w:val="0015456F"/>
    <w:rsid w:val="00155F01"/>
    <w:rsid w:val="0015676F"/>
    <w:rsid w:val="00161B8B"/>
    <w:rsid w:val="00166695"/>
    <w:rsid w:val="0016678D"/>
    <w:rsid w:val="00166F7B"/>
    <w:rsid w:val="0016773E"/>
    <w:rsid w:val="00172B2C"/>
    <w:rsid w:val="00174598"/>
    <w:rsid w:val="00175B0F"/>
    <w:rsid w:val="00176CE4"/>
    <w:rsid w:val="00177283"/>
    <w:rsid w:val="0018797F"/>
    <w:rsid w:val="00191AF1"/>
    <w:rsid w:val="00195F44"/>
    <w:rsid w:val="0019692F"/>
    <w:rsid w:val="00197571"/>
    <w:rsid w:val="00197D4F"/>
    <w:rsid w:val="001A385A"/>
    <w:rsid w:val="001A3DE0"/>
    <w:rsid w:val="001A3F6B"/>
    <w:rsid w:val="001A7886"/>
    <w:rsid w:val="001A7B15"/>
    <w:rsid w:val="001B0727"/>
    <w:rsid w:val="001B16B5"/>
    <w:rsid w:val="001B6086"/>
    <w:rsid w:val="001C2383"/>
    <w:rsid w:val="001C3619"/>
    <w:rsid w:val="001C3B4A"/>
    <w:rsid w:val="001C4392"/>
    <w:rsid w:val="001C537C"/>
    <w:rsid w:val="001D119C"/>
    <w:rsid w:val="001D1A10"/>
    <w:rsid w:val="001D5E9A"/>
    <w:rsid w:val="001E07FF"/>
    <w:rsid w:val="001E446C"/>
    <w:rsid w:val="001E528A"/>
    <w:rsid w:val="001F0283"/>
    <w:rsid w:val="001F05BB"/>
    <w:rsid w:val="001F117B"/>
    <w:rsid w:val="001F2EA1"/>
    <w:rsid w:val="001F484E"/>
    <w:rsid w:val="001F5CDC"/>
    <w:rsid w:val="001F5EEF"/>
    <w:rsid w:val="001F789B"/>
    <w:rsid w:val="00200136"/>
    <w:rsid w:val="00200175"/>
    <w:rsid w:val="0020221D"/>
    <w:rsid w:val="002022CD"/>
    <w:rsid w:val="00202E9C"/>
    <w:rsid w:val="002037E2"/>
    <w:rsid w:val="00204B8E"/>
    <w:rsid w:val="002051BF"/>
    <w:rsid w:val="0020603E"/>
    <w:rsid w:val="00206129"/>
    <w:rsid w:val="00206267"/>
    <w:rsid w:val="0020716E"/>
    <w:rsid w:val="002106F2"/>
    <w:rsid w:val="00213AA9"/>
    <w:rsid w:val="0021436B"/>
    <w:rsid w:val="00216DB0"/>
    <w:rsid w:val="00221140"/>
    <w:rsid w:val="00221D79"/>
    <w:rsid w:val="0022662B"/>
    <w:rsid w:val="00226F8F"/>
    <w:rsid w:val="00230A6B"/>
    <w:rsid w:val="00230AF1"/>
    <w:rsid w:val="00236E06"/>
    <w:rsid w:val="00246763"/>
    <w:rsid w:val="0024761E"/>
    <w:rsid w:val="00247BCC"/>
    <w:rsid w:val="002547A4"/>
    <w:rsid w:val="00255EDB"/>
    <w:rsid w:val="002564AD"/>
    <w:rsid w:val="002607C1"/>
    <w:rsid w:val="002626F5"/>
    <w:rsid w:val="002636FE"/>
    <w:rsid w:val="00263DFB"/>
    <w:rsid w:val="00264CA5"/>
    <w:rsid w:val="00271E3D"/>
    <w:rsid w:val="002745B7"/>
    <w:rsid w:val="00274634"/>
    <w:rsid w:val="00275405"/>
    <w:rsid w:val="00282ACF"/>
    <w:rsid w:val="00284081"/>
    <w:rsid w:val="0028463B"/>
    <w:rsid w:val="002875FB"/>
    <w:rsid w:val="00290A00"/>
    <w:rsid w:val="00291C07"/>
    <w:rsid w:val="00291C99"/>
    <w:rsid w:val="00293F85"/>
    <w:rsid w:val="0029468E"/>
    <w:rsid w:val="002A3BD2"/>
    <w:rsid w:val="002A5CE7"/>
    <w:rsid w:val="002A5F74"/>
    <w:rsid w:val="002A69D6"/>
    <w:rsid w:val="002B3FBD"/>
    <w:rsid w:val="002B52AE"/>
    <w:rsid w:val="002B5C97"/>
    <w:rsid w:val="002C18A3"/>
    <w:rsid w:val="002C31C2"/>
    <w:rsid w:val="002C4837"/>
    <w:rsid w:val="002C4BCE"/>
    <w:rsid w:val="002D2D33"/>
    <w:rsid w:val="002D2F66"/>
    <w:rsid w:val="002E1016"/>
    <w:rsid w:val="002E148A"/>
    <w:rsid w:val="002E22BC"/>
    <w:rsid w:val="002E3078"/>
    <w:rsid w:val="002E46CD"/>
    <w:rsid w:val="002E6184"/>
    <w:rsid w:val="002E71D1"/>
    <w:rsid w:val="002F114E"/>
    <w:rsid w:val="002F164E"/>
    <w:rsid w:val="002F25AC"/>
    <w:rsid w:val="002F26F9"/>
    <w:rsid w:val="002F4313"/>
    <w:rsid w:val="0030001D"/>
    <w:rsid w:val="0030052D"/>
    <w:rsid w:val="003051D3"/>
    <w:rsid w:val="00305BF0"/>
    <w:rsid w:val="0030726E"/>
    <w:rsid w:val="0031146D"/>
    <w:rsid w:val="003144BB"/>
    <w:rsid w:val="00315010"/>
    <w:rsid w:val="00315694"/>
    <w:rsid w:val="003234F6"/>
    <w:rsid w:val="00333D01"/>
    <w:rsid w:val="00334F3E"/>
    <w:rsid w:val="00337673"/>
    <w:rsid w:val="00343BE1"/>
    <w:rsid w:val="0034741C"/>
    <w:rsid w:val="0035000A"/>
    <w:rsid w:val="00352FFD"/>
    <w:rsid w:val="003539DC"/>
    <w:rsid w:val="003541CF"/>
    <w:rsid w:val="00355E30"/>
    <w:rsid w:val="003563D9"/>
    <w:rsid w:val="00356640"/>
    <w:rsid w:val="00366E30"/>
    <w:rsid w:val="00371608"/>
    <w:rsid w:val="0037298F"/>
    <w:rsid w:val="00375A93"/>
    <w:rsid w:val="00377BAA"/>
    <w:rsid w:val="003802CD"/>
    <w:rsid w:val="00391E6F"/>
    <w:rsid w:val="00393AF3"/>
    <w:rsid w:val="003A4A48"/>
    <w:rsid w:val="003A7180"/>
    <w:rsid w:val="003A7B7F"/>
    <w:rsid w:val="003A7C2C"/>
    <w:rsid w:val="003B0529"/>
    <w:rsid w:val="003B1419"/>
    <w:rsid w:val="003B34B1"/>
    <w:rsid w:val="003B3531"/>
    <w:rsid w:val="003B4174"/>
    <w:rsid w:val="003B733C"/>
    <w:rsid w:val="003C0168"/>
    <w:rsid w:val="003C23EE"/>
    <w:rsid w:val="003C2F00"/>
    <w:rsid w:val="003C3511"/>
    <w:rsid w:val="003C64C0"/>
    <w:rsid w:val="003D10D5"/>
    <w:rsid w:val="003D2002"/>
    <w:rsid w:val="003E5CBF"/>
    <w:rsid w:val="003E7B53"/>
    <w:rsid w:val="003E7FB1"/>
    <w:rsid w:val="003F1F47"/>
    <w:rsid w:val="003F2011"/>
    <w:rsid w:val="003F3853"/>
    <w:rsid w:val="003F7033"/>
    <w:rsid w:val="00401B6E"/>
    <w:rsid w:val="00402009"/>
    <w:rsid w:val="00402413"/>
    <w:rsid w:val="00406B36"/>
    <w:rsid w:val="00407582"/>
    <w:rsid w:val="00410B1E"/>
    <w:rsid w:val="004134BF"/>
    <w:rsid w:val="0041568D"/>
    <w:rsid w:val="00415F6E"/>
    <w:rsid w:val="004175BA"/>
    <w:rsid w:val="0042123B"/>
    <w:rsid w:val="0042219F"/>
    <w:rsid w:val="004273C0"/>
    <w:rsid w:val="00431DEA"/>
    <w:rsid w:val="00436624"/>
    <w:rsid w:val="0044031D"/>
    <w:rsid w:val="00442A9D"/>
    <w:rsid w:val="0044358C"/>
    <w:rsid w:val="00444028"/>
    <w:rsid w:val="00451819"/>
    <w:rsid w:val="00453BE4"/>
    <w:rsid w:val="00454B2F"/>
    <w:rsid w:val="00456F09"/>
    <w:rsid w:val="00457F20"/>
    <w:rsid w:val="0046003C"/>
    <w:rsid w:val="004602AC"/>
    <w:rsid w:val="00461988"/>
    <w:rsid w:val="004639D5"/>
    <w:rsid w:val="00465EA6"/>
    <w:rsid w:val="00466C6E"/>
    <w:rsid w:val="004674C7"/>
    <w:rsid w:val="00471DF3"/>
    <w:rsid w:val="00473686"/>
    <w:rsid w:val="00477292"/>
    <w:rsid w:val="0047799D"/>
    <w:rsid w:val="0048100B"/>
    <w:rsid w:val="00483CC7"/>
    <w:rsid w:val="00486C8D"/>
    <w:rsid w:val="0049180D"/>
    <w:rsid w:val="00496196"/>
    <w:rsid w:val="004972B1"/>
    <w:rsid w:val="004A1059"/>
    <w:rsid w:val="004A4E4F"/>
    <w:rsid w:val="004A79A2"/>
    <w:rsid w:val="004B077C"/>
    <w:rsid w:val="004B09F5"/>
    <w:rsid w:val="004B1CCE"/>
    <w:rsid w:val="004B53A6"/>
    <w:rsid w:val="004C0AE4"/>
    <w:rsid w:val="004C2406"/>
    <w:rsid w:val="004C2D34"/>
    <w:rsid w:val="004C40A4"/>
    <w:rsid w:val="004C4E8C"/>
    <w:rsid w:val="004D0F85"/>
    <w:rsid w:val="004D26B1"/>
    <w:rsid w:val="004D3CCD"/>
    <w:rsid w:val="004D5C81"/>
    <w:rsid w:val="004D65F5"/>
    <w:rsid w:val="004D7BF8"/>
    <w:rsid w:val="004E2577"/>
    <w:rsid w:val="004E4227"/>
    <w:rsid w:val="004E425B"/>
    <w:rsid w:val="004E4517"/>
    <w:rsid w:val="004E54D4"/>
    <w:rsid w:val="004E5900"/>
    <w:rsid w:val="004E6E5A"/>
    <w:rsid w:val="004F2C81"/>
    <w:rsid w:val="004F5EA0"/>
    <w:rsid w:val="00501F36"/>
    <w:rsid w:val="00503792"/>
    <w:rsid w:val="0050414C"/>
    <w:rsid w:val="00507C9A"/>
    <w:rsid w:val="005137EE"/>
    <w:rsid w:val="00514E73"/>
    <w:rsid w:val="00515021"/>
    <w:rsid w:val="00521D47"/>
    <w:rsid w:val="00521EB1"/>
    <w:rsid w:val="00530C71"/>
    <w:rsid w:val="0053235F"/>
    <w:rsid w:val="0053241D"/>
    <w:rsid w:val="005329D1"/>
    <w:rsid w:val="005336B5"/>
    <w:rsid w:val="00534B34"/>
    <w:rsid w:val="00534E42"/>
    <w:rsid w:val="00535341"/>
    <w:rsid w:val="00537979"/>
    <w:rsid w:val="005407BD"/>
    <w:rsid w:val="00542140"/>
    <w:rsid w:val="005432A4"/>
    <w:rsid w:val="00545D1A"/>
    <w:rsid w:val="00546E3A"/>
    <w:rsid w:val="00550E6C"/>
    <w:rsid w:val="00553BE0"/>
    <w:rsid w:val="0055508B"/>
    <w:rsid w:val="00556D9B"/>
    <w:rsid w:val="00570378"/>
    <w:rsid w:val="00571496"/>
    <w:rsid w:val="005757AD"/>
    <w:rsid w:val="00576060"/>
    <w:rsid w:val="005779F4"/>
    <w:rsid w:val="00582734"/>
    <w:rsid w:val="00583961"/>
    <w:rsid w:val="00583AE6"/>
    <w:rsid w:val="005841EE"/>
    <w:rsid w:val="00584B9C"/>
    <w:rsid w:val="00584FC7"/>
    <w:rsid w:val="005872DE"/>
    <w:rsid w:val="00590B26"/>
    <w:rsid w:val="0059182B"/>
    <w:rsid w:val="005942E9"/>
    <w:rsid w:val="00595A57"/>
    <w:rsid w:val="005A1E35"/>
    <w:rsid w:val="005A7734"/>
    <w:rsid w:val="005B48DD"/>
    <w:rsid w:val="005C0A88"/>
    <w:rsid w:val="005C1D0C"/>
    <w:rsid w:val="005C22A1"/>
    <w:rsid w:val="005C2A04"/>
    <w:rsid w:val="005D0D6A"/>
    <w:rsid w:val="005D3F91"/>
    <w:rsid w:val="005D66BF"/>
    <w:rsid w:val="005F00CE"/>
    <w:rsid w:val="005F0995"/>
    <w:rsid w:val="005F0BF9"/>
    <w:rsid w:val="005F1E2C"/>
    <w:rsid w:val="005F29DB"/>
    <w:rsid w:val="005F4B5B"/>
    <w:rsid w:val="00602B70"/>
    <w:rsid w:val="00603016"/>
    <w:rsid w:val="006050B6"/>
    <w:rsid w:val="006137C8"/>
    <w:rsid w:val="00613DE0"/>
    <w:rsid w:val="00617491"/>
    <w:rsid w:val="00620819"/>
    <w:rsid w:val="00624202"/>
    <w:rsid w:val="00624426"/>
    <w:rsid w:val="006259BD"/>
    <w:rsid w:val="00625D2D"/>
    <w:rsid w:val="00626EC5"/>
    <w:rsid w:val="006312A3"/>
    <w:rsid w:val="00631FC2"/>
    <w:rsid w:val="00634A5A"/>
    <w:rsid w:val="00643ADF"/>
    <w:rsid w:val="00645CD8"/>
    <w:rsid w:val="00646BD1"/>
    <w:rsid w:val="006535A3"/>
    <w:rsid w:val="00653B7E"/>
    <w:rsid w:val="00654622"/>
    <w:rsid w:val="006562F9"/>
    <w:rsid w:val="00656920"/>
    <w:rsid w:val="0065738E"/>
    <w:rsid w:val="0066775D"/>
    <w:rsid w:val="00672324"/>
    <w:rsid w:val="00675F14"/>
    <w:rsid w:val="00681A72"/>
    <w:rsid w:val="00681D0E"/>
    <w:rsid w:val="00683FBF"/>
    <w:rsid w:val="00686580"/>
    <w:rsid w:val="0069197C"/>
    <w:rsid w:val="00691AD7"/>
    <w:rsid w:val="006923AD"/>
    <w:rsid w:val="00696184"/>
    <w:rsid w:val="00696255"/>
    <w:rsid w:val="006A376D"/>
    <w:rsid w:val="006A6474"/>
    <w:rsid w:val="006A65A4"/>
    <w:rsid w:val="006B036E"/>
    <w:rsid w:val="006B17D8"/>
    <w:rsid w:val="006B1F6E"/>
    <w:rsid w:val="006B23FF"/>
    <w:rsid w:val="006B3BD0"/>
    <w:rsid w:val="006B3F37"/>
    <w:rsid w:val="006B7DC2"/>
    <w:rsid w:val="006C07FB"/>
    <w:rsid w:val="006C26D8"/>
    <w:rsid w:val="006C5AAE"/>
    <w:rsid w:val="006D3999"/>
    <w:rsid w:val="006D591F"/>
    <w:rsid w:val="006D7D5D"/>
    <w:rsid w:val="006E15CD"/>
    <w:rsid w:val="006E1BD3"/>
    <w:rsid w:val="006E351F"/>
    <w:rsid w:val="006E6D1B"/>
    <w:rsid w:val="006F2D0C"/>
    <w:rsid w:val="006F5C28"/>
    <w:rsid w:val="007002A4"/>
    <w:rsid w:val="00705487"/>
    <w:rsid w:val="00711667"/>
    <w:rsid w:val="0072350A"/>
    <w:rsid w:val="0072602F"/>
    <w:rsid w:val="007262FF"/>
    <w:rsid w:val="007264D0"/>
    <w:rsid w:val="00726AE2"/>
    <w:rsid w:val="00730FEE"/>
    <w:rsid w:val="00734ED8"/>
    <w:rsid w:val="00737C5D"/>
    <w:rsid w:val="00737DF0"/>
    <w:rsid w:val="007407E6"/>
    <w:rsid w:val="00747478"/>
    <w:rsid w:val="007511DA"/>
    <w:rsid w:val="00752033"/>
    <w:rsid w:val="00752B4F"/>
    <w:rsid w:val="007549B0"/>
    <w:rsid w:val="00754CF7"/>
    <w:rsid w:val="00756CDA"/>
    <w:rsid w:val="00757A19"/>
    <w:rsid w:val="00762E39"/>
    <w:rsid w:val="00766AB5"/>
    <w:rsid w:val="00771222"/>
    <w:rsid w:val="00771914"/>
    <w:rsid w:val="00776885"/>
    <w:rsid w:val="00780608"/>
    <w:rsid w:val="00782B6F"/>
    <w:rsid w:val="00783C29"/>
    <w:rsid w:val="007876BF"/>
    <w:rsid w:val="007932A4"/>
    <w:rsid w:val="00795618"/>
    <w:rsid w:val="007961D9"/>
    <w:rsid w:val="007A09E7"/>
    <w:rsid w:val="007A38ED"/>
    <w:rsid w:val="007A587A"/>
    <w:rsid w:val="007A5B6C"/>
    <w:rsid w:val="007A6A8B"/>
    <w:rsid w:val="007B2218"/>
    <w:rsid w:val="007B40C5"/>
    <w:rsid w:val="007B412E"/>
    <w:rsid w:val="007B4C51"/>
    <w:rsid w:val="007C509A"/>
    <w:rsid w:val="007C716B"/>
    <w:rsid w:val="007C75C3"/>
    <w:rsid w:val="007D1405"/>
    <w:rsid w:val="007D1611"/>
    <w:rsid w:val="007D270E"/>
    <w:rsid w:val="007D50DF"/>
    <w:rsid w:val="007D5A52"/>
    <w:rsid w:val="007D7819"/>
    <w:rsid w:val="007E7593"/>
    <w:rsid w:val="007E78FF"/>
    <w:rsid w:val="007F198E"/>
    <w:rsid w:val="007F2843"/>
    <w:rsid w:val="007F5EFA"/>
    <w:rsid w:val="007F71A7"/>
    <w:rsid w:val="00800C51"/>
    <w:rsid w:val="0080129D"/>
    <w:rsid w:val="0080405A"/>
    <w:rsid w:val="0080445B"/>
    <w:rsid w:val="00807CB8"/>
    <w:rsid w:val="00807D30"/>
    <w:rsid w:val="00816B0B"/>
    <w:rsid w:val="00816D36"/>
    <w:rsid w:val="00817373"/>
    <w:rsid w:val="00821554"/>
    <w:rsid w:val="008223E4"/>
    <w:rsid w:val="00823578"/>
    <w:rsid w:val="00823F12"/>
    <w:rsid w:val="0082431C"/>
    <w:rsid w:val="00826368"/>
    <w:rsid w:val="00832952"/>
    <w:rsid w:val="008336FB"/>
    <w:rsid w:val="00834C7E"/>
    <w:rsid w:val="00842822"/>
    <w:rsid w:val="008470B6"/>
    <w:rsid w:val="0085055B"/>
    <w:rsid w:val="0085233A"/>
    <w:rsid w:val="008530F7"/>
    <w:rsid w:val="0085489C"/>
    <w:rsid w:val="008550AB"/>
    <w:rsid w:val="00855AD6"/>
    <w:rsid w:val="008578F7"/>
    <w:rsid w:val="008609F6"/>
    <w:rsid w:val="00861839"/>
    <w:rsid w:val="008669B3"/>
    <w:rsid w:val="00867A7B"/>
    <w:rsid w:val="00871106"/>
    <w:rsid w:val="008778E6"/>
    <w:rsid w:val="00886091"/>
    <w:rsid w:val="008869EE"/>
    <w:rsid w:val="0089279D"/>
    <w:rsid w:val="008927B5"/>
    <w:rsid w:val="00893578"/>
    <w:rsid w:val="0089465D"/>
    <w:rsid w:val="008A25A4"/>
    <w:rsid w:val="008A48C8"/>
    <w:rsid w:val="008A5E3B"/>
    <w:rsid w:val="008B078B"/>
    <w:rsid w:val="008B57DA"/>
    <w:rsid w:val="008C3395"/>
    <w:rsid w:val="008C340D"/>
    <w:rsid w:val="008C4A80"/>
    <w:rsid w:val="008C6D93"/>
    <w:rsid w:val="008D0A1F"/>
    <w:rsid w:val="008D10AF"/>
    <w:rsid w:val="008D1B99"/>
    <w:rsid w:val="008D2273"/>
    <w:rsid w:val="008D3072"/>
    <w:rsid w:val="008D3434"/>
    <w:rsid w:val="008D4B3F"/>
    <w:rsid w:val="008D5654"/>
    <w:rsid w:val="008D6368"/>
    <w:rsid w:val="008E1D53"/>
    <w:rsid w:val="008E298C"/>
    <w:rsid w:val="008E4294"/>
    <w:rsid w:val="008E6D85"/>
    <w:rsid w:val="008F3AD1"/>
    <w:rsid w:val="008F7AB0"/>
    <w:rsid w:val="008F7DFF"/>
    <w:rsid w:val="00902096"/>
    <w:rsid w:val="00902139"/>
    <w:rsid w:val="009047B1"/>
    <w:rsid w:val="009052BE"/>
    <w:rsid w:val="009056B0"/>
    <w:rsid w:val="00910FC6"/>
    <w:rsid w:val="00911537"/>
    <w:rsid w:val="00911D24"/>
    <w:rsid w:val="00912168"/>
    <w:rsid w:val="00912853"/>
    <w:rsid w:val="009244EC"/>
    <w:rsid w:val="00925D4B"/>
    <w:rsid w:val="0093208F"/>
    <w:rsid w:val="00934B61"/>
    <w:rsid w:val="00936452"/>
    <w:rsid w:val="009429B6"/>
    <w:rsid w:val="00946E16"/>
    <w:rsid w:val="00953325"/>
    <w:rsid w:val="0095686D"/>
    <w:rsid w:val="0095711A"/>
    <w:rsid w:val="009600DD"/>
    <w:rsid w:val="00960CB8"/>
    <w:rsid w:val="009612F2"/>
    <w:rsid w:val="00962716"/>
    <w:rsid w:val="00965195"/>
    <w:rsid w:val="00966FB2"/>
    <w:rsid w:val="00967B0A"/>
    <w:rsid w:val="00970B78"/>
    <w:rsid w:val="00974B82"/>
    <w:rsid w:val="00974C40"/>
    <w:rsid w:val="00975BA9"/>
    <w:rsid w:val="00977081"/>
    <w:rsid w:val="00977C7E"/>
    <w:rsid w:val="009832F0"/>
    <w:rsid w:val="00985216"/>
    <w:rsid w:val="0098736F"/>
    <w:rsid w:val="0099086D"/>
    <w:rsid w:val="00990C9C"/>
    <w:rsid w:val="009926D8"/>
    <w:rsid w:val="00994216"/>
    <w:rsid w:val="009947D1"/>
    <w:rsid w:val="009973C2"/>
    <w:rsid w:val="009A54A7"/>
    <w:rsid w:val="009B229B"/>
    <w:rsid w:val="009B3FEA"/>
    <w:rsid w:val="009B52B7"/>
    <w:rsid w:val="009B586C"/>
    <w:rsid w:val="009B5E3F"/>
    <w:rsid w:val="009B6B19"/>
    <w:rsid w:val="009C0085"/>
    <w:rsid w:val="009C0E16"/>
    <w:rsid w:val="009C329E"/>
    <w:rsid w:val="009C7F44"/>
    <w:rsid w:val="009D180E"/>
    <w:rsid w:val="009D297B"/>
    <w:rsid w:val="009D3540"/>
    <w:rsid w:val="009D41FA"/>
    <w:rsid w:val="009D766E"/>
    <w:rsid w:val="009E1084"/>
    <w:rsid w:val="009E222C"/>
    <w:rsid w:val="009E6298"/>
    <w:rsid w:val="009E7979"/>
    <w:rsid w:val="009F0449"/>
    <w:rsid w:val="009F0F4A"/>
    <w:rsid w:val="009F5C90"/>
    <w:rsid w:val="00A02604"/>
    <w:rsid w:val="00A02B50"/>
    <w:rsid w:val="00A05DD1"/>
    <w:rsid w:val="00A11580"/>
    <w:rsid w:val="00A11CBE"/>
    <w:rsid w:val="00A14F20"/>
    <w:rsid w:val="00A15468"/>
    <w:rsid w:val="00A157C6"/>
    <w:rsid w:val="00A15814"/>
    <w:rsid w:val="00A2072C"/>
    <w:rsid w:val="00A214AC"/>
    <w:rsid w:val="00A221CE"/>
    <w:rsid w:val="00A221EA"/>
    <w:rsid w:val="00A22251"/>
    <w:rsid w:val="00A222CA"/>
    <w:rsid w:val="00A232A4"/>
    <w:rsid w:val="00A23791"/>
    <w:rsid w:val="00A25DA1"/>
    <w:rsid w:val="00A26080"/>
    <w:rsid w:val="00A26ACB"/>
    <w:rsid w:val="00A27D3C"/>
    <w:rsid w:val="00A30365"/>
    <w:rsid w:val="00A31F86"/>
    <w:rsid w:val="00A3346F"/>
    <w:rsid w:val="00A3349C"/>
    <w:rsid w:val="00A34395"/>
    <w:rsid w:val="00A35F1E"/>
    <w:rsid w:val="00A375C2"/>
    <w:rsid w:val="00A37667"/>
    <w:rsid w:val="00A37AF3"/>
    <w:rsid w:val="00A40425"/>
    <w:rsid w:val="00A4119D"/>
    <w:rsid w:val="00A42B91"/>
    <w:rsid w:val="00A435B8"/>
    <w:rsid w:val="00A450D5"/>
    <w:rsid w:val="00A510F5"/>
    <w:rsid w:val="00A53C5F"/>
    <w:rsid w:val="00A545A0"/>
    <w:rsid w:val="00A57822"/>
    <w:rsid w:val="00A61071"/>
    <w:rsid w:val="00A63E4E"/>
    <w:rsid w:val="00A64F12"/>
    <w:rsid w:val="00A65F64"/>
    <w:rsid w:val="00A72743"/>
    <w:rsid w:val="00A755DF"/>
    <w:rsid w:val="00A773C4"/>
    <w:rsid w:val="00A824A7"/>
    <w:rsid w:val="00A83D26"/>
    <w:rsid w:val="00A858E0"/>
    <w:rsid w:val="00A8725C"/>
    <w:rsid w:val="00A873E7"/>
    <w:rsid w:val="00A87CF9"/>
    <w:rsid w:val="00A977A8"/>
    <w:rsid w:val="00AA3C6C"/>
    <w:rsid w:val="00AA41C2"/>
    <w:rsid w:val="00AA51D6"/>
    <w:rsid w:val="00AA59B4"/>
    <w:rsid w:val="00AA68B8"/>
    <w:rsid w:val="00AB46BF"/>
    <w:rsid w:val="00AB46CF"/>
    <w:rsid w:val="00AC062B"/>
    <w:rsid w:val="00AC3C89"/>
    <w:rsid w:val="00AC4528"/>
    <w:rsid w:val="00AC6317"/>
    <w:rsid w:val="00AC7A48"/>
    <w:rsid w:val="00AD1C8F"/>
    <w:rsid w:val="00AD47DE"/>
    <w:rsid w:val="00AD54D0"/>
    <w:rsid w:val="00AE370E"/>
    <w:rsid w:val="00AE4D07"/>
    <w:rsid w:val="00AE5D8F"/>
    <w:rsid w:val="00AE74CA"/>
    <w:rsid w:val="00AE7E36"/>
    <w:rsid w:val="00AF02AB"/>
    <w:rsid w:val="00B0191F"/>
    <w:rsid w:val="00B03A20"/>
    <w:rsid w:val="00B04286"/>
    <w:rsid w:val="00B04A1B"/>
    <w:rsid w:val="00B05D58"/>
    <w:rsid w:val="00B06594"/>
    <w:rsid w:val="00B0681A"/>
    <w:rsid w:val="00B15376"/>
    <w:rsid w:val="00B156F2"/>
    <w:rsid w:val="00B204F2"/>
    <w:rsid w:val="00B21850"/>
    <w:rsid w:val="00B219EA"/>
    <w:rsid w:val="00B21ECA"/>
    <w:rsid w:val="00B230E2"/>
    <w:rsid w:val="00B2372A"/>
    <w:rsid w:val="00B24382"/>
    <w:rsid w:val="00B2511A"/>
    <w:rsid w:val="00B47166"/>
    <w:rsid w:val="00B512A1"/>
    <w:rsid w:val="00B57B52"/>
    <w:rsid w:val="00B60549"/>
    <w:rsid w:val="00B60AD5"/>
    <w:rsid w:val="00B630F7"/>
    <w:rsid w:val="00B65180"/>
    <w:rsid w:val="00B65C48"/>
    <w:rsid w:val="00B672C7"/>
    <w:rsid w:val="00B67F5F"/>
    <w:rsid w:val="00B70256"/>
    <w:rsid w:val="00B70D8E"/>
    <w:rsid w:val="00B71B36"/>
    <w:rsid w:val="00B72913"/>
    <w:rsid w:val="00B73EC3"/>
    <w:rsid w:val="00B76559"/>
    <w:rsid w:val="00B77F00"/>
    <w:rsid w:val="00B854B4"/>
    <w:rsid w:val="00B85E5E"/>
    <w:rsid w:val="00B91A27"/>
    <w:rsid w:val="00B92133"/>
    <w:rsid w:val="00B929C2"/>
    <w:rsid w:val="00B92C0D"/>
    <w:rsid w:val="00B95AC3"/>
    <w:rsid w:val="00BA3322"/>
    <w:rsid w:val="00BA4F54"/>
    <w:rsid w:val="00BA5461"/>
    <w:rsid w:val="00BB38EC"/>
    <w:rsid w:val="00BB6005"/>
    <w:rsid w:val="00BB6359"/>
    <w:rsid w:val="00BC1FBE"/>
    <w:rsid w:val="00BC34AF"/>
    <w:rsid w:val="00BC5FC6"/>
    <w:rsid w:val="00BD1041"/>
    <w:rsid w:val="00BD2317"/>
    <w:rsid w:val="00BD3184"/>
    <w:rsid w:val="00BD4E9B"/>
    <w:rsid w:val="00BD5A84"/>
    <w:rsid w:val="00BD75F1"/>
    <w:rsid w:val="00BD7B32"/>
    <w:rsid w:val="00BE2B2C"/>
    <w:rsid w:val="00BE2E2A"/>
    <w:rsid w:val="00BE3E7B"/>
    <w:rsid w:val="00BE7823"/>
    <w:rsid w:val="00BF0F51"/>
    <w:rsid w:val="00BF243E"/>
    <w:rsid w:val="00BF374E"/>
    <w:rsid w:val="00BF47F2"/>
    <w:rsid w:val="00C01BD7"/>
    <w:rsid w:val="00C02D0A"/>
    <w:rsid w:val="00C0396F"/>
    <w:rsid w:val="00C03A2E"/>
    <w:rsid w:val="00C12184"/>
    <w:rsid w:val="00C138FB"/>
    <w:rsid w:val="00C1445A"/>
    <w:rsid w:val="00C174AB"/>
    <w:rsid w:val="00C21EEE"/>
    <w:rsid w:val="00C237D0"/>
    <w:rsid w:val="00C269B0"/>
    <w:rsid w:val="00C26EED"/>
    <w:rsid w:val="00C30A7B"/>
    <w:rsid w:val="00C32F28"/>
    <w:rsid w:val="00C33E76"/>
    <w:rsid w:val="00C35FBC"/>
    <w:rsid w:val="00C42618"/>
    <w:rsid w:val="00C4296C"/>
    <w:rsid w:val="00C624DA"/>
    <w:rsid w:val="00C63DA9"/>
    <w:rsid w:val="00C67385"/>
    <w:rsid w:val="00C739B6"/>
    <w:rsid w:val="00C77381"/>
    <w:rsid w:val="00C80A7F"/>
    <w:rsid w:val="00C82FFE"/>
    <w:rsid w:val="00C8396C"/>
    <w:rsid w:val="00C85C97"/>
    <w:rsid w:val="00C87E4E"/>
    <w:rsid w:val="00C903CF"/>
    <w:rsid w:val="00C92AC7"/>
    <w:rsid w:val="00C95508"/>
    <w:rsid w:val="00CA3617"/>
    <w:rsid w:val="00CA3EC8"/>
    <w:rsid w:val="00CA5C1B"/>
    <w:rsid w:val="00CA7B51"/>
    <w:rsid w:val="00CB15EF"/>
    <w:rsid w:val="00CB2FFA"/>
    <w:rsid w:val="00CB4983"/>
    <w:rsid w:val="00CC149E"/>
    <w:rsid w:val="00CC1E28"/>
    <w:rsid w:val="00CC38EC"/>
    <w:rsid w:val="00CC628F"/>
    <w:rsid w:val="00CC7666"/>
    <w:rsid w:val="00CC774D"/>
    <w:rsid w:val="00CC791F"/>
    <w:rsid w:val="00CD1D0D"/>
    <w:rsid w:val="00CD43B8"/>
    <w:rsid w:val="00CE03C1"/>
    <w:rsid w:val="00CE5615"/>
    <w:rsid w:val="00CE652A"/>
    <w:rsid w:val="00CE6D1C"/>
    <w:rsid w:val="00CE78D7"/>
    <w:rsid w:val="00CF505E"/>
    <w:rsid w:val="00CF53E0"/>
    <w:rsid w:val="00CF784D"/>
    <w:rsid w:val="00D0106C"/>
    <w:rsid w:val="00D0236F"/>
    <w:rsid w:val="00D03A7E"/>
    <w:rsid w:val="00D03FFB"/>
    <w:rsid w:val="00D04350"/>
    <w:rsid w:val="00D058CB"/>
    <w:rsid w:val="00D07B30"/>
    <w:rsid w:val="00D11175"/>
    <w:rsid w:val="00D1622C"/>
    <w:rsid w:val="00D175F9"/>
    <w:rsid w:val="00D176D5"/>
    <w:rsid w:val="00D17800"/>
    <w:rsid w:val="00D17CD2"/>
    <w:rsid w:val="00D17E95"/>
    <w:rsid w:val="00D229AC"/>
    <w:rsid w:val="00D252EF"/>
    <w:rsid w:val="00D33ECA"/>
    <w:rsid w:val="00D35666"/>
    <w:rsid w:val="00D40541"/>
    <w:rsid w:val="00D4145F"/>
    <w:rsid w:val="00D42271"/>
    <w:rsid w:val="00D43B92"/>
    <w:rsid w:val="00D45983"/>
    <w:rsid w:val="00D503D9"/>
    <w:rsid w:val="00D50FD4"/>
    <w:rsid w:val="00D540B9"/>
    <w:rsid w:val="00D56EFD"/>
    <w:rsid w:val="00D60812"/>
    <w:rsid w:val="00D61FF1"/>
    <w:rsid w:val="00D63DE9"/>
    <w:rsid w:val="00D65840"/>
    <w:rsid w:val="00D6704B"/>
    <w:rsid w:val="00D70AA6"/>
    <w:rsid w:val="00D74DAE"/>
    <w:rsid w:val="00D74EB0"/>
    <w:rsid w:val="00D7595D"/>
    <w:rsid w:val="00D770D1"/>
    <w:rsid w:val="00D82825"/>
    <w:rsid w:val="00D85DBB"/>
    <w:rsid w:val="00D91B02"/>
    <w:rsid w:val="00D92152"/>
    <w:rsid w:val="00D92A80"/>
    <w:rsid w:val="00D965CE"/>
    <w:rsid w:val="00D96FCE"/>
    <w:rsid w:val="00D976FF"/>
    <w:rsid w:val="00DA2743"/>
    <w:rsid w:val="00DA2A29"/>
    <w:rsid w:val="00DA4509"/>
    <w:rsid w:val="00DA6AEB"/>
    <w:rsid w:val="00DB080D"/>
    <w:rsid w:val="00DB5C95"/>
    <w:rsid w:val="00DC059D"/>
    <w:rsid w:val="00DC0B2E"/>
    <w:rsid w:val="00DC2543"/>
    <w:rsid w:val="00DC601C"/>
    <w:rsid w:val="00DC7ECC"/>
    <w:rsid w:val="00DD00DD"/>
    <w:rsid w:val="00DD013B"/>
    <w:rsid w:val="00DD1B69"/>
    <w:rsid w:val="00DD2E43"/>
    <w:rsid w:val="00DD4BED"/>
    <w:rsid w:val="00DD5FF5"/>
    <w:rsid w:val="00DE0CCF"/>
    <w:rsid w:val="00DE202E"/>
    <w:rsid w:val="00DE78F4"/>
    <w:rsid w:val="00DE7C64"/>
    <w:rsid w:val="00DE7DC4"/>
    <w:rsid w:val="00DF1E40"/>
    <w:rsid w:val="00DF3F5A"/>
    <w:rsid w:val="00DF41FF"/>
    <w:rsid w:val="00DF4AF9"/>
    <w:rsid w:val="00DF638B"/>
    <w:rsid w:val="00E0028D"/>
    <w:rsid w:val="00E0325C"/>
    <w:rsid w:val="00E056FF"/>
    <w:rsid w:val="00E05C69"/>
    <w:rsid w:val="00E10717"/>
    <w:rsid w:val="00E12610"/>
    <w:rsid w:val="00E1298C"/>
    <w:rsid w:val="00E16017"/>
    <w:rsid w:val="00E20E7F"/>
    <w:rsid w:val="00E21222"/>
    <w:rsid w:val="00E253B9"/>
    <w:rsid w:val="00E26C29"/>
    <w:rsid w:val="00E2799A"/>
    <w:rsid w:val="00E305B6"/>
    <w:rsid w:val="00E31662"/>
    <w:rsid w:val="00E34B32"/>
    <w:rsid w:val="00E35833"/>
    <w:rsid w:val="00E37516"/>
    <w:rsid w:val="00E37F7A"/>
    <w:rsid w:val="00E4339D"/>
    <w:rsid w:val="00E447B3"/>
    <w:rsid w:val="00E448D0"/>
    <w:rsid w:val="00E4511B"/>
    <w:rsid w:val="00E45209"/>
    <w:rsid w:val="00E46B12"/>
    <w:rsid w:val="00E46E9B"/>
    <w:rsid w:val="00E5062E"/>
    <w:rsid w:val="00E55AEE"/>
    <w:rsid w:val="00E561A5"/>
    <w:rsid w:val="00E57E8D"/>
    <w:rsid w:val="00E60778"/>
    <w:rsid w:val="00E6229C"/>
    <w:rsid w:val="00E64B4B"/>
    <w:rsid w:val="00E717F5"/>
    <w:rsid w:val="00E722EF"/>
    <w:rsid w:val="00E72857"/>
    <w:rsid w:val="00E741D5"/>
    <w:rsid w:val="00E7479E"/>
    <w:rsid w:val="00E81968"/>
    <w:rsid w:val="00E81CB6"/>
    <w:rsid w:val="00E90211"/>
    <w:rsid w:val="00E90676"/>
    <w:rsid w:val="00E91E31"/>
    <w:rsid w:val="00E93CD1"/>
    <w:rsid w:val="00E94B71"/>
    <w:rsid w:val="00EA5730"/>
    <w:rsid w:val="00EA6326"/>
    <w:rsid w:val="00EA7237"/>
    <w:rsid w:val="00EA75F1"/>
    <w:rsid w:val="00EA7AF5"/>
    <w:rsid w:val="00EA7E3E"/>
    <w:rsid w:val="00EB49D1"/>
    <w:rsid w:val="00EB4B05"/>
    <w:rsid w:val="00EC0736"/>
    <w:rsid w:val="00EC1CFB"/>
    <w:rsid w:val="00EC6C47"/>
    <w:rsid w:val="00EC7D1F"/>
    <w:rsid w:val="00ED0967"/>
    <w:rsid w:val="00ED22A3"/>
    <w:rsid w:val="00ED37A0"/>
    <w:rsid w:val="00ED3850"/>
    <w:rsid w:val="00ED4575"/>
    <w:rsid w:val="00ED670E"/>
    <w:rsid w:val="00ED6ADC"/>
    <w:rsid w:val="00EE49A9"/>
    <w:rsid w:val="00EE6AD9"/>
    <w:rsid w:val="00EE6E03"/>
    <w:rsid w:val="00EF1093"/>
    <w:rsid w:val="00EF13CE"/>
    <w:rsid w:val="00EF257C"/>
    <w:rsid w:val="00EF3333"/>
    <w:rsid w:val="00EF6E84"/>
    <w:rsid w:val="00EF7A00"/>
    <w:rsid w:val="00F0502F"/>
    <w:rsid w:val="00F05152"/>
    <w:rsid w:val="00F05B27"/>
    <w:rsid w:val="00F067B1"/>
    <w:rsid w:val="00F072AD"/>
    <w:rsid w:val="00F112FB"/>
    <w:rsid w:val="00F11EA2"/>
    <w:rsid w:val="00F11F20"/>
    <w:rsid w:val="00F12661"/>
    <w:rsid w:val="00F14AA3"/>
    <w:rsid w:val="00F162DA"/>
    <w:rsid w:val="00F165C6"/>
    <w:rsid w:val="00F17E72"/>
    <w:rsid w:val="00F20808"/>
    <w:rsid w:val="00F22F72"/>
    <w:rsid w:val="00F23355"/>
    <w:rsid w:val="00F25C62"/>
    <w:rsid w:val="00F263A5"/>
    <w:rsid w:val="00F27CAA"/>
    <w:rsid w:val="00F3020F"/>
    <w:rsid w:val="00F30C59"/>
    <w:rsid w:val="00F30FAB"/>
    <w:rsid w:val="00F32C20"/>
    <w:rsid w:val="00F32E3D"/>
    <w:rsid w:val="00F33DB7"/>
    <w:rsid w:val="00F42454"/>
    <w:rsid w:val="00F4281F"/>
    <w:rsid w:val="00F434AE"/>
    <w:rsid w:val="00F43F0F"/>
    <w:rsid w:val="00F451AD"/>
    <w:rsid w:val="00F4587E"/>
    <w:rsid w:val="00F474AE"/>
    <w:rsid w:val="00F54CD2"/>
    <w:rsid w:val="00F558D8"/>
    <w:rsid w:val="00F55DEB"/>
    <w:rsid w:val="00F569D2"/>
    <w:rsid w:val="00F56C50"/>
    <w:rsid w:val="00F57F0B"/>
    <w:rsid w:val="00F626CA"/>
    <w:rsid w:val="00F6447C"/>
    <w:rsid w:val="00F644DA"/>
    <w:rsid w:val="00F6615F"/>
    <w:rsid w:val="00F70B18"/>
    <w:rsid w:val="00F75099"/>
    <w:rsid w:val="00F75D76"/>
    <w:rsid w:val="00F81B2E"/>
    <w:rsid w:val="00F82794"/>
    <w:rsid w:val="00F828C4"/>
    <w:rsid w:val="00F8499E"/>
    <w:rsid w:val="00F869EA"/>
    <w:rsid w:val="00F86EC5"/>
    <w:rsid w:val="00F90AD1"/>
    <w:rsid w:val="00F911B2"/>
    <w:rsid w:val="00F920A6"/>
    <w:rsid w:val="00F9258E"/>
    <w:rsid w:val="00F92B4D"/>
    <w:rsid w:val="00F93203"/>
    <w:rsid w:val="00F96D65"/>
    <w:rsid w:val="00FA1142"/>
    <w:rsid w:val="00FA1429"/>
    <w:rsid w:val="00FA3894"/>
    <w:rsid w:val="00FA4235"/>
    <w:rsid w:val="00FA6392"/>
    <w:rsid w:val="00FA7260"/>
    <w:rsid w:val="00FA7898"/>
    <w:rsid w:val="00FA7E0B"/>
    <w:rsid w:val="00FB4432"/>
    <w:rsid w:val="00FB51B3"/>
    <w:rsid w:val="00FC28CC"/>
    <w:rsid w:val="00FC5654"/>
    <w:rsid w:val="00FD1BF3"/>
    <w:rsid w:val="00FD65D9"/>
    <w:rsid w:val="00FE0F33"/>
    <w:rsid w:val="00FE13B0"/>
    <w:rsid w:val="00FE1A14"/>
    <w:rsid w:val="00FE3D89"/>
    <w:rsid w:val="00FE569B"/>
    <w:rsid w:val="00FE6BEB"/>
    <w:rsid w:val="00FF0544"/>
    <w:rsid w:val="00FF2DBF"/>
    <w:rsid w:val="00FF443F"/>
    <w:rsid w:val="00FF5AEB"/>
    <w:rsid w:val="00FF5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B3985A1"/>
  <w15:docId w15:val="{D8C7B8C4-BFA4-4398-B00D-34EB6BFA7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24426"/>
    <w:rPr>
      <w:sz w:val="24"/>
      <w:szCs w:val="24"/>
    </w:rPr>
  </w:style>
  <w:style w:type="paragraph" w:styleId="Heading1">
    <w:name w:val="heading 1"/>
    <w:basedOn w:val="Normal"/>
    <w:next w:val="Normal"/>
    <w:link w:val="Heading1Char"/>
    <w:qFormat/>
    <w:rsid w:val="00E90676"/>
    <w:pPr>
      <w:keepNext/>
      <w:outlineLvl w:val="0"/>
    </w:pPr>
    <w:rPr>
      <w:b/>
      <w:bCs/>
      <w:lang w:val="ro-RO" w:eastAsia="ro-RO"/>
    </w:rPr>
  </w:style>
  <w:style w:type="paragraph" w:styleId="Heading2">
    <w:name w:val="heading 2"/>
    <w:basedOn w:val="Normal"/>
    <w:next w:val="Normal"/>
    <w:link w:val="Heading2Char"/>
    <w:semiHidden/>
    <w:unhideWhenUsed/>
    <w:qFormat/>
    <w:rsid w:val="00CC791F"/>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E90676"/>
    <w:pPr>
      <w:keepNext/>
      <w:jc w:val="center"/>
      <w:outlineLvl w:val="2"/>
    </w:pPr>
    <w:rPr>
      <w:rFonts w:ascii="Arial" w:hAnsi="Arial"/>
      <w:b/>
      <w:bCs/>
      <w:caps/>
      <w:sz w:val="44"/>
    </w:rPr>
  </w:style>
  <w:style w:type="paragraph" w:styleId="Heading4">
    <w:name w:val="heading 4"/>
    <w:basedOn w:val="Normal"/>
    <w:next w:val="Normal"/>
    <w:link w:val="Heading4Char"/>
    <w:qFormat/>
    <w:rsid w:val="00E90676"/>
    <w:pPr>
      <w:keepNext/>
      <w:jc w:val="center"/>
      <w:outlineLvl w:val="3"/>
    </w:pPr>
    <w:rPr>
      <w:rFonts w:ascii="Arial" w:hAnsi="Arial"/>
      <w:b/>
      <w:bCs/>
      <w:cap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626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FA3894"/>
    <w:pPr>
      <w:tabs>
        <w:tab w:val="center" w:pos="4320"/>
        <w:tab w:val="right" w:pos="8640"/>
      </w:tabs>
    </w:pPr>
  </w:style>
  <w:style w:type="paragraph" w:styleId="Footer">
    <w:name w:val="footer"/>
    <w:basedOn w:val="Normal"/>
    <w:link w:val="FooterChar"/>
    <w:uiPriority w:val="99"/>
    <w:rsid w:val="00FA3894"/>
    <w:pPr>
      <w:tabs>
        <w:tab w:val="center" w:pos="4320"/>
        <w:tab w:val="right" w:pos="8640"/>
      </w:tabs>
    </w:pPr>
  </w:style>
  <w:style w:type="paragraph" w:customStyle="1" w:styleId="Formal">
    <w:name w:val="Formal"/>
    <w:rsid w:val="00FA3894"/>
    <w:pPr>
      <w:jc w:val="center"/>
    </w:pPr>
    <w:rPr>
      <w:b/>
      <w:noProof/>
      <w:sz w:val="24"/>
    </w:rPr>
  </w:style>
  <w:style w:type="paragraph" w:styleId="BodyTextIndent2">
    <w:name w:val="Body Text Indent 2"/>
    <w:basedOn w:val="Normal"/>
    <w:link w:val="BodyTextIndent2Char"/>
    <w:rsid w:val="00625D2D"/>
    <w:pPr>
      <w:ind w:left="2520" w:hanging="540"/>
    </w:pPr>
    <w:rPr>
      <w:rFonts w:ascii="Arial" w:hAnsi="Arial"/>
      <w:sz w:val="28"/>
      <w:lang w:val="ro-RO" w:eastAsia="ro-RO"/>
    </w:rPr>
  </w:style>
  <w:style w:type="paragraph" w:styleId="BodyTextIndent">
    <w:name w:val="Body Text Indent"/>
    <w:basedOn w:val="Normal"/>
    <w:link w:val="BodyTextIndentChar"/>
    <w:rsid w:val="00625D2D"/>
    <w:pPr>
      <w:ind w:left="1980"/>
      <w:jc w:val="both"/>
    </w:pPr>
    <w:rPr>
      <w:rFonts w:ascii="Arial" w:hAnsi="Arial" w:cs="Arial"/>
      <w:sz w:val="28"/>
      <w:lang w:val="ro-RO" w:eastAsia="ro-RO"/>
    </w:rPr>
  </w:style>
  <w:style w:type="paragraph" w:customStyle="1" w:styleId="p17">
    <w:name w:val="p17"/>
    <w:basedOn w:val="Normal"/>
    <w:rsid w:val="008F3AD1"/>
    <w:pPr>
      <w:widowControl w:val="0"/>
      <w:autoSpaceDE w:val="0"/>
      <w:autoSpaceDN w:val="0"/>
      <w:adjustRightInd w:val="0"/>
      <w:spacing w:line="320" w:lineRule="atLeast"/>
      <w:ind w:left="1008" w:hanging="432"/>
    </w:pPr>
  </w:style>
  <w:style w:type="paragraph" w:styleId="BodyTextIndent3">
    <w:name w:val="Body Text Indent 3"/>
    <w:basedOn w:val="Normal"/>
    <w:link w:val="BodyTextIndent3Char"/>
    <w:rsid w:val="008F3AD1"/>
    <w:pPr>
      <w:spacing w:after="120"/>
      <w:ind w:left="283"/>
    </w:pPr>
    <w:rPr>
      <w:sz w:val="16"/>
      <w:szCs w:val="16"/>
    </w:rPr>
  </w:style>
  <w:style w:type="character" w:customStyle="1" w:styleId="BodyTextIndent3Char">
    <w:name w:val="Body Text Indent 3 Char"/>
    <w:link w:val="BodyTextIndent3"/>
    <w:rsid w:val="008F3AD1"/>
    <w:rPr>
      <w:sz w:val="16"/>
      <w:szCs w:val="16"/>
      <w:lang w:val="en-US" w:eastAsia="en-US"/>
    </w:rPr>
  </w:style>
  <w:style w:type="paragraph" w:customStyle="1" w:styleId="p7">
    <w:name w:val="p7"/>
    <w:basedOn w:val="Normal"/>
    <w:rsid w:val="008F3AD1"/>
    <w:pPr>
      <w:widowControl w:val="0"/>
      <w:tabs>
        <w:tab w:val="left" w:pos="1160"/>
      </w:tabs>
      <w:autoSpaceDE w:val="0"/>
      <w:autoSpaceDN w:val="0"/>
      <w:adjustRightInd w:val="0"/>
      <w:spacing w:line="320" w:lineRule="atLeast"/>
      <w:ind w:left="288" w:hanging="432"/>
    </w:pPr>
  </w:style>
  <w:style w:type="paragraph" w:customStyle="1" w:styleId="p23">
    <w:name w:val="p23"/>
    <w:basedOn w:val="Normal"/>
    <w:rsid w:val="008F3AD1"/>
    <w:pPr>
      <w:widowControl w:val="0"/>
      <w:tabs>
        <w:tab w:val="left" w:pos="740"/>
      </w:tabs>
      <w:autoSpaceDE w:val="0"/>
      <w:autoSpaceDN w:val="0"/>
      <w:adjustRightInd w:val="0"/>
      <w:spacing w:line="240" w:lineRule="atLeast"/>
      <w:ind w:left="700"/>
    </w:pPr>
  </w:style>
  <w:style w:type="paragraph" w:styleId="Subtitle">
    <w:name w:val="Subtitle"/>
    <w:aliases w:val="Char,Char Caracter,Char Caracter Caracter"/>
    <w:basedOn w:val="Normal"/>
    <w:link w:val="SubtitleChar"/>
    <w:qFormat/>
    <w:rsid w:val="00DF3F5A"/>
    <w:pPr>
      <w:jc w:val="center"/>
    </w:pPr>
    <w:rPr>
      <w:sz w:val="28"/>
      <w:szCs w:val="20"/>
      <w:lang w:val="ro-RO"/>
    </w:rPr>
  </w:style>
  <w:style w:type="character" w:customStyle="1" w:styleId="SubtitleChar">
    <w:name w:val="Subtitle Char"/>
    <w:aliases w:val="Char Char,Char Caracter Char1,Char Caracter Caracter Char1"/>
    <w:link w:val="Subtitle"/>
    <w:rsid w:val="00DF3F5A"/>
    <w:rPr>
      <w:sz w:val="28"/>
      <w:lang w:eastAsia="en-US"/>
    </w:rPr>
  </w:style>
  <w:style w:type="character" w:customStyle="1" w:styleId="Heading2Char">
    <w:name w:val="Heading 2 Char"/>
    <w:link w:val="Heading2"/>
    <w:semiHidden/>
    <w:rsid w:val="00CC791F"/>
    <w:rPr>
      <w:rFonts w:ascii="Cambria" w:eastAsia="Times New Roman" w:hAnsi="Cambria" w:cs="Times New Roman"/>
      <w:b/>
      <w:bCs/>
      <w:i/>
      <w:iCs/>
      <w:sz w:val="28"/>
      <w:szCs w:val="28"/>
    </w:rPr>
  </w:style>
  <w:style w:type="paragraph" w:styleId="BodyText">
    <w:name w:val="Body Text"/>
    <w:basedOn w:val="Normal"/>
    <w:link w:val="BodyTextChar"/>
    <w:rsid w:val="00CC791F"/>
    <w:pPr>
      <w:spacing w:after="120"/>
    </w:pPr>
  </w:style>
  <w:style w:type="character" w:customStyle="1" w:styleId="BodyTextChar">
    <w:name w:val="Body Text Char"/>
    <w:link w:val="BodyText"/>
    <w:rsid w:val="00CC791F"/>
    <w:rPr>
      <w:sz w:val="24"/>
      <w:szCs w:val="24"/>
    </w:rPr>
  </w:style>
  <w:style w:type="paragraph" w:styleId="BodyText2">
    <w:name w:val="Body Text 2"/>
    <w:basedOn w:val="Normal"/>
    <w:link w:val="BodyText2Char"/>
    <w:rsid w:val="00CC791F"/>
    <w:pPr>
      <w:spacing w:after="120" w:line="480" w:lineRule="auto"/>
    </w:pPr>
  </w:style>
  <w:style w:type="character" w:customStyle="1" w:styleId="BodyText2Char">
    <w:name w:val="Body Text 2 Char"/>
    <w:link w:val="BodyText2"/>
    <w:rsid w:val="00CC791F"/>
    <w:rPr>
      <w:sz w:val="24"/>
      <w:szCs w:val="24"/>
    </w:rPr>
  </w:style>
  <w:style w:type="character" w:customStyle="1" w:styleId="apple-style-span">
    <w:name w:val="apple-style-span"/>
    <w:basedOn w:val="DefaultParagraphFont"/>
    <w:rsid w:val="00CC791F"/>
  </w:style>
  <w:style w:type="paragraph" w:styleId="BalloonText">
    <w:name w:val="Balloon Text"/>
    <w:basedOn w:val="Normal"/>
    <w:link w:val="BalloonTextChar"/>
    <w:rsid w:val="00B03A20"/>
    <w:rPr>
      <w:rFonts w:ascii="Segoe UI" w:hAnsi="Segoe UI" w:cs="Segoe UI"/>
      <w:sz w:val="18"/>
      <w:szCs w:val="18"/>
    </w:rPr>
  </w:style>
  <w:style w:type="character" w:customStyle="1" w:styleId="BalloonTextChar">
    <w:name w:val="Balloon Text Char"/>
    <w:link w:val="BalloonText"/>
    <w:rsid w:val="00B03A20"/>
    <w:rPr>
      <w:rFonts w:ascii="Segoe UI" w:hAnsi="Segoe UI" w:cs="Segoe UI"/>
      <w:sz w:val="18"/>
      <w:szCs w:val="18"/>
    </w:rPr>
  </w:style>
  <w:style w:type="character" w:customStyle="1" w:styleId="HeaderChar">
    <w:name w:val="Header Char"/>
    <w:link w:val="Header"/>
    <w:uiPriority w:val="99"/>
    <w:rsid w:val="000F196A"/>
    <w:rPr>
      <w:sz w:val="24"/>
      <w:szCs w:val="24"/>
      <w:lang w:val="en-US" w:eastAsia="en-US"/>
    </w:rPr>
  </w:style>
  <w:style w:type="paragraph" w:customStyle="1" w:styleId="Standard">
    <w:name w:val="Standard"/>
    <w:rsid w:val="00D976FF"/>
    <w:pPr>
      <w:widowControl w:val="0"/>
      <w:suppressAutoHyphens/>
      <w:textAlignment w:val="baseline"/>
    </w:pPr>
    <w:rPr>
      <w:rFonts w:eastAsia="Andale Sans UI"/>
      <w:kern w:val="1"/>
      <w:sz w:val="24"/>
      <w:szCs w:val="24"/>
      <w:lang w:val="de-DE" w:eastAsia="fa-IR" w:bidi="fa-IR"/>
    </w:rPr>
  </w:style>
  <w:style w:type="paragraph" w:styleId="ListParagraph">
    <w:name w:val="List Paragraph"/>
    <w:aliases w:val="Normal bullet 2,Akapit z listą BS,Outlines a.b.c.,List_Paragraph,Multilevel para_II,Akapit z lista BS,List Paragraph1,# List Paragraph,List1,Списък на абзаци,List Paragraph11,body 2,lp1,Heading x1"/>
    <w:basedOn w:val="Normal"/>
    <w:link w:val="ListParagraphChar"/>
    <w:uiPriority w:val="34"/>
    <w:qFormat/>
    <w:rsid w:val="001F0283"/>
    <w:pPr>
      <w:ind w:left="720"/>
      <w:contextualSpacing/>
    </w:pPr>
  </w:style>
  <w:style w:type="character" w:customStyle="1" w:styleId="ListParagraphChar">
    <w:name w:val="List Paragraph Char"/>
    <w:aliases w:val="Normal bullet 2 Char,Akapit z listą BS Char,Outlines a.b.c. Char,List_Paragraph Char,Multilevel para_II Char,Akapit z lista BS Char,List Paragraph1 Char,# List Paragraph Char,List1 Char,Списък на абзаци Char,List Paragraph11 Char"/>
    <w:link w:val="ListParagraph"/>
    <w:uiPriority w:val="34"/>
    <w:locked/>
    <w:rsid w:val="001F0283"/>
    <w:rPr>
      <w:sz w:val="24"/>
      <w:szCs w:val="24"/>
      <w:lang w:val="en-US" w:eastAsia="en-US"/>
    </w:rPr>
  </w:style>
  <w:style w:type="character" w:customStyle="1" w:styleId="SubtitleChar2">
    <w:name w:val="Subtitle Char2"/>
    <w:aliases w:val="Char Char2,Char Caracter Char,Char Caracter Caracter Char"/>
    <w:uiPriority w:val="99"/>
    <w:locked/>
    <w:rsid w:val="005C1D0C"/>
    <w:rPr>
      <w:rFonts w:cs="Times New Roman"/>
      <w:sz w:val="24"/>
      <w:szCs w:val="24"/>
      <w:lang w:val="ro-RO" w:eastAsia="ro-RO"/>
    </w:rPr>
  </w:style>
  <w:style w:type="character" w:customStyle="1" w:styleId="FontStyle14">
    <w:name w:val="Font Style14"/>
    <w:uiPriority w:val="99"/>
    <w:rsid w:val="005C1D0C"/>
    <w:rPr>
      <w:rFonts w:ascii="Times New Roman" w:hAnsi="Times New Roman"/>
      <w:b/>
      <w:sz w:val="20"/>
    </w:rPr>
  </w:style>
  <w:style w:type="character" w:customStyle="1" w:styleId="FontStyle13">
    <w:name w:val="Font Style13"/>
    <w:uiPriority w:val="99"/>
    <w:rsid w:val="00974C40"/>
    <w:rPr>
      <w:rFonts w:ascii="Times New Roman" w:hAnsi="Times New Roman"/>
      <w:b/>
      <w:i/>
      <w:sz w:val="22"/>
    </w:rPr>
  </w:style>
  <w:style w:type="character" w:customStyle="1" w:styleId="sttpunct">
    <w:name w:val="st_tpunct"/>
    <w:rsid w:val="000018A3"/>
  </w:style>
  <w:style w:type="character" w:customStyle="1" w:styleId="sttpar">
    <w:name w:val="st_tpar"/>
    <w:basedOn w:val="DefaultParagraphFont"/>
    <w:rsid w:val="000018A3"/>
  </w:style>
  <w:style w:type="character" w:customStyle="1" w:styleId="li1">
    <w:name w:val="li1"/>
    <w:rsid w:val="006B17D8"/>
    <w:rPr>
      <w:b/>
      <w:bCs/>
      <w:color w:val="8F0000"/>
    </w:rPr>
  </w:style>
  <w:style w:type="character" w:customStyle="1" w:styleId="stpunct">
    <w:name w:val="st_punct"/>
    <w:rsid w:val="00F626CA"/>
  </w:style>
  <w:style w:type="paragraph" w:customStyle="1" w:styleId="PreformattedText">
    <w:name w:val="Preformatted Text"/>
    <w:basedOn w:val="Normal"/>
    <w:rsid w:val="00B04286"/>
    <w:pPr>
      <w:widowControl w:val="0"/>
      <w:suppressAutoHyphens/>
    </w:pPr>
    <w:rPr>
      <w:rFonts w:ascii="Liberation Mono" w:eastAsia="AR PL SungtiL GB" w:hAnsi="Liberation Mono" w:cs="Liberation Mono"/>
      <w:sz w:val="20"/>
      <w:szCs w:val="20"/>
      <w:lang w:eastAsia="zh-CN" w:bidi="hi-IN"/>
    </w:rPr>
  </w:style>
  <w:style w:type="character" w:customStyle="1" w:styleId="Heading1Char">
    <w:name w:val="Heading 1 Char"/>
    <w:link w:val="Heading1"/>
    <w:rsid w:val="001A7886"/>
    <w:rPr>
      <w:b/>
      <w:bCs/>
      <w:sz w:val="24"/>
      <w:szCs w:val="24"/>
      <w:lang w:val="ro-RO" w:eastAsia="ro-RO"/>
    </w:rPr>
  </w:style>
  <w:style w:type="character" w:customStyle="1" w:styleId="Heading3Char">
    <w:name w:val="Heading 3 Char"/>
    <w:link w:val="Heading3"/>
    <w:rsid w:val="001A7886"/>
    <w:rPr>
      <w:rFonts w:ascii="Arial" w:hAnsi="Arial"/>
      <w:b/>
      <w:bCs/>
      <w:caps/>
      <w:sz w:val="44"/>
      <w:szCs w:val="24"/>
    </w:rPr>
  </w:style>
  <w:style w:type="character" w:customStyle="1" w:styleId="Heading4Char">
    <w:name w:val="Heading 4 Char"/>
    <w:link w:val="Heading4"/>
    <w:rsid w:val="001A7886"/>
    <w:rPr>
      <w:rFonts w:ascii="Arial" w:hAnsi="Arial"/>
      <w:b/>
      <w:bCs/>
      <w:caps/>
      <w:sz w:val="36"/>
      <w:szCs w:val="24"/>
    </w:rPr>
  </w:style>
  <w:style w:type="character" w:customStyle="1" w:styleId="FooterChar">
    <w:name w:val="Footer Char"/>
    <w:link w:val="Footer"/>
    <w:uiPriority w:val="99"/>
    <w:rsid w:val="001A7886"/>
    <w:rPr>
      <w:sz w:val="24"/>
      <w:szCs w:val="24"/>
    </w:rPr>
  </w:style>
  <w:style w:type="character" w:customStyle="1" w:styleId="BodyTextIndent2Char">
    <w:name w:val="Body Text Indent 2 Char"/>
    <w:link w:val="BodyTextIndent2"/>
    <w:rsid w:val="001A7886"/>
    <w:rPr>
      <w:rFonts w:ascii="Arial" w:hAnsi="Arial"/>
      <w:sz w:val="28"/>
      <w:szCs w:val="24"/>
      <w:lang w:val="ro-RO" w:eastAsia="ro-RO"/>
    </w:rPr>
  </w:style>
  <w:style w:type="character" w:customStyle="1" w:styleId="BodyTextIndentChar">
    <w:name w:val="Body Text Indent Char"/>
    <w:link w:val="BodyTextIndent"/>
    <w:rsid w:val="001A7886"/>
    <w:rPr>
      <w:rFonts w:ascii="Arial" w:hAnsi="Arial" w:cs="Arial"/>
      <w:sz w:val="28"/>
      <w:szCs w:val="24"/>
      <w:lang w:val="ro-RO" w:eastAsia="ro-RO"/>
    </w:rPr>
  </w:style>
  <w:style w:type="character" w:customStyle="1" w:styleId="Panda">
    <w:name w:val="Panda"/>
    <w:uiPriority w:val="1"/>
    <w:qFormat/>
    <w:rsid w:val="00C4296C"/>
    <w:rPr>
      <w:rFonts w:ascii="HelveticaNowText Medium" w:hAnsi="HelveticaNowText Medium"/>
      <w:b/>
      <w:sz w:val="24"/>
    </w:rPr>
  </w:style>
  <w:style w:type="character" w:styleId="PlaceholderText">
    <w:name w:val="Placeholder Text"/>
    <w:uiPriority w:val="99"/>
    <w:semiHidden/>
    <w:rsid w:val="00771914"/>
    <w:rPr>
      <w:color w:val="808080"/>
    </w:rPr>
  </w:style>
  <w:style w:type="character" w:styleId="Hyperlink">
    <w:name w:val="Hyperlink"/>
    <w:rsid w:val="00771914"/>
    <w:rPr>
      <w:b/>
      <w:bCs/>
      <w:color w:val="333399"/>
      <w:u w:val="single"/>
    </w:rPr>
  </w:style>
  <w:style w:type="paragraph" w:customStyle="1" w:styleId="aliniat">
    <w:name w:val="aliniat"/>
    <w:basedOn w:val="Normal"/>
    <w:link w:val="aliniatChar"/>
    <w:qFormat/>
    <w:rsid w:val="003234F6"/>
    <w:pPr>
      <w:numPr>
        <w:numId w:val="43"/>
      </w:numPr>
      <w:ind w:leftChars="127" w:left="305" w:right="-1083" w:firstLine="0"/>
      <w:contextualSpacing/>
      <w:jc w:val="both"/>
    </w:pPr>
    <w:rPr>
      <w:rFonts w:ascii="HelveticaNowText Regular" w:hAnsi="HelveticaNowText Regular" w:cs="HelveticaNowText Regular"/>
      <w:noProof/>
      <w:sz w:val="22"/>
      <w:szCs w:val="22"/>
    </w:rPr>
  </w:style>
  <w:style w:type="character" w:customStyle="1" w:styleId="aliniatChar">
    <w:name w:val="aliniat Char"/>
    <w:basedOn w:val="DefaultParagraphFont"/>
    <w:link w:val="aliniat"/>
    <w:rsid w:val="003234F6"/>
    <w:rPr>
      <w:rFonts w:ascii="HelveticaNowText Regular" w:hAnsi="HelveticaNowText Regular" w:cs="HelveticaNowText Regular"/>
      <w:noProo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049391">
      <w:bodyDiv w:val="1"/>
      <w:marLeft w:val="0"/>
      <w:marRight w:val="0"/>
      <w:marTop w:val="0"/>
      <w:marBottom w:val="0"/>
      <w:divBdr>
        <w:top w:val="none" w:sz="0" w:space="0" w:color="auto"/>
        <w:left w:val="none" w:sz="0" w:space="0" w:color="auto"/>
        <w:bottom w:val="none" w:sz="0" w:space="0" w:color="auto"/>
        <w:right w:val="none" w:sz="0" w:space="0" w:color="auto"/>
      </w:divBdr>
    </w:div>
    <w:div w:id="379130943">
      <w:bodyDiv w:val="1"/>
      <w:marLeft w:val="0"/>
      <w:marRight w:val="0"/>
      <w:marTop w:val="0"/>
      <w:marBottom w:val="0"/>
      <w:divBdr>
        <w:top w:val="none" w:sz="0" w:space="0" w:color="auto"/>
        <w:left w:val="none" w:sz="0" w:space="0" w:color="auto"/>
        <w:bottom w:val="none" w:sz="0" w:space="0" w:color="auto"/>
        <w:right w:val="none" w:sz="0" w:space="0" w:color="auto"/>
      </w:divBdr>
    </w:div>
    <w:div w:id="667170306">
      <w:bodyDiv w:val="1"/>
      <w:marLeft w:val="0"/>
      <w:marRight w:val="0"/>
      <w:marTop w:val="0"/>
      <w:marBottom w:val="0"/>
      <w:divBdr>
        <w:top w:val="none" w:sz="0" w:space="0" w:color="auto"/>
        <w:left w:val="none" w:sz="0" w:space="0" w:color="auto"/>
        <w:bottom w:val="none" w:sz="0" w:space="0" w:color="auto"/>
        <w:right w:val="none" w:sz="0" w:space="0" w:color="auto"/>
      </w:divBdr>
    </w:div>
    <w:div w:id="719280581">
      <w:bodyDiv w:val="1"/>
      <w:marLeft w:val="0"/>
      <w:marRight w:val="0"/>
      <w:marTop w:val="0"/>
      <w:marBottom w:val="0"/>
      <w:divBdr>
        <w:top w:val="none" w:sz="0" w:space="0" w:color="auto"/>
        <w:left w:val="none" w:sz="0" w:space="0" w:color="auto"/>
        <w:bottom w:val="none" w:sz="0" w:space="0" w:color="auto"/>
        <w:right w:val="none" w:sz="0" w:space="0" w:color="auto"/>
      </w:divBdr>
    </w:div>
    <w:div w:id="763847407">
      <w:bodyDiv w:val="1"/>
      <w:marLeft w:val="0"/>
      <w:marRight w:val="0"/>
      <w:marTop w:val="0"/>
      <w:marBottom w:val="0"/>
      <w:divBdr>
        <w:top w:val="none" w:sz="0" w:space="0" w:color="auto"/>
        <w:left w:val="none" w:sz="0" w:space="0" w:color="auto"/>
        <w:bottom w:val="none" w:sz="0" w:space="0" w:color="auto"/>
        <w:right w:val="none" w:sz="0" w:space="0" w:color="auto"/>
      </w:divBdr>
    </w:div>
    <w:div w:id="830877368">
      <w:bodyDiv w:val="1"/>
      <w:marLeft w:val="0"/>
      <w:marRight w:val="0"/>
      <w:marTop w:val="0"/>
      <w:marBottom w:val="0"/>
      <w:divBdr>
        <w:top w:val="none" w:sz="0" w:space="0" w:color="auto"/>
        <w:left w:val="none" w:sz="0" w:space="0" w:color="auto"/>
        <w:bottom w:val="none" w:sz="0" w:space="0" w:color="auto"/>
        <w:right w:val="none" w:sz="0" w:space="0" w:color="auto"/>
      </w:divBdr>
      <w:divsChild>
        <w:div w:id="3021097">
          <w:marLeft w:val="0"/>
          <w:marRight w:val="0"/>
          <w:marTop w:val="0"/>
          <w:marBottom w:val="0"/>
          <w:divBdr>
            <w:top w:val="none" w:sz="0" w:space="0" w:color="auto"/>
            <w:left w:val="none" w:sz="0" w:space="0" w:color="auto"/>
            <w:bottom w:val="none" w:sz="0" w:space="0" w:color="auto"/>
            <w:right w:val="none" w:sz="0" w:space="0" w:color="auto"/>
          </w:divBdr>
        </w:div>
        <w:div w:id="135683712">
          <w:marLeft w:val="0"/>
          <w:marRight w:val="0"/>
          <w:marTop w:val="0"/>
          <w:marBottom w:val="0"/>
          <w:divBdr>
            <w:top w:val="none" w:sz="0" w:space="0" w:color="auto"/>
            <w:left w:val="none" w:sz="0" w:space="0" w:color="auto"/>
            <w:bottom w:val="none" w:sz="0" w:space="0" w:color="auto"/>
            <w:right w:val="none" w:sz="0" w:space="0" w:color="auto"/>
          </w:divBdr>
        </w:div>
        <w:div w:id="446390108">
          <w:marLeft w:val="0"/>
          <w:marRight w:val="0"/>
          <w:marTop w:val="0"/>
          <w:marBottom w:val="0"/>
          <w:divBdr>
            <w:top w:val="none" w:sz="0" w:space="0" w:color="auto"/>
            <w:left w:val="none" w:sz="0" w:space="0" w:color="auto"/>
            <w:bottom w:val="none" w:sz="0" w:space="0" w:color="auto"/>
            <w:right w:val="none" w:sz="0" w:space="0" w:color="auto"/>
          </w:divBdr>
        </w:div>
        <w:div w:id="653147145">
          <w:marLeft w:val="0"/>
          <w:marRight w:val="0"/>
          <w:marTop w:val="0"/>
          <w:marBottom w:val="0"/>
          <w:divBdr>
            <w:top w:val="none" w:sz="0" w:space="0" w:color="auto"/>
            <w:left w:val="none" w:sz="0" w:space="0" w:color="auto"/>
            <w:bottom w:val="none" w:sz="0" w:space="0" w:color="auto"/>
            <w:right w:val="none" w:sz="0" w:space="0" w:color="auto"/>
          </w:divBdr>
        </w:div>
        <w:div w:id="954944563">
          <w:marLeft w:val="0"/>
          <w:marRight w:val="0"/>
          <w:marTop w:val="0"/>
          <w:marBottom w:val="0"/>
          <w:divBdr>
            <w:top w:val="none" w:sz="0" w:space="0" w:color="auto"/>
            <w:left w:val="none" w:sz="0" w:space="0" w:color="auto"/>
            <w:bottom w:val="none" w:sz="0" w:space="0" w:color="auto"/>
            <w:right w:val="none" w:sz="0" w:space="0" w:color="auto"/>
          </w:divBdr>
        </w:div>
        <w:div w:id="1394767771">
          <w:marLeft w:val="0"/>
          <w:marRight w:val="0"/>
          <w:marTop w:val="0"/>
          <w:marBottom w:val="0"/>
          <w:divBdr>
            <w:top w:val="none" w:sz="0" w:space="0" w:color="auto"/>
            <w:left w:val="none" w:sz="0" w:space="0" w:color="auto"/>
            <w:bottom w:val="none" w:sz="0" w:space="0" w:color="auto"/>
            <w:right w:val="none" w:sz="0" w:space="0" w:color="auto"/>
          </w:divBdr>
        </w:div>
        <w:div w:id="1501429776">
          <w:marLeft w:val="0"/>
          <w:marRight w:val="0"/>
          <w:marTop w:val="0"/>
          <w:marBottom w:val="0"/>
          <w:divBdr>
            <w:top w:val="none" w:sz="0" w:space="0" w:color="auto"/>
            <w:left w:val="none" w:sz="0" w:space="0" w:color="auto"/>
            <w:bottom w:val="none" w:sz="0" w:space="0" w:color="auto"/>
            <w:right w:val="none" w:sz="0" w:space="0" w:color="auto"/>
          </w:divBdr>
        </w:div>
        <w:div w:id="1886797737">
          <w:marLeft w:val="0"/>
          <w:marRight w:val="0"/>
          <w:marTop w:val="0"/>
          <w:marBottom w:val="0"/>
          <w:divBdr>
            <w:top w:val="none" w:sz="0" w:space="0" w:color="auto"/>
            <w:left w:val="none" w:sz="0" w:space="0" w:color="auto"/>
            <w:bottom w:val="none" w:sz="0" w:space="0" w:color="auto"/>
            <w:right w:val="none" w:sz="0" w:space="0" w:color="auto"/>
          </w:divBdr>
        </w:div>
        <w:div w:id="1901358260">
          <w:marLeft w:val="0"/>
          <w:marRight w:val="0"/>
          <w:marTop w:val="0"/>
          <w:marBottom w:val="0"/>
          <w:divBdr>
            <w:top w:val="none" w:sz="0" w:space="0" w:color="auto"/>
            <w:left w:val="none" w:sz="0" w:space="0" w:color="auto"/>
            <w:bottom w:val="none" w:sz="0" w:space="0" w:color="auto"/>
            <w:right w:val="none" w:sz="0" w:space="0" w:color="auto"/>
          </w:divBdr>
        </w:div>
        <w:div w:id="2051565269">
          <w:marLeft w:val="0"/>
          <w:marRight w:val="0"/>
          <w:marTop w:val="0"/>
          <w:marBottom w:val="0"/>
          <w:divBdr>
            <w:top w:val="none" w:sz="0" w:space="0" w:color="auto"/>
            <w:left w:val="none" w:sz="0" w:space="0" w:color="auto"/>
            <w:bottom w:val="none" w:sz="0" w:space="0" w:color="auto"/>
            <w:right w:val="none" w:sz="0" w:space="0" w:color="auto"/>
          </w:divBdr>
        </w:div>
      </w:divsChild>
    </w:div>
    <w:div w:id="1067072864">
      <w:bodyDiv w:val="1"/>
      <w:marLeft w:val="0"/>
      <w:marRight w:val="0"/>
      <w:marTop w:val="0"/>
      <w:marBottom w:val="0"/>
      <w:divBdr>
        <w:top w:val="none" w:sz="0" w:space="0" w:color="auto"/>
        <w:left w:val="none" w:sz="0" w:space="0" w:color="auto"/>
        <w:bottom w:val="none" w:sz="0" w:space="0" w:color="auto"/>
        <w:right w:val="none" w:sz="0" w:space="0" w:color="auto"/>
      </w:divBdr>
    </w:div>
    <w:div w:id="1266038102">
      <w:bodyDiv w:val="1"/>
      <w:marLeft w:val="0"/>
      <w:marRight w:val="0"/>
      <w:marTop w:val="0"/>
      <w:marBottom w:val="0"/>
      <w:divBdr>
        <w:top w:val="none" w:sz="0" w:space="0" w:color="auto"/>
        <w:left w:val="none" w:sz="0" w:space="0" w:color="auto"/>
        <w:bottom w:val="none" w:sz="0" w:space="0" w:color="auto"/>
        <w:right w:val="none" w:sz="0" w:space="0" w:color="auto"/>
      </w:divBdr>
    </w:div>
    <w:div w:id="1710951788">
      <w:bodyDiv w:val="1"/>
      <w:marLeft w:val="0"/>
      <w:marRight w:val="0"/>
      <w:marTop w:val="0"/>
      <w:marBottom w:val="0"/>
      <w:divBdr>
        <w:top w:val="none" w:sz="0" w:space="0" w:color="auto"/>
        <w:left w:val="none" w:sz="0" w:space="0" w:color="auto"/>
        <w:bottom w:val="none" w:sz="0" w:space="0" w:color="auto"/>
        <w:right w:val="none" w:sz="0" w:space="0" w:color="auto"/>
      </w:divBdr>
    </w:div>
    <w:div w:id="1845706686">
      <w:bodyDiv w:val="1"/>
      <w:marLeft w:val="0"/>
      <w:marRight w:val="0"/>
      <w:marTop w:val="0"/>
      <w:marBottom w:val="0"/>
      <w:divBdr>
        <w:top w:val="none" w:sz="0" w:space="0" w:color="auto"/>
        <w:left w:val="none" w:sz="0" w:space="0" w:color="auto"/>
        <w:bottom w:val="none" w:sz="0" w:space="0" w:color="auto"/>
        <w:right w:val="none" w:sz="0" w:space="0" w:color="auto"/>
      </w:divBdr>
    </w:div>
    <w:div w:id="186941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w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package" Target="embeddings/Microsoft_Excel_Worksheet.xlsx"/><Relationship Id="rId17" Type="http://schemas.openxmlformats.org/officeDocument/2006/relationships/hyperlink" Target="http://www.protectiamuncii.ro/ro/legislation/hotarare_1091_16_august_2006.shtml" TargetMode="External"/><Relationship Id="rId2" Type="http://schemas.openxmlformats.org/officeDocument/2006/relationships/numbering" Target="numbering.xml"/><Relationship Id="rId16" Type="http://schemas.openxmlformats.org/officeDocument/2006/relationships/package" Target="embeddings/Microsoft_Excel_Worksheet1.xlsx"/><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1.bin"/></Relationships>
</file>

<file path=word/_rels/footer1.xml.rels><?xml version="1.0" encoding="UTF-8" standalone="yes"?>
<Relationships xmlns="http://schemas.openxmlformats.org/package/2006/relationships"><Relationship Id="rId1" Type="http://schemas.openxmlformats.org/officeDocument/2006/relationships/hyperlink" Target="mailto:atelier@2ba.r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C1FAF3-A2BC-4B78-BC53-16228D85D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39</Pages>
  <Words>6448</Words>
  <Characters>36758</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MEMORIU DE PREZENTARE</vt:lpstr>
    </vt:vector>
  </TitlesOfParts>
  <Company>GT Arhitect</Company>
  <LinksUpToDate>false</LinksUpToDate>
  <CharactersWithSpaces>43120</CharactersWithSpaces>
  <SharedDoc>false</SharedDoc>
  <HLinks>
    <vt:vector size="12" baseType="variant">
      <vt:variant>
        <vt:i4>6684734</vt:i4>
      </vt:variant>
      <vt:variant>
        <vt:i4>80</vt:i4>
      </vt:variant>
      <vt:variant>
        <vt:i4>0</vt:i4>
      </vt:variant>
      <vt:variant>
        <vt:i4>5</vt:i4>
      </vt:variant>
      <vt:variant>
        <vt:lpwstr>http://www.protectiamuncii.ro/ro/legislation/hotarare_1091_16_august_2006.shtml</vt:lpwstr>
      </vt:variant>
      <vt:variant>
        <vt:lpwstr/>
      </vt:variant>
      <vt:variant>
        <vt:i4>6029371</vt:i4>
      </vt:variant>
      <vt:variant>
        <vt:i4>0</vt:i4>
      </vt:variant>
      <vt:variant>
        <vt:i4>0</vt:i4>
      </vt:variant>
      <vt:variant>
        <vt:i4>5</vt:i4>
      </vt:variant>
      <vt:variant>
        <vt:lpwstr>mailto:atelier@2ba.ro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MEMORIU DE PREZENTARE</dc:title>
  <dc:subject/>
  <dc:creator>Alex</dc:creator>
  <cp:keywords/>
  <cp:lastModifiedBy>Andrei Luca</cp:lastModifiedBy>
  <cp:revision>2</cp:revision>
  <cp:lastPrinted>2023-11-20T09:30:00Z</cp:lastPrinted>
  <dcterms:created xsi:type="dcterms:W3CDTF">2024-02-23T07:28:00Z</dcterms:created>
  <dcterms:modified xsi:type="dcterms:W3CDTF">2024-02-23T07:28:00Z</dcterms:modified>
</cp:coreProperties>
</file>