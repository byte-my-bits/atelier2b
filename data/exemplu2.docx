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44DBD" w14:textId="776AAEB6" w:rsidR="00C4296C" w:rsidRPr="000475B8" w:rsidRDefault="000475B8" w:rsidP="000475B8">
      <w:pPr>
        <w:pStyle w:val="ListParagraph"/>
        <w:spacing w:line="360" w:lineRule="auto"/>
        <w:ind w:left="0"/>
        <w:rPr>
          <w:rFonts w:ascii="HelveticaNowText Regular" w:hAnsi="HelveticaNowText Regular" w:cs="HelveticaNowText Regular"/>
          <w:noProof/>
          <w:sz w:val="22"/>
          <w:szCs w:val="22"/>
          <w:lang w:val="ro-RO"/>
        </w:rPr>
      </w:pPr>
      <w:bookmarkStart w:id="0" w:name="_Hlk115179233"/>
      <w:bookmarkStart w:id="1" w:name="_Hlk93424737"/>
      <w:bookmarkStart w:id="2" w:name="_Hlk115179169"/>
      <w:bookmarkStart w:id="3" w:name="_Hlk128217314"/>
      <w:r w:rsidRPr="000475B8">
        <w:rPr>
          <w:rFonts w:ascii="HelveticaNowText Regular" w:hAnsi="HelveticaNowText Regular" w:cs="HelveticaNowText Regular"/>
          <w:noProof/>
          <w:sz w:val="22"/>
          <w:szCs w:val="22"/>
          <w:lang w:val="ro-RO"/>
        </w:rPr>
        <w:t xml:space="preserve">NUMAR PROIECT: </w:t>
      </w:r>
      <w:bookmarkStart w:id="4" w:name="OLE_LINK4"/>
      <w:bookmarkStart w:id="5" w:name="OLE_LINK3"/>
      <w:r w:rsidR="00F33DB7" w:rsidRPr="000475B8">
        <w:rPr>
          <w:rFonts w:ascii="HelveticaNowText Regular" w:hAnsi="HelveticaNowText Regular" w:cs="HelveticaNowText Regular"/>
          <w:sz w:val="22"/>
          <w:szCs w:val="22"/>
          <w:highlight w:val="yellow"/>
          <w:lang w:val="ro-RO"/>
        </w:rPr>
        <w:t xml:space="preserve"> </w:t>
      </w:r>
      <w:r w:rsidR="00A157C6" w:rsidRPr="000475B8">
        <w:rPr>
          <w:rFonts w:ascii="HelveticaNowText Regular" w:hAnsi="HelveticaNowText Regular" w:cs="HelveticaNowText Regular"/>
          <w:sz w:val="22"/>
          <w:szCs w:val="22"/>
          <w:highlight w:val="yellow"/>
          <w:lang w:val="ro-RO"/>
        </w:rPr>
        <w:t>2</w:t>
      </w:r>
      <w:r w:rsidR="00985216" w:rsidRPr="000475B8">
        <w:rPr>
          <w:rFonts w:ascii="HelveticaNowText Regular" w:hAnsi="HelveticaNowText Regular" w:cs="HelveticaNowText Regular"/>
          <w:sz w:val="22"/>
          <w:szCs w:val="22"/>
          <w:highlight w:val="yellow"/>
          <w:lang w:val="ro-RO"/>
        </w:rPr>
        <w:t>6</w:t>
      </w:r>
      <w:r w:rsidR="008C4A80" w:rsidRPr="000475B8">
        <w:rPr>
          <w:rFonts w:ascii="HelveticaNowText Regular" w:hAnsi="HelveticaNowText Regular" w:cs="HelveticaNowText Regular"/>
          <w:sz w:val="22"/>
          <w:szCs w:val="22"/>
          <w:highlight w:val="yellow"/>
          <w:lang w:val="ro-RO"/>
        </w:rPr>
        <w:t xml:space="preserve"> </w:t>
      </w:r>
      <w:r w:rsidR="00F33DB7" w:rsidRPr="000475B8">
        <w:rPr>
          <w:rFonts w:ascii="HelveticaNowText Regular" w:hAnsi="HelveticaNowText Regular" w:cs="HelveticaNowText Regular"/>
          <w:noProof/>
          <w:sz w:val="22"/>
          <w:szCs w:val="22"/>
          <w:highlight w:val="yellow"/>
          <w:lang w:val="ro-RO"/>
        </w:rPr>
        <w:t>/ 202</w:t>
      </w:r>
      <w:bookmarkEnd w:id="4"/>
      <w:bookmarkEnd w:id="5"/>
      <w:r w:rsidR="00985216" w:rsidRPr="000475B8">
        <w:rPr>
          <w:rFonts w:ascii="HelveticaNowText Regular" w:hAnsi="HelveticaNowText Regular" w:cs="HelveticaNowText Regular"/>
          <w:noProof/>
          <w:sz w:val="22"/>
          <w:szCs w:val="22"/>
          <w:highlight w:val="yellow"/>
          <w:lang w:val="ro-RO"/>
        </w:rPr>
        <w:t>4</w:t>
      </w:r>
    </w:p>
    <w:bookmarkEnd w:id="0"/>
    <w:p w14:paraId="2E172A99" w14:textId="22EB32FD" w:rsidR="00C4296C" w:rsidRPr="000475B8" w:rsidRDefault="000475B8" w:rsidP="000475B8">
      <w:pPr>
        <w:pStyle w:val="ListParagraph"/>
        <w:spacing w:line="360" w:lineRule="auto"/>
        <w:ind w:left="0"/>
        <w:rPr>
          <w:rFonts w:ascii="HelveticaNowText Regular" w:hAnsi="HelveticaNowText Regular" w:cs="HelveticaNowText Regular"/>
          <w:sz w:val="22"/>
          <w:szCs w:val="22"/>
        </w:rPr>
      </w:pPr>
      <w:r w:rsidRPr="000475B8">
        <w:rPr>
          <w:rFonts w:ascii="HelveticaNowText Regular" w:hAnsi="HelveticaNowText Regular" w:cs="HelveticaNowText Regular"/>
          <w:sz w:val="22"/>
          <w:szCs w:val="22"/>
        </w:rPr>
        <w:t xml:space="preserve">TITLU PROIECT: </w:t>
      </w:r>
      <w:r w:rsidRPr="000475B8">
        <w:rPr>
          <w:rFonts w:ascii="HelveticaNowText Regular" w:hAnsi="HelveticaNowText Regular" w:cs="HelveticaNowText Regular"/>
          <w:sz w:val="22"/>
          <w:szCs w:val="22"/>
          <w:highlight w:val="yellow"/>
        </w:rPr>
        <w:t>MODERNIZARE, RECOMPARTIMENTARE SI MANSARDARE PENSIUNEA CASA BOEMA</w:t>
      </w:r>
    </w:p>
    <w:p w14:paraId="1A67A230" w14:textId="1D447968" w:rsidR="00E60778" w:rsidRPr="000475B8" w:rsidRDefault="00E60778" w:rsidP="000475B8">
      <w:pPr>
        <w:pStyle w:val="ListParagraph"/>
        <w:spacing w:line="360" w:lineRule="auto"/>
        <w:ind w:left="0"/>
        <w:rPr>
          <w:rFonts w:ascii="HelveticaNowText Regular" w:hAnsi="HelveticaNowText Regular" w:cs="HelveticaNowText Regular"/>
          <w:noProof/>
          <w:sz w:val="22"/>
          <w:szCs w:val="22"/>
          <w:lang w:val="ro-RO"/>
        </w:rPr>
      </w:pPr>
      <w:bookmarkStart w:id="6" w:name="OLE_LINK6"/>
      <w:bookmarkEnd w:id="1"/>
      <w:r w:rsidRPr="000475B8">
        <w:rPr>
          <w:rFonts w:ascii="HelveticaNowText Regular" w:hAnsi="HelveticaNowText Regular" w:cs="HelveticaNowText Regular"/>
          <w:noProof/>
          <w:sz w:val="22"/>
          <w:szCs w:val="22"/>
          <w:u w:val="single"/>
          <w:lang w:val="ro-RO"/>
        </w:rPr>
        <w:t>AMPLASAMENT:</w:t>
      </w:r>
      <w:r w:rsidRPr="000475B8">
        <w:rPr>
          <w:rFonts w:ascii="HelveticaNowText Regular" w:hAnsi="HelveticaNowText Regular" w:cs="HelveticaNowText Regular"/>
          <w:noProof/>
          <w:sz w:val="22"/>
          <w:szCs w:val="22"/>
          <w:lang w:val="ro-RO"/>
        </w:rPr>
        <w:t xml:space="preserve"> </w:t>
      </w:r>
      <w:r w:rsidR="00747478" w:rsidRPr="000475B8">
        <w:rPr>
          <w:rFonts w:ascii="HelveticaNowText Regular" w:hAnsi="HelveticaNowText Regular" w:cs="HelveticaNowText Regular"/>
          <w:noProof/>
          <w:sz w:val="22"/>
          <w:szCs w:val="22"/>
          <w:highlight w:val="yellow"/>
          <w:lang w:val="ro-RO"/>
        </w:rPr>
        <w:t>Jud</w:t>
      </w:r>
      <w:r w:rsidR="00371608" w:rsidRPr="000475B8">
        <w:rPr>
          <w:rFonts w:ascii="HelveticaNowText Regular" w:hAnsi="HelveticaNowText Regular" w:cs="HelveticaNowText Regular"/>
          <w:noProof/>
          <w:sz w:val="22"/>
          <w:szCs w:val="22"/>
          <w:highlight w:val="yellow"/>
          <w:lang w:val="ro-RO"/>
        </w:rPr>
        <w:t>ețul</w:t>
      </w:r>
      <w:r w:rsidR="00747478" w:rsidRPr="000475B8">
        <w:rPr>
          <w:rFonts w:ascii="HelveticaNowText Regular" w:hAnsi="HelveticaNowText Regular" w:cs="HelveticaNowText Regular"/>
          <w:noProof/>
          <w:sz w:val="22"/>
          <w:szCs w:val="22"/>
          <w:highlight w:val="yellow"/>
          <w:lang w:val="ro-RO"/>
        </w:rPr>
        <w:t xml:space="preserve"> Botoșani, Comuna Mihai Eminescu, Sat Cătămărești Deal, strada Mihai Eminescu, nr. 58B</w:t>
      </w:r>
    </w:p>
    <w:p w14:paraId="14C5D924" w14:textId="5EBD9902" w:rsidR="00E60778" w:rsidRPr="000475B8" w:rsidRDefault="00E60778" w:rsidP="000475B8">
      <w:pPr>
        <w:pStyle w:val="ListParagraph"/>
        <w:spacing w:line="360" w:lineRule="auto"/>
        <w:ind w:left="0"/>
        <w:rPr>
          <w:rFonts w:ascii="HelveticaNowText Regular" w:hAnsi="HelveticaNowText Regular" w:cs="HelveticaNowText Regular"/>
          <w:bCs/>
          <w:noProof/>
          <w:sz w:val="22"/>
          <w:szCs w:val="22"/>
          <w:lang w:val="ro-RO"/>
        </w:rPr>
      </w:pPr>
      <w:r w:rsidRPr="000475B8">
        <w:rPr>
          <w:rFonts w:ascii="HelveticaNowText Regular" w:hAnsi="HelveticaNowText Regular" w:cs="HelveticaNowText Regular"/>
          <w:noProof/>
          <w:sz w:val="22"/>
          <w:szCs w:val="22"/>
          <w:u w:val="single"/>
          <w:lang w:val="ro-RO"/>
        </w:rPr>
        <w:t>BENEFICIAR</w:t>
      </w:r>
      <w:r w:rsidRPr="000475B8">
        <w:rPr>
          <w:rFonts w:ascii="HelveticaNowText Regular" w:hAnsi="HelveticaNowText Regular" w:cs="HelveticaNowText Regular"/>
          <w:noProof/>
          <w:sz w:val="22"/>
          <w:szCs w:val="22"/>
          <w:lang w:val="ro-RO"/>
        </w:rPr>
        <w:t xml:space="preserve"> : </w:t>
      </w:r>
      <w:r w:rsidR="00371608" w:rsidRPr="000475B8">
        <w:rPr>
          <w:rFonts w:ascii="HelveticaNowText Regular" w:hAnsi="HelveticaNowText Regular" w:cs="HelveticaNowText Regular"/>
          <w:bCs/>
          <w:noProof/>
          <w:sz w:val="22"/>
          <w:szCs w:val="22"/>
          <w:highlight w:val="yellow"/>
          <w:lang w:val="ro-RO"/>
        </w:rPr>
        <w:t>SC TEHNIC – ASIST SRL Botoșani</w:t>
      </w:r>
    </w:p>
    <w:p w14:paraId="43C10BFF" w14:textId="2C9D8BA0" w:rsidR="000475B8" w:rsidRPr="000475B8" w:rsidRDefault="000475B8" w:rsidP="000475B8">
      <w:pPr>
        <w:pStyle w:val="ListParagraph"/>
        <w:spacing w:line="360" w:lineRule="auto"/>
        <w:ind w:left="0"/>
        <w:rPr>
          <w:rFonts w:ascii="HelveticaNowText Regular" w:hAnsi="HelveticaNowText Regular" w:cs="HelveticaNowText Regular"/>
          <w:bCs/>
          <w:noProof/>
          <w:sz w:val="22"/>
          <w:szCs w:val="22"/>
          <w:lang w:val="ro-RO"/>
        </w:rPr>
      </w:pPr>
      <w:r w:rsidRPr="000475B8">
        <w:rPr>
          <w:rFonts w:ascii="HelveticaNowText Regular" w:hAnsi="HelveticaNowText Regular" w:cs="HelveticaNowText Regular"/>
          <w:bCs/>
          <w:noProof/>
          <w:sz w:val="22"/>
          <w:szCs w:val="22"/>
          <w:lang w:val="ro-RO"/>
        </w:rPr>
        <w:t xml:space="preserve">ADRESA BENEFICIAR: </w:t>
      </w:r>
      <w:r w:rsidRPr="000475B8">
        <w:rPr>
          <w:rFonts w:ascii="HelveticaNowText Regular" w:hAnsi="HelveticaNowText Regular" w:cs="HelveticaNowText Regular"/>
          <w:bCs/>
          <w:noProof/>
          <w:sz w:val="22"/>
          <w:szCs w:val="22"/>
          <w:highlight w:val="yellow"/>
          <w:lang w:val="ro-RO"/>
        </w:rPr>
        <w:t>-----------</w:t>
      </w:r>
    </w:p>
    <w:p w14:paraId="4342F11E" w14:textId="46C8B7EA" w:rsidR="00C4296C" w:rsidRDefault="00C4296C" w:rsidP="000475B8">
      <w:pPr>
        <w:pStyle w:val="ListParagraph"/>
        <w:spacing w:line="360" w:lineRule="auto"/>
        <w:ind w:left="0"/>
        <w:rPr>
          <w:rFonts w:ascii="HelveticaNowText Regular" w:hAnsi="HelveticaNowText Regular" w:cs="HelveticaNowText Regular"/>
          <w:noProof/>
          <w:sz w:val="22"/>
          <w:szCs w:val="22"/>
          <w:lang w:val="en-GB"/>
        </w:rPr>
      </w:pPr>
      <w:bookmarkStart w:id="7" w:name="_Hlk93424979"/>
      <w:bookmarkStart w:id="8" w:name="_Hlk93424989"/>
      <w:bookmarkEnd w:id="6"/>
      <w:bookmarkEnd w:id="2"/>
      <w:bookmarkEnd w:id="3"/>
      <w:r w:rsidRPr="000475B8">
        <w:rPr>
          <w:rFonts w:ascii="HelveticaNowText Regular" w:hAnsi="HelveticaNowText Regular" w:cs="HelveticaNowText Regular"/>
          <w:noProof/>
          <w:sz w:val="22"/>
          <w:szCs w:val="22"/>
          <w:lang w:val="ro-RO"/>
        </w:rPr>
        <w:t xml:space="preserve">Proiectant general:  </w:t>
      </w:r>
      <w:r w:rsidRPr="000475B8">
        <w:rPr>
          <w:rFonts w:ascii="HelveticaNowText Regular" w:hAnsi="HelveticaNowText Regular" w:cs="HelveticaNowText Regular"/>
          <w:noProof/>
          <w:sz w:val="22"/>
          <w:szCs w:val="22"/>
          <w:highlight w:val="yellow"/>
          <w:lang w:val="en-GB"/>
        </w:rPr>
        <w:t>S.C. ATELIER 2B.ARHITECT S.R.L.</w:t>
      </w:r>
    </w:p>
    <w:p w14:paraId="6FEB10FC" w14:textId="233FF48E" w:rsidR="000475B8" w:rsidRPr="000475B8" w:rsidRDefault="000475B8" w:rsidP="000475B8">
      <w:pPr>
        <w:pStyle w:val="ListParagraph"/>
        <w:spacing w:line="360" w:lineRule="auto"/>
        <w:ind w:left="0"/>
        <w:rPr>
          <w:rFonts w:ascii="HelveticaNowText Regular" w:hAnsi="HelveticaNowText Regular" w:cs="HelveticaNowText Regular"/>
          <w:sz w:val="22"/>
          <w:szCs w:val="22"/>
          <w:lang w:val="ro-RO"/>
        </w:rPr>
      </w:pPr>
      <w:r w:rsidRPr="000475B8">
        <w:rPr>
          <w:rFonts w:ascii="HelveticaNowText Regular" w:hAnsi="HelveticaNowText Regular" w:cs="HelveticaNowText Regular"/>
          <w:sz w:val="22"/>
          <w:szCs w:val="22"/>
          <w:lang w:val="ro-RO"/>
        </w:rPr>
        <w:t xml:space="preserve">Sediu: </w:t>
      </w:r>
      <w:r w:rsidRPr="000475B8">
        <w:rPr>
          <w:rFonts w:ascii="HelveticaNowText Regular" w:hAnsi="HelveticaNowText Regular" w:cs="HelveticaNowText Regular"/>
          <w:sz w:val="22"/>
          <w:szCs w:val="22"/>
          <w:highlight w:val="yellow"/>
          <w:lang w:val="ro-RO"/>
        </w:rPr>
        <w:t>Jud. Suceava, Com. Fundu Moldovei, Sat Fundu Moldovei, nr. 325A</w:t>
      </w:r>
    </w:p>
    <w:p w14:paraId="79BC9CCF" w14:textId="77777777" w:rsidR="003F6670" w:rsidRPr="003F6670" w:rsidRDefault="00C4296C" w:rsidP="000475B8">
      <w:pPr>
        <w:pStyle w:val="ListParagraph"/>
        <w:spacing w:line="360" w:lineRule="auto"/>
        <w:ind w:left="0"/>
        <w:rPr>
          <w:rFonts w:ascii="HelveticaNowText Regular" w:hAnsi="HelveticaNowText Regular" w:cs="HelveticaNowText Regular"/>
          <w:sz w:val="22"/>
          <w:szCs w:val="22"/>
        </w:rPr>
      </w:pPr>
      <w:r w:rsidRPr="003F6670">
        <w:rPr>
          <w:rFonts w:ascii="HelveticaNowText Regular" w:hAnsi="HelveticaNowText Regular" w:cs="HelveticaNowText Regular"/>
          <w:sz w:val="22"/>
          <w:szCs w:val="22"/>
        </w:rPr>
        <w:t xml:space="preserve">ARHITECTURA: </w:t>
      </w:r>
      <w:r w:rsidRPr="003F6670">
        <w:rPr>
          <w:rFonts w:ascii="HelveticaNowText Regular" w:hAnsi="HelveticaNowText Regular" w:cs="HelveticaNowText Regular"/>
          <w:sz w:val="22"/>
          <w:szCs w:val="22"/>
        </w:rPr>
        <w:tab/>
      </w:r>
      <w:r w:rsidRPr="003F6670">
        <w:rPr>
          <w:rFonts w:ascii="HelveticaNowText Regular" w:hAnsi="HelveticaNowText Regular" w:cs="HelveticaNowText Regular"/>
          <w:sz w:val="22"/>
          <w:szCs w:val="22"/>
        </w:rPr>
        <w:tab/>
      </w:r>
    </w:p>
    <w:p w14:paraId="3B374CDF" w14:textId="77777777" w:rsidR="003F6670" w:rsidRPr="000475B8" w:rsidRDefault="003F6670" w:rsidP="003F6670">
      <w:pPr>
        <w:pStyle w:val="ListParagraph"/>
        <w:spacing w:line="360" w:lineRule="auto"/>
        <w:ind w:left="0"/>
        <w:rPr>
          <w:rFonts w:ascii="HelveticaNowText Regular" w:hAnsi="HelveticaNowText Regular" w:cs="HelveticaNowText Regular"/>
          <w:sz w:val="22"/>
          <w:szCs w:val="22"/>
          <w:highlight w:val="yellow"/>
        </w:rPr>
      </w:pPr>
      <w:r w:rsidRPr="003F6670">
        <w:rPr>
          <w:rFonts w:ascii="HelveticaNowText Regular" w:hAnsi="HelveticaNowText Regular" w:cs="HelveticaNowText Regular"/>
          <w:sz w:val="22"/>
          <w:szCs w:val="22"/>
        </w:rPr>
        <w:t>SEF PROIECT:</w:t>
      </w:r>
      <w:r w:rsidRPr="003F6670">
        <w:rPr>
          <w:rFonts w:ascii="HelveticaNowText Regular" w:hAnsi="HelveticaNowText Regular" w:cs="HelveticaNowText Regular"/>
          <w:sz w:val="22"/>
          <w:szCs w:val="22"/>
        </w:rPr>
        <w:tab/>
      </w:r>
      <w:r w:rsidRPr="003F6670">
        <w:rPr>
          <w:rFonts w:ascii="HelveticaNowText Regular" w:hAnsi="HelveticaNowText Regular" w:cs="HelveticaNowText Regular"/>
          <w:sz w:val="22"/>
          <w:szCs w:val="22"/>
        </w:rPr>
        <w:tab/>
      </w:r>
      <w:r w:rsidRPr="000475B8">
        <w:rPr>
          <w:rFonts w:ascii="HelveticaNowText Regular" w:hAnsi="HelveticaNowText Regular" w:cs="HelveticaNowText Regular"/>
          <w:noProof/>
          <w:sz w:val="22"/>
          <w:szCs w:val="22"/>
          <w:highlight w:val="yellow"/>
          <w:lang w:val="ro-RO"/>
        </w:rPr>
        <w:t>Arh. POPOVICI Călin</w:t>
      </w:r>
    </w:p>
    <w:p w14:paraId="76E50E86" w14:textId="05D8E195" w:rsidR="00C4296C" w:rsidRPr="000475B8" w:rsidRDefault="000475B8" w:rsidP="000475B8">
      <w:pPr>
        <w:pStyle w:val="ListParagraph"/>
        <w:spacing w:line="360" w:lineRule="auto"/>
        <w:ind w:left="0"/>
        <w:rPr>
          <w:rFonts w:ascii="HelveticaNowText Regular" w:hAnsi="HelveticaNowText Regular" w:cs="HelveticaNowText Regular"/>
          <w:sz w:val="22"/>
          <w:szCs w:val="22"/>
          <w:highlight w:val="yellow"/>
          <w:lang w:val="ro-RO"/>
        </w:rPr>
      </w:pPr>
      <w:r w:rsidRPr="000475B8">
        <w:rPr>
          <w:rFonts w:ascii="HelveticaNowText Regular" w:hAnsi="HelveticaNowText Regular" w:cs="HelveticaNowText Regular"/>
          <w:sz w:val="22"/>
          <w:szCs w:val="22"/>
          <w:highlight w:val="yellow"/>
          <w:lang w:val="ro-RO"/>
        </w:rPr>
        <w:t>(</w:t>
      </w:r>
      <w:r w:rsidRPr="003F6670">
        <w:rPr>
          <w:rFonts w:ascii="HelveticaNowText Regular" w:hAnsi="HelveticaNowText Regular" w:cs="HelveticaNowText Regular"/>
          <w:sz w:val="22"/>
          <w:szCs w:val="22"/>
          <w:lang w:val="ro-RO"/>
        </w:rPr>
        <w:t>PROIECTAT)</w:t>
      </w:r>
      <w:r w:rsidR="00C4296C" w:rsidRPr="003F6670">
        <w:rPr>
          <w:rFonts w:ascii="HelveticaNowText Regular" w:hAnsi="HelveticaNowText Regular" w:cs="HelveticaNowText Regular"/>
          <w:sz w:val="22"/>
          <w:szCs w:val="22"/>
          <w:lang w:val="ro-RO"/>
        </w:rPr>
        <w:tab/>
      </w:r>
      <w:r w:rsidR="00C4296C" w:rsidRPr="003F6670">
        <w:rPr>
          <w:rFonts w:ascii="HelveticaNowText Regular" w:hAnsi="HelveticaNowText Regular" w:cs="HelveticaNowText Regular"/>
          <w:sz w:val="22"/>
          <w:szCs w:val="22"/>
          <w:lang w:val="ro-RO"/>
        </w:rPr>
        <w:tab/>
      </w:r>
      <w:r w:rsidR="00C4296C" w:rsidRPr="003F6670">
        <w:rPr>
          <w:rFonts w:ascii="HelveticaNowText Regular" w:hAnsi="HelveticaNowText Regular" w:cs="HelveticaNowText Regular"/>
          <w:sz w:val="22"/>
          <w:szCs w:val="22"/>
          <w:lang w:val="ro-RO"/>
        </w:rPr>
        <w:tab/>
      </w:r>
      <w:bookmarkStart w:id="9" w:name="OLE_LINK19"/>
      <w:r w:rsidR="00537979" w:rsidRPr="000475B8">
        <w:rPr>
          <w:rFonts w:ascii="HelveticaNowText Regular" w:hAnsi="HelveticaNowText Regular" w:cs="HelveticaNowText Regular"/>
          <w:sz w:val="22"/>
          <w:szCs w:val="22"/>
          <w:highlight w:val="yellow"/>
          <w:lang w:val="ro-RO"/>
        </w:rPr>
        <w:t xml:space="preserve">Arh. </w:t>
      </w:r>
      <w:bookmarkEnd w:id="9"/>
      <w:r w:rsidR="00C87E4E" w:rsidRPr="000475B8">
        <w:rPr>
          <w:rFonts w:ascii="HelveticaNowText Regular" w:hAnsi="HelveticaNowText Regular" w:cs="HelveticaNowText Regular"/>
          <w:sz w:val="22"/>
          <w:szCs w:val="22"/>
          <w:highlight w:val="yellow"/>
          <w:lang w:val="ro-RO"/>
        </w:rPr>
        <w:t>GRIGORAȘ Alina</w:t>
      </w:r>
    </w:p>
    <w:bookmarkEnd w:id="7"/>
    <w:bookmarkEnd w:id="8"/>
    <w:p w14:paraId="723C905E" w14:textId="40F630A0" w:rsidR="003F6670" w:rsidRDefault="003F6670" w:rsidP="000475B8">
      <w:pPr>
        <w:pStyle w:val="ListParagraph"/>
        <w:spacing w:line="360" w:lineRule="auto"/>
        <w:ind w:left="0"/>
        <w:rPr>
          <w:rFonts w:ascii="HelveticaNowText Regular" w:hAnsi="HelveticaNowText Regular" w:cs="HelveticaNowText Regular"/>
          <w:sz w:val="22"/>
          <w:szCs w:val="22"/>
          <w:lang w:val="ro-RO"/>
        </w:rPr>
      </w:pPr>
      <w:r>
        <w:rPr>
          <w:rFonts w:ascii="HelveticaNowText Regular" w:hAnsi="HelveticaNowText Regular" w:cs="HelveticaNowText Regular"/>
          <w:noProof/>
          <w:sz w:val="22"/>
          <w:szCs w:val="22"/>
          <w:highlight w:val="yellow"/>
          <w:lang w:val="ro-RO"/>
        </w:rPr>
        <w:t xml:space="preserve">                                                 </w:t>
      </w:r>
      <w:r w:rsidRPr="000475B8">
        <w:rPr>
          <w:rFonts w:ascii="HelveticaNowText Regular" w:hAnsi="HelveticaNowText Regular" w:cs="HelveticaNowText Regular"/>
          <w:noProof/>
          <w:sz w:val="22"/>
          <w:szCs w:val="22"/>
          <w:highlight w:val="yellow"/>
          <w:lang w:val="ro-RO"/>
        </w:rPr>
        <w:t>Arh. POPOVICI Călin</w:t>
      </w:r>
    </w:p>
    <w:p w14:paraId="1F6F0DFC" w14:textId="4A066424" w:rsidR="000475B8" w:rsidRPr="000475B8" w:rsidRDefault="000475B8" w:rsidP="000475B8">
      <w:pPr>
        <w:pStyle w:val="ListParagraph"/>
        <w:spacing w:line="360" w:lineRule="auto"/>
        <w:ind w:left="0"/>
        <w:rPr>
          <w:rFonts w:ascii="HelveticaNowText Regular" w:hAnsi="HelveticaNowText Regular" w:cs="HelveticaNowText Regular"/>
          <w:sz w:val="22"/>
          <w:szCs w:val="22"/>
          <w:highlight w:val="yellow"/>
          <w:lang w:val="ro-RO"/>
        </w:rPr>
      </w:pPr>
      <w:r w:rsidRPr="003F6670">
        <w:rPr>
          <w:rFonts w:ascii="HelveticaNowText Regular" w:hAnsi="HelveticaNowText Regular" w:cs="HelveticaNowText Regular"/>
          <w:sz w:val="22"/>
          <w:szCs w:val="22"/>
          <w:lang w:val="ro-RO"/>
        </w:rPr>
        <w:t>(DESENAT)</w:t>
      </w:r>
      <w:r w:rsidRPr="003F6670">
        <w:rPr>
          <w:rFonts w:ascii="HelveticaNowText Regular" w:hAnsi="HelveticaNowText Regular" w:cs="HelveticaNowText Regular"/>
          <w:sz w:val="22"/>
          <w:szCs w:val="22"/>
          <w:lang w:val="ro-RO"/>
        </w:rPr>
        <w:tab/>
      </w:r>
      <w:r w:rsidRPr="003F6670">
        <w:rPr>
          <w:rFonts w:ascii="HelveticaNowText Regular" w:hAnsi="HelveticaNowText Regular" w:cs="HelveticaNowText Regular"/>
          <w:sz w:val="22"/>
          <w:szCs w:val="22"/>
          <w:lang w:val="ro-RO"/>
        </w:rPr>
        <w:tab/>
      </w:r>
      <w:r w:rsidRPr="003F6670">
        <w:rPr>
          <w:rFonts w:ascii="HelveticaNowText Regular" w:hAnsi="HelveticaNowText Regular" w:cs="HelveticaNowText Regular"/>
          <w:sz w:val="22"/>
          <w:szCs w:val="22"/>
          <w:lang w:val="ro-RO"/>
        </w:rPr>
        <w:tab/>
      </w:r>
      <w:r w:rsidRPr="000475B8">
        <w:rPr>
          <w:rFonts w:ascii="HelveticaNowText Regular" w:hAnsi="HelveticaNowText Regular" w:cs="HelveticaNowText Regular"/>
          <w:sz w:val="22"/>
          <w:szCs w:val="22"/>
          <w:highlight w:val="yellow"/>
          <w:lang w:val="ro-RO"/>
        </w:rPr>
        <w:t>Arh. GRIGORAȘ Alina</w:t>
      </w:r>
    </w:p>
    <w:p w14:paraId="4ED6561A" w14:textId="5DA41606" w:rsidR="003F6670" w:rsidRPr="003F6670" w:rsidRDefault="003F6670" w:rsidP="000475B8">
      <w:pPr>
        <w:pStyle w:val="ListParagraph"/>
        <w:spacing w:line="360" w:lineRule="auto"/>
        <w:ind w:left="0"/>
        <w:rPr>
          <w:rFonts w:ascii="HelveticaNowText Regular" w:hAnsi="HelveticaNowText Regular" w:cs="HelveticaNowText Regular"/>
          <w:sz w:val="22"/>
          <w:szCs w:val="22"/>
          <w:lang w:val="ro-RO"/>
        </w:rPr>
      </w:pPr>
      <w:bookmarkStart w:id="10" w:name="_Hlk93419812"/>
      <w:r>
        <w:rPr>
          <w:rFonts w:ascii="HelveticaNowText Regular" w:hAnsi="HelveticaNowText Regular" w:cs="HelveticaNowText Regular"/>
          <w:noProof/>
          <w:sz w:val="22"/>
          <w:szCs w:val="22"/>
          <w:highlight w:val="yellow"/>
          <w:lang w:val="ro-RO"/>
        </w:rPr>
        <w:t xml:space="preserve">                                                 </w:t>
      </w:r>
      <w:r w:rsidRPr="000475B8">
        <w:rPr>
          <w:rFonts w:ascii="HelveticaNowText Regular" w:hAnsi="HelveticaNowText Regular" w:cs="HelveticaNowText Regular"/>
          <w:noProof/>
          <w:sz w:val="22"/>
          <w:szCs w:val="22"/>
          <w:highlight w:val="yellow"/>
          <w:lang w:val="ro-RO"/>
        </w:rPr>
        <w:t>Arh. POPOVICI Călin</w:t>
      </w:r>
    </w:p>
    <w:p w14:paraId="193DFEEE" w14:textId="187B5771" w:rsidR="00E90211" w:rsidRPr="000475B8" w:rsidRDefault="00E90211" w:rsidP="000475B8">
      <w:pPr>
        <w:pStyle w:val="ListParagraph"/>
        <w:spacing w:line="360" w:lineRule="auto"/>
        <w:ind w:left="0"/>
        <w:rPr>
          <w:rFonts w:ascii="HelveticaNowText Regular" w:hAnsi="HelveticaNowText Regular" w:cs="HelveticaNowText Regular"/>
          <w:sz w:val="22"/>
          <w:szCs w:val="22"/>
          <w:highlight w:val="yellow"/>
        </w:rPr>
      </w:pPr>
      <w:r w:rsidRPr="003F6670">
        <w:rPr>
          <w:rFonts w:ascii="HelveticaNowText Regular" w:hAnsi="HelveticaNowText Regular" w:cs="HelveticaNowText Regular"/>
          <w:sz w:val="22"/>
          <w:szCs w:val="22"/>
          <w:lang w:val="it-IT"/>
        </w:rPr>
        <w:t xml:space="preserve">REZISTENTA: </w:t>
      </w:r>
      <w:r w:rsidRPr="003F6670">
        <w:rPr>
          <w:rFonts w:ascii="HelveticaNowText Regular" w:hAnsi="HelveticaNowText Regular" w:cs="HelveticaNowText Regular"/>
          <w:sz w:val="22"/>
          <w:szCs w:val="22"/>
          <w:lang w:val="it-IT"/>
        </w:rPr>
        <w:tab/>
      </w:r>
      <w:r w:rsidRPr="003F6670">
        <w:rPr>
          <w:rFonts w:ascii="HelveticaNowText Regular" w:hAnsi="HelveticaNowText Regular" w:cs="HelveticaNowText Regular"/>
          <w:sz w:val="22"/>
          <w:szCs w:val="22"/>
          <w:lang w:val="it-IT"/>
        </w:rPr>
        <w:tab/>
      </w:r>
      <w:r w:rsidR="00ED6ADC" w:rsidRPr="000475B8">
        <w:rPr>
          <w:rFonts w:ascii="HelveticaNowText Regular" w:hAnsi="HelveticaNowText Regular" w:cs="HelveticaNowText Regular"/>
          <w:sz w:val="22"/>
          <w:szCs w:val="22"/>
          <w:highlight w:val="yellow"/>
          <w:lang w:val="it-IT"/>
        </w:rPr>
        <w:t>I</w:t>
      </w:r>
      <w:r w:rsidRPr="000475B8">
        <w:rPr>
          <w:rFonts w:ascii="HelveticaNowText Regular" w:hAnsi="HelveticaNowText Regular" w:cs="HelveticaNowText Regular"/>
          <w:sz w:val="22"/>
          <w:szCs w:val="22"/>
          <w:highlight w:val="yellow"/>
          <w:lang w:val="it-IT"/>
        </w:rPr>
        <w:t xml:space="preserve">ng. </w:t>
      </w:r>
      <w:r w:rsidR="00A157C6" w:rsidRPr="000475B8">
        <w:rPr>
          <w:rFonts w:ascii="HelveticaNowText Regular" w:hAnsi="HelveticaNowText Regular" w:cs="HelveticaNowText Regular"/>
          <w:sz w:val="22"/>
          <w:szCs w:val="22"/>
          <w:highlight w:val="yellow"/>
          <w:lang w:val="it-IT"/>
        </w:rPr>
        <w:t>GHEORGHIU Drago</w:t>
      </w:r>
      <w:r w:rsidR="00A157C6" w:rsidRPr="000475B8">
        <w:rPr>
          <w:rFonts w:ascii="HelveticaNowText Regular" w:hAnsi="HelveticaNowText Regular" w:cs="HelveticaNowText Regular"/>
          <w:sz w:val="22"/>
          <w:szCs w:val="22"/>
          <w:highlight w:val="yellow"/>
          <w:lang w:val="ro-RO"/>
        </w:rPr>
        <w:t>ș</w:t>
      </w:r>
    </w:p>
    <w:bookmarkEnd w:id="10"/>
    <w:p w14:paraId="0B22D4E5" w14:textId="77777777" w:rsidR="00ED6ADC" w:rsidRPr="000475B8" w:rsidRDefault="00ED6ADC" w:rsidP="000475B8">
      <w:pPr>
        <w:pStyle w:val="ListParagraph"/>
        <w:spacing w:line="360" w:lineRule="auto"/>
        <w:ind w:left="0"/>
        <w:rPr>
          <w:rFonts w:ascii="HelveticaNowText Regular" w:hAnsi="HelveticaNowText Regular" w:cs="HelveticaNowText Regular"/>
          <w:noProof/>
          <w:sz w:val="22"/>
          <w:szCs w:val="22"/>
          <w:lang w:val="ro-RO"/>
        </w:rPr>
      </w:pPr>
      <w:r w:rsidRPr="003F6670">
        <w:rPr>
          <w:rFonts w:ascii="HelveticaNowText Regular" w:hAnsi="HelveticaNowText Regular" w:cs="HelveticaNowText Regular"/>
          <w:noProof/>
          <w:sz w:val="22"/>
          <w:szCs w:val="22"/>
          <w:lang w:val="ro-RO"/>
        </w:rPr>
        <w:t xml:space="preserve">INSTALATII: </w:t>
      </w:r>
      <w:r w:rsidRPr="003F6670">
        <w:rPr>
          <w:rFonts w:ascii="HelveticaNowText Regular" w:hAnsi="HelveticaNowText Regular" w:cs="HelveticaNowText Regular"/>
          <w:noProof/>
          <w:sz w:val="22"/>
          <w:szCs w:val="22"/>
          <w:lang w:val="ro-RO"/>
        </w:rPr>
        <w:tab/>
      </w:r>
      <w:r w:rsidRPr="003F6670">
        <w:rPr>
          <w:rFonts w:ascii="HelveticaNowText Regular" w:hAnsi="HelveticaNowText Regular" w:cs="HelveticaNowText Regular"/>
          <w:noProof/>
          <w:sz w:val="22"/>
          <w:szCs w:val="22"/>
          <w:lang w:val="ro-RO"/>
        </w:rPr>
        <w:tab/>
      </w:r>
      <w:r w:rsidR="00AC7A48" w:rsidRPr="003F6670">
        <w:rPr>
          <w:rFonts w:ascii="HelveticaNowText Regular" w:hAnsi="HelveticaNowText Regular" w:cs="HelveticaNowText Regular"/>
          <w:noProof/>
          <w:sz w:val="22"/>
          <w:szCs w:val="22"/>
          <w:lang w:val="ro-RO"/>
        </w:rPr>
        <w:tab/>
      </w:r>
      <w:r w:rsidRPr="000475B8">
        <w:rPr>
          <w:rFonts w:ascii="HelveticaNowText Regular" w:hAnsi="HelveticaNowText Regular" w:cs="HelveticaNowText Regular"/>
          <w:noProof/>
          <w:sz w:val="22"/>
          <w:szCs w:val="22"/>
          <w:highlight w:val="yellow"/>
          <w:lang w:val="ro-RO"/>
        </w:rPr>
        <w:t>Ing. C</w:t>
      </w:r>
      <w:r w:rsidR="00F33DB7" w:rsidRPr="000475B8">
        <w:rPr>
          <w:rFonts w:ascii="HelveticaNowText Regular" w:hAnsi="HelveticaNowText Regular" w:cs="HelveticaNowText Regular"/>
          <w:noProof/>
          <w:sz w:val="22"/>
          <w:szCs w:val="22"/>
          <w:highlight w:val="yellow"/>
          <w:lang w:val="ro-RO"/>
        </w:rPr>
        <w:t>ă</w:t>
      </w:r>
      <w:r w:rsidRPr="000475B8">
        <w:rPr>
          <w:rFonts w:ascii="HelveticaNowText Regular" w:hAnsi="HelveticaNowText Regular" w:cs="HelveticaNowText Regular"/>
          <w:noProof/>
          <w:sz w:val="22"/>
          <w:szCs w:val="22"/>
          <w:highlight w:val="yellow"/>
          <w:lang w:val="ro-RO"/>
        </w:rPr>
        <w:t>t</w:t>
      </w:r>
      <w:r w:rsidR="00F33DB7" w:rsidRPr="000475B8">
        <w:rPr>
          <w:rFonts w:ascii="HelveticaNowText Regular" w:hAnsi="HelveticaNowText Regular" w:cs="HelveticaNowText Regular"/>
          <w:noProof/>
          <w:sz w:val="22"/>
          <w:szCs w:val="22"/>
          <w:highlight w:val="yellow"/>
          <w:lang w:val="ro-RO"/>
        </w:rPr>
        <w:t>ă</w:t>
      </w:r>
      <w:r w:rsidRPr="000475B8">
        <w:rPr>
          <w:rFonts w:ascii="HelveticaNowText Regular" w:hAnsi="HelveticaNowText Regular" w:cs="HelveticaNowText Regular"/>
          <w:noProof/>
          <w:sz w:val="22"/>
          <w:szCs w:val="22"/>
          <w:highlight w:val="yellow"/>
          <w:lang w:val="ro-RO"/>
        </w:rPr>
        <w:t>lin TURIN</w:t>
      </w:r>
    </w:p>
    <w:p w14:paraId="5022CAFC" w14:textId="576914A1" w:rsidR="00ED6ADC" w:rsidRPr="000475B8" w:rsidRDefault="00ED6ADC" w:rsidP="000475B8">
      <w:pPr>
        <w:pStyle w:val="ListParagraph"/>
        <w:spacing w:line="360" w:lineRule="auto"/>
        <w:ind w:left="0"/>
        <w:rPr>
          <w:rFonts w:ascii="HelveticaNowText Regular" w:hAnsi="HelveticaNowText Regular" w:cs="HelveticaNowText Regular"/>
          <w:noProof/>
          <w:color w:val="FF0000"/>
          <w:sz w:val="22"/>
          <w:szCs w:val="22"/>
          <w:lang w:val="ro-RO"/>
        </w:rPr>
      </w:pPr>
      <w:r w:rsidRPr="000475B8">
        <w:rPr>
          <w:rFonts w:ascii="HelveticaNowText Regular" w:hAnsi="HelveticaNowText Regular" w:cs="HelveticaNowText Regular"/>
          <w:noProof/>
          <w:color w:val="FF0000"/>
          <w:sz w:val="22"/>
          <w:szCs w:val="22"/>
          <w:lang w:val="ro-RO"/>
        </w:rPr>
        <w:tab/>
      </w:r>
    </w:p>
    <w:p w14:paraId="795DB0F6" w14:textId="77777777" w:rsidR="00550E6C" w:rsidRPr="000475B8" w:rsidRDefault="00550E6C" w:rsidP="000475B8">
      <w:pPr>
        <w:pStyle w:val="ListParagraph"/>
        <w:spacing w:line="360" w:lineRule="auto"/>
        <w:ind w:left="0"/>
        <w:rPr>
          <w:rFonts w:ascii="HelveticaNowText Regular" w:hAnsi="HelveticaNowText Regular" w:cs="HelveticaNowText Regular"/>
          <w:sz w:val="22"/>
          <w:szCs w:val="22"/>
          <w:u w:val="single"/>
          <w:lang w:val="ro-RO"/>
        </w:rPr>
      </w:pPr>
      <w:r w:rsidRPr="000475B8">
        <w:rPr>
          <w:rFonts w:ascii="HelveticaNowText Regular" w:hAnsi="HelveticaNowText Regular" w:cs="HelveticaNowText Regular"/>
          <w:sz w:val="22"/>
          <w:szCs w:val="22"/>
          <w:u w:val="single"/>
          <w:lang w:val="ro-RO"/>
        </w:rPr>
        <w:t>Obiectul proiectului</w:t>
      </w:r>
    </w:p>
    <w:p w14:paraId="447E2D75" w14:textId="77777777" w:rsidR="006F5C28" w:rsidRPr="000475B8" w:rsidRDefault="00D03FFB" w:rsidP="000475B8">
      <w:pPr>
        <w:pStyle w:val="ListParagraph"/>
        <w:spacing w:line="360" w:lineRule="auto"/>
        <w:ind w:left="0"/>
        <w:rPr>
          <w:rFonts w:ascii="HelveticaNowText Regular" w:hAnsi="HelveticaNowText Regular" w:cs="HelveticaNowText Regular"/>
          <w:noProof/>
          <w:sz w:val="22"/>
          <w:szCs w:val="22"/>
          <w:highlight w:val="yellow"/>
          <w:lang w:val="ro-RO"/>
        </w:rPr>
      </w:pPr>
      <w:bookmarkStart w:id="11" w:name="_Hlk113893128"/>
      <w:r w:rsidRPr="000475B8">
        <w:rPr>
          <w:rFonts w:ascii="HelveticaNowText Regular" w:hAnsi="HelveticaNowText Regular" w:cs="HelveticaNowText Regular"/>
          <w:noProof/>
          <w:sz w:val="22"/>
          <w:szCs w:val="22"/>
          <w:highlight w:val="yellow"/>
          <w:lang w:val="it-IT"/>
        </w:rPr>
        <w:t xml:space="preserve">Prin prezentul proiect se propune </w:t>
      </w:r>
      <w:r w:rsidR="00BD1041" w:rsidRPr="000475B8">
        <w:rPr>
          <w:rFonts w:ascii="HelveticaNowText Regular" w:hAnsi="HelveticaNowText Regular" w:cs="HelveticaNowText Regular"/>
          <w:noProof/>
          <w:sz w:val="22"/>
          <w:szCs w:val="22"/>
          <w:highlight w:val="yellow"/>
          <w:lang w:val="it-IT"/>
        </w:rPr>
        <w:t xml:space="preserve">modernizarea, recompartimentarea și mansardarea unei pensiuni </w:t>
      </w:r>
      <w:r w:rsidR="00D74EB0" w:rsidRPr="000475B8">
        <w:rPr>
          <w:rFonts w:ascii="HelveticaNowText Regular" w:hAnsi="HelveticaNowText Regular" w:cs="HelveticaNowText Regular"/>
          <w:noProof/>
          <w:sz w:val="22"/>
          <w:szCs w:val="22"/>
          <w:highlight w:val="yellow"/>
          <w:lang w:val="it-IT"/>
        </w:rPr>
        <w:t>cu un regim de inaltime de</w:t>
      </w:r>
      <w:r w:rsidR="003C3511" w:rsidRPr="000475B8">
        <w:rPr>
          <w:rFonts w:ascii="HelveticaNowText Regular" w:hAnsi="HelveticaNowText Regular" w:cs="HelveticaNowText Regular"/>
          <w:noProof/>
          <w:sz w:val="22"/>
          <w:szCs w:val="22"/>
          <w:highlight w:val="yellow"/>
          <w:lang w:val="it-IT"/>
        </w:rPr>
        <w:t xml:space="preserve"> </w:t>
      </w:r>
      <w:r w:rsidR="00BD1041" w:rsidRPr="000475B8">
        <w:rPr>
          <w:rFonts w:ascii="HelveticaNowText Regular" w:hAnsi="HelveticaNowText Regular" w:cs="HelveticaNowText Regular"/>
          <w:noProof/>
          <w:sz w:val="22"/>
          <w:szCs w:val="22"/>
          <w:highlight w:val="yellow"/>
          <w:lang w:val="it-IT"/>
        </w:rPr>
        <w:t>S+</w:t>
      </w:r>
      <w:r w:rsidR="00D74EB0" w:rsidRPr="000475B8">
        <w:rPr>
          <w:rFonts w:ascii="HelveticaNowText Regular" w:hAnsi="HelveticaNowText Regular" w:cs="HelveticaNowText Regular"/>
          <w:noProof/>
          <w:sz w:val="22"/>
          <w:szCs w:val="22"/>
          <w:highlight w:val="yellow"/>
          <w:lang w:val="it-IT"/>
        </w:rPr>
        <w:t>P+</w:t>
      </w:r>
      <w:r w:rsidR="00BD1041" w:rsidRPr="000475B8">
        <w:rPr>
          <w:rFonts w:ascii="HelveticaNowText Regular" w:hAnsi="HelveticaNowText Regular" w:cs="HelveticaNowText Regular"/>
          <w:noProof/>
          <w:sz w:val="22"/>
          <w:szCs w:val="22"/>
          <w:highlight w:val="yellow"/>
          <w:lang w:val="it-IT"/>
        </w:rPr>
        <w:t>2E+pod</w:t>
      </w:r>
      <w:r w:rsidR="00D74EB0" w:rsidRPr="000475B8">
        <w:rPr>
          <w:rFonts w:ascii="HelveticaNowText Regular" w:hAnsi="HelveticaNowText Regular" w:cs="HelveticaNowText Regular"/>
          <w:noProof/>
          <w:sz w:val="22"/>
          <w:szCs w:val="22"/>
          <w:highlight w:val="yellow"/>
          <w:lang w:val="ro-RO"/>
        </w:rPr>
        <w:t xml:space="preserve">. </w:t>
      </w:r>
    </w:p>
    <w:p w14:paraId="509F9B38" w14:textId="0298A1A6" w:rsidR="004D5C81" w:rsidRPr="000475B8" w:rsidRDefault="004D5C81" w:rsidP="000475B8">
      <w:pPr>
        <w:pStyle w:val="ListParagraph"/>
        <w:spacing w:line="360" w:lineRule="auto"/>
        <w:ind w:left="0"/>
        <w:rPr>
          <w:rFonts w:ascii="HelveticaNowText Regular" w:hAnsi="HelveticaNowText Regular" w:cs="HelveticaNowText Regular"/>
          <w:noProof/>
          <w:sz w:val="22"/>
          <w:szCs w:val="22"/>
          <w:highlight w:val="yellow"/>
          <w:lang w:val="ro-RO"/>
        </w:rPr>
      </w:pPr>
      <w:r w:rsidRPr="000475B8">
        <w:rPr>
          <w:rFonts w:ascii="HelveticaNowText Regular" w:hAnsi="HelveticaNowText Regular" w:cs="HelveticaNowText Regular"/>
          <w:noProof/>
          <w:sz w:val="22"/>
          <w:szCs w:val="22"/>
          <w:highlight w:val="yellow"/>
          <w:lang w:val="ro-RO"/>
        </w:rPr>
        <w:t>Recompartimentarea implică transformarea spațiului de la etajul 1, de deasupra zonei de restaurant în încăperi de locuit</w:t>
      </w:r>
      <w:r w:rsidR="006F5C28" w:rsidRPr="000475B8">
        <w:rPr>
          <w:rFonts w:ascii="HelveticaNowText Regular" w:hAnsi="HelveticaNowText Regular" w:cs="HelveticaNowText Regular"/>
          <w:noProof/>
          <w:sz w:val="22"/>
          <w:szCs w:val="22"/>
          <w:highlight w:val="yellow"/>
          <w:lang w:val="ro-RO"/>
        </w:rPr>
        <w:t>. Mansardarea implică și lucrări de compartimentare pentru a amenaja 2 camere de locuit și un apartament.</w:t>
      </w:r>
    </w:p>
    <w:p w14:paraId="2D171E5A" w14:textId="034FF810" w:rsidR="00624426" w:rsidRPr="000475B8" w:rsidRDefault="006F5C28" w:rsidP="000475B8">
      <w:pPr>
        <w:pStyle w:val="ListParagraph"/>
        <w:spacing w:line="360" w:lineRule="auto"/>
        <w:ind w:left="0"/>
        <w:rPr>
          <w:rFonts w:ascii="HelveticaNowText Regular" w:hAnsi="HelveticaNowText Regular" w:cs="HelveticaNowText Regular"/>
          <w:noProof/>
          <w:sz w:val="22"/>
          <w:szCs w:val="22"/>
          <w:highlight w:val="yellow"/>
          <w:lang w:val="ro-RO"/>
        </w:rPr>
      </w:pPr>
      <w:r w:rsidRPr="000475B8">
        <w:rPr>
          <w:rFonts w:ascii="HelveticaNowText Regular" w:hAnsi="HelveticaNowText Regular" w:cs="HelveticaNowText Regular"/>
          <w:noProof/>
          <w:sz w:val="22"/>
          <w:szCs w:val="22"/>
          <w:highlight w:val="yellow"/>
          <w:lang w:val="ro-RO"/>
        </w:rPr>
        <w:t xml:space="preserve">Pe latura opusă accesului principal se va amplasa o scară </w:t>
      </w:r>
      <w:r w:rsidR="004D5C81" w:rsidRPr="000475B8">
        <w:rPr>
          <w:rFonts w:ascii="HelveticaNowText Regular" w:hAnsi="HelveticaNowText Regular" w:cs="HelveticaNowText Regular"/>
          <w:noProof/>
          <w:sz w:val="22"/>
          <w:szCs w:val="22"/>
          <w:highlight w:val="yellow"/>
          <w:lang w:val="ro-RO"/>
        </w:rPr>
        <w:t>exterioar</w:t>
      </w:r>
      <w:r w:rsidRPr="000475B8">
        <w:rPr>
          <w:rFonts w:ascii="HelveticaNowText Regular" w:hAnsi="HelveticaNowText Regular" w:cs="HelveticaNowText Regular"/>
          <w:noProof/>
          <w:sz w:val="22"/>
          <w:szCs w:val="22"/>
          <w:highlight w:val="yellow"/>
          <w:lang w:val="ro-RO"/>
        </w:rPr>
        <w:t xml:space="preserve">ă </w:t>
      </w:r>
      <w:r w:rsidR="004D5C81" w:rsidRPr="000475B8">
        <w:rPr>
          <w:rFonts w:ascii="HelveticaNowText Regular" w:hAnsi="HelveticaNowText Regular" w:cs="HelveticaNowText Regular"/>
          <w:noProof/>
          <w:sz w:val="22"/>
          <w:szCs w:val="22"/>
          <w:highlight w:val="yellow"/>
          <w:lang w:val="ro-RO"/>
        </w:rPr>
        <w:t>pentru suplimentarea căii de evacuare.</w:t>
      </w:r>
      <w:bookmarkEnd w:id="11"/>
    </w:p>
    <w:p w14:paraId="5AF1E11F" w14:textId="23BCE00B" w:rsidR="006F5C28" w:rsidRPr="000475B8" w:rsidRDefault="006F5C28" w:rsidP="000475B8">
      <w:pPr>
        <w:pStyle w:val="ListParagraph"/>
        <w:spacing w:line="360" w:lineRule="auto"/>
        <w:ind w:left="0"/>
        <w:rPr>
          <w:rFonts w:ascii="HelveticaNowText Regular" w:hAnsi="HelveticaNowText Regular" w:cs="HelveticaNowText Regular"/>
          <w:noProof/>
          <w:sz w:val="22"/>
          <w:szCs w:val="22"/>
          <w:lang w:val="it-IT"/>
        </w:rPr>
      </w:pPr>
      <w:r w:rsidRPr="000475B8">
        <w:rPr>
          <w:rFonts w:ascii="HelveticaNowText Regular" w:hAnsi="HelveticaNowText Regular" w:cs="HelveticaNowText Regular"/>
          <w:noProof/>
          <w:sz w:val="22"/>
          <w:szCs w:val="22"/>
          <w:highlight w:val="yellow"/>
          <w:lang w:val="ro-RO"/>
        </w:rPr>
        <w:t>Se va interveni și pe finisajele exterioare prin refacerea tencuielilor existente și propunerea unor placaje din alucobond pentru accentuarea volumelor principale.</w:t>
      </w:r>
    </w:p>
    <w:p w14:paraId="777EBB5F" w14:textId="77777777" w:rsidR="000475B8" w:rsidRDefault="000475B8" w:rsidP="000475B8">
      <w:pPr>
        <w:pStyle w:val="ListParagraph"/>
        <w:spacing w:line="360" w:lineRule="auto"/>
        <w:ind w:left="0"/>
        <w:rPr>
          <w:rFonts w:ascii="HelveticaNowText Regular" w:hAnsi="HelveticaNowText Regular" w:cs="HelveticaNowText Regular"/>
          <w:sz w:val="22"/>
          <w:szCs w:val="22"/>
          <w:lang w:val="ro-RO"/>
        </w:rPr>
      </w:pPr>
    </w:p>
    <w:p w14:paraId="6AF42FA5" w14:textId="6795C3A0" w:rsidR="008D3434" w:rsidRPr="000475B8" w:rsidRDefault="000E171C" w:rsidP="000475B8">
      <w:pPr>
        <w:pStyle w:val="ListParagraph"/>
        <w:spacing w:line="360" w:lineRule="auto"/>
        <w:ind w:left="0"/>
        <w:rPr>
          <w:rFonts w:ascii="HelveticaNowText Regular" w:hAnsi="HelveticaNowText Regular" w:cs="HelveticaNowText Regular"/>
          <w:sz w:val="22"/>
          <w:szCs w:val="22"/>
          <w:lang w:val="ro-RO"/>
        </w:rPr>
      </w:pPr>
      <w:r w:rsidRPr="000475B8">
        <w:rPr>
          <w:rFonts w:ascii="HelveticaNowText Regular" w:hAnsi="HelveticaNowText Regular" w:cs="HelveticaNowText Regular"/>
          <w:sz w:val="22"/>
          <w:szCs w:val="22"/>
          <w:lang w:val="ro-RO"/>
        </w:rPr>
        <w:t>AMPLASAMENT</w:t>
      </w:r>
      <w:r w:rsidR="00681A72" w:rsidRPr="000475B8">
        <w:rPr>
          <w:rFonts w:ascii="HelveticaNowText Regular" w:hAnsi="HelveticaNowText Regular" w:cs="HelveticaNowText Regular"/>
          <w:sz w:val="22"/>
          <w:szCs w:val="22"/>
          <w:lang w:val="ro-RO"/>
        </w:rPr>
        <w:t>UL</w:t>
      </w:r>
      <w:r w:rsidRPr="000475B8">
        <w:rPr>
          <w:rFonts w:ascii="HelveticaNowText Regular" w:hAnsi="HelveticaNowText Regular" w:cs="HelveticaNowText Regular"/>
          <w:sz w:val="22"/>
          <w:szCs w:val="22"/>
          <w:lang w:val="ro-RO"/>
        </w:rPr>
        <w:t>, TOPOGRAFI</w:t>
      </w:r>
      <w:r w:rsidR="00473686" w:rsidRPr="000475B8">
        <w:rPr>
          <w:rFonts w:ascii="HelveticaNowText Regular" w:hAnsi="HelveticaNowText Regular" w:cs="HelveticaNowText Regular"/>
          <w:sz w:val="22"/>
          <w:szCs w:val="22"/>
          <w:lang w:val="ro-RO"/>
        </w:rPr>
        <w:t>A TERENULUI</w:t>
      </w:r>
      <w:r w:rsidR="0080405A" w:rsidRPr="000475B8">
        <w:rPr>
          <w:rFonts w:ascii="HelveticaNowText Regular" w:hAnsi="HelveticaNowText Regular" w:cs="HelveticaNowText Regular"/>
          <w:sz w:val="22"/>
          <w:szCs w:val="22"/>
          <w:lang w:val="ro-RO"/>
        </w:rPr>
        <w:t>, TRASAREA LUCRARILOR</w:t>
      </w:r>
    </w:p>
    <w:p w14:paraId="60311465" w14:textId="33D32895" w:rsidR="007407E6" w:rsidRPr="000475B8" w:rsidRDefault="007407E6" w:rsidP="000475B8">
      <w:pPr>
        <w:pStyle w:val="ListParagraph"/>
        <w:spacing w:line="360" w:lineRule="auto"/>
        <w:ind w:left="0"/>
        <w:rPr>
          <w:rFonts w:ascii="HelveticaNowText Regular" w:hAnsi="HelveticaNowText Regular" w:cs="HelveticaNowText Regular"/>
          <w:noProof/>
          <w:sz w:val="22"/>
          <w:szCs w:val="22"/>
          <w:u w:val="single"/>
          <w:lang w:val="ro-RO"/>
        </w:rPr>
      </w:pPr>
      <w:bookmarkStart w:id="12" w:name="OLE_LINK9"/>
      <w:bookmarkStart w:id="13" w:name="_Hlk128217522"/>
      <w:bookmarkStart w:id="14" w:name="_Hlk128217551"/>
      <w:r w:rsidRPr="000475B8">
        <w:rPr>
          <w:rFonts w:ascii="HelveticaNowText Regular" w:hAnsi="HelveticaNowText Regular" w:cs="HelveticaNowText Regular"/>
          <w:noProof/>
          <w:sz w:val="22"/>
          <w:szCs w:val="22"/>
          <w:u w:val="single"/>
          <w:lang w:val="ro-RO"/>
        </w:rPr>
        <w:t>Incadrarea in localitate</w:t>
      </w:r>
    </w:p>
    <w:p w14:paraId="55E84F24" w14:textId="79791942" w:rsidR="007407E6" w:rsidRPr="000475B8" w:rsidRDefault="007407E6" w:rsidP="000475B8">
      <w:pPr>
        <w:pStyle w:val="ListParagraph"/>
        <w:spacing w:line="360" w:lineRule="auto"/>
        <w:ind w:left="0"/>
        <w:rPr>
          <w:rFonts w:ascii="HelveticaNowText Regular" w:hAnsi="HelveticaNowText Regular" w:cs="HelveticaNowText Regular"/>
          <w:noProof/>
          <w:sz w:val="22"/>
          <w:szCs w:val="22"/>
          <w:lang w:val="ro-RO"/>
        </w:rPr>
      </w:pPr>
      <w:r w:rsidRPr="000475B8">
        <w:rPr>
          <w:rFonts w:ascii="HelveticaNowText Regular" w:hAnsi="HelveticaNowText Regular" w:cs="HelveticaNowText Regular"/>
          <w:noProof/>
          <w:sz w:val="22"/>
          <w:szCs w:val="22"/>
          <w:highlight w:val="yellow"/>
          <w:lang w:val="ro-RO"/>
        </w:rPr>
        <w:t xml:space="preserve">Terenul pe care se va amplasa construcia propusa este situat in </w:t>
      </w:r>
      <w:r w:rsidR="00D74EB0" w:rsidRPr="000475B8">
        <w:rPr>
          <w:rFonts w:ascii="HelveticaNowText Regular" w:hAnsi="HelveticaNowText Regular" w:cs="HelveticaNowText Regular"/>
          <w:noProof/>
          <w:sz w:val="22"/>
          <w:szCs w:val="22"/>
          <w:highlight w:val="yellow"/>
          <w:lang w:val="ro-RO"/>
        </w:rPr>
        <w:t>J</w:t>
      </w:r>
      <w:r w:rsidR="001B16B5" w:rsidRPr="000475B8">
        <w:rPr>
          <w:rFonts w:ascii="HelveticaNowText Regular" w:hAnsi="HelveticaNowText Regular" w:cs="HelveticaNowText Regular"/>
          <w:sz w:val="22"/>
          <w:szCs w:val="22"/>
          <w:highlight w:val="yellow"/>
        </w:rPr>
        <w:t xml:space="preserve"> </w:t>
      </w:r>
      <w:r w:rsidR="001B16B5" w:rsidRPr="000475B8">
        <w:rPr>
          <w:rFonts w:ascii="HelveticaNowText Regular" w:hAnsi="HelveticaNowText Regular" w:cs="HelveticaNowText Regular"/>
          <w:noProof/>
          <w:sz w:val="22"/>
          <w:szCs w:val="22"/>
          <w:highlight w:val="yellow"/>
          <w:lang w:val="ro-RO"/>
        </w:rPr>
        <w:t>intravilanul satului Cătămărești DeaL, PC 810, PC 810/10/1, PC 810/11/1, comuna Mihai Eminescu, județul Botoșani</w:t>
      </w:r>
      <w:r w:rsidR="00D74EB0" w:rsidRPr="000475B8">
        <w:rPr>
          <w:rFonts w:ascii="HelveticaNowText Regular" w:hAnsi="HelveticaNowText Regular" w:cs="HelveticaNowText Regular"/>
          <w:noProof/>
          <w:sz w:val="22"/>
          <w:szCs w:val="22"/>
          <w:highlight w:val="yellow"/>
          <w:lang w:val="ro-RO"/>
        </w:rPr>
        <w:t>.</w:t>
      </w:r>
    </w:p>
    <w:p w14:paraId="566BC2AF" w14:textId="77777777" w:rsidR="00617491" w:rsidRPr="000475B8" w:rsidRDefault="00617491" w:rsidP="000475B8">
      <w:pPr>
        <w:pStyle w:val="ListParagraph"/>
        <w:spacing w:line="360" w:lineRule="auto"/>
        <w:ind w:left="0"/>
        <w:rPr>
          <w:rFonts w:ascii="HelveticaNowText Regular" w:hAnsi="HelveticaNowText Regular" w:cs="HelveticaNowText Regular"/>
          <w:noProof/>
          <w:sz w:val="22"/>
          <w:szCs w:val="22"/>
          <w:lang w:val="ro-RO"/>
        </w:rPr>
      </w:pPr>
    </w:p>
    <w:p w14:paraId="7F1889AA" w14:textId="77777777" w:rsidR="007407E6" w:rsidRPr="000475B8" w:rsidRDefault="007407E6" w:rsidP="000475B8">
      <w:pPr>
        <w:pStyle w:val="ListParagraph"/>
        <w:spacing w:line="360" w:lineRule="auto"/>
        <w:ind w:left="0"/>
        <w:rPr>
          <w:rFonts w:ascii="HelveticaNowText Regular" w:hAnsi="HelveticaNowText Regular" w:cs="HelveticaNowText Regular"/>
          <w:noProof/>
          <w:sz w:val="22"/>
          <w:szCs w:val="22"/>
          <w:lang w:val="ro-RO"/>
        </w:rPr>
      </w:pPr>
      <w:r w:rsidRPr="000475B8">
        <w:rPr>
          <w:rFonts w:ascii="HelveticaNowText Regular" w:hAnsi="HelveticaNowText Regular" w:cs="HelveticaNowText Regular"/>
          <w:noProof/>
          <w:sz w:val="22"/>
          <w:szCs w:val="22"/>
          <w:lang w:val="ro-RO"/>
        </w:rPr>
        <w:lastRenderedPageBreak/>
        <w:t>Descrierea terenului</w:t>
      </w:r>
    </w:p>
    <w:p w14:paraId="6B6633A5" w14:textId="17B351DC" w:rsidR="007407E6" w:rsidRPr="000475B8" w:rsidRDefault="007407E6" w:rsidP="000475B8">
      <w:pPr>
        <w:pStyle w:val="ListParagraph"/>
        <w:spacing w:line="360" w:lineRule="auto"/>
        <w:ind w:left="0"/>
        <w:rPr>
          <w:rFonts w:ascii="HelveticaNowText Regular" w:hAnsi="HelveticaNowText Regular" w:cs="HelveticaNowText Regular"/>
          <w:noProof/>
          <w:sz w:val="22"/>
          <w:szCs w:val="22"/>
          <w:lang w:val="ro-RO"/>
        </w:rPr>
      </w:pPr>
      <w:r w:rsidRPr="000475B8">
        <w:rPr>
          <w:rFonts w:ascii="HelveticaNowText Regular" w:hAnsi="HelveticaNowText Regular" w:cs="HelveticaNowText Regular"/>
          <w:noProof/>
          <w:sz w:val="22"/>
          <w:szCs w:val="22"/>
          <w:highlight w:val="yellow"/>
          <w:lang w:val="ro-RO"/>
        </w:rPr>
        <w:t>Teren</w:t>
      </w:r>
      <w:r w:rsidR="00E2799A" w:rsidRPr="000475B8">
        <w:rPr>
          <w:rFonts w:ascii="HelveticaNowText Regular" w:hAnsi="HelveticaNowText Regular" w:cs="HelveticaNowText Regular"/>
          <w:noProof/>
          <w:sz w:val="22"/>
          <w:szCs w:val="22"/>
          <w:highlight w:val="yellow"/>
          <w:lang w:val="ro-RO"/>
        </w:rPr>
        <w:t xml:space="preserve"> </w:t>
      </w:r>
      <w:r w:rsidR="001B16B5" w:rsidRPr="000475B8">
        <w:rPr>
          <w:rFonts w:ascii="HelveticaNowText Regular" w:hAnsi="HelveticaNowText Regular" w:cs="HelveticaNowText Regular"/>
          <w:noProof/>
          <w:sz w:val="22"/>
          <w:szCs w:val="22"/>
          <w:highlight w:val="yellow"/>
          <w:lang w:val="ro-RO"/>
        </w:rPr>
        <w:t>intravilan parțial împrejmuit</w:t>
      </w:r>
      <w:r w:rsidR="00E2799A" w:rsidRPr="000475B8">
        <w:rPr>
          <w:rFonts w:ascii="HelveticaNowText Regular" w:hAnsi="HelveticaNowText Regular" w:cs="HelveticaNowText Regular"/>
          <w:noProof/>
          <w:sz w:val="22"/>
          <w:szCs w:val="22"/>
          <w:highlight w:val="yellow"/>
          <w:lang w:val="ro-RO"/>
        </w:rPr>
        <w:t>, cu destinație de curți construcții.</w:t>
      </w:r>
    </w:p>
    <w:p w14:paraId="4AD82891" w14:textId="77777777" w:rsidR="007407E6" w:rsidRPr="000475B8" w:rsidRDefault="007407E6" w:rsidP="000475B8">
      <w:pPr>
        <w:pStyle w:val="ListParagraph"/>
        <w:spacing w:line="360" w:lineRule="auto"/>
        <w:ind w:left="0"/>
        <w:rPr>
          <w:rFonts w:ascii="HelveticaNowText Regular" w:hAnsi="HelveticaNowText Regular" w:cs="HelveticaNowText Regular"/>
          <w:noProof/>
          <w:sz w:val="22"/>
          <w:szCs w:val="22"/>
          <w:lang w:val="ro-RO"/>
        </w:rPr>
      </w:pPr>
    </w:p>
    <w:p w14:paraId="6199249B" w14:textId="77777777" w:rsidR="007407E6" w:rsidRPr="000475B8" w:rsidRDefault="007407E6" w:rsidP="000475B8">
      <w:pPr>
        <w:pStyle w:val="ListParagraph"/>
        <w:spacing w:line="360" w:lineRule="auto"/>
        <w:ind w:left="0"/>
        <w:rPr>
          <w:rFonts w:ascii="HelveticaNowText Regular" w:hAnsi="HelveticaNowText Regular" w:cs="HelveticaNowText Regular"/>
          <w:noProof/>
          <w:sz w:val="22"/>
          <w:szCs w:val="22"/>
          <w:lang w:val="ro-RO"/>
        </w:rPr>
      </w:pPr>
      <w:r w:rsidRPr="000475B8">
        <w:rPr>
          <w:rFonts w:ascii="HelveticaNowText Regular" w:hAnsi="HelveticaNowText Regular" w:cs="HelveticaNowText Regular"/>
          <w:noProof/>
          <w:sz w:val="22"/>
          <w:szCs w:val="22"/>
          <w:lang w:val="ro-RO"/>
        </w:rPr>
        <w:t>Suprafete teren</w:t>
      </w:r>
    </w:p>
    <w:p w14:paraId="4B1E37A8" w14:textId="4B88A89F" w:rsidR="007407E6" w:rsidRPr="000475B8" w:rsidRDefault="007407E6" w:rsidP="000475B8">
      <w:pPr>
        <w:pStyle w:val="ListParagraph"/>
        <w:spacing w:line="360" w:lineRule="auto"/>
        <w:ind w:left="0"/>
        <w:rPr>
          <w:rFonts w:ascii="HelveticaNowText Regular" w:hAnsi="HelveticaNowText Regular" w:cs="HelveticaNowText Regular"/>
          <w:noProof/>
          <w:sz w:val="22"/>
          <w:szCs w:val="22"/>
          <w:lang w:val="ro-RO"/>
        </w:rPr>
      </w:pPr>
      <w:r w:rsidRPr="000475B8">
        <w:rPr>
          <w:rFonts w:ascii="HelveticaNowText Regular" w:hAnsi="HelveticaNowText Regular" w:cs="HelveticaNowText Regular"/>
          <w:noProof/>
          <w:sz w:val="22"/>
          <w:szCs w:val="22"/>
          <w:lang w:val="ro-RO"/>
        </w:rPr>
        <w:t xml:space="preserve">Terenul este identificat prin </w:t>
      </w:r>
      <w:r w:rsidRPr="000475B8">
        <w:rPr>
          <w:rFonts w:ascii="HelveticaNowText Regular" w:hAnsi="HelveticaNowText Regular" w:cs="HelveticaNowText Regular"/>
          <w:noProof/>
          <w:sz w:val="22"/>
          <w:szCs w:val="22"/>
          <w:highlight w:val="yellow"/>
          <w:lang w:val="ro-RO"/>
        </w:rPr>
        <w:t xml:space="preserve">CF </w:t>
      </w:r>
      <w:r w:rsidR="001B16B5" w:rsidRPr="000475B8">
        <w:rPr>
          <w:rFonts w:ascii="HelveticaNowText Regular" w:hAnsi="HelveticaNowText Regular" w:cs="HelveticaNowText Regular"/>
          <w:noProof/>
          <w:sz w:val="22"/>
          <w:szCs w:val="22"/>
          <w:highlight w:val="yellow"/>
          <w:lang w:val="ro-RO"/>
        </w:rPr>
        <w:t>50527</w:t>
      </w:r>
      <w:r w:rsidRPr="000475B8">
        <w:rPr>
          <w:rFonts w:ascii="HelveticaNowText Regular" w:hAnsi="HelveticaNowText Regular" w:cs="HelveticaNowText Regular"/>
          <w:noProof/>
          <w:sz w:val="22"/>
          <w:szCs w:val="22"/>
          <w:highlight w:val="yellow"/>
          <w:lang w:val="ro-RO"/>
        </w:rPr>
        <w:t>.</w:t>
      </w:r>
    </w:p>
    <w:p w14:paraId="2BE2F796" w14:textId="23AD57D9" w:rsidR="00D74EB0" w:rsidRPr="000475B8" w:rsidRDefault="007407E6" w:rsidP="000475B8">
      <w:pPr>
        <w:pStyle w:val="ListParagraph"/>
        <w:spacing w:line="360" w:lineRule="auto"/>
        <w:ind w:left="0"/>
        <w:rPr>
          <w:rFonts w:ascii="HelveticaNowText Regular" w:hAnsi="HelveticaNowText Regular" w:cs="HelveticaNowText Regular"/>
          <w:noProof/>
          <w:sz w:val="22"/>
          <w:szCs w:val="22"/>
          <w:lang w:val="ro-RO"/>
        </w:rPr>
      </w:pPr>
      <w:r w:rsidRPr="000475B8">
        <w:rPr>
          <w:rFonts w:ascii="HelveticaNowText Regular" w:hAnsi="HelveticaNowText Regular" w:cs="HelveticaNowText Regular"/>
          <w:noProof/>
          <w:sz w:val="22"/>
          <w:szCs w:val="22"/>
          <w:lang w:val="ro-RO"/>
        </w:rPr>
        <w:t>Suprafata teren</w:t>
      </w:r>
      <w:r w:rsidR="000475B8">
        <w:rPr>
          <w:rFonts w:ascii="HelveticaNowText Regular" w:hAnsi="HelveticaNowText Regular" w:cs="HelveticaNowText Regular"/>
          <w:noProof/>
          <w:sz w:val="22"/>
          <w:szCs w:val="22"/>
          <w:lang w:val="ro-RO"/>
        </w:rPr>
        <w:t xml:space="preserve"> (ACTE)</w:t>
      </w:r>
      <w:r w:rsidRPr="000475B8">
        <w:rPr>
          <w:rFonts w:ascii="HelveticaNowText Regular" w:hAnsi="HelveticaNowText Regular" w:cs="HelveticaNowText Regular"/>
          <w:noProof/>
          <w:sz w:val="22"/>
          <w:szCs w:val="22"/>
          <w:lang w:val="ro-RO"/>
        </w:rPr>
        <w:t xml:space="preserve"> = </w:t>
      </w:r>
      <w:r w:rsidR="001B16B5" w:rsidRPr="000475B8">
        <w:rPr>
          <w:rFonts w:ascii="HelveticaNowText Regular" w:hAnsi="HelveticaNowText Regular" w:cs="HelveticaNowText Regular"/>
          <w:noProof/>
          <w:sz w:val="22"/>
          <w:szCs w:val="22"/>
          <w:highlight w:val="yellow"/>
          <w:lang w:val="ro-RO"/>
        </w:rPr>
        <w:t>2960</w:t>
      </w:r>
      <w:r w:rsidRPr="000475B8">
        <w:rPr>
          <w:rFonts w:ascii="HelveticaNowText Regular" w:hAnsi="HelveticaNowText Regular" w:cs="HelveticaNowText Regular"/>
          <w:noProof/>
          <w:sz w:val="22"/>
          <w:szCs w:val="22"/>
          <w:highlight w:val="yellow"/>
          <w:lang w:val="ro-RO"/>
        </w:rPr>
        <w:t xml:space="preserve"> mp</w:t>
      </w:r>
      <w:r w:rsidR="00D74EB0" w:rsidRPr="000475B8">
        <w:rPr>
          <w:rFonts w:ascii="HelveticaNowText Regular" w:hAnsi="HelveticaNowText Regular" w:cs="HelveticaNowText Regular"/>
          <w:noProof/>
          <w:sz w:val="22"/>
          <w:szCs w:val="22"/>
          <w:lang w:val="ro-RO"/>
        </w:rPr>
        <w:t xml:space="preserve"> </w:t>
      </w:r>
    </w:p>
    <w:p w14:paraId="614A10B4" w14:textId="043431BA" w:rsidR="007407E6" w:rsidRPr="000475B8" w:rsidRDefault="00D74EB0" w:rsidP="000475B8">
      <w:pPr>
        <w:pStyle w:val="ListParagraph"/>
        <w:spacing w:line="360" w:lineRule="auto"/>
        <w:ind w:left="0"/>
        <w:rPr>
          <w:rFonts w:ascii="HelveticaNowText Regular" w:hAnsi="HelveticaNowText Regular" w:cs="HelveticaNowText Regular"/>
          <w:noProof/>
          <w:sz w:val="22"/>
          <w:szCs w:val="22"/>
          <w:lang w:val="ro-RO"/>
        </w:rPr>
      </w:pPr>
      <w:r w:rsidRPr="000475B8">
        <w:rPr>
          <w:rFonts w:ascii="HelveticaNowText Regular" w:hAnsi="HelveticaNowText Regular" w:cs="HelveticaNowText Regular"/>
          <w:noProof/>
          <w:sz w:val="22"/>
          <w:szCs w:val="22"/>
          <w:lang w:val="ro-RO"/>
        </w:rPr>
        <w:t xml:space="preserve">Suprafata teren </w:t>
      </w:r>
      <w:r w:rsidR="000475B8">
        <w:rPr>
          <w:rFonts w:ascii="HelveticaNowText Regular" w:hAnsi="HelveticaNowText Regular" w:cs="HelveticaNowText Regular"/>
          <w:noProof/>
          <w:sz w:val="22"/>
          <w:szCs w:val="22"/>
          <w:lang w:val="ro-RO"/>
        </w:rPr>
        <w:t xml:space="preserve">(MASURAT) </w:t>
      </w:r>
      <w:r w:rsidRPr="000475B8">
        <w:rPr>
          <w:rFonts w:ascii="HelveticaNowText Regular" w:hAnsi="HelveticaNowText Regular" w:cs="HelveticaNowText Regular"/>
          <w:noProof/>
          <w:sz w:val="22"/>
          <w:szCs w:val="22"/>
          <w:lang w:val="ro-RO"/>
        </w:rPr>
        <w:t xml:space="preserve">= </w:t>
      </w:r>
      <w:r w:rsidR="001B16B5" w:rsidRPr="000475B8">
        <w:rPr>
          <w:rFonts w:ascii="HelveticaNowText Regular" w:hAnsi="HelveticaNowText Regular" w:cs="HelveticaNowText Regular"/>
          <w:noProof/>
          <w:sz w:val="22"/>
          <w:szCs w:val="22"/>
          <w:highlight w:val="yellow"/>
          <w:lang w:val="ro-RO"/>
        </w:rPr>
        <w:t>2948</w:t>
      </w:r>
      <w:r w:rsidRPr="000475B8">
        <w:rPr>
          <w:rFonts w:ascii="HelveticaNowText Regular" w:hAnsi="HelveticaNowText Regular" w:cs="HelveticaNowText Regular"/>
          <w:noProof/>
          <w:sz w:val="22"/>
          <w:szCs w:val="22"/>
          <w:highlight w:val="yellow"/>
          <w:lang w:val="ro-RO"/>
        </w:rPr>
        <w:t xml:space="preserve"> mp</w:t>
      </w:r>
      <w:r w:rsidRPr="000475B8">
        <w:rPr>
          <w:rFonts w:ascii="HelveticaNowText Regular" w:hAnsi="HelveticaNowText Regular" w:cs="HelveticaNowText Regular"/>
          <w:noProof/>
          <w:sz w:val="22"/>
          <w:szCs w:val="22"/>
          <w:lang w:val="ro-RO"/>
        </w:rPr>
        <w:t xml:space="preserve"> </w:t>
      </w:r>
    </w:p>
    <w:p w14:paraId="19E8852E" w14:textId="0970CF63" w:rsidR="007407E6" w:rsidRPr="000475B8" w:rsidRDefault="007407E6" w:rsidP="000475B8">
      <w:pPr>
        <w:pStyle w:val="ListParagraph"/>
        <w:spacing w:line="360" w:lineRule="auto"/>
        <w:ind w:left="0"/>
        <w:rPr>
          <w:rFonts w:ascii="HelveticaNowText Regular" w:hAnsi="HelveticaNowText Regular" w:cs="HelveticaNowText Regular"/>
          <w:noProof/>
          <w:sz w:val="22"/>
          <w:szCs w:val="22"/>
          <w:lang w:val="ro-RO"/>
        </w:rPr>
      </w:pPr>
      <w:r w:rsidRPr="000475B8">
        <w:rPr>
          <w:rFonts w:ascii="HelveticaNowText Regular" w:hAnsi="HelveticaNowText Regular" w:cs="HelveticaNowText Regular"/>
          <w:noProof/>
          <w:sz w:val="22"/>
          <w:szCs w:val="22"/>
          <w:lang w:val="ro-RO"/>
        </w:rPr>
        <w:t>Pe terenul</w:t>
      </w:r>
      <w:r w:rsidR="001B16B5" w:rsidRPr="000475B8">
        <w:rPr>
          <w:rFonts w:ascii="HelveticaNowText Regular" w:hAnsi="HelveticaNowText Regular" w:cs="HelveticaNowText Regular"/>
          <w:noProof/>
          <w:sz w:val="22"/>
          <w:szCs w:val="22"/>
          <w:lang w:val="ro-RO"/>
        </w:rPr>
        <w:t xml:space="preserve"> există o construcție existentă, asupra căreia vor surveni modificări.</w:t>
      </w:r>
    </w:p>
    <w:p w14:paraId="084A01B1" w14:textId="77777777" w:rsidR="007407E6" w:rsidRPr="000475B8" w:rsidRDefault="007407E6" w:rsidP="000475B8">
      <w:pPr>
        <w:pStyle w:val="ListParagraph"/>
        <w:spacing w:line="360" w:lineRule="auto"/>
        <w:ind w:left="0"/>
        <w:rPr>
          <w:rFonts w:ascii="HelveticaNowText Regular" w:hAnsi="HelveticaNowText Regular" w:cs="HelveticaNowText Regular"/>
          <w:noProof/>
          <w:sz w:val="22"/>
          <w:szCs w:val="22"/>
          <w:lang w:val="ro-RO"/>
        </w:rPr>
      </w:pPr>
    </w:p>
    <w:p w14:paraId="1A2F9DD3" w14:textId="77777777" w:rsidR="007407E6" w:rsidRPr="000475B8" w:rsidRDefault="007407E6" w:rsidP="000475B8">
      <w:pPr>
        <w:pStyle w:val="ListParagraph"/>
        <w:spacing w:line="360" w:lineRule="auto"/>
        <w:ind w:left="0"/>
        <w:rPr>
          <w:rFonts w:ascii="HelveticaNowText Regular" w:hAnsi="HelveticaNowText Regular" w:cs="HelveticaNowText Regular"/>
          <w:noProof/>
          <w:sz w:val="22"/>
          <w:szCs w:val="22"/>
          <w:lang w:val="ro-RO"/>
        </w:rPr>
      </w:pPr>
      <w:r w:rsidRPr="000475B8">
        <w:rPr>
          <w:rFonts w:ascii="HelveticaNowText Regular" w:hAnsi="HelveticaNowText Regular" w:cs="HelveticaNowText Regular"/>
          <w:noProof/>
          <w:sz w:val="22"/>
          <w:szCs w:val="22"/>
          <w:lang w:val="ro-RO"/>
        </w:rPr>
        <w:t>Regim juridic</w:t>
      </w:r>
    </w:p>
    <w:p w14:paraId="2FC655CF" w14:textId="73DD6150" w:rsidR="007407E6" w:rsidRPr="000475B8" w:rsidRDefault="007407E6" w:rsidP="000475B8">
      <w:pPr>
        <w:pStyle w:val="ListParagraph"/>
        <w:spacing w:line="360" w:lineRule="auto"/>
        <w:ind w:left="0"/>
        <w:rPr>
          <w:rFonts w:ascii="HelveticaNowText Regular" w:hAnsi="HelveticaNowText Regular" w:cs="HelveticaNowText Regular"/>
          <w:noProof/>
          <w:sz w:val="22"/>
          <w:szCs w:val="22"/>
          <w:highlight w:val="yellow"/>
          <w:lang w:val="ro-RO"/>
        </w:rPr>
      </w:pPr>
      <w:r w:rsidRPr="000475B8">
        <w:rPr>
          <w:rFonts w:ascii="HelveticaNowText Regular" w:hAnsi="HelveticaNowText Regular" w:cs="HelveticaNowText Regular"/>
          <w:noProof/>
          <w:sz w:val="22"/>
          <w:szCs w:val="22"/>
          <w:highlight w:val="yellow"/>
          <w:lang w:val="ro-RO"/>
        </w:rPr>
        <w:t xml:space="preserve">Terenul </w:t>
      </w:r>
      <w:r w:rsidR="001B16B5" w:rsidRPr="000475B8">
        <w:rPr>
          <w:rFonts w:ascii="HelveticaNowText Regular" w:hAnsi="HelveticaNowText Regular" w:cs="HelveticaNowText Regular"/>
          <w:noProof/>
          <w:sz w:val="22"/>
          <w:szCs w:val="22"/>
          <w:highlight w:val="yellow"/>
          <w:lang w:val="ro-RO"/>
        </w:rPr>
        <w:t xml:space="preserve">și construcția </w:t>
      </w:r>
      <w:r w:rsidRPr="000475B8">
        <w:rPr>
          <w:rFonts w:ascii="HelveticaNowText Regular" w:hAnsi="HelveticaNowText Regular" w:cs="HelveticaNowText Regular"/>
          <w:noProof/>
          <w:sz w:val="22"/>
          <w:szCs w:val="22"/>
          <w:highlight w:val="yellow"/>
          <w:lang w:val="ro-RO"/>
        </w:rPr>
        <w:t xml:space="preserve">se afla in intravilanul satului </w:t>
      </w:r>
      <w:r w:rsidR="001B16B5" w:rsidRPr="000475B8">
        <w:rPr>
          <w:rFonts w:ascii="HelveticaNowText Regular" w:hAnsi="HelveticaNowText Regular" w:cs="HelveticaNowText Regular"/>
          <w:noProof/>
          <w:sz w:val="22"/>
          <w:szCs w:val="22"/>
          <w:highlight w:val="yellow"/>
          <w:lang w:val="ro-RO"/>
        </w:rPr>
        <w:t>Cătămărești Deal, PC 810, PC 810/9, PC 810/10/1, PC 810/11/1</w:t>
      </w:r>
      <w:r w:rsidRPr="000475B8">
        <w:rPr>
          <w:rFonts w:ascii="HelveticaNowText Regular" w:hAnsi="HelveticaNowText Regular" w:cs="HelveticaNowText Regular"/>
          <w:noProof/>
          <w:sz w:val="22"/>
          <w:szCs w:val="22"/>
          <w:highlight w:val="yellow"/>
          <w:lang w:val="ro-RO"/>
        </w:rPr>
        <w:t>.</w:t>
      </w:r>
    </w:p>
    <w:p w14:paraId="56F1188C" w14:textId="3E997EF7" w:rsidR="007407E6" w:rsidRPr="000475B8" w:rsidRDefault="001B16B5" w:rsidP="000475B8">
      <w:pPr>
        <w:pStyle w:val="ListParagraph"/>
        <w:spacing w:line="360" w:lineRule="auto"/>
        <w:ind w:left="0"/>
        <w:rPr>
          <w:rFonts w:ascii="HelveticaNowText Regular" w:hAnsi="HelveticaNowText Regular" w:cs="HelveticaNowText Regular"/>
          <w:noProof/>
          <w:sz w:val="22"/>
          <w:szCs w:val="22"/>
          <w:lang w:val="ro-RO"/>
        </w:rPr>
      </w:pPr>
      <w:r w:rsidRPr="000475B8">
        <w:rPr>
          <w:rFonts w:ascii="HelveticaNowText Regular" w:hAnsi="HelveticaNowText Regular" w:cs="HelveticaNowText Regular"/>
          <w:noProof/>
          <w:sz w:val="22"/>
          <w:szCs w:val="22"/>
          <w:highlight w:val="yellow"/>
          <w:lang w:val="ro-RO"/>
        </w:rPr>
        <w:t>Terenul și construcția nu sunt grevate de situri situri arheologice.</w:t>
      </w:r>
    </w:p>
    <w:p w14:paraId="7A478CD8" w14:textId="77777777" w:rsidR="007407E6" w:rsidRPr="000475B8" w:rsidRDefault="007407E6" w:rsidP="000475B8">
      <w:pPr>
        <w:pStyle w:val="ListParagraph"/>
        <w:spacing w:line="360" w:lineRule="auto"/>
        <w:ind w:left="0"/>
        <w:rPr>
          <w:rFonts w:ascii="HelveticaNowText Regular" w:hAnsi="HelveticaNowText Regular" w:cs="HelveticaNowText Regular"/>
          <w:noProof/>
          <w:color w:val="FF0000"/>
          <w:sz w:val="22"/>
          <w:szCs w:val="22"/>
          <w:lang w:val="ro-RO"/>
        </w:rPr>
      </w:pPr>
    </w:p>
    <w:p w14:paraId="25F34071" w14:textId="77777777" w:rsidR="007407E6" w:rsidRPr="000475B8" w:rsidRDefault="007407E6" w:rsidP="000475B8">
      <w:pPr>
        <w:pStyle w:val="ListParagraph"/>
        <w:spacing w:line="360" w:lineRule="auto"/>
        <w:ind w:left="0"/>
        <w:rPr>
          <w:rFonts w:ascii="HelveticaNowText Regular" w:hAnsi="HelveticaNowText Regular" w:cs="HelveticaNowText Regular"/>
          <w:noProof/>
          <w:sz w:val="22"/>
          <w:szCs w:val="22"/>
          <w:lang w:val="ro-RO"/>
        </w:rPr>
      </w:pPr>
      <w:r w:rsidRPr="000475B8">
        <w:rPr>
          <w:rFonts w:ascii="HelveticaNowText Regular" w:hAnsi="HelveticaNowText Regular" w:cs="HelveticaNowText Regular"/>
          <w:noProof/>
          <w:sz w:val="22"/>
          <w:szCs w:val="22"/>
          <w:lang w:val="ro-RO"/>
        </w:rPr>
        <w:t>Regim ecomic</w:t>
      </w:r>
    </w:p>
    <w:p w14:paraId="7FFC0032" w14:textId="6E8E6C9B" w:rsidR="007407E6" w:rsidRPr="000475B8" w:rsidRDefault="007407E6" w:rsidP="000475B8">
      <w:pPr>
        <w:pStyle w:val="ListParagraph"/>
        <w:spacing w:line="360" w:lineRule="auto"/>
        <w:ind w:left="0"/>
        <w:rPr>
          <w:rFonts w:ascii="HelveticaNowText Regular" w:hAnsi="HelveticaNowText Regular" w:cs="HelveticaNowText Regular"/>
          <w:noProof/>
          <w:sz w:val="22"/>
          <w:szCs w:val="22"/>
          <w:lang w:val="ro-RO"/>
        </w:rPr>
      </w:pPr>
      <w:r w:rsidRPr="000475B8">
        <w:rPr>
          <w:rFonts w:ascii="HelveticaNowText Regular" w:hAnsi="HelveticaNowText Regular" w:cs="HelveticaNowText Regular"/>
          <w:noProof/>
          <w:sz w:val="22"/>
          <w:szCs w:val="22"/>
          <w:highlight w:val="yellow"/>
          <w:lang w:val="ro-RO"/>
        </w:rPr>
        <w:t xml:space="preserve">Folosinta actuala – </w:t>
      </w:r>
      <w:r w:rsidR="001B16B5" w:rsidRPr="000475B8">
        <w:rPr>
          <w:rFonts w:ascii="HelveticaNowText Regular" w:hAnsi="HelveticaNowText Regular" w:cs="HelveticaNowText Regular"/>
          <w:noProof/>
          <w:sz w:val="22"/>
          <w:szCs w:val="22"/>
          <w:highlight w:val="yellow"/>
          <w:lang w:val="ro-RO"/>
        </w:rPr>
        <w:t>curți construcții, conform PUG aprobat prin HCL nr 181 din 23.12.2021. Terenul este situat în UTR 8.a, unde sunt permisiuni de realizări de locuințe individuale sau colective mici, izolate și cuplate, anexe gospodărești, completări și extinderi cu respectarea aliniamentelor impuse de profilul transversal al străzilor și condițiile impuse de caracterul zonei și se pot autoriza orice fel de lucrări de construire, întreținere, renovare, modernizare la nivelul fondului existent.</w:t>
      </w:r>
    </w:p>
    <w:bookmarkEnd w:id="12"/>
    <w:p w14:paraId="037BE0BA" w14:textId="41DF6FDC" w:rsidR="00624426" w:rsidRPr="000475B8" w:rsidRDefault="00624426" w:rsidP="000475B8">
      <w:pPr>
        <w:pStyle w:val="ListParagraph"/>
        <w:spacing w:line="360" w:lineRule="auto"/>
        <w:ind w:left="0"/>
        <w:rPr>
          <w:rFonts w:ascii="HelveticaNowText Regular" w:hAnsi="HelveticaNowText Regular" w:cs="HelveticaNowText Regular"/>
          <w:color w:val="FF0000"/>
          <w:sz w:val="22"/>
          <w:szCs w:val="22"/>
          <w:u w:val="single"/>
          <w:lang w:val="it-IT"/>
        </w:rPr>
      </w:pPr>
    </w:p>
    <w:p w14:paraId="2FE1027A" w14:textId="6E8A6B4D" w:rsidR="00A26080" w:rsidRPr="000475B8" w:rsidRDefault="00A26080" w:rsidP="000475B8">
      <w:pPr>
        <w:pStyle w:val="ListParagraph"/>
        <w:spacing w:line="360" w:lineRule="auto"/>
        <w:ind w:left="0"/>
        <w:rPr>
          <w:rFonts w:ascii="HelveticaNowText Regular" w:hAnsi="HelveticaNowText Regular" w:cs="HelveticaNowText Regular"/>
          <w:noProof/>
          <w:sz w:val="22"/>
          <w:szCs w:val="22"/>
          <w:lang w:val="ro-RO"/>
        </w:rPr>
      </w:pPr>
      <w:r w:rsidRPr="000475B8">
        <w:rPr>
          <w:rFonts w:ascii="HelveticaNowText Regular" w:hAnsi="HelveticaNowText Regular" w:cs="HelveticaNowText Regular"/>
          <w:noProof/>
          <w:sz w:val="22"/>
          <w:szCs w:val="22"/>
          <w:lang w:val="ro-RO"/>
        </w:rPr>
        <w:t>Regim tehnic</w:t>
      </w:r>
    </w:p>
    <w:p w14:paraId="09B5D85C" w14:textId="77777777" w:rsidR="001B16B5" w:rsidRPr="000475B8" w:rsidRDefault="001B16B5" w:rsidP="000475B8">
      <w:pPr>
        <w:pStyle w:val="ListParagraph"/>
        <w:spacing w:line="360" w:lineRule="auto"/>
        <w:ind w:left="0"/>
        <w:rPr>
          <w:rFonts w:ascii="HelveticaNowText Regular" w:hAnsi="HelveticaNowText Regular" w:cs="HelveticaNowText Regular"/>
          <w:bCs/>
          <w:sz w:val="22"/>
          <w:szCs w:val="22"/>
          <w:highlight w:val="yellow"/>
          <w:lang w:val="it-IT"/>
        </w:rPr>
      </w:pPr>
      <w:r w:rsidRPr="000475B8">
        <w:rPr>
          <w:rFonts w:ascii="HelveticaNowText Regular" w:hAnsi="HelveticaNowText Regular" w:cs="HelveticaNowText Regular"/>
          <w:bCs/>
          <w:sz w:val="22"/>
          <w:szCs w:val="22"/>
          <w:highlight w:val="yellow"/>
          <w:lang w:val="it-IT"/>
        </w:rPr>
        <w:t>Parcela de teren se consideră construibilă dacă are minim 300 mp, cu un front la stradă de minim 12m pentru clădiri inșiruite și minim 10 m în cazul clădirilor izolate sau cuplate, cu acces dintr-un drum public cu lățime de minim 4 m.</w:t>
      </w:r>
    </w:p>
    <w:p w14:paraId="4BF10698" w14:textId="77777777" w:rsidR="001B16B5" w:rsidRPr="000475B8" w:rsidRDefault="001B16B5" w:rsidP="000475B8">
      <w:pPr>
        <w:pStyle w:val="ListParagraph"/>
        <w:spacing w:line="360" w:lineRule="auto"/>
        <w:ind w:left="0"/>
        <w:rPr>
          <w:rFonts w:ascii="HelveticaNowText Regular" w:hAnsi="HelveticaNowText Regular" w:cs="HelveticaNowText Regular"/>
          <w:bCs/>
          <w:sz w:val="22"/>
          <w:szCs w:val="22"/>
          <w:highlight w:val="yellow"/>
          <w:lang w:val="it-IT"/>
        </w:rPr>
      </w:pPr>
      <w:r w:rsidRPr="000475B8">
        <w:rPr>
          <w:rFonts w:ascii="HelveticaNowText Regular" w:hAnsi="HelveticaNowText Regular" w:cs="HelveticaNowText Regular"/>
          <w:bCs/>
          <w:sz w:val="22"/>
          <w:szCs w:val="22"/>
          <w:highlight w:val="yellow"/>
          <w:lang w:val="it-IT"/>
        </w:rPr>
        <w:t>Regimul de înălțime admis pentru construire: D+P+2E+M maxim 12 m</w:t>
      </w:r>
    </w:p>
    <w:p w14:paraId="7828F45F" w14:textId="6AF5FE3E" w:rsidR="001B16B5" w:rsidRPr="000475B8" w:rsidRDefault="001B16B5" w:rsidP="000475B8">
      <w:pPr>
        <w:pStyle w:val="ListParagraph"/>
        <w:spacing w:line="360" w:lineRule="auto"/>
        <w:ind w:left="0"/>
        <w:rPr>
          <w:rFonts w:ascii="HelveticaNowText Regular" w:hAnsi="HelveticaNowText Regular" w:cs="HelveticaNowText Regular"/>
          <w:bCs/>
          <w:sz w:val="22"/>
          <w:szCs w:val="22"/>
          <w:highlight w:val="yellow"/>
          <w:lang w:val="it-IT"/>
        </w:rPr>
      </w:pPr>
      <w:r w:rsidRPr="000475B8">
        <w:rPr>
          <w:rFonts w:ascii="HelveticaNowText Regular" w:hAnsi="HelveticaNowText Regular" w:cs="HelveticaNowText Regular"/>
          <w:bCs/>
          <w:sz w:val="22"/>
          <w:szCs w:val="22"/>
          <w:highlight w:val="yellow"/>
          <w:lang w:val="it-IT"/>
        </w:rPr>
        <w:t>Împrejmuirea la stradă se va alinia stânga dreapta cu celelalte proprietăți și va avea înălțimea de 1,80 m din care un soclu de 0,30 m și o parte transparentă sau opacă de 1,50 m, iar spre limitele separative vor putea fi opace cu înălțimi de maxim 2,220 care vor masca spre vecini, garaje, sere anexe.</w:t>
      </w:r>
    </w:p>
    <w:p w14:paraId="42AC109B" w14:textId="51E45065" w:rsidR="00A26080" w:rsidRPr="000475B8" w:rsidRDefault="00A26080" w:rsidP="000475B8">
      <w:pPr>
        <w:pStyle w:val="ListParagraph"/>
        <w:spacing w:line="360" w:lineRule="auto"/>
        <w:ind w:left="0"/>
        <w:rPr>
          <w:rFonts w:ascii="HelveticaNowText Regular" w:hAnsi="HelveticaNowText Regular" w:cs="HelveticaNowText Regular"/>
          <w:bCs/>
          <w:sz w:val="22"/>
          <w:szCs w:val="22"/>
          <w:highlight w:val="yellow"/>
          <w:lang w:val="it-IT"/>
        </w:rPr>
      </w:pPr>
      <w:r w:rsidRPr="000475B8">
        <w:rPr>
          <w:rFonts w:ascii="HelveticaNowText Regular" w:hAnsi="HelveticaNowText Regular" w:cs="HelveticaNowText Regular"/>
          <w:bCs/>
          <w:sz w:val="22"/>
          <w:szCs w:val="22"/>
          <w:highlight w:val="yellow"/>
          <w:lang w:val="it-IT"/>
        </w:rPr>
        <w:t>P.O.T. maxim 30%</w:t>
      </w:r>
    </w:p>
    <w:p w14:paraId="27EC84BC" w14:textId="57F9C325" w:rsidR="00A26080" w:rsidRPr="000475B8" w:rsidRDefault="00A26080" w:rsidP="000475B8">
      <w:pPr>
        <w:pStyle w:val="ListParagraph"/>
        <w:spacing w:line="360" w:lineRule="auto"/>
        <w:ind w:left="0"/>
        <w:rPr>
          <w:rFonts w:ascii="HelveticaNowText Regular" w:hAnsi="HelveticaNowText Regular" w:cs="HelveticaNowText Regular"/>
          <w:bCs/>
          <w:sz w:val="22"/>
          <w:szCs w:val="22"/>
          <w:lang w:val="it-IT"/>
        </w:rPr>
      </w:pPr>
      <w:r w:rsidRPr="000475B8">
        <w:rPr>
          <w:rFonts w:ascii="HelveticaNowText Regular" w:hAnsi="HelveticaNowText Regular" w:cs="HelveticaNowText Regular"/>
          <w:bCs/>
          <w:sz w:val="22"/>
          <w:szCs w:val="22"/>
          <w:highlight w:val="yellow"/>
          <w:lang w:val="it-IT"/>
        </w:rPr>
        <w:t>C.U.T. maxim 0.</w:t>
      </w:r>
      <w:r w:rsidR="001B16B5" w:rsidRPr="000475B8">
        <w:rPr>
          <w:rFonts w:ascii="HelveticaNowText Regular" w:hAnsi="HelveticaNowText Regular" w:cs="HelveticaNowText Regular"/>
          <w:bCs/>
          <w:sz w:val="22"/>
          <w:szCs w:val="22"/>
          <w:highlight w:val="yellow"/>
          <w:lang w:val="it-IT"/>
        </w:rPr>
        <w:t>6</w:t>
      </w:r>
      <w:r w:rsidRPr="000475B8">
        <w:rPr>
          <w:rFonts w:ascii="HelveticaNowText Regular" w:hAnsi="HelveticaNowText Regular" w:cs="HelveticaNowText Regular"/>
          <w:bCs/>
          <w:sz w:val="22"/>
          <w:szCs w:val="22"/>
          <w:highlight w:val="yellow"/>
          <w:lang w:val="it-IT"/>
        </w:rPr>
        <w:t xml:space="preserve"> mp ADC/mp</w:t>
      </w:r>
    </w:p>
    <w:p w14:paraId="1AE8E0A9" w14:textId="77777777" w:rsidR="00A26080" w:rsidRPr="000475B8" w:rsidRDefault="00A26080" w:rsidP="000475B8">
      <w:pPr>
        <w:pStyle w:val="ListParagraph"/>
        <w:spacing w:line="360" w:lineRule="auto"/>
        <w:ind w:left="0"/>
        <w:rPr>
          <w:rFonts w:ascii="HelveticaNowText Regular" w:hAnsi="HelveticaNowText Regular" w:cs="HelveticaNowText Regular"/>
          <w:bCs/>
          <w:sz w:val="22"/>
          <w:szCs w:val="22"/>
          <w:lang w:val="it-IT"/>
        </w:rPr>
      </w:pPr>
    </w:p>
    <w:p w14:paraId="4ED69550" w14:textId="66A77925" w:rsidR="00F33DB7" w:rsidRPr="000475B8" w:rsidRDefault="00F33DB7" w:rsidP="000475B8">
      <w:pPr>
        <w:pStyle w:val="ListParagraph"/>
        <w:spacing w:line="360" w:lineRule="auto"/>
        <w:ind w:left="0"/>
        <w:rPr>
          <w:rFonts w:ascii="HelveticaNowText Regular" w:hAnsi="HelveticaNowText Regular" w:cs="HelveticaNowText Regular"/>
          <w:noProof/>
          <w:sz w:val="22"/>
          <w:szCs w:val="22"/>
          <w:highlight w:val="yellow"/>
          <w:lang w:val="ro-RO"/>
        </w:rPr>
      </w:pPr>
      <w:bookmarkStart w:id="15" w:name="OLE_LINK10"/>
      <w:bookmarkEnd w:id="13"/>
      <w:r w:rsidRPr="000475B8">
        <w:rPr>
          <w:rFonts w:ascii="HelveticaNowText Regular" w:hAnsi="HelveticaNowText Regular" w:cs="HelveticaNowText Regular"/>
          <w:noProof/>
          <w:sz w:val="22"/>
          <w:szCs w:val="22"/>
          <w:highlight w:val="yellow"/>
          <w:lang w:val="ro-RO"/>
        </w:rPr>
        <w:t xml:space="preserve">Terenul identificat prin CF </w:t>
      </w:r>
      <w:r w:rsidR="00912168" w:rsidRPr="000475B8">
        <w:rPr>
          <w:rFonts w:ascii="HelveticaNowText Regular" w:hAnsi="HelveticaNowText Regular" w:cs="HelveticaNowText Regular"/>
          <w:noProof/>
          <w:sz w:val="22"/>
          <w:szCs w:val="22"/>
          <w:highlight w:val="yellow"/>
          <w:lang w:val="ro-RO"/>
        </w:rPr>
        <w:t xml:space="preserve">50527 </w:t>
      </w:r>
      <w:r w:rsidRPr="000475B8">
        <w:rPr>
          <w:rFonts w:ascii="HelveticaNowText Regular" w:hAnsi="HelveticaNowText Regular" w:cs="HelveticaNowText Regular"/>
          <w:noProof/>
          <w:sz w:val="22"/>
          <w:szCs w:val="22"/>
          <w:highlight w:val="yellow"/>
          <w:lang w:val="ro-RO"/>
        </w:rPr>
        <w:t xml:space="preserve">este accesibil din partea de </w:t>
      </w:r>
      <w:r w:rsidR="00912168" w:rsidRPr="000475B8">
        <w:rPr>
          <w:rFonts w:ascii="HelveticaNowText Regular" w:hAnsi="HelveticaNowText Regular" w:cs="HelveticaNowText Regular"/>
          <w:noProof/>
          <w:sz w:val="22"/>
          <w:szCs w:val="22"/>
          <w:highlight w:val="yellow"/>
          <w:lang w:val="ro-RO"/>
        </w:rPr>
        <w:t xml:space="preserve">SV, din </w:t>
      </w:r>
      <w:r w:rsidR="00912168" w:rsidRPr="000475B8">
        <w:rPr>
          <w:rStyle w:val="SubtitleChar"/>
          <w:rFonts w:ascii="HelveticaNowText Regular" w:hAnsi="HelveticaNowText Regular" w:cs="HelveticaNowText Regular"/>
          <w:sz w:val="22"/>
          <w:szCs w:val="22"/>
          <w:highlight w:val="yellow"/>
        </w:rPr>
        <w:t>str.</w:t>
      </w:r>
      <w:r w:rsidR="00912168" w:rsidRPr="000475B8">
        <w:rPr>
          <w:rFonts w:ascii="HelveticaNowText Regular" w:hAnsi="HelveticaNowText Regular" w:cs="HelveticaNowText Regular"/>
          <w:noProof/>
          <w:sz w:val="22"/>
          <w:szCs w:val="22"/>
          <w:highlight w:val="yellow"/>
          <w:lang w:val="ro-RO"/>
        </w:rPr>
        <w:t xml:space="preserve"> Mihai Eminescu.</w:t>
      </w:r>
    </w:p>
    <w:bookmarkEnd w:id="15"/>
    <w:p w14:paraId="65A0451C" w14:textId="3BC91438" w:rsidR="003541CF" w:rsidRPr="000475B8" w:rsidRDefault="003541CF" w:rsidP="000475B8">
      <w:pPr>
        <w:pStyle w:val="ListParagraph"/>
        <w:spacing w:line="360" w:lineRule="auto"/>
        <w:ind w:left="0"/>
        <w:rPr>
          <w:rFonts w:ascii="HelveticaNowText Regular" w:hAnsi="HelveticaNowText Regular" w:cs="HelveticaNowText Regular"/>
          <w:noProof/>
          <w:sz w:val="22"/>
          <w:szCs w:val="22"/>
          <w:highlight w:val="yellow"/>
          <w:lang w:val="ro-RO"/>
        </w:rPr>
      </w:pPr>
    </w:p>
    <w:p w14:paraId="508829E6" w14:textId="77777777" w:rsidR="003541CF" w:rsidRPr="000475B8" w:rsidRDefault="003541CF" w:rsidP="000475B8">
      <w:pPr>
        <w:pStyle w:val="ListParagraph"/>
        <w:spacing w:line="360" w:lineRule="auto"/>
        <w:ind w:left="0"/>
        <w:rPr>
          <w:rFonts w:ascii="HelveticaNowText Regular" w:hAnsi="HelveticaNowText Regular" w:cs="HelveticaNowText Regular"/>
          <w:noProof/>
          <w:sz w:val="22"/>
          <w:szCs w:val="22"/>
          <w:lang w:val="ro-RO"/>
        </w:rPr>
      </w:pPr>
      <w:r w:rsidRPr="000475B8">
        <w:rPr>
          <w:rFonts w:ascii="HelveticaNowText Regular" w:hAnsi="HelveticaNowText Regular" w:cs="HelveticaNowText Regular"/>
          <w:noProof/>
          <w:sz w:val="22"/>
          <w:szCs w:val="22"/>
          <w:lang w:val="ro-RO"/>
        </w:rPr>
        <w:t>Vecinatati:</w:t>
      </w:r>
    </w:p>
    <w:p w14:paraId="4B339294" w14:textId="35BFC723" w:rsidR="00912168" w:rsidRPr="000475B8" w:rsidRDefault="00912168" w:rsidP="000475B8">
      <w:pPr>
        <w:pStyle w:val="ListParagraph"/>
        <w:spacing w:line="360" w:lineRule="auto"/>
        <w:ind w:left="0"/>
        <w:rPr>
          <w:rFonts w:ascii="HelveticaNowText Regular" w:hAnsi="HelveticaNowText Regular" w:cs="HelveticaNowText Regular"/>
          <w:sz w:val="22"/>
          <w:szCs w:val="22"/>
          <w:highlight w:val="yellow"/>
        </w:rPr>
      </w:pPr>
      <w:bookmarkStart w:id="16" w:name="_Hlk125105369"/>
      <w:bookmarkStart w:id="17" w:name="_Hlk108533900"/>
      <w:r w:rsidRPr="000475B8">
        <w:rPr>
          <w:rFonts w:ascii="HelveticaNowText Regular" w:hAnsi="HelveticaNowText Regular" w:cs="HelveticaNowText Regular"/>
          <w:sz w:val="22"/>
          <w:szCs w:val="22"/>
          <w:highlight w:val="yellow"/>
        </w:rPr>
        <w:t xml:space="preserve">NV: </w:t>
      </w:r>
      <w:r w:rsidRPr="000475B8">
        <w:rPr>
          <w:rFonts w:ascii="HelveticaNowText Regular" w:eastAsia="Calibri" w:hAnsi="HelveticaNowText Regular" w:cs="HelveticaNowText Regular"/>
          <w:noProof/>
          <w:sz w:val="22"/>
          <w:szCs w:val="22"/>
          <w:highlight w:val="yellow"/>
          <w:lang w:val="ro-RO"/>
        </w:rPr>
        <w:t>aprox. 5,52 m – fata de</w:t>
      </w:r>
      <w:r w:rsidRPr="000475B8">
        <w:rPr>
          <w:rFonts w:ascii="HelveticaNowText Regular" w:hAnsi="HelveticaNowText Regular" w:cs="HelveticaNowText Regular"/>
          <w:sz w:val="22"/>
          <w:szCs w:val="22"/>
          <w:highlight w:val="yellow"/>
        </w:rPr>
        <w:t xml:space="preserve"> drum acces DS 810/23 și 13,53 m față de locuință individuală</w:t>
      </w:r>
    </w:p>
    <w:p w14:paraId="148B0EAF" w14:textId="45DC252F" w:rsidR="00912168" w:rsidRPr="000475B8" w:rsidRDefault="00912168" w:rsidP="000475B8">
      <w:pPr>
        <w:pStyle w:val="ListParagraph"/>
        <w:spacing w:line="360" w:lineRule="auto"/>
        <w:ind w:left="0"/>
        <w:rPr>
          <w:rFonts w:ascii="HelveticaNowText Regular" w:hAnsi="HelveticaNowText Regular" w:cs="HelveticaNowText Regular"/>
          <w:sz w:val="22"/>
          <w:szCs w:val="22"/>
          <w:highlight w:val="yellow"/>
        </w:rPr>
      </w:pPr>
      <w:r w:rsidRPr="000475B8">
        <w:rPr>
          <w:rFonts w:ascii="HelveticaNowText Regular" w:hAnsi="HelveticaNowText Regular" w:cs="HelveticaNowText Regular"/>
          <w:sz w:val="22"/>
          <w:szCs w:val="22"/>
          <w:highlight w:val="yellow"/>
        </w:rPr>
        <w:t>NE:</w:t>
      </w:r>
      <w:r w:rsidRPr="000475B8">
        <w:rPr>
          <w:rFonts w:ascii="HelveticaNowText Regular" w:eastAsia="Calibri" w:hAnsi="HelveticaNowText Regular" w:cs="HelveticaNowText Regular"/>
          <w:noProof/>
          <w:sz w:val="22"/>
          <w:szCs w:val="22"/>
          <w:highlight w:val="yellow"/>
          <w:lang w:val="ro-RO"/>
        </w:rPr>
        <w:t xml:space="preserve"> aprox. 28,84 m – fata de</w:t>
      </w:r>
      <w:r w:rsidRPr="000475B8">
        <w:rPr>
          <w:rFonts w:ascii="HelveticaNowText Regular" w:hAnsi="HelveticaNowText Regular" w:cs="HelveticaNowText Regular"/>
          <w:sz w:val="22"/>
          <w:szCs w:val="22"/>
          <w:highlight w:val="yellow"/>
        </w:rPr>
        <w:t xml:space="preserve"> proprietate Necșanu Romică</w:t>
      </w:r>
    </w:p>
    <w:p w14:paraId="35BF1E06" w14:textId="451B671F" w:rsidR="00912168" w:rsidRPr="000475B8" w:rsidRDefault="00912168" w:rsidP="000475B8">
      <w:pPr>
        <w:pStyle w:val="ListParagraph"/>
        <w:spacing w:line="360" w:lineRule="auto"/>
        <w:ind w:left="0"/>
        <w:rPr>
          <w:rFonts w:ascii="HelveticaNowText Regular" w:hAnsi="HelveticaNowText Regular" w:cs="HelveticaNowText Regular"/>
          <w:sz w:val="22"/>
          <w:szCs w:val="22"/>
          <w:highlight w:val="yellow"/>
        </w:rPr>
      </w:pPr>
      <w:r w:rsidRPr="000475B8">
        <w:rPr>
          <w:rFonts w:ascii="HelveticaNowText Regular" w:hAnsi="HelveticaNowText Regular" w:cs="HelveticaNowText Regular"/>
          <w:sz w:val="22"/>
          <w:szCs w:val="22"/>
          <w:highlight w:val="yellow"/>
        </w:rPr>
        <w:t xml:space="preserve">SV: </w:t>
      </w:r>
      <w:r w:rsidRPr="000475B8">
        <w:rPr>
          <w:rFonts w:ascii="HelveticaNowText Regular" w:eastAsia="Calibri" w:hAnsi="HelveticaNowText Regular" w:cs="HelveticaNowText Regular"/>
          <w:noProof/>
          <w:sz w:val="22"/>
          <w:szCs w:val="22"/>
          <w:highlight w:val="yellow"/>
          <w:lang w:val="ro-RO"/>
        </w:rPr>
        <w:t>aprox. 28,78 m – fata de</w:t>
      </w:r>
      <w:r w:rsidRPr="000475B8">
        <w:rPr>
          <w:rFonts w:ascii="HelveticaNowText Regular" w:hAnsi="HelveticaNowText Regular" w:cs="HelveticaNowText Regular"/>
          <w:sz w:val="22"/>
          <w:szCs w:val="22"/>
          <w:highlight w:val="yellow"/>
        </w:rPr>
        <w:t xml:space="preserve">  DN 29 B Botoșani - Dorohoi</w:t>
      </w:r>
    </w:p>
    <w:p w14:paraId="7FEFACD5" w14:textId="5A493A91" w:rsidR="00912168" w:rsidRPr="000475B8" w:rsidRDefault="00912168" w:rsidP="000475B8">
      <w:pPr>
        <w:pStyle w:val="ListParagraph"/>
        <w:spacing w:line="360" w:lineRule="auto"/>
        <w:ind w:left="0"/>
        <w:rPr>
          <w:rFonts w:ascii="HelveticaNowText Regular" w:hAnsi="HelveticaNowText Regular" w:cs="HelveticaNowText Regular"/>
          <w:sz w:val="22"/>
          <w:szCs w:val="22"/>
          <w:highlight w:val="yellow"/>
        </w:rPr>
      </w:pPr>
      <w:r w:rsidRPr="000475B8">
        <w:rPr>
          <w:rFonts w:ascii="HelveticaNowText Regular" w:hAnsi="HelveticaNowText Regular" w:cs="HelveticaNowText Regular"/>
          <w:sz w:val="22"/>
          <w:szCs w:val="22"/>
          <w:highlight w:val="yellow"/>
        </w:rPr>
        <w:t xml:space="preserve">SE  </w:t>
      </w:r>
      <w:r w:rsidRPr="000475B8">
        <w:rPr>
          <w:rFonts w:ascii="HelveticaNowText Regular" w:eastAsia="Calibri" w:hAnsi="HelveticaNowText Regular" w:cs="HelveticaNowText Regular"/>
          <w:noProof/>
          <w:sz w:val="22"/>
          <w:szCs w:val="22"/>
          <w:highlight w:val="yellow"/>
          <w:lang w:val="ro-RO"/>
        </w:rPr>
        <w:t xml:space="preserve">aprox. 5,10 m - </w:t>
      </w:r>
      <w:r w:rsidRPr="000475B8">
        <w:rPr>
          <w:rFonts w:ascii="HelveticaNowText Regular" w:hAnsi="HelveticaNowText Regular" w:cs="HelveticaNowText Regular"/>
          <w:sz w:val="22"/>
          <w:szCs w:val="22"/>
          <w:highlight w:val="yellow"/>
        </w:rPr>
        <w:t xml:space="preserve"> fata de proprietate Sandu Dumitru și 15,92 față de locuință individuală.</w:t>
      </w:r>
    </w:p>
    <w:bookmarkEnd w:id="16"/>
    <w:bookmarkEnd w:id="17"/>
    <w:bookmarkEnd w:id="14"/>
    <w:p w14:paraId="7FA5BBF5" w14:textId="2C196E41" w:rsidR="00624426" w:rsidRPr="000475B8" w:rsidRDefault="00624426" w:rsidP="000475B8">
      <w:pPr>
        <w:pStyle w:val="ListParagraph"/>
        <w:spacing w:line="360" w:lineRule="auto"/>
        <w:ind w:left="0"/>
        <w:rPr>
          <w:rFonts w:ascii="HelveticaNowText Regular" w:eastAsia="Calibri" w:hAnsi="HelveticaNowText Regular" w:cs="HelveticaNowText Regular"/>
          <w:noProof/>
          <w:sz w:val="22"/>
          <w:szCs w:val="22"/>
          <w:lang w:val="it-IT"/>
        </w:rPr>
      </w:pPr>
    </w:p>
    <w:p w14:paraId="1428B3D9" w14:textId="77777777" w:rsidR="00624426" w:rsidRPr="000475B8" w:rsidRDefault="00624426" w:rsidP="000475B8">
      <w:pPr>
        <w:pStyle w:val="ListParagraph"/>
        <w:spacing w:line="360" w:lineRule="auto"/>
        <w:ind w:left="0"/>
        <w:rPr>
          <w:rFonts w:ascii="HelveticaNowText Regular" w:hAnsi="HelveticaNowText Regular" w:cs="HelveticaNowText Regular"/>
          <w:sz w:val="22"/>
          <w:szCs w:val="22"/>
          <w:u w:val="single"/>
          <w:lang w:val="ro-RO"/>
        </w:rPr>
      </w:pPr>
    </w:p>
    <w:p w14:paraId="78883976" w14:textId="77777777" w:rsidR="00550E6C" w:rsidRPr="000475B8" w:rsidRDefault="00550E6C" w:rsidP="000475B8">
      <w:pPr>
        <w:pStyle w:val="ListParagraph"/>
        <w:spacing w:line="360" w:lineRule="auto"/>
        <w:ind w:left="0"/>
        <w:rPr>
          <w:rFonts w:ascii="HelveticaNowText Regular" w:hAnsi="HelveticaNowText Regular" w:cs="HelveticaNowText Regular"/>
          <w:sz w:val="22"/>
          <w:szCs w:val="22"/>
          <w:u w:val="single"/>
          <w:lang w:val="ro-RO"/>
        </w:rPr>
      </w:pPr>
      <w:r w:rsidRPr="000475B8">
        <w:rPr>
          <w:rFonts w:ascii="HelveticaNowText Regular" w:hAnsi="HelveticaNowText Regular" w:cs="HelveticaNowText Regular"/>
          <w:sz w:val="22"/>
          <w:szCs w:val="22"/>
          <w:u w:val="single"/>
          <w:lang w:val="ro-RO"/>
        </w:rPr>
        <w:t>Modul de asigurare al utilitatilor</w:t>
      </w:r>
      <w:r w:rsidRPr="000475B8">
        <w:rPr>
          <w:rFonts w:ascii="HelveticaNowText Regular" w:hAnsi="HelveticaNowText Regular" w:cs="HelveticaNowText Regular"/>
          <w:sz w:val="22"/>
          <w:szCs w:val="22"/>
          <w:lang w:val="ro-RO"/>
        </w:rPr>
        <w:tab/>
      </w:r>
    </w:p>
    <w:p w14:paraId="1D115576" w14:textId="77777777" w:rsidR="009973C2" w:rsidRPr="000475B8" w:rsidRDefault="00550E6C" w:rsidP="000475B8">
      <w:pPr>
        <w:pStyle w:val="ListParagraph"/>
        <w:spacing w:line="360" w:lineRule="auto"/>
        <w:ind w:left="0"/>
        <w:rPr>
          <w:rFonts w:ascii="HelveticaNowText Regular" w:hAnsi="HelveticaNowText Regular" w:cs="HelveticaNowText Regular"/>
          <w:sz w:val="22"/>
          <w:szCs w:val="22"/>
          <w:lang w:val="ro-RO"/>
        </w:rPr>
      </w:pPr>
      <w:r w:rsidRPr="000475B8">
        <w:rPr>
          <w:rFonts w:ascii="HelveticaNowText Regular" w:hAnsi="HelveticaNowText Regular" w:cs="HelveticaNowText Regular"/>
          <w:sz w:val="22"/>
          <w:szCs w:val="22"/>
          <w:lang w:val="ro-RO"/>
        </w:rPr>
        <w:tab/>
      </w:r>
    </w:p>
    <w:p w14:paraId="150032CC" w14:textId="577CAA20" w:rsidR="0069197C" w:rsidRPr="000475B8" w:rsidRDefault="0069197C" w:rsidP="000475B8">
      <w:pPr>
        <w:pStyle w:val="ListParagraph"/>
        <w:spacing w:line="360" w:lineRule="auto"/>
        <w:ind w:left="0"/>
        <w:rPr>
          <w:rFonts w:ascii="HelveticaNowText Regular" w:eastAsia="Calibri" w:hAnsi="HelveticaNowText Regular" w:cs="HelveticaNowText Regular"/>
          <w:noProof/>
          <w:sz w:val="22"/>
          <w:szCs w:val="22"/>
          <w:lang w:val="ro-RO"/>
        </w:rPr>
      </w:pPr>
      <w:r w:rsidRPr="000475B8">
        <w:rPr>
          <w:rFonts w:ascii="HelveticaNowText Regular" w:eastAsia="Calibri" w:hAnsi="HelveticaNowText Regular" w:cs="HelveticaNowText Regular"/>
          <w:noProof/>
          <w:sz w:val="22"/>
          <w:szCs w:val="22"/>
          <w:lang w:val="ro-RO"/>
        </w:rPr>
        <w:tab/>
      </w:r>
      <w:r w:rsidRPr="000475B8">
        <w:rPr>
          <w:rFonts w:ascii="HelveticaNowText Regular" w:eastAsia="Calibri" w:hAnsi="HelveticaNowText Regular" w:cs="HelveticaNowText Regular"/>
          <w:noProof/>
          <w:sz w:val="22"/>
          <w:szCs w:val="22"/>
          <w:lang w:val="ro-RO"/>
        </w:rPr>
        <w:tab/>
        <w:t xml:space="preserve">Alimentarea cu apa potabila </w:t>
      </w:r>
      <w:bookmarkStart w:id="18" w:name="_Hlk109203242"/>
      <w:bookmarkStart w:id="19" w:name="_Hlk108623661"/>
      <w:r w:rsidRPr="000475B8">
        <w:rPr>
          <w:rFonts w:ascii="HelveticaNowText Regular" w:eastAsia="Calibri" w:hAnsi="HelveticaNowText Regular" w:cs="HelveticaNowText Regular"/>
          <w:noProof/>
          <w:sz w:val="22"/>
          <w:szCs w:val="22"/>
          <w:highlight w:val="yellow"/>
          <w:lang w:val="ro-RO"/>
        </w:rPr>
        <w:t xml:space="preserve">se face prin </w:t>
      </w:r>
      <w:bookmarkEnd w:id="18"/>
      <w:r w:rsidR="00A63E4E" w:rsidRPr="000475B8">
        <w:rPr>
          <w:rFonts w:ascii="HelveticaNowText Regular" w:eastAsia="Calibri" w:hAnsi="HelveticaNowText Regular" w:cs="HelveticaNowText Regular"/>
          <w:noProof/>
          <w:sz w:val="22"/>
          <w:szCs w:val="22"/>
          <w:highlight w:val="yellow"/>
          <w:lang w:val="ro-RO"/>
        </w:rPr>
        <w:t>racord la reteaua existenta in zona</w:t>
      </w:r>
      <w:r w:rsidRPr="000475B8">
        <w:rPr>
          <w:rFonts w:ascii="HelveticaNowText Regular" w:eastAsia="Calibri" w:hAnsi="HelveticaNowText Regular" w:cs="HelveticaNowText Regular"/>
          <w:noProof/>
          <w:sz w:val="22"/>
          <w:szCs w:val="22"/>
          <w:highlight w:val="yellow"/>
          <w:lang w:val="ro-RO"/>
        </w:rPr>
        <w:t>.</w:t>
      </w:r>
      <w:r w:rsidRPr="000475B8">
        <w:rPr>
          <w:rFonts w:ascii="HelveticaNowText Regular" w:eastAsia="Calibri" w:hAnsi="HelveticaNowText Regular" w:cs="HelveticaNowText Regular"/>
          <w:noProof/>
          <w:sz w:val="22"/>
          <w:szCs w:val="22"/>
          <w:lang w:val="ro-RO"/>
        </w:rPr>
        <w:t xml:space="preserve"> </w:t>
      </w:r>
      <w:bookmarkEnd w:id="19"/>
    </w:p>
    <w:p w14:paraId="43A9883D" w14:textId="64977C98" w:rsidR="0069197C" w:rsidRPr="000475B8" w:rsidRDefault="0069197C" w:rsidP="000475B8">
      <w:pPr>
        <w:pStyle w:val="ListParagraph"/>
        <w:spacing w:line="360" w:lineRule="auto"/>
        <w:ind w:left="0"/>
        <w:rPr>
          <w:rFonts w:ascii="HelveticaNowText Regular" w:eastAsia="Calibri" w:hAnsi="HelveticaNowText Regular" w:cs="HelveticaNowText Regular"/>
          <w:noProof/>
          <w:sz w:val="22"/>
          <w:szCs w:val="22"/>
          <w:lang w:val="ro-RO"/>
        </w:rPr>
      </w:pPr>
      <w:r w:rsidRPr="000475B8">
        <w:rPr>
          <w:rFonts w:ascii="HelveticaNowText Regular" w:eastAsia="Calibri" w:hAnsi="HelveticaNowText Regular" w:cs="HelveticaNowText Regular"/>
          <w:noProof/>
          <w:sz w:val="22"/>
          <w:szCs w:val="22"/>
          <w:lang w:val="it-IT"/>
        </w:rPr>
        <w:tab/>
      </w:r>
      <w:r w:rsidRPr="000475B8">
        <w:rPr>
          <w:rFonts w:ascii="HelveticaNowText Regular" w:eastAsia="Calibri" w:hAnsi="HelveticaNowText Regular" w:cs="HelveticaNowText Regular"/>
          <w:noProof/>
          <w:sz w:val="22"/>
          <w:szCs w:val="22"/>
          <w:lang w:val="it-IT"/>
        </w:rPr>
        <w:tab/>
        <w:t xml:space="preserve">Evacuarea apelor menajere </w:t>
      </w:r>
      <w:r w:rsidR="00912168" w:rsidRPr="000475B8">
        <w:rPr>
          <w:rFonts w:ascii="HelveticaNowText Regular" w:eastAsia="Calibri" w:hAnsi="HelveticaNowText Regular" w:cs="HelveticaNowText Regular"/>
          <w:noProof/>
          <w:sz w:val="22"/>
          <w:szCs w:val="22"/>
          <w:highlight w:val="yellow"/>
          <w:lang w:val="it-IT"/>
        </w:rPr>
        <w:t>se face conform OMS 119/2014, cladirea existenta este racordata la reteaua de canalizare. Apele uzate menajere din pensiune sunt deversate în rețeaua de canalizare existență în zonă, împreună cu apele uzate de la bucătărie, după trecerea printr-un separator de grăsimi.</w:t>
      </w:r>
    </w:p>
    <w:p w14:paraId="59DC549D" w14:textId="1DDD4E16" w:rsidR="0069197C" w:rsidRPr="000475B8" w:rsidRDefault="0069197C" w:rsidP="000475B8">
      <w:pPr>
        <w:pStyle w:val="ListParagraph"/>
        <w:spacing w:line="360" w:lineRule="auto"/>
        <w:ind w:left="0"/>
        <w:rPr>
          <w:rFonts w:ascii="HelveticaNowText Regular" w:eastAsia="Calibri" w:hAnsi="HelveticaNowText Regular" w:cs="HelveticaNowText Regular"/>
          <w:noProof/>
          <w:sz w:val="22"/>
          <w:szCs w:val="22"/>
          <w:lang w:val="ro-RO"/>
        </w:rPr>
      </w:pPr>
      <w:r w:rsidRPr="000475B8">
        <w:rPr>
          <w:rFonts w:ascii="HelveticaNowText Regular" w:eastAsia="Calibri" w:hAnsi="HelveticaNowText Regular" w:cs="HelveticaNowText Regular"/>
          <w:noProof/>
          <w:sz w:val="22"/>
          <w:szCs w:val="22"/>
          <w:lang w:val="ro-RO"/>
        </w:rPr>
        <w:tab/>
      </w:r>
      <w:bookmarkStart w:id="20" w:name="_Hlk108623699"/>
      <w:r w:rsidRPr="000475B8">
        <w:rPr>
          <w:rFonts w:ascii="HelveticaNowText Regular" w:eastAsia="Calibri" w:hAnsi="HelveticaNowText Regular" w:cs="HelveticaNowText Regular"/>
          <w:noProof/>
          <w:sz w:val="22"/>
          <w:szCs w:val="22"/>
          <w:lang w:val="ro-RO"/>
        </w:rPr>
        <w:tab/>
        <w:t xml:space="preserve">Colectarea deseurilor </w:t>
      </w:r>
      <w:r w:rsidRPr="000475B8">
        <w:rPr>
          <w:rFonts w:ascii="HelveticaNowText Regular" w:eastAsia="Calibri" w:hAnsi="HelveticaNowText Regular" w:cs="HelveticaNowText Regular"/>
          <w:noProof/>
          <w:sz w:val="22"/>
          <w:szCs w:val="22"/>
          <w:highlight w:val="yellow"/>
          <w:lang w:val="ro-RO"/>
        </w:rPr>
        <w:t>se face prin intermediul unor europubele amplasate pe o platforma betonata, evacuarea lor urmand a fi realizata de catre o firma specializata, in baza unui contract incheiat.</w:t>
      </w:r>
      <w:bookmarkEnd w:id="20"/>
    </w:p>
    <w:p w14:paraId="74A6FDAC" w14:textId="08272756" w:rsidR="0069197C" w:rsidRPr="000475B8" w:rsidRDefault="0069197C" w:rsidP="000475B8">
      <w:pPr>
        <w:pStyle w:val="ListParagraph"/>
        <w:spacing w:line="360" w:lineRule="auto"/>
        <w:ind w:left="0"/>
        <w:rPr>
          <w:rFonts w:ascii="HelveticaNowText Regular" w:eastAsia="Calibri" w:hAnsi="HelveticaNowText Regular" w:cs="HelveticaNowText Regular"/>
          <w:noProof/>
          <w:sz w:val="22"/>
          <w:szCs w:val="22"/>
          <w:lang w:val="ro-RO"/>
        </w:rPr>
      </w:pPr>
      <w:r w:rsidRPr="000475B8">
        <w:rPr>
          <w:rFonts w:ascii="HelveticaNowText Regular" w:eastAsia="Calibri" w:hAnsi="HelveticaNowText Regular" w:cs="HelveticaNowText Regular"/>
          <w:noProof/>
          <w:sz w:val="22"/>
          <w:szCs w:val="22"/>
          <w:lang w:val="ro-RO"/>
        </w:rPr>
        <w:tab/>
      </w:r>
      <w:r w:rsidRPr="000475B8">
        <w:rPr>
          <w:rFonts w:ascii="HelveticaNowText Regular" w:eastAsia="Calibri" w:hAnsi="HelveticaNowText Regular" w:cs="HelveticaNowText Regular"/>
          <w:noProof/>
          <w:sz w:val="22"/>
          <w:szCs w:val="22"/>
          <w:lang w:val="ro-RO"/>
        </w:rPr>
        <w:tab/>
        <w:t xml:space="preserve">Alimentarea cu energie electrica </w:t>
      </w:r>
      <w:r w:rsidR="00912168" w:rsidRPr="000475B8">
        <w:rPr>
          <w:rFonts w:ascii="HelveticaNowText Regular" w:eastAsia="Calibri" w:hAnsi="HelveticaNowText Regular" w:cs="HelveticaNowText Regular"/>
          <w:noProof/>
          <w:sz w:val="22"/>
          <w:szCs w:val="22"/>
          <w:highlight w:val="yellow"/>
          <w:lang w:val="ro-RO"/>
        </w:rPr>
        <w:t>este asigurată prin racord la sistemul energetic național.</w:t>
      </w:r>
    </w:p>
    <w:p w14:paraId="455EAC3D" w14:textId="2F7AB925" w:rsidR="0069197C" w:rsidRPr="000475B8" w:rsidRDefault="0069197C" w:rsidP="000475B8">
      <w:pPr>
        <w:pStyle w:val="ListParagraph"/>
        <w:spacing w:line="360" w:lineRule="auto"/>
        <w:ind w:left="0"/>
        <w:rPr>
          <w:rFonts w:ascii="HelveticaNowText Regular" w:eastAsia="Calibri" w:hAnsi="HelveticaNowText Regular" w:cs="HelveticaNowText Regular"/>
          <w:noProof/>
          <w:sz w:val="22"/>
          <w:szCs w:val="22"/>
          <w:lang w:val="ro-RO"/>
        </w:rPr>
      </w:pPr>
      <w:r w:rsidRPr="000475B8">
        <w:rPr>
          <w:rFonts w:ascii="HelveticaNowText Regular" w:eastAsia="Calibri" w:hAnsi="HelveticaNowText Regular" w:cs="HelveticaNowText Regular"/>
          <w:noProof/>
          <w:sz w:val="22"/>
          <w:szCs w:val="22"/>
          <w:lang w:val="ro-RO"/>
        </w:rPr>
        <w:tab/>
      </w:r>
      <w:r w:rsidRPr="000475B8">
        <w:rPr>
          <w:rFonts w:ascii="HelveticaNowText Regular" w:eastAsia="Calibri" w:hAnsi="HelveticaNowText Regular" w:cs="HelveticaNowText Regular"/>
          <w:noProof/>
          <w:sz w:val="22"/>
          <w:szCs w:val="22"/>
          <w:lang w:val="ro-RO"/>
        </w:rPr>
        <w:tab/>
        <w:t xml:space="preserve">Energia termica </w:t>
      </w:r>
      <w:bookmarkStart w:id="21" w:name="_Hlk108623712"/>
      <w:r w:rsidRPr="000475B8">
        <w:rPr>
          <w:rFonts w:ascii="HelveticaNowText Regular" w:eastAsia="Calibri" w:hAnsi="HelveticaNowText Regular" w:cs="HelveticaNowText Regular"/>
          <w:noProof/>
          <w:sz w:val="22"/>
          <w:szCs w:val="22"/>
          <w:lang w:val="ro-RO"/>
        </w:rPr>
        <w:t xml:space="preserve">– </w:t>
      </w:r>
      <w:r w:rsidR="00912168" w:rsidRPr="000475B8">
        <w:rPr>
          <w:rFonts w:ascii="HelveticaNowText Regular" w:eastAsia="Calibri" w:hAnsi="HelveticaNowText Regular" w:cs="HelveticaNowText Regular"/>
          <w:noProof/>
          <w:sz w:val="22"/>
          <w:szCs w:val="22"/>
          <w:highlight w:val="yellow"/>
          <w:lang w:val="ro-RO"/>
        </w:rPr>
        <w:t>este realizată prin centrală termică proprie, dotată cu 4 cazane de 100kW fiecare, murale (fără coș de fum), cu tiraj forțat (aerul de combustie este preluat numai din exterior) funcționând pe GN.</w:t>
      </w:r>
    </w:p>
    <w:bookmarkEnd w:id="21"/>
    <w:p w14:paraId="3BD2882F" w14:textId="77777777" w:rsidR="00F33DB7" w:rsidRPr="000475B8" w:rsidRDefault="00F33DB7" w:rsidP="000475B8">
      <w:pPr>
        <w:pStyle w:val="ListParagraph"/>
        <w:spacing w:line="360" w:lineRule="auto"/>
        <w:ind w:left="0"/>
        <w:rPr>
          <w:rFonts w:ascii="HelveticaNowText Regular" w:hAnsi="HelveticaNowText Regular" w:cs="HelveticaNowText Regular"/>
          <w:color w:val="FF0000"/>
          <w:sz w:val="22"/>
          <w:szCs w:val="22"/>
          <w:lang w:val="ro-RO"/>
        </w:rPr>
      </w:pPr>
    </w:p>
    <w:p w14:paraId="2B040FEC" w14:textId="77777777" w:rsidR="008D3434" w:rsidRPr="000475B8" w:rsidRDefault="008D3434" w:rsidP="000475B8">
      <w:pPr>
        <w:pStyle w:val="ListParagraph"/>
        <w:spacing w:line="360" w:lineRule="auto"/>
        <w:ind w:left="0"/>
        <w:rPr>
          <w:rFonts w:ascii="HelveticaNowText Regular" w:hAnsi="HelveticaNowText Regular" w:cs="HelveticaNowText Regular"/>
          <w:sz w:val="22"/>
          <w:szCs w:val="22"/>
          <w:lang w:val="ro-RO"/>
        </w:rPr>
      </w:pPr>
      <w:r w:rsidRPr="000475B8">
        <w:rPr>
          <w:rFonts w:ascii="HelveticaNowText Regular" w:hAnsi="HelveticaNowText Regular" w:cs="HelveticaNowText Regular"/>
          <w:sz w:val="22"/>
          <w:szCs w:val="22"/>
          <w:lang w:val="ro-RO"/>
        </w:rPr>
        <w:t>CATEGORIA DE IMPORTANTA A OBIECTIVULUI</w:t>
      </w:r>
    </w:p>
    <w:p w14:paraId="55E38BB4" w14:textId="77777777" w:rsidR="009C329E" w:rsidRPr="000475B8" w:rsidRDefault="009C329E" w:rsidP="000475B8">
      <w:pPr>
        <w:pStyle w:val="ListParagraph"/>
        <w:spacing w:line="360" w:lineRule="auto"/>
        <w:ind w:left="0"/>
        <w:rPr>
          <w:rFonts w:ascii="HelveticaNowText Regular" w:hAnsi="HelveticaNowText Regular" w:cs="HelveticaNowText Regular"/>
          <w:sz w:val="22"/>
          <w:szCs w:val="22"/>
          <w:u w:val="single"/>
        </w:rPr>
      </w:pPr>
    </w:p>
    <w:p w14:paraId="1573505C" w14:textId="65BC9EE6" w:rsidR="00F81B2E" w:rsidRPr="000475B8" w:rsidRDefault="00F81B2E" w:rsidP="000475B8">
      <w:pPr>
        <w:pStyle w:val="ListParagraph"/>
        <w:spacing w:line="360" w:lineRule="auto"/>
        <w:ind w:left="0"/>
        <w:rPr>
          <w:rFonts w:ascii="HelveticaNowText Regular" w:hAnsi="HelveticaNowText Regular" w:cs="HelveticaNowText Regular"/>
          <w:sz w:val="22"/>
          <w:szCs w:val="22"/>
          <w:lang w:val="ro-RO"/>
        </w:rPr>
      </w:pPr>
      <w:bookmarkStart w:id="22" w:name="_Hlk93059030"/>
      <w:r w:rsidRPr="000475B8">
        <w:rPr>
          <w:rFonts w:ascii="HelveticaNowText Regular" w:hAnsi="HelveticaNowText Regular" w:cs="HelveticaNowText Regular"/>
          <w:sz w:val="22"/>
          <w:szCs w:val="22"/>
          <w:lang w:val="ro-RO"/>
        </w:rPr>
        <w:t xml:space="preserve">Categoria de importanta (conform HGR nr. 776/1997) </w:t>
      </w:r>
      <w:r w:rsidRPr="00571644">
        <w:rPr>
          <w:rFonts w:ascii="HelveticaNowText Regular" w:hAnsi="HelveticaNowText Regular" w:cs="HelveticaNowText Regular"/>
          <w:sz w:val="22"/>
          <w:szCs w:val="22"/>
          <w:highlight w:val="yellow"/>
          <w:lang w:val="ro-RO"/>
        </w:rPr>
        <w:t xml:space="preserve">- </w:t>
      </w:r>
      <w:r w:rsidR="002B3FBD" w:rsidRPr="00571644">
        <w:rPr>
          <w:rFonts w:ascii="HelveticaNowText Regular" w:hAnsi="HelveticaNowText Regular" w:cs="HelveticaNowText Regular"/>
          <w:sz w:val="22"/>
          <w:szCs w:val="22"/>
          <w:highlight w:val="yellow"/>
          <w:lang w:val="ro-RO"/>
        </w:rPr>
        <w:t>C</w:t>
      </w:r>
    </w:p>
    <w:p w14:paraId="03DE9658" w14:textId="2529380F" w:rsidR="00F81B2E" w:rsidRPr="000475B8" w:rsidRDefault="00F81B2E" w:rsidP="000475B8">
      <w:pPr>
        <w:pStyle w:val="ListParagraph"/>
        <w:spacing w:line="360" w:lineRule="auto"/>
        <w:ind w:left="0"/>
        <w:rPr>
          <w:rFonts w:ascii="HelveticaNowText Regular" w:hAnsi="HelveticaNowText Regular" w:cs="HelveticaNowText Regular"/>
          <w:sz w:val="22"/>
          <w:szCs w:val="22"/>
          <w:lang w:val="ro-RO"/>
        </w:rPr>
      </w:pPr>
      <w:r w:rsidRPr="000475B8">
        <w:rPr>
          <w:rFonts w:ascii="HelveticaNowText Regular" w:hAnsi="HelveticaNowText Regular" w:cs="HelveticaNowText Regular"/>
          <w:sz w:val="22"/>
          <w:szCs w:val="22"/>
          <w:lang w:val="ro-RO"/>
        </w:rPr>
        <w:t xml:space="preserve">Clasa de importanta (Conform Codului de proiectare seismica P100/1 - 2013) </w:t>
      </w:r>
      <w:r w:rsidRPr="00571644">
        <w:rPr>
          <w:rFonts w:ascii="HelveticaNowText Regular" w:hAnsi="HelveticaNowText Regular" w:cs="HelveticaNowText Regular"/>
          <w:sz w:val="22"/>
          <w:szCs w:val="22"/>
          <w:highlight w:val="yellow"/>
          <w:lang w:val="ro-RO"/>
        </w:rPr>
        <w:t>– I</w:t>
      </w:r>
      <w:r w:rsidR="002B3FBD" w:rsidRPr="00571644">
        <w:rPr>
          <w:rFonts w:ascii="HelveticaNowText Regular" w:hAnsi="HelveticaNowText Regular" w:cs="HelveticaNowText Regular"/>
          <w:sz w:val="22"/>
          <w:szCs w:val="22"/>
          <w:highlight w:val="yellow"/>
          <w:lang w:val="ro-RO"/>
        </w:rPr>
        <w:t>II</w:t>
      </w:r>
    </w:p>
    <w:p w14:paraId="0D3A54EF" w14:textId="39585DE2" w:rsidR="0066775D" w:rsidRPr="000475B8" w:rsidRDefault="00F81B2E" w:rsidP="000475B8">
      <w:pPr>
        <w:pStyle w:val="ListParagraph"/>
        <w:spacing w:line="360" w:lineRule="auto"/>
        <w:ind w:left="0"/>
        <w:rPr>
          <w:rFonts w:ascii="HelveticaNowText Regular" w:hAnsi="HelveticaNowText Regular" w:cs="HelveticaNowText Regular"/>
          <w:sz w:val="22"/>
          <w:szCs w:val="22"/>
          <w:lang w:val="ro-RO"/>
        </w:rPr>
      </w:pPr>
      <w:r w:rsidRPr="000475B8">
        <w:rPr>
          <w:rFonts w:ascii="HelveticaNowText Regular" w:hAnsi="HelveticaNowText Regular" w:cs="HelveticaNowText Regular"/>
          <w:sz w:val="22"/>
          <w:szCs w:val="22"/>
          <w:lang w:val="ro-RO"/>
        </w:rPr>
        <w:t xml:space="preserve">Gradul de rezistenta la foc: </w:t>
      </w:r>
      <w:r w:rsidRPr="00571644">
        <w:rPr>
          <w:rFonts w:ascii="HelveticaNowText Regular" w:hAnsi="HelveticaNowText Regular" w:cs="HelveticaNowText Regular"/>
          <w:sz w:val="22"/>
          <w:szCs w:val="22"/>
          <w:highlight w:val="yellow"/>
          <w:lang w:val="ro-RO"/>
        </w:rPr>
        <w:t>I</w:t>
      </w:r>
      <w:bookmarkEnd w:id="22"/>
      <w:r w:rsidR="00696184" w:rsidRPr="00571644">
        <w:rPr>
          <w:rFonts w:ascii="HelveticaNowText Regular" w:hAnsi="HelveticaNowText Regular" w:cs="HelveticaNowText Regular"/>
          <w:sz w:val="22"/>
          <w:szCs w:val="22"/>
          <w:highlight w:val="yellow"/>
          <w:lang w:val="ro-RO"/>
        </w:rPr>
        <w:t>I</w:t>
      </w:r>
      <w:r w:rsidR="002B3FBD" w:rsidRPr="00571644">
        <w:rPr>
          <w:rFonts w:ascii="HelveticaNowText Regular" w:hAnsi="HelveticaNowText Regular" w:cs="HelveticaNowText Regular"/>
          <w:sz w:val="22"/>
          <w:szCs w:val="22"/>
          <w:highlight w:val="yellow"/>
          <w:lang w:val="ro-RO"/>
        </w:rPr>
        <w:t>I</w:t>
      </w:r>
    </w:p>
    <w:p w14:paraId="7FE74272" w14:textId="77777777" w:rsidR="00EA7237" w:rsidRPr="000475B8" w:rsidRDefault="00EA7237" w:rsidP="000475B8">
      <w:pPr>
        <w:pStyle w:val="ListParagraph"/>
        <w:spacing w:line="360" w:lineRule="auto"/>
        <w:ind w:left="0"/>
        <w:rPr>
          <w:rFonts w:ascii="HelveticaNowText Regular" w:hAnsi="HelveticaNowText Regular" w:cs="HelveticaNowText Regular"/>
          <w:sz w:val="22"/>
          <w:szCs w:val="22"/>
          <w:lang w:val="ro-RO"/>
        </w:rPr>
      </w:pPr>
    </w:p>
    <w:p w14:paraId="30081CEB" w14:textId="77777777" w:rsidR="002106F2" w:rsidRPr="000475B8" w:rsidRDefault="002106F2" w:rsidP="000475B8">
      <w:pPr>
        <w:pStyle w:val="ListParagraph"/>
        <w:spacing w:line="360" w:lineRule="auto"/>
        <w:ind w:left="0"/>
        <w:rPr>
          <w:rFonts w:ascii="HelveticaNowText Regular" w:hAnsi="HelveticaNowText Regular" w:cs="HelveticaNowText Regular"/>
          <w:sz w:val="22"/>
          <w:szCs w:val="22"/>
          <w:u w:val="single"/>
          <w:lang w:val="ro-RO"/>
        </w:rPr>
      </w:pPr>
      <w:r w:rsidRPr="000475B8">
        <w:rPr>
          <w:rFonts w:ascii="HelveticaNowText Regular" w:hAnsi="HelveticaNowText Regular" w:cs="HelveticaNowText Regular"/>
          <w:color w:val="FF0000"/>
          <w:sz w:val="22"/>
          <w:szCs w:val="22"/>
          <w:lang w:val="it-IT"/>
        </w:rPr>
        <w:tab/>
      </w:r>
      <w:r w:rsidRPr="000475B8">
        <w:rPr>
          <w:rFonts w:ascii="HelveticaNowText Regular" w:hAnsi="HelveticaNowText Regular" w:cs="HelveticaNowText Regular"/>
          <w:sz w:val="22"/>
          <w:szCs w:val="22"/>
          <w:u w:val="single"/>
          <w:lang w:val="ro-RO"/>
        </w:rPr>
        <w:t>Trasarea lucrarilor</w:t>
      </w:r>
    </w:p>
    <w:p w14:paraId="424A3B30" w14:textId="3045A6D8" w:rsidR="000E70DC" w:rsidRPr="000475B8" w:rsidRDefault="006F5C28" w:rsidP="000475B8">
      <w:pPr>
        <w:pStyle w:val="ListParagraph"/>
        <w:spacing w:line="360" w:lineRule="auto"/>
        <w:ind w:left="0"/>
        <w:rPr>
          <w:rFonts w:ascii="HelveticaNowText Regular" w:hAnsi="HelveticaNowText Regular" w:cs="HelveticaNowText Regular"/>
          <w:sz w:val="22"/>
          <w:szCs w:val="22"/>
          <w:lang w:val="ro-RO"/>
        </w:rPr>
      </w:pPr>
      <w:bookmarkStart w:id="23" w:name="_Hlk525033747"/>
      <w:r w:rsidRPr="00571644">
        <w:rPr>
          <w:rFonts w:ascii="HelveticaNowText Regular" w:hAnsi="HelveticaNowText Regular" w:cs="HelveticaNowText Regular"/>
          <w:sz w:val="22"/>
          <w:szCs w:val="22"/>
          <w:highlight w:val="yellow"/>
          <w:lang w:val="it-IT"/>
        </w:rPr>
        <w:t>Nu este cazul – lucrările propuse prin proiect se impllică modificări la nivelul unei construcții existente.</w:t>
      </w:r>
    </w:p>
    <w:p w14:paraId="34CD75C8" w14:textId="77777777" w:rsidR="000E70DC" w:rsidRPr="000475B8" w:rsidRDefault="000E70DC" w:rsidP="000475B8">
      <w:pPr>
        <w:pStyle w:val="ListParagraph"/>
        <w:spacing w:line="360" w:lineRule="auto"/>
        <w:ind w:left="0"/>
        <w:rPr>
          <w:rFonts w:ascii="HelveticaNowText Regular" w:hAnsi="HelveticaNowText Regular" w:cs="HelveticaNowText Regular"/>
          <w:color w:val="FF0000"/>
          <w:sz w:val="22"/>
          <w:szCs w:val="22"/>
          <w:lang w:val="ro-RO"/>
        </w:rPr>
      </w:pPr>
    </w:p>
    <w:p w14:paraId="492C4F39" w14:textId="7CF246CE" w:rsidR="000E70DC" w:rsidRPr="000475B8" w:rsidRDefault="000E70DC" w:rsidP="000475B8">
      <w:pPr>
        <w:pStyle w:val="ListParagraph"/>
        <w:spacing w:line="360" w:lineRule="auto"/>
        <w:ind w:left="0"/>
        <w:rPr>
          <w:rStyle w:val="FontStyle14"/>
          <w:rFonts w:ascii="HelveticaNowText Regular" w:hAnsi="HelveticaNowText Regular" w:cs="HelveticaNowText Regular"/>
          <w:b w:val="0"/>
          <w:sz w:val="22"/>
          <w:szCs w:val="22"/>
        </w:rPr>
      </w:pPr>
      <w:r w:rsidRPr="000475B8">
        <w:rPr>
          <w:rStyle w:val="FontStyle14"/>
          <w:rFonts w:ascii="HelveticaNowText Regular" w:hAnsi="HelveticaNowText Regular" w:cs="HelveticaNowText Regular"/>
          <w:sz w:val="22"/>
          <w:szCs w:val="22"/>
        </w:rPr>
        <w:t>Pentru construcţia analizata cota zero fi de:.</w:t>
      </w:r>
    </w:p>
    <w:p w14:paraId="43E8282E" w14:textId="20E3C074" w:rsidR="000E70DC" w:rsidRPr="000475B8" w:rsidRDefault="00537979" w:rsidP="000475B8">
      <w:pPr>
        <w:pStyle w:val="ListParagraph"/>
        <w:spacing w:line="360" w:lineRule="auto"/>
        <w:ind w:left="0"/>
        <w:rPr>
          <w:rFonts w:ascii="HelveticaNowText Regular" w:hAnsi="HelveticaNowText Regular" w:cs="HelveticaNowText Regular"/>
          <w:bCs/>
          <w:sz w:val="22"/>
          <w:szCs w:val="22"/>
        </w:rPr>
      </w:pPr>
      <w:bookmarkStart w:id="24" w:name="OLE_LINK20"/>
      <w:bookmarkEnd w:id="23"/>
      <w:r w:rsidRPr="000475B8">
        <w:rPr>
          <w:rFonts w:ascii="HelveticaNowText Regular" w:hAnsi="HelveticaNowText Regular" w:cs="HelveticaNowText Regular"/>
          <w:bCs/>
          <w:sz w:val="22"/>
          <w:szCs w:val="22"/>
        </w:rPr>
        <w:lastRenderedPageBreak/>
        <w:t xml:space="preserve">Cota </w:t>
      </w:r>
      <w:r w:rsidR="00EC1CFB" w:rsidRPr="000475B8">
        <w:rPr>
          <w:rFonts w:ascii="HelveticaNowText Regular" w:hAnsi="HelveticaNowText Regular" w:cs="HelveticaNowText Regular"/>
          <w:bCs/>
          <w:sz w:val="22"/>
          <w:szCs w:val="22"/>
        </w:rPr>
        <w:t xml:space="preserve">+/-0,00 = </w:t>
      </w:r>
      <w:r w:rsidR="006F5C28" w:rsidRPr="00571644">
        <w:rPr>
          <w:rFonts w:ascii="HelveticaNowText Regular" w:hAnsi="HelveticaNowText Regular" w:cs="HelveticaNowText Regular"/>
          <w:bCs/>
          <w:sz w:val="22"/>
          <w:szCs w:val="22"/>
          <w:highlight w:val="yellow"/>
        </w:rPr>
        <w:t>205</w:t>
      </w:r>
      <w:r w:rsidR="00EC1CFB" w:rsidRPr="00571644">
        <w:rPr>
          <w:rFonts w:ascii="HelveticaNowText Regular" w:hAnsi="HelveticaNowText Regular" w:cs="HelveticaNowText Regular"/>
          <w:bCs/>
          <w:sz w:val="22"/>
          <w:szCs w:val="22"/>
          <w:highlight w:val="yellow"/>
        </w:rPr>
        <w:t>,</w:t>
      </w:r>
      <w:r w:rsidR="006F5C28" w:rsidRPr="00571644">
        <w:rPr>
          <w:rFonts w:ascii="HelveticaNowText Regular" w:hAnsi="HelveticaNowText Regular" w:cs="HelveticaNowText Regular"/>
          <w:bCs/>
          <w:sz w:val="22"/>
          <w:szCs w:val="22"/>
          <w:highlight w:val="yellow"/>
        </w:rPr>
        <w:t>40</w:t>
      </w:r>
      <w:r w:rsidR="00EC1CFB" w:rsidRPr="000475B8">
        <w:rPr>
          <w:rFonts w:ascii="HelveticaNowText Regular" w:hAnsi="HelveticaNowText Regular" w:cs="HelveticaNowText Regular"/>
          <w:bCs/>
          <w:sz w:val="22"/>
          <w:szCs w:val="22"/>
        </w:rPr>
        <w:t xml:space="preserve"> </w:t>
      </w:r>
      <w:r w:rsidRPr="000475B8">
        <w:rPr>
          <w:rFonts w:ascii="HelveticaNowText Regular" w:hAnsi="HelveticaNowText Regular" w:cs="HelveticaNowText Regular"/>
          <w:bCs/>
          <w:sz w:val="22"/>
          <w:szCs w:val="22"/>
        </w:rPr>
        <w:t>RMN</w:t>
      </w:r>
      <w:bookmarkEnd w:id="24"/>
    </w:p>
    <w:p w14:paraId="4CEC9D99" w14:textId="77777777" w:rsidR="003541CF" w:rsidRPr="000475B8" w:rsidRDefault="003541CF" w:rsidP="000475B8">
      <w:pPr>
        <w:pStyle w:val="ListParagraph"/>
        <w:spacing w:line="360" w:lineRule="auto"/>
        <w:ind w:left="0"/>
        <w:rPr>
          <w:rFonts w:ascii="HelveticaNowText Regular" w:hAnsi="HelveticaNowText Regular" w:cs="HelveticaNowText Regular"/>
          <w:color w:val="FF0000"/>
          <w:sz w:val="22"/>
          <w:szCs w:val="22"/>
          <w:lang w:val="ro-RO"/>
        </w:rPr>
      </w:pPr>
    </w:p>
    <w:p w14:paraId="7F2892F9" w14:textId="77777777" w:rsidR="003541CF" w:rsidRPr="000475B8" w:rsidRDefault="003541CF" w:rsidP="000475B8">
      <w:pPr>
        <w:pStyle w:val="ListParagraph"/>
        <w:spacing w:line="360" w:lineRule="auto"/>
        <w:ind w:left="0"/>
        <w:rPr>
          <w:rFonts w:ascii="HelveticaNowText Regular" w:hAnsi="HelveticaNowText Regular" w:cs="HelveticaNowText Regular"/>
          <w:sz w:val="22"/>
          <w:szCs w:val="22"/>
          <w:lang w:val="ro-RO"/>
        </w:rPr>
      </w:pPr>
    </w:p>
    <w:p w14:paraId="6EF53985" w14:textId="77777777" w:rsidR="00AA59B4" w:rsidRPr="000475B8" w:rsidRDefault="00AA59B4" w:rsidP="000475B8">
      <w:pPr>
        <w:pStyle w:val="ListParagraph"/>
        <w:spacing w:line="360" w:lineRule="auto"/>
        <w:ind w:left="0"/>
        <w:rPr>
          <w:rFonts w:ascii="HelveticaNowText Regular" w:hAnsi="HelveticaNowText Regular" w:cs="HelveticaNowText Regular"/>
          <w:sz w:val="22"/>
          <w:szCs w:val="22"/>
          <w:lang w:val="ro-RO"/>
        </w:rPr>
      </w:pPr>
      <w:r w:rsidRPr="000475B8">
        <w:rPr>
          <w:rFonts w:ascii="HelveticaNowText Regular" w:hAnsi="HelveticaNowText Regular" w:cs="HelveticaNowText Regular"/>
          <w:sz w:val="22"/>
          <w:szCs w:val="22"/>
          <w:lang w:val="ro-RO"/>
        </w:rPr>
        <w:t>CARACTERISTICILE CONSTRUCTIEI PROPUSE</w:t>
      </w:r>
    </w:p>
    <w:p w14:paraId="50AC9E59" w14:textId="77777777" w:rsidR="00AA59B4" w:rsidRPr="000475B8" w:rsidRDefault="00AA59B4" w:rsidP="000475B8">
      <w:pPr>
        <w:pStyle w:val="ListParagraph"/>
        <w:spacing w:line="360" w:lineRule="auto"/>
        <w:ind w:left="0"/>
        <w:rPr>
          <w:rFonts w:ascii="HelveticaNowText Regular" w:hAnsi="HelveticaNowText Regular" w:cs="HelveticaNowText Regular"/>
          <w:sz w:val="22"/>
          <w:szCs w:val="22"/>
          <w:lang w:val="ro-RO"/>
        </w:rPr>
      </w:pPr>
    </w:p>
    <w:p w14:paraId="7F8AE6C5" w14:textId="77777777" w:rsidR="00E64B4B" w:rsidRPr="000475B8" w:rsidRDefault="00E64B4B" w:rsidP="000475B8">
      <w:pPr>
        <w:pStyle w:val="ListParagraph"/>
        <w:spacing w:line="360" w:lineRule="auto"/>
        <w:ind w:left="0"/>
        <w:rPr>
          <w:rFonts w:ascii="HelveticaNowText Regular" w:hAnsi="HelveticaNowText Regular" w:cs="HelveticaNowText Regular"/>
          <w:bCs/>
          <w:noProof/>
          <w:sz w:val="22"/>
          <w:szCs w:val="22"/>
          <w:u w:val="single"/>
          <w:lang w:val="ro-RO"/>
        </w:rPr>
      </w:pPr>
      <w:bookmarkStart w:id="25" w:name="_Hlk13133953"/>
      <w:r w:rsidRPr="000475B8">
        <w:rPr>
          <w:rFonts w:ascii="HelveticaNowText Regular" w:hAnsi="HelveticaNowText Regular" w:cs="HelveticaNowText Regular"/>
          <w:bCs/>
          <w:noProof/>
          <w:sz w:val="22"/>
          <w:szCs w:val="22"/>
          <w:u w:val="single"/>
          <w:lang w:val="ro-RO"/>
        </w:rPr>
        <w:t>BILANT TERITORIAL</w:t>
      </w:r>
    </w:p>
    <w:p w14:paraId="0EC41BCA" w14:textId="77777777" w:rsidR="00E64B4B" w:rsidRPr="000475B8" w:rsidRDefault="00E64B4B" w:rsidP="000475B8">
      <w:pPr>
        <w:pStyle w:val="ListParagraph"/>
        <w:spacing w:line="360" w:lineRule="auto"/>
        <w:ind w:left="0"/>
        <w:rPr>
          <w:rFonts w:ascii="HelveticaNowText Regular" w:hAnsi="HelveticaNowText Regular" w:cs="HelveticaNowText Regular"/>
          <w:noProof/>
          <w:sz w:val="22"/>
          <w:szCs w:val="22"/>
          <w:lang w:val="ro-RO"/>
        </w:rPr>
      </w:pPr>
      <w:r w:rsidRPr="000475B8">
        <w:rPr>
          <w:rFonts w:ascii="HelveticaNowText Regular" w:hAnsi="HelveticaNowText Regular" w:cs="HelveticaNowText Regular"/>
          <w:noProof/>
          <w:sz w:val="22"/>
          <w:szCs w:val="22"/>
          <w:lang w:val="ro-RO"/>
        </w:rPr>
        <w:t xml:space="preserve">   Regim de inaltime:</w:t>
      </w:r>
    </w:p>
    <w:p w14:paraId="146AD08E" w14:textId="4D555E53" w:rsidR="00E64B4B" w:rsidRPr="00571644" w:rsidRDefault="00E64B4B" w:rsidP="000475B8">
      <w:pPr>
        <w:pStyle w:val="ListParagraph"/>
        <w:spacing w:line="360" w:lineRule="auto"/>
        <w:ind w:left="0"/>
        <w:rPr>
          <w:rFonts w:ascii="HelveticaNowText Regular" w:hAnsi="HelveticaNowText Regular" w:cs="HelveticaNowText Regular"/>
          <w:noProof/>
          <w:sz w:val="22"/>
          <w:szCs w:val="22"/>
          <w:highlight w:val="yellow"/>
          <w:lang w:val="ro-RO"/>
        </w:rPr>
      </w:pPr>
      <w:r w:rsidRPr="000475B8">
        <w:rPr>
          <w:rFonts w:ascii="HelveticaNowText Regular" w:hAnsi="HelveticaNowText Regular" w:cs="HelveticaNowText Regular"/>
          <w:noProof/>
          <w:sz w:val="22"/>
          <w:szCs w:val="22"/>
          <w:lang w:val="ro-RO"/>
        </w:rPr>
        <w:t xml:space="preserve">        </w:t>
      </w:r>
      <w:r w:rsidRPr="00571644">
        <w:rPr>
          <w:rFonts w:ascii="HelveticaNowText Regular" w:hAnsi="HelveticaNowText Regular" w:cs="HelveticaNowText Regular"/>
          <w:noProof/>
          <w:sz w:val="22"/>
          <w:szCs w:val="22"/>
          <w:highlight w:val="yellow"/>
          <w:lang w:val="ro-RO"/>
        </w:rPr>
        <w:t xml:space="preserve">- </w:t>
      </w:r>
      <w:r w:rsidR="00A05DD1" w:rsidRPr="00571644">
        <w:rPr>
          <w:rFonts w:ascii="HelveticaNowText Regular" w:hAnsi="HelveticaNowText Regular" w:cs="HelveticaNowText Regular"/>
          <w:noProof/>
          <w:sz w:val="22"/>
          <w:szCs w:val="22"/>
          <w:highlight w:val="yellow"/>
          <w:lang w:val="ro-RO"/>
        </w:rPr>
        <w:t>EXISTENT</w:t>
      </w:r>
      <w:r w:rsidRPr="00571644">
        <w:rPr>
          <w:rFonts w:ascii="HelveticaNowText Regular" w:hAnsi="HelveticaNowText Regular" w:cs="HelveticaNowText Regular"/>
          <w:noProof/>
          <w:sz w:val="22"/>
          <w:szCs w:val="22"/>
          <w:highlight w:val="yellow"/>
          <w:lang w:val="ro-RO"/>
        </w:rPr>
        <w:t xml:space="preserve"> </w:t>
      </w:r>
      <w:r w:rsidR="00A05DD1" w:rsidRPr="00571644">
        <w:rPr>
          <w:rFonts w:ascii="HelveticaNowText Regular" w:hAnsi="HelveticaNowText Regular" w:cs="HelveticaNowText Regular"/>
          <w:noProof/>
          <w:sz w:val="22"/>
          <w:szCs w:val="22"/>
          <w:highlight w:val="yellow"/>
          <w:lang w:val="ro-RO"/>
        </w:rPr>
        <w:t>–</w:t>
      </w:r>
      <w:r w:rsidRPr="00571644">
        <w:rPr>
          <w:rFonts w:ascii="HelveticaNowText Regular" w:hAnsi="HelveticaNowText Regular" w:cs="HelveticaNowText Regular"/>
          <w:noProof/>
          <w:sz w:val="22"/>
          <w:szCs w:val="22"/>
          <w:highlight w:val="yellow"/>
          <w:lang w:val="ro-RO"/>
        </w:rPr>
        <w:t xml:space="preserve"> </w:t>
      </w:r>
      <w:r w:rsidR="00A05DD1" w:rsidRPr="00571644">
        <w:rPr>
          <w:rFonts w:ascii="HelveticaNowText Regular" w:hAnsi="HelveticaNowText Regular" w:cs="HelveticaNowText Regular"/>
          <w:noProof/>
          <w:sz w:val="22"/>
          <w:szCs w:val="22"/>
          <w:highlight w:val="yellow"/>
          <w:lang w:val="ro-RO"/>
        </w:rPr>
        <w:t>S+</w:t>
      </w:r>
      <w:r w:rsidRPr="00571644">
        <w:rPr>
          <w:rFonts w:ascii="HelveticaNowText Regular" w:hAnsi="HelveticaNowText Regular" w:cs="HelveticaNowText Regular"/>
          <w:noProof/>
          <w:sz w:val="22"/>
          <w:szCs w:val="22"/>
          <w:highlight w:val="yellow"/>
          <w:lang w:val="ro-RO"/>
        </w:rPr>
        <w:t>P+</w:t>
      </w:r>
      <w:r w:rsidR="00A05DD1" w:rsidRPr="00571644">
        <w:rPr>
          <w:rFonts w:ascii="HelveticaNowText Regular" w:hAnsi="HelveticaNowText Regular" w:cs="HelveticaNowText Regular"/>
          <w:noProof/>
          <w:sz w:val="22"/>
          <w:szCs w:val="22"/>
          <w:highlight w:val="yellow"/>
          <w:lang w:val="ro-RO"/>
        </w:rPr>
        <w:t>2E+pod</w:t>
      </w:r>
    </w:p>
    <w:p w14:paraId="58B7FCF4" w14:textId="2920B5B8" w:rsidR="00A05DD1" w:rsidRPr="000475B8" w:rsidRDefault="00E64B4B" w:rsidP="000475B8">
      <w:pPr>
        <w:pStyle w:val="ListParagraph"/>
        <w:spacing w:line="360" w:lineRule="auto"/>
        <w:ind w:left="0"/>
        <w:rPr>
          <w:rFonts w:ascii="HelveticaNowText Regular" w:hAnsi="HelveticaNowText Regular" w:cs="HelveticaNowText Regular"/>
          <w:noProof/>
          <w:sz w:val="22"/>
          <w:szCs w:val="22"/>
          <w:lang w:val="ro-RO"/>
        </w:rPr>
      </w:pPr>
      <w:r w:rsidRPr="00571644">
        <w:rPr>
          <w:rFonts w:ascii="HelveticaNowText Regular" w:hAnsi="HelveticaNowText Regular" w:cs="HelveticaNowText Regular"/>
          <w:noProof/>
          <w:sz w:val="22"/>
          <w:szCs w:val="22"/>
          <w:highlight w:val="yellow"/>
          <w:lang w:val="ro-RO"/>
        </w:rPr>
        <w:t xml:space="preserve">        </w:t>
      </w:r>
      <w:r w:rsidR="00A05DD1" w:rsidRPr="00571644">
        <w:rPr>
          <w:rFonts w:ascii="HelveticaNowText Regular" w:hAnsi="HelveticaNowText Regular" w:cs="HelveticaNowText Regular"/>
          <w:noProof/>
          <w:sz w:val="22"/>
          <w:szCs w:val="22"/>
          <w:highlight w:val="yellow"/>
          <w:lang w:val="ro-RO"/>
        </w:rPr>
        <w:t>- PROPUS – S+P+2E+MANSARDA</w:t>
      </w:r>
    </w:p>
    <w:p w14:paraId="60CF8597" w14:textId="25700E16" w:rsidR="00E64B4B" w:rsidRPr="000475B8" w:rsidRDefault="00E64B4B" w:rsidP="000475B8">
      <w:pPr>
        <w:pStyle w:val="ListParagraph"/>
        <w:spacing w:line="360" w:lineRule="auto"/>
        <w:ind w:left="0"/>
        <w:rPr>
          <w:rFonts w:ascii="HelveticaNowText Regular" w:hAnsi="HelveticaNowText Regular" w:cs="HelveticaNowText Regular"/>
          <w:noProof/>
          <w:sz w:val="22"/>
          <w:szCs w:val="22"/>
          <w:lang w:val="ro-RO"/>
        </w:rPr>
      </w:pPr>
    </w:p>
    <w:p w14:paraId="1444DFEE" w14:textId="77777777" w:rsidR="00E64B4B" w:rsidRPr="000475B8" w:rsidRDefault="00E64B4B" w:rsidP="000475B8">
      <w:pPr>
        <w:pStyle w:val="ListParagraph"/>
        <w:spacing w:line="360" w:lineRule="auto"/>
        <w:ind w:left="0"/>
        <w:rPr>
          <w:rFonts w:ascii="HelveticaNowText Regular" w:hAnsi="HelveticaNowText Regular" w:cs="HelveticaNowText Regular"/>
          <w:noProof/>
          <w:sz w:val="22"/>
          <w:szCs w:val="22"/>
          <w:lang w:val="ro-RO"/>
        </w:rPr>
      </w:pPr>
      <w:r w:rsidRPr="000475B8">
        <w:rPr>
          <w:rFonts w:ascii="HelveticaNowText Regular" w:hAnsi="HelveticaNowText Regular" w:cs="HelveticaNowText Regular"/>
          <w:noProof/>
          <w:sz w:val="22"/>
          <w:szCs w:val="22"/>
          <w:lang w:val="ro-RO"/>
        </w:rPr>
        <w:t xml:space="preserve">   Inaltimea constructiei</w:t>
      </w:r>
    </w:p>
    <w:p w14:paraId="1DB0B1B1" w14:textId="77777777" w:rsidR="00842822" w:rsidRPr="000475B8" w:rsidRDefault="00842822" w:rsidP="000475B8">
      <w:pPr>
        <w:pStyle w:val="ListParagraph"/>
        <w:spacing w:line="360" w:lineRule="auto"/>
        <w:ind w:left="0"/>
        <w:rPr>
          <w:rFonts w:ascii="HelveticaNowText Regular" w:eastAsia="Calibri" w:hAnsi="HelveticaNowText Regular" w:cs="HelveticaNowText Regular"/>
          <w:noProof/>
          <w:sz w:val="22"/>
          <w:szCs w:val="22"/>
        </w:rPr>
      </w:pPr>
      <w:r w:rsidRPr="000475B8">
        <w:rPr>
          <w:rFonts w:ascii="HelveticaNowText Regular" w:eastAsia="Calibri" w:hAnsi="HelveticaNowText Regular" w:cs="HelveticaNowText Regular"/>
          <w:noProof/>
          <w:sz w:val="22"/>
          <w:szCs w:val="22"/>
        </w:rPr>
        <w:t xml:space="preserve">H min streasina (existent=propus)  = </w:t>
      </w:r>
      <w:r w:rsidRPr="00571644">
        <w:rPr>
          <w:rFonts w:ascii="HelveticaNowText Regular" w:eastAsia="Calibri" w:hAnsi="HelveticaNowText Regular" w:cs="HelveticaNowText Regular"/>
          <w:noProof/>
          <w:sz w:val="22"/>
          <w:szCs w:val="22"/>
          <w:highlight w:val="yellow"/>
        </w:rPr>
        <w:t>+ 3.45  m</w:t>
      </w:r>
    </w:p>
    <w:p w14:paraId="1E9D8940" w14:textId="77777777" w:rsidR="00842822" w:rsidRPr="000475B8" w:rsidRDefault="00842822" w:rsidP="000475B8">
      <w:pPr>
        <w:pStyle w:val="ListParagraph"/>
        <w:spacing w:line="360" w:lineRule="auto"/>
        <w:ind w:left="0"/>
        <w:rPr>
          <w:rFonts w:ascii="HelveticaNowText Regular" w:eastAsia="Calibri" w:hAnsi="HelveticaNowText Regular" w:cs="HelveticaNowText Regular"/>
          <w:noProof/>
          <w:sz w:val="22"/>
          <w:szCs w:val="22"/>
        </w:rPr>
      </w:pPr>
      <w:r w:rsidRPr="000475B8">
        <w:rPr>
          <w:rFonts w:ascii="HelveticaNowText Regular" w:eastAsia="Calibri" w:hAnsi="HelveticaNowText Regular" w:cs="HelveticaNowText Regular"/>
          <w:noProof/>
          <w:sz w:val="22"/>
          <w:szCs w:val="22"/>
        </w:rPr>
        <w:t xml:space="preserve">H max coama (existent=propus)  = + </w:t>
      </w:r>
      <w:r w:rsidRPr="00571644">
        <w:rPr>
          <w:rFonts w:ascii="HelveticaNowText Regular" w:eastAsia="Calibri" w:hAnsi="HelveticaNowText Regular" w:cs="HelveticaNowText Regular"/>
          <w:noProof/>
          <w:sz w:val="22"/>
          <w:szCs w:val="22"/>
          <w:highlight w:val="yellow"/>
        </w:rPr>
        <w:t>14.80</w:t>
      </w:r>
      <w:r w:rsidRPr="000475B8">
        <w:rPr>
          <w:rFonts w:ascii="HelveticaNowText Regular" w:eastAsia="Calibri" w:hAnsi="HelveticaNowText Regular" w:cs="HelveticaNowText Regular"/>
          <w:noProof/>
          <w:sz w:val="22"/>
          <w:szCs w:val="22"/>
        </w:rPr>
        <w:t xml:space="preserve">  m</w:t>
      </w:r>
    </w:p>
    <w:p w14:paraId="669F22F3" w14:textId="77777777" w:rsidR="00E64B4B" w:rsidRPr="000475B8" w:rsidRDefault="00E64B4B" w:rsidP="000475B8">
      <w:pPr>
        <w:pStyle w:val="ListParagraph"/>
        <w:spacing w:line="360" w:lineRule="auto"/>
        <w:ind w:left="0"/>
        <w:rPr>
          <w:rFonts w:ascii="HelveticaNowText Regular" w:hAnsi="HelveticaNowText Regular" w:cs="HelveticaNowText Regular"/>
          <w:noProof/>
          <w:color w:val="FF0000"/>
          <w:sz w:val="22"/>
          <w:szCs w:val="22"/>
          <w:lang w:val="ro-RO"/>
        </w:rPr>
      </w:pPr>
    </w:p>
    <w:p w14:paraId="6337280E" w14:textId="77777777" w:rsidR="00842822" w:rsidRPr="000475B8" w:rsidRDefault="00842822" w:rsidP="000475B8">
      <w:pPr>
        <w:pStyle w:val="ListParagraph"/>
        <w:spacing w:line="360" w:lineRule="auto"/>
        <w:ind w:left="0"/>
        <w:rPr>
          <w:rFonts w:ascii="HelveticaNowText Regular" w:hAnsi="HelveticaNowText Regular" w:cs="HelveticaNowText Regular"/>
          <w:bCs/>
          <w:noProof/>
          <w:sz w:val="22"/>
          <w:szCs w:val="22"/>
          <w:u w:val="single"/>
          <w:lang w:val="ro-RO"/>
        </w:rPr>
      </w:pPr>
      <w:r w:rsidRPr="000475B8">
        <w:rPr>
          <w:rFonts w:ascii="HelveticaNowText Regular" w:hAnsi="HelveticaNowText Regular" w:cs="HelveticaNowText Regular"/>
          <w:bCs/>
          <w:noProof/>
          <w:sz w:val="22"/>
          <w:szCs w:val="22"/>
          <w:u w:val="single"/>
          <w:lang w:val="ro-RO"/>
        </w:rPr>
        <w:t>SITUATIE EXISTENTA</w:t>
      </w:r>
    </w:p>
    <w:p w14:paraId="56088EC8" w14:textId="77777777" w:rsidR="00842822" w:rsidRPr="000475B8" w:rsidRDefault="00842822" w:rsidP="000475B8">
      <w:pPr>
        <w:pStyle w:val="ListParagraph"/>
        <w:spacing w:line="360" w:lineRule="auto"/>
        <w:ind w:left="0"/>
        <w:rPr>
          <w:rFonts w:ascii="HelveticaNowText Regular" w:hAnsi="HelveticaNowText Regular" w:cs="HelveticaNowText Regular"/>
          <w:noProof/>
          <w:sz w:val="22"/>
          <w:szCs w:val="22"/>
          <w:lang w:val="ro-RO"/>
        </w:rPr>
      </w:pPr>
      <w:r w:rsidRPr="000475B8">
        <w:rPr>
          <w:rFonts w:ascii="HelveticaNowText Regular" w:hAnsi="HelveticaNowText Regular" w:cs="HelveticaNowText Regular"/>
          <w:noProof/>
          <w:sz w:val="22"/>
          <w:szCs w:val="22"/>
          <w:lang w:val="ro-RO"/>
        </w:rPr>
        <w:t xml:space="preserve">S. construita PENSIUNE  (acte)  = </w:t>
      </w:r>
      <w:r w:rsidRPr="00571644">
        <w:rPr>
          <w:rFonts w:ascii="HelveticaNowText Regular" w:hAnsi="HelveticaNowText Regular" w:cs="HelveticaNowText Regular"/>
          <w:noProof/>
          <w:sz w:val="22"/>
          <w:szCs w:val="22"/>
          <w:highlight w:val="yellow"/>
          <w:lang w:val="ro-RO"/>
        </w:rPr>
        <w:t>650</w:t>
      </w:r>
      <w:r w:rsidRPr="000475B8">
        <w:rPr>
          <w:rFonts w:ascii="HelveticaNowText Regular" w:hAnsi="HelveticaNowText Regular" w:cs="HelveticaNowText Regular"/>
          <w:noProof/>
          <w:sz w:val="22"/>
          <w:szCs w:val="22"/>
          <w:lang w:val="ro-RO"/>
        </w:rPr>
        <w:t xml:space="preserve"> mp</w:t>
      </w:r>
    </w:p>
    <w:p w14:paraId="215A6580" w14:textId="77777777" w:rsidR="00842822" w:rsidRPr="000475B8" w:rsidRDefault="00842822" w:rsidP="000475B8">
      <w:pPr>
        <w:pStyle w:val="ListParagraph"/>
        <w:spacing w:line="360" w:lineRule="auto"/>
        <w:ind w:left="0"/>
        <w:rPr>
          <w:rFonts w:ascii="HelveticaNowText Regular" w:hAnsi="HelveticaNowText Regular" w:cs="HelveticaNowText Regular"/>
          <w:noProof/>
          <w:sz w:val="22"/>
          <w:szCs w:val="22"/>
          <w:lang w:val="ro-RO"/>
        </w:rPr>
      </w:pPr>
      <w:r w:rsidRPr="000475B8">
        <w:rPr>
          <w:rFonts w:ascii="HelveticaNowText Regular" w:hAnsi="HelveticaNowText Regular" w:cs="HelveticaNowText Regular"/>
          <w:noProof/>
          <w:sz w:val="22"/>
          <w:szCs w:val="22"/>
          <w:lang w:val="ro-RO"/>
        </w:rPr>
        <w:t xml:space="preserve">S. construita PENSIUNE  (masurat)  </w:t>
      </w:r>
      <w:r w:rsidRPr="00571644">
        <w:rPr>
          <w:rFonts w:ascii="HelveticaNowText Regular" w:hAnsi="HelveticaNowText Regular" w:cs="HelveticaNowText Regular"/>
          <w:noProof/>
          <w:sz w:val="22"/>
          <w:szCs w:val="22"/>
          <w:highlight w:val="yellow"/>
          <w:lang w:val="ro-RO"/>
        </w:rPr>
        <w:t>= 624</w:t>
      </w:r>
      <w:r w:rsidRPr="000475B8">
        <w:rPr>
          <w:rFonts w:ascii="HelveticaNowText Regular" w:hAnsi="HelveticaNowText Regular" w:cs="HelveticaNowText Regular"/>
          <w:noProof/>
          <w:sz w:val="22"/>
          <w:szCs w:val="22"/>
          <w:lang w:val="ro-RO"/>
        </w:rPr>
        <w:t xml:space="preserve"> mp</w:t>
      </w:r>
    </w:p>
    <w:p w14:paraId="23F4A6FC" w14:textId="77777777" w:rsidR="00842822" w:rsidRPr="000475B8" w:rsidRDefault="00842822" w:rsidP="000475B8">
      <w:pPr>
        <w:pStyle w:val="ListParagraph"/>
        <w:spacing w:line="360" w:lineRule="auto"/>
        <w:ind w:left="0"/>
        <w:rPr>
          <w:rFonts w:ascii="HelveticaNowText Regular" w:hAnsi="HelveticaNowText Regular" w:cs="HelveticaNowText Regular"/>
          <w:noProof/>
          <w:sz w:val="22"/>
          <w:szCs w:val="22"/>
          <w:lang w:val="ro-RO"/>
        </w:rPr>
      </w:pPr>
      <w:r w:rsidRPr="000475B8">
        <w:rPr>
          <w:rFonts w:ascii="HelveticaNowText Regular" w:hAnsi="HelveticaNowText Regular" w:cs="HelveticaNowText Regular"/>
          <w:noProof/>
          <w:sz w:val="22"/>
          <w:szCs w:val="22"/>
          <w:lang w:val="ro-RO"/>
        </w:rPr>
        <w:t xml:space="preserve">S. construita desfasurata PENSIUNE = </w:t>
      </w:r>
      <w:r w:rsidRPr="00571644">
        <w:rPr>
          <w:rFonts w:ascii="HelveticaNowText Regular" w:hAnsi="HelveticaNowText Regular" w:cs="HelveticaNowText Regular"/>
          <w:noProof/>
          <w:sz w:val="22"/>
          <w:szCs w:val="22"/>
          <w:highlight w:val="yellow"/>
          <w:lang w:val="ro-RO"/>
        </w:rPr>
        <w:t>1482 mp</w:t>
      </w:r>
    </w:p>
    <w:p w14:paraId="7BB6CFF5" w14:textId="77777777" w:rsidR="00842822" w:rsidRPr="000475B8" w:rsidRDefault="00842822" w:rsidP="000475B8">
      <w:pPr>
        <w:pStyle w:val="ListParagraph"/>
        <w:spacing w:line="360" w:lineRule="auto"/>
        <w:ind w:left="0"/>
        <w:rPr>
          <w:rFonts w:ascii="HelveticaNowText Regular" w:hAnsi="HelveticaNowText Regular" w:cs="HelveticaNowText Regular"/>
          <w:noProof/>
          <w:sz w:val="22"/>
          <w:szCs w:val="22"/>
          <w:lang w:val="ro-RO"/>
        </w:rPr>
      </w:pPr>
      <w:r w:rsidRPr="000475B8">
        <w:rPr>
          <w:rFonts w:ascii="HelveticaNowText Regular" w:hAnsi="HelveticaNowText Regular" w:cs="HelveticaNowText Regular"/>
          <w:noProof/>
          <w:sz w:val="22"/>
          <w:szCs w:val="22"/>
          <w:lang w:val="ro-RO"/>
        </w:rPr>
        <w:t xml:space="preserve">S. utila PENSIUNE = </w:t>
      </w:r>
      <w:r w:rsidRPr="00571644">
        <w:rPr>
          <w:rFonts w:ascii="HelveticaNowText Regular" w:hAnsi="HelveticaNowText Regular" w:cs="HelveticaNowText Regular"/>
          <w:noProof/>
          <w:sz w:val="22"/>
          <w:szCs w:val="22"/>
          <w:highlight w:val="yellow"/>
          <w:lang w:val="ro-RO"/>
        </w:rPr>
        <w:t>1166,27 mp</w:t>
      </w:r>
    </w:p>
    <w:p w14:paraId="2F54F5F9" w14:textId="77777777" w:rsidR="00842822" w:rsidRPr="000475B8" w:rsidRDefault="00842822" w:rsidP="000475B8">
      <w:pPr>
        <w:pStyle w:val="ListParagraph"/>
        <w:spacing w:line="360" w:lineRule="auto"/>
        <w:ind w:left="0"/>
        <w:rPr>
          <w:rFonts w:ascii="HelveticaNowText Regular" w:hAnsi="HelveticaNowText Regular" w:cs="HelveticaNowText Regular"/>
          <w:bCs/>
          <w:noProof/>
          <w:sz w:val="22"/>
          <w:szCs w:val="22"/>
          <w:u w:val="single"/>
          <w:lang w:val="ro-RO"/>
        </w:rPr>
      </w:pPr>
    </w:p>
    <w:p w14:paraId="696D109F" w14:textId="77777777" w:rsidR="00842822" w:rsidRPr="000475B8" w:rsidRDefault="00842822" w:rsidP="000475B8">
      <w:pPr>
        <w:pStyle w:val="ListParagraph"/>
        <w:spacing w:line="360" w:lineRule="auto"/>
        <w:ind w:left="0"/>
        <w:rPr>
          <w:rFonts w:ascii="HelveticaNowText Regular" w:hAnsi="HelveticaNowText Regular" w:cs="HelveticaNowText Regular"/>
          <w:bCs/>
          <w:noProof/>
          <w:sz w:val="22"/>
          <w:szCs w:val="22"/>
          <w:u w:val="single"/>
          <w:lang w:val="ro-RO"/>
        </w:rPr>
      </w:pPr>
      <w:r w:rsidRPr="000475B8">
        <w:rPr>
          <w:rFonts w:ascii="HelveticaNowText Regular" w:hAnsi="HelveticaNowText Regular" w:cs="HelveticaNowText Regular"/>
          <w:bCs/>
          <w:noProof/>
          <w:sz w:val="22"/>
          <w:szCs w:val="22"/>
          <w:u w:val="single"/>
          <w:lang w:val="ro-RO"/>
        </w:rPr>
        <w:t>SITUATIE PROPUSA</w:t>
      </w:r>
    </w:p>
    <w:p w14:paraId="18238253" w14:textId="77777777" w:rsidR="00842822" w:rsidRPr="000475B8" w:rsidRDefault="00842822" w:rsidP="000475B8">
      <w:pPr>
        <w:pStyle w:val="ListParagraph"/>
        <w:spacing w:line="360" w:lineRule="auto"/>
        <w:ind w:left="0"/>
        <w:rPr>
          <w:rFonts w:ascii="HelveticaNowText Regular" w:hAnsi="HelveticaNowText Regular" w:cs="HelveticaNowText Regular"/>
          <w:noProof/>
          <w:sz w:val="22"/>
          <w:szCs w:val="22"/>
          <w:lang w:val="ro-RO"/>
        </w:rPr>
      </w:pPr>
      <w:r w:rsidRPr="000475B8">
        <w:rPr>
          <w:rFonts w:ascii="HelveticaNowText Regular" w:hAnsi="HelveticaNowText Regular" w:cs="HelveticaNowText Regular"/>
          <w:noProof/>
          <w:sz w:val="22"/>
          <w:szCs w:val="22"/>
          <w:lang w:val="ro-RO"/>
        </w:rPr>
        <w:t xml:space="preserve">S. construita PENSIUNE  (acte)  = </w:t>
      </w:r>
      <w:r w:rsidRPr="00571644">
        <w:rPr>
          <w:rFonts w:ascii="HelveticaNowText Regular" w:hAnsi="HelveticaNowText Regular" w:cs="HelveticaNowText Regular"/>
          <w:noProof/>
          <w:sz w:val="22"/>
          <w:szCs w:val="22"/>
          <w:highlight w:val="yellow"/>
          <w:lang w:val="ro-RO"/>
        </w:rPr>
        <w:t>650 mp</w:t>
      </w:r>
    </w:p>
    <w:p w14:paraId="254B6679" w14:textId="77777777" w:rsidR="00842822" w:rsidRPr="000475B8" w:rsidRDefault="00842822" w:rsidP="000475B8">
      <w:pPr>
        <w:pStyle w:val="ListParagraph"/>
        <w:spacing w:line="360" w:lineRule="auto"/>
        <w:ind w:left="0"/>
        <w:rPr>
          <w:rFonts w:ascii="HelveticaNowText Regular" w:hAnsi="HelveticaNowText Regular" w:cs="HelveticaNowText Regular"/>
          <w:noProof/>
          <w:sz w:val="22"/>
          <w:szCs w:val="22"/>
          <w:lang w:val="ro-RO"/>
        </w:rPr>
      </w:pPr>
      <w:r w:rsidRPr="000475B8">
        <w:rPr>
          <w:rFonts w:ascii="HelveticaNowText Regular" w:hAnsi="HelveticaNowText Regular" w:cs="HelveticaNowText Regular"/>
          <w:noProof/>
          <w:sz w:val="22"/>
          <w:szCs w:val="22"/>
          <w:lang w:val="ro-RO"/>
        </w:rPr>
        <w:t xml:space="preserve">S. construita PENSIUNE  (masurat)  = </w:t>
      </w:r>
      <w:r w:rsidRPr="00571644">
        <w:rPr>
          <w:rFonts w:ascii="HelveticaNowText Regular" w:hAnsi="HelveticaNowText Regular" w:cs="HelveticaNowText Regular"/>
          <w:noProof/>
          <w:sz w:val="22"/>
          <w:szCs w:val="22"/>
          <w:highlight w:val="yellow"/>
          <w:lang w:val="ro-RO"/>
        </w:rPr>
        <w:t>624 mp</w:t>
      </w:r>
    </w:p>
    <w:p w14:paraId="58A6EBE6" w14:textId="77777777" w:rsidR="00842822" w:rsidRPr="000475B8" w:rsidRDefault="00842822" w:rsidP="000475B8">
      <w:pPr>
        <w:pStyle w:val="ListParagraph"/>
        <w:spacing w:line="360" w:lineRule="auto"/>
        <w:ind w:left="0"/>
        <w:rPr>
          <w:rFonts w:ascii="HelveticaNowText Regular" w:hAnsi="HelveticaNowText Regular" w:cs="HelveticaNowText Regular"/>
          <w:noProof/>
          <w:sz w:val="22"/>
          <w:szCs w:val="22"/>
          <w:lang w:val="ro-RO"/>
        </w:rPr>
      </w:pPr>
      <w:r w:rsidRPr="000475B8">
        <w:rPr>
          <w:rFonts w:ascii="HelveticaNowText Regular" w:hAnsi="HelveticaNowText Regular" w:cs="HelveticaNowText Regular"/>
          <w:noProof/>
          <w:sz w:val="22"/>
          <w:szCs w:val="22"/>
          <w:lang w:val="ro-RO"/>
        </w:rPr>
        <w:t xml:space="preserve">S. construita desfasurata PENSIUNE = </w:t>
      </w:r>
      <w:r w:rsidRPr="00571644">
        <w:rPr>
          <w:rFonts w:ascii="HelveticaNowText Regular" w:hAnsi="HelveticaNowText Regular" w:cs="HelveticaNowText Regular"/>
          <w:noProof/>
          <w:sz w:val="22"/>
          <w:szCs w:val="22"/>
          <w:highlight w:val="yellow"/>
          <w:lang w:val="ro-RO"/>
        </w:rPr>
        <w:t>1781 mp</w:t>
      </w:r>
    </w:p>
    <w:p w14:paraId="3894CD71" w14:textId="38D8665A" w:rsidR="003541CF" w:rsidRPr="000475B8" w:rsidRDefault="00842822" w:rsidP="000475B8">
      <w:pPr>
        <w:pStyle w:val="ListParagraph"/>
        <w:spacing w:line="360" w:lineRule="auto"/>
        <w:ind w:left="0"/>
        <w:rPr>
          <w:rFonts w:ascii="HelveticaNowText Regular" w:hAnsi="HelveticaNowText Regular" w:cs="HelveticaNowText Regular"/>
          <w:noProof/>
          <w:sz w:val="22"/>
          <w:szCs w:val="22"/>
          <w:lang w:val="ro-RO"/>
        </w:rPr>
      </w:pPr>
      <w:r w:rsidRPr="000475B8">
        <w:rPr>
          <w:rFonts w:ascii="HelveticaNowText Regular" w:hAnsi="HelveticaNowText Regular" w:cs="HelveticaNowText Regular"/>
          <w:noProof/>
          <w:sz w:val="22"/>
          <w:szCs w:val="22"/>
          <w:lang w:val="ro-RO"/>
        </w:rPr>
        <w:t xml:space="preserve">S. utila PENSIUNE = </w:t>
      </w:r>
      <w:r w:rsidR="004602AC" w:rsidRPr="00571644">
        <w:rPr>
          <w:rFonts w:ascii="HelveticaNowText Regular" w:hAnsi="HelveticaNowText Regular" w:cs="HelveticaNowText Regular"/>
          <w:noProof/>
          <w:sz w:val="22"/>
          <w:szCs w:val="22"/>
          <w:highlight w:val="yellow"/>
          <w:lang w:val="ro-RO"/>
        </w:rPr>
        <w:t>1364.6</w:t>
      </w:r>
      <w:r w:rsidRPr="00571644">
        <w:rPr>
          <w:rFonts w:ascii="HelveticaNowText Regular" w:hAnsi="HelveticaNowText Regular" w:cs="HelveticaNowText Regular"/>
          <w:noProof/>
          <w:sz w:val="22"/>
          <w:szCs w:val="22"/>
          <w:highlight w:val="yellow"/>
          <w:lang w:val="ro-RO"/>
        </w:rPr>
        <w:t xml:space="preserve"> mp</w:t>
      </w:r>
    </w:p>
    <w:p w14:paraId="786FDDE1" w14:textId="77777777" w:rsidR="00842822" w:rsidRPr="000475B8" w:rsidRDefault="00842822" w:rsidP="000475B8">
      <w:pPr>
        <w:pStyle w:val="ListParagraph"/>
        <w:spacing w:line="360" w:lineRule="auto"/>
        <w:ind w:left="0"/>
        <w:rPr>
          <w:rFonts w:ascii="HelveticaNowText Regular" w:hAnsi="HelveticaNowText Regular" w:cs="HelveticaNowText Regular"/>
          <w:noProof/>
          <w:sz w:val="22"/>
          <w:szCs w:val="22"/>
          <w:lang w:val="ro-RO"/>
        </w:rPr>
      </w:pPr>
    </w:p>
    <w:p w14:paraId="3F9A46D6" w14:textId="0058F2DA" w:rsidR="003541CF" w:rsidRPr="000475B8" w:rsidRDefault="003541CF" w:rsidP="000475B8">
      <w:pPr>
        <w:pStyle w:val="ListParagraph"/>
        <w:spacing w:line="360" w:lineRule="auto"/>
        <w:ind w:left="0"/>
        <w:rPr>
          <w:rFonts w:ascii="HelveticaNowText Regular" w:hAnsi="HelveticaNowText Regular" w:cs="HelveticaNowText Regular"/>
          <w:bCs/>
          <w:noProof/>
          <w:sz w:val="22"/>
          <w:szCs w:val="22"/>
          <w:lang w:val="ro-RO"/>
        </w:rPr>
      </w:pPr>
      <w:r w:rsidRPr="000475B8">
        <w:rPr>
          <w:rFonts w:ascii="HelveticaNowText Regular" w:hAnsi="HelveticaNowText Regular" w:cs="HelveticaNowText Regular"/>
          <w:bCs/>
          <w:noProof/>
          <w:sz w:val="22"/>
          <w:szCs w:val="22"/>
          <w:lang w:val="ro-RO"/>
        </w:rPr>
        <w:t xml:space="preserve">Procent de ocupare a terenului  (POT) existent = </w:t>
      </w:r>
      <w:r w:rsidR="00842822" w:rsidRPr="00571644">
        <w:rPr>
          <w:rFonts w:ascii="HelveticaNowText Regular" w:hAnsi="HelveticaNowText Regular" w:cs="HelveticaNowText Regular"/>
          <w:bCs/>
          <w:noProof/>
          <w:sz w:val="22"/>
          <w:szCs w:val="22"/>
          <w:highlight w:val="yellow"/>
          <w:lang w:val="ro-RO"/>
        </w:rPr>
        <w:t>21,08</w:t>
      </w:r>
      <w:r w:rsidRPr="00571644">
        <w:rPr>
          <w:rFonts w:ascii="HelveticaNowText Regular" w:hAnsi="HelveticaNowText Regular" w:cs="HelveticaNowText Regular"/>
          <w:bCs/>
          <w:noProof/>
          <w:sz w:val="22"/>
          <w:szCs w:val="22"/>
          <w:highlight w:val="yellow"/>
          <w:lang w:val="ro-RO"/>
        </w:rPr>
        <w:t>%</w:t>
      </w:r>
    </w:p>
    <w:p w14:paraId="33DAE9AD" w14:textId="3FE651DB" w:rsidR="003541CF" w:rsidRPr="000475B8" w:rsidRDefault="003541CF" w:rsidP="000475B8">
      <w:pPr>
        <w:pStyle w:val="ListParagraph"/>
        <w:spacing w:line="360" w:lineRule="auto"/>
        <w:ind w:left="0"/>
        <w:rPr>
          <w:rFonts w:ascii="HelveticaNowText Regular" w:hAnsi="HelveticaNowText Regular" w:cs="HelveticaNowText Regular"/>
          <w:bCs/>
          <w:noProof/>
          <w:sz w:val="22"/>
          <w:szCs w:val="22"/>
          <w:lang w:val="ro-RO"/>
        </w:rPr>
      </w:pPr>
      <w:r w:rsidRPr="000475B8">
        <w:rPr>
          <w:rFonts w:ascii="HelveticaNowText Regular" w:hAnsi="HelveticaNowText Regular" w:cs="HelveticaNowText Regular"/>
          <w:bCs/>
          <w:noProof/>
          <w:sz w:val="22"/>
          <w:szCs w:val="22"/>
          <w:lang w:val="ro-RO"/>
        </w:rPr>
        <w:t xml:space="preserve">Procent de ocupare a terenului  (POT) propus = </w:t>
      </w:r>
      <w:r w:rsidR="00842822" w:rsidRPr="00571644">
        <w:rPr>
          <w:rFonts w:ascii="HelveticaNowText Regular" w:hAnsi="HelveticaNowText Regular" w:cs="HelveticaNowText Regular"/>
          <w:bCs/>
          <w:noProof/>
          <w:sz w:val="22"/>
          <w:szCs w:val="22"/>
          <w:highlight w:val="yellow"/>
          <w:lang w:val="ro-RO"/>
        </w:rPr>
        <w:t>21,08</w:t>
      </w:r>
      <w:r w:rsidRPr="00571644">
        <w:rPr>
          <w:rFonts w:ascii="HelveticaNowText Regular" w:hAnsi="HelveticaNowText Regular" w:cs="HelveticaNowText Regular"/>
          <w:bCs/>
          <w:noProof/>
          <w:sz w:val="22"/>
          <w:szCs w:val="22"/>
          <w:highlight w:val="yellow"/>
          <w:lang w:val="ro-RO"/>
        </w:rPr>
        <w:t xml:space="preserve"> %</w:t>
      </w:r>
    </w:p>
    <w:p w14:paraId="7043526F" w14:textId="3349D4DA" w:rsidR="003541CF" w:rsidRPr="000475B8" w:rsidRDefault="003541CF" w:rsidP="000475B8">
      <w:pPr>
        <w:pStyle w:val="ListParagraph"/>
        <w:spacing w:line="360" w:lineRule="auto"/>
        <w:ind w:left="0"/>
        <w:rPr>
          <w:rFonts w:ascii="HelveticaNowText Regular" w:hAnsi="HelveticaNowText Regular" w:cs="HelveticaNowText Regular"/>
          <w:bCs/>
          <w:noProof/>
          <w:sz w:val="22"/>
          <w:szCs w:val="22"/>
          <w:lang w:val="ro-RO"/>
        </w:rPr>
      </w:pPr>
      <w:r w:rsidRPr="000475B8">
        <w:rPr>
          <w:rFonts w:ascii="HelveticaNowText Regular" w:hAnsi="HelveticaNowText Regular" w:cs="HelveticaNowText Regular"/>
          <w:bCs/>
          <w:noProof/>
          <w:sz w:val="22"/>
          <w:szCs w:val="22"/>
          <w:lang w:val="ro-RO"/>
        </w:rPr>
        <w:t xml:space="preserve">Coeficient de utilizare a terenului (CUT) existent = </w:t>
      </w:r>
      <w:r w:rsidRPr="00571644">
        <w:rPr>
          <w:rFonts w:ascii="HelveticaNowText Regular" w:hAnsi="HelveticaNowText Regular" w:cs="HelveticaNowText Regular"/>
          <w:bCs/>
          <w:noProof/>
          <w:sz w:val="22"/>
          <w:szCs w:val="22"/>
          <w:highlight w:val="yellow"/>
          <w:lang w:val="ro-RO"/>
        </w:rPr>
        <w:t>0</w:t>
      </w:r>
      <w:r w:rsidR="00A05DD1" w:rsidRPr="00571644">
        <w:rPr>
          <w:rFonts w:ascii="HelveticaNowText Regular" w:hAnsi="HelveticaNowText Regular" w:cs="HelveticaNowText Regular"/>
          <w:bCs/>
          <w:noProof/>
          <w:sz w:val="22"/>
          <w:szCs w:val="22"/>
          <w:highlight w:val="yellow"/>
          <w:lang w:val="ro-RO"/>
        </w:rPr>
        <w:t>,5</w:t>
      </w:r>
      <w:r w:rsidR="00842822" w:rsidRPr="00571644">
        <w:rPr>
          <w:rFonts w:ascii="HelveticaNowText Regular" w:hAnsi="HelveticaNowText Regular" w:cs="HelveticaNowText Regular"/>
          <w:bCs/>
          <w:noProof/>
          <w:sz w:val="22"/>
          <w:szCs w:val="22"/>
          <w:highlight w:val="yellow"/>
          <w:lang w:val="ro-RO"/>
        </w:rPr>
        <w:t>0</w:t>
      </w:r>
    </w:p>
    <w:p w14:paraId="61BE5C31" w14:textId="5E821596" w:rsidR="003541CF" w:rsidRPr="000475B8" w:rsidRDefault="003541CF" w:rsidP="000475B8">
      <w:pPr>
        <w:pStyle w:val="ListParagraph"/>
        <w:spacing w:line="360" w:lineRule="auto"/>
        <w:ind w:left="0"/>
        <w:rPr>
          <w:rFonts w:ascii="HelveticaNowText Regular" w:hAnsi="HelveticaNowText Regular" w:cs="HelveticaNowText Regular"/>
          <w:bCs/>
          <w:noProof/>
          <w:sz w:val="22"/>
          <w:szCs w:val="22"/>
          <w:lang w:val="ro-RO"/>
        </w:rPr>
      </w:pPr>
      <w:r w:rsidRPr="000475B8">
        <w:rPr>
          <w:rFonts w:ascii="HelveticaNowText Regular" w:hAnsi="HelveticaNowText Regular" w:cs="HelveticaNowText Regular"/>
          <w:bCs/>
          <w:noProof/>
          <w:sz w:val="22"/>
          <w:szCs w:val="22"/>
          <w:lang w:val="ro-RO"/>
        </w:rPr>
        <w:t xml:space="preserve">Coeficient de utilizare a terenului (CUT) propus = </w:t>
      </w:r>
      <w:r w:rsidRPr="00571644">
        <w:rPr>
          <w:rFonts w:ascii="HelveticaNowText Regular" w:hAnsi="HelveticaNowText Regular" w:cs="HelveticaNowText Regular"/>
          <w:bCs/>
          <w:noProof/>
          <w:sz w:val="22"/>
          <w:szCs w:val="22"/>
          <w:highlight w:val="yellow"/>
          <w:lang w:val="ro-RO"/>
        </w:rPr>
        <w:t>0.</w:t>
      </w:r>
      <w:r w:rsidR="00842822" w:rsidRPr="00571644">
        <w:rPr>
          <w:rFonts w:ascii="HelveticaNowText Regular" w:hAnsi="HelveticaNowText Regular" w:cs="HelveticaNowText Regular"/>
          <w:bCs/>
          <w:noProof/>
          <w:sz w:val="22"/>
          <w:szCs w:val="22"/>
          <w:highlight w:val="yellow"/>
          <w:lang w:val="ro-RO"/>
        </w:rPr>
        <w:t>60</w:t>
      </w:r>
    </w:p>
    <w:p w14:paraId="2AD79CA7" w14:textId="77777777" w:rsidR="00E64B4B" w:rsidRPr="000475B8" w:rsidRDefault="00E64B4B" w:rsidP="000475B8">
      <w:pPr>
        <w:pStyle w:val="ListParagraph"/>
        <w:spacing w:line="360" w:lineRule="auto"/>
        <w:ind w:left="0"/>
        <w:rPr>
          <w:rFonts w:ascii="HelveticaNowText Regular" w:hAnsi="HelveticaNowText Regular" w:cs="HelveticaNowText Regular"/>
          <w:noProof/>
          <w:color w:val="FF0000"/>
          <w:sz w:val="22"/>
          <w:szCs w:val="22"/>
        </w:rPr>
      </w:pPr>
    </w:p>
    <w:bookmarkEnd w:id="25"/>
    <w:p w14:paraId="1E752324" w14:textId="0E427458" w:rsidR="00CE652A" w:rsidRPr="000475B8" w:rsidRDefault="00CE652A" w:rsidP="000475B8">
      <w:pPr>
        <w:pStyle w:val="ListParagraph"/>
        <w:spacing w:line="360" w:lineRule="auto"/>
        <w:ind w:left="0"/>
        <w:rPr>
          <w:rFonts w:ascii="HelveticaNowText Regular" w:hAnsi="HelveticaNowText Regular" w:cs="HelveticaNowText Regular"/>
          <w:noProof/>
          <w:sz w:val="22"/>
          <w:szCs w:val="22"/>
          <w:lang w:val="it-IT"/>
        </w:rPr>
      </w:pPr>
      <w:r w:rsidRPr="000475B8">
        <w:rPr>
          <w:rFonts w:ascii="HelveticaNowText Regular" w:hAnsi="HelveticaNowText Regular" w:cs="HelveticaNowText Regular"/>
          <w:noProof/>
          <w:sz w:val="22"/>
          <w:szCs w:val="22"/>
          <w:lang w:val="ro-RO"/>
        </w:rPr>
        <w:tab/>
      </w:r>
    </w:p>
    <w:p w14:paraId="1F7207BB" w14:textId="77777777" w:rsidR="00453BE4" w:rsidRPr="000475B8" w:rsidRDefault="00453BE4" w:rsidP="000475B8">
      <w:pPr>
        <w:pStyle w:val="ListParagraph"/>
        <w:spacing w:line="360" w:lineRule="auto"/>
        <w:ind w:left="0"/>
        <w:rPr>
          <w:rFonts w:ascii="HelveticaNowText Regular" w:hAnsi="HelveticaNowText Regular" w:cs="HelveticaNowText Regular"/>
          <w:noProof/>
          <w:sz w:val="22"/>
          <w:szCs w:val="22"/>
          <w:u w:val="single"/>
          <w:lang w:val="ro-RO"/>
        </w:rPr>
      </w:pPr>
      <w:r w:rsidRPr="000475B8">
        <w:rPr>
          <w:rFonts w:ascii="HelveticaNowText Regular" w:hAnsi="HelveticaNowText Regular" w:cs="HelveticaNowText Regular"/>
          <w:noProof/>
          <w:sz w:val="22"/>
          <w:szCs w:val="22"/>
          <w:u w:val="single"/>
          <w:lang w:val="ro-RO"/>
        </w:rPr>
        <w:t xml:space="preserve">CARACTERISTICILE CONSTRUCTIEI PROPUSE DIN PUNCT DE VEDERE ARHITECTURAL </w:t>
      </w:r>
    </w:p>
    <w:p w14:paraId="14B7D6D5" w14:textId="77777777" w:rsidR="003541CF" w:rsidRPr="000475B8" w:rsidRDefault="003541CF" w:rsidP="000475B8">
      <w:pPr>
        <w:pStyle w:val="ListParagraph"/>
        <w:spacing w:line="360" w:lineRule="auto"/>
        <w:ind w:left="0"/>
        <w:rPr>
          <w:rFonts w:ascii="HelveticaNowText Regular" w:hAnsi="HelveticaNowText Regular" w:cs="HelveticaNowText Regular"/>
          <w:noProof/>
          <w:sz w:val="22"/>
          <w:szCs w:val="22"/>
          <w:u w:val="single"/>
          <w:lang w:val="ro-RO"/>
        </w:rPr>
      </w:pPr>
      <w:bookmarkStart w:id="26" w:name="_Hlk113890394"/>
      <w:r w:rsidRPr="000475B8">
        <w:rPr>
          <w:rFonts w:ascii="HelveticaNowText Regular" w:hAnsi="HelveticaNowText Regular" w:cs="HelveticaNowText Regular"/>
          <w:noProof/>
          <w:sz w:val="22"/>
          <w:szCs w:val="22"/>
          <w:lang w:val="ro-RO"/>
        </w:rPr>
        <w:t xml:space="preserve">SISTEMUL CONSTRUCTIV    </w:t>
      </w:r>
      <w:r w:rsidRPr="000475B8">
        <w:rPr>
          <w:rFonts w:ascii="HelveticaNowText Regular" w:hAnsi="HelveticaNowText Regular" w:cs="HelveticaNowText Regular"/>
          <w:noProof/>
          <w:sz w:val="22"/>
          <w:szCs w:val="22"/>
          <w:u w:val="single"/>
          <w:lang w:val="ro-RO"/>
        </w:rPr>
        <w:t xml:space="preserve"> </w:t>
      </w:r>
    </w:p>
    <w:p w14:paraId="6BB962C6" w14:textId="519DE562" w:rsidR="003541CF" w:rsidRPr="000475B8" w:rsidRDefault="003541CF" w:rsidP="000475B8">
      <w:pPr>
        <w:pStyle w:val="ListParagraph"/>
        <w:spacing w:line="360" w:lineRule="auto"/>
        <w:ind w:left="0"/>
        <w:rPr>
          <w:rFonts w:ascii="HelveticaNowText Regular" w:hAnsi="HelveticaNowText Regular" w:cs="HelveticaNowText Regular"/>
          <w:noProof/>
          <w:sz w:val="22"/>
          <w:szCs w:val="22"/>
          <w:lang w:val="ro-RO"/>
        </w:rPr>
      </w:pPr>
      <w:r w:rsidRPr="000475B8">
        <w:rPr>
          <w:rFonts w:ascii="HelveticaNowText Regular" w:hAnsi="HelveticaNowText Regular" w:cs="HelveticaNowText Regular"/>
          <w:noProof/>
          <w:sz w:val="22"/>
          <w:szCs w:val="22"/>
          <w:lang w:val="ro-RO"/>
        </w:rPr>
        <w:t>Structura constructiei:</w:t>
      </w:r>
      <w:r w:rsidR="003234F6" w:rsidRPr="000475B8">
        <w:rPr>
          <w:rFonts w:ascii="HelveticaNowText Regular" w:hAnsi="HelveticaNowText Regular" w:cs="HelveticaNowText Regular"/>
          <w:noProof/>
          <w:sz w:val="22"/>
          <w:szCs w:val="22"/>
          <w:lang w:val="ro-RO"/>
        </w:rPr>
        <w:t xml:space="preserve"> (existent=propus)</w:t>
      </w:r>
    </w:p>
    <w:p w14:paraId="420F2504" w14:textId="77777777" w:rsidR="003541CF" w:rsidRPr="000475B8" w:rsidRDefault="003541CF" w:rsidP="000475B8">
      <w:pPr>
        <w:pStyle w:val="ListParagraph"/>
        <w:spacing w:line="360" w:lineRule="auto"/>
        <w:ind w:left="0"/>
        <w:rPr>
          <w:rFonts w:ascii="HelveticaNowText Regular" w:hAnsi="HelveticaNowText Regular" w:cs="HelveticaNowText Regular"/>
          <w:noProof/>
          <w:sz w:val="22"/>
          <w:szCs w:val="22"/>
          <w:lang w:val="ro-RO"/>
        </w:rPr>
      </w:pPr>
      <w:r w:rsidRPr="00571644">
        <w:rPr>
          <w:rFonts w:ascii="HelveticaNowText Regular" w:hAnsi="HelveticaNowText Regular" w:cs="HelveticaNowText Regular"/>
          <w:noProof/>
          <w:sz w:val="22"/>
          <w:szCs w:val="22"/>
          <w:highlight w:val="yellow"/>
          <w:lang w:val="ro-RO"/>
        </w:rPr>
        <w:lastRenderedPageBreak/>
        <w:t>Fundatii continue din beton armat</w:t>
      </w:r>
    </w:p>
    <w:p w14:paraId="5A0BD142" w14:textId="7E879829" w:rsidR="003541CF" w:rsidRPr="000475B8" w:rsidRDefault="003541CF" w:rsidP="000475B8">
      <w:pPr>
        <w:pStyle w:val="ListParagraph"/>
        <w:spacing w:line="360" w:lineRule="auto"/>
        <w:ind w:left="0"/>
        <w:rPr>
          <w:rFonts w:ascii="HelveticaNowText Regular" w:hAnsi="HelveticaNowText Regular" w:cs="HelveticaNowText Regular"/>
          <w:noProof/>
          <w:sz w:val="22"/>
          <w:szCs w:val="22"/>
          <w:lang w:val="ro-RO"/>
        </w:rPr>
      </w:pPr>
      <w:r w:rsidRPr="000475B8">
        <w:rPr>
          <w:rFonts w:ascii="HelveticaNowText Regular" w:eastAsia="Calibri" w:hAnsi="HelveticaNowText Regular" w:cs="HelveticaNowText Regular"/>
          <w:noProof/>
          <w:sz w:val="22"/>
          <w:szCs w:val="22"/>
        </w:rPr>
        <w:t xml:space="preserve">Structură de rezistență </w:t>
      </w:r>
      <w:r w:rsidRPr="00571644">
        <w:rPr>
          <w:rFonts w:ascii="HelveticaNowText Regular" w:eastAsia="Calibri" w:hAnsi="HelveticaNowText Regular" w:cs="HelveticaNowText Regular"/>
          <w:noProof/>
          <w:sz w:val="22"/>
          <w:szCs w:val="22"/>
          <w:highlight w:val="yellow"/>
        </w:rPr>
        <w:t>realizată din cadre din beton armat</w:t>
      </w:r>
      <w:r w:rsidR="00A05DD1" w:rsidRPr="00571644">
        <w:rPr>
          <w:rFonts w:ascii="HelveticaNowText Regular" w:eastAsia="Calibri" w:hAnsi="HelveticaNowText Regular" w:cs="HelveticaNowText Regular"/>
          <w:noProof/>
          <w:sz w:val="22"/>
          <w:szCs w:val="22"/>
          <w:highlight w:val="yellow"/>
        </w:rPr>
        <w:t xml:space="preserve"> cu planșee din beton 13 cm grosime</w:t>
      </w:r>
    </w:p>
    <w:p w14:paraId="1267C3C5" w14:textId="004FEF6E" w:rsidR="003541CF" w:rsidRPr="000475B8" w:rsidRDefault="003541CF" w:rsidP="000475B8">
      <w:pPr>
        <w:pStyle w:val="ListParagraph"/>
        <w:spacing w:line="360" w:lineRule="auto"/>
        <w:ind w:left="0"/>
        <w:rPr>
          <w:rFonts w:ascii="HelveticaNowText Regular" w:hAnsi="HelveticaNowText Regular" w:cs="HelveticaNowText Regular"/>
          <w:noProof/>
          <w:sz w:val="22"/>
          <w:szCs w:val="22"/>
          <w:lang w:val="ro-RO"/>
        </w:rPr>
      </w:pPr>
      <w:r w:rsidRPr="000475B8">
        <w:rPr>
          <w:rFonts w:ascii="HelveticaNowText Regular" w:hAnsi="HelveticaNowText Regular" w:cs="HelveticaNowText Regular"/>
          <w:noProof/>
          <w:sz w:val="22"/>
          <w:szCs w:val="22"/>
          <w:lang w:val="ro-RO"/>
        </w:rPr>
        <w:t xml:space="preserve">Acoperis </w:t>
      </w:r>
      <w:r w:rsidRPr="00EB53A1">
        <w:rPr>
          <w:rFonts w:ascii="HelveticaNowText Regular" w:hAnsi="HelveticaNowText Regular" w:cs="HelveticaNowText Regular"/>
          <w:noProof/>
          <w:sz w:val="22"/>
          <w:szCs w:val="22"/>
          <w:highlight w:val="yellow"/>
          <w:lang w:val="ro-RO"/>
        </w:rPr>
        <w:t xml:space="preserve">sarpanta pe structura din lemn </w:t>
      </w:r>
      <w:r w:rsidR="00A05DD1" w:rsidRPr="00EB53A1">
        <w:rPr>
          <w:rFonts w:ascii="HelveticaNowText Regular" w:hAnsi="HelveticaNowText Regular" w:cs="HelveticaNowText Regular"/>
          <w:noProof/>
          <w:sz w:val="22"/>
          <w:szCs w:val="22"/>
          <w:highlight w:val="yellow"/>
          <w:lang w:val="ro-RO"/>
        </w:rPr>
        <w:t>cu astereală OSB greu combusti</w:t>
      </w:r>
      <w:r w:rsidR="00EB53A1" w:rsidRPr="00EB53A1">
        <w:rPr>
          <w:rFonts w:ascii="HelveticaNowText Regular" w:hAnsi="HelveticaNowText Regular" w:cs="HelveticaNowText Regular"/>
          <w:noProof/>
          <w:sz w:val="22"/>
          <w:szCs w:val="22"/>
          <w:highlight w:val="yellow"/>
          <w:lang w:val="ro-RO"/>
        </w:rPr>
        <w:t>b</w:t>
      </w:r>
      <w:r w:rsidR="00A05DD1" w:rsidRPr="00EB53A1">
        <w:rPr>
          <w:rFonts w:ascii="HelveticaNowText Regular" w:hAnsi="HelveticaNowText Regular" w:cs="HelveticaNowText Regular"/>
          <w:noProof/>
          <w:sz w:val="22"/>
          <w:szCs w:val="22"/>
          <w:highlight w:val="yellow"/>
          <w:lang w:val="ro-RO"/>
        </w:rPr>
        <w:t>ilă și învelitoare din șindrile bituminoase</w:t>
      </w:r>
    </w:p>
    <w:p w14:paraId="31CE1A89" w14:textId="77777777" w:rsidR="003541CF" w:rsidRPr="000475B8" w:rsidRDefault="003541CF" w:rsidP="000475B8">
      <w:pPr>
        <w:pStyle w:val="ListParagraph"/>
        <w:spacing w:line="360" w:lineRule="auto"/>
        <w:ind w:left="0"/>
        <w:rPr>
          <w:rFonts w:ascii="HelveticaNowText Regular" w:hAnsi="HelveticaNowText Regular" w:cs="HelveticaNowText Regular"/>
          <w:noProof/>
          <w:color w:val="FF0000"/>
          <w:sz w:val="22"/>
          <w:szCs w:val="22"/>
          <w:lang w:val="ro-RO"/>
        </w:rPr>
      </w:pPr>
    </w:p>
    <w:p w14:paraId="4ADCB590" w14:textId="14F7E23E" w:rsidR="003541CF" w:rsidRPr="000475B8" w:rsidRDefault="003541CF" w:rsidP="000475B8">
      <w:pPr>
        <w:pStyle w:val="ListParagraph"/>
        <w:spacing w:line="360" w:lineRule="auto"/>
        <w:ind w:left="0"/>
        <w:rPr>
          <w:rFonts w:ascii="HelveticaNowText Regular" w:hAnsi="HelveticaNowText Regular" w:cs="HelveticaNowText Regular"/>
          <w:noProof/>
          <w:sz w:val="22"/>
          <w:szCs w:val="22"/>
          <w:lang w:val="ro-RO"/>
        </w:rPr>
      </w:pPr>
      <w:r w:rsidRPr="000475B8">
        <w:rPr>
          <w:rFonts w:ascii="HelveticaNowText Regular" w:hAnsi="HelveticaNowText Regular" w:cs="HelveticaNowText Regular"/>
          <w:noProof/>
          <w:sz w:val="22"/>
          <w:szCs w:val="22"/>
          <w:lang w:val="ro-RO"/>
        </w:rPr>
        <w:t>INCHIDERILE EXTERIOARE SI COMPARTIMENTARI INTERIOARE</w:t>
      </w:r>
      <w:r w:rsidR="003234F6" w:rsidRPr="000475B8">
        <w:rPr>
          <w:rFonts w:ascii="HelveticaNowText Regular" w:hAnsi="HelveticaNowText Regular" w:cs="HelveticaNowText Regular"/>
          <w:noProof/>
          <w:sz w:val="22"/>
          <w:szCs w:val="22"/>
          <w:lang w:val="ro-RO"/>
        </w:rPr>
        <w:t xml:space="preserve"> (existent=propus)</w:t>
      </w:r>
    </w:p>
    <w:p w14:paraId="7FA3CAE1" w14:textId="641A2AD4" w:rsidR="00A05DD1" w:rsidRPr="000475B8" w:rsidRDefault="003541CF" w:rsidP="000475B8">
      <w:pPr>
        <w:pStyle w:val="ListParagraph"/>
        <w:spacing w:line="360" w:lineRule="auto"/>
        <w:ind w:left="0"/>
        <w:rPr>
          <w:rFonts w:ascii="HelveticaNowText Regular" w:hAnsi="HelveticaNowText Regular" w:cs="HelveticaNowText Regular"/>
          <w:noProof/>
          <w:sz w:val="22"/>
          <w:szCs w:val="22"/>
          <w:lang w:val="ro-RO"/>
        </w:rPr>
      </w:pPr>
      <w:r w:rsidRPr="000475B8">
        <w:rPr>
          <w:rFonts w:ascii="HelveticaNowText Regular" w:hAnsi="HelveticaNowText Regular" w:cs="HelveticaNowText Regular"/>
          <w:noProof/>
          <w:sz w:val="22"/>
          <w:szCs w:val="22"/>
          <w:lang w:val="ro-RO"/>
        </w:rPr>
        <w:t xml:space="preserve">Inchiderile exterioare: </w:t>
      </w:r>
      <w:r w:rsidR="00A05DD1" w:rsidRPr="00EB53A1">
        <w:rPr>
          <w:rFonts w:ascii="HelveticaNowText Regular" w:hAnsi="HelveticaNowText Regular" w:cs="HelveticaNowText Regular"/>
          <w:noProof/>
          <w:sz w:val="22"/>
          <w:szCs w:val="22"/>
          <w:highlight w:val="yellow"/>
          <w:lang w:val="ro-RO"/>
        </w:rPr>
        <w:t>zidărie din blocuri ceramice GVP 25 cm grosime și termosistem cu polistiren expandat ignifugat de 5 cm grosime;</w:t>
      </w:r>
    </w:p>
    <w:p w14:paraId="56890034" w14:textId="22D27A1F" w:rsidR="003541CF" w:rsidRPr="000475B8" w:rsidRDefault="003541CF" w:rsidP="000475B8">
      <w:pPr>
        <w:pStyle w:val="ListParagraph"/>
        <w:spacing w:line="360" w:lineRule="auto"/>
        <w:ind w:left="0"/>
        <w:rPr>
          <w:rFonts w:ascii="HelveticaNowText Regular" w:hAnsi="HelveticaNowText Regular" w:cs="HelveticaNowText Regular"/>
          <w:noProof/>
          <w:sz w:val="22"/>
          <w:szCs w:val="22"/>
          <w:lang w:val="ro-RO"/>
        </w:rPr>
      </w:pPr>
      <w:r w:rsidRPr="000475B8">
        <w:rPr>
          <w:rFonts w:ascii="HelveticaNowText Regular" w:hAnsi="HelveticaNowText Regular" w:cs="HelveticaNowText Regular"/>
          <w:noProof/>
          <w:sz w:val="22"/>
          <w:szCs w:val="22"/>
          <w:lang w:val="ro-RO"/>
        </w:rPr>
        <w:t xml:space="preserve">Compartimentarile interioare: </w:t>
      </w:r>
    </w:p>
    <w:p w14:paraId="60D99C56" w14:textId="1D803A1C" w:rsidR="003541CF" w:rsidRPr="000475B8" w:rsidRDefault="003234F6" w:rsidP="000475B8">
      <w:pPr>
        <w:pStyle w:val="ListParagraph"/>
        <w:spacing w:line="360" w:lineRule="auto"/>
        <w:ind w:left="0"/>
        <w:rPr>
          <w:rFonts w:ascii="HelveticaNowText Regular" w:hAnsi="HelveticaNowText Regular" w:cs="HelveticaNowText Regular"/>
          <w:noProof/>
          <w:sz w:val="22"/>
          <w:szCs w:val="22"/>
          <w:lang w:val="ro-RO"/>
        </w:rPr>
      </w:pPr>
      <w:r w:rsidRPr="00EB53A1">
        <w:rPr>
          <w:rFonts w:ascii="HelveticaNowText Regular" w:eastAsia="Calibri" w:hAnsi="HelveticaNowText Regular" w:cs="HelveticaNowText Regular"/>
          <w:noProof/>
          <w:sz w:val="22"/>
          <w:szCs w:val="22"/>
          <w:highlight w:val="yellow"/>
        </w:rPr>
        <w:t>structură beton armat și pereți neportanți din zidărie de GO de 15 cm grosime</w:t>
      </w:r>
    </w:p>
    <w:p w14:paraId="5F0B9EF1" w14:textId="77777777" w:rsidR="003541CF" w:rsidRPr="000475B8" w:rsidRDefault="003541CF" w:rsidP="000475B8">
      <w:pPr>
        <w:pStyle w:val="ListParagraph"/>
        <w:spacing w:line="360" w:lineRule="auto"/>
        <w:ind w:left="0"/>
        <w:rPr>
          <w:rFonts w:ascii="HelveticaNowText Regular" w:hAnsi="HelveticaNowText Regular" w:cs="HelveticaNowText Regular"/>
          <w:noProof/>
          <w:sz w:val="22"/>
          <w:szCs w:val="22"/>
          <w:lang w:val="ro-RO"/>
        </w:rPr>
      </w:pPr>
    </w:p>
    <w:p w14:paraId="5BDD748B" w14:textId="7032DA17" w:rsidR="003541CF" w:rsidRPr="000475B8" w:rsidRDefault="003541CF" w:rsidP="000475B8">
      <w:pPr>
        <w:pStyle w:val="ListParagraph"/>
        <w:spacing w:line="360" w:lineRule="auto"/>
        <w:ind w:left="0"/>
        <w:rPr>
          <w:rFonts w:ascii="HelveticaNowText Regular" w:hAnsi="HelveticaNowText Regular" w:cs="HelveticaNowText Regular"/>
          <w:noProof/>
          <w:sz w:val="22"/>
          <w:szCs w:val="22"/>
          <w:lang w:val="ro-RO"/>
        </w:rPr>
      </w:pPr>
      <w:r w:rsidRPr="000475B8">
        <w:rPr>
          <w:rFonts w:ascii="HelveticaNowText Regular" w:hAnsi="HelveticaNowText Regular" w:cs="HelveticaNowText Regular"/>
          <w:noProof/>
          <w:sz w:val="22"/>
          <w:szCs w:val="22"/>
          <w:lang w:val="ro-RO"/>
        </w:rPr>
        <w:t>FINISAJE INTERIOARE</w:t>
      </w:r>
      <w:r w:rsidR="003234F6" w:rsidRPr="000475B8">
        <w:rPr>
          <w:rFonts w:ascii="HelveticaNowText Regular" w:hAnsi="HelveticaNowText Regular" w:cs="HelveticaNowText Regular"/>
          <w:noProof/>
          <w:sz w:val="22"/>
          <w:szCs w:val="22"/>
          <w:lang w:val="ro-RO"/>
        </w:rPr>
        <w:t xml:space="preserve"> (existent=propus)</w:t>
      </w:r>
    </w:p>
    <w:p w14:paraId="6F44BE5B" w14:textId="1BDCB1B3" w:rsidR="003541CF" w:rsidRPr="000475B8" w:rsidRDefault="00EB53A1" w:rsidP="000475B8">
      <w:pPr>
        <w:pStyle w:val="ListParagraph"/>
        <w:spacing w:line="360" w:lineRule="auto"/>
        <w:ind w:left="0"/>
        <w:rPr>
          <w:rFonts w:ascii="HelveticaNowText Regular" w:hAnsi="HelveticaNowText Regular" w:cs="HelveticaNowText Regular"/>
          <w:bCs/>
          <w:noProof/>
          <w:position w:val="6"/>
          <w:sz w:val="22"/>
          <w:szCs w:val="22"/>
          <w:lang w:val="ro-RO"/>
        </w:rPr>
      </w:pPr>
      <w:r w:rsidRPr="00EB53A1">
        <w:rPr>
          <w:rFonts w:ascii="HelveticaNowText Regular" w:hAnsi="HelveticaNowText Regular" w:cs="HelveticaNowText Regular"/>
          <w:bCs/>
          <w:noProof/>
          <w:position w:val="6"/>
          <w:sz w:val="22"/>
          <w:szCs w:val="22"/>
          <w:highlight w:val="yellow"/>
          <w:lang w:val="ro-RO"/>
        </w:rPr>
        <w:t>Vopsitorii lavabile</w:t>
      </w:r>
    </w:p>
    <w:p w14:paraId="36F18F67" w14:textId="69C70F21" w:rsidR="00EB53A1" w:rsidRPr="000475B8" w:rsidRDefault="00EB53A1" w:rsidP="00EB53A1">
      <w:pPr>
        <w:pStyle w:val="ListParagraph"/>
        <w:spacing w:line="360" w:lineRule="auto"/>
        <w:ind w:left="0"/>
        <w:rPr>
          <w:rFonts w:ascii="HelveticaNowText Regular" w:hAnsi="HelveticaNowText Regular" w:cs="HelveticaNowText Regular"/>
          <w:bCs/>
          <w:noProof/>
          <w:position w:val="6"/>
          <w:sz w:val="22"/>
          <w:szCs w:val="22"/>
          <w:lang w:val="ro-RO"/>
        </w:rPr>
      </w:pPr>
      <w:r w:rsidRPr="000475B8">
        <w:rPr>
          <w:rFonts w:ascii="HelveticaNowText Regular" w:hAnsi="HelveticaNowText Regular" w:cs="HelveticaNowText Regular"/>
          <w:bCs/>
          <w:noProof/>
          <w:position w:val="6"/>
          <w:sz w:val="22"/>
          <w:szCs w:val="22"/>
          <w:lang w:val="ro-RO"/>
        </w:rPr>
        <w:t xml:space="preserve">Tamplarie </w:t>
      </w:r>
      <w:r>
        <w:rPr>
          <w:rFonts w:ascii="HelveticaNowText Regular" w:hAnsi="HelveticaNowText Regular" w:cs="HelveticaNowText Regular"/>
          <w:bCs/>
          <w:noProof/>
          <w:position w:val="6"/>
          <w:sz w:val="22"/>
          <w:szCs w:val="22"/>
          <w:lang w:val="ro-RO"/>
        </w:rPr>
        <w:t>in</w:t>
      </w:r>
      <w:r w:rsidRPr="000475B8">
        <w:rPr>
          <w:rFonts w:ascii="HelveticaNowText Regular" w:hAnsi="HelveticaNowText Regular" w:cs="HelveticaNowText Regular"/>
          <w:bCs/>
          <w:noProof/>
          <w:position w:val="6"/>
          <w:sz w:val="22"/>
          <w:szCs w:val="22"/>
          <w:lang w:val="ro-RO"/>
        </w:rPr>
        <w:t xml:space="preserve">terioara – </w:t>
      </w:r>
      <w:r w:rsidRPr="00EB53A1">
        <w:rPr>
          <w:rFonts w:ascii="HelveticaNowText Regular" w:hAnsi="HelveticaNowText Regular" w:cs="HelveticaNowText Regular"/>
          <w:bCs/>
          <w:noProof/>
          <w:position w:val="6"/>
          <w:sz w:val="22"/>
          <w:szCs w:val="22"/>
          <w:highlight w:val="yellow"/>
          <w:lang w:val="ro-RO"/>
        </w:rPr>
        <w:t>PVC cu geam termoizolant;</w:t>
      </w:r>
    </w:p>
    <w:p w14:paraId="437F05A2" w14:textId="77777777" w:rsidR="003234F6" w:rsidRPr="000475B8" w:rsidRDefault="003234F6" w:rsidP="000475B8">
      <w:pPr>
        <w:pStyle w:val="ListParagraph"/>
        <w:spacing w:line="360" w:lineRule="auto"/>
        <w:ind w:left="0"/>
        <w:rPr>
          <w:rFonts w:ascii="HelveticaNowText Regular" w:hAnsi="HelveticaNowText Regular" w:cs="HelveticaNowText Regular"/>
          <w:noProof/>
          <w:color w:val="FF0000"/>
          <w:sz w:val="22"/>
          <w:szCs w:val="22"/>
          <w:lang w:val="ro-RO"/>
        </w:rPr>
      </w:pPr>
    </w:p>
    <w:p w14:paraId="23FCF13C" w14:textId="77777777" w:rsidR="003234F6" w:rsidRPr="000475B8" w:rsidRDefault="003234F6" w:rsidP="000475B8">
      <w:pPr>
        <w:pStyle w:val="ListParagraph"/>
        <w:spacing w:line="360" w:lineRule="auto"/>
        <w:ind w:left="0"/>
        <w:rPr>
          <w:rFonts w:ascii="HelveticaNowText Regular" w:eastAsia="Calibri" w:hAnsi="HelveticaNowText Regular" w:cs="HelveticaNowText Regular"/>
          <w:bCs/>
          <w:noProof/>
          <w:sz w:val="22"/>
          <w:szCs w:val="22"/>
          <w:u w:val="single"/>
        </w:rPr>
      </w:pPr>
      <w:r w:rsidRPr="000475B8">
        <w:rPr>
          <w:rFonts w:ascii="HelveticaNowText Regular" w:eastAsia="Calibri" w:hAnsi="HelveticaNowText Regular" w:cs="HelveticaNowText Regular"/>
          <w:bCs/>
          <w:noProof/>
          <w:sz w:val="22"/>
          <w:szCs w:val="22"/>
          <w:u w:val="single"/>
        </w:rPr>
        <w:t>FINISAJE EXTERIOARE (existent)</w:t>
      </w:r>
    </w:p>
    <w:p w14:paraId="39BF4910" w14:textId="77777777" w:rsidR="003234F6" w:rsidRPr="000475B8" w:rsidRDefault="003234F6" w:rsidP="000475B8">
      <w:pPr>
        <w:pStyle w:val="ListParagraph"/>
        <w:spacing w:line="360" w:lineRule="auto"/>
        <w:ind w:left="0"/>
        <w:rPr>
          <w:rFonts w:ascii="HelveticaNowText Regular" w:eastAsia="Calibri" w:hAnsi="HelveticaNowText Regular" w:cs="HelveticaNowText Regular"/>
          <w:bCs/>
          <w:noProof/>
          <w:sz w:val="22"/>
          <w:szCs w:val="22"/>
          <w:u w:val="single"/>
        </w:rPr>
      </w:pPr>
      <w:r w:rsidRPr="000475B8">
        <w:rPr>
          <w:rFonts w:ascii="HelveticaNowText Regular" w:hAnsi="HelveticaNowText Regular" w:cs="HelveticaNowText Regular"/>
          <w:noProof/>
          <w:sz w:val="22"/>
          <w:szCs w:val="22"/>
        </w:rPr>
        <w:t xml:space="preserve">Tamplarie exterioara – </w:t>
      </w:r>
      <w:r w:rsidRPr="00EB53A1">
        <w:rPr>
          <w:rFonts w:ascii="HelveticaNowText Regular" w:hAnsi="HelveticaNowText Regular" w:cs="HelveticaNowText Regular"/>
          <w:noProof/>
          <w:sz w:val="22"/>
          <w:szCs w:val="22"/>
          <w:highlight w:val="yellow"/>
        </w:rPr>
        <w:t>PVC cu geam termoizolant</w:t>
      </w:r>
      <w:r w:rsidRPr="000475B8">
        <w:rPr>
          <w:rFonts w:ascii="HelveticaNowText Regular" w:hAnsi="HelveticaNowText Regular" w:cs="HelveticaNowText Regular"/>
          <w:noProof/>
          <w:sz w:val="22"/>
          <w:szCs w:val="22"/>
        </w:rPr>
        <w:t>;</w:t>
      </w:r>
    </w:p>
    <w:p w14:paraId="7A62C27A" w14:textId="77777777" w:rsidR="003234F6" w:rsidRPr="00EB53A1" w:rsidRDefault="003234F6" w:rsidP="000475B8">
      <w:pPr>
        <w:pStyle w:val="ListParagraph"/>
        <w:spacing w:line="360" w:lineRule="auto"/>
        <w:ind w:left="0"/>
        <w:rPr>
          <w:rFonts w:ascii="HelveticaNowText Regular" w:hAnsi="HelveticaNowText Regular" w:cs="HelveticaNowText Regular"/>
          <w:noProof/>
          <w:sz w:val="22"/>
          <w:szCs w:val="22"/>
          <w:highlight w:val="yellow"/>
        </w:rPr>
      </w:pPr>
      <w:bookmarkStart w:id="27" w:name="_Hlk158904156"/>
      <w:r w:rsidRPr="00EB53A1">
        <w:rPr>
          <w:rFonts w:ascii="HelveticaNowText Regular" w:hAnsi="HelveticaNowText Regular" w:cs="HelveticaNowText Regular"/>
          <w:noProof/>
          <w:sz w:val="22"/>
          <w:szCs w:val="22"/>
          <w:highlight w:val="yellow"/>
        </w:rPr>
        <w:t>Tencuiala decorativa de exterior pe baza de var finisata cu vopsea silicatica (cu permeabilitate ridicata la vapori);</w:t>
      </w:r>
    </w:p>
    <w:p w14:paraId="39CBB017" w14:textId="77777777" w:rsidR="003234F6" w:rsidRPr="00EB53A1" w:rsidRDefault="003234F6" w:rsidP="000475B8">
      <w:pPr>
        <w:pStyle w:val="ListParagraph"/>
        <w:spacing w:line="360" w:lineRule="auto"/>
        <w:ind w:left="0"/>
        <w:rPr>
          <w:rFonts w:ascii="HelveticaNowText Regular" w:hAnsi="HelveticaNowText Regular" w:cs="HelveticaNowText Regular"/>
          <w:sz w:val="22"/>
          <w:szCs w:val="22"/>
          <w:highlight w:val="yellow"/>
        </w:rPr>
      </w:pPr>
      <w:r w:rsidRPr="00EB53A1">
        <w:rPr>
          <w:rFonts w:ascii="HelveticaNowText Regular" w:hAnsi="HelveticaNowText Regular" w:cs="HelveticaNowText Regular"/>
          <w:sz w:val="22"/>
          <w:szCs w:val="22"/>
          <w:highlight w:val="yellow"/>
        </w:rPr>
        <w:t>Placaj lemn tratat pentru exterior;</w:t>
      </w:r>
    </w:p>
    <w:p w14:paraId="562F403D" w14:textId="77777777" w:rsidR="003234F6" w:rsidRPr="000475B8" w:rsidRDefault="003234F6" w:rsidP="000475B8">
      <w:pPr>
        <w:pStyle w:val="ListParagraph"/>
        <w:spacing w:line="360" w:lineRule="auto"/>
        <w:ind w:left="0"/>
        <w:rPr>
          <w:rFonts w:ascii="HelveticaNowText Regular" w:hAnsi="HelveticaNowText Regular" w:cs="HelveticaNowText Regular"/>
          <w:noProof/>
          <w:sz w:val="22"/>
          <w:szCs w:val="22"/>
        </w:rPr>
      </w:pPr>
      <w:r w:rsidRPr="00EB53A1">
        <w:rPr>
          <w:rFonts w:ascii="HelveticaNowText Regular" w:hAnsi="HelveticaNowText Regular" w:cs="HelveticaNowText Regular"/>
          <w:noProof/>
          <w:sz w:val="22"/>
          <w:szCs w:val="22"/>
          <w:highlight w:val="yellow"/>
        </w:rPr>
        <w:t>Placaj soclu din mozaic spălat imitație piatră;</w:t>
      </w:r>
    </w:p>
    <w:bookmarkEnd w:id="27"/>
    <w:p w14:paraId="6DC054DA" w14:textId="77777777" w:rsidR="003234F6" w:rsidRPr="000475B8" w:rsidRDefault="003234F6" w:rsidP="000475B8">
      <w:pPr>
        <w:pStyle w:val="ListParagraph"/>
        <w:spacing w:line="360" w:lineRule="auto"/>
        <w:ind w:left="0"/>
        <w:rPr>
          <w:rFonts w:ascii="HelveticaNowText Regular" w:hAnsi="HelveticaNowText Regular" w:cs="HelveticaNowText Regular"/>
          <w:noProof/>
          <w:sz w:val="22"/>
          <w:szCs w:val="22"/>
        </w:rPr>
      </w:pPr>
    </w:p>
    <w:p w14:paraId="0684103B" w14:textId="77777777" w:rsidR="003234F6" w:rsidRPr="000475B8" w:rsidRDefault="003234F6" w:rsidP="000475B8">
      <w:pPr>
        <w:pStyle w:val="ListParagraph"/>
        <w:spacing w:line="360" w:lineRule="auto"/>
        <w:ind w:left="0"/>
        <w:rPr>
          <w:rFonts w:ascii="HelveticaNowText Regular" w:eastAsia="Calibri" w:hAnsi="HelveticaNowText Regular" w:cs="HelveticaNowText Regular"/>
          <w:bCs/>
          <w:noProof/>
          <w:sz w:val="22"/>
          <w:szCs w:val="22"/>
          <w:u w:val="single"/>
        </w:rPr>
      </w:pPr>
      <w:r w:rsidRPr="000475B8">
        <w:rPr>
          <w:rFonts w:ascii="HelveticaNowText Regular" w:eastAsia="Calibri" w:hAnsi="HelveticaNowText Regular" w:cs="HelveticaNowText Regular"/>
          <w:bCs/>
          <w:noProof/>
          <w:sz w:val="22"/>
          <w:szCs w:val="22"/>
          <w:u w:val="single"/>
        </w:rPr>
        <w:t>FINISAJE EXTERIOARE (propus)</w:t>
      </w:r>
    </w:p>
    <w:p w14:paraId="136F639B" w14:textId="77777777" w:rsidR="003234F6" w:rsidRPr="000475B8" w:rsidRDefault="003234F6" w:rsidP="000475B8">
      <w:pPr>
        <w:pStyle w:val="ListParagraph"/>
        <w:spacing w:line="360" w:lineRule="auto"/>
        <w:ind w:left="0"/>
        <w:rPr>
          <w:rFonts w:ascii="HelveticaNowText Regular" w:eastAsia="Calibri" w:hAnsi="HelveticaNowText Regular" w:cs="HelveticaNowText Regular"/>
          <w:bCs/>
          <w:sz w:val="22"/>
          <w:szCs w:val="22"/>
          <w:u w:val="single"/>
        </w:rPr>
      </w:pPr>
      <w:r w:rsidRPr="000475B8">
        <w:rPr>
          <w:rFonts w:ascii="HelveticaNowText Regular" w:hAnsi="HelveticaNowText Regular" w:cs="HelveticaNowText Regular"/>
          <w:sz w:val="22"/>
          <w:szCs w:val="22"/>
        </w:rPr>
        <w:t xml:space="preserve">Tamplarie exterioara – </w:t>
      </w:r>
      <w:r w:rsidRPr="00EB53A1">
        <w:rPr>
          <w:rFonts w:ascii="HelveticaNowText Regular" w:hAnsi="HelveticaNowText Regular" w:cs="HelveticaNowText Regular"/>
          <w:sz w:val="22"/>
          <w:szCs w:val="22"/>
          <w:highlight w:val="yellow"/>
        </w:rPr>
        <w:t>PVC cu geam termoizolant;</w:t>
      </w:r>
    </w:p>
    <w:p w14:paraId="334CDF51" w14:textId="77777777" w:rsidR="003234F6" w:rsidRPr="00EB53A1" w:rsidRDefault="003234F6" w:rsidP="000475B8">
      <w:pPr>
        <w:pStyle w:val="ListParagraph"/>
        <w:spacing w:line="360" w:lineRule="auto"/>
        <w:ind w:left="0"/>
        <w:rPr>
          <w:rFonts w:ascii="HelveticaNowText Regular" w:hAnsi="HelveticaNowText Regular" w:cs="HelveticaNowText Regular"/>
          <w:sz w:val="22"/>
          <w:szCs w:val="22"/>
          <w:highlight w:val="yellow"/>
        </w:rPr>
      </w:pPr>
      <w:r w:rsidRPr="00EB53A1">
        <w:rPr>
          <w:rFonts w:ascii="HelveticaNowText Regular" w:hAnsi="HelveticaNowText Regular" w:cs="HelveticaNowText Regular"/>
          <w:sz w:val="22"/>
          <w:szCs w:val="22"/>
          <w:highlight w:val="yellow"/>
        </w:rPr>
        <w:t>Tencuiala decorativa de exterior pe baza de var finisata cu vopsea silicatica (cu permeabilitate ridicata la vapori);</w:t>
      </w:r>
    </w:p>
    <w:p w14:paraId="271FEE22" w14:textId="77777777" w:rsidR="003234F6" w:rsidRPr="00EB53A1" w:rsidRDefault="003234F6" w:rsidP="000475B8">
      <w:pPr>
        <w:pStyle w:val="ListParagraph"/>
        <w:spacing w:line="360" w:lineRule="auto"/>
        <w:ind w:left="0"/>
        <w:rPr>
          <w:rFonts w:ascii="HelveticaNowText Regular" w:hAnsi="HelveticaNowText Regular" w:cs="HelveticaNowText Regular"/>
          <w:sz w:val="22"/>
          <w:szCs w:val="22"/>
          <w:highlight w:val="yellow"/>
        </w:rPr>
      </w:pPr>
      <w:r w:rsidRPr="00EB53A1">
        <w:rPr>
          <w:rFonts w:ascii="HelveticaNowText Regular" w:hAnsi="HelveticaNowText Regular" w:cs="HelveticaNowText Regular"/>
          <w:sz w:val="22"/>
          <w:szCs w:val="22"/>
          <w:highlight w:val="yellow"/>
        </w:rPr>
        <w:t>Placaj lambriu de lemn tratat pentru exterior;</w:t>
      </w:r>
    </w:p>
    <w:p w14:paraId="0EFF61AD" w14:textId="77777777" w:rsidR="003234F6" w:rsidRPr="00EB53A1" w:rsidRDefault="003234F6" w:rsidP="000475B8">
      <w:pPr>
        <w:pStyle w:val="ListParagraph"/>
        <w:spacing w:line="360" w:lineRule="auto"/>
        <w:ind w:left="0"/>
        <w:rPr>
          <w:rFonts w:ascii="HelveticaNowText Regular" w:hAnsi="HelveticaNowText Regular" w:cs="HelveticaNowText Regular"/>
          <w:sz w:val="22"/>
          <w:szCs w:val="22"/>
          <w:highlight w:val="yellow"/>
        </w:rPr>
      </w:pPr>
      <w:r w:rsidRPr="00EB53A1">
        <w:rPr>
          <w:rFonts w:ascii="HelveticaNowText Regular" w:hAnsi="HelveticaNowText Regular" w:cs="HelveticaNowText Regular"/>
          <w:sz w:val="22"/>
          <w:szCs w:val="22"/>
          <w:highlight w:val="yellow"/>
        </w:rPr>
        <w:t>Placaj ceramic;</w:t>
      </w:r>
    </w:p>
    <w:p w14:paraId="7652DCB9" w14:textId="77777777" w:rsidR="003234F6" w:rsidRPr="000475B8" w:rsidRDefault="003234F6" w:rsidP="000475B8">
      <w:pPr>
        <w:pStyle w:val="ListParagraph"/>
        <w:spacing w:line="360" w:lineRule="auto"/>
        <w:ind w:left="0"/>
        <w:rPr>
          <w:rFonts w:ascii="HelveticaNowText Regular" w:hAnsi="HelveticaNowText Regular" w:cs="HelveticaNowText Regular"/>
          <w:sz w:val="22"/>
          <w:szCs w:val="22"/>
        </w:rPr>
      </w:pPr>
      <w:r w:rsidRPr="00EB53A1">
        <w:rPr>
          <w:rFonts w:ascii="HelveticaNowText Regular" w:hAnsi="HelveticaNowText Regular" w:cs="HelveticaNowText Regular"/>
          <w:sz w:val="22"/>
          <w:szCs w:val="22"/>
          <w:highlight w:val="yellow"/>
        </w:rPr>
        <w:t>Placaj cu bond sau alt material compozit;</w:t>
      </w:r>
    </w:p>
    <w:p w14:paraId="63EA8BDB" w14:textId="77777777" w:rsidR="003234F6" w:rsidRPr="000475B8" w:rsidRDefault="003234F6" w:rsidP="000475B8">
      <w:pPr>
        <w:pStyle w:val="ListParagraph"/>
        <w:spacing w:line="360" w:lineRule="auto"/>
        <w:ind w:left="0"/>
        <w:rPr>
          <w:rFonts w:ascii="HelveticaNowText Regular" w:hAnsi="HelveticaNowText Regular" w:cs="HelveticaNowText Regular"/>
          <w:noProof/>
          <w:color w:val="FF0000"/>
          <w:sz w:val="22"/>
          <w:szCs w:val="22"/>
        </w:rPr>
      </w:pPr>
    </w:p>
    <w:p w14:paraId="38044B11" w14:textId="77777777" w:rsidR="003234F6" w:rsidRPr="000475B8" w:rsidRDefault="003234F6" w:rsidP="000475B8">
      <w:pPr>
        <w:pStyle w:val="ListParagraph"/>
        <w:spacing w:line="360" w:lineRule="auto"/>
        <w:ind w:left="0"/>
        <w:rPr>
          <w:rFonts w:ascii="HelveticaNowText Regular" w:hAnsi="HelveticaNowText Regular" w:cs="HelveticaNowText Regular"/>
          <w:noProof/>
          <w:color w:val="FF0000"/>
          <w:sz w:val="22"/>
          <w:szCs w:val="22"/>
        </w:rPr>
      </w:pPr>
    </w:p>
    <w:p w14:paraId="17C0A458" w14:textId="77777777" w:rsidR="003234F6" w:rsidRPr="000475B8" w:rsidRDefault="003234F6" w:rsidP="000475B8">
      <w:pPr>
        <w:pStyle w:val="ListParagraph"/>
        <w:spacing w:line="360" w:lineRule="auto"/>
        <w:ind w:left="0"/>
        <w:rPr>
          <w:rFonts w:ascii="HelveticaNowText Regular" w:eastAsia="Calibri" w:hAnsi="HelveticaNowText Regular" w:cs="HelveticaNowText Regular"/>
          <w:bCs/>
          <w:noProof/>
          <w:color w:val="FF0000"/>
          <w:sz w:val="22"/>
          <w:szCs w:val="22"/>
          <w:u w:val="single"/>
        </w:rPr>
      </w:pPr>
      <w:r w:rsidRPr="000475B8">
        <w:rPr>
          <w:rFonts w:ascii="HelveticaNowText Regular" w:eastAsia="Calibri" w:hAnsi="HelveticaNowText Regular" w:cs="HelveticaNowText Regular"/>
          <w:bCs/>
          <w:noProof/>
          <w:sz w:val="22"/>
          <w:szCs w:val="22"/>
          <w:u w:val="single"/>
        </w:rPr>
        <w:t>ACOPERISUL SI INVELITOAREA (existent=propus)</w:t>
      </w:r>
    </w:p>
    <w:p w14:paraId="546D7D4A" w14:textId="77777777" w:rsidR="003234F6" w:rsidRPr="00EB53A1" w:rsidRDefault="003234F6" w:rsidP="000475B8">
      <w:pPr>
        <w:pStyle w:val="ListParagraph"/>
        <w:spacing w:line="360" w:lineRule="auto"/>
        <w:ind w:left="0"/>
        <w:rPr>
          <w:rFonts w:ascii="HelveticaNowText Regular" w:hAnsi="HelveticaNowText Regular" w:cs="HelveticaNowText Regular"/>
          <w:noProof/>
          <w:sz w:val="22"/>
          <w:szCs w:val="22"/>
          <w:highlight w:val="yellow"/>
        </w:rPr>
      </w:pPr>
      <w:r w:rsidRPr="00EB53A1">
        <w:rPr>
          <w:rFonts w:ascii="HelveticaNowText Regular" w:hAnsi="HelveticaNowText Regular" w:cs="HelveticaNowText Regular"/>
          <w:noProof/>
          <w:sz w:val="22"/>
          <w:szCs w:val="22"/>
          <w:highlight w:val="yellow"/>
        </w:rPr>
        <w:t>Acoperiș șarpantă din lemn susținută parțial pe planșee, stâlpi și grinzi și beton armat;</w:t>
      </w:r>
    </w:p>
    <w:p w14:paraId="076C5801" w14:textId="77777777" w:rsidR="003234F6" w:rsidRPr="000475B8" w:rsidRDefault="003234F6" w:rsidP="000475B8">
      <w:pPr>
        <w:pStyle w:val="ListParagraph"/>
        <w:spacing w:line="360" w:lineRule="auto"/>
        <w:ind w:left="0"/>
        <w:rPr>
          <w:rFonts w:ascii="HelveticaNowText Regular" w:hAnsi="HelveticaNowText Regular" w:cs="HelveticaNowText Regular"/>
          <w:noProof/>
          <w:sz w:val="22"/>
          <w:szCs w:val="22"/>
        </w:rPr>
      </w:pPr>
      <w:r w:rsidRPr="00EB53A1">
        <w:rPr>
          <w:rFonts w:ascii="HelveticaNowText Regular" w:eastAsia="Calibri" w:hAnsi="HelveticaNowText Regular" w:cs="HelveticaNowText Regular"/>
          <w:noProof/>
          <w:sz w:val="22"/>
          <w:szCs w:val="22"/>
          <w:highlight w:val="yellow"/>
        </w:rPr>
        <w:t>Colectarea</w:t>
      </w:r>
      <w:r w:rsidRPr="00EB53A1">
        <w:rPr>
          <w:rFonts w:ascii="HelveticaNowText Regular" w:hAnsi="HelveticaNowText Regular" w:cs="HelveticaNowText Regular"/>
          <w:noProof/>
          <w:sz w:val="22"/>
          <w:szCs w:val="22"/>
          <w:highlight w:val="yellow"/>
        </w:rPr>
        <w:t xml:space="preserve"> și scurgerea apelor se face spre jgheaburi si apoi e dirijată spre burlane.</w:t>
      </w:r>
    </w:p>
    <w:p w14:paraId="6DACF6B9" w14:textId="77777777" w:rsidR="003541CF" w:rsidRPr="000475B8" w:rsidRDefault="003541CF" w:rsidP="000475B8">
      <w:pPr>
        <w:pStyle w:val="ListParagraph"/>
        <w:spacing w:line="360" w:lineRule="auto"/>
        <w:ind w:left="0"/>
        <w:rPr>
          <w:rFonts w:ascii="HelveticaNowText Regular" w:hAnsi="HelveticaNowText Regular" w:cs="HelveticaNowText Regular"/>
          <w:noProof/>
          <w:color w:val="FF0000"/>
          <w:sz w:val="22"/>
          <w:szCs w:val="22"/>
          <w:lang w:val="ro-RO"/>
        </w:rPr>
      </w:pPr>
    </w:p>
    <w:p w14:paraId="725EAA4F" w14:textId="77777777" w:rsidR="003541CF" w:rsidRPr="000475B8" w:rsidRDefault="003541CF" w:rsidP="000475B8">
      <w:pPr>
        <w:pStyle w:val="ListParagraph"/>
        <w:spacing w:line="360" w:lineRule="auto"/>
        <w:ind w:left="0"/>
        <w:rPr>
          <w:rFonts w:ascii="HelveticaNowText Regular" w:hAnsi="HelveticaNowText Regular" w:cs="HelveticaNowText Regular"/>
          <w:noProof/>
          <w:color w:val="FF0000"/>
          <w:sz w:val="22"/>
          <w:szCs w:val="22"/>
          <w:lang w:val="ro-RO"/>
        </w:rPr>
      </w:pPr>
    </w:p>
    <w:bookmarkEnd w:id="26"/>
    <w:p w14:paraId="7FB4B7A7" w14:textId="77777777" w:rsidR="00AA59B4" w:rsidRPr="000475B8" w:rsidRDefault="00AA59B4" w:rsidP="000475B8">
      <w:pPr>
        <w:pStyle w:val="ListParagraph"/>
        <w:spacing w:line="360" w:lineRule="auto"/>
        <w:ind w:left="0"/>
        <w:rPr>
          <w:rFonts w:ascii="HelveticaNowText Regular" w:hAnsi="HelveticaNowText Regular" w:cs="HelveticaNowText Regular"/>
          <w:sz w:val="22"/>
          <w:szCs w:val="22"/>
          <w:u w:val="single"/>
          <w:lang w:val="ro-RO"/>
        </w:rPr>
      </w:pPr>
      <w:r w:rsidRPr="000475B8">
        <w:rPr>
          <w:rFonts w:ascii="HelveticaNowText Regular" w:hAnsi="HelveticaNowText Regular" w:cs="HelveticaNowText Regular"/>
          <w:sz w:val="22"/>
          <w:szCs w:val="22"/>
          <w:u w:val="single"/>
          <w:lang w:val="ro-RO"/>
        </w:rPr>
        <w:t>AMENAJARE EXTERIOARA SI SISTEMATIZARE VERTICALA</w:t>
      </w:r>
    </w:p>
    <w:p w14:paraId="52F66EEA" w14:textId="77777777" w:rsidR="0021436B" w:rsidRPr="000475B8" w:rsidRDefault="0021436B" w:rsidP="000475B8">
      <w:pPr>
        <w:pStyle w:val="ListParagraph"/>
        <w:spacing w:line="360" w:lineRule="auto"/>
        <w:ind w:left="0"/>
        <w:rPr>
          <w:rFonts w:ascii="HelveticaNowText Regular" w:hAnsi="HelveticaNowText Regular" w:cs="HelveticaNowText Regular"/>
          <w:sz w:val="22"/>
          <w:szCs w:val="22"/>
          <w:u w:val="single"/>
          <w:lang w:val="ro-RO"/>
        </w:rPr>
      </w:pPr>
    </w:p>
    <w:p w14:paraId="4F8E08E0" w14:textId="77777777" w:rsidR="003234F6" w:rsidRPr="00073754" w:rsidRDefault="00355E30" w:rsidP="000475B8">
      <w:pPr>
        <w:pStyle w:val="ListParagraph"/>
        <w:spacing w:line="360" w:lineRule="auto"/>
        <w:ind w:left="0"/>
        <w:rPr>
          <w:rFonts w:ascii="HelveticaNowText Regular" w:eastAsia="Calibri" w:hAnsi="HelveticaNowText Regular" w:cs="HelveticaNowText Regular"/>
          <w:noProof/>
          <w:sz w:val="22"/>
          <w:szCs w:val="22"/>
          <w:highlight w:val="yellow"/>
          <w:lang w:val="ro-RO"/>
        </w:rPr>
      </w:pPr>
      <w:r w:rsidRPr="00073754">
        <w:rPr>
          <w:rFonts w:ascii="HelveticaNowText Regular" w:eastAsia="Calibri" w:hAnsi="HelveticaNowText Regular" w:cs="HelveticaNowText Regular"/>
          <w:noProof/>
          <w:sz w:val="22"/>
          <w:szCs w:val="22"/>
          <w:highlight w:val="yellow"/>
          <w:lang w:val="ro-RO"/>
        </w:rPr>
        <w:t xml:space="preserve">Amenajarea exterioara cuprinde </w:t>
      </w:r>
      <w:r w:rsidR="003234F6" w:rsidRPr="00073754">
        <w:rPr>
          <w:rFonts w:ascii="HelveticaNowText Regular" w:eastAsia="Calibri" w:hAnsi="HelveticaNowText Regular" w:cs="HelveticaNowText Regular"/>
          <w:noProof/>
          <w:sz w:val="22"/>
          <w:szCs w:val="22"/>
          <w:highlight w:val="yellow"/>
          <w:lang w:val="ro-RO"/>
        </w:rPr>
        <w:t xml:space="preserve">refacerea </w:t>
      </w:r>
      <w:r w:rsidRPr="00073754">
        <w:rPr>
          <w:rFonts w:ascii="HelveticaNowText Regular" w:eastAsia="Calibri" w:hAnsi="HelveticaNowText Regular" w:cs="HelveticaNowText Regular"/>
          <w:noProof/>
          <w:sz w:val="22"/>
          <w:szCs w:val="22"/>
          <w:highlight w:val="yellow"/>
          <w:lang w:val="ro-RO"/>
        </w:rPr>
        <w:t xml:space="preserve">aleile </w:t>
      </w:r>
      <w:r w:rsidR="003234F6" w:rsidRPr="00073754">
        <w:rPr>
          <w:rFonts w:ascii="HelveticaNowText Regular" w:eastAsia="Calibri" w:hAnsi="HelveticaNowText Regular" w:cs="HelveticaNowText Regular"/>
          <w:noProof/>
          <w:sz w:val="22"/>
          <w:szCs w:val="22"/>
          <w:highlight w:val="yellow"/>
          <w:lang w:val="ro-RO"/>
        </w:rPr>
        <w:t xml:space="preserve">pietonale și auto în urma executății lucrărilor de modernizare. </w:t>
      </w:r>
    </w:p>
    <w:p w14:paraId="4F25165B" w14:textId="3F483109" w:rsidR="00355E30" w:rsidRPr="00073754" w:rsidRDefault="00355E30" w:rsidP="000475B8">
      <w:pPr>
        <w:pStyle w:val="ListParagraph"/>
        <w:spacing w:line="360" w:lineRule="auto"/>
        <w:ind w:left="0"/>
        <w:rPr>
          <w:rFonts w:ascii="HelveticaNowText Regular" w:eastAsia="Calibri" w:hAnsi="HelveticaNowText Regular" w:cs="HelveticaNowText Regular"/>
          <w:noProof/>
          <w:sz w:val="22"/>
          <w:szCs w:val="22"/>
          <w:highlight w:val="yellow"/>
          <w:lang w:val="ro-RO"/>
        </w:rPr>
      </w:pPr>
      <w:r w:rsidRPr="00073754">
        <w:rPr>
          <w:rFonts w:ascii="HelveticaNowText Regular" w:eastAsia="Calibri" w:hAnsi="HelveticaNowText Regular" w:cs="HelveticaNowText Regular"/>
          <w:noProof/>
          <w:sz w:val="22"/>
          <w:szCs w:val="22"/>
          <w:highlight w:val="yellow"/>
          <w:lang w:val="ro-RO"/>
        </w:rPr>
        <w:t>Amenajarea exterioara nu va obtura vizibilitatea elementelor importante de peisaj.</w:t>
      </w:r>
    </w:p>
    <w:p w14:paraId="16D8D6CF" w14:textId="7206371E" w:rsidR="00D40541" w:rsidRPr="000475B8" w:rsidRDefault="00355E30" w:rsidP="000475B8">
      <w:pPr>
        <w:pStyle w:val="ListParagraph"/>
        <w:spacing w:line="360" w:lineRule="auto"/>
        <w:ind w:left="0"/>
        <w:rPr>
          <w:rFonts w:ascii="HelveticaNowText Regular" w:eastAsia="Calibri" w:hAnsi="HelveticaNowText Regular" w:cs="HelveticaNowText Regular"/>
          <w:noProof/>
          <w:sz w:val="22"/>
          <w:szCs w:val="22"/>
        </w:rPr>
      </w:pPr>
      <w:r w:rsidRPr="00073754">
        <w:rPr>
          <w:rFonts w:ascii="HelveticaNowText Regular" w:eastAsia="Calibri" w:hAnsi="HelveticaNowText Regular" w:cs="HelveticaNowText Regular"/>
          <w:noProof/>
          <w:sz w:val="22"/>
          <w:szCs w:val="22"/>
          <w:highlight w:val="yellow"/>
          <w:lang w:val="ro-RO"/>
        </w:rPr>
        <w:t>Trotuarele vor avea, de asemenea, o usoara panta care sa asigure scurgerea apelor spre spatiile verzi</w:t>
      </w:r>
    </w:p>
    <w:p w14:paraId="2439CD88" w14:textId="77777777" w:rsidR="001D1A10" w:rsidRPr="000475B8" w:rsidRDefault="001D1A10" w:rsidP="000475B8">
      <w:pPr>
        <w:pStyle w:val="ListParagraph"/>
        <w:spacing w:line="360" w:lineRule="auto"/>
        <w:ind w:left="0"/>
        <w:rPr>
          <w:rFonts w:ascii="HelveticaNowText Regular" w:hAnsi="HelveticaNowText Regular" w:cs="HelveticaNowText Regular"/>
          <w:color w:val="FF0000"/>
          <w:sz w:val="22"/>
          <w:szCs w:val="22"/>
          <w:lang w:val="ro-RO"/>
        </w:rPr>
      </w:pPr>
    </w:p>
    <w:p w14:paraId="322D81A2" w14:textId="77777777" w:rsidR="007E7593" w:rsidRPr="000475B8" w:rsidRDefault="00B04286" w:rsidP="000475B8">
      <w:pPr>
        <w:pStyle w:val="ListParagraph"/>
        <w:spacing w:line="360" w:lineRule="auto"/>
        <w:ind w:left="0"/>
        <w:rPr>
          <w:rFonts w:ascii="HelveticaNowText Regular" w:hAnsi="HelveticaNowText Regular" w:cs="HelveticaNowText Regular"/>
          <w:sz w:val="22"/>
          <w:szCs w:val="22"/>
          <w:u w:val="single"/>
          <w:lang w:val="ro-RO"/>
        </w:rPr>
      </w:pPr>
      <w:r w:rsidRPr="000475B8">
        <w:rPr>
          <w:rFonts w:ascii="HelveticaNowText Regular" w:hAnsi="HelveticaNowText Regular" w:cs="HelveticaNowText Regular"/>
          <w:sz w:val="22"/>
          <w:szCs w:val="22"/>
          <w:u w:val="single"/>
          <w:lang w:val="ro-RO"/>
        </w:rPr>
        <w:t>VOLUMUL CONSTRUCTIILOR</w:t>
      </w:r>
    </w:p>
    <w:p w14:paraId="0D92B947" w14:textId="1961C193" w:rsidR="00842822" w:rsidRPr="000475B8" w:rsidRDefault="00842822" w:rsidP="000475B8">
      <w:pPr>
        <w:pStyle w:val="ListParagraph"/>
        <w:spacing w:line="360" w:lineRule="auto"/>
        <w:ind w:left="0"/>
        <w:rPr>
          <w:rFonts w:ascii="HelveticaNowText Regular" w:hAnsi="HelveticaNowText Regular" w:cs="HelveticaNowText Regular"/>
          <w:sz w:val="22"/>
          <w:szCs w:val="22"/>
        </w:rPr>
      </w:pPr>
      <w:proofErr w:type="spellStart"/>
      <w:r w:rsidRPr="000475B8">
        <w:rPr>
          <w:rFonts w:ascii="HelveticaNowText Regular" w:hAnsi="HelveticaNowText Regular" w:cs="HelveticaNowText Regular"/>
          <w:sz w:val="22"/>
          <w:szCs w:val="22"/>
        </w:rPr>
        <w:t>Volum</w:t>
      </w:r>
      <w:proofErr w:type="spellEnd"/>
      <w:r w:rsidRPr="000475B8">
        <w:rPr>
          <w:rFonts w:ascii="HelveticaNowText Regular" w:hAnsi="HelveticaNowText Regular" w:cs="HelveticaNowText Regular"/>
          <w:sz w:val="22"/>
          <w:szCs w:val="22"/>
        </w:rPr>
        <w:t xml:space="preserve"> PENSIUNE = </w:t>
      </w:r>
      <w:r w:rsidRPr="00073754">
        <w:rPr>
          <w:rFonts w:ascii="HelveticaNowText Regular" w:hAnsi="HelveticaNowText Regular" w:cs="HelveticaNowText Regular"/>
          <w:sz w:val="22"/>
          <w:szCs w:val="22"/>
          <w:highlight w:val="yellow"/>
        </w:rPr>
        <w:t>65</w:t>
      </w:r>
      <w:r w:rsidR="0047799D" w:rsidRPr="00073754">
        <w:rPr>
          <w:rFonts w:ascii="HelveticaNowText Regular" w:hAnsi="HelveticaNowText Regular" w:cs="HelveticaNowText Regular"/>
          <w:sz w:val="22"/>
          <w:szCs w:val="22"/>
          <w:highlight w:val="yellow"/>
        </w:rPr>
        <w:t>95</w:t>
      </w:r>
      <w:r w:rsidRPr="00073754">
        <w:rPr>
          <w:rFonts w:ascii="HelveticaNowText Regular" w:hAnsi="HelveticaNowText Regular" w:cs="HelveticaNowText Regular"/>
          <w:sz w:val="22"/>
          <w:szCs w:val="22"/>
          <w:highlight w:val="yellow"/>
        </w:rPr>
        <w:t xml:space="preserve"> mc</w:t>
      </w:r>
    </w:p>
    <w:p w14:paraId="6707211C" w14:textId="77777777" w:rsidR="00A755DF" w:rsidRPr="000475B8" w:rsidRDefault="00A755DF" w:rsidP="000475B8">
      <w:pPr>
        <w:pStyle w:val="ListParagraph"/>
        <w:spacing w:line="360" w:lineRule="auto"/>
        <w:ind w:left="0"/>
        <w:rPr>
          <w:rFonts w:ascii="HelveticaNowText Regular" w:hAnsi="HelveticaNowText Regular" w:cs="HelveticaNowText Regular"/>
          <w:color w:val="FF0000"/>
          <w:sz w:val="22"/>
          <w:szCs w:val="22"/>
          <w:lang w:val="ro-RO"/>
        </w:rPr>
      </w:pPr>
    </w:p>
    <w:p w14:paraId="178E0FC2" w14:textId="77777777" w:rsidR="00A755DF" w:rsidRPr="000475B8" w:rsidRDefault="00A755DF" w:rsidP="000475B8">
      <w:pPr>
        <w:pStyle w:val="ListParagraph"/>
        <w:spacing w:line="360" w:lineRule="auto"/>
        <w:ind w:left="0"/>
        <w:rPr>
          <w:rFonts w:ascii="HelveticaNowText Regular" w:hAnsi="HelveticaNowText Regular" w:cs="HelveticaNowText Regular"/>
          <w:color w:val="FF0000"/>
          <w:sz w:val="22"/>
          <w:szCs w:val="22"/>
          <w:lang w:val="ro-RO"/>
        </w:rPr>
      </w:pPr>
    </w:p>
    <w:p w14:paraId="3FFF3E1F" w14:textId="77777777" w:rsidR="00274634" w:rsidRPr="000475B8" w:rsidRDefault="00274634" w:rsidP="000475B8">
      <w:pPr>
        <w:pStyle w:val="ListParagraph"/>
        <w:spacing w:line="360" w:lineRule="auto"/>
        <w:ind w:left="0"/>
        <w:rPr>
          <w:rFonts w:ascii="HelveticaNowText Regular" w:hAnsi="HelveticaNowText Regular" w:cs="HelveticaNowText Regular"/>
          <w:color w:val="FF0000"/>
          <w:sz w:val="22"/>
          <w:szCs w:val="22"/>
          <w:lang w:val="ro-RO"/>
        </w:rPr>
      </w:pPr>
    </w:p>
    <w:p w14:paraId="3DFF1164" w14:textId="77777777" w:rsidR="00274634" w:rsidRPr="000475B8" w:rsidRDefault="00274634" w:rsidP="000475B8">
      <w:pPr>
        <w:pStyle w:val="ListParagraph"/>
        <w:spacing w:line="360" w:lineRule="auto"/>
        <w:ind w:left="0"/>
        <w:rPr>
          <w:rFonts w:ascii="HelveticaNowText Regular" w:hAnsi="HelveticaNowText Regular" w:cs="HelveticaNowText Regular"/>
          <w:color w:val="FF0000"/>
          <w:sz w:val="22"/>
          <w:szCs w:val="22"/>
          <w:lang w:val="ro-RO"/>
        </w:rPr>
      </w:pPr>
    </w:p>
    <w:p w14:paraId="4B70BF5E" w14:textId="4AB43D9F" w:rsidR="00A83D26" w:rsidRPr="000475B8" w:rsidRDefault="00A83D26" w:rsidP="000475B8">
      <w:pPr>
        <w:pStyle w:val="ListParagraph"/>
        <w:spacing w:line="360" w:lineRule="auto"/>
        <w:ind w:left="0"/>
        <w:rPr>
          <w:rFonts w:ascii="HelveticaNowText Regular" w:hAnsi="HelveticaNowText Regular" w:cs="HelveticaNowText Regular"/>
          <w:sz w:val="22"/>
          <w:szCs w:val="22"/>
          <w:lang w:val="ro-RO"/>
        </w:rPr>
      </w:pPr>
    </w:p>
    <w:sectPr w:rsidR="00A83D26" w:rsidRPr="000475B8" w:rsidSect="004E54D4">
      <w:headerReference w:type="default" r:id="rId8"/>
      <w:footerReference w:type="default" r:id="rId9"/>
      <w:pgSz w:w="11907" w:h="16840" w:code="9"/>
      <w:pgMar w:top="850" w:right="850" w:bottom="907" w:left="1411" w:header="720" w:footer="1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3CF18" w14:textId="77777777" w:rsidR="004E54D4" w:rsidRDefault="004E54D4">
      <w:r>
        <w:separator/>
      </w:r>
    </w:p>
  </w:endnote>
  <w:endnote w:type="continuationSeparator" w:id="0">
    <w:p w14:paraId="2B091EFA" w14:textId="77777777" w:rsidR="004E54D4" w:rsidRDefault="004E5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NowText Regular">
    <w:panose1 w:val="020B0504030202020204"/>
    <w:charset w:val="00"/>
    <w:family w:val="swiss"/>
    <w:pitch w:val="variable"/>
    <w:sig w:usb0="A00000FF" w:usb1="5000A47B" w:usb2="00000008" w:usb3="00000000" w:csb0="00000093"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ndale Sans UI">
    <w:altName w:val="Calibri"/>
    <w:charset w:val="00"/>
    <w:family w:val="auto"/>
    <w:pitch w:val="default"/>
    <w:sig w:usb0="00000003" w:usb1="00000000" w:usb2="00000000" w:usb3="00000000" w:csb0="00040001" w:csb1="00000000"/>
  </w:font>
  <w:font w:name="Liberation Mono">
    <w:altName w:val="Courier New"/>
    <w:charset w:val="01"/>
    <w:family w:val="modern"/>
    <w:pitch w:val="fixed"/>
    <w:sig w:usb0="00000003" w:usb1="00000000" w:usb2="00000000" w:usb3="00000000" w:csb0="00000001" w:csb1="00000000"/>
  </w:font>
  <w:font w:name="AR PL SungtiL GB">
    <w:altName w:val="Times New Roman"/>
    <w:charset w:val="01"/>
    <w:family w:val="auto"/>
    <w:pitch w:val="variable"/>
    <w:sig w:usb0="00000003" w:usb1="00000000" w:usb2="00000000" w:usb3="00000000" w:csb0="00000001" w:csb1="00000000"/>
  </w:font>
  <w:font w:name="HelveticaNowText Medium">
    <w:altName w:val="Arial"/>
    <w:panose1 w:val="020B0604030202020204"/>
    <w:charset w:val="00"/>
    <w:family w:val="swiss"/>
    <w:pitch w:val="variable"/>
    <w:sig w:usb0="A00000FF" w:usb1="5000A47B" w:usb2="00000008"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4F21A" w14:textId="2BBF6608" w:rsidR="00F33DB7" w:rsidRPr="002E6184" w:rsidRDefault="00F33DB7" w:rsidP="0031146D">
    <w:pPr>
      <w:pStyle w:val="Footer"/>
      <w:pBdr>
        <w:top w:val="single" w:sz="4" w:space="1" w:color="auto"/>
      </w:pBdr>
      <w:tabs>
        <w:tab w:val="clear" w:pos="8640"/>
        <w:tab w:val="right" w:pos="9630"/>
      </w:tabs>
      <w:spacing w:before="100" w:beforeAutospacing="1" w:line="276" w:lineRule="auto"/>
      <w:rPr>
        <w:rFonts w:ascii="HelveticaNowText Regular" w:hAnsi="HelveticaNowText Regular" w:cs="HelveticaNowText Regular"/>
        <w:sz w:val="20"/>
        <w:szCs w:val="20"/>
        <w:lang w:val="it-IT"/>
      </w:rPr>
    </w:pPr>
    <w:bookmarkStart w:id="28" w:name="_Hlk93419443"/>
    <w:bookmarkStart w:id="29" w:name="_Hlk93419442"/>
    <w:bookmarkStart w:id="30" w:name="_Hlk115959874"/>
    <w:r w:rsidRPr="002E6184">
      <w:rPr>
        <w:rFonts w:ascii="HelveticaNowText Regular" w:hAnsi="HelveticaNowText Regular" w:cs="HelveticaNowText Regular"/>
        <w:sz w:val="20"/>
        <w:szCs w:val="20"/>
        <w:lang w:val="it-IT"/>
      </w:rPr>
      <w:t>T: +40 720 115 679 / +40 742 907 112</w:t>
    </w:r>
    <w:r w:rsidRPr="002E6184">
      <w:rPr>
        <w:rFonts w:ascii="HelveticaNowText Regular" w:hAnsi="HelveticaNowText Regular" w:cs="HelveticaNowText Regular"/>
        <w:sz w:val="20"/>
        <w:szCs w:val="20"/>
        <w:lang w:val="it-IT"/>
      </w:rPr>
      <w:tab/>
    </w:r>
    <w:r w:rsidR="003E7FB1" w:rsidRPr="002E6184">
      <w:rPr>
        <w:rFonts w:ascii="HelveticaNowText Regular" w:hAnsi="HelveticaNowText Regular" w:cs="HelveticaNowText Regular"/>
        <w:sz w:val="20"/>
        <w:szCs w:val="20"/>
        <w:lang w:val="it-IT"/>
      </w:rPr>
      <w:tab/>
    </w:r>
    <w:r w:rsidRPr="002E6184">
      <w:rPr>
        <w:rFonts w:ascii="HelveticaNowText Regular" w:hAnsi="HelveticaNowText Regular" w:cs="HelveticaNowText Regular"/>
        <w:sz w:val="20"/>
        <w:szCs w:val="20"/>
        <w:lang w:val="it-IT"/>
      </w:rPr>
      <w:t xml:space="preserve">E: </w:t>
    </w:r>
    <w:hyperlink r:id="rId1" w:history="1">
      <w:r w:rsidRPr="002E6184">
        <w:rPr>
          <w:rStyle w:val="Hyperlink"/>
          <w:rFonts w:ascii="HelveticaNowText Regular" w:hAnsi="HelveticaNowText Regular" w:cs="HelveticaNowText Regular"/>
          <w:b w:val="0"/>
          <w:bCs w:val="0"/>
          <w:color w:val="auto"/>
          <w:sz w:val="20"/>
          <w:szCs w:val="20"/>
          <w:u w:val="none"/>
          <w:lang w:val="it-IT"/>
        </w:rPr>
        <w:t>atelier@2ba.ro</w:t>
      </w:r>
    </w:hyperlink>
    <w:bookmarkEnd w:id="28"/>
    <w:bookmarkEnd w:id="29"/>
  </w:p>
  <w:bookmarkEnd w:id="30"/>
  <w:p w14:paraId="03A8C6E3" w14:textId="77777777" w:rsidR="00F33DB7" w:rsidRPr="002E6184" w:rsidRDefault="00F33DB7" w:rsidP="00771914">
    <w:pPr>
      <w:pStyle w:val="Footer"/>
      <w:spacing w:line="276" w:lineRule="auto"/>
      <w:jc w:val="center"/>
      <w:rPr>
        <w:rFonts w:ascii="HelveticaNowText Regular" w:hAnsi="HelveticaNowText Regular" w:cs="HelveticaNowText Regular"/>
        <w:sz w:val="20"/>
        <w:szCs w:val="20"/>
        <w:lang w:val="it-I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C0312" w14:textId="77777777" w:rsidR="004E54D4" w:rsidRDefault="004E54D4">
      <w:r>
        <w:separator/>
      </w:r>
    </w:p>
  </w:footnote>
  <w:footnote w:type="continuationSeparator" w:id="0">
    <w:p w14:paraId="509E3CCA" w14:textId="77777777" w:rsidR="004E54D4" w:rsidRDefault="004E54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54" w:type="dxa"/>
      <w:tblInd w:w="-34" w:type="dxa"/>
      <w:tblBorders>
        <w:bottom w:val="single" w:sz="4" w:space="0" w:color="auto"/>
      </w:tblBorders>
      <w:tblLook w:val="04A0" w:firstRow="1" w:lastRow="0" w:firstColumn="1" w:lastColumn="0" w:noHBand="0" w:noVBand="1"/>
    </w:tblPr>
    <w:tblGrid>
      <w:gridCol w:w="5387"/>
      <w:gridCol w:w="4367"/>
    </w:tblGrid>
    <w:tr w:rsidR="00F33DB7" w14:paraId="5E240817" w14:textId="77777777" w:rsidTr="00771914">
      <w:trPr>
        <w:trHeight w:val="964"/>
      </w:trPr>
      <w:tc>
        <w:tcPr>
          <w:tcW w:w="5387" w:type="dxa"/>
          <w:shd w:val="clear" w:color="auto" w:fill="auto"/>
          <w:vAlign w:val="bottom"/>
        </w:tcPr>
        <w:p w14:paraId="49E9BAB5" w14:textId="075BB944" w:rsidR="00F33DB7" w:rsidRDefault="008C4A80" w:rsidP="00C4296C">
          <w:pPr>
            <w:pStyle w:val="Header"/>
            <w:rPr>
              <w:noProof/>
            </w:rPr>
          </w:pPr>
          <w:r w:rsidRPr="006D562C">
            <w:rPr>
              <w:noProof/>
            </w:rPr>
            <w:drawing>
              <wp:inline distT="0" distB="0" distL="0" distR="0" wp14:anchorId="36A4521F" wp14:editId="60E9E0A3">
                <wp:extent cx="2619375" cy="609600"/>
                <wp:effectExtent l="0" t="0" r="0" b="0"/>
                <wp:docPr id="1"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19375" cy="609600"/>
                        </a:xfrm>
                        <a:prstGeom prst="rect">
                          <a:avLst/>
                        </a:prstGeom>
                        <a:noFill/>
                        <a:ln>
                          <a:noFill/>
                        </a:ln>
                      </pic:spPr>
                    </pic:pic>
                  </a:graphicData>
                </a:graphic>
              </wp:inline>
            </w:drawing>
          </w:r>
        </w:p>
      </w:tc>
      <w:tc>
        <w:tcPr>
          <w:tcW w:w="4367" w:type="dxa"/>
          <w:shd w:val="clear" w:color="auto" w:fill="auto"/>
        </w:tcPr>
        <w:p w14:paraId="26AC896C" w14:textId="77777777" w:rsidR="00F33DB7" w:rsidRPr="00E447B3" w:rsidRDefault="00F33DB7" w:rsidP="00C4296C">
          <w:pPr>
            <w:pStyle w:val="Header"/>
            <w:jc w:val="right"/>
            <w:rPr>
              <w:rFonts w:ascii="HelveticaNowText Medium" w:hAnsi="HelveticaNowText Medium" w:cs="HelveticaNowText Medium"/>
              <w:noProof/>
              <w:sz w:val="20"/>
              <w:szCs w:val="20"/>
              <w:lang w:val="it-IT"/>
            </w:rPr>
          </w:pPr>
          <w:r w:rsidRPr="00E447B3">
            <w:rPr>
              <w:rFonts w:ascii="HelveticaNowText Medium" w:hAnsi="HelveticaNowText Medium" w:cs="HelveticaNowText Medium"/>
              <w:noProof/>
              <w:sz w:val="20"/>
              <w:szCs w:val="20"/>
              <w:lang w:val="it-IT"/>
            </w:rPr>
            <w:t>Sat Fundu Moldovei, nr. 325A,</w:t>
          </w:r>
        </w:p>
        <w:p w14:paraId="4420BBA4" w14:textId="77777777" w:rsidR="00F33DB7" w:rsidRPr="00E447B3" w:rsidRDefault="00F33DB7" w:rsidP="00C4296C">
          <w:pPr>
            <w:pStyle w:val="Header"/>
            <w:jc w:val="right"/>
            <w:rPr>
              <w:rFonts w:ascii="HelveticaNowText Medium" w:hAnsi="HelveticaNowText Medium" w:cs="HelveticaNowText Medium"/>
              <w:noProof/>
              <w:sz w:val="20"/>
              <w:szCs w:val="20"/>
              <w:lang w:val="it-IT"/>
            </w:rPr>
          </w:pPr>
          <w:r w:rsidRPr="00E447B3">
            <w:rPr>
              <w:rFonts w:ascii="HelveticaNowText Medium" w:hAnsi="HelveticaNowText Medium" w:cs="HelveticaNowText Medium"/>
              <w:noProof/>
              <w:sz w:val="20"/>
              <w:szCs w:val="20"/>
              <w:lang w:val="it-IT"/>
            </w:rPr>
            <w:t>Com. Fundu Moldovei,Jud. Suceava</w:t>
          </w:r>
        </w:p>
        <w:p w14:paraId="36CB6064" w14:textId="77777777" w:rsidR="00F33DB7" w:rsidRPr="00E447B3" w:rsidRDefault="00F33DB7" w:rsidP="00C4296C">
          <w:pPr>
            <w:pStyle w:val="Header"/>
            <w:jc w:val="right"/>
            <w:rPr>
              <w:rFonts w:ascii="HelveticaNowText Medium" w:hAnsi="HelveticaNowText Medium" w:cs="HelveticaNowText Medium"/>
              <w:noProof/>
              <w:sz w:val="20"/>
              <w:szCs w:val="20"/>
              <w:lang w:val="it-IT"/>
            </w:rPr>
          </w:pPr>
          <w:r w:rsidRPr="00E447B3">
            <w:rPr>
              <w:rFonts w:ascii="HelveticaNowText Medium" w:hAnsi="HelveticaNowText Medium" w:cs="HelveticaNowText Medium"/>
              <w:noProof/>
              <w:sz w:val="20"/>
              <w:szCs w:val="20"/>
              <w:lang w:val="it-IT"/>
            </w:rPr>
            <w:t>CUI: 44564028</w:t>
          </w:r>
        </w:p>
        <w:p w14:paraId="333D9FB1" w14:textId="77777777" w:rsidR="00F33DB7" w:rsidRDefault="00F33DB7" w:rsidP="00C4296C">
          <w:pPr>
            <w:pStyle w:val="Header"/>
            <w:jc w:val="right"/>
            <w:rPr>
              <w:noProof/>
            </w:rPr>
          </w:pPr>
          <w:r w:rsidRPr="00B52B00">
            <w:rPr>
              <w:rFonts w:ascii="HelveticaNowText Medium" w:hAnsi="HelveticaNowText Medium" w:cs="HelveticaNowText Medium"/>
              <w:noProof/>
              <w:sz w:val="20"/>
              <w:szCs w:val="20"/>
            </w:rPr>
            <w:t>J33/1277/2021</w:t>
          </w:r>
        </w:p>
      </w:tc>
    </w:tr>
  </w:tbl>
  <w:p w14:paraId="27573C70" w14:textId="77777777" w:rsidR="00F33DB7" w:rsidRPr="00C4296C" w:rsidRDefault="00F33DB7" w:rsidP="007719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88B4C0A8"/>
    <w:lvl w:ilvl="0">
      <w:numFmt w:val="bullet"/>
      <w:lvlText w:val="*"/>
      <w:lvlJc w:val="left"/>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6"/>
    <w:multiLevelType w:val="multilevel"/>
    <w:tmpl w:val="00000006"/>
    <w:lvl w:ilvl="0">
      <w:numFmt w:val="bullet"/>
      <w:lvlText w:val="-"/>
      <w:lvlJc w:val="left"/>
      <w:pPr>
        <w:tabs>
          <w:tab w:val="num" w:pos="0"/>
        </w:tabs>
        <w:ind w:left="720" w:hanging="360"/>
      </w:pPr>
      <w:rPr>
        <w:rFonts w:ascii="Times New Roman" w:hAnsi="Times New Roman" w:cs="Times New Roman"/>
      </w:rPr>
    </w:lvl>
    <w:lvl w:ilvl="1">
      <w:numFmt w:val="bullet"/>
      <w:lvlText w:val="o"/>
      <w:lvlJc w:val="left"/>
      <w:pPr>
        <w:tabs>
          <w:tab w:val="num" w:pos="0"/>
        </w:tabs>
        <w:ind w:left="1440" w:hanging="360"/>
      </w:pPr>
      <w:rPr>
        <w:rFonts w:ascii="Courier New" w:hAnsi="Courier New" w:cs="Courier New"/>
      </w:rPr>
    </w:lvl>
    <w:lvl w:ilvl="2">
      <w:numFmt w:val="bullet"/>
      <w:lvlText w:val=""/>
      <w:lvlJc w:val="left"/>
      <w:pPr>
        <w:tabs>
          <w:tab w:val="num" w:pos="0"/>
        </w:tabs>
        <w:ind w:left="2160" w:hanging="360"/>
      </w:pPr>
      <w:rPr>
        <w:rFonts w:ascii="Wingdings" w:hAnsi="Wingdings"/>
      </w:rPr>
    </w:lvl>
    <w:lvl w:ilvl="3">
      <w:numFmt w:val="bullet"/>
      <w:lvlText w:val=""/>
      <w:lvlJc w:val="left"/>
      <w:pPr>
        <w:tabs>
          <w:tab w:val="num" w:pos="0"/>
        </w:tabs>
        <w:ind w:left="2880" w:hanging="360"/>
      </w:pPr>
      <w:rPr>
        <w:rFonts w:ascii="Symbol" w:hAnsi="Symbol"/>
      </w:rPr>
    </w:lvl>
    <w:lvl w:ilvl="4">
      <w:numFmt w:val="bullet"/>
      <w:lvlText w:val="o"/>
      <w:lvlJc w:val="left"/>
      <w:pPr>
        <w:tabs>
          <w:tab w:val="num" w:pos="0"/>
        </w:tabs>
        <w:ind w:left="3600" w:hanging="360"/>
      </w:pPr>
      <w:rPr>
        <w:rFonts w:ascii="Courier New" w:hAnsi="Courier New" w:cs="Courier New"/>
      </w:rPr>
    </w:lvl>
    <w:lvl w:ilvl="5">
      <w:numFmt w:val="bullet"/>
      <w:lvlText w:val=""/>
      <w:lvlJc w:val="left"/>
      <w:pPr>
        <w:tabs>
          <w:tab w:val="num" w:pos="0"/>
        </w:tabs>
        <w:ind w:left="4320" w:hanging="360"/>
      </w:pPr>
      <w:rPr>
        <w:rFonts w:ascii="Wingdings" w:hAnsi="Wingdings"/>
      </w:rPr>
    </w:lvl>
    <w:lvl w:ilvl="6">
      <w:numFmt w:val="bullet"/>
      <w:lvlText w:val=""/>
      <w:lvlJc w:val="left"/>
      <w:pPr>
        <w:tabs>
          <w:tab w:val="num" w:pos="0"/>
        </w:tabs>
        <w:ind w:left="5040" w:hanging="360"/>
      </w:pPr>
      <w:rPr>
        <w:rFonts w:ascii="Symbol" w:hAnsi="Symbol"/>
      </w:rPr>
    </w:lvl>
    <w:lvl w:ilvl="7">
      <w:numFmt w:val="bullet"/>
      <w:lvlText w:val="o"/>
      <w:lvlJc w:val="left"/>
      <w:pPr>
        <w:tabs>
          <w:tab w:val="num" w:pos="0"/>
        </w:tabs>
        <w:ind w:left="5760" w:hanging="360"/>
      </w:pPr>
      <w:rPr>
        <w:rFonts w:ascii="Courier New" w:hAnsi="Courier New" w:cs="Courier New"/>
      </w:rPr>
    </w:lvl>
    <w:lvl w:ilvl="8">
      <w:numFmt w:val="bullet"/>
      <w:lvlText w:val=""/>
      <w:lvlJc w:val="left"/>
      <w:pPr>
        <w:tabs>
          <w:tab w:val="num" w:pos="0"/>
        </w:tabs>
        <w:ind w:left="6480" w:hanging="360"/>
      </w:pPr>
      <w:rPr>
        <w:rFonts w:ascii="Wingdings" w:hAnsi="Wingdings"/>
      </w:rPr>
    </w:lvl>
  </w:abstractNum>
  <w:abstractNum w:abstractNumId="3" w15:restartNumberingAfterBreak="0">
    <w:nsid w:val="00000008"/>
    <w:multiLevelType w:val="multilevel"/>
    <w:tmpl w:val="00000008"/>
    <w:name w:val="WW8Num8"/>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4" w15:restartNumberingAfterBreak="0">
    <w:nsid w:val="00000015"/>
    <w:multiLevelType w:val="singleLevel"/>
    <w:tmpl w:val="00000015"/>
    <w:name w:val="WW8Num23"/>
    <w:lvl w:ilvl="0">
      <w:start w:val="1"/>
      <w:numFmt w:val="bullet"/>
      <w:lvlText w:val="o"/>
      <w:lvlJc w:val="left"/>
      <w:pPr>
        <w:tabs>
          <w:tab w:val="num" w:pos="720"/>
        </w:tabs>
        <w:ind w:left="720" w:hanging="360"/>
      </w:pPr>
      <w:rPr>
        <w:rFonts w:ascii="Courier New" w:hAnsi="Courier New"/>
        <w:sz w:val="28"/>
      </w:rPr>
    </w:lvl>
  </w:abstractNum>
  <w:abstractNum w:abstractNumId="5" w15:restartNumberingAfterBreak="0">
    <w:nsid w:val="00000017"/>
    <w:multiLevelType w:val="singleLevel"/>
    <w:tmpl w:val="00000017"/>
    <w:name w:val="WW8Num25"/>
    <w:lvl w:ilvl="0">
      <w:start w:val="1"/>
      <w:numFmt w:val="bullet"/>
      <w:lvlText w:val=""/>
      <w:lvlJc w:val="left"/>
      <w:pPr>
        <w:tabs>
          <w:tab w:val="num" w:pos="720"/>
        </w:tabs>
        <w:ind w:left="720" w:hanging="360"/>
      </w:pPr>
      <w:rPr>
        <w:rFonts w:ascii="Symbol" w:hAnsi="Symbol" w:cs="Arial"/>
      </w:rPr>
    </w:lvl>
  </w:abstractNum>
  <w:abstractNum w:abstractNumId="6" w15:restartNumberingAfterBreak="0">
    <w:nsid w:val="0000002E"/>
    <w:multiLevelType w:val="singleLevel"/>
    <w:tmpl w:val="0000002E"/>
    <w:name w:val="WW8Num49"/>
    <w:lvl w:ilvl="0">
      <w:start w:val="1"/>
      <w:numFmt w:val="bullet"/>
      <w:lvlText w:val=""/>
      <w:lvlJc w:val="left"/>
      <w:pPr>
        <w:tabs>
          <w:tab w:val="num" w:pos="720"/>
        </w:tabs>
        <w:ind w:left="720" w:hanging="360"/>
      </w:pPr>
      <w:rPr>
        <w:rFonts w:ascii="Symbol" w:hAnsi="Symbol"/>
      </w:rPr>
    </w:lvl>
  </w:abstractNum>
  <w:abstractNum w:abstractNumId="7" w15:restartNumberingAfterBreak="0">
    <w:nsid w:val="00007F4F"/>
    <w:multiLevelType w:val="hybridMultilevel"/>
    <w:tmpl w:val="0000494A"/>
    <w:lvl w:ilvl="0" w:tplc="0000067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1C223A6"/>
    <w:multiLevelType w:val="hybridMultilevel"/>
    <w:tmpl w:val="8F08A1D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02A1797D"/>
    <w:multiLevelType w:val="hybridMultilevel"/>
    <w:tmpl w:val="08E0DE64"/>
    <w:lvl w:ilvl="0" w:tplc="E79AC012">
      <w:start w:val="2"/>
      <w:numFmt w:val="bullet"/>
      <w:lvlText w:val="-"/>
      <w:lvlJc w:val="left"/>
      <w:pPr>
        <w:ind w:left="720" w:hanging="360"/>
      </w:pPr>
      <w:rPr>
        <w:rFonts w:ascii="Times New Roman" w:eastAsia="Times New Roman" w:hAnsi="Times New Roman" w:cs="Times New Roman"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040143B5"/>
    <w:multiLevelType w:val="hybridMultilevel"/>
    <w:tmpl w:val="ACFCCB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5467804"/>
    <w:multiLevelType w:val="hybridMultilevel"/>
    <w:tmpl w:val="F1AC0B36"/>
    <w:lvl w:ilvl="0" w:tplc="08090005">
      <w:start w:val="1"/>
      <w:numFmt w:val="bullet"/>
      <w:lvlText w:val=""/>
      <w:lvlJc w:val="left"/>
      <w:pPr>
        <w:ind w:left="2214" w:hanging="360"/>
      </w:pPr>
      <w:rPr>
        <w:rFonts w:ascii="Wingdings" w:hAnsi="Wingdings" w:hint="default"/>
      </w:rPr>
    </w:lvl>
    <w:lvl w:ilvl="1" w:tplc="08090003" w:tentative="1">
      <w:start w:val="1"/>
      <w:numFmt w:val="bullet"/>
      <w:lvlText w:val="o"/>
      <w:lvlJc w:val="left"/>
      <w:pPr>
        <w:ind w:left="2934" w:hanging="360"/>
      </w:pPr>
      <w:rPr>
        <w:rFonts w:ascii="Courier New" w:hAnsi="Courier New" w:cs="Courier New" w:hint="default"/>
      </w:rPr>
    </w:lvl>
    <w:lvl w:ilvl="2" w:tplc="08090005" w:tentative="1">
      <w:start w:val="1"/>
      <w:numFmt w:val="bullet"/>
      <w:lvlText w:val=""/>
      <w:lvlJc w:val="left"/>
      <w:pPr>
        <w:ind w:left="3654" w:hanging="360"/>
      </w:pPr>
      <w:rPr>
        <w:rFonts w:ascii="Wingdings" w:hAnsi="Wingdings" w:hint="default"/>
      </w:rPr>
    </w:lvl>
    <w:lvl w:ilvl="3" w:tplc="08090001" w:tentative="1">
      <w:start w:val="1"/>
      <w:numFmt w:val="bullet"/>
      <w:lvlText w:val=""/>
      <w:lvlJc w:val="left"/>
      <w:pPr>
        <w:ind w:left="4374" w:hanging="360"/>
      </w:pPr>
      <w:rPr>
        <w:rFonts w:ascii="Symbol" w:hAnsi="Symbol" w:hint="default"/>
      </w:rPr>
    </w:lvl>
    <w:lvl w:ilvl="4" w:tplc="08090003" w:tentative="1">
      <w:start w:val="1"/>
      <w:numFmt w:val="bullet"/>
      <w:lvlText w:val="o"/>
      <w:lvlJc w:val="left"/>
      <w:pPr>
        <w:ind w:left="5094" w:hanging="360"/>
      </w:pPr>
      <w:rPr>
        <w:rFonts w:ascii="Courier New" w:hAnsi="Courier New" w:cs="Courier New" w:hint="default"/>
      </w:rPr>
    </w:lvl>
    <w:lvl w:ilvl="5" w:tplc="08090005" w:tentative="1">
      <w:start w:val="1"/>
      <w:numFmt w:val="bullet"/>
      <w:lvlText w:val=""/>
      <w:lvlJc w:val="left"/>
      <w:pPr>
        <w:ind w:left="5814" w:hanging="360"/>
      </w:pPr>
      <w:rPr>
        <w:rFonts w:ascii="Wingdings" w:hAnsi="Wingdings" w:hint="default"/>
      </w:rPr>
    </w:lvl>
    <w:lvl w:ilvl="6" w:tplc="08090001" w:tentative="1">
      <w:start w:val="1"/>
      <w:numFmt w:val="bullet"/>
      <w:lvlText w:val=""/>
      <w:lvlJc w:val="left"/>
      <w:pPr>
        <w:ind w:left="6534" w:hanging="360"/>
      </w:pPr>
      <w:rPr>
        <w:rFonts w:ascii="Symbol" w:hAnsi="Symbol" w:hint="default"/>
      </w:rPr>
    </w:lvl>
    <w:lvl w:ilvl="7" w:tplc="08090003" w:tentative="1">
      <w:start w:val="1"/>
      <w:numFmt w:val="bullet"/>
      <w:lvlText w:val="o"/>
      <w:lvlJc w:val="left"/>
      <w:pPr>
        <w:ind w:left="7254" w:hanging="360"/>
      </w:pPr>
      <w:rPr>
        <w:rFonts w:ascii="Courier New" w:hAnsi="Courier New" w:cs="Courier New" w:hint="default"/>
      </w:rPr>
    </w:lvl>
    <w:lvl w:ilvl="8" w:tplc="08090005" w:tentative="1">
      <w:start w:val="1"/>
      <w:numFmt w:val="bullet"/>
      <w:lvlText w:val=""/>
      <w:lvlJc w:val="left"/>
      <w:pPr>
        <w:ind w:left="7974" w:hanging="360"/>
      </w:pPr>
      <w:rPr>
        <w:rFonts w:ascii="Wingdings" w:hAnsi="Wingdings" w:hint="default"/>
      </w:rPr>
    </w:lvl>
  </w:abstractNum>
  <w:abstractNum w:abstractNumId="12" w15:restartNumberingAfterBreak="0">
    <w:nsid w:val="0B4741F1"/>
    <w:multiLevelType w:val="hybridMultilevel"/>
    <w:tmpl w:val="E2CC2C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101976"/>
    <w:multiLevelType w:val="hybridMultilevel"/>
    <w:tmpl w:val="168C3B6A"/>
    <w:lvl w:ilvl="0" w:tplc="9ED2590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963E22"/>
    <w:multiLevelType w:val="multilevel"/>
    <w:tmpl w:val="59AC9FC0"/>
    <w:lvl w:ilvl="0">
      <w:start w:val="1"/>
      <w:numFmt w:val="decimal"/>
      <w:lvlText w:val="%1."/>
      <w:lvlJc w:val="left"/>
      <w:pPr>
        <w:tabs>
          <w:tab w:val="num" w:pos="720"/>
        </w:tabs>
        <w:ind w:left="720" w:hanging="720"/>
      </w:p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17F375EE"/>
    <w:multiLevelType w:val="hybridMultilevel"/>
    <w:tmpl w:val="349221F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DAC0036"/>
    <w:multiLevelType w:val="multilevel"/>
    <w:tmpl w:val="568CC046"/>
    <w:lvl w:ilvl="0">
      <w:start w:val="1"/>
      <w:numFmt w:val="upperRoman"/>
      <w:lvlText w:val="%1."/>
      <w:lvlJc w:val="left"/>
      <w:pPr>
        <w:ind w:left="1800"/>
      </w:pPr>
      <w:rPr>
        <w:rFonts w:hint="default"/>
        <w:b/>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1EC06801"/>
    <w:multiLevelType w:val="multilevel"/>
    <w:tmpl w:val="8F94AB30"/>
    <w:lvl w:ilvl="0">
      <w:start w:val="2"/>
      <w:numFmt w:val="none"/>
      <w:lvlText w:val="1.1"/>
      <w:lvlJc w:val="left"/>
      <w:pPr>
        <w:ind w:left="525" w:hanging="525"/>
      </w:pPr>
      <w:rPr>
        <w:rFonts w:hint="default"/>
      </w:rPr>
    </w:lvl>
    <w:lvl w:ilvl="1">
      <w:start w:val="1"/>
      <w:numFmt w:val="decimal"/>
      <w:lvlText w:val="2.%2"/>
      <w:lvlJc w:val="left"/>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3AC484F"/>
    <w:multiLevelType w:val="hybridMultilevel"/>
    <w:tmpl w:val="C032CA0C"/>
    <w:lvl w:ilvl="0" w:tplc="DE642A3C">
      <w:start w:val="1"/>
      <w:numFmt w:val="bullet"/>
      <w:lvlText w:val=""/>
      <w:lvlJc w:val="left"/>
      <w:pPr>
        <w:tabs>
          <w:tab w:val="num" w:pos="1500"/>
        </w:tabs>
        <w:ind w:left="1500" w:hanging="360"/>
      </w:pPr>
      <w:rPr>
        <w:rFonts w:ascii="Symbol" w:hAnsi="Symbol" w:hint="default"/>
        <w:color w:val="auto"/>
      </w:rPr>
    </w:lvl>
    <w:lvl w:ilvl="1" w:tplc="04090003">
      <w:start w:val="1"/>
      <w:numFmt w:val="bullet"/>
      <w:lvlText w:val="o"/>
      <w:lvlJc w:val="left"/>
      <w:pPr>
        <w:tabs>
          <w:tab w:val="num" w:pos="2220"/>
        </w:tabs>
        <w:ind w:left="2220" w:hanging="360"/>
      </w:pPr>
      <w:rPr>
        <w:rFonts w:ascii="Courier New" w:hAnsi="Courier New" w:cs="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19" w15:restartNumberingAfterBreak="0">
    <w:nsid w:val="2522397F"/>
    <w:multiLevelType w:val="hybridMultilevel"/>
    <w:tmpl w:val="0A8280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9D15FAF"/>
    <w:multiLevelType w:val="hybridMultilevel"/>
    <w:tmpl w:val="A0F8E152"/>
    <w:lvl w:ilvl="0" w:tplc="43903672">
      <w:start w:val="1"/>
      <w:numFmt w:val="bullet"/>
      <w:lvlText w:val=""/>
      <w:lvlJc w:val="left"/>
      <w:pPr>
        <w:tabs>
          <w:tab w:val="num" w:pos="720"/>
        </w:tabs>
        <w:ind w:left="720" w:hanging="360"/>
      </w:pPr>
      <w:rPr>
        <w:rFonts w:ascii="Symbol" w:hAnsi="Symbol" w:hint="default"/>
      </w:rPr>
    </w:lvl>
    <w:lvl w:ilvl="1" w:tplc="016E2C72">
      <w:start w:val="1"/>
      <w:numFmt w:val="bullet"/>
      <w:lvlText w:val="o"/>
      <w:lvlJc w:val="left"/>
      <w:pPr>
        <w:tabs>
          <w:tab w:val="num" w:pos="1440"/>
        </w:tabs>
        <w:ind w:left="1440" w:hanging="360"/>
      </w:pPr>
      <w:rPr>
        <w:rFonts w:ascii="Courier New" w:hAnsi="Courier New" w:cs="Courier New" w:hint="default"/>
      </w:rPr>
    </w:lvl>
    <w:lvl w:ilvl="2" w:tplc="5A223354">
      <w:start w:val="1"/>
      <w:numFmt w:val="bullet"/>
      <w:lvlText w:val=""/>
      <w:lvlJc w:val="left"/>
      <w:pPr>
        <w:tabs>
          <w:tab w:val="num" w:pos="2160"/>
        </w:tabs>
        <w:ind w:left="2160" w:hanging="360"/>
      </w:pPr>
      <w:rPr>
        <w:rFonts w:ascii="Wingdings" w:hAnsi="Wingdings" w:hint="default"/>
      </w:rPr>
    </w:lvl>
    <w:lvl w:ilvl="3" w:tplc="69043D6E">
      <w:start w:val="1"/>
      <w:numFmt w:val="bullet"/>
      <w:lvlText w:val=""/>
      <w:lvlJc w:val="left"/>
      <w:pPr>
        <w:tabs>
          <w:tab w:val="num" w:pos="2880"/>
        </w:tabs>
        <w:ind w:left="2880" w:hanging="360"/>
      </w:pPr>
      <w:rPr>
        <w:rFonts w:ascii="Symbol" w:hAnsi="Symbol" w:hint="default"/>
      </w:rPr>
    </w:lvl>
    <w:lvl w:ilvl="4" w:tplc="08E23592">
      <w:start w:val="1"/>
      <w:numFmt w:val="bullet"/>
      <w:lvlText w:val="o"/>
      <w:lvlJc w:val="left"/>
      <w:pPr>
        <w:tabs>
          <w:tab w:val="num" w:pos="3600"/>
        </w:tabs>
        <w:ind w:left="3600" w:hanging="360"/>
      </w:pPr>
      <w:rPr>
        <w:rFonts w:ascii="Courier New" w:hAnsi="Courier New" w:cs="Courier New" w:hint="default"/>
      </w:rPr>
    </w:lvl>
    <w:lvl w:ilvl="5" w:tplc="6A26C7CE">
      <w:start w:val="1"/>
      <w:numFmt w:val="bullet"/>
      <w:lvlText w:val=""/>
      <w:lvlJc w:val="left"/>
      <w:pPr>
        <w:tabs>
          <w:tab w:val="num" w:pos="4320"/>
        </w:tabs>
        <w:ind w:left="4320" w:hanging="360"/>
      </w:pPr>
      <w:rPr>
        <w:rFonts w:ascii="Wingdings" w:hAnsi="Wingdings" w:hint="default"/>
      </w:rPr>
    </w:lvl>
    <w:lvl w:ilvl="6" w:tplc="E2D4960C">
      <w:start w:val="1"/>
      <w:numFmt w:val="bullet"/>
      <w:lvlText w:val=""/>
      <w:lvlJc w:val="left"/>
      <w:pPr>
        <w:tabs>
          <w:tab w:val="num" w:pos="5040"/>
        </w:tabs>
        <w:ind w:left="5040" w:hanging="360"/>
      </w:pPr>
      <w:rPr>
        <w:rFonts w:ascii="Symbol" w:hAnsi="Symbol" w:hint="default"/>
      </w:rPr>
    </w:lvl>
    <w:lvl w:ilvl="7" w:tplc="BAE80E9E">
      <w:start w:val="1"/>
      <w:numFmt w:val="bullet"/>
      <w:lvlText w:val="o"/>
      <w:lvlJc w:val="left"/>
      <w:pPr>
        <w:tabs>
          <w:tab w:val="num" w:pos="5760"/>
        </w:tabs>
        <w:ind w:left="5760" w:hanging="360"/>
      </w:pPr>
      <w:rPr>
        <w:rFonts w:ascii="Courier New" w:hAnsi="Courier New" w:cs="Courier New" w:hint="default"/>
      </w:rPr>
    </w:lvl>
    <w:lvl w:ilvl="8" w:tplc="20CA6920">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BE11AC3"/>
    <w:multiLevelType w:val="hybridMultilevel"/>
    <w:tmpl w:val="19923C52"/>
    <w:lvl w:ilvl="0" w:tplc="9D1E2B72">
      <w:start w:val="1"/>
      <w:numFmt w:val="bullet"/>
      <w:lvlText w:val="-"/>
      <w:lvlJc w:val="left"/>
      <w:pPr>
        <w:ind w:left="1804" w:hanging="360"/>
      </w:pPr>
      <w:rPr>
        <w:rFonts w:ascii="HelveticaNowText Regular" w:eastAsia="Times New Roman" w:hAnsi="HelveticaNowText Regular" w:cs="HelveticaNowText Regular" w:hint="default"/>
      </w:rPr>
    </w:lvl>
    <w:lvl w:ilvl="1" w:tplc="08090003" w:tentative="1">
      <w:start w:val="1"/>
      <w:numFmt w:val="bullet"/>
      <w:lvlText w:val="o"/>
      <w:lvlJc w:val="left"/>
      <w:pPr>
        <w:ind w:left="2524" w:hanging="360"/>
      </w:pPr>
      <w:rPr>
        <w:rFonts w:ascii="Courier New" w:hAnsi="Courier New" w:cs="Courier New" w:hint="default"/>
      </w:rPr>
    </w:lvl>
    <w:lvl w:ilvl="2" w:tplc="08090005" w:tentative="1">
      <w:start w:val="1"/>
      <w:numFmt w:val="bullet"/>
      <w:lvlText w:val=""/>
      <w:lvlJc w:val="left"/>
      <w:pPr>
        <w:ind w:left="3244" w:hanging="360"/>
      </w:pPr>
      <w:rPr>
        <w:rFonts w:ascii="Wingdings" w:hAnsi="Wingdings" w:hint="default"/>
      </w:rPr>
    </w:lvl>
    <w:lvl w:ilvl="3" w:tplc="08090001" w:tentative="1">
      <w:start w:val="1"/>
      <w:numFmt w:val="bullet"/>
      <w:lvlText w:val=""/>
      <w:lvlJc w:val="left"/>
      <w:pPr>
        <w:ind w:left="3964" w:hanging="360"/>
      </w:pPr>
      <w:rPr>
        <w:rFonts w:ascii="Symbol" w:hAnsi="Symbol" w:hint="default"/>
      </w:rPr>
    </w:lvl>
    <w:lvl w:ilvl="4" w:tplc="08090003" w:tentative="1">
      <w:start w:val="1"/>
      <w:numFmt w:val="bullet"/>
      <w:lvlText w:val="o"/>
      <w:lvlJc w:val="left"/>
      <w:pPr>
        <w:ind w:left="4684" w:hanging="360"/>
      </w:pPr>
      <w:rPr>
        <w:rFonts w:ascii="Courier New" w:hAnsi="Courier New" w:cs="Courier New" w:hint="default"/>
      </w:rPr>
    </w:lvl>
    <w:lvl w:ilvl="5" w:tplc="08090005" w:tentative="1">
      <w:start w:val="1"/>
      <w:numFmt w:val="bullet"/>
      <w:lvlText w:val=""/>
      <w:lvlJc w:val="left"/>
      <w:pPr>
        <w:ind w:left="5404" w:hanging="360"/>
      </w:pPr>
      <w:rPr>
        <w:rFonts w:ascii="Wingdings" w:hAnsi="Wingdings" w:hint="default"/>
      </w:rPr>
    </w:lvl>
    <w:lvl w:ilvl="6" w:tplc="08090001" w:tentative="1">
      <w:start w:val="1"/>
      <w:numFmt w:val="bullet"/>
      <w:lvlText w:val=""/>
      <w:lvlJc w:val="left"/>
      <w:pPr>
        <w:ind w:left="6124" w:hanging="360"/>
      </w:pPr>
      <w:rPr>
        <w:rFonts w:ascii="Symbol" w:hAnsi="Symbol" w:hint="default"/>
      </w:rPr>
    </w:lvl>
    <w:lvl w:ilvl="7" w:tplc="08090003" w:tentative="1">
      <w:start w:val="1"/>
      <w:numFmt w:val="bullet"/>
      <w:lvlText w:val="o"/>
      <w:lvlJc w:val="left"/>
      <w:pPr>
        <w:ind w:left="6844" w:hanging="360"/>
      </w:pPr>
      <w:rPr>
        <w:rFonts w:ascii="Courier New" w:hAnsi="Courier New" w:cs="Courier New" w:hint="default"/>
      </w:rPr>
    </w:lvl>
    <w:lvl w:ilvl="8" w:tplc="08090005" w:tentative="1">
      <w:start w:val="1"/>
      <w:numFmt w:val="bullet"/>
      <w:lvlText w:val=""/>
      <w:lvlJc w:val="left"/>
      <w:pPr>
        <w:ind w:left="7564" w:hanging="360"/>
      </w:pPr>
      <w:rPr>
        <w:rFonts w:ascii="Wingdings" w:hAnsi="Wingdings" w:hint="default"/>
      </w:rPr>
    </w:lvl>
  </w:abstractNum>
  <w:abstractNum w:abstractNumId="22" w15:restartNumberingAfterBreak="0">
    <w:nsid w:val="2FD36F85"/>
    <w:multiLevelType w:val="hybridMultilevel"/>
    <w:tmpl w:val="CB249CD6"/>
    <w:lvl w:ilvl="0" w:tplc="5ACCC1E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02A756D"/>
    <w:multiLevelType w:val="hybridMultilevel"/>
    <w:tmpl w:val="D6900D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FC23EC"/>
    <w:multiLevelType w:val="multilevel"/>
    <w:tmpl w:val="CD46A008"/>
    <w:lvl w:ilvl="0">
      <w:start w:val="1"/>
      <w:numFmt w:val="decimal"/>
      <w:lvlText w:val="%1."/>
      <w:lvlJc w:val="left"/>
      <w:pPr>
        <w:ind w:left="1440" w:firstLine="0"/>
      </w:pPr>
      <w:rPr>
        <w:rFonts w:hint="default"/>
        <w:b/>
        <w:color w:val="auto"/>
      </w:rPr>
    </w:lvl>
    <w:lvl w:ilvl="1">
      <w:start w:val="1"/>
      <w:numFmt w:val="decimal"/>
      <w:isLgl/>
      <w:lvlText w:val="%1.%2."/>
      <w:lvlJc w:val="left"/>
      <w:pPr>
        <w:ind w:left="720" w:hanging="360"/>
      </w:pPr>
      <w:rPr>
        <w:rFonts w:hint="default"/>
      </w:rPr>
    </w:lvl>
    <w:lvl w:ilvl="2">
      <w:start w:val="1"/>
      <w:numFmt w:val="none"/>
      <w:isLgl/>
      <w:lvlText w:val="2.1.1."/>
      <w:lvlJc w:val="left"/>
      <w:pPr>
        <w:ind w:left="1080" w:hanging="720"/>
      </w:pPr>
      <w:rPr>
        <w:rFonts w:hint="default"/>
      </w:rPr>
    </w:lvl>
    <w:lvl w:ilvl="3">
      <w:start w:val="1"/>
      <w:numFmt w:val="none"/>
      <w:isLgl/>
      <w:lvlText w:val=""/>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356F1491"/>
    <w:multiLevelType w:val="hybridMultilevel"/>
    <w:tmpl w:val="443AC014"/>
    <w:lvl w:ilvl="0" w:tplc="9ED2590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C263C0"/>
    <w:multiLevelType w:val="multilevel"/>
    <w:tmpl w:val="1FDEF12E"/>
    <w:lvl w:ilvl="0">
      <w:start w:val="2"/>
      <w:numFmt w:val="none"/>
      <w:lvlText w:val="1.1"/>
      <w:lvlJc w:val="left"/>
      <w:pPr>
        <w:ind w:left="525" w:hanging="525"/>
      </w:pPr>
      <w:rPr>
        <w:rFonts w:hint="default"/>
      </w:rPr>
    </w:lvl>
    <w:lvl w:ilvl="1">
      <w:start w:val="3"/>
      <w:numFmt w:val="decimal"/>
      <w:lvlText w:val="2.%2"/>
      <w:lvlJc w:val="left"/>
      <w:pPr>
        <w:ind w:left="0" w:firstLine="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3B625BC1"/>
    <w:multiLevelType w:val="hybridMultilevel"/>
    <w:tmpl w:val="A18A9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69504B5"/>
    <w:multiLevelType w:val="hybridMultilevel"/>
    <w:tmpl w:val="344EEFAC"/>
    <w:lvl w:ilvl="0" w:tplc="C4662A2C">
      <w:start w:val="1"/>
      <w:numFmt w:val="decimal"/>
      <w:lvlText w:val="%1."/>
      <w:lvlJc w:val="left"/>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137317"/>
    <w:multiLevelType w:val="hybridMultilevel"/>
    <w:tmpl w:val="A9D835E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5C021A"/>
    <w:multiLevelType w:val="hybridMultilevel"/>
    <w:tmpl w:val="91D66B9E"/>
    <w:lvl w:ilvl="0" w:tplc="08090005">
      <w:start w:val="1"/>
      <w:numFmt w:val="bullet"/>
      <w:lvlText w:val=""/>
      <w:lvlJc w:val="left"/>
      <w:rPr>
        <w:rFonts w:ascii="Wingdings" w:hAnsi="Wingdings"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31" w15:restartNumberingAfterBreak="0">
    <w:nsid w:val="52A3098D"/>
    <w:multiLevelType w:val="hybridMultilevel"/>
    <w:tmpl w:val="133E974C"/>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32" w15:restartNumberingAfterBreak="0">
    <w:nsid w:val="565F318E"/>
    <w:multiLevelType w:val="multilevel"/>
    <w:tmpl w:val="D6D43114"/>
    <w:lvl w:ilvl="0">
      <w:start w:val="2"/>
      <w:numFmt w:val="none"/>
      <w:lvlText w:val="1.1"/>
      <w:lvlJc w:val="left"/>
      <w:pPr>
        <w:ind w:left="630" w:hanging="630"/>
      </w:pPr>
      <w:rPr>
        <w:rFonts w:hint="default"/>
      </w:rPr>
    </w:lvl>
    <w:lvl w:ilvl="1">
      <w:start w:val="1"/>
      <w:numFmt w:val="decimal"/>
      <w:lvlText w:val="2%1.%2."/>
      <w:lvlJc w:val="left"/>
      <w:pPr>
        <w:ind w:left="1800" w:hanging="720"/>
      </w:pPr>
      <w:rPr>
        <w:rFonts w:hint="default"/>
      </w:rPr>
    </w:lvl>
    <w:lvl w:ilvl="2">
      <w:start w:val="1"/>
      <w:numFmt w:val="decimal"/>
      <w:lvlText w:val="2.1.%3"/>
      <w:lvlJc w:val="left"/>
      <w:pPr>
        <w:ind w:left="6480" w:hanging="36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33" w15:restartNumberingAfterBreak="0">
    <w:nsid w:val="5753661B"/>
    <w:multiLevelType w:val="hybridMultilevel"/>
    <w:tmpl w:val="10C8479C"/>
    <w:lvl w:ilvl="0" w:tplc="0C4035BE">
      <w:start w:val="19"/>
      <w:numFmt w:val="bullet"/>
      <w:lvlText w:val="-"/>
      <w:lvlJc w:val="left"/>
      <w:pPr>
        <w:ind w:left="1129" w:hanging="360"/>
      </w:pPr>
      <w:rPr>
        <w:rFonts w:ascii="Times New Roman" w:eastAsia="Times New Roman" w:hAnsi="Times New Roman" w:cs="Times New Roman" w:hint="default"/>
      </w:rPr>
    </w:lvl>
    <w:lvl w:ilvl="1" w:tplc="04090003">
      <w:start w:val="1"/>
      <w:numFmt w:val="bullet"/>
      <w:lvlText w:val="o"/>
      <w:lvlJc w:val="left"/>
      <w:pPr>
        <w:ind w:left="1849" w:hanging="360"/>
      </w:pPr>
      <w:rPr>
        <w:rFonts w:ascii="Courier New" w:hAnsi="Courier New" w:cs="Courier New" w:hint="default"/>
      </w:rPr>
    </w:lvl>
    <w:lvl w:ilvl="2" w:tplc="04090005" w:tentative="1">
      <w:start w:val="1"/>
      <w:numFmt w:val="bullet"/>
      <w:lvlText w:val=""/>
      <w:lvlJc w:val="left"/>
      <w:pPr>
        <w:ind w:left="2569" w:hanging="360"/>
      </w:pPr>
      <w:rPr>
        <w:rFonts w:ascii="Wingdings" w:hAnsi="Wingdings" w:hint="default"/>
      </w:rPr>
    </w:lvl>
    <w:lvl w:ilvl="3" w:tplc="04090001" w:tentative="1">
      <w:start w:val="1"/>
      <w:numFmt w:val="bullet"/>
      <w:lvlText w:val=""/>
      <w:lvlJc w:val="left"/>
      <w:pPr>
        <w:ind w:left="3289" w:hanging="360"/>
      </w:pPr>
      <w:rPr>
        <w:rFonts w:ascii="Symbol" w:hAnsi="Symbol" w:hint="default"/>
      </w:rPr>
    </w:lvl>
    <w:lvl w:ilvl="4" w:tplc="04090003" w:tentative="1">
      <w:start w:val="1"/>
      <w:numFmt w:val="bullet"/>
      <w:lvlText w:val="o"/>
      <w:lvlJc w:val="left"/>
      <w:pPr>
        <w:ind w:left="4009" w:hanging="360"/>
      </w:pPr>
      <w:rPr>
        <w:rFonts w:ascii="Courier New" w:hAnsi="Courier New" w:cs="Courier New" w:hint="default"/>
      </w:rPr>
    </w:lvl>
    <w:lvl w:ilvl="5" w:tplc="04090005" w:tentative="1">
      <w:start w:val="1"/>
      <w:numFmt w:val="bullet"/>
      <w:lvlText w:val=""/>
      <w:lvlJc w:val="left"/>
      <w:pPr>
        <w:ind w:left="4729" w:hanging="360"/>
      </w:pPr>
      <w:rPr>
        <w:rFonts w:ascii="Wingdings" w:hAnsi="Wingdings" w:hint="default"/>
      </w:rPr>
    </w:lvl>
    <w:lvl w:ilvl="6" w:tplc="04090001" w:tentative="1">
      <w:start w:val="1"/>
      <w:numFmt w:val="bullet"/>
      <w:lvlText w:val=""/>
      <w:lvlJc w:val="left"/>
      <w:pPr>
        <w:ind w:left="5449" w:hanging="360"/>
      </w:pPr>
      <w:rPr>
        <w:rFonts w:ascii="Symbol" w:hAnsi="Symbol" w:hint="default"/>
      </w:rPr>
    </w:lvl>
    <w:lvl w:ilvl="7" w:tplc="04090003" w:tentative="1">
      <w:start w:val="1"/>
      <w:numFmt w:val="bullet"/>
      <w:lvlText w:val="o"/>
      <w:lvlJc w:val="left"/>
      <w:pPr>
        <w:ind w:left="6169" w:hanging="360"/>
      </w:pPr>
      <w:rPr>
        <w:rFonts w:ascii="Courier New" w:hAnsi="Courier New" w:cs="Courier New" w:hint="default"/>
      </w:rPr>
    </w:lvl>
    <w:lvl w:ilvl="8" w:tplc="04090005" w:tentative="1">
      <w:start w:val="1"/>
      <w:numFmt w:val="bullet"/>
      <w:lvlText w:val=""/>
      <w:lvlJc w:val="left"/>
      <w:pPr>
        <w:ind w:left="6889" w:hanging="360"/>
      </w:pPr>
      <w:rPr>
        <w:rFonts w:ascii="Wingdings" w:hAnsi="Wingdings" w:hint="default"/>
      </w:rPr>
    </w:lvl>
  </w:abstractNum>
  <w:abstractNum w:abstractNumId="34" w15:restartNumberingAfterBreak="0">
    <w:nsid w:val="59AD0F4F"/>
    <w:multiLevelType w:val="hybridMultilevel"/>
    <w:tmpl w:val="58843472"/>
    <w:lvl w:ilvl="0" w:tplc="4AB69DB2">
      <w:start w:val="1"/>
      <w:numFmt w:val="bullet"/>
      <w:lvlText w:val=""/>
      <w:lvlJc w:val="left"/>
      <w:pPr>
        <w:tabs>
          <w:tab w:val="num" w:pos="1636"/>
        </w:tabs>
        <w:ind w:left="1636" w:hanging="360"/>
      </w:pPr>
      <w:rPr>
        <w:rFonts w:ascii="Symbol" w:hAnsi="Symbol" w:hint="default"/>
        <w:color w:val="auto"/>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59B66F1E"/>
    <w:multiLevelType w:val="hybridMultilevel"/>
    <w:tmpl w:val="4ED6BC62"/>
    <w:lvl w:ilvl="0" w:tplc="D7F699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C5F60ED"/>
    <w:multiLevelType w:val="hybridMultilevel"/>
    <w:tmpl w:val="6BA65CAC"/>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7" w15:restartNumberingAfterBreak="0">
    <w:nsid w:val="63544871"/>
    <w:multiLevelType w:val="hybridMultilevel"/>
    <w:tmpl w:val="08B209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4BA0C89"/>
    <w:multiLevelType w:val="hybridMultilevel"/>
    <w:tmpl w:val="FE4C6240"/>
    <w:lvl w:ilvl="0" w:tplc="98289B62">
      <w:start w:val="2"/>
      <w:numFmt w:val="bullet"/>
      <w:pStyle w:val="alinia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55B2AD2"/>
    <w:multiLevelType w:val="multilevel"/>
    <w:tmpl w:val="1CECEF54"/>
    <w:lvl w:ilvl="0">
      <w:start w:val="1"/>
      <w:numFmt w:val="decimal"/>
      <w:lvlText w:val="%1."/>
      <w:lvlJc w:val="left"/>
      <w:pPr>
        <w:ind w:left="720" w:hanging="720"/>
      </w:pPr>
      <w:rPr>
        <w:rFonts w:hint="default"/>
      </w:rPr>
    </w:lvl>
    <w:lvl w:ilvl="1">
      <w:start w:val="2"/>
      <w:numFmt w:val="decimal"/>
      <w:isLgl/>
      <w:lvlText w:val="%1.%2."/>
      <w:lvlJc w:val="left"/>
      <w:pPr>
        <w:ind w:left="1725" w:hanging="915"/>
      </w:pPr>
      <w:rPr>
        <w:rFonts w:hint="default"/>
      </w:rPr>
    </w:lvl>
    <w:lvl w:ilvl="2">
      <w:start w:val="1"/>
      <w:numFmt w:val="decimal"/>
      <w:isLgl/>
      <w:lvlText w:val="%1.%2.%3."/>
      <w:lvlJc w:val="left"/>
      <w:pPr>
        <w:ind w:left="2700" w:hanging="1080"/>
      </w:pPr>
      <w:rPr>
        <w:rFonts w:hint="default"/>
        <w:sz w:val="40"/>
        <w:szCs w:val="40"/>
      </w:rPr>
    </w:lvl>
    <w:lvl w:ilvl="3">
      <w:start w:val="1"/>
      <w:numFmt w:val="decimal"/>
      <w:isLgl/>
      <w:lvlText w:val="%1.%2.%3.%4."/>
      <w:lvlJc w:val="left"/>
      <w:pPr>
        <w:ind w:left="387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210" w:hanging="2160"/>
      </w:pPr>
      <w:rPr>
        <w:rFonts w:hint="default"/>
      </w:rPr>
    </w:lvl>
    <w:lvl w:ilvl="6">
      <w:start w:val="1"/>
      <w:numFmt w:val="decimal"/>
      <w:isLgl/>
      <w:lvlText w:val="%1.%2.%3.%4.%5.%6.%7."/>
      <w:lvlJc w:val="left"/>
      <w:pPr>
        <w:ind w:left="7020" w:hanging="2160"/>
      </w:pPr>
      <w:rPr>
        <w:rFonts w:hint="default"/>
      </w:rPr>
    </w:lvl>
    <w:lvl w:ilvl="7">
      <w:start w:val="1"/>
      <w:numFmt w:val="decimal"/>
      <w:isLgl/>
      <w:lvlText w:val="%1.%2.%3.%4.%5.%6.%7.%8."/>
      <w:lvlJc w:val="left"/>
      <w:pPr>
        <w:ind w:left="8190" w:hanging="2520"/>
      </w:pPr>
      <w:rPr>
        <w:rFonts w:hint="default"/>
      </w:rPr>
    </w:lvl>
    <w:lvl w:ilvl="8">
      <w:start w:val="1"/>
      <w:numFmt w:val="decimal"/>
      <w:isLgl/>
      <w:lvlText w:val="%1.%2.%3.%4.%5.%6.%7.%8.%9."/>
      <w:lvlJc w:val="left"/>
      <w:pPr>
        <w:ind w:left="9360" w:hanging="2880"/>
      </w:pPr>
      <w:rPr>
        <w:rFonts w:hint="default"/>
      </w:rPr>
    </w:lvl>
  </w:abstractNum>
  <w:abstractNum w:abstractNumId="40" w15:restartNumberingAfterBreak="0">
    <w:nsid w:val="6BE27AA5"/>
    <w:multiLevelType w:val="hybridMultilevel"/>
    <w:tmpl w:val="DB945D70"/>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41" w15:restartNumberingAfterBreak="0">
    <w:nsid w:val="6C2E5F12"/>
    <w:multiLevelType w:val="hybridMultilevel"/>
    <w:tmpl w:val="1A9AF47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15E87"/>
    <w:multiLevelType w:val="hybridMultilevel"/>
    <w:tmpl w:val="A56E16E2"/>
    <w:lvl w:ilvl="0" w:tplc="2AA45338">
      <w:start w:val="1"/>
      <w:numFmt w:val="decimal"/>
      <w:lvlText w:val="%1."/>
      <w:lvlJc w:val="left"/>
      <w:pPr>
        <w:ind w:left="720" w:hanging="360"/>
      </w:pPr>
      <w:rPr>
        <w:rFonts w:hint="default"/>
        <w:b/>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9C08FB"/>
    <w:multiLevelType w:val="hybridMultilevel"/>
    <w:tmpl w:val="3EBABC14"/>
    <w:lvl w:ilvl="0" w:tplc="84785048">
      <w:start w:val="2"/>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06E7114"/>
    <w:multiLevelType w:val="hybridMultilevel"/>
    <w:tmpl w:val="A71EA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6A27FA"/>
    <w:multiLevelType w:val="hybridMultilevel"/>
    <w:tmpl w:val="9A2CF938"/>
    <w:lvl w:ilvl="0" w:tplc="4E8CA3C6">
      <w:start w:val="1"/>
      <w:numFmt w:val="decimal"/>
      <w:lvlText w:val="2.1.%1"/>
      <w:lvlJc w:val="left"/>
      <w:pPr>
        <w:ind w:left="360" w:hanging="360"/>
      </w:pPr>
      <w:rPr>
        <w:rFonts w:hint="default"/>
        <w:b w:val="0"/>
        <w:bCs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72934E4D"/>
    <w:multiLevelType w:val="multilevel"/>
    <w:tmpl w:val="59AC9FC0"/>
    <w:lvl w:ilvl="0">
      <w:start w:val="1"/>
      <w:numFmt w:val="decimal"/>
      <w:lvlText w:val="%1."/>
      <w:lvlJc w:val="left"/>
      <w:pPr>
        <w:tabs>
          <w:tab w:val="num" w:pos="720"/>
        </w:tabs>
        <w:ind w:left="720" w:hanging="720"/>
      </w:p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7" w15:restartNumberingAfterBreak="0">
    <w:nsid w:val="73960095"/>
    <w:multiLevelType w:val="hybridMultilevel"/>
    <w:tmpl w:val="75AE129E"/>
    <w:lvl w:ilvl="0" w:tplc="F65AA314">
      <w:start w:val="1"/>
      <w:numFmt w:val="decimal"/>
      <w:lvlText w:val="2.1.%1"/>
      <w:lvlJc w:val="left"/>
      <w:pPr>
        <w:ind w:left="2340" w:hanging="360"/>
      </w:pPr>
      <w:rPr>
        <w:rFonts w:hint="default"/>
        <w:b/>
      </w:rPr>
    </w:lvl>
    <w:lvl w:ilvl="1" w:tplc="08090019" w:tentative="1">
      <w:start w:val="1"/>
      <w:numFmt w:val="lowerLetter"/>
      <w:lvlText w:val="%2."/>
      <w:lvlJc w:val="left"/>
      <w:pPr>
        <w:ind w:left="1440" w:hanging="360"/>
      </w:pPr>
    </w:lvl>
    <w:lvl w:ilvl="2" w:tplc="017E9472">
      <w:start w:val="1"/>
      <w:numFmt w:val="decimal"/>
      <w:lvlText w:val="2.1.%3"/>
      <w:lvlJc w:val="left"/>
      <w:pPr>
        <w:ind w:left="0" w:firstLine="0"/>
      </w:pPr>
      <w:rPr>
        <w:rFonts w:hint="default"/>
        <w:b w:val="0"/>
        <w:bCs w:val="0"/>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7ADC10C2"/>
    <w:multiLevelType w:val="hybridMultilevel"/>
    <w:tmpl w:val="1756B312"/>
    <w:lvl w:ilvl="0" w:tplc="0C4035BE">
      <w:start w:val="19"/>
      <w:numFmt w:val="bullet"/>
      <w:lvlText w:val="-"/>
      <w:lvlJc w:val="left"/>
      <w:pPr>
        <w:ind w:left="1129" w:hanging="360"/>
      </w:pPr>
      <w:rPr>
        <w:rFonts w:ascii="Times New Roman" w:eastAsia="Times New Roman" w:hAnsi="Times New Roman" w:cs="Times New Roman" w:hint="default"/>
      </w:rPr>
    </w:lvl>
    <w:lvl w:ilvl="1" w:tplc="04090001">
      <w:start w:val="1"/>
      <w:numFmt w:val="bullet"/>
      <w:lvlText w:val=""/>
      <w:lvlJc w:val="left"/>
      <w:pPr>
        <w:ind w:left="1849" w:hanging="360"/>
      </w:pPr>
      <w:rPr>
        <w:rFonts w:ascii="Symbol" w:hAnsi="Symbol" w:hint="default"/>
      </w:rPr>
    </w:lvl>
    <w:lvl w:ilvl="2" w:tplc="04090005">
      <w:start w:val="1"/>
      <w:numFmt w:val="bullet"/>
      <w:lvlText w:val=""/>
      <w:lvlJc w:val="left"/>
      <w:pPr>
        <w:ind w:left="2569" w:hanging="360"/>
      </w:pPr>
      <w:rPr>
        <w:rFonts w:ascii="Wingdings" w:hAnsi="Wingdings" w:hint="default"/>
      </w:rPr>
    </w:lvl>
    <w:lvl w:ilvl="3" w:tplc="04090001" w:tentative="1">
      <w:start w:val="1"/>
      <w:numFmt w:val="bullet"/>
      <w:lvlText w:val=""/>
      <w:lvlJc w:val="left"/>
      <w:pPr>
        <w:ind w:left="3289" w:hanging="360"/>
      </w:pPr>
      <w:rPr>
        <w:rFonts w:ascii="Symbol" w:hAnsi="Symbol" w:hint="default"/>
      </w:rPr>
    </w:lvl>
    <w:lvl w:ilvl="4" w:tplc="04090003" w:tentative="1">
      <w:start w:val="1"/>
      <w:numFmt w:val="bullet"/>
      <w:lvlText w:val="o"/>
      <w:lvlJc w:val="left"/>
      <w:pPr>
        <w:ind w:left="4009" w:hanging="360"/>
      </w:pPr>
      <w:rPr>
        <w:rFonts w:ascii="Courier New" w:hAnsi="Courier New" w:cs="Courier New" w:hint="default"/>
      </w:rPr>
    </w:lvl>
    <w:lvl w:ilvl="5" w:tplc="04090005" w:tentative="1">
      <w:start w:val="1"/>
      <w:numFmt w:val="bullet"/>
      <w:lvlText w:val=""/>
      <w:lvlJc w:val="left"/>
      <w:pPr>
        <w:ind w:left="4729" w:hanging="360"/>
      </w:pPr>
      <w:rPr>
        <w:rFonts w:ascii="Wingdings" w:hAnsi="Wingdings" w:hint="default"/>
      </w:rPr>
    </w:lvl>
    <w:lvl w:ilvl="6" w:tplc="04090001" w:tentative="1">
      <w:start w:val="1"/>
      <w:numFmt w:val="bullet"/>
      <w:lvlText w:val=""/>
      <w:lvlJc w:val="left"/>
      <w:pPr>
        <w:ind w:left="5449" w:hanging="360"/>
      </w:pPr>
      <w:rPr>
        <w:rFonts w:ascii="Symbol" w:hAnsi="Symbol" w:hint="default"/>
      </w:rPr>
    </w:lvl>
    <w:lvl w:ilvl="7" w:tplc="04090003" w:tentative="1">
      <w:start w:val="1"/>
      <w:numFmt w:val="bullet"/>
      <w:lvlText w:val="o"/>
      <w:lvlJc w:val="left"/>
      <w:pPr>
        <w:ind w:left="6169" w:hanging="360"/>
      </w:pPr>
      <w:rPr>
        <w:rFonts w:ascii="Courier New" w:hAnsi="Courier New" w:cs="Courier New" w:hint="default"/>
      </w:rPr>
    </w:lvl>
    <w:lvl w:ilvl="8" w:tplc="04090005" w:tentative="1">
      <w:start w:val="1"/>
      <w:numFmt w:val="bullet"/>
      <w:lvlText w:val=""/>
      <w:lvlJc w:val="left"/>
      <w:pPr>
        <w:ind w:left="6889" w:hanging="360"/>
      </w:pPr>
      <w:rPr>
        <w:rFonts w:ascii="Wingdings" w:hAnsi="Wingdings" w:hint="default"/>
      </w:rPr>
    </w:lvl>
  </w:abstractNum>
  <w:num w:numId="1" w16cid:durableId="442503957">
    <w:abstractNumId w:val="16"/>
  </w:num>
  <w:num w:numId="2" w16cid:durableId="956448346">
    <w:abstractNumId w:val="42"/>
  </w:num>
  <w:num w:numId="3" w16cid:durableId="1279027277">
    <w:abstractNumId w:val="8"/>
  </w:num>
  <w:num w:numId="4" w16cid:durableId="712997318">
    <w:abstractNumId w:val="17"/>
  </w:num>
  <w:num w:numId="5" w16cid:durableId="32197395">
    <w:abstractNumId w:val="32"/>
  </w:num>
  <w:num w:numId="6" w16cid:durableId="1513496369">
    <w:abstractNumId w:val="43"/>
  </w:num>
  <w:num w:numId="7" w16cid:durableId="1187719451">
    <w:abstractNumId w:val="28"/>
  </w:num>
  <w:num w:numId="8" w16cid:durableId="918250895">
    <w:abstractNumId w:val="2"/>
  </w:num>
  <w:num w:numId="9" w16cid:durableId="1828126924">
    <w:abstractNumId w:val="44"/>
  </w:num>
  <w:num w:numId="10" w16cid:durableId="1299190382">
    <w:abstractNumId w:val="36"/>
  </w:num>
  <w:num w:numId="11" w16cid:durableId="1067336311">
    <w:abstractNumId w:val="40"/>
  </w:num>
  <w:num w:numId="12" w16cid:durableId="2123527996">
    <w:abstractNumId w:val="30"/>
  </w:num>
  <w:num w:numId="13" w16cid:durableId="81144347">
    <w:abstractNumId w:val="11"/>
  </w:num>
  <w:num w:numId="14" w16cid:durableId="246883016">
    <w:abstractNumId w:val="39"/>
  </w:num>
  <w:num w:numId="15" w16cid:durableId="2085688821">
    <w:abstractNumId w:val="24"/>
  </w:num>
  <w:num w:numId="16" w16cid:durableId="20589499">
    <w:abstractNumId w:val="47"/>
  </w:num>
  <w:num w:numId="17" w16cid:durableId="1449546395">
    <w:abstractNumId w:val="45"/>
  </w:num>
  <w:num w:numId="18" w16cid:durableId="1468620052">
    <w:abstractNumId w:val="26"/>
  </w:num>
  <w:num w:numId="19" w16cid:durableId="29032717">
    <w:abstractNumId w:val="15"/>
  </w:num>
  <w:num w:numId="20" w16cid:durableId="126778732">
    <w:abstractNumId w:val="10"/>
  </w:num>
  <w:num w:numId="21" w16cid:durableId="1815370179">
    <w:abstractNumId w:val="21"/>
  </w:num>
  <w:num w:numId="22" w16cid:durableId="1509905402">
    <w:abstractNumId w:val="37"/>
  </w:num>
  <w:num w:numId="23" w16cid:durableId="1493450076">
    <w:abstractNumId w:val="9"/>
  </w:num>
  <w:num w:numId="24" w16cid:durableId="589200912">
    <w:abstractNumId w:val="20"/>
  </w:num>
  <w:num w:numId="25" w16cid:durableId="1892301292">
    <w:abstractNumId w:val="31"/>
  </w:num>
  <w:num w:numId="26" w16cid:durableId="1179199528">
    <w:abstractNumId w:val="18"/>
  </w:num>
  <w:num w:numId="27" w16cid:durableId="1254705334">
    <w:abstractNumId w:val="34"/>
  </w:num>
  <w:num w:numId="28" w16cid:durableId="1155024288">
    <w:abstractNumId w:val="33"/>
  </w:num>
  <w:num w:numId="29" w16cid:durableId="1282610509">
    <w:abstractNumId w:val="19"/>
  </w:num>
  <w:num w:numId="30" w16cid:durableId="1824547649">
    <w:abstractNumId w:val="29"/>
  </w:num>
  <w:num w:numId="31" w16cid:durableId="1932084205">
    <w:abstractNumId w:val="23"/>
  </w:num>
  <w:num w:numId="32" w16cid:durableId="639000073">
    <w:abstractNumId w:val="35"/>
  </w:num>
  <w:num w:numId="33" w16cid:durableId="1312907462">
    <w:abstractNumId w:val="48"/>
  </w:num>
  <w:num w:numId="34" w16cid:durableId="1297877822">
    <w:abstractNumId w:val="12"/>
  </w:num>
  <w:num w:numId="35" w16cid:durableId="1783644207">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36" w16cid:durableId="2139913653">
    <w:abstractNumId w:val="7"/>
  </w:num>
  <w:num w:numId="37" w16cid:durableId="2129423330">
    <w:abstractNumId w:val="41"/>
  </w:num>
  <w:num w:numId="38" w16cid:durableId="172839819">
    <w:abstractNumId w:val="27"/>
  </w:num>
  <w:num w:numId="39" w16cid:durableId="828785390">
    <w:abstractNumId w:val="22"/>
  </w:num>
  <w:num w:numId="40" w16cid:durableId="1315723004">
    <w:abstractNumId w:val="14"/>
  </w:num>
  <w:num w:numId="41" w16cid:durableId="983582503">
    <w:abstractNumId w:val="46"/>
  </w:num>
  <w:num w:numId="42" w16cid:durableId="1695035481">
    <w:abstractNumId w:val="13"/>
  </w:num>
  <w:num w:numId="43" w16cid:durableId="1443453846">
    <w:abstractNumId w:val="38"/>
  </w:num>
  <w:num w:numId="44" w16cid:durableId="1731926556">
    <w:abstractNumId w:val="2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C9A"/>
    <w:rsid w:val="00000996"/>
    <w:rsid w:val="0000151D"/>
    <w:rsid w:val="000018A3"/>
    <w:rsid w:val="00003A33"/>
    <w:rsid w:val="00003D39"/>
    <w:rsid w:val="00004336"/>
    <w:rsid w:val="00004392"/>
    <w:rsid w:val="000049DE"/>
    <w:rsid w:val="0000624C"/>
    <w:rsid w:val="00010023"/>
    <w:rsid w:val="00014B01"/>
    <w:rsid w:val="000201F0"/>
    <w:rsid w:val="00020391"/>
    <w:rsid w:val="00020BD8"/>
    <w:rsid w:val="00025813"/>
    <w:rsid w:val="0002760E"/>
    <w:rsid w:val="00031B7D"/>
    <w:rsid w:val="00031FA0"/>
    <w:rsid w:val="00032F1A"/>
    <w:rsid w:val="00033F8C"/>
    <w:rsid w:val="00037CCB"/>
    <w:rsid w:val="00043874"/>
    <w:rsid w:val="000444F0"/>
    <w:rsid w:val="00046A19"/>
    <w:rsid w:val="000475B8"/>
    <w:rsid w:val="000533F7"/>
    <w:rsid w:val="00061FF9"/>
    <w:rsid w:val="00066C84"/>
    <w:rsid w:val="00070974"/>
    <w:rsid w:val="000714C4"/>
    <w:rsid w:val="00073467"/>
    <w:rsid w:val="00073754"/>
    <w:rsid w:val="00073B23"/>
    <w:rsid w:val="0007740A"/>
    <w:rsid w:val="00081029"/>
    <w:rsid w:val="000812B6"/>
    <w:rsid w:val="000826D1"/>
    <w:rsid w:val="00082722"/>
    <w:rsid w:val="00083D1E"/>
    <w:rsid w:val="00083DF9"/>
    <w:rsid w:val="000840D7"/>
    <w:rsid w:val="00087A58"/>
    <w:rsid w:val="00087E22"/>
    <w:rsid w:val="0009286C"/>
    <w:rsid w:val="000932EA"/>
    <w:rsid w:val="000970AF"/>
    <w:rsid w:val="000A05D7"/>
    <w:rsid w:val="000A0F3E"/>
    <w:rsid w:val="000A1A4E"/>
    <w:rsid w:val="000A7AA4"/>
    <w:rsid w:val="000B2B9E"/>
    <w:rsid w:val="000B3163"/>
    <w:rsid w:val="000B50C0"/>
    <w:rsid w:val="000B5FE2"/>
    <w:rsid w:val="000C450F"/>
    <w:rsid w:val="000D2D77"/>
    <w:rsid w:val="000D32F5"/>
    <w:rsid w:val="000D466A"/>
    <w:rsid w:val="000D5C4E"/>
    <w:rsid w:val="000D6474"/>
    <w:rsid w:val="000D6FF9"/>
    <w:rsid w:val="000D7D6C"/>
    <w:rsid w:val="000E063C"/>
    <w:rsid w:val="000E0B50"/>
    <w:rsid w:val="000E0C71"/>
    <w:rsid w:val="000E171C"/>
    <w:rsid w:val="000E4F97"/>
    <w:rsid w:val="000E616B"/>
    <w:rsid w:val="000E6819"/>
    <w:rsid w:val="000E70DC"/>
    <w:rsid w:val="000F196A"/>
    <w:rsid w:val="001025EB"/>
    <w:rsid w:val="00103AD1"/>
    <w:rsid w:val="0010478A"/>
    <w:rsid w:val="001064B0"/>
    <w:rsid w:val="001075F7"/>
    <w:rsid w:val="00107F70"/>
    <w:rsid w:val="00111661"/>
    <w:rsid w:val="00116B10"/>
    <w:rsid w:val="00116CE8"/>
    <w:rsid w:val="0011721A"/>
    <w:rsid w:val="0012155F"/>
    <w:rsid w:val="00121C1F"/>
    <w:rsid w:val="0012481A"/>
    <w:rsid w:val="00124D89"/>
    <w:rsid w:val="00124ED5"/>
    <w:rsid w:val="00127050"/>
    <w:rsid w:val="00130DB4"/>
    <w:rsid w:val="00132CA2"/>
    <w:rsid w:val="00133F19"/>
    <w:rsid w:val="001359F9"/>
    <w:rsid w:val="00140B85"/>
    <w:rsid w:val="00142092"/>
    <w:rsid w:val="00143156"/>
    <w:rsid w:val="00143A34"/>
    <w:rsid w:val="00143AE7"/>
    <w:rsid w:val="00144E05"/>
    <w:rsid w:val="00150356"/>
    <w:rsid w:val="001506A4"/>
    <w:rsid w:val="0015304F"/>
    <w:rsid w:val="0015456F"/>
    <w:rsid w:val="00155F01"/>
    <w:rsid w:val="0015676F"/>
    <w:rsid w:val="00161B8B"/>
    <w:rsid w:val="00166695"/>
    <w:rsid w:val="0016678D"/>
    <w:rsid w:val="00166F7B"/>
    <w:rsid w:val="0016773E"/>
    <w:rsid w:val="00172B2C"/>
    <w:rsid w:val="00174598"/>
    <w:rsid w:val="00175B0F"/>
    <w:rsid w:val="00176CE4"/>
    <w:rsid w:val="00177283"/>
    <w:rsid w:val="0018797F"/>
    <w:rsid w:val="00191AF1"/>
    <w:rsid w:val="00195F44"/>
    <w:rsid w:val="0019692F"/>
    <w:rsid w:val="00197571"/>
    <w:rsid w:val="00197D4F"/>
    <w:rsid w:val="001A385A"/>
    <w:rsid w:val="001A3DE0"/>
    <w:rsid w:val="001A3F6B"/>
    <w:rsid w:val="001A7886"/>
    <w:rsid w:val="001A7B15"/>
    <w:rsid w:val="001B0727"/>
    <w:rsid w:val="001B16B5"/>
    <w:rsid w:val="001B6086"/>
    <w:rsid w:val="001C2383"/>
    <w:rsid w:val="001C3619"/>
    <w:rsid w:val="001C3B4A"/>
    <w:rsid w:val="001C4392"/>
    <w:rsid w:val="001C537C"/>
    <w:rsid w:val="001D119C"/>
    <w:rsid w:val="001D1A10"/>
    <w:rsid w:val="001D5E9A"/>
    <w:rsid w:val="001E07FF"/>
    <w:rsid w:val="001E446C"/>
    <w:rsid w:val="001E528A"/>
    <w:rsid w:val="001F0283"/>
    <w:rsid w:val="001F05BB"/>
    <w:rsid w:val="001F117B"/>
    <w:rsid w:val="001F2EA1"/>
    <w:rsid w:val="001F484E"/>
    <w:rsid w:val="001F5CDC"/>
    <w:rsid w:val="001F5EEF"/>
    <w:rsid w:val="001F789B"/>
    <w:rsid w:val="00200136"/>
    <w:rsid w:val="00200175"/>
    <w:rsid w:val="0020221D"/>
    <w:rsid w:val="002022CD"/>
    <w:rsid w:val="00202E9C"/>
    <w:rsid w:val="002037E2"/>
    <w:rsid w:val="00204B8E"/>
    <w:rsid w:val="002051BF"/>
    <w:rsid w:val="0020603E"/>
    <w:rsid w:val="00206129"/>
    <w:rsid w:val="00206267"/>
    <w:rsid w:val="0020716E"/>
    <w:rsid w:val="002106F2"/>
    <w:rsid w:val="00213AA9"/>
    <w:rsid w:val="0021436B"/>
    <w:rsid w:val="00216DB0"/>
    <w:rsid w:val="00221140"/>
    <w:rsid w:val="00221D79"/>
    <w:rsid w:val="0022662B"/>
    <w:rsid w:val="00226F8F"/>
    <w:rsid w:val="00230A6B"/>
    <w:rsid w:val="00230AF1"/>
    <w:rsid w:val="00236E06"/>
    <w:rsid w:val="00246763"/>
    <w:rsid w:val="0024761E"/>
    <w:rsid w:val="00247BCC"/>
    <w:rsid w:val="002547A4"/>
    <w:rsid w:val="00255EDB"/>
    <w:rsid w:val="002564AD"/>
    <w:rsid w:val="002607C1"/>
    <w:rsid w:val="002626F5"/>
    <w:rsid w:val="002636FE"/>
    <w:rsid w:val="00263DFB"/>
    <w:rsid w:val="00264CA5"/>
    <w:rsid w:val="00271E3D"/>
    <w:rsid w:val="002745B7"/>
    <w:rsid w:val="00274634"/>
    <w:rsid w:val="00275405"/>
    <w:rsid w:val="00282ACF"/>
    <w:rsid w:val="00284081"/>
    <w:rsid w:val="0028463B"/>
    <w:rsid w:val="002875FB"/>
    <w:rsid w:val="00290A00"/>
    <w:rsid w:val="00291C07"/>
    <w:rsid w:val="00291C99"/>
    <w:rsid w:val="00293F85"/>
    <w:rsid w:val="0029468E"/>
    <w:rsid w:val="002A3BD2"/>
    <w:rsid w:val="002A5CE7"/>
    <w:rsid w:val="002A5F74"/>
    <w:rsid w:val="002A69D6"/>
    <w:rsid w:val="002B3FBD"/>
    <w:rsid w:val="002B52AE"/>
    <w:rsid w:val="002B5C97"/>
    <w:rsid w:val="002C18A3"/>
    <w:rsid w:val="002C31C2"/>
    <w:rsid w:val="002C4837"/>
    <w:rsid w:val="002C4BCE"/>
    <w:rsid w:val="002D2D33"/>
    <w:rsid w:val="002D2F66"/>
    <w:rsid w:val="002E1016"/>
    <w:rsid w:val="002E148A"/>
    <w:rsid w:val="002E22BC"/>
    <w:rsid w:val="002E3078"/>
    <w:rsid w:val="002E46CD"/>
    <w:rsid w:val="002E6184"/>
    <w:rsid w:val="002E71D1"/>
    <w:rsid w:val="002F114E"/>
    <w:rsid w:val="002F164E"/>
    <w:rsid w:val="002F25AC"/>
    <w:rsid w:val="002F26F9"/>
    <w:rsid w:val="002F4313"/>
    <w:rsid w:val="0030001D"/>
    <w:rsid w:val="0030052D"/>
    <w:rsid w:val="003051D3"/>
    <w:rsid w:val="00305BF0"/>
    <w:rsid w:val="0030726E"/>
    <w:rsid w:val="0031146D"/>
    <w:rsid w:val="003144BB"/>
    <w:rsid w:val="00315010"/>
    <w:rsid w:val="00315694"/>
    <w:rsid w:val="003234F6"/>
    <w:rsid w:val="00333D01"/>
    <w:rsid w:val="00334F3E"/>
    <w:rsid w:val="00337673"/>
    <w:rsid w:val="00343BE1"/>
    <w:rsid w:val="0034741C"/>
    <w:rsid w:val="0035000A"/>
    <w:rsid w:val="00352FFD"/>
    <w:rsid w:val="003539DC"/>
    <w:rsid w:val="003541CF"/>
    <w:rsid w:val="00355E30"/>
    <w:rsid w:val="003563D9"/>
    <w:rsid w:val="00356640"/>
    <w:rsid w:val="00366E30"/>
    <w:rsid w:val="00371608"/>
    <w:rsid w:val="0037298F"/>
    <w:rsid w:val="00375A93"/>
    <w:rsid w:val="00377BAA"/>
    <w:rsid w:val="003802CD"/>
    <w:rsid w:val="00391E6F"/>
    <w:rsid w:val="00393AF3"/>
    <w:rsid w:val="003A4A48"/>
    <w:rsid w:val="003A7180"/>
    <w:rsid w:val="003A7B7F"/>
    <w:rsid w:val="003A7C2C"/>
    <w:rsid w:val="003B0529"/>
    <w:rsid w:val="003B1419"/>
    <w:rsid w:val="003B34B1"/>
    <w:rsid w:val="003B3531"/>
    <w:rsid w:val="003B4174"/>
    <w:rsid w:val="003B733C"/>
    <w:rsid w:val="003C0168"/>
    <w:rsid w:val="003C23EE"/>
    <w:rsid w:val="003C2F00"/>
    <w:rsid w:val="003C3511"/>
    <w:rsid w:val="003C64C0"/>
    <w:rsid w:val="003D10D5"/>
    <w:rsid w:val="003D2002"/>
    <w:rsid w:val="003E5CBF"/>
    <w:rsid w:val="003E7B53"/>
    <w:rsid w:val="003E7FB1"/>
    <w:rsid w:val="003F1F47"/>
    <w:rsid w:val="003F2011"/>
    <w:rsid w:val="003F3853"/>
    <w:rsid w:val="003F6670"/>
    <w:rsid w:val="003F7033"/>
    <w:rsid w:val="00401B6E"/>
    <w:rsid w:val="00402009"/>
    <w:rsid w:val="00402413"/>
    <w:rsid w:val="00406B36"/>
    <w:rsid w:val="00407582"/>
    <w:rsid w:val="00410B1E"/>
    <w:rsid w:val="004134BF"/>
    <w:rsid w:val="0041568D"/>
    <w:rsid w:val="00415F6E"/>
    <w:rsid w:val="004175BA"/>
    <w:rsid w:val="0042123B"/>
    <w:rsid w:val="0042219F"/>
    <w:rsid w:val="004273C0"/>
    <w:rsid w:val="00431DEA"/>
    <w:rsid w:val="00436624"/>
    <w:rsid w:val="0044031D"/>
    <w:rsid w:val="00442A9D"/>
    <w:rsid w:val="0044358C"/>
    <w:rsid w:val="00444028"/>
    <w:rsid w:val="00451819"/>
    <w:rsid w:val="00453BE4"/>
    <w:rsid w:val="00454B2F"/>
    <w:rsid w:val="00456F09"/>
    <w:rsid w:val="00457F20"/>
    <w:rsid w:val="0046003C"/>
    <w:rsid w:val="004602AC"/>
    <w:rsid w:val="00461988"/>
    <w:rsid w:val="004639D5"/>
    <w:rsid w:val="00465EA6"/>
    <w:rsid w:val="00466C6E"/>
    <w:rsid w:val="004674C7"/>
    <w:rsid w:val="00471DF3"/>
    <w:rsid w:val="00473686"/>
    <w:rsid w:val="00477292"/>
    <w:rsid w:val="0047799D"/>
    <w:rsid w:val="0048100B"/>
    <w:rsid w:val="00483CC7"/>
    <w:rsid w:val="00486C8D"/>
    <w:rsid w:val="0049180D"/>
    <w:rsid w:val="00496196"/>
    <w:rsid w:val="004972B1"/>
    <w:rsid w:val="004A1059"/>
    <w:rsid w:val="004A4E4F"/>
    <w:rsid w:val="004A79A2"/>
    <w:rsid w:val="004B077C"/>
    <w:rsid w:val="004B09F5"/>
    <w:rsid w:val="004B1CCE"/>
    <w:rsid w:val="004B53A6"/>
    <w:rsid w:val="004C0AE4"/>
    <w:rsid w:val="004C2406"/>
    <w:rsid w:val="004C2D34"/>
    <w:rsid w:val="004C40A4"/>
    <w:rsid w:val="004C4E8C"/>
    <w:rsid w:val="004D0F85"/>
    <w:rsid w:val="004D26B1"/>
    <w:rsid w:val="004D3CCD"/>
    <w:rsid w:val="004D5C81"/>
    <w:rsid w:val="004D65F5"/>
    <w:rsid w:val="004D7BF8"/>
    <w:rsid w:val="004E2577"/>
    <w:rsid w:val="004E4227"/>
    <w:rsid w:val="004E425B"/>
    <w:rsid w:val="004E4517"/>
    <w:rsid w:val="004E54D4"/>
    <w:rsid w:val="004E5900"/>
    <w:rsid w:val="004E6E5A"/>
    <w:rsid w:val="004F2C81"/>
    <w:rsid w:val="004F5EA0"/>
    <w:rsid w:val="00501F36"/>
    <w:rsid w:val="00503792"/>
    <w:rsid w:val="0050414C"/>
    <w:rsid w:val="00507C9A"/>
    <w:rsid w:val="005137EE"/>
    <w:rsid w:val="00514E73"/>
    <w:rsid w:val="00515021"/>
    <w:rsid w:val="00521D47"/>
    <w:rsid w:val="00521EB1"/>
    <w:rsid w:val="00530C71"/>
    <w:rsid w:val="0053235F"/>
    <w:rsid w:val="0053241D"/>
    <w:rsid w:val="005329D1"/>
    <w:rsid w:val="005336B5"/>
    <w:rsid w:val="00534B34"/>
    <w:rsid w:val="00534E42"/>
    <w:rsid w:val="00535341"/>
    <w:rsid w:val="00537979"/>
    <w:rsid w:val="005407BD"/>
    <w:rsid w:val="00542140"/>
    <w:rsid w:val="005432A4"/>
    <w:rsid w:val="00545D1A"/>
    <w:rsid w:val="00546E3A"/>
    <w:rsid w:val="00550E6C"/>
    <w:rsid w:val="00553BE0"/>
    <w:rsid w:val="0055508B"/>
    <w:rsid w:val="00556D9B"/>
    <w:rsid w:val="00570378"/>
    <w:rsid w:val="00571496"/>
    <w:rsid w:val="00571644"/>
    <w:rsid w:val="005757AD"/>
    <w:rsid w:val="00576060"/>
    <w:rsid w:val="005779F4"/>
    <w:rsid w:val="00582734"/>
    <w:rsid w:val="00583961"/>
    <w:rsid w:val="00583AE6"/>
    <w:rsid w:val="005841EE"/>
    <w:rsid w:val="00584B9C"/>
    <w:rsid w:val="00584FC7"/>
    <w:rsid w:val="005872DE"/>
    <w:rsid w:val="00590B26"/>
    <w:rsid w:val="0059182B"/>
    <w:rsid w:val="005942E9"/>
    <w:rsid w:val="00595A57"/>
    <w:rsid w:val="005A1E35"/>
    <w:rsid w:val="005A7734"/>
    <w:rsid w:val="005B48DD"/>
    <w:rsid w:val="005C0A88"/>
    <w:rsid w:val="005C1D0C"/>
    <w:rsid w:val="005C22A1"/>
    <w:rsid w:val="005C2A04"/>
    <w:rsid w:val="005D0D6A"/>
    <w:rsid w:val="005D3F91"/>
    <w:rsid w:val="005D66BF"/>
    <w:rsid w:val="005F00CE"/>
    <w:rsid w:val="005F0995"/>
    <w:rsid w:val="005F0BF9"/>
    <w:rsid w:val="005F1E2C"/>
    <w:rsid w:val="005F29DB"/>
    <w:rsid w:val="005F4B5B"/>
    <w:rsid w:val="00602B70"/>
    <w:rsid w:val="00603016"/>
    <w:rsid w:val="006050B6"/>
    <w:rsid w:val="006137C8"/>
    <w:rsid w:val="00613DE0"/>
    <w:rsid w:val="00617491"/>
    <w:rsid w:val="00620819"/>
    <w:rsid w:val="00624202"/>
    <w:rsid w:val="00624426"/>
    <w:rsid w:val="006259BD"/>
    <w:rsid w:val="00625D2D"/>
    <w:rsid w:val="00626EC5"/>
    <w:rsid w:val="006312A3"/>
    <w:rsid w:val="00631FC2"/>
    <w:rsid w:val="00634A5A"/>
    <w:rsid w:val="00643ADF"/>
    <w:rsid w:val="00645CD8"/>
    <w:rsid w:val="00646BD1"/>
    <w:rsid w:val="006535A3"/>
    <w:rsid w:val="00653B7E"/>
    <w:rsid w:val="00654622"/>
    <w:rsid w:val="006562F9"/>
    <w:rsid w:val="00656920"/>
    <w:rsid w:val="0065738E"/>
    <w:rsid w:val="0066775D"/>
    <w:rsid w:val="00672324"/>
    <w:rsid w:val="00675F14"/>
    <w:rsid w:val="00681A72"/>
    <w:rsid w:val="00681D0E"/>
    <w:rsid w:val="00683FBF"/>
    <w:rsid w:val="00686580"/>
    <w:rsid w:val="0069197C"/>
    <w:rsid w:val="00691AD7"/>
    <w:rsid w:val="006923AD"/>
    <w:rsid w:val="00696184"/>
    <w:rsid w:val="00696255"/>
    <w:rsid w:val="006A376D"/>
    <w:rsid w:val="006A6474"/>
    <w:rsid w:val="006A65A4"/>
    <w:rsid w:val="006B036E"/>
    <w:rsid w:val="006B17D8"/>
    <w:rsid w:val="006B1F6E"/>
    <w:rsid w:val="006B23FF"/>
    <w:rsid w:val="006B3BD0"/>
    <w:rsid w:val="006B3F37"/>
    <w:rsid w:val="006B7DC2"/>
    <w:rsid w:val="006C26D8"/>
    <w:rsid w:val="006C5AAE"/>
    <w:rsid w:val="006D3999"/>
    <w:rsid w:val="006D591F"/>
    <w:rsid w:val="006D7D5D"/>
    <w:rsid w:val="006E15CD"/>
    <w:rsid w:val="006E1BD3"/>
    <w:rsid w:val="006E351F"/>
    <w:rsid w:val="006E6D1B"/>
    <w:rsid w:val="006F2D0C"/>
    <w:rsid w:val="006F5C28"/>
    <w:rsid w:val="007002A4"/>
    <w:rsid w:val="00705487"/>
    <w:rsid w:val="00711667"/>
    <w:rsid w:val="0072350A"/>
    <w:rsid w:val="0072602F"/>
    <w:rsid w:val="007262FF"/>
    <w:rsid w:val="007264D0"/>
    <w:rsid w:val="00726AE2"/>
    <w:rsid w:val="00730FEE"/>
    <w:rsid w:val="00734ED8"/>
    <w:rsid w:val="00737C5D"/>
    <w:rsid w:val="00737DF0"/>
    <w:rsid w:val="007407E6"/>
    <w:rsid w:val="00747478"/>
    <w:rsid w:val="007511DA"/>
    <w:rsid w:val="00752033"/>
    <w:rsid w:val="00752B4F"/>
    <w:rsid w:val="007549B0"/>
    <w:rsid w:val="00754CF7"/>
    <w:rsid w:val="00756CDA"/>
    <w:rsid w:val="00757A19"/>
    <w:rsid w:val="00762E39"/>
    <w:rsid w:val="00766AB5"/>
    <w:rsid w:val="00771222"/>
    <w:rsid w:val="00771914"/>
    <w:rsid w:val="00776885"/>
    <w:rsid w:val="00780608"/>
    <w:rsid w:val="00782B6F"/>
    <w:rsid w:val="00783C29"/>
    <w:rsid w:val="007876BF"/>
    <w:rsid w:val="007932A4"/>
    <w:rsid w:val="00795618"/>
    <w:rsid w:val="007961D9"/>
    <w:rsid w:val="007A09E7"/>
    <w:rsid w:val="007A38ED"/>
    <w:rsid w:val="007A587A"/>
    <w:rsid w:val="007A5B6C"/>
    <w:rsid w:val="007A6A8B"/>
    <w:rsid w:val="007B2218"/>
    <w:rsid w:val="007B40C5"/>
    <w:rsid w:val="007B412E"/>
    <w:rsid w:val="007B4C51"/>
    <w:rsid w:val="007C509A"/>
    <w:rsid w:val="007C716B"/>
    <w:rsid w:val="007C75C3"/>
    <w:rsid w:val="007D1405"/>
    <w:rsid w:val="007D1611"/>
    <w:rsid w:val="007D270E"/>
    <w:rsid w:val="007D50DF"/>
    <w:rsid w:val="007D5A52"/>
    <w:rsid w:val="007D7819"/>
    <w:rsid w:val="007E7593"/>
    <w:rsid w:val="007E78FF"/>
    <w:rsid w:val="007F198E"/>
    <w:rsid w:val="007F2843"/>
    <w:rsid w:val="007F5EFA"/>
    <w:rsid w:val="007F71A7"/>
    <w:rsid w:val="00800C51"/>
    <w:rsid w:val="0080129D"/>
    <w:rsid w:val="0080405A"/>
    <w:rsid w:val="0080445B"/>
    <w:rsid w:val="00807CB8"/>
    <w:rsid w:val="00807D30"/>
    <w:rsid w:val="00816B0B"/>
    <w:rsid w:val="00816D36"/>
    <w:rsid w:val="00817373"/>
    <w:rsid w:val="00821554"/>
    <w:rsid w:val="008223E4"/>
    <w:rsid w:val="00823578"/>
    <w:rsid w:val="00823F12"/>
    <w:rsid w:val="0082431C"/>
    <w:rsid w:val="00826368"/>
    <w:rsid w:val="00832952"/>
    <w:rsid w:val="008336FB"/>
    <w:rsid w:val="00834C7E"/>
    <w:rsid w:val="00842822"/>
    <w:rsid w:val="008470B6"/>
    <w:rsid w:val="0085055B"/>
    <w:rsid w:val="0085233A"/>
    <w:rsid w:val="008530F7"/>
    <w:rsid w:val="0085489C"/>
    <w:rsid w:val="008550AB"/>
    <w:rsid w:val="00855AD6"/>
    <w:rsid w:val="008578F7"/>
    <w:rsid w:val="008609F6"/>
    <w:rsid w:val="00861839"/>
    <w:rsid w:val="008669B3"/>
    <w:rsid w:val="00867A7B"/>
    <w:rsid w:val="00871106"/>
    <w:rsid w:val="008778E6"/>
    <w:rsid w:val="00886091"/>
    <w:rsid w:val="008869EE"/>
    <w:rsid w:val="0089279D"/>
    <w:rsid w:val="008927B5"/>
    <w:rsid w:val="00893578"/>
    <w:rsid w:val="0089465D"/>
    <w:rsid w:val="008A25A4"/>
    <w:rsid w:val="008A48C8"/>
    <w:rsid w:val="008A5E3B"/>
    <w:rsid w:val="008B078B"/>
    <w:rsid w:val="008B57DA"/>
    <w:rsid w:val="008C3395"/>
    <w:rsid w:val="008C340D"/>
    <w:rsid w:val="008C4A80"/>
    <w:rsid w:val="008C6D93"/>
    <w:rsid w:val="008D0A1F"/>
    <w:rsid w:val="008D10AF"/>
    <w:rsid w:val="008D1B99"/>
    <w:rsid w:val="008D2273"/>
    <w:rsid w:val="008D3072"/>
    <w:rsid w:val="008D3434"/>
    <w:rsid w:val="008D4B3F"/>
    <w:rsid w:val="008D5654"/>
    <w:rsid w:val="008D6368"/>
    <w:rsid w:val="008E1D53"/>
    <w:rsid w:val="008E298C"/>
    <w:rsid w:val="008E4294"/>
    <w:rsid w:val="008E6D85"/>
    <w:rsid w:val="008F3AD1"/>
    <w:rsid w:val="008F7AB0"/>
    <w:rsid w:val="008F7DFF"/>
    <w:rsid w:val="00902096"/>
    <w:rsid w:val="00902139"/>
    <w:rsid w:val="009047B1"/>
    <w:rsid w:val="009052BE"/>
    <w:rsid w:val="009056B0"/>
    <w:rsid w:val="00910FC6"/>
    <w:rsid w:val="00911537"/>
    <w:rsid w:val="00911D24"/>
    <w:rsid w:val="00912168"/>
    <w:rsid w:val="00912853"/>
    <w:rsid w:val="009244EC"/>
    <w:rsid w:val="00925D4B"/>
    <w:rsid w:val="0093208F"/>
    <w:rsid w:val="00934B61"/>
    <w:rsid w:val="00936452"/>
    <w:rsid w:val="009429B6"/>
    <w:rsid w:val="00946E16"/>
    <w:rsid w:val="00953325"/>
    <w:rsid w:val="0095686D"/>
    <w:rsid w:val="0095711A"/>
    <w:rsid w:val="009600DD"/>
    <w:rsid w:val="00960CB8"/>
    <w:rsid w:val="009612F2"/>
    <w:rsid w:val="00962716"/>
    <w:rsid w:val="00965195"/>
    <w:rsid w:val="00966FB2"/>
    <w:rsid w:val="00967B0A"/>
    <w:rsid w:val="00970B78"/>
    <w:rsid w:val="00974B82"/>
    <w:rsid w:val="00974C40"/>
    <w:rsid w:val="00975BA9"/>
    <w:rsid w:val="00977081"/>
    <w:rsid w:val="00977C7E"/>
    <w:rsid w:val="009832F0"/>
    <w:rsid w:val="00985216"/>
    <w:rsid w:val="0098736F"/>
    <w:rsid w:val="0099086D"/>
    <w:rsid w:val="00990C9C"/>
    <w:rsid w:val="009926D8"/>
    <w:rsid w:val="00994216"/>
    <w:rsid w:val="009947D1"/>
    <w:rsid w:val="009973C2"/>
    <w:rsid w:val="009A54A7"/>
    <w:rsid w:val="009B229B"/>
    <w:rsid w:val="009B3FEA"/>
    <w:rsid w:val="009B52B7"/>
    <w:rsid w:val="009B586C"/>
    <w:rsid w:val="009B5E3F"/>
    <w:rsid w:val="009B6B19"/>
    <w:rsid w:val="009C0085"/>
    <w:rsid w:val="009C0E16"/>
    <w:rsid w:val="009C329E"/>
    <w:rsid w:val="009C7F44"/>
    <w:rsid w:val="009D180E"/>
    <w:rsid w:val="009D297B"/>
    <w:rsid w:val="009D3540"/>
    <w:rsid w:val="009D41FA"/>
    <w:rsid w:val="009D766E"/>
    <w:rsid w:val="009E1084"/>
    <w:rsid w:val="009E222C"/>
    <w:rsid w:val="009E6298"/>
    <w:rsid w:val="009E7979"/>
    <w:rsid w:val="009F0449"/>
    <w:rsid w:val="009F0F4A"/>
    <w:rsid w:val="009F5C90"/>
    <w:rsid w:val="00A02604"/>
    <w:rsid w:val="00A02B50"/>
    <w:rsid w:val="00A05DD1"/>
    <w:rsid w:val="00A11580"/>
    <w:rsid w:val="00A11CBE"/>
    <w:rsid w:val="00A14F20"/>
    <w:rsid w:val="00A15468"/>
    <w:rsid w:val="00A157C6"/>
    <w:rsid w:val="00A15814"/>
    <w:rsid w:val="00A2072C"/>
    <w:rsid w:val="00A214AC"/>
    <w:rsid w:val="00A221CE"/>
    <w:rsid w:val="00A221EA"/>
    <w:rsid w:val="00A22251"/>
    <w:rsid w:val="00A222CA"/>
    <w:rsid w:val="00A232A4"/>
    <w:rsid w:val="00A23791"/>
    <w:rsid w:val="00A25DA1"/>
    <w:rsid w:val="00A26080"/>
    <w:rsid w:val="00A26ACB"/>
    <w:rsid w:val="00A27D3C"/>
    <w:rsid w:val="00A30365"/>
    <w:rsid w:val="00A31F86"/>
    <w:rsid w:val="00A3346F"/>
    <w:rsid w:val="00A3349C"/>
    <w:rsid w:val="00A34395"/>
    <w:rsid w:val="00A35F1E"/>
    <w:rsid w:val="00A375C2"/>
    <w:rsid w:val="00A37667"/>
    <w:rsid w:val="00A37AF3"/>
    <w:rsid w:val="00A40425"/>
    <w:rsid w:val="00A4119D"/>
    <w:rsid w:val="00A42B91"/>
    <w:rsid w:val="00A435B8"/>
    <w:rsid w:val="00A450D5"/>
    <w:rsid w:val="00A510F5"/>
    <w:rsid w:val="00A53C5F"/>
    <w:rsid w:val="00A545A0"/>
    <w:rsid w:val="00A57822"/>
    <w:rsid w:val="00A61071"/>
    <w:rsid w:val="00A63E4E"/>
    <w:rsid w:val="00A64F12"/>
    <w:rsid w:val="00A65F64"/>
    <w:rsid w:val="00A72743"/>
    <w:rsid w:val="00A755DF"/>
    <w:rsid w:val="00A773C4"/>
    <w:rsid w:val="00A824A7"/>
    <w:rsid w:val="00A83D26"/>
    <w:rsid w:val="00A858E0"/>
    <w:rsid w:val="00A8725C"/>
    <w:rsid w:val="00A873E7"/>
    <w:rsid w:val="00A87CF9"/>
    <w:rsid w:val="00A977A8"/>
    <w:rsid w:val="00AA3C6C"/>
    <w:rsid w:val="00AA41C2"/>
    <w:rsid w:val="00AA51D6"/>
    <w:rsid w:val="00AA59B4"/>
    <w:rsid w:val="00AA68B8"/>
    <w:rsid w:val="00AB46BF"/>
    <w:rsid w:val="00AB46CF"/>
    <w:rsid w:val="00AC062B"/>
    <w:rsid w:val="00AC3C89"/>
    <w:rsid w:val="00AC4528"/>
    <w:rsid w:val="00AC6317"/>
    <w:rsid w:val="00AC7A48"/>
    <w:rsid w:val="00AD1C8F"/>
    <w:rsid w:val="00AD47DE"/>
    <w:rsid w:val="00AD54D0"/>
    <w:rsid w:val="00AE370E"/>
    <w:rsid w:val="00AE4D07"/>
    <w:rsid w:val="00AE5D8F"/>
    <w:rsid w:val="00AE74CA"/>
    <w:rsid w:val="00AE7E36"/>
    <w:rsid w:val="00AF02AB"/>
    <w:rsid w:val="00B0191F"/>
    <w:rsid w:val="00B03A20"/>
    <w:rsid w:val="00B04286"/>
    <w:rsid w:val="00B04A1B"/>
    <w:rsid w:val="00B05D58"/>
    <w:rsid w:val="00B06594"/>
    <w:rsid w:val="00B0681A"/>
    <w:rsid w:val="00B15376"/>
    <w:rsid w:val="00B156F2"/>
    <w:rsid w:val="00B204F2"/>
    <w:rsid w:val="00B21850"/>
    <w:rsid w:val="00B219EA"/>
    <w:rsid w:val="00B21ECA"/>
    <w:rsid w:val="00B230E2"/>
    <w:rsid w:val="00B2372A"/>
    <w:rsid w:val="00B24382"/>
    <w:rsid w:val="00B2511A"/>
    <w:rsid w:val="00B47166"/>
    <w:rsid w:val="00B512A1"/>
    <w:rsid w:val="00B57B52"/>
    <w:rsid w:val="00B60549"/>
    <w:rsid w:val="00B60AD5"/>
    <w:rsid w:val="00B630F7"/>
    <w:rsid w:val="00B65180"/>
    <w:rsid w:val="00B65C48"/>
    <w:rsid w:val="00B672C7"/>
    <w:rsid w:val="00B67F5F"/>
    <w:rsid w:val="00B70256"/>
    <w:rsid w:val="00B70D8E"/>
    <w:rsid w:val="00B71B36"/>
    <w:rsid w:val="00B72913"/>
    <w:rsid w:val="00B73EC3"/>
    <w:rsid w:val="00B76559"/>
    <w:rsid w:val="00B77F00"/>
    <w:rsid w:val="00B854B4"/>
    <w:rsid w:val="00B85E5E"/>
    <w:rsid w:val="00B91A27"/>
    <w:rsid w:val="00B92133"/>
    <w:rsid w:val="00B929C2"/>
    <w:rsid w:val="00B92C0D"/>
    <w:rsid w:val="00B95AC3"/>
    <w:rsid w:val="00BA3322"/>
    <w:rsid w:val="00BA4F54"/>
    <w:rsid w:val="00BA5461"/>
    <w:rsid w:val="00BB38EC"/>
    <w:rsid w:val="00BB6005"/>
    <w:rsid w:val="00BB6359"/>
    <w:rsid w:val="00BC1FBE"/>
    <w:rsid w:val="00BC34AF"/>
    <w:rsid w:val="00BC5FC6"/>
    <w:rsid w:val="00BD1041"/>
    <w:rsid w:val="00BD2317"/>
    <w:rsid w:val="00BD3184"/>
    <w:rsid w:val="00BD4E9B"/>
    <w:rsid w:val="00BD5A84"/>
    <w:rsid w:val="00BD75F1"/>
    <w:rsid w:val="00BD7B32"/>
    <w:rsid w:val="00BE2B2C"/>
    <w:rsid w:val="00BE2E2A"/>
    <w:rsid w:val="00BE3E7B"/>
    <w:rsid w:val="00BE7823"/>
    <w:rsid w:val="00BF0F51"/>
    <w:rsid w:val="00BF243E"/>
    <w:rsid w:val="00BF374E"/>
    <w:rsid w:val="00BF47F2"/>
    <w:rsid w:val="00C01BD7"/>
    <w:rsid w:val="00C02D0A"/>
    <w:rsid w:val="00C0396F"/>
    <w:rsid w:val="00C03A2E"/>
    <w:rsid w:val="00C12184"/>
    <w:rsid w:val="00C138FB"/>
    <w:rsid w:val="00C1445A"/>
    <w:rsid w:val="00C174AB"/>
    <w:rsid w:val="00C21EEE"/>
    <w:rsid w:val="00C237D0"/>
    <w:rsid w:val="00C269B0"/>
    <w:rsid w:val="00C26EED"/>
    <w:rsid w:val="00C30A7B"/>
    <w:rsid w:val="00C32F28"/>
    <w:rsid w:val="00C33E76"/>
    <w:rsid w:val="00C35FBC"/>
    <w:rsid w:val="00C42618"/>
    <w:rsid w:val="00C4296C"/>
    <w:rsid w:val="00C624DA"/>
    <w:rsid w:val="00C63DA9"/>
    <w:rsid w:val="00C67385"/>
    <w:rsid w:val="00C739B6"/>
    <w:rsid w:val="00C77381"/>
    <w:rsid w:val="00C82FFE"/>
    <w:rsid w:val="00C8396C"/>
    <w:rsid w:val="00C85C97"/>
    <w:rsid w:val="00C87E4E"/>
    <w:rsid w:val="00C903CF"/>
    <w:rsid w:val="00C92AC7"/>
    <w:rsid w:val="00C95508"/>
    <w:rsid w:val="00CA3617"/>
    <w:rsid w:val="00CA3EC8"/>
    <w:rsid w:val="00CA5C1B"/>
    <w:rsid w:val="00CA7B51"/>
    <w:rsid w:val="00CB15EF"/>
    <w:rsid w:val="00CB2FFA"/>
    <w:rsid w:val="00CB4983"/>
    <w:rsid w:val="00CC149E"/>
    <w:rsid w:val="00CC1E28"/>
    <w:rsid w:val="00CC38EC"/>
    <w:rsid w:val="00CC628F"/>
    <w:rsid w:val="00CC7666"/>
    <w:rsid w:val="00CC774D"/>
    <w:rsid w:val="00CC791F"/>
    <w:rsid w:val="00CD1D0D"/>
    <w:rsid w:val="00CD43B8"/>
    <w:rsid w:val="00CE03C1"/>
    <w:rsid w:val="00CE5615"/>
    <w:rsid w:val="00CE652A"/>
    <w:rsid w:val="00CE6D1C"/>
    <w:rsid w:val="00CE78D7"/>
    <w:rsid w:val="00CF505E"/>
    <w:rsid w:val="00CF53E0"/>
    <w:rsid w:val="00CF784D"/>
    <w:rsid w:val="00D0106C"/>
    <w:rsid w:val="00D0236F"/>
    <w:rsid w:val="00D03A7E"/>
    <w:rsid w:val="00D03FFB"/>
    <w:rsid w:val="00D04350"/>
    <w:rsid w:val="00D058CB"/>
    <w:rsid w:val="00D07B30"/>
    <w:rsid w:val="00D11175"/>
    <w:rsid w:val="00D1622C"/>
    <w:rsid w:val="00D175F9"/>
    <w:rsid w:val="00D176D5"/>
    <w:rsid w:val="00D17800"/>
    <w:rsid w:val="00D17CD2"/>
    <w:rsid w:val="00D17E95"/>
    <w:rsid w:val="00D229AC"/>
    <w:rsid w:val="00D252EF"/>
    <w:rsid w:val="00D33ECA"/>
    <w:rsid w:val="00D35666"/>
    <w:rsid w:val="00D40541"/>
    <w:rsid w:val="00D4145F"/>
    <w:rsid w:val="00D42271"/>
    <w:rsid w:val="00D43B92"/>
    <w:rsid w:val="00D45983"/>
    <w:rsid w:val="00D503D9"/>
    <w:rsid w:val="00D50FD4"/>
    <w:rsid w:val="00D540B9"/>
    <w:rsid w:val="00D56EFD"/>
    <w:rsid w:val="00D60812"/>
    <w:rsid w:val="00D61FF1"/>
    <w:rsid w:val="00D63DE9"/>
    <w:rsid w:val="00D65840"/>
    <w:rsid w:val="00D6704B"/>
    <w:rsid w:val="00D70AA6"/>
    <w:rsid w:val="00D74DAE"/>
    <w:rsid w:val="00D74EB0"/>
    <w:rsid w:val="00D7595D"/>
    <w:rsid w:val="00D770D1"/>
    <w:rsid w:val="00D82825"/>
    <w:rsid w:val="00D85DBB"/>
    <w:rsid w:val="00D91B02"/>
    <w:rsid w:val="00D92152"/>
    <w:rsid w:val="00D92A80"/>
    <w:rsid w:val="00D965CE"/>
    <w:rsid w:val="00D96FCE"/>
    <w:rsid w:val="00D976FF"/>
    <w:rsid w:val="00DA2743"/>
    <w:rsid w:val="00DA2A29"/>
    <w:rsid w:val="00DA4509"/>
    <w:rsid w:val="00DA6AEB"/>
    <w:rsid w:val="00DB080D"/>
    <w:rsid w:val="00DB5C95"/>
    <w:rsid w:val="00DC059D"/>
    <w:rsid w:val="00DC0B2E"/>
    <w:rsid w:val="00DC2543"/>
    <w:rsid w:val="00DC601C"/>
    <w:rsid w:val="00DC7ECC"/>
    <w:rsid w:val="00DD00DD"/>
    <w:rsid w:val="00DD013B"/>
    <w:rsid w:val="00DD1B69"/>
    <w:rsid w:val="00DD2E43"/>
    <w:rsid w:val="00DD4BED"/>
    <w:rsid w:val="00DD5FF5"/>
    <w:rsid w:val="00DE0CCF"/>
    <w:rsid w:val="00DE202E"/>
    <w:rsid w:val="00DE78F4"/>
    <w:rsid w:val="00DE7C64"/>
    <w:rsid w:val="00DE7DC4"/>
    <w:rsid w:val="00DF1E40"/>
    <w:rsid w:val="00DF3F5A"/>
    <w:rsid w:val="00DF41FF"/>
    <w:rsid w:val="00DF4AF9"/>
    <w:rsid w:val="00DF638B"/>
    <w:rsid w:val="00E0028D"/>
    <w:rsid w:val="00E0325C"/>
    <w:rsid w:val="00E056FF"/>
    <w:rsid w:val="00E05C69"/>
    <w:rsid w:val="00E10717"/>
    <w:rsid w:val="00E12610"/>
    <w:rsid w:val="00E1298C"/>
    <w:rsid w:val="00E16017"/>
    <w:rsid w:val="00E20E7F"/>
    <w:rsid w:val="00E21222"/>
    <w:rsid w:val="00E253B9"/>
    <w:rsid w:val="00E26C29"/>
    <w:rsid w:val="00E2799A"/>
    <w:rsid w:val="00E305B6"/>
    <w:rsid w:val="00E31662"/>
    <w:rsid w:val="00E34B32"/>
    <w:rsid w:val="00E35833"/>
    <w:rsid w:val="00E37516"/>
    <w:rsid w:val="00E37F7A"/>
    <w:rsid w:val="00E4339D"/>
    <w:rsid w:val="00E447B3"/>
    <w:rsid w:val="00E448D0"/>
    <w:rsid w:val="00E4511B"/>
    <w:rsid w:val="00E45209"/>
    <w:rsid w:val="00E46B12"/>
    <w:rsid w:val="00E46E9B"/>
    <w:rsid w:val="00E5062E"/>
    <w:rsid w:val="00E55AEE"/>
    <w:rsid w:val="00E561A5"/>
    <w:rsid w:val="00E57E8D"/>
    <w:rsid w:val="00E60778"/>
    <w:rsid w:val="00E6229C"/>
    <w:rsid w:val="00E64B4B"/>
    <w:rsid w:val="00E717F5"/>
    <w:rsid w:val="00E722EF"/>
    <w:rsid w:val="00E72857"/>
    <w:rsid w:val="00E741D5"/>
    <w:rsid w:val="00E7479E"/>
    <w:rsid w:val="00E81968"/>
    <w:rsid w:val="00E81CB6"/>
    <w:rsid w:val="00E90211"/>
    <w:rsid w:val="00E90676"/>
    <w:rsid w:val="00E91E31"/>
    <w:rsid w:val="00E93CD1"/>
    <w:rsid w:val="00E94B71"/>
    <w:rsid w:val="00EA5730"/>
    <w:rsid w:val="00EA6326"/>
    <w:rsid w:val="00EA7237"/>
    <w:rsid w:val="00EA75F1"/>
    <w:rsid w:val="00EA7AF5"/>
    <w:rsid w:val="00EA7E3E"/>
    <w:rsid w:val="00EB49D1"/>
    <w:rsid w:val="00EB4B05"/>
    <w:rsid w:val="00EB53A1"/>
    <w:rsid w:val="00EC0736"/>
    <w:rsid w:val="00EC1CFB"/>
    <w:rsid w:val="00EC6C47"/>
    <w:rsid w:val="00EC7D1F"/>
    <w:rsid w:val="00ED0967"/>
    <w:rsid w:val="00ED22A3"/>
    <w:rsid w:val="00ED37A0"/>
    <w:rsid w:val="00ED3850"/>
    <w:rsid w:val="00ED4575"/>
    <w:rsid w:val="00ED670E"/>
    <w:rsid w:val="00ED6ADC"/>
    <w:rsid w:val="00EE49A9"/>
    <w:rsid w:val="00EE6AD9"/>
    <w:rsid w:val="00EE6E03"/>
    <w:rsid w:val="00EF1093"/>
    <w:rsid w:val="00EF13CE"/>
    <w:rsid w:val="00EF257C"/>
    <w:rsid w:val="00EF3333"/>
    <w:rsid w:val="00EF6E84"/>
    <w:rsid w:val="00EF7A00"/>
    <w:rsid w:val="00F0502F"/>
    <w:rsid w:val="00F05152"/>
    <w:rsid w:val="00F05B27"/>
    <w:rsid w:val="00F067B1"/>
    <w:rsid w:val="00F072AD"/>
    <w:rsid w:val="00F112FB"/>
    <w:rsid w:val="00F11EA2"/>
    <w:rsid w:val="00F11F20"/>
    <w:rsid w:val="00F12661"/>
    <w:rsid w:val="00F14AA3"/>
    <w:rsid w:val="00F162DA"/>
    <w:rsid w:val="00F165C6"/>
    <w:rsid w:val="00F17E72"/>
    <w:rsid w:val="00F20808"/>
    <w:rsid w:val="00F22F72"/>
    <w:rsid w:val="00F23355"/>
    <w:rsid w:val="00F25C62"/>
    <w:rsid w:val="00F263A5"/>
    <w:rsid w:val="00F27CAA"/>
    <w:rsid w:val="00F3020F"/>
    <w:rsid w:val="00F30C59"/>
    <w:rsid w:val="00F30FAB"/>
    <w:rsid w:val="00F32C20"/>
    <w:rsid w:val="00F32E3D"/>
    <w:rsid w:val="00F33DB7"/>
    <w:rsid w:val="00F42454"/>
    <w:rsid w:val="00F4281F"/>
    <w:rsid w:val="00F434AE"/>
    <w:rsid w:val="00F43F0F"/>
    <w:rsid w:val="00F451AD"/>
    <w:rsid w:val="00F4587E"/>
    <w:rsid w:val="00F474AE"/>
    <w:rsid w:val="00F54CD2"/>
    <w:rsid w:val="00F558D8"/>
    <w:rsid w:val="00F55DEB"/>
    <w:rsid w:val="00F569D2"/>
    <w:rsid w:val="00F56C50"/>
    <w:rsid w:val="00F57F0B"/>
    <w:rsid w:val="00F626CA"/>
    <w:rsid w:val="00F6447C"/>
    <w:rsid w:val="00F644DA"/>
    <w:rsid w:val="00F6615F"/>
    <w:rsid w:val="00F70B18"/>
    <w:rsid w:val="00F75099"/>
    <w:rsid w:val="00F75D76"/>
    <w:rsid w:val="00F81B2E"/>
    <w:rsid w:val="00F82794"/>
    <w:rsid w:val="00F828C4"/>
    <w:rsid w:val="00F8499E"/>
    <w:rsid w:val="00F869EA"/>
    <w:rsid w:val="00F86EC5"/>
    <w:rsid w:val="00F90AD1"/>
    <w:rsid w:val="00F911B2"/>
    <w:rsid w:val="00F920A6"/>
    <w:rsid w:val="00F9258E"/>
    <w:rsid w:val="00F92B4D"/>
    <w:rsid w:val="00F93203"/>
    <w:rsid w:val="00F96D65"/>
    <w:rsid w:val="00FA1142"/>
    <w:rsid w:val="00FA1429"/>
    <w:rsid w:val="00FA3894"/>
    <w:rsid w:val="00FA4235"/>
    <w:rsid w:val="00FA6392"/>
    <w:rsid w:val="00FA7260"/>
    <w:rsid w:val="00FA7898"/>
    <w:rsid w:val="00FA7E0B"/>
    <w:rsid w:val="00FB4432"/>
    <w:rsid w:val="00FB51B3"/>
    <w:rsid w:val="00FC28CC"/>
    <w:rsid w:val="00FC5654"/>
    <w:rsid w:val="00FD1BF3"/>
    <w:rsid w:val="00FD65D9"/>
    <w:rsid w:val="00FE0F33"/>
    <w:rsid w:val="00FE13B0"/>
    <w:rsid w:val="00FE1A14"/>
    <w:rsid w:val="00FE3D89"/>
    <w:rsid w:val="00FE569B"/>
    <w:rsid w:val="00FE6BEB"/>
    <w:rsid w:val="00FF0544"/>
    <w:rsid w:val="00FF2DBF"/>
    <w:rsid w:val="00FF443F"/>
    <w:rsid w:val="00FF5AEB"/>
    <w:rsid w:val="00FF5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3985A1"/>
  <w15:docId w15:val="{D8C7B8C4-BFA4-4398-B00D-34EB6BFA7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24426"/>
    <w:rPr>
      <w:sz w:val="24"/>
      <w:szCs w:val="24"/>
    </w:rPr>
  </w:style>
  <w:style w:type="paragraph" w:styleId="Heading1">
    <w:name w:val="heading 1"/>
    <w:basedOn w:val="Normal"/>
    <w:next w:val="Normal"/>
    <w:link w:val="Heading1Char"/>
    <w:qFormat/>
    <w:rsid w:val="00E90676"/>
    <w:pPr>
      <w:keepNext/>
      <w:outlineLvl w:val="0"/>
    </w:pPr>
    <w:rPr>
      <w:b/>
      <w:bCs/>
      <w:lang w:val="ro-RO" w:eastAsia="ro-RO"/>
    </w:rPr>
  </w:style>
  <w:style w:type="paragraph" w:styleId="Heading2">
    <w:name w:val="heading 2"/>
    <w:basedOn w:val="Normal"/>
    <w:next w:val="Normal"/>
    <w:link w:val="Heading2Char"/>
    <w:semiHidden/>
    <w:unhideWhenUsed/>
    <w:qFormat/>
    <w:rsid w:val="00CC791F"/>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E90676"/>
    <w:pPr>
      <w:keepNext/>
      <w:jc w:val="center"/>
      <w:outlineLvl w:val="2"/>
    </w:pPr>
    <w:rPr>
      <w:rFonts w:ascii="Arial" w:hAnsi="Arial"/>
      <w:b/>
      <w:bCs/>
      <w:caps/>
      <w:sz w:val="44"/>
    </w:rPr>
  </w:style>
  <w:style w:type="paragraph" w:styleId="Heading4">
    <w:name w:val="heading 4"/>
    <w:basedOn w:val="Normal"/>
    <w:next w:val="Normal"/>
    <w:link w:val="Heading4Char"/>
    <w:qFormat/>
    <w:rsid w:val="00E90676"/>
    <w:pPr>
      <w:keepNext/>
      <w:jc w:val="center"/>
      <w:outlineLvl w:val="3"/>
    </w:pPr>
    <w:rPr>
      <w:rFonts w:ascii="Arial" w:hAnsi="Arial"/>
      <w:b/>
      <w:bCs/>
      <w:caps/>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626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FA3894"/>
    <w:pPr>
      <w:tabs>
        <w:tab w:val="center" w:pos="4320"/>
        <w:tab w:val="right" w:pos="8640"/>
      </w:tabs>
    </w:pPr>
  </w:style>
  <w:style w:type="paragraph" w:styleId="Footer">
    <w:name w:val="footer"/>
    <w:basedOn w:val="Normal"/>
    <w:link w:val="FooterChar"/>
    <w:uiPriority w:val="99"/>
    <w:rsid w:val="00FA3894"/>
    <w:pPr>
      <w:tabs>
        <w:tab w:val="center" w:pos="4320"/>
        <w:tab w:val="right" w:pos="8640"/>
      </w:tabs>
    </w:pPr>
  </w:style>
  <w:style w:type="paragraph" w:customStyle="1" w:styleId="Formal">
    <w:name w:val="Formal"/>
    <w:rsid w:val="00FA3894"/>
    <w:pPr>
      <w:jc w:val="center"/>
    </w:pPr>
    <w:rPr>
      <w:b/>
      <w:noProof/>
      <w:sz w:val="24"/>
    </w:rPr>
  </w:style>
  <w:style w:type="paragraph" w:styleId="BodyTextIndent2">
    <w:name w:val="Body Text Indent 2"/>
    <w:basedOn w:val="Normal"/>
    <w:link w:val="BodyTextIndent2Char"/>
    <w:rsid w:val="00625D2D"/>
    <w:pPr>
      <w:ind w:left="2520" w:hanging="540"/>
    </w:pPr>
    <w:rPr>
      <w:rFonts w:ascii="Arial" w:hAnsi="Arial"/>
      <w:sz w:val="28"/>
      <w:lang w:val="ro-RO" w:eastAsia="ro-RO"/>
    </w:rPr>
  </w:style>
  <w:style w:type="paragraph" w:styleId="BodyTextIndent">
    <w:name w:val="Body Text Indent"/>
    <w:basedOn w:val="Normal"/>
    <w:link w:val="BodyTextIndentChar"/>
    <w:rsid w:val="00625D2D"/>
    <w:pPr>
      <w:ind w:left="1980"/>
      <w:jc w:val="both"/>
    </w:pPr>
    <w:rPr>
      <w:rFonts w:ascii="Arial" w:hAnsi="Arial" w:cs="Arial"/>
      <w:sz w:val="28"/>
      <w:lang w:val="ro-RO" w:eastAsia="ro-RO"/>
    </w:rPr>
  </w:style>
  <w:style w:type="paragraph" w:customStyle="1" w:styleId="p17">
    <w:name w:val="p17"/>
    <w:basedOn w:val="Normal"/>
    <w:rsid w:val="008F3AD1"/>
    <w:pPr>
      <w:widowControl w:val="0"/>
      <w:autoSpaceDE w:val="0"/>
      <w:autoSpaceDN w:val="0"/>
      <w:adjustRightInd w:val="0"/>
      <w:spacing w:line="320" w:lineRule="atLeast"/>
      <w:ind w:left="1008" w:hanging="432"/>
    </w:pPr>
  </w:style>
  <w:style w:type="paragraph" w:styleId="BodyTextIndent3">
    <w:name w:val="Body Text Indent 3"/>
    <w:basedOn w:val="Normal"/>
    <w:link w:val="BodyTextIndent3Char"/>
    <w:rsid w:val="008F3AD1"/>
    <w:pPr>
      <w:spacing w:after="120"/>
      <w:ind w:left="283"/>
    </w:pPr>
    <w:rPr>
      <w:sz w:val="16"/>
      <w:szCs w:val="16"/>
    </w:rPr>
  </w:style>
  <w:style w:type="character" w:customStyle="1" w:styleId="BodyTextIndent3Char">
    <w:name w:val="Body Text Indent 3 Char"/>
    <w:link w:val="BodyTextIndent3"/>
    <w:rsid w:val="008F3AD1"/>
    <w:rPr>
      <w:sz w:val="16"/>
      <w:szCs w:val="16"/>
      <w:lang w:val="en-US" w:eastAsia="en-US"/>
    </w:rPr>
  </w:style>
  <w:style w:type="paragraph" w:customStyle="1" w:styleId="p7">
    <w:name w:val="p7"/>
    <w:basedOn w:val="Normal"/>
    <w:rsid w:val="008F3AD1"/>
    <w:pPr>
      <w:widowControl w:val="0"/>
      <w:tabs>
        <w:tab w:val="left" w:pos="1160"/>
      </w:tabs>
      <w:autoSpaceDE w:val="0"/>
      <w:autoSpaceDN w:val="0"/>
      <w:adjustRightInd w:val="0"/>
      <w:spacing w:line="320" w:lineRule="atLeast"/>
      <w:ind w:left="288" w:hanging="432"/>
    </w:pPr>
  </w:style>
  <w:style w:type="paragraph" w:customStyle="1" w:styleId="p23">
    <w:name w:val="p23"/>
    <w:basedOn w:val="Normal"/>
    <w:rsid w:val="008F3AD1"/>
    <w:pPr>
      <w:widowControl w:val="0"/>
      <w:tabs>
        <w:tab w:val="left" w:pos="740"/>
      </w:tabs>
      <w:autoSpaceDE w:val="0"/>
      <w:autoSpaceDN w:val="0"/>
      <w:adjustRightInd w:val="0"/>
      <w:spacing w:line="240" w:lineRule="atLeast"/>
      <w:ind w:left="700"/>
    </w:pPr>
  </w:style>
  <w:style w:type="paragraph" w:styleId="Subtitle">
    <w:name w:val="Subtitle"/>
    <w:aliases w:val="Char,Char Caracter,Char Caracter Caracter"/>
    <w:basedOn w:val="Normal"/>
    <w:link w:val="SubtitleChar"/>
    <w:qFormat/>
    <w:rsid w:val="00DF3F5A"/>
    <w:pPr>
      <w:jc w:val="center"/>
    </w:pPr>
    <w:rPr>
      <w:sz w:val="28"/>
      <w:szCs w:val="20"/>
      <w:lang w:val="ro-RO"/>
    </w:rPr>
  </w:style>
  <w:style w:type="character" w:customStyle="1" w:styleId="SubtitleChar">
    <w:name w:val="Subtitle Char"/>
    <w:aliases w:val="Char Char,Char Caracter Char1,Char Caracter Caracter Char1"/>
    <w:link w:val="Subtitle"/>
    <w:rsid w:val="00DF3F5A"/>
    <w:rPr>
      <w:sz w:val="28"/>
      <w:lang w:eastAsia="en-US"/>
    </w:rPr>
  </w:style>
  <w:style w:type="character" w:customStyle="1" w:styleId="Heading2Char">
    <w:name w:val="Heading 2 Char"/>
    <w:link w:val="Heading2"/>
    <w:semiHidden/>
    <w:rsid w:val="00CC791F"/>
    <w:rPr>
      <w:rFonts w:ascii="Cambria" w:eastAsia="Times New Roman" w:hAnsi="Cambria" w:cs="Times New Roman"/>
      <w:b/>
      <w:bCs/>
      <w:i/>
      <w:iCs/>
      <w:sz w:val="28"/>
      <w:szCs w:val="28"/>
    </w:rPr>
  </w:style>
  <w:style w:type="paragraph" w:styleId="BodyText">
    <w:name w:val="Body Text"/>
    <w:basedOn w:val="Normal"/>
    <w:link w:val="BodyTextChar"/>
    <w:rsid w:val="00CC791F"/>
    <w:pPr>
      <w:spacing w:after="120"/>
    </w:pPr>
  </w:style>
  <w:style w:type="character" w:customStyle="1" w:styleId="BodyTextChar">
    <w:name w:val="Body Text Char"/>
    <w:link w:val="BodyText"/>
    <w:rsid w:val="00CC791F"/>
    <w:rPr>
      <w:sz w:val="24"/>
      <w:szCs w:val="24"/>
    </w:rPr>
  </w:style>
  <w:style w:type="paragraph" w:styleId="BodyText2">
    <w:name w:val="Body Text 2"/>
    <w:basedOn w:val="Normal"/>
    <w:link w:val="BodyText2Char"/>
    <w:rsid w:val="00CC791F"/>
    <w:pPr>
      <w:spacing w:after="120" w:line="480" w:lineRule="auto"/>
    </w:pPr>
  </w:style>
  <w:style w:type="character" w:customStyle="1" w:styleId="BodyText2Char">
    <w:name w:val="Body Text 2 Char"/>
    <w:link w:val="BodyText2"/>
    <w:rsid w:val="00CC791F"/>
    <w:rPr>
      <w:sz w:val="24"/>
      <w:szCs w:val="24"/>
    </w:rPr>
  </w:style>
  <w:style w:type="character" w:customStyle="1" w:styleId="apple-style-span">
    <w:name w:val="apple-style-span"/>
    <w:basedOn w:val="DefaultParagraphFont"/>
    <w:rsid w:val="00CC791F"/>
  </w:style>
  <w:style w:type="paragraph" w:styleId="BalloonText">
    <w:name w:val="Balloon Text"/>
    <w:basedOn w:val="Normal"/>
    <w:link w:val="BalloonTextChar"/>
    <w:rsid w:val="00B03A20"/>
    <w:rPr>
      <w:rFonts w:ascii="Segoe UI" w:hAnsi="Segoe UI" w:cs="Segoe UI"/>
      <w:sz w:val="18"/>
      <w:szCs w:val="18"/>
    </w:rPr>
  </w:style>
  <w:style w:type="character" w:customStyle="1" w:styleId="BalloonTextChar">
    <w:name w:val="Balloon Text Char"/>
    <w:link w:val="BalloonText"/>
    <w:rsid w:val="00B03A20"/>
    <w:rPr>
      <w:rFonts w:ascii="Segoe UI" w:hAnsi="Segoe UI" w:cs="Segoe UI"/>
      <w:sz w:val="18"/>
      <w:szCs w:val="18"/>
    </w:rPr>
  </w:style>
  <w:style w:type="character" w:customStyle="1" w:styleId="HeaderChar">
    <w:name w:val="Header Char"/>
    <w:link w:val="Header"/>
    <w:uiPriority w:val="99"/>
    <w:rsid w:val="000F196A"/>
    <w:rPr>
      <w:sz w:val="24"/>
      <w:szCs w:val="24"/>
      <w:lang w:val="en-US" w:eastAsia="en-US"/>
    </w:rPr>
  </w:style>
  <w:style w:type="paragraph" w:customStyle="1" w:styleId="Standard">
    <w:name w:val="Standard"/>
    <w:rsid w:val="00D976FF"/>
    <w:pPr>
      <w:widowControl w:val="0"/>
      <w:suppressAutoHyphens/>
      <w:textAlignment w:val="baseline"/>
    </w:pPr>
    <w:rPr>
      <w:rFonts w:eastAsia="Andale Sans UI"/>
      <w:kern w:val="1"/>
      <w:sz w:val="24"/>
      <w:szCs w:val="24"/>
      <w:lang w:val="de-DE" w:eastAsia="fa-IR" w:bidi="fa-IR"/>
    </w:rPr>
  </w:style>
  <w:style w:type="paragraph" w:styleId="ListParagraph">
    <w:name w:val="List Paragraph"/>
    <w:aliases w:val="Normal bullet 2,Akapit z listą BS,Outlines a.b.c.,List_Paragraph,Multilevel para_II,Akapit z lista BS,List Paragraph1,# List Paragraph,List1,Списък на абзаци,List Paragraph11,body 2,lp1,Heading x1"/>
    <w:basedOn w:val="Normal"/>
    <w:link w:val="ListParagraphChar"/>
    <w:uiPriority w:val="34"/>
    <w:qFormat/>
    <w:rsid w:val="001F0283"/>
    <w:pPr>
      <w:ind w:left="720"/>
      <w:contextualSpacing/>
    </w:pPr>
  </w:style>
  <w:style w:type="character" w:customStyle="1" w:styleId="ListParagraphChar">
    <w:name w:val="List Paragraph Char"/>
    <w:aliases w:val="Normal bullet 2 Char,Akapit z listą BS Char,Outlines a.b.c. Char,List_Paragraph Char,Multilevel para_II Char,Akapit z lista BS Char,List Paragraph1 Char,# List Paragraph Char,List1 Char,Списък на абзаци Char,List Paragraph11 Char"/>
    <w:link w:val="ListParagraph"/>
    <w:uiPriority w:val="34"/>
    <w:locked/>
    <w:rsid w:val="001F0283"/>
    <w:rPr>
      <w:sz w:val="24"/>
      <w:szCs w:val="24"/>
      <w:lang w:val="en-US" w:eastAsia="en-US"/>
    </w:rPr>
  </w:style>
  <w:style w:type="character" w:customStyle="1" w:styleId="SubtitleChar2">
    <w:name w:val="Subtitle Char2"/>
    <w:aliases w:val="Char Char2,Char Caracter Char,Char Caracter Caracter Char"/>
    <w:uiPriority w:val="99"/>
    <w:locked/>
    <w:rsid w:val="005C1D0C"/>
    <w:rPr>
      <w:rFonts w:cs="Times New Roman"/>
      <w:sz w:val="24"/>
      <w:szCs w:val="24"/>
      <w:lang w:val="ro-RO" w:eastAsia="ro-RO"/>
    </w:rPr>
  </w:style>
  <w:style w:type="character" w:customStyle="1" w:styleId="FontStyle14">
    <w:name w:val="Font Style14"/>
    <w:uiPriority w:val="99"/>
    <w:rsid w:val="005C1D0C"/>
    <w:rPr>
      <w:rFonts w:ascii="Times New Roman" w:hAnsi="Times New Roman"/>
      <w:b/>
      <w:sz w:val="20"/>
    </w:rPr>
  </w:style>
  <w:style w:type="character" w:customStyle="1" w:styleId="FontStyle13">
    <w:name w:val="Font Style13"/>
    <w:uiPriority w:val="99"/>
    <w:rsid w:val="00974C40"/>
    <w:rPr>
      <w:rFonts w:ascii="Times New Roman" w:hAnsi="Times New Roman"/>
      <w:b/>
      <w:i/>
      <w:sz w:val="22"/>
    </w:rPr>
  </w:style>
  <w:style w:type="character" w:customStyle="1" w:styleId="sttpunct">
    <w:name w:val="st_tpunct"/>
    <w:rsid w:val="000018A3"/>
  </w:style>
  <w:style w:type="character" w:customStyle="1" w:styleId="sttpar">
    <w:name w:val="st_tpar"/>
    <w:basedOn w:val="DefaultParagraphFont"/>
    <w:rsid w:val="000018A3"/>
  </w:style>
  <w:style w:type="character" w:customStyle="1" w:styleId="li1">
    <w:name w:val="li1"/>
    <w:rsid w:val="006B17D8"/>
    <w:rPr>
      <w:b/>
      <w:bCs/>
      <w:color w:val="8F0000"/>
    </w:rPr>
  </w:style>
  <w:style w:type="character" w:customStyle="1" w:styleId="stpunct">
    <w:name w:val="st_punct"/>
    <w:rsid w:val="00F626CA"/>
  </w:style>
  <w:style w:type="paragraph" w:customStyle="1" w:styleId="PreformattedText">
    <w:name w:val="Preformatted Text"/>
    <w:basedOn w:val="Normal"/>
    <w:rsid w:val="00B04286"/>
    <w:pPr>
      <w:widowControl w:val="0"/>
      <w:suppressAutoHyphens/>
    </w:pPr>
    <w:rPr>
      <w:rFonts w:ascii="Liberation Mono" w:eastAsia="AR PL SungtiL GB" w:hAnsi="Liberation Mono" w:cs="Liberation Mono"/>
      <w:sz w:val="20"/>
      <w:szCs w:val="20"/>
      <w:lang w:eastAsia="zh-CN" w:bidi="hi-IN"/>
    </w:rPr>
  </w:style>
  <w:style w:type="character" w:customStyle="1" w:styleId="Heading1Char">
    <w:name w:val="Heading 1 Char"/>
    <w:link w:val="Heading1"/>
    <w:rsid w:val="001A7886"/>
    <w:rPr>
      <w:b/>
      <w:bCs/>
      <w:sz w:val="24"/>
      <w:szCs w:val="24"/>
      <w:lang w:val="ro-RO" w:eastAsia="ro-RO"/>
    </w:rPr>
  </w:style>
  <w:style w:type="character" w:customStyle="1" w:styleId="Heading3Char">
    <w:name w:val="Heading 3 Char"/>
    <w:link w:val="Heading3"/>
    <w:rsid w:val="001A7886"/>
    <w:rPr>
      <w:rFonts w:ascii="Arial" w:hAnsi="Arial"/>
      <w:b/>
      <w:bCs/>
      <w:caps/>
      <w:sz w:val="44"/>
      <w:szCs w:val="24"/>
    </w:rPr>
  </w:style>
  <w:style w:type="character" w:customStyle="1" w:styleId="Heading4Char">
    <w:name w:val="Heading 4 Char"/>
    <w:link w:val="Heading4"/>
    <w:rsid w:val="001A7886"/>
    <w:rPr>
      <w:rFonts w:ascii="Arial" w:hAnsi="Arial"/>
      <w:b/>
      <w:bCs/>
      <w:caps/>
      <w:sz w:val="36"/>
      <w:szCs w:val="24"/>
    </w:rPr>
  </w:style>
  <w:style w:type="character" w:customStyle="1" w:styleId="FooterChar">
    <w:name w:val="Footer Char"/>
    <w:link w:val="Footer"/>
    <w:uiPriority w:val="99"/>
    <w:rsid w:val="001A7886"/>
    <w:rPr>
      <w:sz w:val="24"/>
      <w:szCs w:val="24"/>
    </w:rPr>
  </w:style>
  <w:style w:type="character" w:customStyle="1" w:styleId="BodyTextIndent2Char">
    <w:name w:val="Body Text Indent 2 Char"/>
    <w:link w:val="BodyTextIndent2"/>
    <w:rsid w:val="001A7886"/>
    <w:rPr>
      <w:rFonts w:ascii="Arial" w:hAnsi="Arial"/>
      <w:sz w:val="28"/>
      <w:szCs w:val="24"/>
      <w:lang w:val="ro-RO" w:eastAsia="ro-RO"/>
    </w:rPr>
  </w:style>
  <w:style w:type="character" w:customStyle="1" w:styleId="BodyTextIndentChar">
    <w:name w:val="Body Text Indent Char"/>
    <w:link w:val="BodyTextIndent"/>
    <w:rsid w:val="001A7886"/>
    <w:rPr>
      <w:rFonts w:ascii="Arial" w:hAnsi="Arial" w:cs="Arial"/>
      <w:sz w:val="28"/>
      <w:szCs w:val="24"/>
      <w:lang w:val="ro-RO" w:eastAsia="ro-RO"/>
    </w:rPr>
  </w:style>
  <w:style w:type="character" w:customStyle="1" w:styleId="Panda">
    <w:name w:val="Panda"/>
    <w:uiPriority w:val="1"/>
    <w:qFormat/>
    <w:rsid w:val="00C4296C"/>
    <w:rPr>
      <w:rFonts w:ascii="HelveticaNowText Medium" w:hAnsi="HelveticaNowText Medium"/>
      <w:b/>
      <w:sz w:val="24"/>
    </w:rPr>
  </w:style>
  <w:style w:type="character" w:styleId="PlaceholderText">
    <w:name w:val="Placeholder Text"/>
    <w:uiPriority w:val="99"/>
    <w:semiHidden/>
    <w:rsid w:val="00771914"/>
    <w:rPr>
      <w:color w:val="808080"/>
    </w:rPr>
  </w:style>
  <w:style w:type="character" w:styleId="Hyperlink">
    <w:name w:val="Hyperlink"/>
    <w:rsid w:val="00771914"/>
    <w:rPr>
      <w:b/>
      <w:bCs/>
      <w:color w:val="333399"/>
      <w:u w:val="single"/>
    </w:rPr>
  </w:style>
  <w:style w:type="paragraph" w:customStyle="1" w:styleId="aliniat">
    <w:name w:val="aliniat"/>
    <w:basedOn w:val="Normal"/>
    <w:link w:val="aliniatChar"/>
    <w:qFormat/>
    <w:rsid w:val="003234F6"/>
    <w:pPr>
      <w:numPr>
        <w:numId w:val="43"/>
      </w:numPr>
      <w:ind w:leftChars="127" w:left="305" w:right="-1083" w:firstLine="0"/>
      <w:contextualSpacing/>
      <w:jc w:val="both"/>
    </w:pPr>
    <w:rPr>
      <w:rFonts w:ascii="HelveticaNowText Regular" w:hAnsi="HelveticaNowText Regular" w:cs="HelveticaNowText Regular"/>
      <w:noProof/>
      <w:sz w:val="22"/>
      <w:szCs w:val="22"/>
    </w:rPr>
  </w:style>
  <w:style w:type="character" w:customStyle="1" w:styleId="aliniatChar">
    <w:name w:val="aliniat Char"/>
    <w:basedOn w:val="DefaultParagraphFont"/>
    <w:link w:val="aliniat"/>
    <w:rsid w:val="003234F6"/>
    <w:rPr>
      <w:rFonts w:ascii="HelveticaNowText Regular" w:hAnsi="HelveticaNowText Regular" w:cs="HelveticaNowText Regular"/>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49391">
      <w:bodyDiv w:val="1"/>
      <w:marLeft w:val="0"/>
      <w:marRight w:val="0"/>
      <w:marTop w:val="0"/>
      <w:marBottom w:val="0"/>
      <w:divBdr>
        <w:top w:val="none" w:sz="0" w:space="0" w:color="auto"/>
        <w:left w:val="none" w:sz="0" w:space="0" w:color="auto"/>
        <w:bottom w:val="none" w:sz="0" w:space="0" w:color="auto"/>
        <w:right w:val="none" w:sz="0" w:space="0" w:color="auto"/>
      </w:divBdr>
    </w:div>
    <w:div w:id="379130943">
      <w:bodyDiv w:val="1"/>
      <w:marLeft w:val="0"/>
      <w:marRight w:val="0"/>
      <w:marTop w:val="0"/>
      <w:marBottom w:val="0"/>
      <w:divBdr>
        <w:top w:val="none" w:sz="0" w:space="0" w:color="auto"/>
        <w:left w:val="none" w:sz="0" w:space="0" w:color="auto"/>
        <w:bottom w:val="none" w:sz="0" w:space="0" w:color="auto"/>
        <w:right w:val="none" w:sz="0" w:space="0" w:color="auto"/>
      </w:divBdr>
    </w:div>
    <w:div w:id="667170306">
      <w:bodyDiv w:val="1"/>
      <w:marLeft w:val="0"/>
      <w:marRight w:val="0"/>
      <w:marTop w:val="0"/>
      <w:marBottom w:val="0"/>
      <w:divBdr>
        <w:top w:val="none" w:sz="0" w:space="0" w:color="auto"/>
        <w:left w:val="none" w:sz="0" w:space="0" w:color="auto"/>
        <w:bottom w:val="none" w:sz="0" w:space="0" w:color="auto"/>
        <w:right w:val="none" w:sz="0" w:space="0" w:color="auto"/>
      </w:divBdr>
    </w:div>
    <w:div w:id="719280581">
      <w:bodyDiv w:val="1"/>
      <w:marLeft w:val="0"/>
      <w:marRight w:val="0"/>
      <w:marTop w:val="0"/>
      <w:marBottom w:val="0"/>
      <w:divBdr>
        <w:top w:val="none" w:sz="0" w:space="0" w:color="auto"/>
        <w:left w:val="none" w:sz="0" w:space="0" w:color="auto"/>
        <w:bottom w:val="none" w:sz="0" w:space="0" w:color="auto"/>
        <w:right w:val="none" w:sz="0" w:space="0" w:color="auto"/>
      </w:divBdr>
    </w:div>
    <w:div w:id="763847407">
      <w:bodyDiv w:val="1"/>
      <w:marLeft w:val="0"/>
      <w:marRight w:val="0"/>
      <w:marTop w:val="0"/>
      <w:marBottom w:val="0"/>
      <w:divBdr>
        <w:top w:val="none" w:sz="0" w:space="0" w:color="auto"/>
        <w:left w:val="none" w:sz="0" w:space="0" w:color="auto"/>
        <w:bottom w:val="none" w:sz="0" w:space="0" w:color="auto"/>
        <w:right w:val="none" w:sz="0" w:space="0" w:color="auto"/>
      </w:divBdr>
    </w:div>
    <w:div w:id="830877368">
      <w:bodyDiv w:val="1"/>
      <w:marLeft w:val="0"/>
      <w:marRight w:val="0"/>
      <w:marTop w:val="0"/>
      <w:marBottom w:val="0"/>
      <w:divBdr>
        <w:top w:val="none" w:sz="0" w:space="0" w:color="auto"/>
        <w:left w:val="none" w:sz="0" w:space="0" w:color="auto"/>
        <w:bottom w:val="none" w:sz="0" w:space="0" w:color="auto"/>
        <w:right w:val="none" w:sz="0" w:space="0" w:color="auto"/>
      </w:divBdr>
      <w:divsChild>
        <w:div w:id="3021097">
          <w:marLeft w:val="0"/>
          <w:marRight w:val="0"/>
          <w:marTop w:val="0"/>
          <w:marBottom w:val="0"/>
          <w:divBdr>
            <w:top w:val="none" w:sz="0" w:space="0" w:color="auto"/>
            <w:left w:val="none" w:sz="0" w:space="0" w:color="auto"/>
            <w:bottom w:val="none" w:sz="0" w:space="0" w:color="auto"/>
            <w:right w:val="none" w:sz="0" w:space="0" w:color="auto"/>
          </w:divBdr>
        </w:div>
        <w:div w:id="135683712">
          <w:marLeft w:val="0"/>
          <w:marRight w:val="0"/>
          <w:marTop w:val="0"/>
          <w:marBottom w:val="0"/>
          <w:divBdr>
            <w:top w:val="none" w:sz="0" w:space="0" w:color="auto"/>
            <w:left w:val="none" w:sz="0" w:space="0" w:color="auto"/>
            <w:bottom w:val="none" w:sz="0" w:space="0" w:color="auto"/>
            <w:right w:val="none" w:sz="0" w:space="0" w:color="auto"/>
          </w:divBdr>
        </w:div>
        <w:div w:id="446390108">
          <w:marLeft w:val="0"/>
          <w:marRight w:val="0"/>
          <w:marTop w:val="0"/>
          <w:marBottom w:val="0"/>
          <w:divBdr>
            <w:top w:val="none" w:sz="0" w:space="0" w:color="auto"/>
            <w:left w:val="none" w:sz="0" w:space="0" w:color="auto"/>
            <w:bottom w:val="none" w:sz="0" w:space="0" w:color="auto"/>
            <w:right w:val="none" w:sz="0" w:space="0" w:color="auto"/>
          </w:divBdr>
        </w:div>
        <w:div w:id="653147145">
          <w:marLeft w:val="0"/>
          <w:marRight w:val="0"/>
          <w:marTop w:val="0"/>
          <w:marBottom w:val="0"/>
          <w:divBdr>
            <w:top w:val="none" w:sz="0" w:space="0" w:color="auto"/>
            <w:left w:val="none" w:sz="0" w:space="0" w:color="auto"/>
            <w:bottom w:val="none" w:sz="0" w:space="0" w:color="auto"/>
            <w:right w:val="none" w:sz="0" w:space="0" w:color="auto"/>
          </w:divBdr>
        </w:div>
        <w:div w:id="954944563">
          <w:marLeft w:val="0"/>
          <w:marRight w:val="0"/>
          <w:marTop w:val="0"/>
          <w:marBottom w:val="0"/>
          <w:divBdr>
            <w:top w:val="none" w:sz="0" w:space="0" w:color="auto"/>
            <w:left w:val="none" w:sz="0" w:space="0" w:color="auto"/>
            <w:bottom w:val="none" w:sz="0" w:space="0" w:color="auto"/>
            <w:right w:val="none" w:sz="0" w:space="0" w:color="auto"/>
          </w:divBdr>
        </w:div>
        <w:div w:id="1394767771">
          <w:marLeft w:val="0"/>
          <w:marRight w:val="0"/>
          <w:marTop w:val="0"/>
          <w:marBottom w:val="0"/>
          <w:divBdr>
            <w:top w:val="none" w:sz="0" w:space="0" w:color="auto"/>
            <w:left w:val="none" w:sz="0" w:space="0" w:color="auto"/>
            <w:bottom w:val="none" w:sz="0" w:space="0" w:color="auto"/>
            <w:right w:val="none" w:sz="0" w:space="0" w:color="auto"/>
          </w:divBdr>
        </w:div>
        <w:div w:id="1501429776">
          <w:marLeft w:val="0"/>
          <w:marRight w:val="0"/>
          <w:marTop w:val="0"/>
          <w:marBottom w:val="0"/>
          <w:divBdr>
            <w:top w:val="none" w:sz="0" w:space="0" w:color="auto"/>
            <w:left w:val="none" w:sz="0" w:space="0" w:color="auto"/>
            <w:bottom w:val="none" w:sz="0" w:space="0" w:color="auto"/>
            <w:right w:val="none" w:sz="0" w:space="0" w:color="auto"/>
          </w:divBdr>
        </w:div>
        <w:div w:id="1886797737">
          <w:marLeft w:val="0"/>
          <w:marRight w:val="0"/>
          <w:marTop w:val="0"/>
          <w:marBottom w:val="0"/>
          <w:divBdr>
            <w:top w:val="none" w:sz="0" w:space="0" w:color="auto"/>
            <w:left w:val="none" w:sz="0" w:space="0" w:color="auto"/>
            <w:bottom w:val="none" w:sz="0" w:space="0" w:color="auto"/>
            <w:right w:val="none" w:sz="0" w:space="0" w:color="auto"/>
          </w:divBdr>
        </w:div>
        <w:div w:id="1901358260">
          <w:marLeft w:val="0"/>
          <w:marRight w:val="0"/>
          <w:marTop w:val="0"/>
          <w:marBottom w:val="0"/>
          <w:divBdr>
            <w:top w:val="none" w:sz="0" w:space="0" w:color="auto"/>
            <w:left w:val="none" w:sz="0" w:space="0" w:color="auto"/>
            <w:bottom w:val="none" w:sz="0" w:space="0" w:color="auto"/>
            <w:right w:val="none" w:sz="0" w:space="0" w:color="auto"/>
          </w:divBdr>
        </w:div>
        <w:div w:id="2051565269">
          <w:marLeft w:val="0"/>
          <w:marRight w:val="0"/>
          <w:marTop w:val="0"/>
          <w:marBottom w:val="0"/>
          <w:divBdr>
            <w:top w:val="none" w:sz="0" w:space="0" w:color="auto"/>
            <w:left w:val="none" w:sz="0" w:space="0" w:color="auto"/>
            <w:bottom w:val="none" w:sz="0" w:space="0" w:color="auto"/>
            <w:right w:val="none" w:sz="0" w:space="0" w:color="auto"/>
          </w:divBdr>
        </w:div>
      </w:divsChild>
    </w:div>
    <w:div w:id="1067072864">
      <w:bodyDiv w:val="1"/>
      <w:marLeft w:val="0"/>
      <w:marRight w:val="0"/>
      <w:marTop w:val="0"/>
      <w:marBottom w:val="0"/>
      <w:divBdr>
        <w:top w:val="none" w:sz="0" w:space="0" w:color="auto"/>
        <w:left w:val="none" w:sz="0" w:space="0" w:color="auto"/>
        <w:bottom w:val="none" w:sz="0" w:space="0" w:color="auto"/>
        <w:right w:val="none" w:sz="0" w:space="0" w:color="auto"/>
      </w:divBdr>
    </w:div>
    <w:div w:id="1266038102">
      <w:bodyDiv w:val="1"/>
      <w:marLeft w:val="0"/>
      <w:marRight w:val="0"/>
      <w:marTop w:val="0"/>
      <w:marBottom w:val="0"/>
      <w:divBdr>
        <w:top w:val="none" w:sz="0" w:space="0" w:color="auto"/>
        <w:left w:val="none" w:sz="0" w:space="0" w:color="auto"/>
        <w:bottom w:val="none" w:sz="0" w:space="0" w:color="auto"/>
        <w:right w:val="none" w:sz="0" w:space="0" w:color="auto"/>
      </w:divBdr>
    </w:div>
    <w:div w:id="1710951788">
      <w:bodyDiv w:val="1"/>
      <w:marLeft w:val="0"/>
      <w:marRight w:val="0"/>
      <w:marTop w:val="0"/>
      <w:marBottom w:val="0"/>
      <w:divBdr>
        <w:top w:val="none" w:sz="0" w:space="0" w:color="auto"/>
        <w:left w:val="none" w:sz="0" w:space="0" w:color="auto"/>
        <w:bottom w:val="none" w:sz="0" w:space="0" w:color="auto"/>
        <w:right w:val="none" w:sz="0" w:space="0" w:color="auto"/>
      </w:divBdr>
    </w:div>
    <w:div w:id="1845706686">
      <w:bodyDiv w:val="1"/>
      <w:marLeft w:val="0"/>
      <w:marRight w:val="0"/>
      <w:marTop w:val="0"/>
      <w:marBottom w:val="0"/>
      <w:divBdr>
        <w:top w:val="none" w:sz="0" w:space="0" w:color="auto"/>
        <w:left w:val="none" w:sz="0" w:space="0" w:color="auto"/>
        <w:bottom w:val="none" w:sz="0" w:space="0" w:color="auto"/>
        <w:right w:val="none" w:sz="0" w:space="0" w:color="auto"/>
      </w:divBdr>
    </w:div>
    <w:div w:id="186941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atelier@2ba.r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C1FAF3-A2BC-4B78-BC53-16228D85D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1236</TotalTime>
  <Pages>6</Pages>
  <Words>1131</Words>
  <Characters>6827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MEMORIU DE PREZENTARE</vt:lpstr>
    </vt:vector>
  </TitlesOfParts>
  <Company>GT Arhitect</Company>
  <LinksUpToDate>false</LinksUpToDate>
  <CharactersWithSpaces>7943</CharactersWithSpaces>
  <SharedDoc>false</SharedDoc>
  <HLinks>
    <vt:vector size="12" baseType="variant">
      <vt:variant>
        <vt:i4>6684734</vt:i4>
      </vt:variant>
      <vt:variant>
        <vt:i4>80</vt:i4>
      </vt:variant>
      <vt:variant>
        <vt:i4>0</vt:i4>
      </vt:variant>
      <vt:variant>
        <vt:i4>5</vt:i4>
      </vt:variant>
      <vt:variant>
        <vt:lpwstr>http://www.protectiamuncii.ro/ro/legislation/hotarare_1091_16_august_2006.shtml</vt:lpwstr>
      </vt:variant>
      <vt:variant>
        <vt:lpwstr/>
      </vt:variant>
      <vt:variant>
        <vt:i4>6029371</vt:i4>
      </vt:variant>
      <vt:variant>
        <vt:i4>0</vt:i4>
      </vt:variant>
      <vt:variant>
        <vt:i4>0</vt:i4>
      </vt:variant>
      <vt:variant>
        <vt:i4>5</vt:i4>
      </vt:variant>
      <vt:variant>
        <vt:lpwstr>mailto:atelier@2ba.ro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MEMORIU DE PREZENTARE</dc:title>
  <dc:subject/>
  <dc:creator>Alex</dc:creator>
  <cp:keywords/>
  <cp:lastModifiedBy>Alexandru Ciobotaru</cp:lastModifiedBy>
  <cp:revision>51</cp:revision>
  <cp:lastPrinted>2023-11-20T09:30:00Z</cp:lastPrinted>
  <dcterms:created xsi:type="dcterms:W3CDTF">2023-02-25T08:40:00Z</dcterms:created>
  <dcterms:modified xsi:type="dcterms:W3CDTF">2024-02-23T08:00:00Z</dcterms:modified>
</cp:coreProperties>
</file>