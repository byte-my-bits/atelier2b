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5179233"/>
    <w:bookmarkStart w:id="1" w:name="_Hlk93424737"/>
    <w:bookmarkStart w:id="2" w:name="_Hlk115179169"/>
    <w:bookmarkStart w:id="3" w:name="_Hlk128217314"/>
    <w:p w14:paraId="66B44DBD" w14:textId="4349CE2C" w:rsidR="00C4296C" w:rsidRPr="00985216" w:rsidRDefault="00771914" w:rsidP="00355E30">
      <w:pPr>
        <w:tabs>
          <w:tab w:val="left" w:pos="3285"/>
        </w:tabs>
        <w:spacing w:line="276" w:lineRule="auto"/>
        <w:ind w:right="22"/>
        <w:rPr>
          <w:rFonts w:ascii="HelveticaNowText Regular" w:hAnsi="HelveticaNowText Regular" w:cs="HelveticaNowText Regular"/>
          <w:b/>
          <w:noProof/>
          <w:sz w:val="22"/>
          <w:szCs w:val="22"/>
          <w:lang w:val="ro-RO"/>
        </w:rPr>
      </w:pPr>
      <w:r w:rsidRPr="00985216">
        <w:rPr>
          <w:rFonts w:ascii="HelveticaNowText Regular" w:hAnsi="HelveticaNowText Regular" w:cs="HelveticaNowText Regular"/>
          <w:b/>
          <w:noProof/>
          <w:sz w:val="22"/>
          <w:szCs w:val="22"/>
          <w:lang w:val="ro-RO"/>
        </w:rPr>
        <w:fldChar w:fldCharType="begin"/>
      </w:r>
      <w:r w:rsidRPr="00985216">
        <w:rPr>
          <w:rFonts w:ascii="HelveticaNowText Regular" w:hAnsi="HelveticaNowText Regular" w:cs="HelveticaNowText Regular"/>
          <w:b/>
          <w:noProof/>
          <w:sz w:val="22"/>
          <w:szCs w:val="22"/>
          <w:lang w:val="ro-RO"/>
        </w:rPr>
        <w:instrText xml:space="preserve"> LINK </w:instrText>
      </w:r>
      <w:r w:rsidR="00AC7A48" w:rsidRPr="00985216">
        <w:rPr>
          <w:rFonts w:ascii="HelveticaNowText Regular" w:hAnsi="HelveticaNowText Regular" w:cs="HelveticaNowText Regular"/>
          <w:b/>
          <w:noProof/>
          <w:sz w:val="22"/>
          <w:szCs w:val="22"/>
          <w:lang w:val="ro-RO"/>
        </w:rPr>
        <w:instrText xml:space="preserve">Word.Document.12 "D:\\@PROIECTE\\2022\\Sediu Administrativ - Prahova\\#SF\\Partea Scrisa\\SF - Sediu Administrativ - Actualizat fara S2.docx" OLE_LINK3 </w:instrText>
      </w:r>
      <w:r w:rsidRPr="00985216">
        <w:rPr>
          <w:rFonts w:ascii="HelveticaNowText Regular" w:hAnsi="HelveticaNowText Regular" w:cs="HelveticaNowText Regular"/>
          <w:b/>
          <w:noProof/>
          <w:sz w:val="22"/>
          <w:szCs w:val="22"/>
          <w:lang w:val="ro-RO"/>
        </w:rPr>
        <w:instrText xml:space="preserve">\a \r </w:instrText>
      </w:r>
      <w:r w:rsidR="00ED6ADC" w:rsidRPr="00985216">
        <w:rPr>
          <w:rFonts w:ascii="HelveticaNowText Regular" w:hAnsi="HelveticaNowText Regular" w:cs="HelveticaNowText Regular"/>
          <w:b/>
          <w:noProof/>
          <w:sz w:val="22"/>
          <w:szCs w:val="22"/>
          <w:lang w:val="ro-RO"/>
        </w:rPr>
        <w:instrText xml:space="preserve"> \* MERGEFORMAT </w:instrText>
      </w:r>
      <w:r w:rsidRPr="00985216">
        <w:rPr>
          <w:rFonts w:ascii="HelveticaNowText Regular" w:hAnsi="HelveticaNowText Regular" w:cs="HelveticaNowText Regular"/>
          <w:b/>
          <w:noProof/>
          <w:sz w:val="22"/>
          <w:szCs w:val="22"/>
          <w:lang w:val="ro-RO"/>
        </w:rPr>
        <w:fldChar w:fldCharType="separate"/>
      </w:r>
      <w:bookmarkStart w:id="4" w:name="OLE_LINK3"/>
      <w:bookmarkStart w:id="5" w:name="OLE_LINK4"/>
      <w:r w:rsidR="00F33DB7" w:rsidRPr="00985216">
        <w:rPr>
          <w:rFonts w:ascii="HelveticaNowText Regular" w:hAnsi="HelveticaNowText Regular" w:cs="HelveticaNowText Regular"/>
          <w:b/>
          <w:sz w:val="22"/>
          <w:szCs w:val="22"/>
          <w:lang w:val="ro-RO"/>
        </w:rPr>
        <w:t xml:space="preserve">PROIECT NR </w:t>
      </w:r>
      <w:r w:rsidR="00A157C6" w:rsidRPr="00985216">
        <w:rPr>
          <w:rFonts w:ascii="HelveticaNowText Regular" w:hAnsi="HelveticaNowText Regular" w:cs="HelveticaNowText Regular"/>
          <w:b/>
          <w:sz w:val="22"/>
          <w:szCs w:val="22"/>
          <w:lang w:val="ro-RO"/>
        </w:rPr>
        <w:t>2</w:t>
      </w:r>
      <w:r w:rsidR="00985216" w:rsidRPr="00985216">
        <w:rPr>
          <w:rFonts w:ascii="HelveticaNowText Regular" w:hAnsi="HelveticaNowText Regular" w:cs="HelveticaNowText Regular"/>
          <w:b/>
          <w:sz w:val="22"/>
          <w:szCs w:val="22"/>
          <w:lang w:val="ro-RO"/>
        </w:rPr>
        <w:t>6</w:t>
      </w:r>
      <w:r w:rsidR="008C4A80" w:rsidRPr="00985216">
        <w:rPr>
          <w:rFonts w:ascii="HelveticaNowText Regular" w:hAnsi="HelveticaNowText Regular" w:cs="HelveticaNowText Regular"/>
          <w:b/>
          <w:sz w:val="22"/>
          <w:szCs w:val="22"/>
          <w:lang w:val="ro-RO"/>
        </w:rPr>
        <w:t xml:space="preserve"> </w:t>
      </w:r>
      <w:r w:rsidR="00F33DB7" w:rsidRPr="00985216">
        <w:rPr>
          <w:rFonts w:ascii="HelveticaNowText Regular" w:hAnsi="HelveticaNowText Regular" w:cs="HelveticaNowText Regular"/>
          <w:b/>
          <w:noProof/>
          <w:sz w:val="22"/>
          <w:szCs w:val="22"/>
          <w:lang w:val="ro-RO"/>
        </w:rPr>
        <w:t>/ 202</w:t>
      </w:r>
      <w:bookmarkEnd w:id="4"/>
      <w:bookmarkEnd w:id="5"/>
      <w:r w:rsidRPr="00985216">
        <w:rPr>
          <w:rFonts w:ascii="HelveticaNowText Regular" w:hAnsi="HelveticaNowText Regular" w:cs="HelveticaNowText Regular"/>
          <w:b/>
          <w:noProof/>
          <w:sz w:val="22"/>
          <w:szCs w:val="22"/>
          <w:lang w:val="ro-RO"/>
        </w:rPr>
        <w:fldChar w:fldCharType="end"/>
      </w:r>
      <w:r w:rsidR="00985216">
        <w:rPr>
          <w:rFonts w:ascii="HelveticaNowText Regular" w:hAnsi="HelveticaNowText Regular" w:cs="HelveticaNowText Regular"/>
          <w:b/>
          <w:noProof/>
          <w:sz w:val="22"/>
          <w:szCs w:val="22"/>
          <w:lang w:val="ro-RO"/>
        </w:rPr>
        <w:t>4</w:t>
      </w:r>
    </w:p>
    <w:bookmarkEnd w:id="0"/>
    <w:p w14:paraId="2E172A99" w14:textId="09CC03E2" w:rsidR="00C4296C" w:rsidRPr="00985216" w:rsidRDefault="00C4296C" w:rsidP="0080129D"/>
    <w:p w14:paraId="72BDA0B5" w14:textId="6FCB3504"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61BDBEA1" w14:textId="47472125"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ECF6F8C" w14:textId="46F6FEF0"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C9F160E" w14:textId="4E1DDAE5"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6A636BCA" w14:textId="032B141B"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26AEFC9E" w14:textId="221E04B5"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74A74CEC" w14:textId="513EEA47"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5FB435B6" w14:textId="1F7D7AE2" w:rsidR="008C4A80" w:rsidRPr="00FF5FC6" w:rsidRDefault="008C4A80" w:rsidP="00355E30">
      <w:pPr>
        <w:autoSpaceDE w:val="0"/>
        <w:autoSpaceDN w:val="0"/>
        <w:adjustRightInd w:val="0"/>
        <w:spacing w:line="276" w:lineRule="auto"/>
        <w:ind w:right="22"/>
        <w:rPr>
          <w:rFonts w:ascii="HelveticaNowText Regular" w:hAnsi="HelveticaNowText Regular" w:cs="HelveticaNowText Regular"/>
          <w:b/>
          <w:color w:val="FF0000"/>
          <w:sz w:val="22"/>
          <w:szCs w:val="22"/>
          <w:lang w:val="it-IT"/>
        </w:rPr>
      </w:pPr>
    </w:p>
    <w:p w14:paraId="2BDFFBEE" w14:textId="77777777"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49C9E861" w14:textId="77777777" w:rsidR="00C4296C" w:rsidRPr="00A214AC" w:rsidRDefault="00C4296C" w:rsidP="00355E30">
      <w:pPr>
        <w:spacing w:line="276" w:lineRule="auto"/>
        <w:ind w:right="22"/>
        <w:jc w:val="center"/>
        <w:rPr>
          <w:rFonts w:ascii="HelveticaNowText Regular" w:hAnsi="HelveticaNowText Regular" w:cs="HelveticaNowText Regular"/>
          <w:b/>
          <w:sz w:val="32"/>
          <w:szCs w:val="32"/>
          <w:lang w:val="ro-RO"/>
        </w:rPr>
      </w:pPr>
      <w:r w:rsidRPr="00A214AC">
        <w:rPr>
          <w:rFonts w:ascii="HelveticaNowText Regular" w:eastAsia="Calibri" w:hAnsi="HelveticaNowText Regular" w:cs="HelveticaNowText Regular"/>
          <w:noProof/>
          <w:sz w:val="32"/>
          <w:szCs w:val="32"/>
          <w:lang w:val="ro-RO"/>
        </w:rPr>
        <w:t>PROIECT</w:t>
      </w:r>
    </w:p>
    <w:p w14:paraId="61E49EF0" w14:textId="77777777" w:rsidR="00537979" w:rsidRPr="00A214AC" w:rsidRDefault="00537979" w:rsidP="00355E30">
      <w:pPr>
        <w:autoSpaceDE w:val="0"/>
        <w:autoSpaceDN w:val="0"/>
        <w:adjustRightInd w:val="0"/>
        <w:spacing w:line="276" w:lineRule="auto"/>
        <w:ind w:right="22"/>
        <w:rPr>
          <w:rFonts w:ascii="HelveticaNowText Regular" w:hAnsi="HelveticaNowText Regular" w:cs="HelveticaNowText Regular"/>
          <w:b/>
          <w:sz w:val="22"/>
          <w:szCs w:val="22"/>
          <w:lang w:val="it-IT"/>
        </w:rPr>
      </w:pPr>
      <w:bookmarkStart w:id="6" w:name="OLE_LINK7"/>
    </w:p>
    <w:p w14:paraId="1AB244E4" w14:textId="77777777" w:rsidR="00AC7A48" w:rsidRPr="00A214AC" w:rsidRDefault="00AC7A48" w:rsidP="00355E30">
      <w:pPr>
        <w:autoSpaceDE w:val="0"/>
        <w:autoSpaceDN w:val="0"/>
        <w:adjustRightInd w:val="0"/>
        <w:spacing w:line="276" w:lineRule="auto"/>
        <w:ind w:right="22"/>
        <w:rPr>
          <w:rFonts w:ascii="HelveticaNowText Regular" w:hAnsi="HelveticaNowText Regular" w:cs="HelveticaNowText Regular"/>
          <w:b/>
          <w:sz w:val="22"/>
          <w:szCs w:val="22"/>
          <w:lang w:val="it-IT"/>
        </w:rPr>
      </w:pPr>
    </w:p>
    <w:p w14:paraId="4409A14A" w14:textId="77777777" w:rsidR="00AC7A48" w:rsidRPr="00A214AC" w:rsidRDefault="00AC7A48" w:rsidP="00355E30">
      <w:pPr>
        <w:autoSpaceDE w:val="0"/>
        <w:autoSpaceDN w:val="0"/>
        <w:adjustRightInd w:val="0"/>
        <w:spacing w:line="276" w:lineRule="auto"/>
        <w:ind w:right="22"/>
        <w:rPr>
          <w:rFonts w:ascii="HelveticaNowText Regular" w:hAnsi="HelveticaNowText Regular" w:cs="HelveticaNowText Regular"/>
          <w:b/>
          <w:sz w:val="22"/>
          <w:szCs w:val="22"/>
          <w:lang w:val="it-IT"/>
        </w:rPr>
      </w:pPr>
      <w:bookmarkStart w:id="7" w:name="_Hlk158885087"/>
    </w:p>
    <w:p w14:paraId="407D7225" w14:textId="5037FD7B" w:rsidR="006E15CD" w:rsidRPr="00A214AC" w:rsidRDefault="00771914" w:rsidP="00355E30">
      <w:pPr>
        <w:autoSpaceDE w:val="0"/>
        <w:autoSpaceDN w:val="0"/>
        <w:adjustRightInd w:val="0"/>
        <w:spacing w:line="276" w:lineRule="auto"/>
        <w:ind w:right="22"/>
        <w:jc w:val="center"/>
        <w:rPr>
          <w:rFonts w:ascii="HelveticaNowText Regular" w:hAnsi="HelveticaNowText Regular" w:cs="HelveticaNowText Regular"/>
          <w:b/>
          <w:sz w:val="22"/>
          <w:szCs w:val="22"/>
          <w:lang w:val="ro-RO"/>
        </w:rPr>
      </w:pPr>
      <w:r w:rsidRPr="00A214AC">
        <w:rPr>
          <w:rFonts w:ascii="HelveticaNowText Regular" w:hAnsi="HelveticaNowText Regular" w:cs="HelveticaNowText Regular"/>
          <w:b/>
          <w:bCs/>
          <w:noProof/>
          <w:sz w:val="22"/>
          <w:szCs w:val="22"/>
          <w:lang w:val="ro-RO"/>
        </w:rPr>
        <w:fldChar w:fldCharType="begin"/>
      </w:r>
      <w:r w:rsidRPr="00A214AC">
        <w:rPr>
          <w:rFonts w:ascii="HelveticaNowText Regular" w:hAnsi="HelveticaNowText Regular" w:cs="HelveticaNowText Regular"/>
          <w:b/>
          <w:bCs/>
          <w:noProof/>
          <w:sz w:val="22"/>
          <w:szCs w:val="22"/>
          <w:lang w:val="ro-RO"/>
        </w:rPr>
        <w:instrText xml:space="preserve"> LINK </w:instrText>
      </w:r>
      <w:r w:rsidR="00AC7A48" w:rsidRPr="00A214AC">
        <w:rPr>
          <w:rFonts w:ascii="HelveticaNowText Regular" w:hAnsi="HelveticaNowText Regular" w:cs="HelveticaNowText Regular"/>
          <w:b/>
          <w:bCs/>
          <w:noProof/>
          <w:sz w:val="22"/>
          <w:szCs w:val="22"/>
          <w:lang w:val="ro-RO"/>
        </w:rPr>
        <w:instrText xml:space="preserve">Word.Document.12 "D:\\@PROIECTE\\2022\\Sediu Administrativ - Prahova\\#SF\\Partea Scrisa\\SF - Sediu Administrativ - Actualizat fara S2.docx" OLE_LINK1 </w:instrText>
      </w:r>
      <w:r w:rsidRPr="00A214AC">
        <w:rPr>
          <w:rFonts w:ascii="HelveticaNowText Regular" w:hAnsi="HelveticaNowText Regular" w:cs="HelveticaNowText Regular"/>
          <w:b/>
          <w:bCs/>
          <w:noProof/>
          <w:sz w:val="22"/>
          <w:szCs w:val="22"/>
          <w:lang w:val="ro-RO"/>
        </w:rPr>
        <w:instrText xml:space="preserve">\a \r </w:instrText>
      </w:r>
      <w:r w:rsidR="00ED6ADC" w:rsidRPr="00A214AC">
        <w:rPr>
          <w:rFonts w:ascii="HelveticaNowText Regular" w:hAnsi="HelveticaNowText Regular" w:cs="HelveticaNowText Regular"/>
          <w:b/>
          <w:bCs/>
          <w:noProof/>
          <w:sz w:val="22"/>
          <w:szCs w:val="22"/>
          <w:lang w:val="ro-RO"/>
        </w:rPr>
        <w:instrText xml:space="preserve"> \* MERGEFORMAT </w:instrText>
      </w:r>
      <w:r w:rsidRPr="00A214AC">
        <w:rPr>
          <w:rFonts w:ascii="HelveticaNowText Regular" w:hAnsi="HelveticaNowText Regular" w:cs="HelveticaNowText Regular"/>
          <w:b/>
          <w:bCs/>
          <w:noProof/>
          <w:sz w:val="22"/>
          <w:szCs w:val="22"/>
          <w:lang w:val="ro-RO"/>
        </w:rPr>
        <w:fldChar w:fldCharType="separate"/>
      </w:r>
      <w:bookmarkStart w:id="8" w:name="_Hlk113888151"/>
      <w:bookmarkStart w:id="9" w:name="OLE_LINK1"/>
      <w:bookmarkEnd w:id="8"/>
      <w:r w:rsidR="00E35D60">
        <w:rPr>
          <w:rFonts w:ascii="HelveticaNowText Regular" w:hAnsi="HelveticaNowText Regular" w:cs="HelveticaNowText Regular"/>
          <w:b/>
          <w:bCs/>
          <w:noProof/>
          <w:sz w:val="40"/>
          <w:szCs w:val="40"/>
          <w:lang w:val="ro-RO"/>
        </w:rPr>
        <w:t>TIKI TAKA BARCELONA</w:t>
      </w:r>
      <w:r w:rsidR="00F33DB7" w:rsidRPr="00A214AC">
        <w:rPr>
          <w:rFonts w:ascii="HelveticaNowText Regular" w:hAnsi="HelveticaNowText Regular" w:cs="HelveticaNowText Regular"/>
          <w:b/>
          <w:bCs/>
          <w:noProof/>
          <w:sz w:val="22"/>
          <w:szCs w:val="22"/>
          <w:lang w:val="ro-RO"/>
        </w:rPr>
        <w:br/>
      </w:r>
      <w:bookmarkEnd w:id="9"/>
      <w:r w:rsidRPr="00A214AC">
        <w:rPr>
          <w:rFonts w:ascii="HelveticaNowText Regular" w:hAnsi="HelveticaNowText Regular" w:cs="HelveticaNowText Regular"/>
          <w:b/>
          <w:bCs/>
          <w:noProof/>
          <w:sz w:val="22"/>
          <w:szCs w:val="22"/>
          <w:lang w:val="ro-RO"/>
        </w:rPr>
        <w:fldChar w:fldCharType="end"/>
      </w:r>
      <w:bookmarkEnd w:id="6"/>
    </w:p>
    <w:p w14:paraId="2790BC40" w14:textId="77777777" w:rsidR="00771914" w:rsidRPr="00A214AC" w:rsidRDefault="00771914" w:rsidP="00355E30">
      <w:pPr>
        <w:autoSpaceDE w:val="0"/>
        <w:autoSpaceDN w:val="0"/>
        <w:adjustRightInd w:val="0"/>
        <w:spacing w:line="276" w:lineRule="auto"/>
        <w:ind w:right="22"/>
        <w:jc w:val="center"/>
        <w:rPr>
          <w:rFonts w:ascii="HelveticaNowText Regular" w:hAnsi="HelveticaNowText Regular" w:cs="HelveticaNowText Regular"/>
          <w:bCs/>
          <w:sz w:val="22"/>
          <w:szCs w:val="22"/>
          <w:lang w:val="ro-RO"/>
        </w:rPr>
      </w:pPr>
      <w:bookmarkStart w:id="10" w:name="_Hlk108089057"/>
      <w:bookmarkStart w:id="11" w:name="_Hlk93009213"/>
      <w:bookmarkEnd w:id="7"/>
      <w:r w:rsidRPr="00A214AC">
        <w:rPr>
          <w:rStyle w:val="Panda"/>
          <w:sz w:val="22"/>
          <w:szCs w:val="22"/>
          <w:lang w:val="ro-RO"/>
        </w:rPr>
        <w:t>Faza D.T.A.C. + D.T.O.E.</w:t>
      </w:r>
      <w:bookmarkEnd w:id="10"/>
      <w:bookmarkEnd w:id="11"/>
      <w:r w:rsidRPr="00A214AC">
        <w:rPr>
          <w:rFonts w:ascii="HelveticaNowText Regular" w:hAnsi="HelveticaNowText Regular" w:cs="HelveticaNowText Regular"/>
          <w:bCs/>
          <w:sz w:val="22"/>
          <w:szCs w:val="22"/>
          <w:lang w:val="ro-RO"/>
        </w:rPr>
        <w:t xml:space="preserve"> </w:t>
      </w:r>
    </w:p>
    <w:p w14:paraId="7692AFAD" w14:textId="77777777" w:rsidR="00771914" w:rsidRPr="00FF5FC6" w:rsidRDefault="00771914"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746A642C" w14:textId="77777777" w:rsidR="00AC7A48" w:rsidRPr="00FF5FC6" w:rsidRDefault="00AC7A48"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3091F494" w14:textId="77777777" w:rsidR="00AC7A48" w:rsidRPr="00FF5FC6" w:rsidRDefault="00AC7A48"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6A60B0B3" w14:textId="77777777" w:rsidR="00AC7A48" w:rsidRPr="00FF5FC6" w:rsidRDefault="00AC7A48"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bookmarkEnd w:id="1"/>
    <w:p w14:paraId="1A67A230" w14:textId="2CF55A11" w:rsidR="00E60778" w:rsidRPr="00371608" w:rsidRDefault="00771914" w:rsidP="00355E30">
      <w:pPr>
        <w:tabs>
          <w:tab w:val="left" w:pos="3285"/>
        </w:tabs>
        <w:spacing w:line="276" w:lineRule="auto"/>
        <w:jc w:val="both"/>
        <w:rPr>
          <w:rFonts w:ascii="HelveticaNowText Regular" w:hAnsi="HelveticaNowText Regular" w:cs="HelveticaNowText Regular"/>
          <w:noProof/>
          <w:sz w:val="22"/>
          <w:szCs w:val="22"/>
          <w:lang w:val="ro-RO"/>
        </w:rPr>
      </w:pPr>
      <w:r w:rsidRPr="00FF5FC6">
        <w:rPr>
          <w:rFonts w:ascii="HelveticaNowText Regular" w:eastAsia="Calibri" w:hAnsi="HelveticaNowText Regular" w:cs="HelveticaNowText Regular"/>
          <w:noProof/>
          <w:color w:val="FF0000"/>
          <w:sz w:val="22"/>
          <w:szCs w:val="22"/>
          <w:lang w:val="ro-RO"/>
        </w:rPr>
        <w:fldChar w:fldCharType="begin"/>
      </w:r>
      <w:r w:rsidRPr="00FF5FC6">
        <w:rPr>
          <w:rFonts w:ascii="HelveticaNowText Regular" w:eastAsia="Calibri" w:hAnsi="HelveticaNowText Regular" w:cs="HelveticaNowText Regular"/>
          <w:noProof/>
          <w:color w:val="FF0000"/>
          <w:sz w:val="22"/>
          <w:szCs w:val="22"/>
          <w:lang w:val="ro-RO"/>
        </w:rPr>
        <w:instrText xml:space="preserve"> LINK </w:instrText>
      </w:r>
      <w:r w:rsidR="00AC7A48" w:rsidRPr="00FF5FC6">
        <w:rPr>
          <w:rFonts w:ascii="HelveticaNowText Regular" w:eastAsia="Calibri" w:hAnsi="HelveticaNowText Regular" w:cs="HelveticaNowText Regular"/>
          <w:noProof/>
          <w:color w:val="FF0000"/>
          <w:sz w:val="22"/>
          <w:szCs w:val="22"/>
          <w:lang w:val="ro-RO"/>
        </w:rPr>
        <w:instrText xml:space="preserve">Word.Document.12 "D:\\@PROIECTE\\2022\\Sediu Administrativ - Prahova\\#SF\\Partea Scrisa\\SF - Sediu Administrativ - Actualizat fara S2.docx" OLE_LINK6 </w:instrText>
      </w:r>
      <w:r w:rsidRPr="00FF5FC6">
        <w:rPr>
          <w:rFonts w:ascii="HelveticaNowText Regular" w:eastAsia="Calibri" w:hAnsi="HelveticaNowText Regular" w:cs="HelveticaNowText Regular"/>
          <w:noProof/>
          <w:color w:val="FF0000"/>
          <w:sz w:val="22"/>
          <w:szCs w:val="22"/>
          <w:lang w:val="ro-RO"/>
        </w:rPr>
        <w:instrText xml:space="preserve">\a \r  \* MERGEFORMAT </w:instrText>
      </w:r>
      <w:r w:rsidRPr="00FF5FC6">
        <w:rPr>
          <w:rFonts w:ascii="HelveticaNowText Regular" w:eastAsia="Calibri" w:hAnsi="HelveticaNowText Regular" w:cs="HelveticaNowText Regular"/>
          <w:noProof/>
          <w:color w:val="FF0000"/>
          <w:sz w:val="22"/>
          <w:szCs w:val="22"/>
          <w:lang w:val="ro-RO"/>
        </w:rPr>
        <w:fldChar w:fldCharType="separate"/>
      </w:r>
      <w:bookmarkStart w:id="12" w:name="OLE_LINK6"/>
      <w:r w:rsidR="00E60778" w:rsidRPr="00371608">
        <w:rPr>
          <w:rFonts w:ascii="HelveticaNowText Regular" w:hAnsi="HelveticaNowText Regular" w:cs="HelveticaNowText Regular"/>
          <w:b/>
          <w:noProof/>
          <w:sz w:val="22"/>
          <w:szCs w:val="22"/>
          <w:u w:val="single"/>
          <w:lang w:val="ro-RO"/>
        </w:rPr>
        <w:t>AMPLASAMENT</w:t>
      </w:r>
      <w:r w:rsidR="00E60778" w:rsidRPr="00371608">
        <w:rPr>
          <w:rFonts w:ascii="HelveticaNowText Regular" w:hAnsi="HelveticaNowText Regular" w:cs="HelveticaNowText Regular"/>
          <w:noProof/>
          <w:sz w:val="22"/>
          <w:szCs w:val="22"/>
          <w:u w:val="single"/>
          <w:lang w:val="ro-RO"/>
        </w:rPr>
        <w:t>:</w:t>
      </w:r>
      <w:r w:rsidR="00E60778" w:rsidRPr="00371608">
        <w:rPr>
          <w:rFonts w:ascii="HelveticaNowText Regular" w:hAnsi="HelveticaNowText Regular" w:cs="HelveticaNowText Regular"/>
          <w:noProof/>
          <w:sz w:val="22"/>
          <w:szCs w:val="22"/>
          <w:lang w:val="ro-RO"/>
        </w:rPr>
        <w:t xml:space="preserve"> </w:t>
      </w:r>
      <w:r w:rsidR="00D205B6">
        <w:rPr>
          <w:rFonts w:ascii="HelveticaNowText Regular" w:hAnsi="HelveticaNowText Regular" w:cs="HelveticaNowText Regular"/>
          <w:noProof/>
          <w:sz w:val="22"/>
          <w:szCs w:val="22"/>
          <w:lang w:val="ro-RO"/>
        </w:rPr>
        <w:t xml:space="preserve"> </w:t>
      </w:r>
      <w:r w:rsidR="00E35D60">
        <w:rPr>
          <w:rFonts w:ascii="HelveticaNowText Regular" w:hAnsi="HelveticaNowText Regular" w:cs="HelveticaNowText Regular"/>
          <w:noProof/>
          <w:sz w:val="22"/>
          <w:szCs w:val="22"/>
          <w:lang w:val="ro-RO"/>
        </w:rPr>
        <w:t>Județul Botoșani, Comuna Mihai Eminescu, Sat Cătămărești Deal, strada Mihai Eminescu, nr. 58B</w:t>
      </w:r>
    </w:p>
    <w:p w14:paraId="14C5D924" w14:textId="27333503" w:rsidR="00E60778" w:rsidRPr="00371608" w:rsidRDefault="00E60778" w:rsidP="00355E30">
      <w:pPr>
        <w:tabs>
          <w:tab w:val="left" w:pos="3285"/>
        </w:tabs>
        <w:spacing w:line="276" w:lineRule="auto"/>
        <w:jc w:val="both"/>
        <w:rPr>
          <w:rFonts w:ascii="HelveticaNowText Regular" w:hAnsi="HelveticaNowText Regular" w:cs="HelveticaNowText Regular"/>
          <w:bCs/>
          <w:noProof/>
          <w:sz w:val="22"/>
          <w:szCs w:val="22"/>
          <w:lang w:val="ro-RO"/>
        </w:rPr>
      </w:pPr>
      <w:r w:rsidRPr="00371608">
        <w:rPr>
          <w:rFonts w:ascii="HelveticaNowText Regular" w:hAnsi="HelveticaNowText Regular" w:cs="HelveticaNowText Regular"/>
          <w:b/>
          <w:noProof/>
          <w:sz w:val="22"/>
          <w:szCs w:val="22"/>
          <w:u w:val="single"/>
          <w:lang w:val="ro-RO"/>
        </w:rPr>
        <w:t>BENEFICIAR</w:t>
      </w:r>
      <w:r w:rsidRPr="00371608">
        <w:rPr>
          <w:rFonts w:ascii="HelveticaNowText Regular" w:hAnsi="HelveticaNowText Regular" w:cs="HelveticaNowText Regular"/>
          <w:b/>
          <w:noProof/>
          <w:sz w:val="22"/>
          <w:szCs w:val="22"/>
          <w:lang w:val="ro-RO"/>
        </w:rPr>
        <w:t xml:space="preserve"> : </w:t>
      </w:r>
      <w:r w:rsidR="00D205B6">
        <w:rPr>
          <w:rFonts w:ascii="HelveticaNowText Regular" w:hAnsi="HelveticaNowText Regular" w:cs="HelveticaNowText Regular"/>
          <w:b/>
          <w:noProof/>
          <w:sz w:val="22"/>
          <w:szCs w:val="22"/>
          <w:lang w:val="ro-RO"/>
        </w:rPr>
        <w:t xml:space="preserve"> </w:t>
      </w:r>
      <w:r w:rsidR="00E35D60">
        <w:rPr>
          <w:rFonts w:ascii="HelveticaNowText Regular" w:hAnsi="HelveticaNowText Regular" w:cs="HelveticaNowText Regular"/>
          <w:bCs/>
          <w:noProof/>
          <w:sz w:val="22"/>
          <w:szCs w:val="22"/>
          <w:lang w:val="ro-RO"/>
        </w:rPr>
        <w:t>@BENEFICIAR@</w:t>
      </w:r>
    </w:p>
    <w:p w14:paraId="0527FB6B" w14:textId="77777777" w:rsidR="00E60778" w:rsidRPr="00FF5FC6" w:rsidRDefault="00E60778" w:rsidP="00355E30">
      <w:pPr>
        <w:tabs>
          <w:tab w:val="left" w:pos="3285"/>
        </w:tabs>
        <w:spacing w:line="276" w:lineRule="auto"/>
        <w:jc w:val="both"/>
        <w:rPr>
          <w:rFonts w:ascii="HelveticaNowText Regular" w:hAnsi="HelveticaNowText Regular" w:cs="HelveticaNowText Regular"/>
          <w:bCs/>
          <w:noProof/>
          <w:color w:val="FF0000"/>
          <w:sz w:val="22"/>
          <w:szCs w:val="22"/>
          <w:lang w:val="ro-RO"/>
        </w:rPr>
      </w:pPr>
    </w:p>
    <w:p w14:paraId="69E4FA55" w14:textId="77777777" w:rsidR="00E60778" w:rsidRPr="00FF5FC6" w:rsidRDefault="00E60778" w:rsidP="00355E30">
      <w:pPr>
        <w:tabs>
          <w:tab w:val="left" w:pos="3285"/>
        </w:tabs>
        <w:spacing w:line="276" w:lineRule="auto"/>
        <w:jc w:val="both"/>
        <w:rPr>
          <w:rFonts w:ascii="HelveticaNowText Regular" w:hAnsi="HelveticaNowText Regular" w:cs="HelveticaNowText Regular"/>
          <w:bCs/>
          <w:noProof/>
          <w:color w:val="FF0000"/>
          <w:sz w:val="22"/>
          <w:szCs w:val="22"/>
          <w:lang w:val="ro-RO"/>
        </w:rPr>
      </w:pPr>
    </w:p>
    <w:bookmarkEnd w:id="12"/>
    <w:p w14:paraId="11CA274D" w14:textId="7319546F" w:rsidR="003E7FB1" w:rsidRPr="00FF5FC6" w:rsidRDefault="00771914" w:rsidP="003E7FB1">
      <w:pPr>
        <w:tabs>
          <w:tab w:val="left" w:pos="3285"/>
        </w:tabs>
        <w:spacing w:line="276" w:lineRule="auto"/>
        <w:jc w:val="both"/>
        <w:rPr>
          <w:rFonts w:ascii="HelveticaNowText Regular" w:hAnsi="HelveticaNowText Regular" w:cs="HelveticaNowText Regular"/>
          <w:bCs/>
          <w:noProof/>
          <w:color w:val="FF0000"/>
          <w:sz w:val="22"/>
          <w:szCs w:val="22"/>
          <w:lang w:val="ro-RO"/>
        </w:rPr>
      </w:pPr>
      <w:r w:rsidRPr="00FF5FC6">
        <w:rPr>
          <w:rFonts w:ascii="HelveticaNowText Regular" w:eastAsia="Calibri" w:hAnsi="HelveticaNowText Regular" w:cs="HelveticaNowText Regular"/>
          <w:noProof/>
          <w:color w:val="FF0000"/>
          <w:sz w:val="22"/>
          <w:szCs w:val="22"/>
          <w:lang w:val="ro-RO"/>
        </w:rPr>
        <w:fldChar w:fldCharType="end"/>
      </w:r>
      <w:r w:rsidR="003E7FB1" w:rsidRPr="00EF3333">
        <w:rPr>
          <w:rFonts w:ascii="HelveticaNowText Regular" w:hAnsi="HelveticaNowText Regular" w:cs="HelveticaNowText Regular"/>
          <w:b/>
          <w:noProof/>
          <w:sz w:val="22"/>
          <w:szCs w:val="22"/>
          <w:u w:val="single"/>
          <w:lang w:val="ro-RO"/>
        </w:rPr>
        <w:t xml:space="preserve"> PROIECTANT GENERAL</w:t>
      </w:r>
      <w:r w:rsidR="003E7FB1" w:rsidRPr="00EF3333">
        <w:rPr>
          <w:rFonts w:ascii="HelveticaNowText Regular" w:hAnsi="HelveticaNowText Regular" w:cs="HelveticaNowText Regular"/>
          <w:b/>
          <w:noProof/>
          <w:sz w:val="22"/>
          <w:szCs w:val="22"/>
          <w:lang w:val="ro-RO"/>
        </w:rPr>
        <w:t xml:space="preserve"> :</w:t>
      </w:r>
      <w:r w:rsidR="00D205B6">
        <w:rPr>
          <w:rFonts w:ascii="HelveticaNowText Regular" w:hAnsi="HelveticaNowText Regular" w:cs="HelveticaNowText Regular"/>
          <w:b/>
          <w:noProof/>
          <w:sz w:val="22"/>
          <w:szCs w:val="22"/>
          <w:lang w:val="ro-RO"/>
        </w:rPr>
        <w:t xml:space="preserve">   </w:t>
      </w:r>
      <w:r w:rsidR="00E35D60">
        <w:rPr>
          <w:rFonts w:ascii="HelveticaNowText Regular" w:hAnsi="HelveticaNowText Regular" w:cs="HelveticaNowText Regular"/>
          <w:bCs/>
          <w:noProof/>
          <w:sz w:val="22"/>
          <w:szCs w:val="22"/>
          <w:lang w:val="ro-RO"/>
        </w:rPr>
        <w:t>Arh. Călin Popovici</w:t>
      </w:r>
    </w:p>
    <w:p w14:paraId="7858818A" w14:textId="065E0F43" w:rsidR="00A157C6" w:rsidRPr="00EF3333" w:rsidRDefault="003E7FB1" w:rsidP="00A157C6">
      <w:pPr>
        <w:spacing w:line="276" w:lineRule="auto"/>
        <w:jc w:val="both"/>
        <w:rPr>
          <w:rFonts w:ascii="HelveticaNowText Regular" w:hAnsi="HelveticaNowText Regular" w:cs="HelveticaNowText Regular"/>
          <w:bCs/>
          <w:noProof/>
          <w:sz w:val="22"/>
          <w:szCs w:val="22"/>
          <w:lang w:val="ro-RO"/>
        </w:rPr>
      </w:pPr>
      <w:r w:rsidRPr="00EF3333">
        <w:rPr>
          <w:rFonts w:ascii="HelveticaNowText Regular" w:hAnsi="HelveticaNowText Regular" w:cs="HelveticaNowText Regular"/>
          <w:b/>
          <w:noProof/>
          <w:sz w:val="22"/>
          <w:szCs w:val="22"/>
          <w:u w:val="single"/>
          <w:lang w:val="ro-RO"/>
        </w:rPr>
        <w:t>SEF PROIECT</w:t>
      </w:r>
      <w:r w:rsidRPr="00EF3333">
        <w:rPr>
          <w:rFonts w:ascii="HelveticaNowText Regular" w:hAnsi="HelveticaNowText Regular" w:cs="HelveticaNowText Regular"/>
          <w:b/>
          <w:noProof/>
          <w:sz w:val="22"/>
          <w:szCs w:val="22"/>
          <w:lang w:val="ro-RO"/>
        </w:rPr>
        <w:t xml:space="preserve"> : </w:t>
      </w:r>
      <w:r w:rsidR="00D205B6">
        <w:rPr>
          <w:rFonts w:ascii="HelveticaNowText Regular" w:hAnsi="HelveticaNowText Regular" w:cs="HelveticaNowText Regular"/>
          <w:b/>
          <w:noProof/>
          <w:sz w:val="22"/>
          <w:szCs w:val="22"/>
          <w:lang w:val="ro-RO"/>
        </w:rPr>
        <w:t xml:space="preserve"> </w:t>
      </w:r>
      <w:r w:rsidR="00E35D60">
        <w:rPr>
          <w:rFonts w:ascii="HelveticaNowText Regular" w:hAnsi="HelveticaNowText Regular" w:cs="HelveticaNowText Regular"/>
          <w:bCs/>
          <w:noProof/>
          <w:sz w:val="22"/>
          <w:szCs w:val="22"/>
          <w:lang w:val="ro-RO"/>
        </w:rPr>
        <w:t>Arh. Călin Popovici</w:t>
      </w:r>
    </w:p>
    <w:p w14:paraId="29404AEA" w14:textId="729DA849" w:rsidR="00EF3333" w:rsidRPr="00EF3333" w:rsidRDefault="003E7FB1" w:rsidP="003E7FB1">
      <w:pPr>
        <w:spacing w:line="276" w:lineRule="auto"/>
        <w:jc w:val="both"/>
        <w:rPr>
          <w:rFonts w:ascii="HelveticaNowText Regular" w:hAnsi="HelveticaNowText Regular" w:cs="HelveticaNowText Regular"/>
          <w:bCs/>
          <w:noProof/>
          <w:sz w:val="22"/>
          <w:szCs w:val="22"/>
          <w:lang w:val="ro-RO"/>
        </w:rPr>
      </w:pPr>
      <w:r w:rsidRPr="00EF3333">
        <w:rPr>
          <w:rFonts w:ascii="HelveticaNowText Regular" w:hAnsi="HelveticaNowText Regular" w:cs="HelveticaNowText Regular"/>
          <w:b/>
          <w:noProof/>
          <w:sz w:val="22"/>
          <w:szCs w:val="22"/>
          <w:u w:val="single"/>
          <w:lang w:val="ro-RO"/>
        </w:rPr>
        <w:t>Proiectant:</w:t>
      </w:r>
      <w:r w:rsidR="00D205B6">
        <w:rPr>
          <w:rFonts w:ascii="HelveticaNowText Regular" w:hAnsi="HelveticaNowText Regular" w:cs="HelveticaNowText Regular"/>
          <w:b/>
          <w:noProof/>
          <w:sz w:val="22"/>
          <w:szCs w:val="22"/>
          <w:lang w:val="ro-RO"/>
        </w:rPr>
        <w:t xml:space="preserve">  </w:t>
      </w:r>
      <w:r w:rsidR="00E35D60">
        <w:rPr>
          <w:rFonts w:ascii="HelveticaNowText Regular" w:hAnsi="HelveticaNowText Regular" w:cs="HelveticaNowText Regular"/>
          <w:bCs/>
          <w:noProof/>
          <w:sz w:val="22"/>
          <w:szCs w:val="22"/>
          <w:lang w:val="ro-RO"/>
        </w:rPr>
        <w:t>Arh. Grigoraș Alina</w:t>
      </w:r>
    </w:p>
    <w:p w14:paraId="77BBC4E2" w14:textId="338707F8" w:rsidR="00C4296C" w:rsidRPr="00FF5FC6" w:rsidRDefault="00C4296C" w:rsidP="00355E30">
      <w:pPr>
        <w:spacing w:line="276" w:lineRule="auto"/>
        <w:ind w:right="22"/>
        <w:rPr>
          <w:rFonts w:ascii="HelveticaNowText Regular" w:eastAsia="Calibri" w:hAnsi="HelveticaNowText Regular" w:cs="HelveticaNowText Regular"/>
          <w:noProof/>
          <w:color w:val="FF0000"/>
          <w:sz w:val="22"/>
          <w:szCs w:val="22"/>
          <w:lang w:val="ro-RO"/>
        </w:rPr>
      </w:pPr>
    </w:p>
    <w:bookmarkEnd w:id="2"/>
    <w:p w14:paraId="797D04E3" w14:textId="77777777" w:rsidR="00771914" w:rsidRPr="00FF5FC6" w:rsidRDefault="00771914"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bookmarkEnd w:id="3"/>
    <w:p w14:paraId="103BA9BB" w14:textId="5BEB13FE" w:rsidR="00D03FFB" w:rsidRPr="00FF5FC6" w:rsidRDefault="00D03FFB" w:rsidP="003E7FB1">
      <w:pPr>
        <w:spacing w:line="276" w:lineRule="auto"/>
        <w:ind w:right="22"/>
        <w:rPr>
          <w:rFonts w:ascii="HelveticaNowText Regular" w:eastAsia="Calibri" w:hAnsi="HelveticaNowText Regular" w:cs="HelveticaNowText Regular"/>
          <w:noProof/>
          <w:color w:val="FF0000"/>
          <w:sz w:val="22"/>
          <w:szCs w:val="22"/>
          <w:lang w:val="ro-RO"/>
        </w:rPr>
      </w:pPr>
    </w:p>
    <w:p w14:paraId="646AE5CA" w14:textId="73FE7383" w:rsidR="00D03FFB" w:rsidRPr="00FF5FC6" w:rsidRDefault="00D03FFB"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p w14:paraId="03A24F78" w14:textId="04CF7135" w:rsidR="00D03FFB" w:rsidRPr="00FF5FC6" w:rsidRDefault="00D03FFB"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p w14:paraId="2536C417" w14:textId="410D64EC" w:rsidR="00D03FFB" w:rsidRDefault="00D03FFB" w:rsidP="00355E30">
      <w:pPr>
        <w:spacing w:line="276" w:lineRule="auto"/>
        <w:ind w:right="22"/>
        <w:jc w:val="center"/>
        <w:rPr>
          <w:rFonts w:ascii="HelveticaNowText Regular" w:eastAsia="Calibri" w:hAnsi="HelveticaNowText Regular" w:cs="HelveticaNowText Regular"/>
          <w:noProof/>
          <w:sz w:val="22"/>
          <w:szCs w:val="22"/>
          <w:lang w:val="ro-RO"/>
        </w:rPr>
      </w:pPr>
    </w:p>
    <w:p w14:paraId="0DDCB830" w14:textId="77777777" w:rsidR="00371608" w:rsidRPr="00371608" w:rsidRDefault="00371608" w:rsidP="00355E30">
      <w:pPr>
        <w:spacing w:line="276" w:lineRule="auto"/>
        <w:ind w:right="22"/>
        <w:jc w:val="center"/>
        <w:rPr>
          <w:rFonts w:ascii="HelveticaNowText Regular" w:eastAsia="Calibri" w:hAnsi="HelveticaNowText Regular" w:cs="HelveticaNowText Regular"/>
          <w:noProof/>
          <w:sz w:val="22"/>
          <w:szCs w:val="22"/>
          <w:lang w:val="ro-RO"/>
        </w:rPr>
      </w:pPr>
    </w:p>
    <w:p w14:paraId="784BC2C4" w14:textId="77777777" w:rsidR="00D03FFB" w:rsidRPr="00371608" w:rsidRDefault="00D03FFB" w:rsidP="00355E30">
      <w:pPr>
        <w:spacing w:line="276" w:lineRule="auto"/>
        <w:ind w:right="22"/>
        <w:jc w:val="center"/>
        <w:rPr>
          <w:rFonts w:ascii="HelveticaNowText Regular" w:eastAsia="Calibri" w:hAnsi="HelveticaNowText Regular" w:cs="HelveticaNowText Regular"/>
          <w:noProof/>
          <w:sz w:val="22"/>
          <w:szCs w:val="22"/>
          <w:lang w:val="ro-RO"/>
        </w:rPr>
      </w:pPr>
    </w:p>
    <w:p w14:paraId="64B93E44" w14:textId="77777777" w:rsidR="00D03FFB" w:rsidRPr="00371608" w:rsidRDefault="00D03FFB" w:rsidP="00355E30">
      <w:pPr>
        <w:spacing w:line="276" w:lineRule="auto"/>
        <w:ind w:right="22"/>
        <w:jc w:val="center"/>
        <w:rPr>
          <w:rFonts w:ascii="HelveticaNowText Regular" w:eastAsia="Calibri" w:hAnsi="HelveticaNowText Regular" w:cs="HelveticaNowText Regular"/>
          <w:noProof/>
          <w:sz w:val="22"/>
          <w:szCs w:val="22"/>
          <w:lang w:val="ro-RO"/>
        </w:rPr>
      </w:pPr>
    </w:p>
    <w:p w14:paraId="228177C4" w14:textId="77777777" w:rsidR="00C4296C" w:rsidRPr="00371608" w:rsidRDefault="00C4296C" w:rsidP="00355E30">
      <w:pPr>
        <w:spacing w:line="276" w:lineRule="auto"/>
        <w:ind w:right="22"/>
        <w:jc w:val="center"/>
        <w:rPr>
          <w:rFonts w:ascii="HelveticaNowText Regular" w:eastAsia="Calibri" w:hAnsi="HelveticaNowText Regular" w:cs="HelveticaNowText Regular"/>
          <w:noProof/>
          <w:sz w:val="22"/>
          <w:szCs w:val="22"/>
          <w:lang w:val="ro-RO"/>
        </w:rPr>
      </w:pPr>
      <w:r w:rsidRPr="00371608">
        <w:rPr>
          <w:rFonts w:ascii="HelveticaNowText Regular" w:eastAsia="Calibri" w:hAnsi="HelveticaNowText Regular" w:cs="HelveticaNowText Regular"/>
          <w:noProof/>
          <w:sz w:val="22"/>
          <w:szCs w:val="22"/>
          <w:lang w:val="ro-RO"/>
        </w:rPr>
        <w:t>EXEMPLAR 1</w:t>
      </w:r>
    </w:p>
    <w:p w14:paraId="5BDC52B3" w14:textId="77777777" w:rsidR="00AC7A48" w:rsidRPr="00371608" w:rsidRDefault="00C4296C" w:rsidP="00355E30">
      <w:pPr>
        <w:spacing w:line="276" w:lineRule="auto"/>
        <w:ind w:right="22"/>
        <w:jc w:val="center"/>
        <w:rPr>
          <w:rFonts w:ascii="HelveticaNowText Regular" w:eastAsia="Calibri" w:hAnsi="HelveticaNowText Regular" w:cs="HelveticaNowText Regular"/>
          <w:noProof/>
          <w:sz w:val="22"/>
          <w:szCs w:val="22"/>
          <w:lang w:val="ro-RO"/>
        </w:rPr>
      </w:pPr>
      <w:r w:rsidRPr="00371608">
        <w:rPr>
          <w:rFonts w:ascii="HelveticaNowText Regular" w:eastAsia="Calibri" w:hAnsi="HelveticaNowText Regular" w:cs="HelveticaNowText Regular"/>
          <w:noProof/>
          <w:sz w:val="22"/>
          <w:szCs w:val="22"/>
          <w:lang w:val="ro-RO"/>
        </w:rPr>
        <w:t>(PARTE SCRISA)</w:t>
      </w:r>
    </w:p>
    <w:p w14:paraId="52ACB6DC" w14:textId="6CDBF7F9" w:rsidR="00333D01" w:rsidRPr="00FF5FC6" w:rsidRDefault="00AC7A48" w:rsidP="00333D01">
      <w:pPr>
        <w:spacing w:line="276" w:lineRule="auto"/>
        <w:rPr>
          <w:rFonts w:ascii="HelveticaNowText Regular" w:hAnsi="HelveticaNowText Regular" w:cs="HelveticaNowText Regular"/>
          <w:b/>
          <w:noProof/>
          <w:color w:val="FF0000"/>
          <w:sz w:val="22"/>
          <w:szCs w:val="22"/>
          <w:lang w:val="ro-RO"/>
        </w:rPr>
      </w:pPr>
      <w:r w:rsidRPr="00FF5FC6">
        <w:rPr>
          <w:rFonts w:ascii="HelveticaNowText Regular" w:hAnsi="HelveticaNowText Regular" w:cs="HelveticaNowText Regular"/>
          <w:b/>
          <w:noProof/>
          <w:color w:val="FF0000"/>
          <w:sz w:val="22"/>
          <w:szCs w:val="22"/>
          <w:lang w:val="ro-RO"/>
        </w:rPr>
        <w:br w:type="page"/>
      </w:r>
    </w:p>
    <w:p w14:paraId="7F4C2C4F" w14:textId="77777777" w:rsidR="00333D01" w:rsidRPr="00371608" w:rsidRDefault="00333D01" w:rsidP="00333D01">
      <w:pPr>
        <w:pBdr>
          <w:bottom w:val="single" w:sz="4" w:space="1" w:color="auto"/>
        </w:pBdr>
        <w:shd w:val="clear" w:color="auto" w:fill="D9D9D9"/>
        <w:spacing w:line="276" w:lineRule="auto"/>
        <w:ind w:right="22" w:firstLine="567"/>
        <w:rPr>
          <w:rFonts w:ascii="HelveticaNowText Regular" w:hAnsi="HelveticaNowText Regular" w:cs="HelveticaNowText Regular"/>
          <w:b/>
          <w:bCs/>
          <w:sz w:val="28"/>
          <w:szCs w:val="28"/>
          <w:lang w:val="ro-RO"/>
        </w:rPr>
      </w:pPr>
      <w:r w:rsidRPr="00371608">
        <w:rPr>
          <w:rFonts w:ascii="HelveticaNowText Regular" w:hAnsi="HelveticaNowText Regular" w:cs="HelveticaNowText Regular"/>
          <w:b/>
          <w:bCs/>
          <w:sz w:val="28"/>
          <w:szCs w:val="28"/>
          <w:lang w:val="ro-RO"/>
        </w:rPr>
        <w:lastRenderedPageBreak/>
        <w:t>OPIS</w:t>
      </w:r>
    </w:p>
    <w:p w14:paraId="284CC770" w14:textId="77777777" w:rsidR="00333D01" w:rsidRPr="00FF5FC6" w:rsidRDefault="00333D01" w:rsidP="00333D01">
      <w:pPr>
        <w:pStyle w:val="ListParagraph"/>
        <w:spacing w:line="360" w:lineRule="auto"/>
        <w:ind w:left="630"/>
        <w:rPr>
          <w:bCs/>
          <w:color w:val="FF0000"/>
          <w:lang w:val="ro-RO"/>
        </w:rPr>
      </w:pPr>
    </w:p>
    <w:p w14:paraId="248BED87"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Cerere de emitere a autorizatiei de construire + anexa</w:t>
      </w:r>
    </w:p>
    <w:p w14:paraId="272425B7"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Certificat de urbanism</w:t>
      </w:r>
    </w:p>
    <w:p w14:paraId="30C7B6DF"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Acte de proprietate</w:t>
      </w:r>
    </w:p>
    <w:p w14:paraId="78BF573C"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Avize / acorduri cerute prin C.U.</w:t>
      </w:r>
    </w:p>
    <w:p w14:paraId="5F828AE9"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Studii de specialitate</w:t>
      </w:r>
    </w:p>
    <w:p w14:paraId="2E17FF10" w14:textId="77777777" w:rsidR="00333D01" w:rsidRPr="00371608" w:rsidRDefault="00333D01" w:rsidP="00333D01">
      <w:pPr>
        <w:pStyle w:val="ListParagraph"/>
        <w:numPr>
          <w:ilvl w:val="1"/>
          <w:numId w:val="41"/>
        </w:numPr>
        <w:spacing w:line="360" w:lineRule="auto"/>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Referat geotehnic</w:t>
      </w:r>
    </w:p>
    <w:p w14:paraId="69A0CA4C" w14:textId="77777777" w:rsidR="00333D01" w:rsidRPr="00371608" w:rsidRDefault="00333D01" w:rsidP="00333D01">
      <w:pPr>
        <w:pStyle w:val="ListParagraph"/>
        <w:numPr>
          <w:ilvl w:val="1"/>
          <w:numId w:val="41"/>
        </w:numPr>
        <w:spacing w:line="360" w:lineRule="auto"/>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Studiu topografic</w:t>
      </w:r>
    </w:p>
    <w:p w14:paraId="587DBC5F" w14:textId="77777777" w:rsidR="00333D01" w:rsidRPr="00371608" w:rsidRDefault="00333D01" w:rsidP="00333D01">
      <w:pPr>
        <w:pStyle w:val="ListParagraph"/>
        <w:spacing w:line="360" w:lineRule="auto"/>
        <w:ind w:left="1440"/>
        <w:rPr>
          <w:rFonts w:ascii="HelveticaNowText Regular" w:hAnsi="HelveticaNowText Regular" w:cs="HelveticaNowText Regular"/>
          <w:noProof/>
          <w:sz w:val="22"/>
          <w:szCs w:val="22"/>
          <w:lang w:val="ro-RO"/>
        </w:rPr>
      </w:pPr>
    </w:p>
    <w:p w14:paraId="6AB05E87" w14:textId="77777777" w:rsidR="00333D01" w:rsidRPr="00371608" w:rsidRDefault="00333D01" w:rsidP="00333D01">
      <w:pPr>
        <w:pStyle w:val="ListParagraph"/>
        <w:spacing w:line="360" w:lineRule="auto"/>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Documentatie tehnica</w:t>
      </w:r>
    </w:p>
    <w:p w14:paraId="0B274EF7" w14:textId="77777777" w:rsidR="00333D01" w:rsidRPr="00371608" w:rsidRDefault="00333D01" w:rsidP="00333D01">
      <w:pPr>
        <w:pStyle w:val="ListParagraph"/>
        <w:numPr>
          <w:ilvl w:val="1"/>
          <w:numId w:val="40"/>
        </w:numPr>
        <w:spacing w:line="360" w:lineRule="auto"/>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D.T.A.C.</w:t>
      </w:r>
    </w:p>
    <w:p w14:paraId="0342DA28" w14:textId="77777777" w:rsidR="00666A09" w:rsidRPr="00666A09" w:rsidRDefault="00333D01" w:rsidP="00666A09">
      <w:pPr>
        <w:pStyle w:val="ListParagraph"/>
        <w:numPr>
          <w:ilvl w:val="1"/>
          <w:numId w:val="40"/>
        </w:numPr>
        <w:spacing w:line="360" w:lineRule="auto"/>
        <w:rPr>
          <w:rFonts w:ascii="HelveticaNowText Regular" w:hAnsi="HelveticaNowText Regular" w:cs="HelveticaNowText Regular"/>
          <w:b/>
          <w:noProof/>
          <w:sz w:val="22"/>
          <w:szCs w:val="22"/>
          <w:lang w:val="ro-RO"/>
        </w:rPr>
      </w:pPr>
      <w:r w:rsidRPr="00371608">
        <w:rPr>
          <w:rFonts w:ascii="HelveticaNowText Regular" w:hAnsi="HelveticaNowText Regular" w:cs="HelveticaNowText Regular"/>
          <w:noProof/>
          <w:sz w:val="22"/>
          <w:szCs w:val="22"/>
          <w:lang w:val="ro-RO"/>
        </w:rPr>
        <w:t>D.T.O.E.</w:t>
      </w:r>
    </w:p>
    <w:p w14:paraId="1FBDC4CB" w14:textId="77777777" w:rsidR="00666A09" w:rsidRDefault="00666A09">
      <w:pPr>
        <w:rPr>
          <w:rFonts w:ascii="HelveticaNowText Regular" w:hAnsi="HelveticaNowText Regular" w:cs="HelveticaNowText Regular"/>
          <w:b/>
          <w:noProof/>
          <w:sz w:val="22"/>
          <w:szCs w:val="22"/>
          <w:lang w:val="ro-RO"/>
        </w:rPr>
      </w:pPr>
      <w:r>
        <w:rPr>
          <w:rFonts w:ascii="HelveticaNowText Regular" w:hAnsi="HelveticaNowText Regular" w:cs="HelveticaNowText Regular"/>
          <w:b/>
          <w:noProof/>
          <w:sz w:val="22"/>
          <w:szCs w:val="22"/>
          <w:lang w:val="ro-RO"/>
        </w:rPr>
        <w:br w:type="page"/>
      </w:r>
    </w:p>
    <w:p w14:paraId="34852E54" w14:textId="2F2E569E" w:rsidR="00A157C6" w:rsidRPr="00666A09" w:rsidRDefault="00A157C6" w:rsidP="00666A09">
      <w:pPr>
        <w:spacing w:line="360" w:lineRule="auto"/>
        <w:rPr>
          <w:rFonts w:ascii="HelveticaNowText Regular" w:hAnsi="HelveticaNowText Regular" w:cs="HelveticaNowText Regular"/>
          <w:b/>
          <w:noProof/>
          <w:sz w:val="22"/>
          <w:szCs w:val="22"/>
          <w:lang w:val="ro-RO"/>
        </w:rPr>
      </w:pPr>
      <w:r w:rsidRPr="00666A09">
        <w:rPr>
          <w:rFonts w:ascii="HelveticaNowText Regular" w:hAnsi="HelveticaNowText Regular" w:cs="HelveticaNowText Regular"/>
          <w:b/>
          <w:noProof/>
          <w:sz w:val="22"/>
          <w:szCs w:val="22"/>
          <w:lang w:val="ro-RO"/>
        </w:rPr>
        <w:lastRenderedPageBreak/>
        <w:fldChar w:fldCharType="begin"/>
      </w:r>
      <w:r w:rsidRPr="00666A09">
        <w:rPr>
          <w:rFonts w:ascii="HelveticaNowText Regular" w:hAnsi="HelveticaNowText Regular" w:cs="HelveticaNowText Regular"/>
          <w:b/>
          <w:noProof/>
          <w:sz w:val="22"/>
          <w:szCs w:val="22"/>
          <w:lang w:val="ro-RO"/>
        </w:rPr>
        <w:instrText xml:space="preserve"> LINK Word.Document.12 "D:\\@PROIECTE\\2022\\Sediu Administrativ - Prahova\\#SF\\Partea Scrisa\\SF - Sediu Administrativ - Actualizat fara S2.docx" OLE_LINK3 \a \r  \* MERGEFORMAT </w:instrText>
      </w:r>
      <w:r w:rsidRPr="00666A09">
        <w:rPr>
          <w:rFonts w:ascii="HelveticaNowText Regular" w:hAnsi="HelveticaNowText Regular" w:cs="HelveticaNowText Regular"/>
          <w:b/>
          <w:noProof/>
          <w:sz w:val="22"/>
          <w:szCs w:val="22"/>
          <w:lang w:val="ro-RO"/>
        </w:rPr>
        <w:fldChar w:fldCharType="separate"/>
      </w:r>
      <w:r w:rsidRPr="00666A09">
        <w:rPr>
          <w:rFonts w:ascii="HelveticaNowText Regular" w:hAnsi="HelveticaNowText Regular" w:cs="HelveticaNowText Regular"/>
          <w:b/>
          <w:sz w:val="22"/>
          <w:szCs w:val="22"/>
          <w:lang w:val="ro-RO"/>
        </w:rPr>
        <w:t>PROIECT NR 2</w:t>
      </w:r>
      <w:r w:rsidR="00985216" w:rsidRPr="00666A09">
        <w:rPr>
          <w:rFonts w:ascii="HelveticaNowText Regular" w:hAnsi="HelveticaNowText Regular" w:cs="HelveticaNowText Regular"/>
          <w:b/>
          <w:sz w:val="22"/>
          <w:szCs w:val="22"/>
          <w:lang w:val="ro-RO"/>
        </w:rPr>
        <w:t>6</w:t>
      </w:r>
      <w:r w:rsidRPr="00666A09">
        <w:rPr>
          <w:rFonts w:ascii="HelveticaNowText Regular" w:hAnsi="HelveticaNowText Regular" w:cs="HelveticaNowText Regular"/>
          <w:b/>
          <w:sz w:val="22"/>
          <w:szCs w:val="22"/>
          <w:lang w:val="ro-RO"/>
        </w:rPr>
        <w:t xml:space="preserve"> </w:t>
      </w:r>
      <w:r w:rsidRPr="00666A09">
        <w:rPr>
          <w:rFonts w:ascii="HelveticaNowText Regular" w:hAnsi="HelveticaNowText Regular" w:cs="HelveticaNowText Regular"/>
          <w:b/>
          <w:noProof/>
          <w:sz w:val="22"/>
          <w:szCs w:val="22"/>
          <w:lang w:val="ro-RO"/>
        </w:rPr>
        <w:t>/ 202</w:t>
      </w:r>
      <w:r w:rsidRPr="00666A09">
        <w:rPr>
          <w:rFonts w:ascii="HelveticaNowText Regular" w:hAnsi="HelveticaNowText Regular" w:cs="HelveticaNowText Regular"/>
          <w:b/>
          <w:noProof/>
          <w:sz w:val="22"/>
          <w:szCs w:val="22"/>
          <w:lang w:val="ro-RO"/>
        </w:rPr>
        <w:fldChar w:fldCharType="end"/>
      </w:r>
      <w:r w:rsidR="00985216" w:rsidRPr="00666A09">
        <w:rPr>
          <w:rFonts w:ascii="HelveticaNowText Regular" w:hAnsi="HelveticaNowText Regular" w:cs="HelveticaNowText Regular"/>
          <w:b/>
          <w:noProof/>
          <w:sz w:val="22"/>
          <w:szCs w:val="22"/>
          <w:lang w:val="ro-RO"/>
        </w:rPr>
        <w:t>4</w:t>
      </w:r>
    </w:p>
    <w:p w14:paraId="744F13FF" w14:textId="77777777" w:rsidR="00A157C6" w:rsidRPr="00985216" w:rsidRDefault="00A157C6" w:rsidP="00A157C6"/>
    <w:p w14:paraId="18BF026B" w14:textId="77777777" w:rsidR="00A157C6" w:rsidRPr="00985216" w:rsidRDefault="00A157C6" w:rsidP="00A157C6">
      <w:pPr>
        <w:autoSpaceDE w:val="0"/>
        <w:autoSpaceDN w:val="0"/>
        <w:adjustRightInd w:val="0"/>
        <w:spacing w:line="276" w:lineRule="auto"/>
        <w:ind w:right="22"/>
        <w:jc w:val="center"/>
        <w:rPr>
          <w:rFonts w:ascii="HelveticaNowText Regular" w:hAnsi="HelveticaNowText Regular" w:cs="HelveticaNowText Regular"/>
          <w:b/>
          <w:sz w:val="22"/>
          <w:szCs w:val="22"/>
          <w:lang w:val="it-IT"/>
        </w:rPr>
      </w:pPr>
    </w:p>
    <w:p w14:paraId="72CC822F"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2AAB3192"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499887B"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11159361"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3C3A8AA"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42A2C9F"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60FE7F57" w14:textId="77777777" w:rsidR="00A157C6" w:rsidRPr="00FF5FC6" w:rsidRDefault="00A157C6" w:rsidP="00A157C6">
      <w:pPr>
        <w:autoSpaceDE w:val="0"/>
        <w:autoSpaceDN w:val="0"/>
        <w:adjustRightInd w:val="0"/>
        <w:spacing w:line="276" w:lineRule="auto"/>
        <w:ind w:right="22"/>
        <w:rPr>
          <w:rFonts w:ascii="HelveticaNowText Regular" w:hAnsi="HelveticaNowText Regular" w:cs="HelveticaNowText Regular"/>
          <w:b/>
          <w:color w:val="FF0000"/>
          <w:sz w:val="22"/>
          <w:szCs w:val="22"/>
          <w:lang w:val="it-IT"/>
        </w:rPr>
      </w:pPr>
    </w:p>
    <w:p w14:paraId="1E68138F" w14:textId="77777777" w:rsidR="00A157C6" w:rsidRPr="00371608" w:rsidRDefault="00A157C6" w:rsidP="00A157C6">
      <w:pPr>
        <w:autoSpaceDE w:val="0"/>
        <w:autoSpaceDN w:val="0"/>
        <w:adjustRightInd w:val="0"/>
        <w:spacing w:line="276" w:lineRule="auto"/>
        <w:ind w:right="22"/>
        <w:jc w:val="center"/>
        <w:rPr>
          <w:rFonts w:ascii="HelveticaNowText Regular" w:hAnsi="HelveticaNowText Regular" w:cs="HelveticaNowText Regular"/>
          <w:b/>
          <w:sz w:val="22"/>
          <w:szCs w:val="22"/>
          <w:lang w:val="it-IT"/>
        </w:rPr>
      </w:pPr>
    </w:p>
    <w:p w14:paraId="19C31E75" w14:textId="77777777" w:rsidR="00A157C6" w:rsidRPr="00371608" w:rsidRDefault="00A157C6" w:rsidP="00A157C6">
      <w:pPr>
        <w:spacing w:line="276" w:lineRule="auto"/>
        <w:ind w:right="22"/>
        <w:jc w:val="center"/>
        <w:rPr>
          <w:rFonts w:ascii="HelveticaNowText Regular" w:hAnsi="HelveticaNowText Regular" w:cs="HelveticaNowText Regular"/>
          <w:b/>
          <w:sz w:val="32"/>
          <w:szCs w:val="32"/>
          <w:lang w:val="ro-RO"/>
        </w:rPr>
      </w:pPr>
      <w:r w:rsidRPr="00371608">
        <w:rPr>
          <w:rFonts w:ascii="HelveticaNowText Regular" w:eastAsia="Calibri" w:hAnsi="HelveticaNowText Regular" w:cs="HelveticaNowText Regular"/>
          <w:noProof/>
          <w:sz w:val="32"/>
          <w:szCs w:val="32"/>
          <w:lang w:val="ro-RO"/>
        </w:rPr>
        <w:t>PROIECT</w:t>
      </w:r>
    </w:p>
    <w:p w14:paraId="6D74293F" w14:textId="77777777" w:rsidR="00A157C6" w:rsidRPr="00371608" w:rsidRDefault="00A157C6" w:rsidP="00A157C6">
      <w:pPr>
        <w:autoSpaceDE w:val="0"/>
        <w:autoSpaceDN w:val="0"/>
        <w:adjustRightInd w:val="0"/>
        <w:spacing w:line="276" w:lineRule="auto"/>
        <w:ind w:right="22"/>
        <w:rPr>
          <w:rFonts w:ascii="HelveticaNowText Regular" w:hAnsi="HelveticaNowText Regular" w:cs="HelveticaNowText Regular"/>
          <w:b/>
          <w:sz w:val="22"/>
          <w:szCs w:val="22"/>
          <w:lang w:val="it-IT"/>
        </w:rPr>
      </w:pPr>
    </w:p>
    <w:p w14:paraId="1C5F3F50" w14:textId="77777777" w:rsidR="00A157C6" w:rsidRPr="00371608" w:rsidRDefault="00A157C6" w:rsidP="00A157C6">
      <w:pPr>
        <w:autoSpaceDE w:val="0"/>
        <w:autoSpaceDN w:val="0"/>
        <w:adjustRightInd w:val="0"/>
        <w:spacing w:line="276" w:lineRule="auto"/>
        <w:ind w:right="22"/>
        <w:rPr>
          <w:rFonts w:ascii="HelveticaNowText Regular" w:hAnsi="HelveticaNowText Regular" w:cs="HelveticaNowText Regular"/>
          <w:b/>
          <w:sz w:val="22"/>
          <w:szCs w:val="22"/>
          <w:lang w:val="it-IT"/>
        </w:rPr>
      </w:pPr>
    </w:p>
    <w:p w14:paraId="0D0CA96C" w14:textId="77777777" w:rsidR="00A157C6" w:rsidRPr="00371608" w:rsidRDefault="00A157C6" w:rsidP="00A157C6">
      <w:pPr>
        <w:autoSpaceDE w:val="0"/>
        <w:autoSpaceDN w:val="0"/>
        <w:adjustRightInd w:val="0"/>
        <w:spacing w:line="276" w:lineRule="auto"/>
        <w:ind w:right="22"/>
        <w:rPr>
          <w:rFonts w:ascii="HelveticaNowText Regular" w:hAnsi="HelveticaNowText Regular" w:cs="HelveticaNowText Regular"/>
          <w:b/>
          <w:sz w:val="22"/>
          <w:szCs w:val="22"/>
          <w:lang w:val="it-IT"/>
        </w:rPr>
      </w:pPr>
    </w:p>
    <w:p w14:paraId="39CC410B" w14:textId="7B1815FB" w:rsidR="00A157C6" w:rsidRPr="00371608" w:rsidRDefault="007D5688" w:rsidP="00A157C6">
      <w:pPr>
        <w:autoSpaceDE w:val="0"/>
        <w:autoSpaceDN w:val="0"/>
        <w:adjustRightInd w:val="0"/>
        <w:spacing w:line="276" w:lineRule="auto"/>
        <w:ind w:right="22"/>
        <w:jc w:val="center"/>
        <w:rPr>
          <w:rFonts w:ascii="HelveticaNowText Regular" w:hAnsi="HelveticaNowText Regular" w:cs="HelveticaNowText Regular"/>
          <w:b/>
          <w:sz w:val="22"/>
          <w:szCs w:val="22"/>
          <w:lang w:val="ro-RO"/>
        </w:rPr>
      </w:pPr>
      <w:r>
        <w:rPr>
          <w:rFonts w:ascii="HelveticaNowText Regular" w:hAnsi="HelveticaNowText Regular" w:cs="HelveticaNowText Regular"/>
          <w:b/>
          <w:bCs/>
          <w:noProof/>
          <w:sz w:val="40"/>
          <w:szCs w:val="40"/>
          <w:lang w:val="ro-RO"/>
        </w:rPr>
        <w:t>TIKI TAKA BARCELONA</w:t>
      </w:r>
      <w:r w:rsidR="00A157C6" w:rsidRPr="00371608">
        <w:rPr>
          <w:rFonts w:ascii="HelveticaNowText Regular" w:hAnsi="HelveticaNowText Regular" w:cs="HelveticaNowText Regular"/>
          <w:b/>
          <w:bCs/>
          <w:noProof/>
          <w:sz w:val="22"/>
          <w:szCs w:val="22"/>
          <w:lang w:val="ro-RO"/>
        </w:rPr>
        <w:fldChar w:fldCharType="begin"/>
      </w:r>
      <w:r w:rsidR="00A157C6" w:rsidRPr="00371608">
        <w:rPr>
          <w:rFonts w:ascii="HelveticaNowText Regular" w:hAnsi="HelveticaNowText Regular" w:cs="HelveticaNowText Regular"/>
          <w:b/>
          <w:bCs/>
          <w:noProof/>
          <w:sz w:val="22"/>
          <w:szCs w:val="22"/>
          <w:lang w:val="ro-RO"/>
        </w:rPr>
        <w:instrText xml:space="preserve"> LINK Word.Document.12 "D:\\@PROIECTE\\2022\\Sediu Administrativ - Prahova\\#SF\\Partea Scrisa\\SF - Sediu Administrativ - Actualizat fara S2.docx" OLE_LINK1 \a \r  \* MERGEFORMAT </w:instrText>
      </w:r>
      <w:r w:rsidR="00A157C6" w:rsidRPr="00371608">
        <w:rPr>
          <w:rFonts w:ascii="HelveticaNowText Regular" w:hAnsi="HelveticaNowText Regular" w:cs="HelveticaNowText Regular"/>
          <w:b/>
          <w:bCs/>
          <w:noProof/>
          <w:sz w:val="22"/>
          <w:szCs w:val="22"/>
          <w:lang w:val="ro-RO"/>
        </w:rPr>
        <w:fldChar w:fldCharType="separate"/>
      </w:r>
      <w:r w:rsidR="00A157C6" w:rsidRPr="00371608">
        <w:rPr>
          <w:rFonts w:ascii="HelveticaNowText Regular" w:hAnsi="HelveticaNowText Regular" w:cs="HelveticaNowText Regular"/>
          <w:b/>
          <w:bCs/>
          <w:noProof/>
          <w:sz w:val="22"/>
          <w:szCs w:val="22"/>
          <w:lang w:val="ro-RO"/>
        </w:rPr>
        <w:br/>
      </w:r>
      <w:r w:rsidR="00A157C6" w:rsidRPr="00371608">
        <w:rPr>
          <w:rFonts w:ascii="HelveticaNowText Regular" w:hAnsi="HelveticaNowText Regular" w:cs="HelveticaNowText Regular"/>
          <w:b/>
          <w:bCs/>
          <w:noProof/>
          <w:sz w:val="22"/>
          <w:szCs w:val="22"/>
          <w:lang w:val="ro-RO"/>
        </w:rPr>
        <w:fldChar w:fldCharType="end"/>
      </w:r>
    </w:p>
    <w:p w14:paraId="6BE80E4C" w14:textId="328C69CC" w:rsidR="00A157C6" w:rsidRPr="00371608" w:rsidRDefault="00A157C6" w:rsidP="00A157C6">
      <w:pPr>
        <w:autoSpaceDE w:val="0"/>
        <w:autoSpaceDN w:val="0"/>
        <w:adjustRightInd w:val="0"/>
        <w:spacing w:line="276" w:lineRule="auto"/>
        <w:ind w:right="22"/>
        <w:jc w:val="center"/>
        <w:rPr>
          <w:rFonts w:ascii="HelveticaNowText Regular" w:hAnsi="HelveticaNowText Regular" w:cs="HelveticaNowText Regular"/>
          <w:bCs/>
          <w:sz w:val="22"/>
          <w:szCs w:val="22"/>
          <w:lang w:val="ro-RO"/>
        </w:rPr>
      </w:pPr>
      <w:r w:rsidRPr="00371608">
        <w:rPr>
          <w:rStyle w:val="Panda"/>
          <w:sz w:val="22"/>
          <w:szCs w:val="22"/>
          <w:lang w:val="ro-RO"/>
        </w:rPr>
        <w:t>Faza D.T.A.C.</w:t>
      </w:r>
      <w:r w:rsidRPr="00371608">
        <w:rPr>
          <w:rFonts w:ascii="HelveticaNowText Regular" w:hAnsi="HelveticaNowText Regular" w:cs="HelveticaNowText Regular"/>
          <w:bCs/>
          <w:sz w:val="22"/>
          <w:szCs w:val="22"/>
          <w:lang w:val="ro-RO"/>
        </w:rPr>
        <w:t xml:space="preserve"> </w:t>
      </w:r>
    </w:p>
    <w:p w14:paraId="40796881"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0CAAF01D"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14CA3472"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2C4ABDD3"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7CE1BDD1" w14:textId="264DAC05" w:rsidR="00371608" w:rsidRPr="00371608" w:rsidRDefault="00A157C6" w:rsidP="00371608">
      <w:pPr>
        <w:tabs>
          <w:tab w:val="left" w:pos="3285"/>
        </w:tabs>
        <w:spacing w:line="276" w:lineRule="auto"/>
        <w:jc w:val="both"/>
        <w:rPr>
          <w:rFonts w:ascii="HelveticaNowText Regular" w:hAnsi="HelveticaNowText Regular" w:cs="HelveticaNowText Regular"/>
          <w:noProof/>
          <w:sz w:val="22"/>
          <w:szCs w:val="22"/>
          <w:lang w:val="ro-RO"/>
        </w:rPr>
      </w:pPr>
      <w:r w:rsidRPr="00371608">
        <w:rPr>
          <w:rFonts w:ascii="HelveticaNowText Regular" w:eastAsia="Calibri" w:hAnsi="HelveticaNowText Regular" w:cs="HelveticaNowText Regular"/>
          <w:noProof/>
          <w:sz w:val="22"/>
          <w:szCs w:val="22"/>
          <w:lang w:val="ro-RO"/>
        </w:rPr>
        <w:fldChar w:fldCharType="begin"/>
      </w:r>
      <w:r w:rsidRPr="00371608">
        <w:rPr>
          <w:rFonts w:ascii="HelveticaNowText Regular" w:eastAsia="Calibri" w:hAnsi="HelveticaNowText Regular" w:cs="HelveticaNowText Regular"/>
          <w:noProof/>
          <w:sz w:val="22"/>
          <w:szCs w:val="22"/>
          <w:lang w:val="ro-RO"/>
        </w:rPr>
        <w:instrText xml:space="preserve"> LINK Word.Document.12 "D:\\@PROIECTE\\2022\\Sediu Administrativ - Prahova\\#SF\\Partea Scrisa\\SF - Sediu Administrativ - Actualizat fara S2.docx" OLE_LINK6 \a \r  \* MERGEFORMAT </w:instrText>
      </w:r>
      <w:r w:rsidRPr="00371608">
        <w:rPr>
          <w:rFonts w:ascii="HelveticaNowText Regular" w:eastAsia="Calibri" w:hAnsi="HelveticaNowText Regular" w:cs="HelveticaNowText Regular"/>
          <w:noProof/>
          <w:sz w:val="22"/>
          <w:szCs w:val="22"/>
          <w:lang w:val="ro-RO"/>
        </w:rPr>
        <w:fldChar w:fldCharType="separate"/>
      </w:r>
      <w:r w:rsidR="00371608" w:rsidRPr="00371608">
        <w:rPr>
          <w:rFonts w:ascii="HelveticaNowText Regular" w:eastAsia="Calibri" w:hAnsi="HelveticaNowText Regular" w:cs="HelveticaNowText Regular"/>
          <w:noProof/>
          <w:sz w:val="22"/>
          <w:szCs w:val="22"/>
          <w:lang w:val="ro-RO"/>
        </w:rPr>
        <w:fldChar w:fldCharType="begin"/>
      </w:r>
      <w:r w:rsidR="00371608" w:rsidRPr="00371608">
        <w:rPr>
          <w:rFonts w:ascii="HelveticaNowText Regular" w:eastAsia="Calibri" w:hAnsi="HelveticaNowText Regular" w:cs="HelveticaNowText Regular"/>
          <w:noProof/>
          <w:sz w:val="22"/>
          <w:szCs w:val="22"/>
          <w:lang w:val="ro-RO"/>
        </w:rPr>
        <w:instrText xml:space="preserve"> LINK Word.Document.12 "D:\\@PROIECTE\\2022\\Sediu Administrativ - Prahova\\#SF\\Partea Scrisa\\SF - Sediu Administrativ - Actualizat fara S2.docx" OLE_LINK6 \a \r  \* MERGEFORMAT </w:instrText>
      </w:r>
      <w:r w:rsidR="00371608" w:rsidRPr="00371608">
        <w:rPr>
          <w:rFonts w:ascii="HelveticaNowText Regular" w:eastAsia="Calibri" w:hAnsi="HelveticaNowText Regular" w:cs="HelveticaNowText Regular"/>
          <w:noProof/>
          <w:sz w:val="22"/>
          <w:szCs w:val="22"/>
          <w:lang w:val="ro-RO"/>
        </w:rPr>
        <w:fldChar w:fldCharType="separate"/>
      </w:r>
      <w:r w:rsidR="00371608" w:rsidRPr="00371608">
        <w:rPr>
          <w:rFonts w:ascii="HelveticaNowText Regular" w:hAnsi="HelveticaNowText Regular" w:cs="HelveticaNowText Regular"/>
          <w:b/>
          <w:noProof/>
          <w:sz w:val="22"/>
          <w:szCs w:val="22"/>
          <w:u w:val="single"/>
          <w:lang w:val="ro-RO"/>
        </w:rPr>
        <w:t>AMPLASAMENT</w:t>
      </w:r>
      <w:r w:rsidR="00371608" w:rsidRPr="00371608">
        <w:rPr>
          <w:rFonts w:ascii="HelveticaNowText Regular" w:hAnsi="HelveticaNowText Regular" w:cs="HelveticaNowText Regular"/>
          <w:noProof/>
          <w:sz w:val="22"/>
          <w:szCs w:val="22"/>
          <w:u w:val="single"/>
          <w:lang w:val="ro-RO"/>
        </w:rPr>
        <w:t>:</w:t>
      </w:r>
      <w:r w:rsidR="00371608" w:rsidRPr="00371608">
        <w:rPr>
          <w:rFonts w:ascii="HelveticaNowText Regular" w:hAnsi="HelveticaNowText Regular" w:cs="HelveticaNowText Regular"/>
          <w:noProof/>
          <w:sz w:val="22"/>
          <w:szCs w:val="22"/>
          <w:lang w:val="ro-RO"/>
        </w:rPr>
        <w:t xml:space="preserve"> </w:t>
      </w:r>
      <w:r w:rsidR="00D205B6">
        <w:rPr>
          <w:rFonts w:ascii="HelveticaNowText Regular" w:hAnsi="HelveticaNowText Regular" w:cs="HelveticaNowText Regular"/>
          <w:noProof/>
          <w:sz w:val="22"/>
          <w:szCs w:val="22"/>
          <w:lang w:val="ro-RO"/>
        </w:rPr>
        <w:t>Județul Botoșani, Comuna Mihai Eminescu, Sat Cătămărești Deal, strada Mihai Eminescu, nr. 58B</w:t>
      </w:r>
    </w:p>
    <w:p w14:paraId="7B3C059D" w14:textId="5CB28B2C" w:rsidR="00371608" w:rsidRPr="00371608" w:rsidRDefault="00371608" w:rsidP="00371608">
      <w:pPr>
        <w:tabs>
          <w:tab w:val="left" w:pos="3285"/>
        </w:tabs>
        <w:spacing w:line="276" w:lineRule="auto"/>
        <w:jc w:val="both"/>
        <w:rPr>
          <w:rFonts w:ascii="HelveticaNowText Regular" w:hAnsi="HelveticaNowText Regular" w:cs="HelveticaNowText Regular"/>
          <w:bCs/>
          <w:noProof/>
          <w:sz w:val="22"/>
          <w:szCs w:val="22"/>
          <w:lang w:val="ro-RO"/>
        </w:rPr>
      </w:pPr>
      <w:r w:rsidRPr="00371608">
        <w:rPr>
          <w:rFonts w:ascii="HelveticaNowText Regular" w:hAnsi="HelveticaNowText Regular" w:cs="HelveticaNowText Regular"/>
          <w:b/>
          <w:noProof/>
          <w:sz w:val="22"/>
          <w:szCs w:val="22"/>
          <w:u w:val="single"/>
          <w:lang w:val="ro-RO"/>
        </w:rPr>
        <w:t>BENEFICIAR</w:t>
      </w:r>
      <w:r w:rsidRPr="00371608">
        <w:rPr>
          <w:rFonts w:ascii="HelveticaNowText Regular" w:hAnsi="HelveticaNowText Regular" w:cs="HelveticaNowText Regular"/>
          <w:b/>
          <w:noProof/>
          <w:sz w:val="22"/>
          <w:szCs w:val="22"/>
          <w:lang w:val="ro-RO"/>
        </w:rPr>
        <w:t xml:space="preserve"> :</w:t>
      </w:r>
      <w:r w:rsidR="00D205B6">
        <w:rPr>
          <w:rFonts w:ascii="HelveticaNowText Regular" w:hAnsi="HelveticaNowText Regular" w:cs="HelveticaNowText Regular"/>
          <w:bCs/>
          <w:noProof/>
          <w:sz w:val="22"/>
          <w:szCs w:val="22"/>
          <w:lang w:val="ro-RO"/>
        </w:rPr>
        <w:t xml:space="preserve"> @BENEFICIAR@</w:t>
      </w:r>
    </w:p>
    <w:p w14:paraId="48B060A1" w14:textId="77777777" w:rsidR="00371608" w:rsidRPr="00371608" w:rsidRDefault="00371608" w:rsidP="00371608">
      <w:pPr>
        <w:tabs>
          <w:tab w:val="left" w:pos="3285"/>
        </w:tabs>
        <w:spacing w:line="276" w:lineRule="auto"/>
        <w:jc w:val="both"/>
        <w:rPr>
          <w:rFonts w:ascii="HelveticaNowText Regular" w:hAnsi="HelveticaNowText Regular" w:cs="HelveticaNowText Regular"/>
          <w:bCs/>
          <w:noProof/>
          <w:sz w:val="22"/>
          <w:szCs w:val="22"/>
          <w:lang w:val="ro-RO"/>
        </w:rPr>
      </w:pPr>
    </w:p>
    <w:p w14:paraId="1D59523C" w14:textId="5EC31164" w:rsidR="00A157C6" w:rsidRPr="00371608" w:rsidRDefault="00371608" w:rsidP="00371608">
      <w:pPr>
        <w:tabs>
          <w:tab w:val="left" w:pos="3285"/>
        </w:tabs>
        <w:spacing w:line="276" w:lineRule="auto"/>
        <w:jc w:val="both"/>
        <w:rPr>
          <w:rFonts w:ascii="HelveticaNowText Regular" w:hAnsi="HelveticaNowText Regular" w:cs="HelveticaNowText Regular"/>
          <w:bCs/>
          <w:noProof/>
          <w:sz w:val="22"/>
          <w:szCs w:val="22"/>
          <w:lang w:val="ro-RO"/>
        </w:rPr>
      </w:pPr>
      <w:r w:rsidRPr="00371608">
        <w:rPr>
          <w:rFonts w:ascii="HelveticaNowText Regular" w:eastAsia="Calibri" w:hAnsi="HelveticaNowText Regular" w:cs="HelveticaNowText Regular"/>
          <w:noProof/>
          <w:sz w:val="22"/>
          <w:szCs w:val="22"/>
          <w:lang w:val="ro-RO"/>
        </w:rPr>
        <w:fldChar w:fldCharType="end"/>
      </w:r>
    </w:p>
    <w:p w14:paraId="06B484F1" w14:textId="49CEE41B" w:rsidR="00A157C6" w:rsidRPr="00371608" w:rsidRDefault="00A157C6" w:rsidP="00A157C6">
      <w:pPr>
        <w:tabs>
          <w:tab w:val="left" w:pos="3285"/>
        </w:tabs>
        <w:spacing w:line="276" w:lineRule="auto"/>
        <w:jc w:val="both"/>
        <w:rPr>
          <w:rFonts w:ascii="HelveticaNowText Regular" w:hAnsi="HelveticaNowText Regular" w:cs="HelveticaNowText Regular"/>
          <w:bCs/>
          <w:noProof/>
          <w:sz w:val="22"/>
          <w:szCs w:val="22"/>
          <w:lang w:val="ro-RO"/>
        </w:rPr>
      </w:pPr>
      <w:r w:rsidRPr="00371608">
        <w:rPr>
          <w:rFonts w:ascii="HelveticaNowText Regular" w:eastAsia="Calibri" w:hAnsi="HelveticaNowText Regular" w:cs="HelveticaNowText Regular"/>
          <w:noProof/>
          <w:sz w:val="22"/>
          <w:szCs w:val="22"/>
          <w:lang w:val="ro-RO"/>
        </w:rPr>
        <w:fldChar w:fldCharType="end"/>
      </w:r>
      <w:r w:rsidRPr="00371608">
        <w:rPr>
          <w:rFonts w:ascii="HelveticaNowText Regular" w:hAnsi="HelveticaNowText Regular" w:cs="HelveticaNowText Regular"/>
          <w:b/>
          <w:noProof/>
          <w:sz w:val="22"/>
          <w:szCs w:val="22"/>
          <w:u w:val="single"/>
          <w:lang w:val="ro-RO"/>
        </w:rPr>
        <w:t xml:space="preserve"> PROIECTANT GENERAL</w:t>
      </w:r>
      <w:r w:rsidRPr="00371608">
        <w:rPr>
          <w:rFonts w:ascii="HelveticaNowText Regular" w:hAnsi="HelveticaNowText Regular" w:cs="HelveticaNowText Regular"/>
          <w:b/>
          <w:noProof/>
          <w:sz w:val="22"/>
          <w:szCs w:val="22"/>
          <w:lang w:val="ro-RO"/>
        </w:rPr>
        <w:t xml:space="preserve"> : </w:t>
      </w:r>
      <w:r w:rsidR="00D205B6">
        <w:rPr>
          <w:rFonts w:ascii="HelveticaNowText Regular" w:hAnsi="HelveticaNowText Regular" w:cs="HelveticaNowText Regular"/>
          <w:bCs/>
          <w:noProof/>
          <w:sz w:val="22"/>
          <w:szCs w:val="22"/>
          <w:lang w:val="ro-RO"/>
        </w:rPr>
        <w:t>Arh. Călin Popovici</w:t>
      </w:r>
    </w:p>
    <w:p w14:paraId="565CCD6B" w14:textId="355015AB" w:rsidR="00A157C6" w:rsidRPr="00371608" w:rsidRDefault="00A157C6" w:rsidP="00A157C6">
      <w:pPr>
        <w:spacing w:line="276" w:lineRule="auto"/>
        <w:jc w:val="both"/>
        <w:rPr>
          <w:rFonts w:ascii="HelveticaNowText Regular" w:hAnsi="HelveticaNowText Regular" w:cs="HelveticaNowText Regular"/>
          <w:bCs/>
          <w:noProof/>
          <w:sz w:val="22"/>
          <w:szCs w:val="22"/>
          <w:lang w:val="ro-RO"/>
        </w:rPr>
      </w:pPr>
      <w:r w:rsidRPr="00371608">
        <w:rPr>
          <w:rFonts w:ascii="HelveticaNowText Regular" w:hAnsi="HelveticaNowText Regular" w:cs="HelveticaNowText Regular"/>
          <w:b/>
          <w:noProof/>
          <w:sz w:val="22"/>
          <w:szCs w:val="22"/>
          <w:u w:val="single"/>
          <w:lang w:val="ro-RO"/>
        </w:rPr>
        <w:t>SEF PROIECT</w:t>
      </w:r>
      <w:r w:rsidRPr="00371608">
        <w:rPr>
          <w:rFonts w:ascii="HelveticaNowText Regular" w:hAnsi="HelveticaNowText Regular" w:cs="HelveticaNowText Regular"/>
          <w:b/>
          <w:noProof/>
          <w:sz w:val="22"/>
          <w:szCs w:val="22"/>
          <w:lang w:val="ro-RO"/>
        </w:rPr>
        <w:t xml:space="preserve"> : </w:t>
      </w:r>
      <w:r w:rsidR="00D205B6">
        <w:rPr>
          <w:rFonts w:ascii="HelveticaNowText Regular" w:hAnsi="HelveticaNowText Regular" w:cs="HelveticaNowText Regular"/>
          <w:bCs/>
          <w:noProof/>
          <w:sz w:val="22"/>
          <w:szCs w:val="22"/>
          <w:lang w:val="ro-RO"/>
        </w:rPr>
        <w:t>Arh. Călin Popovici</w:t>
      </w:r>
    </w:p>
    <w:p w14:paraId="529C032E" w14:textId="77777777" w:rsidR="00D205B6" w:rsidRPr="00EF3333" w:rsidRDefault="00A157C6" w:rsidP="00D205B6">
      <w:pPr>
        <w:spacing w:line="276" w:lineRule="auto"/>
        <w:jc w:val="both"/>
        <w:rPr>
          <w:rFonts w:ascii="HelveticaNowText Regular" w:hAnsi="HelveticaNowText Regular" w:cs="HelveticaNowText Regular"/>
          <w:bCs/>
          <w:noProof/>
          <w:sz w:val="22"/>
          <w:szCs w:val="22"/>
          <w:lang w:val="ro-RO"/>
        </w:rPr>
      </w:pPr>
      <w:r w:rsidRPr="00371608">
        <w:rPr>
          <w:rFonts w:ascii="HelveticaNowText Regular" w:hAnsi="HelveticaNowText Regular" w:cs="HelveticaNowText Regular"/>
          <w:b/>
          <w:noProof/>
          <w:sz w:val="22"/>
          <w:szCs w:val="22"/>
          <w:u w:val="single"/>
          <w:lang w:val="ro-RO"/>
        </w:rPr>
        <w:t>Proiectant:</w:t>
      </w:r>
      <w:r w:rsidRPr="00371608">
        <w:rPr>
          <w:rFonts w:ascii="HelveticaNowText Regular" w:hAnsi="HelveticaNowText Regular" w:cs="HelveticaNowText Regular"/>
          <w:b/>
          <w:noProof/>
          <w:sz w:val="22"/>
          <w:szCs w:val="22"/>
          <w:lang w:val="ro-RO"/>
        </w:rPr>
        <w:tab/>
      </w:r>
      <w:r w:rsidR="00D205B6">
        <w:rPr>
          <w:rFonts w:ascii="HelveticaNowText Regular" w:hAnsi="HelveticaNowText Regular" w:cs="HelveticaNowText Regular"/>
          <w:bCs/>
          <w:noProof/>
          <w:sz w:val="22"/>
          <w:szCs w:val="22"/>
          <w:lang w:val="ro-RO"/>
        </w:rPr>
        <w:t>Arh. Grigoraș Alina</w:t>
      </w:r>
    </w:p>
    <w:p w14:paraId="02F25032" w14:textId="4632D061" w:rsidR="00666A09" w:rsidRDefault="00666A09" w:rsidP="00666A09">
      <w:pPr>
        <w:spacing w:line="276" w:lineRule="auto"/>
        <w:jc w:val="both"/>
        <w:rPr>
          <w:rFonts w:ascii="HelveticaNowText Regular" w:hAnsi="HelveticaNowText Regular" w:cs="HelveticaNowText Regular"/>
          <w:bCs/>
          <w:noProof/>
          <w:sz w:val="22"/>
          <w:szCs w:val="22"/>
          <w:lang w:val="ro-RO"/>
        </w:rPr>
      </w:pPr>
    </w:p>
    <w:p w14:paraId="086AF733" w14:textId="77777777" w:rsidR="00666A09" w:rsidRDefault="00666A09">
      <w:pPr>
        <w:rPr>
          <w:rFonts w:ascii="HelveticaNowText Regular" w:hAnsi="HelveticaNowText Regular" w:cs="HelveticaNowText Regular"/>
          <w:bCs/>
          <w:noProof/>
          <w:sz w:val="22"/>
          <w:szCs w:val="22"/>
          <w:lang w:val="ro-RO"/>
        </w:rPr>
      </w:pPr>
      <w:r>
        <w:rPr>
          <w:rFonts w:ascii="HelveticaNowText Regular" w:hAnsi="HelveticaNowText Regular" w:cs="HelveticaNowText Regular"/>
          <w:bCs/>
          <w:noProof/>
          <w:sz w:val="22"/>
          <w:szCs w:val="22"/>
          <w:lang w:val="ro-RO"/>
        </w:rPr>
        <w:br w:type="page"/>
      </w:r>
    </w:p>
    <w:p w14:paraId="2A8BF256" w14:textId="77777777" w:rsidR="00D03FFB" w:rsidRPr="00FF5FC6" w:rsidRDefault="00D03FFB" w:rsidP="00666A09">
      <w:pPr>
        <w:spacing w:line="276" w:lineRule="auto"/>
        <w:jc w:val="both"/>
        <w:rPr>
          <w:rFonts w:ascii="HelveticaNowText Regular" w:hAnsi="HelveticaNowText Regular" w:cs="HelveticaNowText Regular"/>
          <w:b/>
          <w:bCs/>
          <w:color w:val="FF0000"/>
          <w:sz w:val="22"/>
          <w:szCs w:val="22"/>
          <w:lang w:val="ro-RO"/>
        </w:rPr>
      </w:pPr>
    </w:p>
    <w:p w14:paraId="24FB44DD" w14:textId="77777777" w:rsidR="00681A72" w:rsidRPr="00371608" w:rsidRDefault="00681A72" w:rsidP="00355E30">
      <w:pPr>
        <w:pBdr>
          <w:bottom w:val="single" w:sz="4" w:space="1" w:color="auto"/>
        </w:pBdr>
        <w:spacing w:line="276" w:lineRule="auto"/>
        <w:ind w:right="22" w:firstLine="567"/>
        <w:rPr>
          <w:rFonts w:ascii="HelveticaNowText Regular" w:hAnsi="HelveticaNowText Regular" w:cs="HelveticaNowText Regular"/>
          <w:b/>
          <w:bCs/>
          <w:sz w:val="40"/>
          <w:szCs w:val="40"/>
          <w:lang w:val="ro-RO"/>
        </w:rPr>
      </w:pPr>
      <w:r w:rsidRPr="00371608">
        <w:rPr>
          <w:rFonts w:ascii="HelveticaNowText Regular" w:hAnsi="HelveticaNowText Regular" w:cs="HelveticaNowText Regular"/>
          <w:b/>
          <w:bCs/>
          <w:sz w:val="40"/>
          <w:szCs w:val="40"/>
          <w:lang w:val="ro-RO"/>
        </w:rPr>
        <w:t xml:space="preserve">BORDEROU </w:t>
      </w:r>
    </w:p>
    <w:p w14:paraId="568D9CB1" w14:textId="77777777" w:rsidR="000970AF" w:rsidRPr="00371608" w:rsidRDefault="000970AF" w:rsidP="00355E30">
      <w:pPr>
        <w:spacing w:line="276" w:lineRule="auto"/>
        <w:ind w:right="22"/>
        <w:rPr>
          <w:rFonts w:ascii="HelveticaNowText Regular" w:hAnsi="HelveticaNowText Regular" w:cs="HelveticaNowText Regular"/>
          <w:b/>
          <w:bCs/>
          <w:sz w:val="22"/>
          <w:szCs w:val="22"/>
          <w:lang w:val="ro-RO"/>
        </w:rPr>
      </w:pPr>
    </w:p>
    <w:p w14:paraId="11C10AF2" w14:textId="77777777" w:rsidR="00681A72" w:rsidRPr="00371608" w:rsidRDefault="00C01BD7" w:rsidP="00355E30">
      <w:pPr>
        <w:spacing w:line="276" w:lineRule="auto"/>
        <w:ind w:right="22" w:firstLine="567"/>
        <w:rPr>
          <w:rFonts w:ascii="HelveticaNowText Regular" w:hAnsi="HelveticaNowText Regular" w:cs="HelveticaNowText Regular"/>
          <w:b/>
          <w:bCs/>
          <w:sz w:val="22"/>
          <w:szCs w:val="22"/>
          <w:lang w:val="ro-RO"/>
        </w:rPr>
      </w:pPr>
      <w:r w:rsidRPr="00371608">
        <w:rPr>
          <w:rFonts w:ascii="HelveticaNowText Regular" w:hAnsi="HelveticaNowText Regular" w:cs="HelveticaNowText Regular"/>
          <w:b/>
          <w:bCs/>
          <w:sz w:val="22"/>
          <w:szCs w:val="22"/>
          <w:lang w:val="ro-RO"/>
        </w:rPr>
        <w:t xml:space="preserve">I. </w:t>
      </w:r>
      <w:r w:rsidR="00681A72" w:rsidRPr="00371608">
        <w:rPr>
          <w:rFonts w:ascii="HelveticaNowText Regular" w:hAnsi="HelveticaNowText Regular" w:cs="HelveticaNowText Regular"/>
          <w:b/>
          <w:bCs/>
          <w:sz w:val="22"/>
          <w:szCs w:val="22"/>
          <w:lang w:val="ro-RO"/>
        </w:rPr>
        <w:t>PIESE SCRISE</w:t>
      </w:r>
    </w:p>
    <w:p w14:paraId="35CD94D2" w14:textId="77777777" w:rsidR="00F644DA" w:rsidRPr="00371608" w:rsidRDefault="00F644DA" w:rsidP="00355E30">
      <w:pPr>
        <w:spacing w:line="276" w:lineRule="auto"/>
        <w:ind w:left="851" w:right="22" w:hanging="284"/>
        <w:rPr>
          <w:rFonts w:ascii="HelveticaNowText Regular" w:hAnsi="HelveticaNowText Regular" w:cs="HelveticaNowText Regular"/>
          <w:bCs/>
          <w:sz w:val="22"/>
          <w:szCs w:val="22"/>
          <w:lang w:val="ro-RO"/>
        </w:rPr>
      </w:pPr>
    </w:p>
    <w:p w14:paraId="2AD30AE4"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1. Lista și semnăturile proiectanților</w:t>
      </w:r>
    </w:p>
    <w:p w14:paraId="7D55950E"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2. Memori</w:t>
      </w:r>
      <w:r w:rsidR="00FA6392" w:rsidRPr="00371608">
        <w:rPr>
          <w:rFonts w:ascii="HelveticaNowText Regular" w:hAnsi="HelveticaNowText Regular" w:cs="HelveticaNowText Regular"/>
          <w:bCs/>
          <w:sz w:val="22"/>
          <w:szCs w:val="22"/>
          <w:lang w:val="ro-RO"/>
        </w:rPr>
        <w:t>i</w:t>
      </w:r>
    </w:p>
    <w:p w14:paraId="57443E2F"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2.1. Date generale- Memoriu tehnic general</w:t>
      </w:r>
    </w:p>
    <w:p w14:paraId="701273E7" w14:textId="77777777" w:rsidR="00807D30"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 xml:space="preserve">2.1.1. </w:t>
      </w:r>
      <w:r w:rsidR="00807D30" w:rsidRPr="00371608">
        <w:rPr>
          <w:rFonts w:ascii="HelveticaNowText Regular" w:hAnsi="HelveticaNowText Regular" w:cs="HelveticaNowText Regular"/>
          <w:bCs/>
          <w:sz w:val="22"/>
          <w:szCs w:val="22"/>
          <w:lang w:val="ro-RO"/>
        </w:rPr>
        <w:t>Obiectul proiectului</w:t>
      </w:r>
    </w:p>
    <w:p w14:paraId="0EF5552A" w14:textId="77777777" w:rsidR="00681A72" w:rsidRPr="00371608" w:rsidRDefault="00807D30" w:rsidP="00355E30">
      <w:pPr>
        <w:spacing w:line="276" w:lineRule="auto"/>
        <w:ind w:left="851" w:right="22" w:firstLine="567"/>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 xml:space="preserve">2.1.2. </w:t>
      </w:r>
      <w:r w:rsidR="00681A72" w:rsidRPr="00371608">
        <w:rPr>
          <w:rFonts w:ascii="HelveticaNowText Regular" w:hAnsi="HelveticaNowText Regular" w:cs="HelveticaNowText Regular"/>
          <w:bCs/>
          <w:sz w:val="22"/>
          <w:szCs w:val="22"/>
          <w:lang w:val="ro-RO"/>
        </w:rPr>
        <w:t>Amplasamentul, topografia terenului, trasarea lucrarilor</w:t>
      </w:r>
    </w:p>
    <w:p w14:paraId="74D0E3A0" w14:textId="77777777" w:rsidR="00681A72" w:rsidRPr="00371608" w:rsidRDefault="00681A72" w:rsidP="00355E30">
      <w:pPr>
        <w:spacing w:line="276" w:lineRule="auto"/>
        <w:ind w:left="2127" w:right="22" w:hanging="709"/>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2.1.</w:t>
      </w:r>
      <w:r w:rsidR="00807D30" w:rsidRPr="00371608">
        <w:rPr>
          <w:rFonts w:ascii="HelveticaNowText Regular" w:hAnsi="HelveticaNowText Regular" w:cs="HelveticaNowText Regular"/>
          <w:bCs/>
          <w:sz w:val="22"/>
          <w:szCs w:val="22"/>
          <w:lang w:val="ro-RO"/>
        </w:rPr>
        <w:t>3</w:t>
      </w:r>
      <w:r w:rsidRPr="00371608">
        <w:rPr>
          <w:rFonts w:ascii="HelveticaNowText Regular" w:hAnsi="HelveticaNowText Regular" w:cs="HelveticaNowText Regular"/>
          <w:bCs/>
          <w:sz w:val="22"/>
          <w:szCs w:val="22"/>
          <w:lang w:val="ro-RO"/>
        </w:rPr>
        <w:t>. Clima si fenomenele naturale specifice</w:t>
      </w:r>
    </w:p>
    <w:p w14:paraId="0CB97A3F"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2.1.</w:t>
      </w:r>
      <w:r w:rsidR="00807D30" w:rsidRPr="00371608">
        <w:rPr>
          <w:rFonts w:ascii="HelveticaNowText Regular" w:hAnsi="HelveticaNowText Regular" w:cs="HelveticaNowText Regular"/>
          <w:bCs/>
          <w:sz w:val="22"/>
          <w:szCs w:val="22"/>
          <w:lang w:val="ro-RO"/>
        </w:rPr>
        <w:t>4</w:t>
      </w:r>
      <w:r w:rsidRPr="00371608">
        <w:rPr>
          <w:rFonts w:ascii="HelveticaNowText Regular" w:hAnsi="HelveticaNowText Regular" w:cs="HelveticaNowText Regular"/>
          <w:bCs/>
          <w:sz w:val="22"/>
          <w:szCs w:val="22"/>
          <w:lang w:val="ro-RO"/>
        </w:rPr>
        <w:t>. Geologie și seismicitate</w:t>
      </w:r>
    </w:p>
    <w:p w14:paraId="429385F3" w14:textId="77777777" w:rsidR="006B17D8"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2.1.</w:t>
      </w:r>
      <w:r w:rsidR="00807D30" w:rsidRPr="00371608">
        <w:rPr>
          <w:rFonts w:ascii="HelveticaNowText Regular" w:hAnsi="HelveticaNowText Regular" w:cs="HelveticaNowText Regular"/>
          <w:bCs/>
          <w:sz w:val="22"/>
          <w:szCs w:val="22"/>
          <w:lang w:val="ro-RO"/>
        </w:rPr>
        <w:t>5</w:t>
      </w:r>
      <w:r w:rsidRPr="00371608">
        <w:rPr>
          <w:rFonts w:ascii="HelveticaNowText Regular" w:hAnsi="HelveticaNowText Regular" w:cs="HelveticaNowText Regular"/>
          <w:bCs/>
          <w:sz w:val="22"/>
          <w:szCs w:val="22"/>
          <w:lang w:val="ro-RO"/>
        </w:rPr>
        <w:t>. Categoria de importanță a obiectivului</w:t>
      </w:r>
    </w:p>
    <w:p w14:paraId="3086848F"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2.2. Memorii tehnice pe specialități</w:t>
      </w:r>
    </w:p>
    <w:p w14:paraId="33982E27"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2.2.1. Memoriu de arhitectură</w:t>
      </w:r>
    </w:p>
    <w:p w14:paraId="702F5D97"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2.2.2. Memoriu tehnic de structură</w:t>
      </w:r>
    </w:p>
    <w:p w14:paraId="6426585F" w14:textId="77777777" w:rsidR="000E4F97"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2.2.3. Memori</w:t>
      </w:r>
      <w:r w:rsidR="000E4F97" w:rsidRPr="00371608">
        <w:rPr>
          <w:rFonts w:ascii="HelveticaNowText Regular" w:hAnsi="HelveticaNowText Regular" w:cs="HelveticaNowText Regular"/>
          <w:bCs/>
          <w:sz w:val="22"/>
          <w:szCs w:val="22"/>
          <w:lang w:val="ro-RO"/>
        </w:rPr>
        <w:t>i</w:t>
      </w:r>
      <w:r w:rsidRPr="00371608">
        <w:rPr>
          <w:rFonts w:ascii="HelveticaNowText Regular" w:hAnsi="HelveticaNowText Regular" w:cs="HelveticaNowText Regular"/>
          <w:bCs/>
          <w:sz w:val="22"/>
          <w:szCs w:val="22"/>
          <w:lang w:val="ro-RO"/>
        </w:rPr>
        <w:t xml:space="preserve"> tehnic</w:t>
      </w:r>
      <w:r w:rsidR="000E4F97" w:rsidRPr="00371608">
        <w:rPr>
          <w:rFonts w:ascii="HelveticaNowText Regular" w:hAnsi="HelveticaNowText Regular" w:cs="HelveticaNowText Regular"/>
          <w:bCs/>
          <w:sz w:val="22"/>
          <w:szCs w:val="22"/>
          <w:lang w:val="ro-RO"/>
        </w:rPr>
        <w:t>e</w:t>
      </w:r>
      <w:r w:rsidRPr="00371608">
        <w:rPr>
          <w:rFonts w:ascii="HelveticaNowText Regular" w:hAnsi="HelveticaNowText Regular" w:cs="HelveticaNowText Regular"/>
          <w:bCs/>
          <w:sz w:val="22"/>
          <w:szCs w:val="22"/>
          <w:lang w:val="ro-RO"/>
        </w:rPr>
        <w:t xml:space="preserve"> </w:t>
      </w:r>
      <w:r w:rsidR="00A773C4" w:rsidRPr="00371608">
        <w:rPr>
          <w:rFonts w:ascii="HelveticaNowText Regular" w:hAnsi="HelveticaNowText Regular" w:cs="HelveticaNowText Regular"/>
          <w:bCs/>
          <w:sz w:val="22"/>
          <w:szCs w:val="22"/>
          <w:lang w:val="ro-RO"/>
        </w:rPr>
        <w:t xml:space="preserve">de </w:t>
      </w:r>
      <w:r w:rsidRPr="00371608">
        <w:rPr>
          <w:rFonts w:ascii="HelveticaNowText Regular" w:hAnsi="HelveticaNowText Regular" w:cs="HelveticaNowText Regular"/>
          <w:bCs/>
          <w:sz w:val="22"/>
          <w:szCs w:val="22"/>
          <w:lang w:val="ro-RO"/>
        </w:rPr>
        <w:t>instalații</w:t>
      </w:r>
    </w:p>
    <w:p w14:paraId="2E1931B8"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2.3. Date și indici care caracterizează investiția proiectată</w:t>
      </w:r>
    </w:p>
    <w:p w14:paraId="17952754"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2.4. Devizul general al lucrărilor</w:t>
      </w:r>
    </w:p>
    <w:p w14:paraId="50127FEE"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2.5. Anexe la memoriu</w:t>
      </w:r>
    </w:p>
    <w:p w14:paraId="70C2B310" w14:textId="77777777" w:rsidR="000444F0" w:rsidRPr="00371608" w:rsidRDefault="00681A72" w:rsidP="00355E30">
      <w:pPr>
        <w:pStyle w:val="ListParagraph"/>
        <w:numPr>
          <w:ilvl w:val="0"/>
          <w:numId w:val="12"/>
        </w:numPr>
        <w:spacing w:line="276" w:lineRule="auto"/>
        <w:ind w:left="1571" w:right="22" w:hanging="360"/>
        <w:rPr>
          <w:rFonts w:ascii="HelveticaNowText Regular" w:hAnsi="HelveticaNowText Regular" w:cs="HelveticaNowText Regular"/>
          <w:bCs/>
          <w:sz w:val="22"/>
          <w:szCs w:val="22"/>
          <w:lang w:val="ro-RO"/>
        </w:rPr>
      </w:pPr>
      <w:bookmarkStart w:id="13" w:name="_Hlk512244308"/>
      <w:r w:rsidRPr="00371608">
        <w:rPr>
          <w:rFonts w:ascii="HelveticaNowText Regular" w:hAnsi="HelveticaNowText Regular" w:cs="HelveticaNowText Regular"/>
          <w:bCs/>
          <w:sz w:val="22"/>
          <w:szCs w:val="22"/>
          <w:lang w:val="ro-RO"/>
        </w:rPr>
        <w:t>Referat</w:t>
      </w:r>
      <w:r w:rsidR="000E4F97" w:rsidRPr="00371608">
        <w:rPr>
          <w:rFonts w:ascii="HelveticaNowText Regular" w:hAnsi="HelveticaNowText Regular" w:cs="HelveticaNowText Regular"/>
          <w:bCs/>
          <w:sz w:val="22"/>
          <w:szCs w:val="22"/>
          <w:lang w:val="ro-RO"/>
        </w:rPr>
        <w:t>e</w:t>
      </w:r>
      <w:r w:rsidRPr="00371608">
        <w:rPr>
          <w:rFonts w:ascii="HelveticaNowText Regular" w:hAnsi="HelveticaNowText Regular" w:cs="HelveticaNowText Regular"/>
          <w:bCs/>
          <w:sz w:val="22"/>
          <w:szCs w:val="22"/>
          <w:lang w:val="ro-RO"/>
        </w:rPr>
        <w:t xml:space="preserve"> de verificare a documentației tehnice</w:t>
      </w:r>
    </w:p>
    <w:p w14:paraId="785C5256" w14:textId="77777777" w:rsidR="000444F0" w:rsidRPr="00371608" w:rsidRDefault="001B6086" w:rsidP="00355E30">
      <w:pPr>
        <w:pStyle w:val="ListParagraph"/>
        <w:numPr>
          <w:ilvl w:val="0"/>
          <w:numId w:val="12"/>
        </w:numPr>
        <w:spacing w:line="276" w:lineRule="auto"/>
        <w:ind w:left="1571" w:right="22" w:hanging="360"/>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Legitimatii si certificate de atestare verificatori</w:t>
      </w:r>
    </w:p>
    <w:p w14:paraId="08CFB23E" w14:textId="77777777" w:rsidR="00C01BD7"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bookmarkEnd w:id="13"/>
    </w:p>
    <w:p w14:paraId="2BC8B8DE" w14:textId="77777777" w:rsidR="00333D01" w:rsidRPr="00371608" w:rsidRDefault="00333D01">
      <w:pPr>
        <w:rPr>
          <w:rFonts w:ascii="HelveticaNowText Regular" w:hAnsi="HelveticaNowText Regular" w:cs="HelveticaNowText Regular"/>
          <w:b/>
          <w:bCs/>
          <w:sz w:val="22"/>
          <w:szCs w:val="22"/>
          <w:lang w:val="ro-RO"/>
        </w:rPr>
      </w:pPr>
      <w:r w:rsidRPr="00371608">
        <w:rPr>
          <w:rFonts w:ascii="HelveticaNowText Regular" w:hAnsi="HelveticaNowText Regular" w:cs="HelveticaNowText Regular"/>
          <w:b/>
          <w:bCs/>
          <w:sz w:val="22"/>
          <w:szCs w:val="22"/>
          <w:lang w:val="ro-RO"/>
        </w:rPr>
        <w:br w:type="page"/>
      </w:r>
    </w:p>
    <w:p w14:paraId="22F5B7E3" w14:textId="31768B3F" w:rsidR="00681A72" w:rsidRPr="00985216" w:rsidRDefault="00C01BD7" w:rsidP="00355E30">
      <w:pPr>
        <w:spacing w:line="276" w:lineRule="auto"/>
        <w:ind w:right="22" w:firstLine="567"/>
        <w:rPr>
          <w:rFonts w:ascii="HelveticaNowText Regular" w:hAnsi="HelveticaNowText Regular" w:cs="HelveticaNowText Regular"/>
          <w:b/>
          <w:bCs/>
          <w:sz w:val="22"/>
          <w:szCs w:val="22"/>
          <w:lang w:val="ro-RO"/>
        </w:rPr>
      </w:pPr>
      <w:r w:rsidRPr="00985216">
        <w:rPr>
          <w:rFonts w:ascii="HelveticaNowText Regular" w:hAnsi="HelveticaNowText Regular" w:cs="HelveticaNowText Regular"/>
          <w:b/>
          <w:bCs/>
          <w:sz w:val="22"/>
          <w:szCs w:val="22"/>
          <w:lang w:val="ro-RO"/>
        </w:rPr>
        <w:lastRenderedPageBreak/>
        <w:t xml:space="preserve">II. </w:t>
      </w:r>
      <w:r w:rsidR="00681A72" w:rsidRPr="00985216">
        <w:rPr>
          <w:rFonts w:ascii="HelveticaNowText Regular" w:hAnsi="HelveticaNowText Regular" w:cs="HelveticaNowText Regular"/>
          <w:b/>
          <w:bCs/>
          <w:sz w:val="22"/>
          <w:szCs w:val="22"/>
          <w:lang w:val="ro-RO"/>
        </w:rPr>
        <w:t xml:space="preserve">PIESE DESENATE </w:t>
      </w:r>
    </w:p>
    <w:p w14:paraId="479C3E41" w14:textId="77777777" w:rsidR="00BA4F54" w:rsidRPr="00985216" w:rsidRDefault="00BA4F54" w:rsidP="00355E30">
      <w:pPr>
        <w:tabs>
          <w:tab w:val="left" w:pos="1276"/>
        </w:tabs>
        <w:spacing w:line="276" w:lineRule="auto"/>
        <w:ind w:right="22" w:firstLine="567"/>
        <w:rPr>
          <w:rFonts w:ascii="HelveticaNowText Regular" w:hAnsi="HelveticaNowText Regular" w:cs="HelveticaNowText Regular"/>
          <w:b/>
          <w:bCs/>
          <w:sz w:val="22"/>
          <w:szCs w:val="22"/>
          <w:lang w:val="ro-RO"/>
        </w:rPr>
      </w:pPr>
    </w:p>
    <w:tbl>
      <w:tblPr>
        <w:tblW w:w="9681" w:type="dxa"/>
        <w:tblLook w:val="04A0" w:firstRow="1" w:lastRow="0" w:firstColumn="1" w:lastColumn="0" w:noHBand="0" w:noVBand="1"/>
      </w:tblPr>
      <w:tblGrid>
        <w:gridCol w:w="750"/>
        <w:gridCol w:w="6616"/>
        <w:gridCol w:w="960"/>
        <w:gridCol w:w="1355"/>
      </w:tblGrid>
      <w:tr w:rsidR="00985216" w:rsidRPr="00985216" w14:paraId="37C2B36E" w14:textId="77777777" w:rsidTr="00333D01">
        <w:trPr>
          <w:trHeight w:val="302"/>
        </w:trPr>
        <w:tc>
          <w:tcPr>
            <w:tcW w:w="9681" w:type="dxa"/>
            <w:gridSpan w:val="4"/>
            <w:tcBorders>
              <w:top w:val="single" w:sz="4" w:space="0" w:color="000000"/>
              <w:left w:val="nil"/>
              <w:bottom w:val="single" w:sz="4" w:space="0" w:color="000000"/>
              <w:right w:val="nil"/>
            </w:tcBorders>
            <w:shd w:val="clear" w:color="FFFFFF" w:fill="FFFFFF"/>
            <w:noWrap/>
            <w:vAlign w:val="center"/>
            <w:hideMark/>
          </w:tcPr>
          <w:p w14:paraId="50E9E352" w14:textId="77777777" w:rsidR="00333D01" w:rsidRPr="00985216" w:rsidRDefault="00333D01">
            <w:pPr>
              <w:rPr>
                <w:rFonts w:ascii="Arial" w:hAnsi="Arial" w:cs="Arial"/>
                <w:b/>
                <w:bCs/>
                <w:sz w:val="14"/>
                <w:szCs w:val="14"/>
              </w:rPr>
            </w:pPr>
            <w:bookmarkStart w:id="14" w:name="RANGE!A1:D37"/>
            <w:r w:rsidRPr="00985216">
              <w:rPr>
                <w:rFonts w:ascii="Arial" w:hAnsi="Arial" w:cs="Arial"/>
                <w:b/>
                <w:bCs/>
                <w:sz w:val="14"/>
                <w:szCs w:val="14"/>
              </w:rPr>
              <w:t>Boderou Partea Desenata - faza DTAC + DTOE</w:t>
            </w:r>
            <w:bookmarkEnd w:id="14"/>
          </w:p>
        </w:tc>
      </w:tr>
      <w:tr w:rsidR="00985216" w:rsidRPr="00985216" w14:paraId="7CB9DA15" w14:textId="77777777" w:rsidTr="00985216">
        <w:trPr>
          <w:trHeight w:val="302"/>
        </w:trPr>
        <w:tc>
          <w:tcPr>
            <w:tcW w:w="750" w:type="dxa"/>
            <w:tcBorders>
              <w:top w:val="nil"/>
              <w:left w:val="nil"/>
              <w:bottom w:val="nil"/>
              <w:right w:val="nil"/>
            </w:tcBorders>
            <w:shd w:val="clear" w:color="FFFFFF" w:fill="FFFFFF"/>
            <w:noWrap/>
            <w:vAlign w:val="center"/>
            <w:hideMark/>
          </w:tcPr>
          <w:p w14:paraId="436A595A" w14:textId="77777777" w:rsidR="00333D01" w:rsidRPr="00985216" w:rsidRDefault="00333D01">
            <w:pPr>
              <w:rPr>
                <w:rFonts w:ascii="Arial" w:hAnsi="Arial" w:cs="Arial"/>
                <w:b/>
                <w:bCs/>
                <w:sz w:val="14"/>
                <w:szCs w:val="14"/>
              </w:rPr>
            </w:pPr>
            <w:r w:rsidRPr="00985216">
              <w:rPr>
                <w:rFonts w:ascii="Arial" w:hAnsi="Arial" w:cs="Arial"/>
                <w:b/>
                <w:bCs/>
                <w:sz w:val="14"/>
                <w:szCs w:val="14"/>
              </w:rPr>
              <w:t>ID</w:t>
            </w:r>
          </w:p>
        </w:tc>
        <w:tc>
          <w:tcPr>
            <w:tcW w:w="6616" w:type="dxa"/>
            <w:tcBorders>
              <w:top w:val="nil"/>
              <w:left w:val="nil"/>
              <w:bottom w:val="nil"/>
              <w:right w:val="nil"/>
            </w:tcBorders>
            <w:shd w:val="clear" w:color="FFFFFF" w:fill="FFFFFF"/>
            <w:noWrap/>
            <w:vAlign w:val="center"/>
            <w:hideMark/>
          </w:tcPr>
          <w:p w14:paraId="61F2BC17" w14:textId="77777777" w:rsidR="00333D01" w:rsidRPr="00985216" w:rsidRDefault="00333D01">
            <w:pPr>
              <w:rPr>
                <w:rFonts w:ascii="Arial" w:hAnsi="Arial" w:cs="Arial"/>
                <w:b/>
                <w:bCs/>
                <w:sz w:val="14"/>
                <w:szCs w:val="14"/>
              </w:rPr>
            </w:pPr>
            <w:r w:rsidRPr="00985216">
              <w:rPr>
                <w:rFonts w:ascii="Arial" w:hAnsi="Arial" w:cs="Arial"/>
                <w:b/>
                <w:bCs/>
                <w:sz w:val="14"/>
                <w:szCs w:val="14"/>
              </w:rPr>
              <w:t>Denumire Plansa</w:t>
            </w:r>
          </w:p>
        </w:tc>
        <w:tc>
          <w:tcPr>
            <w:tcW w:w="960" w:type="dxa"/>
            <w:tcBorders>
              <w:top w:val="nil"/>
              <w:left w:val="nil"/>
              <w:bottom w:val="nil"/>
              <w:right w:val="nil"/>
            </w:tcBorders>
            <w:shd w:val="clear" w:color="FFFFFF" w:fill="FFFFFF"/>
            <w:noWrap/>
            <w:vAlign w:val="center"/>
            <w:hideMark/>
          </w:tcPr>
          <w:p w14:paraId="3826BBDC" w14:textId="77777777" w:rsidR="00333D01" w:rsidRPr="00985216" w:rsidRDefault="00333D01">
            <w:pPr>
              <w:jc w:val="center"/>
              <w:rPr>
                <w:rFonts w:ascii="Arial" w:hAnsi="Arial" w:cs="Arial"/>
                <w:sz w:val="14"/>
                <w:szCs w:val="14"/>
              </w:rPr>
            </w:pPr>
            <w:r w:rsidRPr="00985216">
              <w:rPr>
                <w:rFonts w:ascii="Arial" w:hAnsi="Arial" w:cs="Arial"/>
                <w:sz w:val="14"/>
                <w:szCs w:val="14"/>
              </w:rPr>
              <w:t>Scara</w:t>
            </w:r>
          </w:p>
        </w:tc>
        <w:tc>
          <w:tcPr>
            <w:tcW w:w="1355" w:type="dxa"/>
            <w:tcBorders>
              <w:top w:val="nil"/>
              <w:left w:val="nil"/>
              <w:bottom w:val="nil"/>
              <w:right w:val="nil"/>
            </w:tcBorders>
            <w:shd w:val="clear" w:color="FFFFFF" w:fill="FFFFFF"/>
            <w:noWrap/>
            <w:vAlign w:val="center"/>
            <w:hideMark/>
          </w:tcPr>
          <w:p w14:paraId="4101CA47" w14:textId="77777777" w:rsidR="00333D01" w:rsidRPr="00985216" w:rsidRDefault="00333D01">
            <w:pPr>
              <w:jc w:val="center"/>
              <w:rPr>
                <w:rFonts w:ascii="Arial" w:hAnsi="Arial" w:cs="Arial"/>
                <w:sz w:val="14"/>
                <w:szCs w:val="14"/>
              </w:rPr>
            </w:pPr>
            <w:r w:rsidRPr="00985216">
              <w:rPr>
                <w:rFonts w:ascii="Arial" w:hAnsi="Arial" w:cs="Arial"/>
                <w:sz w:val="14"/>
                <w:szCs w:val="14"/>
              </w:rPr>
              <w:t>Dimensiuni</w:t>
            </w:r>
          </w:p>
        </w:tc>
      </w:tr>
      <w:tr w:rsidR="00FF5FC6" w:rsidRPr="00FF5FC6" w14:paraId="0BF0DB2B" w14:textId="77777777" w:rsidTr="00985216">
        <w:trPr>
          <w:trHeight w:val="302"/>
        </w:trPr>
        <w:tc>
          <w:tcPr>
            <w:tcW w:w="750"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14:paraId="00F06519" w14:textId="099F3614" w:rsidR="00333D01" w:rsidRPr="00985216" w:rsidRDefault="00333D01">
            <w:pPr>
              <w:rPr>
                <w:rFonts w:ascii="Arial" w:hAnsi="Arial" w:cs="Arial"/>
                <w:sz w:val="14"/>
                <w:szCs w:val="14"/>
              </w:rPr>
            </w:pPr>
            <w:r w:rsidRPr="00985216">
              <w:rPr>
                <w:rFonts w:ascii="Arial" w:hAnsi="Arial" w:cs="Arial"/>
                <w:sz w:val="14"/>
                <w:szCs w:val="14"/>
              </w:rPr>
              <w:t>A.0</w:t>
            </w:r>
            <w:r w:rsidR="00985216" w:rsidRPr="00985216">
              <w:rPr>
                <w:rFonts w:ascii="Arial" w:hAnsi="Arial" w:cs="Arial"/>
                <w:sz w:val="14"/>
                <w:szCs w:val="14"/>
              </w:rPr>
              <w:t>1</w:t>
            </w:r>
          </w:p>
        </w:tc>
        <w:tc>
          <w:tcPr>
            <w:tcW w:w="6616" w:type="dxa"/>
            <w:tcBorders>
              <w:top w:val="single" w:sz="4" w:space="0" w:color="auto"/>
              <w:left w:val="nil"/>
              <w:bottom w:val="single" w:sz="4" w:space="0" w:color="auto"/>
              <w:right w:val="single" w:sz="4" w:space="0" w:color="auto"/>
            </w:tcBorders>
            <w:shd w:val="clear" w:color="FFFFFF" w:fill="FFFFFF"/>
            <w:noWrap/>
            <w:vAlign w:val="center"/>
            <w:hideMark/>
          </w:tcPr>
          <w:p w14:paraId="2163212A" w14:textId="77777777" w:rsidR="00333D01" w:rsidRPr="00985216" w:rsidRDefault="00333D01">
            <w:pPr>
              <w:rPr>
                <w:rFonts w:ascii="Arial" w:hAnsi="Arial" w:cs="Arial"/>
                <w:sz w:val="14"/>
                <w:szCs w:val="14"/>
              </w:rPr>
            </w:pPr>
            <w:r w:rsidRPr="00985216">
              <w:rPr>
                <w:rFonts w:ascii="Arial" w:hAnsi="Arial" w:cs="Arial"/>
                <w:sz w:val="14"/>
                <w:szCs w:val="14"/>
              </w:rPr>
              <w:t>Plan de Incadrare in Zona</w:t>
            </w:r>
          </w:p>
        </w:tc>
        <w:tc>
          <w:tcPr>
            <w:tcW w:w="960" w:type="dxa"/>
            <w:tcBorders>
              <w:top w:val="single" w:sz="4" w:space="0" w:color="auto"/>
              <w:left w:val="nil"/>
              <w:bottom w:val="single" w:sz="4" w:space="0" w:color="auto"/>
              <w:right w:val="single" w:sz="4" w:space="0" w:color="auto"/>
            </w:tcBorders>
            <w:shd w:val="clear" w:color="FFFFFF" w:fill="FFFFFF"/>
            <w:noWrap/>
            <w:vAlign w:val="center"/>
            <w:hideMark/>
          </w:tcPr>
          <w:p w14:paraId="72FBFAC2" w14:textId="5980AA88" w:rsidR="00333D01" w:rsidRPr="00985216" w:rsidRDefault="00333D01">
            <w:pPr>
              <w:rPr>
                <w:rFonts w:ascii="Arial" w:hAnsi="Arial" w:cs="Arial"/>
                <w:sz w:val="14"/>
                <w:szCs w:val="14"/>
              </w:rPr>
            </w:pPr>
            <w:r w:rsidRPr="00985216">
              <w:rPr>
                <w:rFonts w:ascii="Arial" w:hAnsi="Arial" w:cs="Arial"/>
                <w:sz w:val="14"/>
                <w:szCs w:val="14"/>
              </w:rPr>
              <w:t>1:</w:t>
            </w:r>
            <w:r w:rsidR="00985216" w:rsidRPr="00985216">
              <w:rPr>
                <w:rFonts w:ascii="Arial" w:hAnsi="Arial" w:cs="Arial"/>
                <w:sz w:val="14"/>
                <w:szCs w:val="14"/>
              </w:rPr>
              <w:t>2</w:t>
            </w:r>
            <w:r w:rsidRPr="00985216">
              <w:rPr>
                <w:rFonts w:ascii="Arial" w:hAnsi="Arial" w:cs="Arial"/>
                <w:sz w:val="14"/>
                <w:szCs w:val="14"/>
              </w:rPr>
              <w:t>000</w:t>
            </w:r>
          </w:p>
        </w:tc>
        <w:tc>
          <w:tcPr>
            <w:tcW w:w="1355" w:type="dxa"/>
            <w:tcBorders>
              <w:top w:val="single" w:sz="4" w:space="0" w:color="auto"/>
              <w:left w:val="nil"/>
              <w:bottom w:val="single" w:sz="4" w:space="0" w:color="auto"/>
              <w:right w:val="single" w:sz="4" w:space="0" w:color="auto"/>
            </w:tcBorders>
            <w:shd w:val="clear" w:color="FFFFFF" w:fill="FFFFFF"/>
            <w:noWrap/>
            <w:vAlign w:val="center"/>
            <w:hideMark/>
          </w:tcPr>
          <w:p w14:paraId="47CFDA27" w14:textId="77777777" w:rsidR="00333D01" w:rsidRPr="00985216" w:rsidRDefault="00333D01">
            <w:pPr>
              <w:rPr>
                <w:rFonts w:ascii="Arial" w:hAnsi="Arial" w:cs="Arial"/>
                <w:sz w:val="14"/>
                <w:szCs w:val="14"/>
              </w:rPr>
            </w:pPr>
            <w:r w:rsidRPr="00985216">
              <w:rPr>
                <w:rFonts w:ascii="Arial" w:hAnsi="Arial" w:cs="Arial"/>
                <w:sz w:val="14"/>
                <w:szCs w:val="14"/>
              </w:rPr>
              <w:t>210 / 297</w:t>
            </w:r>
          </w:p>
        </w:tc>
      </w:tr>
      <w:tr w:rsidR="00FF5FC6" w:rsidRPr="00FF5FC6" w14:paraId="6F09ABE5" w14:textId="77777777" w:rsidTr="00985216">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3214C1A9" w14:textId="615B5EA9" w:rsidR="00333D01" w:rsidRPr="00985216" w:rsidRDefault="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.02</w:t>
            </w:r>
          </w:p>
        </w:tc>
        <w:tc>
          <w:tcPr>
            <w:tcW w:w="6616" w:type="dxa"/>
            <w:tcBorders>
              <w:top w:val="nil"/>
              <w:left w:val="nil"/>
              <w:bottom w:val="single" w:sz="4" w:space="0" w:color="auto"/>
              <w:right w:val="single" w:sz="4" w:space="0" w:color="auto"/>
            </w:tcBorders>
            <w:shd w:val="clear" w:color="FFFFFF" w:fill="FFFFFF"/>
            <w:noWrap/>
            <w:vAlign w:val="center"/>
            <w:hideMark/>
          </w:tcPr>
          <w:p w14:paraId="61563D58" w14:textId="77777777" w:rsidR="00333D01" w:rsidRPr="00985216" w:rsidRDefault="00333D01">
            <w:pPr>
              <w:rPr>
                <w:rFonts w:ascii="Arial" w:hAnsi="Arial" w:cs="Arial"/>
                <w:sz w:val="14"/>
                <w:szCs w:val="14"/>
              </w:rPr>
            </w:pPr>
            <w:r w:rsidRPr="00985216">
              <w:rPr>
                <w:rFonts w:ascii="Arial" w:hAnsi="Arial" w:cs="Arial"/>
                <w:sz w:val="14"/>
                <w:szCs w:val="14"/>
              </w:rPr>
              <w:t>Plan de Situatie</w:t>
            </w:r>
          </w:p>
        </w:tc>
        <w:tc>
          <w:tcPr>
            <w:tcW w:w="960" w:type="dxa"/>
            <w:tcBorders>
              <w:top w:val="nil"/>
              <w:left w:val="nil"/>
              <w:bottom w:val="single" w:sz="4" w:space="0" w:color="auto"/>
              <w:right w:val="single" w:sz="4" w:space="0" w:color="auto"/>
            </w:tcBorders>
            <w:shd w:val="clear" w:color="FFFFFF" w:fill="FFFFFF"/>
            <w:noWrap/>
            <w:vAlign w:val="center"/>
            <w:hideMark/>
          </w:tcPr>
          <w:p w14:paraId="447C47B6" w14:textId="77777777" w:rsidR="00333D01" w:rsidRPr="00985216" w:rsidRDefault="00333D01">
            <w:pPr>
              <w:rPr>
                <w:rFonts w:ascii="Arial" w:hAnsi="Arial" w:cs="Arial"/>
                <w:sz w:val="14"/>
                <w:szCs w:val="14"/>
              </w:rPr>
            </w:pPr>
            <w:r w:rsidRPr="00985216">
              <w:rPr>
                <w:rFonts w:ascii="Arial" w:hAnsi="Arial" w:cs="Arial"/>
                <w:sz w:val="14"/>
                <w:szCs w:val="14"/>
              </w:rPr>
              <w:t>1:500</w:t>
            </w:r>
          </w:p>
        </w:tc>
        <w:tc>
          <w:tcPr>
            <w:tcW w:w="1355" w:type="dxa"/>
            <w:tcBorders>
              <w:top w:val="nil"/>
              <w:left w:val="nil"/>
              <w:bottom w:val="single" w:sz="4" w:space="0" w:color="auto"/>
              <w:right w:val="single" w:sz="4" w:space="0" w:color="auto"/>
            </w:tcBorders>
            <w:shd w:val="clear" w:color="FFFFFF" w:fill="FFFFFF"/>
            <w:noWrap/>
            <w:vAlign w:val="center"/>
            <w:hideMark/>
          </w:tcPr>
          <w:p w14:paraId="6ED7FCC9" w14:textId="6B3922F3" w:rsidR="00333D01" w:rsidRPr="00985216" w:rsidRDefault="00333D01">
            <w:pPr>
              <w:rPr>
                <w:rFonts w:ascii="Arial" w:hAnsi="Arial" w:cs="Arial"/>
                <w:sz w:val="14"/>
                <w:szCs w:val="14"/>
              </w:rPr>
            </w:pPr>
            <w:r w:rsidRPr="00985216">
              <w:rPr>
                <w:rFonts w:ascii="Arial" w:hAnsi="Arial" w:cs="Arial"/>
                <w:sz w:val="14"/>
                <w:szCs w:val="14"/>
              </w:rPr>
              <w:t>420</w:t>
            </w:r>
            <w:r w:rsidR="00985216" w:rsidRPr="00985216">
              <w:rPr>
                <w:rFonts w:ascii="Arial" w:hAnsi="Arial" w:cs="Arial"/>
                <w:sz w:val="14"/>
                <w:szCs w:val="14"/>
              </w:rPr>
              <w:t xml:space="preserve"> / 297 </w:t>
            </w:r>
          </w:p>
        </w:tc>
      </w:tr>
      <w:tr w:rsidR="00FF5FC6" w:rsidRPr="00FF5FC6" w14:paraId="2BAFFF36" w14:textId="77777777" w:rsidTr="00985216">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61145A37" w14:textId="2EBB7D4F" w:rsidR="00333D01" w:rsidRPr="00985216" w:rsidRDefault="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.03</w:t>
            </w:r>
          </w:p>
        </w:tc>
        <w:tc>
          <w:tcPr>
            <w:tcW w:w="6616" w:type="dxa"/>
            <w:tcBorders>
              <w:top w:val="nil"/>
              <w:left w:val="nil"/>
              <w:bottom w:val="single" w:sz="4" w:space="0" w:color="auto"/>
              <w:right w:val="single" w:sz="4" w:space="0" w:color="auto"/>
            </w:tcBorders>
            <w:shd w:val="clear" w:color="FFFFFF" w:fill="FFFFFF"/>
            <w:noWrap/>
            <w:vAlign w:val="center"/>
            <w:hideMark/>
          </w:tcPr>
          <w:p w14:paraId="64D5CAB7" w14:textId="2CE92AC6" w:rsidR="00333D01" w:rsidRPr="00985216" w:rsidRDefault="00333D01">
            <w:pPr>
              <w:rPr>
                <w:rFonts w:ascii="Arial" w:hAnsi="Arial" w:cs="Arial"/>
                <w:sz w:val="14"/>
                <w:szCs w:val="14"/>
              </w:rPr>
            </w:pPr>
            <w:r w:rsidRPr="00985216">
              <w:rPr>
                <w:rFonts w:ascii="Arial" w:hAnsi="Arial" w:cs="Arial"/>
                <w:sz w:val="14"/>
                <w:szCs w:val="14"/>
              </w:rPr>
              <w:t xml:space="preserve">Plan </w:t>
            </w:r>
            <w:r w:rsidR="00985216" w:rsidRPr="00985216">
              <w:rPr>
                <w:rFonts w:ascii="Arial" w:hAnsi="Arial" w:cs="Arial"/>
                <w:sz w:val="14"/>
                <w:szCs w:val="14"/>
              </w:rPr>
              <w:t>subsol</w:t>
            </w:r>
          </w:p>
        </w:tc>
        <w:tc>
          <w:tcPr>
            <w:tcW w:w="960" w:type="dxa"/>
            <w:tcBorders>
              <w:top w:val="nil"/>
              <w:left w:val="nil"/>
              <w:bottom w:val="single" w:sz="4" w:space="0" w:color="auto"/>
              <w:right w:val="single" w:sz="4" w:space="0" w:color="auto"/>
            </w:tcBorders>
            <w:shd w:val="clear" w:color="FFFFFF" w:fill="FFFFFF"/>
            <w:noWrap/>
            <w:vAlign w:val="center"/>
            <w:hideMark/>
          </w:tcPr>
          <w:p w14:paraId="78CECD68" w14:textId="02A5EDD3" w:rsidR="00333D01" w:rsidRPr="00985216" w:rsidRDefault="00333D01">
            <w:pPr>
              <w:rPr>
                <w:rFonts w:ascii="Arial" w:hAnsi="Arial" w:cs="Arial"/>
                <w:sz w:val="14"/>
                <w:szCs w:val="14"/>
              </w:rPr>
            </w:pPr>
            <w:r w:rsidRPr="00985216">
              <w:rPr>
                <w:rFonts w:ascii="Arial" w:hAnsi="Arial" w:cs="Arial"/>
                <w:sz w:val="14"/>
                <w:szCs w:val="14"/>
              </w:rPr>
              <w:t>1:</w:t>
            </w:r>
            <w:r w:rsidR="00985216" w:rsidRPr="00985216">
              <w:rPr>
                <w:rFonts w:ascii="Arial" w:hAnsi="Arial" w:cs="Arial"/>
                <w:sz w:val="14"/>
                <w:szCs w:val="14"/>
              </w:rPr>
              <w:t>1</w:t>
            </w:r>
            <w:r w:rsidRPr="00985216">
              <w:rPr>
                <w:rFonts w:ascii="Arial" w:hAnsi="Arial" w:cs="Arial"/>
                <w:sz w:val="14"/>
                <w:szCs w:val="14"/>
              </w:rPr>
              <w:t>00</w:t>
            </w:r>
          </w:p>
        </w:tc>
        <w:tc>
          <w:tcPr>
            <w:tcW w:w="1355" w:type="dxa"/>
            <w:tcBorders>
              <w:top w:val="nil"/>
              <w:left w:val="nil"/>
              <w:bottom w:val="single" w:sz="4" w:space="0" w:color="auto"/>
              <w:right w:val="single" w:sz="4" w:space="0" w:color="auto"/>
            </w:tcBorders>
            <w:shd w:val="clear" w:color="FFFFFF" w:fill="FFFFFF"/>
            <w:noWrap/>
            <w:vAlign w:val="center"/>
            <w:hideMark/>
          </w:tcPr>
          <w:p w14:paraId="30AB0372" w14:textId="33D3B5F5" w:rsidR="00333D01" w:rsidRPr="00985216" w:rsidRDefault="00333D01">
            <w:pPr>
              <w:rPr>
                <w:rFonts w:ascii="Arial" w:hAnsi="Arial" w:cs="Arial"/>
                <w:sz w:val="14"/>
                <w:szCs w:val="14"/>
              </w:rPr>
            </w:pPr>
            <w:r w:rsidRPr="00985216">
              <w:rPr>
                <w:rFonts w:ascii="Arial" w:hAnsi="Arial" w:cs="Arial"/>
                <w:sz w:val="14"/>
                <w:szCs w:val="14"/>
              </w:rPr>
              <w:t>297</w:t>
            </w:r>
            <w:r w:rsidR="00985216" w:rsidRPr="00985216">
              <w:rPr>
                <w:rFonts w:ascii="Arial" w:hAnsi="Arial" w:cs="Arial"/>
                <w:sz w:val="14"/>
                <w:szCs w:val="14"/>
              </w:rPr>
              <w:t xml:space="preserve"> / 420 </w:t>
            </w:r>
          </w:p>
        </w:tc>
      </w:tr>
      <w:tr w:rsidR="00985216" w:rsidRPr="00FF5FC6" w14:paraId="3F8AE9FA" w14:textId="77777777" w:rsidTr="00EC6EC2">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9DE8972" w14:textId="79E33564"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.04</w:t>
            </w:r>
          </w:p>
        </w:tc>
        <w:tc>
          <w:tcPr>
            <w:tcW w:w="6616" w:type="dxa"/>
            <w:tcBorders>
              <w:top w:val="nil"/>
              <w:left w:val="nil"/>
              <w:bottom w:val="single" w:sz="4" w:space="0" w:color="auto"/>
              <w:right w:val="single" w:sz="4" w:space="0" w:color="auto"/>
            </w:tcBorders>
            <w:shd w:val="clear" w:color="FFFFFF" w:fill="FFFFFF"/>
            <w:noWrap/>
            <w:vAlign w:val="center"/>
            <w:hideMark/>
          </w:tcPr>
          <w:p w14:paraId="094B9131" w14:textId="33556CF5" w:rsidR="00985216" w:rsidRPr="00985216" w:rsidRDefault="00985216" w:rsidP="00985216">
            <w:pPr>
              <w:rPr>
                <w:rFonts w:ascii="Arial" w:hAnsi="Arial" w:cs="Arial"/>
                <w:sz w:val="14"/>
                <w:szCs w:val="14"/>
              </w:rPr>
            </w:pPr>
            <w:r w:rsidRPr="00985216">
              <w:rPr>
                <w:rFonts w:ascii="Arial" w:hAnsi="Arial" w:cs="Arial"/>
                <w:sz w:val="14"/>
                <w:szCs w:val="14"/>
              </w:rPr>
              <w:t>Plan parter</w:t>
            </w:r>
          </w:p>
        </w:tc>
        <w:tc>
          <w:tcPr>
            <w:tcW w:w="960" w:type="dxa"/>
            <w:tcBorders>
              <w:top w:val="nil"/>
              <w:left w:val="nil"/>
              <w:bottom w:val="single" w:sz="4" w:space="0" w:color="auto"/>
              <w:right w:val="single" w:sz="4" w:space="0" w:color="auto"/>
            </w:tcBorders>
            <w:shd w:val="clear" w:color="FFFFFF" w:fill="FFFFFF"/>
            <w:noWrap/>
            <w:hideMark/>
          </w:tcPr>
          <w:p w14:paraId="330DAFD0" w14:textId="5BC6EC4A"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2F1E7C14" w14:textId="3EBFEA09"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2682DFEC" w14:textId="77777777" w:rsidTr="00B50E82">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F3EE613" w14:textId="188F9847"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.05</w:t>
            </w:r>
          </w:p>
        </w:tc>
        <w:tc>
          <w:tcPr>
            <w:tcW w:w="6616" w:type="dxa"/>
            <w:tcBorders>
              <w:top w:val="nil"/>
              <w:left w:val="nil"/>
              <w:bottom w:val="single" w:sz="4" w:space="0" w:color="auto"/>
              <w:right w:val="single" w:sz="4" w:space="0" w:color="auto"/>
            </w:tcBorders>
            <w:shd w:val="clear" w:color="FFFFFF" w:fill="FFFFFF"/>
            <w:noWrap/>
            <w:vAlign w:val="center"/>
            <w:hideMark/>
          </w:tcPr>
          <w:p w14:paraId="3B0D40F7" w14:textId="1DF7CC7D" w:rsidR="00985216" w:rsidRPr="00985216" w:rsidRDefault="00985216" w:rsidP="00985216">
            <w:pPr>
              <w:rPr>
                <w:rFonts w:ascii="Arial" w:hAnsi="Arial" w:cs="Arial"/>
                <w:sz w:val="14"/>
                <w:szCs w:val="14"/>
              </w:rPr>
            </w:pPr>
            <w:r w:rsidRPr="00985216">
              <w:rPr>
                <w:rFonts w:ascii="Arial" w:hAnsi="Arial" w:cs="Arial"/>
                <w:sz w:val="14"/>
                <w:szCs w:val="14"/>
              </w:rPr>
              <w:t>Plan etaj 1</w:t>
            </w:r>
          </w:p>
        </w:tc>
        <w:tc>
          <w:tcPr>
            <w:tcW w:w="960" w:type="dxa"/>
            <w:tcBorders>
              <w:top w:val="nil"/>
              <w:left w:val="nil"/>
              <w:bottom w:val="single" w:sz="4" w:space="0" w:color="auto"/>
              <w:right w:val="single" w:sz="4" w:space="0" w:color="auto"/>
            </w:tcBorders>
            <w:shd w:val="clear" w:color="FFFFFF" w:fill="FFFFFF"/>
            <w:noWrap/>
            <w:hideMark/>
          </w:tcPr>
          <w:p w14:paraId="06822A50" w14:textId="7F30EF06"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4A9DE5BA" w14:textId="5C818C96"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0D257D50" w14:textId="77777777" w:rsidTr="008738B5">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05D521ED" w14:textId="1D247F3C"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.06</w:t>
            </w:r>
          </w:p>
        </w:tc>
        <w:tc>
          <w:tcPr>
            <w:tcW w:w="6616" w:type="dxa"/>
            <w:tcBorders>
              <w:top w:val="nil"/>
              <w:left w:val="nil"/>
              <w:bottom w:val="single" w:sz="4" w:space="0" w:color="auto"/>
              <w:right w:val="single" w:sz="4" w:space="0" w:color="auto"/>
            </w:tcBorders>
            <w:shd w:val="clear" w:color="FFFFFF" w:fill="FFFFFF"/>
            <w:noWrap/>
            <w:vAlign w:val="center"/>
            <w:hideMark/>
          </w:tcPr>
          <w:p w14:paraId="5C83359F" w14:textId="3B4AE20D" w:rsidR="00985216" w:rsidRPr="00985216" w:rsidRDefault="00985216" w:rsidP="00985216">
            <w:pPr>
              <w:rPr>
                <w:rFonts w:ascii="Arial" w:hAnsi="Arial" w:cs="Arial"/>
                <w:sz w:val="14"/>
                <w:szCs w:val="14"/>
              </w:rPr>
            </w:pPr>
            <w:r w:rsidRPr="00985216">
              <w:rPr>
                <w:rFonts w:ascii="Arial" w:hAnsi="Arial" w:cs="Arial"/>
                <w:sz w:val="14"/>
                <w:szCs w:val="14"/>
              </w:rPr>
              <w:t>Plan etaj 2</w:t>
            </w:r>
          </w:p>
        </w:tc>
        <w:tc>
          <w:tcPr>
            <w:tcW w:w="960" w:type="dxa"/>
            <w:tcBorders>
              <w:top w:val="nil"/>
              <w:left w:val="nil"/>
              <w:bottom w:val="single" w:sz="4" w:space="0" w:color="auto"/>
              <w:right w:val="single" w:sz="4" w:space="0" w:color="auto"/>
            </w:tcBorders>
            <w:shd w:val="clear" w:color="FFFFFF" w:fill="FFFFFF"/>
            <w:noWrap/>
            <w:hideMark/>
          </w:tcPr>
          <w:p w14:paraId="30ACFB44" w14:textId="4CC64662"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773025C2" w14:textId="06E5251C"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23E8F091" w14:textId="77777777" w:rsidTr="00900632">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72452706" w14:textId="3E057A79"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.07</w:t>
            </w:r>
          </w:p>
        </w:tc>
        <w:tc>
          <w:tcPr>
            <w:tcW w:w="6616" w:type="dxa"/>
            <w:tcBorders>
              <w:top w:val="nil"/>
              <w:left w:val="nil"/>
              <w:bottom w:val="single" w:sz="4" w:space="0" w:color="auto"/>
              <w:right w:val="single" w:sz="4" w:space="0" w:color="auto"/>
            </w:tcBorders>
            <w:shd w:val="clear" w:color="FFFFFF" w:fill="FFFFFF"/>
            <w:noWrap/>
            <w:vAlign w:val="center"/>
            <w:hideMark/>
          </w:tcPr>
          <w:p w14:paraId="61F6FD86" w14:textId="42CEEEBB" w:rsidR="00985216" w:rsidRPr="00985216" w:rsidRDefault="00985216" w:rsidP="00985216">
            <w:pPr>
              <w:rPr>
                <w:rFonts w:ascii="Arial" w:hAnsi="Arial" w:cs="Arial"/>
                <w:sz w:val="14"/>
                <w:szCs w:val="14"/>
              </w:rPr>
            </w:pPr>
            <w:r w:rsidRPr="00985216">
              <w:rPr>
                <w:rFonts w:ascii="Arial" w:hAnsi="Arial" w:cs="Arial"/>
                <w:sz w:val="14"/>
                <w:szCs w:val="14"/>
              </w:rPr>
              <w:t xml:space="preserve">Plan Mansarda </w:t>
            </w:r>
          </w:p>
        </w:tc>
        <w:tc>
          <w:tcPr>
            <w:tcW w:w="960" w:type="dxa"/>
            <w:tcBorders>
              <w:top w:val="nil"/>
              <w:left w:val="nil"/>
              <w:bottom w:val="single" w:sz="4" w:space="0" w:color="auto"/>
              <w:right w:val="single" w:sz="4" w:space="0" w:color="auto"/>
            </w:tcBorders>
            <w:shd w:val="clear" w:color="FFFFFF" w:fill="FFFFFF"/>
            <w:noWrap/>
            <w:hideMark/>
          </w:tcPr>
          <w:p w14:paraId="5B68F0B1" w14:textId="70A0FB42"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63E6AF88" w14:textId="092A62F9"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481EDC7B" w14:textId="77777777" w:rsidTr="00E441AD">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3A619D54" w14:textId="52B13569"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.08</w:t>
            </w:r>
          </w:p>
        </w:tc>
        <w:tc>
          <w:tcPr>
            <w:tcW w:w="6616" w:type="dxa"/>
            <w:tcBorders>
              <w:top w:val="nil"/>
              <w:left w:val="nil"/>
              <w:bottom w:val="single" w:sz="4" w:space="0" w:color="auto"/>
              <w:right w:val="single" w:sz="4" w:space="0" w:color="auto"/>
            </w:tcBorders>
            <w:shd w:val="clear" w:color="FFFFFF" w:fill="FFFFFF"/>
            <w:noWrap/>
            <w:vAlign w:val="center"/>
            <w:hideMark/>
          </w:tcPr>
          <w:p w14:paraId="4DDD7143" w14:textId="17A945E4" w:rsidR="00985216" w:rsidRPr="00985216" w:rsidRDefault="00985216" w:rsidP="00985216">
            <w:pPr>
              <w:rPr>
                <w:rFonts w:ascii="Arial" w:hAnsi="Arial" w:cs="Arial"/>
                <w:sz w:val="14"/>
                <w:szCs w:val="14"/>
              </w:rPr>
            </w:pPr>
            <w:r w:rsidRPr="00985216">
              <w:rPr>
                <w:rFonts w:ascii="Arial" w:hAnsi="Arial" w:cs="Arial"/>
                <w:sz w:val="14"/>
                <w:szCs w:val="14"/>
              </w:rPr>
              <w:t xml:space="preserve">Plan Invelitoare </w:t>
            </w:r>
          </w:p>
        </w:tc>
        <w:tc>
          <w:tcPr>
            <w:tcW w:w="960" w:type="dxa"/>
            <w:tcBorders>
              <w:top w:val="nil"/>
              <w:left w:val="nil"/>
              <w:bottom w:val="single" w:sz="4" w:space="0" w:color="auto"/>
              <w:right w:val="single" w:sz="4" w:space="0" w:color="auto"/>
            </w:tcBorders>
            <w:shd w:val="clear" w:color="FFFFFF" w:fill="FFFFFF"/>
            <w:noWrap/>
            <w:hideMark/>
          </w:tcPr>
          <w:p w14:paraId="434EF7B3" w14:textId="6518DBA5"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47815822" w14:textId="73FE1F88"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332AEC7E" w14:textId="77777777" w:rsidTr="006E51BA">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62FD2323" w14:textId="7E32DC02"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.09</w:t>
            </w:r>
          </w:p>
        </w:tc>
        <w:tc>
          <w:tcPr>
            <w:tcW w:w="6616" w:type="dxa"/>
            <w:tcBorders>
              <w:top w:val="nil"/>
              <w:left w:val="nil"/>
              <w:bottom w:val="single" w:sz="4" w:space="0" w:color="auto"/>
              <w:right w:val="single" w:sz="4" w:space="0" w:color="auto"/>
            </w:tcBorders>
            <w:shd w:val="clear" w:color="FFFFFF" w:fill="FFFFFF"/>
            <w:noWrap/>
            <w:vAlign w:val="center"/>
            <w:hideMark/>
          </w:tcPr>
          <w:p w14:paraId="2439E85B" w14:textId="7ED1BD19" w:rsidR="00985216" w:rsidRPr="00985216" w:rsidRDefault="00985216" w:rsidP="00985216">
            <w:pPr>
              <w:rPr>
                <w:rFonts w:ascii="Arial" w:hAnsi="Arial" w:cs="Arial"/>
                <w:sz w:val="14"/>
                <w:szCs w:val="14"/>
              </w:rPr>
            </w:pPr>
            <w:r w:rsidRPr="00985216">
              <w:rPr>
                <w:rFonts w:ascii="Arial" w:hAnsi="Arial" w:cs="Arial"/>
                <w:sz w:val="14"/>
                <w:szCs w:val="14"/>
              </w:rPr>
              <w:t>Sectiune A-A</w:t>
            </w:r>
          </w:p>
        </w:tc>
        <w:tc>
          <w:tcPr>
            <w:tcW w:w="960" w:type="dxa"/>
            <w:tcBorders>
              <w:top w:val="nil"/>
              <w:left w:val="nil"/>
              <w:bottom w:val="single" w:sz="4" w:space="0" w:color="auto"/>
              <w:right w:val="single" w:sz="4" w:space="0" w:color="auto"/>
            </w:tcBorders>
            <w:shd w:val="clear" w:color="FFFFFF" w:fill="FFFFFF"/>
            <w:noWrap/>
            <w:hideMark/>
          </w:tcPr>
          <w:p w14:paraId="5C93C173" w14:textId="2EAD381A"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2B71432D" w14:textId="5A23856B" w:rsidR="00985216" w:rsidRPr="00FF5FC6" w:rsidRDefault="00985216" w:rsidP="00985216">
            <w:pPr>
              <w:rPr>
                <w:rFonts w:ascii="Arial" w:hAnsi="Arial" w:cs="Arial"/>
                <w:color w:val="FF0000"/>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58013BCF" w14:textId="77777777" w:rsidTr="00BA6237">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0BF5AC5" w14:textId="305CC08D"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.10</w:t>
            </w:r>
          </w:p>
        </w:tc>
        <w:tc>
          <w:tcPr>
            <w:tcW w:w="6616" w:type="dxa"/>
            <w:tcBorders>
              <w:top w:val="nil"/>
              <w:left w:val="nil"/>
              <w:bottom w:val="single" w:sz="4" w:space="0" w:color="auto"/>
              <w:right w:val="single" w:sz="4" w:space="0" w:color="auto"/>
            </w:tcBorders>
            <w:shd w:val="clear" w:color="FFFFFF" w:fill="FFFFFF"/>
            <w:noWrap/>
            <w:vAlign w:val="center"/>
            <w:hideMark/>
          </w:tcPr>
          <w:p w14:paraId="1809E580" w14:textId="1128EDA9" w:rsidR="00985216" w:rsidRPr="00985216" w:rsidRDefault="00985216" w:rsidP="00985216">
            <w:pPr>
              <w:rPr>
                <w:rFonts w:ascii="Arial" w:hAnsi="Arial" w:cs="Arial"/>
                <w:sz w:val="14"/>
                <w:szCs w:val="14"/>
              </w:rPr>
            </w:pPr>
            <w:r w:rsidRPr="00985216">
              <w:rPr>
                <w:rFonts w:ascii="Arial" w:hAnsi="Arial" w:cs="Arial"/>
                <w:sz w:val="14"/>
                <w:szCs w:val="14"/>
              </w:rPr>
              <w:t>Fatada principala</w:t>
            </w:r>
          </w:p>
        </w:tc>
        <w:tc>
          <w:tcPr>
            <w:tcW w:w="960" w:type="dxa"/>
            <w:tcBorders>
              <w:top w:val="nil"/>
              <w:left w:val="nil"/>
              <w:bottom w:val="single" w:sz="4" w:space="0" w:color="auto"/>
              <w:right w:val="single" w:sz="4" w:space="0" w:color="auto"/>
            </w:tcBorders>
            <w:shd w:val="clear" w:color="FFFFFF" w:fill="FFFFFF"/>
            <w:noWrap/>
            <w:hideMark/>
          </w:tcPr>
          <w:p w14:paraId="4EB6203D" w14:textId="38904EDA"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3BFF9B9A" w14:textId="4A197762" w:rsidR="00985216" w:rsidRPr="00FF5FC6" w:rsidRDefault="00985216" w:rsidP="00985216">
            <w:pPr>
              <w:rPr>
                <w:rFonts w:ascii="Arial" w:hAnsi="Arial" w:cs="Arial"/>
                <w:color w:val="FF0000"/>
                <w:sz w:val="14"/>
                <w:szCs w:val="14"/>
              </w:rPr>
            </w:pPr>
            <w:r>
              <w:rPr>
                <w:rFonts w:ascii="Arial" w:hAnsi="Arial" w:cs="Arial"/>
                <w:sz w:val="14"/>
                <w:szCs w:val="14"/>
              </w:rPr>
              <w:t>650</w:t>
            </w:r>
            <w:r w:rsidRPr="00985216">
              <w:rPr>
                <w:rFonts w:ascii="Arial" w:hAnsi="Arial" w:cs="Arial"/>
                <w:sz w:val="14"/>
                <w:szCs w:val="14"/>
              </w:rPr>
              <w:t xml:space="preserve"> </w:t>
            </w:r>
            <w:r>
              <w:rPr>
                <w:rFonts w:ascii="Arial" w:hAnsi="Arial" w:cs="Arial"/>
                <w:sz w:val="14"/>
                <w:szCs w:val="14"/>
              </w:rPr>
              <w:t xml:space="preserve">/ </w:t>
            </w:r>
            <w:r w:rsidRPr="00985216">
              <w:rPr>
                <w:rFonts w:ascii="Arial" w:hAnsi="Arial" w:cs="Arial"/>
                <w:sz w:val="14"/>
                <w:szCs w:val="14"/>
              </w:rPr>
              <w:t>297</w:t>
            </w:r>
          </w:p>
        </w:tc>
      </w:tr>
      <w:tr w:rsidR="00985216" w:rsidRPr="00FF5FC6" w14:paraId="6B91714D" w14:textId="77777777" w:rsidTr="000D53F5">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2605E5F" w14:textId="33535F59"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.11</w:t>
            </w:r>
          </w:p>
        </w:tc>
        <w:tc>
          <w:tcPr>
            <w:tcW w:w="6616" w:type="dxa"/>
            <w:tcBorders>
              <w:top w:val="nil"/>
              <w:left w:val="nil"/>
              <w:bottom w:val="single" w:sz="4" w:space="0" w:color="auto"/>
              <w:right w:val="single" w:sz="4" w:space="0" w:color="auto"/>
            </w:tcBorders>
            <w:shd w:val="clear" w:color="FFFFFF" w:fill="FFFFFF"/>
            <w:noWrap/>
            <w:vAlign w:val="center"/>
            <w:hideMark/>
          </w:tcPr>
          <w:p w14:paraId="06114B1E" w14:textId="64086ACB" w:rsidR="00985216" w:rsidRPr="00985216" w:rsidRDefault="00985216" w:rsidP="00985216">
            <w:pPr>
              <w:rPr>
                <w:rFonts w:ascii="Arial" w:hAnsi="Arial" w:cs="Arial"/>
                <w:sz w:val="14"/>
                <w:szCs w:val="14"/>
              </w:rPr>
            </w:pPr>
            <w:r w:rsidRPr="00985216">
              <w:rPr>
                <w:rFonts w:ascii="Arial" w:hAnsi="Arial" w:cs="Arial"/>
                <w:sz w:val="14"/>
                <w:szCs w:val="14"/>
              </w:rPr>
              <w:t>Fatada laterala dreapta</w:t>
            </w:r>
          </w:p>
        </w:tc>
        <w:tc>
          <w:tcPr>
            <w:tcW w:w="960" w:type="dxa"/>
            <w:tcBorders>
              <w:top w:val="nil"/>
              <w:left w:val="nil"/>
              <w:bottom w:val="single" w:sz="4" w:space="0" w:color="auto"/>
              <w:right w:val="single" w:sz="4" w:space="0" w:color="auto"/>
            </w:tcBorders>
            <w:shd w:val="clear" w:color="FFFFFF" w:fill="FFFFFF"/>
            <w:noWrap/>
            <w:hideMark/>
          </w:tcPr>
          <w:p w14:paraId="607B60E3" w14:textId="62976A29"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7840DDFF" w14:textId="7D17C368" w:rsidR="00985216" w:rsidRPr="00FF5FC6" w:rsidRDefault="00985216" w:rsidP="00985216">
            <w:pPr>
              <w:rPr>
                <w:rFonts w:ascii="Arial" w:hAnsi="Arial" w:cs="Arial"/>
                <w:color w:val="FF0000"/>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7481A6D8" w14:textId="77777777" w:rsidTr="00056DBB">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5B485F1" w14:textId="0ED14D5F"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.12</w:t>
            </w:r>
          </w:p>
        </w:tc>
        <w:tc>
          <w:tcPr>
            <w:tcW w:w="6616" w:type="dxa"/>
            <w:tcBorders>
              <w:top w:val="nil"/>
              <w:left w:val="nil"/>
              <w:bottom w:val="single" w:sz="4" w:space="0" w:color="auto"/>
              <w:right w:val="single" w:sz="4" w:space="0" w:color="auto"/>
            </w:tcBorders>
            <w:shd w:val="clear" w:color="FFFFFF" w:fill="FFFFFF"/>
            <w:noWrap/>
            <w:vAlign w:val="center"/>
            <w:hideMark/>
          </w:tcPr>
          <w:p w14:paraId="398348D7" w14:textId="54C85BF3" w:rsidR="00985216" w:rsidRPr="00985216" w:rsidRDefault="00985216" w:rsidP="00985216">
            <w:pPr>
              <w:rPr>
                <w:rFonts w:ascii="Arial" w:hAnsi="Arial" w:cs="Arial"/>
                <w:sz w:val="14"/>
                <w:szCs w:val="14"/>
              </w:rPr>
            </w:pPr>
            <w:r w:rsidRPr="00985216">
              <w:rPr>
                <w:rFonts w:ascii="Arial" w:hAnsi="Arial" w:cs="Arial"/>
                <w:sz w:val="14"/>
                <w:szCs w:val="14"/>
              </w:rPr>
              <w:t>Fatada laterala stanga</w:t>
            </w:r>
          </w:p>
        </w:tc>
        <w:tc>
          <w:tcPr>
            <w:tcW w:w="960" w:type="dxa"/>
            <w:tcBorders>
              <w:top w:val="nil"/>
              <w:left w:val="nil"/>
              <w:bottom w:val="single" w:sz="4" w:space="0" w:color="auto"/>
              <w:right w:val="single" w:sz="4" w:space="0" w:color="auto"/>
            </w:tcBorders>
            <w:shd w:val="clear" w:color="FFFFFF" w:fill="FFFFFF"/>
            <w:noWrap/>
            <w:hideMark/>
          </w:tcPr>
          <w:p w14:paraId="7C8E3538" w14:textId="0FFAC384"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769CB2BB" w14:textId="22C2C19F" w:rsidR="00985216" w:rsidRPr="00FF5FC6" w:rsidRDefault="00985216" w:rsidP="00985216">
            <w:pPr>
              <w:rPr>
                <w:rFonts w:ascii="Arial" w:hAnsi="Arial" w:cs="Arial"/>
                <w:color w:val="FF0000"/>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09F47895"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2CEA9080" w14:textId="0DB28E73"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.13</w:t>
            </w:r>
          </w:p>
        </w:tc>
        <w:tc>
          <w:tcPr>
            <w:tcW w:w="6616" w:type="dxa"/>
            <w:tcBorders>
              <w:top w:val="nil"/>
              <w:left w:val="nil"/>
              <w:bottom w:val="single" w:sz="4" w:space="0" w:color="auto"/>
              <w:right w:val="single" w:sz="4" w:space="0" w:color="auto"/>
            </w:tcBorders>
            <w:shd w:val="clear" w:color="FFFFFF" w:fill="FFFFFF"/>
            <w:noWrap/>
            <w:vAlign w:val="center"/>
            <w:hideMark/>
          </w:tcPr>
          <w:p w14:paraId="3DB644DC" w14:textId="5F01C4DF" w:rsidR="00985216" w:rsidRPr="00985216" w:rsidRDefault="00985216" w:rsidP="00985216">
            <w:pPr>
              <w:rPr>
                <w:rFonts w:ascii="Arial" w:hAnsi="Arial" w:cs="Arial"/>
                <w:sz w:val="14"/>
                <w:szCs w:val="14"/>
              </w:rPr>
            </w:pPr>
            <w:r w:rsidRPr="00985216">
              <w:rPr>
                <w:rFonts w:ascii="Arial" w:hAnsi="Arial" w:cs="Arial"/>
                <w:sz w:val="14"/>
                <w:szCs w:val="14"/>
              </w:rPr>
              <w:t>Fatada secundara</w:t>
            </w:r>
          </w:p>
        </w:tc>
        <w:tc>
          <w:tcPr>
            <w:tcW w:w="960" w:type="dxa"/>
            <w:tcBorders>
              <w:top w:val="nil"/>
              <w:left w:val="nil"/>
              <w:bottom w:val="single" w:sz="4" w:space="0" w:color="auto"/>
              <w:right w:val="single" w:sz="4" w:space="0" w:color="auto"/>
            </w:tcBorders>
            <w:shd w:val="clear" w:color="FFFFFF" w:fill="FFFFFF"/>
            <w:noWrap/>
            <w:hideMark/>
          </w:tcPr>
          <w:p w14:paraId="147C74E8" w14:textId="75843AEB"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59D989D" w14:textId="29FB8B3A" w:rsidR="00985216" w:rsidRPr="00FF5FC6" w:rsidRDefault="00985216" w:rsidP="00985216">
            <w:pPr>
              <w:rPr>
                <w:rFonts w:ascii="Arial" w:hAnsi="Arial" w:cs="Arial"/>
                <w:color w:val="FF0000"/>
                <w:sz w:val="14"/>
                <w:szCs w:val="14"/>
              </w:rPr>
            </w:pPr>
            <w:r>
              <w:rPr>
                <w:rFonts w:ascii="Arial" w:hAnsi="Arial" w:cs="Arial"/>
                <w:sz w:val="14"/>
                <w:szCs w:val="14"/>
              </w:rPr>
              <w:t>650</w:t>
            </w:r>
            <w:r w:rsidRPr="00985216">
              <w:rPr>
                <w:rFonts w:ascii="Arial" w:hAnsi="Arial" w:cs="Arial"/>
                <w:sz w:val="14"/>
                <w:szCs w:val="14"/>
              </w:rPr>
              <w:t xml:space="preserve"> </w:t>
            </w:r>
            <w:r>
              <w:rPr>
                <w:rFonts w:ascii="Arial" w:hAnsi="Arial" w:cs="Arial"/>
                <w:sz w:val="14"/>
                <w:szCs w:val="14"/>
              </w:rPr>
              <w:t xml:space="preserve">/ </w:t>
            </w:r>
            <w:r w:rsidRPr="00985216">
              <w:rPr>
                <w:rFonts w:ascii="Arial" w:hAnsi="Arial" w:cs="Arial"/>
                <w:sz w:val="14"/>
                <w:szCs w:val="14"/>
              </w:rPr>
              <w:t>297</w:t>
            </w:r>
          </w:p>
        </w:tc>
      </w:tr>
      <w:tr w:rsidR="00985216" w:rsidRPr="00FF5FC6" w14:paraId="004F65FD" w14:textId="77777777" w:rsidTr="00B923EF">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18C21C08" w14:textId="3CD18A01" w:rsidR="00985216" w:rsidRPr="00985216" w:rsidRDefault="00985216" w:rsidP="00985216">
            <w:pPr>
              <w:rPr>
                <w:rFonts w:ascii="Arial" w:hAnsi="Arial" w:cs="Arial"/>
                <w:sz w:val="14"/>
                <w:szCs w:val="14"/>
              </w:rPr>
            </w:pPr>
            <w:r w:rsidRPr="00985216">
              <w:rPr>
                <w:rFonts w:ascii="Arial" w:hAnsi="Arial" w:cs="Arial"/>
                <w:sz w:val="14"/>
                <w:szCs w:val="14"/>
              </w:rPr>
              <w:t>AP.02</w:t>
            </w:r>
          </w:p>
        </w:tc>
        <w:tc>
          <w:tcPr>
            <w:tcW w:w="6616" w:type="dxa"/>
            <w:tcBorders>
              <w:top w:val="nil"/>
              <w:left w:val="nil"/>
              <w:bottom w:val="single" w:sz="4" w:space="0" w:color="auto"/>
              <w:right w:val="single" w:sz="4" w:space="0" w:color="auto"/>
            </w:tcBorders>
            <w:shd w:val="clear" w:color="FFFFFF" w:fill="FFFFFF"/>
            <w:noWrap/>
            <w:vAlign w:val="center"/>
          </w:tcPr>
          <w:p w14:paraId="69BA2F61" w14:textId="4DA818FC" w:rsidR="00985216" w:rsidRPr="00985216" w:rsidRDefault="00985216" w:rsidP="00985216">
            <w:pPr>
              <w:rPr>
                <w:rFonts w:ascii="Arial" w:hAnsi="Arial" w:cs="Arial"/>
                <w:sz w:val="14"/>
                <w:szCs w:val="14"/>
              </w:rPr>
            </w:pPr>
            <w:r w:rsidRPr="00985216">
              <w:rPr>
                <w:rFonts w:ascii="Arial" w:hAnsi="Arial" w:cs="Arial"/>
                <w:sz w:val="14"/>
                <w:szCs w:val="14"/>
              </w:rPr>
              <w:t>Plan de Situatie</w:t>
            </w:r>
          </w:p>
        </w:tc>
        <w:tc>
          <w:tcPr>
            <w:tcW w:w="960" w:type="dxa"/>
            <w:tcBorders>
              <w:top w:val="nil"/>
              <w:left w:val="nil"/>
              <w:bottom w:val="single" w:sz="4" w:space="0" w:color="auto"/>
              <w:right w:val="single" w:sz="4" w:space="0" w:color="auto"/>
            </w:tcBorders>
            <w:shd w:val="clear" w:color="FFFFFF" w:fill="FFFFFF"/>
            <w:noWrap/>
            <w:vAlign w:val="center"/>
          </w:tcPr>
          <w:p w14:paraId="26B8793A" w14:textId="44D36678" w:rsidR="00985216" w:rsidRPr="00C63032" w:rsidRDefault="00985216" w:rsidP="00985216">
            <w:pPr>
              <w:rPr>
                <w:rFonts w:ascii="Arial" w:hAnsi="Arial" w:cs="Arial"/>
                <w:sz w:val="14"/>
                <w:szCs w:val="14"/>
              </w:rPr>
            </w:pPr>
            <w:r w:rsidRPr="00985216">
              <w:rPr>
                <w:rFonts w:ascii="Arial" w:hAnsi="Arial" w:cs="Arial"/>
                <w:sz w:val="14"/>
                <w:szCs w:val="14"/>
              </w:rPr>
              <w:t>1:500</w:t>
            </w:r>
          </w:p>
        </w:tc>
        <w:tc>
          <w:tcPr>
            <w:tcW w:w="1355" w:type="dxa"/>
            <w:tcBorders>
              <w:top w:val="nil"/>
              <w:left w:val="nil"/>
              <w:bottom w:val="single" w:sz="4" w:space="0" w:color="auto"/>
              <w:right w:val="single" w:sz="4" w:space="0" w:color="auto"/>
            </w:tcBorders>
            <w:shd w:val="clear" w:color="FFFFFF" w:fill="FFFFFF"/>
            <w:noWrap/>
            <w:vAlign w:val="center"/>
          </w:tcPr>
          <w:p w14:paraId="0E0F6982" w14:textId="7D0EEB26" w:rsidR="00985216" w:rsidRDefault="00985216" w:rsidP="00985216">
            <w:pPr>
              <w:rPr>
                <w:rFonts w:ascii="Arial" w:hAnsi="Arial" w:cs="Arial"/>
                <w:sz w:val="14"/>
                <w:szCs w:val="14"/>
              </w:rPr>
            </w:pPr>
            <w:r w:rsidRPr="00985216">
              <w:rPr>
                <w:rFonts w:ascii="Arial" w:hAnsi="Arial" w:cs="Arial"/>
                <w:sz w:val="14"/>
                <w:szCs w:val="14"/>
              </w:rPr>
              <w:t xml:space="preserve">420 / 297 </w:t>
            </w:r>
          </w:p>
        </w:tc>
      </w:tr>
      <w:tr w:rsidR="00985216" w:rsidRPr="00FF5FC6" w14:paraId="76D0E815" w14:textId="77777777" w:rsidTr="00B923EF">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01FF857A" w14:textId="405FFDAD" w:rsidR="00985216" w:rsidRPr="00985216" w:rsidRDefault="00985216" w:rsidP="00985216">
            <w:pPr>
              <w:rPr>
                <w:rFonts w:ascii="Arial" w:hAnsi="Arial" w:cs="Arial"/>
                <w:sz w:val="14"/>
                <w:szCs w:val="14"/>
              </w:rPr>
            </w:pPr>
            <w:r w:rsidRPr="00985216">
              <w:rPr>
                <w:rFonts w:ascii="Arial" w:hAnsi="Arial" w:cs="Arial"/>
                <w:sz w:val="14"/>
                <w:szCs w:val="14"/>
              </w:rPr>
              <w:t>AP.03</w:t>
            </w:r>
          </w:p>
        </w:tc>
        <w:tc>
          <w:tcPr>
            <w:tcW w:w="6616" w:type="dxa"/>
            <w:tcBorders>
              <w:top w:val="nil"/>
              <w:left w:val="nil"/>
              <w:bottom w:val="single" w:sz="4" w:space="0" w:color="auto"/>
              <w:right w:val="single" w:sz="4" w:space="0" w:color="auto"/>
            </w:tcBorders>
            <w:shd w:val="clear" w:color="FFFFFF" w:fill="FFFFFF"/>
            <w:noWrap/>
            <w:vAlign w:val="center"/>
          </w:tcPr>
          <w:p w14:paraId="42B03C9D" w14:textId="3D93ACD7" w:rsidR="00985216" w:rsidRPr="00985216" w:rsidRDefault="00985216" w:rsidP="00985216">
            <w:pPr>
              <w:rPr>
                <w:rFonts w:ascii="Arial" w:hAnsi="Arial" w:cs="Arial"/>
                <w:sz w:val="14"/>
                <w:szCs w:val="14"/>
              </w:rPr>
            </w:pPr>
            <w:r w:rsidRPr="00985216">
              <w:rPr>
                <w:rFonts w:ascii="Arial" w:hAnsi="Arial" w:cs="Arial"/>
                <w:sz w:val="14"/>
                <w:szCs w:val="14"/>
              </w:rPr>
              <w:t>Plan subsol</w:t>
            </w:r>
          </w:p>
        </w:tc>
        <w:tc>
          <w:tcPr>
            <w:tcW w:w="960" w:type="dxa"/>
            <w:tcBorders>
              <w:top w:val="nil"/>
              <w:left w:val="nil"/>
              <w:bottom w:val="single" w:sz="4" w:space="0" w:color="auto"/>
              <w:right w:val="single" w:sz="4" w:space="0" w:color="auto"/>
            </w:tcBorders>
            <w:shd w:val="clear" w:color="FFFFFF" w:fill="FFFFFF"/>
            <w:noWrap/>
            <w:vAlign w:val="center"/>
          </w:tcPr>
          <w:p w14:paraId="7E121BB7" w14:textId="655A8986" w:rsidR="00985216" w:rsidRPr="00C63032" w:rsidRDefault="00985216" w:rsidP="00985216">
            <w:pPr>
              <w:rPr>
                <w:rFonts w:ascii="Arial" w:hAnsi="Arial" w:cs="Arial"/>
                <w:sz w:val="14"/>
                <w:szCs w:val="14"/>
              </w:rPr>
            </w:pPr>
            <w:r w:rsidRPr="00985216">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17BE33AB" w14:textId="5D5AB637" w:rsidR="00985216" w:rsidRDefault="00985216" w:rsidP="00985216">
            <w:pPr>
              <w:rPr>
                <w:rFonts w:ascii="Arial" w:hAnsi="Arial" w:cs="Arial"/>
                <w:sz w:val="14"/>
                <w:szCs w:val="14"/>
              </w:rPr>
            </w:pPr>
            <w:r w:rsidRPr="00985216">
              <w:rPr>
                <w:rFonts w:ascii="Arial" w:hAnsi="Arial" w:cs="Arial"/>
                <w:sz w:val="14"/>
                <w:szCs w:val="14"/>
              </w:rPr>
              <w:t xml:space="preserve">297 / 420 </w:t>
            </w:r>
          </w:p>
        </w:tc>
      </w:tr>
      <w:tr w:rsidR="00985216" w:rsidRPr="00FF5FC6" w14:paraId="2E70D63A"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7856EE5B" w14:textId="7C0D4254" w:rsidR="00985216" w:rsidRPr="00985216" w:rsidRDefault="00985216" w:rsidP="00985216">
            <w:pPr>
              <w:rPr>
                <w:rFonts w:ascii="Arial" w:hAnsi="Arial" w:cs="Arial"/>
                <w:sz w:val="14"/>
                <w:szCs w:val="14"/>
              </w:rPr>
            </w:pPr>
            <w:r w:rsidRPr="00985216">
              <w:rPr>
                <w:rFonts w:ascii="Arial" w:hAnsi="Arial" w:cs="Arial"/>
                <w:sz w:val="14"/>
                <w:szCs w:val="14"/>
              </w:rPr>
              <w:t>AP.04</w:t>
            </w:r>
          </w:p>
        </w:tc>
        <w:tc>
          <w:tcPr>
            <w:tcW w:w="6616" w:type="dxa"/>
            <w:tcBorders>
              <w:top w:val="nil"/>
              <w:left w:val="nil"/>
              <w:bottom w:val="single" w:sz="4" w:space="0" w:color="auto"/>
              <w:right w:val="single" w:sz="4" w:space="0" w:color="auto"/>
            </w:tcBorders>
            <w:shd w:val="clear" w:color="FFFFFF" w:fill="FFFFFF"/>
            <w:noWrap/>
            <w:vAlign w:val="center"/>
          </w:tcPr>
          <w:p w14:paraId="3A0301CF" w14:textId="23B6955E" w:rsidR="00985216" w:rsidRPr="00985216" w:rsidRDefault="00985216" w:rsidP="00985216">
            <w:pPr>
              <w:rPr>
                <w:rFonts w:ascii="Arial" w:hAnsi="Arial" w:cs="Arial"/>
                <w:sz w:val="14"/>
                <w:szCs w:val="14"/>
              </w:rPr>
            </w:pPr>
            <w:r w:rsidRPr="00985216">
              <w:rPr>
                <w:rFonts w:ascii="Arial" w:hAnsi="Arial" w:cs="Arial"/>
                <w:sz w:val="14"/>
                <w:szCs w:val="14"/>
              </w:rPr>
              <w:t>Plan parter</w:t>
            </w:r>
          </w:p>
        </w:tc>
        <w:tc>
          <w:tcPr>
            <w:tcW w:w="960" w:type="dxa"/>
            <w:tcBorders>
              <w:top w:val="nil"/>
              <w:left w:val="nil"/>
              <w:bottom w:val="single" w:sz="4" w:space="0" w:color="auto"/>
              <w:right w:val="single" w:sz="4" w:space="0" w:color="auto"/>
            </w:tcBorders>
            <w:shd w:val="clear" w:color="FFFFFF" w:fill="FFFFFF"/>
            <w:noWrap/>
          </w:tcPr>
          <w:p w14:paraId="206939A5" w14:textId="2E8CEC93"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7FD52171" w14:textId="6F5C8A6F"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2D0D78E0"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1FF470B0" w14:textId="4C37A5A8" w:rsidR="00985216" w:rsidRPr="00985216" w:rsidRDefault="00985216" w:rsidP="00985216">
            <w:pPr>
              <w:rPr>
                <w:rFonts w:ascii="Arial" w:hAnsi="Arial" w:cs="Arial"/>
                <w:sz w:val="14"/>
                <w:szCs w:val="14"/>
              </w:rPr>
            </w:pPr>
            <w:r w:rsidRPr="00985216">
              <w:rPr>
                <w:rFonts w:ascii="Arial" w:hAnsi="Arial" w:cs="Arial"/>
                <w:sz w:val="14"/>
                <w:szCs w:val="14"/>
              </w:rPr>
              <w:t>AP.05</w:t>
            </w:r>
          </w:p>
        </w:tc>
        <w:tc>
          <w:tcPr>
            <w:tcW w:w="6616" w:type="dxa"/>
            <w:tcBorders>
              <w:top w:val="nil"/>
              <w:left w:val="nil"/>
              <w:bottom w:val="single" w:sz="4" w:space="0" w:color="auto"/>
              <w:right w:val="single" w:sz="4" w:space="0" w:color="auto"/>
            </w:tcBorders>
            <w:shd w:val="clear" w:color="FFFFFF" w:fill="FFFFFF"/>
            <w:noWrap/>
            <w:vAlign w:val="center"/>
          </w:tcPr>
          <w:p w14:paraId="7F93E594" w14:textId="0DDAF613" w:rsidR="00985216" w:rsidRPr="00985216" w:rsidRDefault="00985216" w:rsidP="00985216">
            <w:pPr>
              <w:rPr>
                <w:rFonts w:ascii="Arial" w:hAnsi="Arial" w:cs="Arial"/>
                <w:sz w:val="14"/>
                <w:szCs w:val="14"/>
              </w:rPr>
            </w:pPr>
            <w:r w:rsidRPr="00985216">
              <w:rPr>
                <w:rFonts w:ascii="Arial" w:hAnsi="Arial" w:cs="Arial"/>
                <w:sz w:val="14"/>
                <w:szCs w:val="14"/>
              </w:rPr>
              <w:t>Plan etaj 1</w:t>
            </w:r>
          </w:p>
        </w:tc>
        <w:tc>
          <w:tcPr>
            <w:tcW w:w="960" w:type="dxa"/>
            <w:tcBorders>
              <w:top w:val="nil"/>
              <w:left w:val="nil"/>
              <w:bottom w:val="single" w:sz="4" w:space="0" w:color="auto"/>
              <w:right w:val="single" w:sz="4" w:space="0" w:color="auto"/>
            </w:tcBorders>
            <w:shd w:val="clear" w:color="FFFFFF" w:fill="FFFFFF"/>
            <w:noWrap/>
          </w:tcPr>
          <w:p w14:paraId="67DB5034" w14:textId="241EFACA"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63A0DB64" w14:textId="5387E096"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6E8CBC47"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68475046" w14:textId="1EBFC617" w:rsidR="00985216" w:rsidRPr="00985216" w:rsidRDefault="00985216" w:rsidP="00985216">
            <w:pPr>
              <w:rPr>
                <w:rFonts w:ascii="Arial" w:hAnsi="Arial" w:cs="Arial"/>
                <w:sz w:val="14"/>
                <w:szCs w:val="14"/>
              </w:rPr>
            </w:pPr>
            <w:r w:rsidRPr="00985216">
              <w:rPr>
                <w:rFonts w:ascii="Arial" w:hAnsi="Arial" w:cs="Arial"/>
                <w:sz w:val="14"/>
                <w:szCs w:val="14"/>
              </w:rPr>
              <w:t>AP.06</w:t>
            </w:r>
          </w:p>
        </w:tc>
        <w:tc>
          <w:tcPr>
            <w:tcW w:w="6616" w:type="dxa"/>
            <w:tcBorders>
              <w:top w:val="nil"/>
              <w:left w:val="nil"/>
              <w:bottom w:val="single" w:sz="4" w:space="0" w:color="auto"/>
              <w:right w:val="single" w:sz="4" w:space="0" w:color="auto"/>
            </w:tcBorders>
            <w:shd w:val="clear" w:color="FFFFFF" w:fill="FFFFFF"/>
            <w:noWrap/>
            <w:vAlign w:val="center"/>
          </w:tcPr>
          <w:p w14:paraId="12DF8086" w14:textId="3E1F33E7" w:rsidR="00985216" w:rsidRPr="00985216" w:rsidRDefault="00985216" w:rsidP="00985216">
            <w:pPr>
              <w:rPr>
                <w:rFonts w:ascii="Arial" w:hAnsi="Arial" w:cs="Arial"/>
                <w:sz w:val="14"/>
                <w:szCs w:val="14"/>
              </w:rPr>
            </w:pPr>
            <w:r w:rsidRPr="00985216">
              <w:rPr>
                <w:rFonts w:ascii="Arial" w:hAnsi="Arial" w:cs="Arial"/>
                <w:sz w:val="14"/>
                <w:szCs w:val="14"/>
              </w:rPr>
              <w:t>Plan etaj 2</w:t>
            </w:r>
          </w:p>
        </w:tc>
        <w:tc>
          <w:tcPr>
            <w:tcW w:w="960" w:type="dxa"/>
            <w:tcBorders>
              <w:top w:val="nil"/>
              <w:left w:val="nil"/>
              <w:bottom w:val="single" w:sz="4" w:space="0" w:color="auto"/>
              <w:right w:val="single" w:sz="4" w:space="0" w:color="auto"/>
            </w:tcBorders>
            <w:shd w:val="clear" w:color="FFFFFF" w:fill="FFFFFF"/>
            <w:noWrap/>
          </w:tcPr>
          <w:p w14:paraId="23524828" w14:textId="4E16ECB3"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26A6F834" w14:textId="60836950"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023557DC"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3BB9577E" w14:textId="2C6C1D8C" w:rsidR="00985216" w:rsidRPr="00985216" w:rsidRDefault="00985216" w:rsidP="00985216">
            <w:pPr>
              <w:rPr>
                <w:rFonts w:ascii="Arial" w:hAnsi="Arial" w:cs="Arial"/>
                <w:sz w:val="14"/>
                <w:szCs w:val="14"/>
              </w:rPr>
            </w:pPr>
            <w:r w:rsidRPr="00985216">
              <w:rPr>
                <w:rFonts w:ascii="Arial" w:hAnsi="Arial" w:cs="Arial"/>
                <w:sz w:val="14"/>
                <w:szCs w:val="14"/>
              </w:rPr>
              <w:t>AP.07</w:t>
            </w:r>
          </w:p>
        </w:tc>
        <w:tc>
          <w:tcPr>
            <w:tcW w:w="6616" w:type="dxa"/>
            <w:tcBorders>
              <w:top w:val="nil"/>
              <w:left w:val="nil"/>
              <w:bottom w:val="single" w:sz="4" w:space="0" w:color="auto"/>
              <w:right w:val="single" w:sz="4" w:space="0" w:color="auto"/>
            </w:tcBorders>
            <w:shd w:val="clear" w:color="FFFFFF" w:fill="FFFFFF"/>
            <w:noWrap/>
            <w:vAlign w:val="center"/>
          </w:tcPr>
          <w:p w14:paraId="505E460D" w14:textId="4AB64486" w:rsidR="00985216" w:rsidRPr="00985216" w:rsidRDefault="00985216" w:rsidP="00985216">
            <w:pPr>
              <w:rPr>
                <w:rFonts w:ascii="Arial" w:hAnsi="Arial" w:cs="Arial"/>
                <w:sz w:val="14"/>
                <w:szCs w:val="14"/>
              </w:rPr>
            </w:pPr>
            <w:r w:rsidRPr="00985216">
              <w:rPr>
                <w:rFonts w:ascii="Arial" w:hAnsi="Arial" w:cs="Arial"/>
                <w:sz w:val="14"/>
                <w:szCs w:val="14"/>
              </w:rPr>
              <w:t xml:space="preserve">Plan Mansarda </w:t>
            </w:r>
          </w:p>
        </w:tc>
        <w:tc>
          <w:tcPr>
            <w:tcW w:w="960" w:type="dxa"/>
            <w:tcBorders>
              <w:top w:val="nil"/>
              <w:left w:val="nil"/>
              <w:bottom w:val="single" w:sz="4" w:space="0" w:color="auto"/>
              <w:right w:val="single" w:sz="4" w:space="0" w:color="auto"/>
            </w:tcBorders>
            <w:shd w:val="clear" w:color="FFFFFF" w:fill="FFFFFF"/>
            <w:noWrap/>
          </w:tcPr>
          <w:p w14:paraId="4BB2534A" w14:textId="4D6F9927"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13320D4F" w14:textId="4D534A27"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2F07CDC4"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08860FD9" w14:textId="0F50A3F8" w:rsidR="00985216" w:rsidRPr="00985216" w:rsidRDefault="00985216" w:rsidP="00985216">
            <w:pPr>
              <w:rPr>
                <w:rFonts w:ascii="Arial" w:hAnsi="Arial" w:cs="Arial"/>
                <w:sz w:val="14"/>
                <w:szCs w:val="14"/>
              </w:rPr>
            </w:pPr>
            <w:r w:rsidRPr="00985216">
              <w:rPr>
                <w:rFonts w:ascii="Arial" w:hAnsi="Arial" w:cs="Arial"/>
                <w:sz w:val="14"/>
                <w:szCs w:val="14"/>
              </w:rPr>
              <w:t>AP.08</w:t>
            </w:r>
          </w:p>
        </w:tc>
        <w:tc>
          <w:tcPr>
            <w:tcW w:w="6616" w:type="dxa"/>
            <w:tcBorders>
              <w:top w:val="nil"/>
              <w:left w:val="nil"/>
              <w:bottom w:val="single" w:sz="4" w:space="0" w:color="auto"/>
              <w:right w:val="single" w:sz="4" w:space="0" w:color="auto"/>
            </w:tcBorders>
            <w:shd w:val="clear" w:color="FFFFFF" w:fill="FFFFFF"/>
            <w:noWrap/>
            <w:vAlign w:val="center"/>
          </w:tcPr>
          <w:p w14:paraId="1A1AABE9" w14:textId="23AF26DB" w:rsidR="00985216" w:rsidRPr="00985216" w:rsidRDefault="00985216" w:rsidP="00985216">
            <w:pPr>
              <w:rPr>
                <w:rFonts w:ascii="Arial" w:hAnsi="Arial" w:cs="Arial"/>
                <w:sz w:val="14"/>
                <w:szCs w:val="14"/>
              </w:rPr>
            </w:pPr>
            <w:r w:rsidRPr="00985216">
              <w:rPr>
                <w:rFonts w:ascii="Arial" w:hAnsi="Arial" w:cs="Arial"/>
                <w:sz w:val="14"/>
                <w:szCs w:val="14"/>
              </w:rPr>
              <w:t xml:space="preserve">Plan Invelitoare </w:t>
            </w:r>
          </w:p>
        </w:tc>
        <w:tc>
          <w:tcPr>
            <w:tcW w:w="960" w:type="dxa"/>
            <w:tcBorders>
              <w:top w:val="nil"/>
              <w:left w:val="nil"/>
              <w:bottom w:val="single" w:sz="4" w:space="0" w:color="auto"/>
              <w:right w:val="single" w:sz="4" w:space="0" w:color="auto"/>
            </w:tcBorders>
            <w:shd w:val="clear" w:color="FFFFFF" w:fill="FFFFFF"/>
            <w:noWrap/>
          </w:tcPr>
          <w:p w14:paraId="0C41C657" w14:textId="11725729"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5262B007" w14:textId="6A866AD4"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7078CA3D"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5B55B6A8" w14:textId="41BD23ED" w:rsidR="00985216" w:rsidRPr="00985216" w:rsidRDefault="00985216" w:rsidP="00985216">
            <w:pPr>
              <w:rPr>
                <w:rFonts w:ascii="Arial" w:hAnsi="Arial" w:cs="Arial"/>
                <w:sz w:val="14"/>
                <w:szCs w:val="14"/>
              </w:rPr>
            </w:pPr>
            <w:r w:rsidRPr="00985216">
              <w:rPr>
                <w:rFonts w:ascii="Arial" w:hAnsi="Arial" w:cs="Arial"/>
                <w:sz w:val="14"/>
                <w:szCs w:val="14"/>
              </w:rPr>
              <w:t>AP.09</w:t>
            </w:r>
          </w:p>
        </w:tc>
        <w:tc>
          <w:tcPr>
            <w:tcW w:w="6616" w:type="dxa"/>
            <w:tcBorders>
              <w:top w:val="nil"/>
              <w:left w:val="nil"/>
              <w:bottom w:val="single" w:sz="4" w:space="0" w:color="auto"/>
              <w:right w:val="single" w:sz="4" w:space="0" w:color="auto"/>
            </w:tcBorders>
            <w:shd w:val="clear" w:color="FFFFFF" w:fill="FFFFFF"/>
            <w:noWrap/>
            <w:vAlign w:val="center"/>
          </w:tcPr>
          <w:p w14:paraId="024D21A7" w14:textId="10181DEE" w:rsidR="00985216" w:rsidRPr="00985216" w:rsidRDefault="00985216" w:rsidP="00985216">
            <w:pPr>
              <w:rPr>
                <w:rFonts w:ascii="Arial" w:hAnsi="Arial" w:cs="Arial"/>
                <w:sz w:val="14"/>
                <w:szCs w:val="14"/>
              </w:rPr>
            </w:pPr>
            <w:r w:rsidRPr="00985216">
              <w:rPr>
                <w:rFonts w:ascii="Arial" w:hAnsi="Arial" w:cs="Arial"/>
                <w:sz w:val="14"/>
                <w:szCs w:val="14"/>
              </w:rPr>
              <w:t>Sectiune A-A</w:t>
            </w:r>
          </w:p>
        </w:tc>
        <w:tc>
          <w:tcPr>
            <w:tcW w:w="960" w:type="dxa"/>
            <w:tcBorders>
              <w:top w:val="nil"/>
              <w:left w:val="nil"/>
              <w:bottom w:val="single" w:sz="4" w:space="0" w:color="auto"/>
              <w:right w:val="single" w:sz="4" w:space="0" w:color="auto"/>
            </w:tcBorders>
            <w:shd w:val="clear" w:color="FFFFFF" w:fill="FFFFFF"/>
            <w:noWrap/>
          </w:tcPr>
          <w:p w14:paraId="6410B63E" w14:textId="0840FD58"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702C59AA" w14:textId="4043D031" w:rsidR="00985216" w:rsidRDefault="00985216" w:rsidP="00985216">
            <w:pPr>
              <w:rPr>
                <w:rFonts w:ascii="Arial" w:hAnsi="Arial" w:cs="Arial"/>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7A6BF9FC"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36E01EAF" w14:textId="0496BCA0" w:rsidR="00985216" w:rsidRPr="00985216" w:rsidRDefault="00985216" w:rsidP="00985216">
            <w:pPr>
              <w:rPr>
                <w:rFonts w:ascii="Arial" w:hAnsi="Arial" w:cs="Arial"/>
                <w:sz w:val="14"/>
                <w:szCs w:val="14"/>
              </w:rPr>
            </w:pPr>
            <w:r w:rsidRPr="00985216">
              <w:rPr>
                <w:rFonts w:ascii="Arial" w:hAnsi="Arial" w:cs="Arial"/>
                <w:sz w:val="14"/>
                <w:szCs w:val="14"/>
              </w:rPr>
              <w:t>AP.10</w:t>
            </w:r>
          </w:p>
        </w:tc>
        <w:tc>
          <w:tcPr>
            <w:tcW w:w="6616" w:type="dxa"/>
            <w:tcBorders>
              <w:top w:val="nil"/>
              <w:left w:val="nil"/>
              <w:bottom w:val="single" w:sz="4" w:space="0" w:color="auto"/>
              <w:right w:val="single" w:sz="4" w:space="0" w:color="auto"/>
            </w:tcBorders>
            <w:shd w:val="clear" w:color="FFFFFF" w:fill="FFFFFF"/>
            <w:noWrap/>
            <w:vAlign w:val="center"/>
          </w:tcPr>
          <w:p w14:paraId="4F05E183" w14:textId="25CEEAEB" w:rsidR="00985216" w:rsidRPr="00985216" w:rsidRDefault="00985216" w:rsidP="00985216">
            <w:pPr>
              <w:rPr>
                <w:rFonts w:ascii="Arial" w:hAnsi="Arial" w:cs="Arial"/>
                <w:sz w:val="14"/>
                <w:szCs w:val="14"/>
              </w:rPr>
            </w:pPr>
            <w:r w:rsidRPr="00985216">
              <w:rPr>
                <w:rFonts w:ascii="Arial" w:hAnsi="Arial" w:cs="Arial"/>
                <w:sz w:val="14"/>
                <w:szCs w:val="14"/>
              </w:rPr>
              <w:t>Fatada principala</w:t>
            </w:r>
          </w:p>
        </w:tc>
        <w:tc>
          <w:tcPr>
            <w:tcW w:w="960" w:type="dxa"/>
            <w:tcBorders>
              <w:top w:val="nil"/>
              <w:left w:val="nil"/>
              <w:bottom w:val="single" w:sz="4" w:space="0" w:color="auto"/>
              <w:right w:val="single" w:sz="4" w:space="0" w:color="auto"/>
            </w:tcBorders>
            <w:shd w:val="clear" w:color="FFFFFF" w:fill="FFFFFF"/>
            <w:noWrap/>
          </w:tcPr>
          <w:p w14:paraId="2FA93270" w14:textId="0E16F3F8"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0900AFFC" w14:textId="219A2638" w:rsidR="00985216" w:rsidRDefault="00985216" w:rsidP="00985216">
            <w:pPr>
              <w:rPr>
                <w:rFonts w:ascii="Arial" w:hAnsi="Arial" w:cs="Arial"/>
                <w:sz w:val="14"/>
                <w:szCs w:val="14"/>
              </w:rPr>
            </w:pPr>
            <w:r>
              <w:rPr>
                <w:rFonts w:ascii="Arial" w:hAnsi="Arial" w:cs="Arial"/>
                <w:sz w:val="14"/>
                <w:szCs w:val="14"/>
              </w:rPr>
              <w:t>650</w:t>
            </w:r>
            <w:r w:rsidRPr="00985216">
              <w:rPr>
                <w:rFonts w:ascii="Arial" w:hAnsi="Arial" w:cs="Arial"/>
                <w:sz w:val="14"/>
                <w:szCs w:val="14"/>
              </w:rPr>
              <w:t xml:space="preserve"> </w:t>
            </w:r>
            <w:r>
              <w:rPr>
                <w:rFonts w:ascii="Arial" w:hAnsi="Arial" w:cs="Arial"/>
                <w:sz w:val="14"/>
                <w:szCs w:val="14"/>
              </w:rPr>
              <w:t xml:space="preserve">/ </w:t>
            </w:r>
            <w:r w:rsidRPr="00985216">
              <w:rPr>
                <w:rFonts w:ascii="Arial" w:hAnsi="Arial" w:cs="Arial"/>
                <w:sz w:val="14"/>
                <w:szCs w:val="14"/>
              </w:rPr>
              <w:t>297</w:t>
            </w:r>
          </w:p>
        </w:tc>
      </w:tr>
      <w:tr w:rsidR="00985216" w:rsidRPr="00FF5FC6" w14:paraId="7E9835C4"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5B265DCE" w14:textId="31B903DE" w:rsidR="00985216" w:rsidRPr="00985216" w:rsidRDefault="00985216" w:rsidP="00985216">
            <w:pPr>
              <w:rPr>
                <w:rFonts w:ascii="Arial" w:hAnsi="Arial" w:cs="Arial"/>
                <w:sz w:val="14"/>
                <w:szCs w:val="14"/>
              </w:rPr>
            </w:pPr>
            <w:r w:rsidRPr="00985216">
              <w:rPr>
                <w:rFonts w:ascii="Arial" w:hAnsi="Arial" w:cs="Arial"/>
                <w:sz w:val="14"/>
                <w:szCs w:val="14"/>
              </w:rPr>
              <w:t>AP.11</w:t>
            </w:r>
          </w:p>
        </w:tc>
        <w:tc>
          <w:tcPr>
            <w:tcW w:w="6616" w:type="dxa"/>
            <w:tcBorders>
              <w:top w:val="nil"/>
              <w:left w:val="nil"/>
              <w:bottom w:val="single" w:sz="4" w:space="0" w:color="auto"/>
              <w:right w:val="single" w:sz="4" w:space="0" w:color="auto"/>
            </w:tcBorders>
            <w:shd w:val="clear" w:color="FFFFFF" w:fill="FFFFFF"/>
            <w:noWrap/>
            <w:vAlign w:val="center"/>
          </w:tcPr>
          <w:p w14:paraId="69E99707" w14:textId="21D6271A" w:rsidR="00985216" w:rsidRPr="00985216" w:rsidRDefault="00985216" w:rsidP="00985216">
            <w:pPr>
              <w:rPr>
                <w:rFonts w:ascii="Arial" w:hAnsi="Arial" w:cs="Arial"/>
                <w:sz w:val="14"/>
                <w:szCs w:val="14"/>
              </w:rPr>
            </w:pPr>
            <w:r w:rsidRPr="00985216">
              <w:rPr>
                <w:rFonts w:ascii="Arial" w:hAnsi="Arial" w:cs="Arial"/>
                <w:sz w:val="14"/>
                <w:szCs w:val="14"/>
              </w:rPr>
              <w:t>Fatada laterala dreapta</w:t>
            </w:r>
          </w:p>
        </w:tc>
        <w:tc>
          <w:tcPr>
            <w:tcW w:w="960" w:type="dxa"/>
            <w:tcBorders>
              <w:top w:val="nil"/>
              <w:left w:val="nil"/>
              <w:bottom w:val="single" w:sz="4" w:space="0" w:color="auto"/>
              <w:right w:val="single" w:sz="4" w:space="0" w:color="auto"/>
            </w:tcBorders>
            <w:shd w:val="clear" w:color="FFFFFF" w:fill="FFFFFF"/>
            <w:noWrap/>
          </w:tcPr>
          <w:p w14:paraId="4153D6A9" w14:textId="2FA6E6EA"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485EF98B" w14:textId="30F56A03" w:rsidR="00985216" w:rsidRDefault="00985216" w:rsidP="00985216">
            <w:pPr>
              <w:rPr>
                <w:rFonts w:ascii="Arial" w:hAnsi="Arial" w:cs="Arial"/>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25367537"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6C6CC8C2" w14:textId="51F0C81C" w:rsidR="00985216" w:rsidRPr="00985216" w:rsidRDefault="00985216" w:rsidP="00985216">
            <w:pPr>
              <w:rPr>
                <w:rFonts w:ascii="Arial" w:hAnsi="Arial" w:cs="Arial"/>
                <w:sz w:val="14"/>
                <w:szCs w:val="14"/>
              </w:rPr>
            </w:pPr>
            <w:r w:rsidRPr="00985216">
              <w:rPr>
                <w:rFonts w:ascii="Arial" w:hAnsi="Arial" w:cs="Arial"/>
                <w:sz w:val="14"/>
                <w:szCs w:val="14"/>
              </w:rPr>
              <w:t>AP.12</w:t>
            </w:r>
          </w:p>
        </w:tc>
        <w:tc>
          <w:tcPr>
            <w:tcW w:w="6616" w:type="dxa"/>
            <w:tcBorders>
              <w:top w:val="nil"/>
              <w:left w:val="nil"/>
              <w:bottom w:val="single" w:sz="4" w:space="0" w:color="auto"/>
              <w:right w:val="single" w:sz="4" w:space="0" w:color="auto"/>
            </w:tcBorders>
            <w:shd w:val="clear" w:color="FFFFFF" w:fill="FFFFFF"/>
            <w:noWrap/>
            <w:vAlign w:val="center"/>
          </w:tcPr>
          <w:p w14:paraId="245EB895" w14:textId="1D39BDE7" w:rsidR="00985216" w:rsidRPr="00985216" w:rsidRDefault="00985216" w:rsidP="00985216">
            <w:pPr>
              <w:rPr>
                <w:rFonts w:ascii="Arial" w:hAnsi="Arial" w:cs="Arial"/>
                <w:sz w:val="14"/>
                <w:szCs w:val="14"/>
              </w:rPr>
            </w:pPr>
            <w:r w:rsidRPr="00985216">
              <w:rPr>
                <w:rFonts w:ascii="Arial" w:hAnsi="Arial" w:cs="Arial"/>
                <w:sz w:val="14"/>
                <w:szCs w:val="14"/>
              </w:rPr>
              <w:t>Fatada laterala stanga</w:t>
            </w:r>
          </w:p>
        </w:tc>
        <w:tc>
          <w:tcPr>
            <w:tcW w:w="960" w:type="dxa"/>
            <w:tcBorders>
              <w:top w:val="nil"/>
              <w:left w:val="nil"/>
              <w:bottom w:val="single" w:sz="4" w:space="0" w:color="auto"/>
              <w:right w:val="single" w:sz="4" w:space="0" w:color="auto"/>
            </w:tcBorders>
            <w:shd w:val="clear" w:color="FFFFFF" w:fill="FFFFFF"/>
            <w:noWrap/>
          </w:tcPr>
          <w:p w14:paraId="60DBFA94" w14:textId="4B3717B1"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7228E06C" w14:textId="1B94B3CD" w:rsidR="00985216" w:rsidRDefault="00985216" w:rsidP="00985216">
            <w:pPr>
              <w:rPr>
                <w:rFonts w:ascii="Arial" w:hAnsi="Arial" w:cs="Arial"/>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3F9F2B53"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3099C8E2" w14:textId="32C2726D" w:rsidR="00985216" w:rsidRPr="00985216" w:rsidRDefault="00985216" w:rsidP="00985216">
            <w:pPr>
              <w:rPr>
                <w:rFonts w:ascii="Arial" w:hAnsi="Arial" w:cs="Arial"/>
                <w:sz w:val="14"/>
                <w:szCs w:val="14"/>
              </w:rPr>
            </w:pPr>
            <w:r w:rsidRPr="00985216">
              <w:rPr>
                <w:rFonts w:ascii="Arial" w:hAnsi="Arial" w:cs="Arial"/>
                <w:sz w:val="14"/>
                <w:szCs w:val="14"/>
              </w:rPr>
              <w:t>AP.13</w:t>
            </w:r>
          </w:p>
        </w:tc>
        <w:tc>
          <w:tcPr>
            <w:tcW w:w="6616" w:type="dxa"/>
            <w:tcBorders>
              <w:top w:val="nil"/>
              <w:left w:val="nil"/>
              <w:bottom w:val="single" w:sz="4" w:space="0" w:color="auto"/>
              <w:right w:val="single" w:sz="4" w:space="0" w:color="auto"/>
            </w:tcBorders>
            <w:shd w:val="clear" w:color="FFFFFF" w:fill="FFFFFF"/>
            <w:noWrap/>
            <w:vAlign w:val="center"/>
          </w:tcPr>
          <w:p w14:paraId="16BC4558" w14:textId="68AC86DA" w:rsidR="00985216" w:rsidRPr="00985216" w:rsidRDefault="00985216" w:rsidP="00985216">
            <w:pPr>
              <w:rPr>
                <w:rFonts w:ascii="Arial" w:hAnsi="Arial" w:cs="Arial"/>
                <w:sz w:val="14"/>
                <w:szCs w:val="14"/>
              </w:rPr>
            </w:pPr>
            <w:r w:rsidRPr="00985216">
              <w:rPr>
                <w:rFonts w:ascii="Arial" w:hAnsi="Arial" w:cs="Arial"/>
                <w:sz w:val="14"/>
                <w:szCs w:val="14"/>
              </w:rPr>
              <w:t>Fatada secundara</w:t>
            </w:r>
          </w:p>
        </w:tc>
        <w:tc>
          <w:tcPr>
            <w:tcW w:w="960" w:type="dxa"/>
            <w:tcBorders>
              <w:top w:val="nil"/>
              <w:left w:val="nil"/>
              <w:bottom w:val="single" w:sz="4" w:space="0" w:color="auto"/>
              <w:right w:val="single" w:sz="4" w:space="0" w:color="auto"/>
            </w:tcBorders>
            <w:shd w:val="clear" w:color="FFFFFF" w:fill="FFFFFF"/>
            <w:noWrap/>
          </w:tcPr>
          <w:p w14:paraId="4FBD0022" w14:textId="3DBE4F6F"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20BAF6EA" w14:textId="48FA20ED" w:rsidR="00985216" w:rsidRDefault="00985216" w:rsidP="00985216">
            <w:pPr>
              <w:rPr>
                <w:rFonts w:ascii="Arial" w:hAnsi="Arial" w:cs="Arial"/>
                <w:sz w:val="14"/>
                <w:szCs w:val="14"/>
              </w:rPr>
            </w:pPr>
            <w:r>
              <w:rPr>
                <w:rFonts w:ascii="Arial" w:hAnsi="Arial" w:cs="Arial"/>
                <w:sz w:val="14"/>
                <w:szCs w:val="14"/>
              </w:rPr>
              <w:t>650</w:t>
            </w:r>
            <w:r w:rsidRPr="00985216">
              <w:rPr>
                <w:rFonts w:ascii="Arial" w:hAnsi="Arial" w:cs="Arial"/>
                <w:sz w:val="14"/>
                <w:szCs w:val="14"/>
              </w:rPr>
              <w:t xml:space="preserve"> </w:t>
            </w:r>
            <w:r>
              <w:rPr>
                <w:rFonts w:ascii="Arial" w:hAnsi="Arial" w:cs="Arial"/>
                <w:sz w:val="14"/>
                <w:szCs w:val="14"/>
              </w:rPr>
              <w:t xml:space="preserve">/ </w:t>
            </w:r>
            <w:r w:rsidRPr="00985216">
              <w:rPr>
                <w:rFonts w:ascii="Arial" w:hAnsi="Arial" w:cs="Arial"/>
                <w:sz w:val="14"/>
                <w:szCs w:val="14"/>
              </w:rPr>
              <w:t>297</w:t>
            </w:r>
          </w:p>
        </w:tc>
      </w:tr>
      <w:tr w:rsidR="00985216" w:rsidRPr="00FF5FC6" w14:paraId="57E69E4F"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5CC14D77"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R1</w:t>
            </w:r>
          </w:p>
        </w:tc>
        <w:tc>
          <w:tcPr>
            <w:tcW w:w="6616" w:type="dxa"/>
            <w:tcBorders>
              <w:top w:val="nil"/>
              <w:left w:val="nil"/>
              <w:bottom w:val="single" w:sz="4" w:space="0" w:color="auto"/>
              <w:right w:val="single" w:sz="4" w:space="0" w:color="auto"/>
            </w:tcBorders>
            <w:shd w:val="clear" w:color="FFFFFF" w:fill="FFFFFF"/>
            <w:noWrap/>
            <w:vAlign w:val="center"/>
            <w:hideMark/>
          </w:tcPr>
          <w:p w14:paraId="7EC5C3A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Plan Fundatii - C1 - Locuinta</w:t>
            </w:r>
          </w:p>
        </w:tc>
        <w:tc>
          <w:tcPr>
            <w:tcW w:w="960" w:type="dxa"/>
            <w:tcBorders>
              <w:top w:val="nil"/>
              <w:left w:val="nil"/>
              <w:bottom w:val="single" w:sz="4" w:space="0" w:color="auto"/>
              <w:right w:val="single" w:sz="4" w:space="0" w:color="auto"/>
            </w:tcBorders>
            <w:shd w:val="clear" w:color="FFFFFF" w:fill="FFFFFF"/>
            <w:noWrap/>
            <w:vAlign w:val="center"/>
            <w:hideMark/>
          </w:tcPr>
          <w:p w14:paraId="03EF5C9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1:50</w:t>
            </w:r>
          </w:p>
        </w:tc>
        <w:tc>
          <w:tcPr>
            <w:tcW w:w="1355" w:type="dxa"/>
            <w:tcBorders>
              <w:top w:val="nil"/>
              <w:left w:val="nil"/>
              <w:bottom w:val="single" w:sz="4" w:space="0" w:color="auto"/>
              <w:right w:val="single" w:sz="4" w:space="0" w:color="auto"/>
            </w:tcBorders>
            <w:shd w:val="clear" w:color="FFFFFF" w:fill="FFFFFF"/>
            <w:noWrap/>
            <w:vAlign w:val="center"/>
            <w:hideMark/>
          </w:tcPr>
          <w:p w14:paraId="10C104E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594 / 420</w:t>
            </w:r>
          </w:p>
        </w:tc>
      </w:tr>
      <w:tr w:rsidR="00985216" w:rsidRPr="00FF5FC6" w14:paraId="061E7DA9"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5542EF7"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R2</w:t>
            </w:r>
          </w:p>
        </w:tc>
        <w:tc>
          <w:tcPr>
            <w:tcW w:w="6616" w:type="dxa"/>
            <w:tcBorders>
              <w:top w:val="nil"/>
              <w:left w:val="nil"/>
              <w:bottom w:val="single" w:sz="4" w:space="0" w:color="auto"/>
              <w:right w:val="single" w:sz="4" w:space="0" w:color="auto"/>
            </w:tcBorders>
            <w:shd w:val="clear" w:color="FFFFFF" w:fill="FFFFFF"/>
            <w:noWrap/>
            <w:vAlign w:val="center"/>
            <w:hideMark/>
          </w:tcPr>
          <w:p w14:paraId="499A93A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Detalii Fundatii - C1 - Locuinta</w:t>
            </w:r>
          </w:p>
        </w:tc>
        <w:tc>
          <w:tcPr>
            <w:tcW w:w="960" w:type="dxa"/>
            <w:tcBorders>
              <w:top w:val="nil"/>
              <w:left w:val="nil"/>
              <w:bottom w:val="single" w:sz="4" w:space="0" w:color="auto"/>
              <w:right w:val="single" w:sz="4" w:space="0" w:color="auto"/>
            </w:tcBorders>
            <w:shd w:val="clear" w:color="FFFFFF" w:fill="FFFFFF"/>
            <w:noWrap/>
            <w:vAlign w:val="center"/>
            <w:hideMark/>
          </w:tcPr>
          <w:p w14:paraId="4A1EF99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1:20</w:t>
            </w:r>
          </w:p>
        </w:tc>
        <w:tc>
          <w:tcPr>
            <w:tcW w:w="1355" w:type="dxa"/>
            <w:tcBorders>
              <w:top w:val="nil"/>
              <w:left w:val="nil"/>
              <w:bottom w:val="single" w:sz="4" w:space="0" w:color="auto"/>
              <w:right w:val="single" w:sz="4" w:space="0" w:color="auto"/>
            </w:tcBorders>
            <w:shd w:val="clear" w:color="FFFFFF" w:fill="FFFFFF"/>
            <w:noWrap/>
            <w:vAlign w:val="center"/>
            <w:hideMark/>
          </w:tcPr>
          <w:p w14:paraId="21599E66"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420 / 297</w:t>
            </w:r>
          </w:p>
        </w:tc>
      </w:tr>
      <w:tr w:rsidR="00985216" w:rsidRPr="00FF5FC6" w14:paraId="38E3A91E"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5AC75E4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R3</w:t>
            </w:r>
          </w:p>
        </w:tc>
        <w:tc>
          <w:tcPr>
            <w:tcW w:w="6616" w:type="dxa"/>
            <w:tcBorders>
              <w:top w:val="nil"/>
              <w:left w:val="nil"/>
              <w:bottom w:val="single" w:sz="4" w:space="0" w:color="auto"/>
              <w:right w:val="single" w:sz="4" w:space="0" w:color="auto"/>
            </w:tcBorders>
            <w:shd w:val="clear" w:color="FFFFFF" w:fill="FFFFFF"/>
            <w:noWrap/>
            <w:vAlign w:val="center"/>
            <w:hideMark/>
          </w:tcPr>
          <w:p w14:paraId="2D780E1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Plan Fundatii - C2 -Anexa</w:t>
            </w:r>
          </w:p>
        </w:tc>
        <w:tc>
          <w:tcPr>
            <w:tcW w:w="960" w:type="dxa"/>
            <w:tcBorders>
              <w:top w:val="nil"/>
              <w:left w:val="nil"/>
              <w:bottom w:val="single" w:sz="4" w:space="0" w:color="auto"/>
              <w:right w:val="single" w:sz="4" w:space="0" w:color="auto"/>
            </w:tcBorders>
            <w:shd w:val="clear" w:color="FFFFFF" w:fill="FFFFFF"/>
            <w:noWrap/>
            <w:vAlign w:val="center"/>
            <w:hideMark/>
          </w:tcPr>
          <w:p w14:paraId="71C0D1A8"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1:50</w:t>
            </w:r>
          </w:p>
        </w:tc>
        <w:tc>
          <w:tcPr>
            <w:tcW w:w="1355" w:type="dxa"/>
            <w:tcBorders>
              <w:top w:val="nil"/>
              <w:left w:val="nil"/>
              <w:bottom w:val="single" w:sz="4" w:space="0" w:color="auto"/>
              <w:right w:val="single" w:sz="4" w:space="0" w:color="auto"/>
            </w:tcBorders>
            <w:shd w:val="clear" w:color="FFFFFF" w:fill="FFFFFF"/>
            <w:noWrap/>
            <w:vAlign w:val="center"/>
            <w:hideMark/>
          </w:tcPr>
          <w:p w14:paraId="0D38034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420 / 297</w:t>
            </w:r>
          </w:p>
        </w:tc>
      </w:tr>
      <w:tr w:rsidR="00985216" w:rsidRPr="00FF5FC6" w14:paraId="2662EBC0"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0DBBF50"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R4</w:t>
            </w:r>
          </w:p>
        </w:tc>
        <w:tc>
          <w:tcPr>
            <w:tcW w:w="6616" w:type="dxa"/>
            <w:tcBorders>
              <w:top w:val="nil"/>
              <w:left w:val="nil"/>
              <w:bottom w:val="single" w:sz="4" w:space="0" w:color="auto"/>
              <w:right w:val="single" w:sz="4" w:space="0" w:color="auto"/>
            </w:tcBorders>
            <w:shd w:val="clear" w:color="FFFFFF" w:fill="FFFFFF"/>
            <w:noWrap/>
            <w:vAlign w:val="center"/>
            <w:hideMark/>
          </w:tcPr>
          <w:p w14:paraId="59472A9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Detalii Fundatii - C2 -Anexa</w:t>
            </w:r>
          </w:p>
        </w:tc>
        <w:tc>
          <w:tcPr>
            <w:tcW w:w="960" w:type="dxa"/>
            <w:tcBorders>
              <w:top w:val="nil"/>
              <w:left w:val="nil"/>
              <w:bottom w:val="single" w:sz="4" w:space="0" w:color="auto"/>
              <w:right w:val="single" w:sz="4" w:space="0" w:color="auto"/>
            </w:tcBorders>
            <w:shd w:val="clear" w:color="FFFFFF" w:fill="FFFFFF"/>
            <w:noWrap/>
            <w:vAlign w:val="center"/>
            <w:hideMark/>
          </w:tcPr>
          <w:p w14:paraId="1A3ABEF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1:20</w:t>
            </w:r>
          </w:p>
        </w:tc>
        <w:tc>
          <w:tcPr>
            <w:tcW w:w="1355" w:type="dxa"/>
            <w:tcBorders>
              <w:top w:val="nil"/>
              <w:left w:val="nil"/>
              <w:bottom w:val="single" w:sz="4" w:space="0" w:color="auto"/>
              <w:right w:val="single" w:sz="4" w:space="0" w:color="auto"/>
            </w:tcBorders>
            <w:shd w:val="clear" w:color="FFFFFF" w:fill="FFFFFF"/>
            <w:noWrap/>
            <w:vAlign w:val="center"/>
            <w:hideMark/>
          </w:tcPr>
          <w:p w14:paraId="5ABD2C8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420 / 297</w:t>
            </w:r>
          </w:p>
        </w:tc>
      </w:tr>
      <w:tr w:rsidR="00985216" w:rsidRPr="00FF5FC6" w14:paraId="5CF8F7F1"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3BFAE60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H00</w:t>
            </w:r>
          </w:p>
        </w:tc>
        <w:tc>
          <w:tcPr>
            <w:tcW w:w="6616" w:type="dxa"/>
            <w:tcBorders>
              <w:top w:val="nil"/>
              <w:left w:val="nil"/>
              <w:bottom w:val="single" w:sz="4" w:space="0" w:color="auto"/>
              <w:right w:val="single" w:sz="4" w:space="0" w:color="auto"/>
            </w:tcBorders>
            <w:shd w:val="clear" w:color="FFFFFF" w:fill="FFFFFF"/>
            <w:noWrap/>
            <w:vAlign w:val="center"/>
            <w:hideMark/>
          </w:tcPr>
          <w:p w14:paraId="2356E2F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Plan de situatie Plan Coordonatoir retele</w:t>
            </w:r>
          </w:p>
        </w:tc>
        <w:tc>
          <w:tcPr>
            <w:tcW w:w="960" w:type="dxa"/>
            <w:tcBorders>
              <w:top w:val="nil"/>
              <w:left w:val="nil"/>
              <w:bottom w:val="single" w:sz="4" w:space="0" w:color="auto"/>
              <w:right w:val="single" w:sz="4" w:space="0" w:color="auto"/>
            </w:tcBorders>
            <w:shd w:val="clear" w:color="FFFFFF" w:fill="FFFFFF"/>
            <w:noWrap/>
            <w:vAlign w:val="center"/>
            <w:hideMark/>
          </w:tcPr>
          <w:p w14:paraId="574D404B"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1:200</w:t>
            </w:r>
          </w:p>
        </w:tc>
        <w:tc>
          <w:tcPr>
            <w:tcW w:w="1355" w:type="dxa"/>
            <w:tcBorders>
              <w:top w:val="nil"/>
              <w:left w:val="nil"/>
              <w:bottom w:val="single" w:sz="4" w:space="0" w:color="auto"/>
              <w:right w:val="single" w:sz="4" w:space="0" w:color="auto"/>
            </w:tcBorders>
            <w:shd w:val="clear" w:color="FFFFFF" w:fill="FFFFFF"/>
            <w:noWrap/>
            <w:vAlign w:val="center"/>
            <w:hideMark/>
          </w:tcPr>
          <w:p w14:paraId="49A86A0B"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0DF5507A"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564CD17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E01</w:t>
            </w:r>
          </w:p>
        </w:tc>
        <w:tc>
          <w:tcPr>
            <w:tcW w:w="6616" w:type="dxa"/>
            <w:tcBorders>
              <w:top w:val="nil"/>
              <w:left w:val="nil"/>
              <w:bottom w:val="single" w:sz="4" w:space="0" w:color="auto"/>
              <w:right w:val="single" w:sz="4" w:space="0" w:color="auto"/>
            </w:tcBorders>
            <w:shd w:val="clear" w:color="FFFFFF" w:fill="FFFFFF"/>
            <w:noWrap/>
            <w:vAlign w:val="center"/>
            <w:hideMark/>
          </w:tcPr>
          <w:p w14:paraId="5C0D625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electrice Plan Parter</w:t>
            </w:r>
          </w:p>
        </w:tc>
        <w:tc>
          <w:tcPr>
            <w:tcW w:w="960" w:type="dxa"/>
            <w:tcBorders>
              <w:top w:val="nil"/>
              <w:left w:val="nil"/>
              <w:bottom w:val="single" w:sz="4" w:space="0" w:color="auto"/>
              <w:right w:val="single" w:sz="4" w:space="0" w:color="auto"/>
            </w:tcBorders>
            <w:shd w:val="clear" w:color="FFFFFF" w:fill="FFFFFF"/>
            <w:noWrap/>
            <w:vAlign w:val="center"/>
            <w:hideMark/>
          </w:tcPr>
          <w:p w14:paraId="08821A0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22CDBB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2A9D770D"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71D01C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E02</w:t>
            </w:r>
          </w:p>
        </w:tc>
        <w:tc>
          <w:tcPr>
            <w:tcW w:w="6616" w:type="dxa"/>
            <w:tcBorders>
              <w:top w:val="nil"/>
              <w:left w:val="nil"/>
              <w:bottom w:val="single" w:sz="4" w:space="0" w:color="auto"/>
              <w:right w:val="single" w:sz="4" w:space="0" w:color="auto"/>
            </w:tcBorders>
            <w:shd w:val="clear" w:color="FFFFFF" w:fill="FFFFFF"/>
            <w:noWrap/>
            <w:vAlign w:val="center"/>
            <w:hideMark/>
          </w:tcPr>
          <w:p w14:paraId="4ED94B1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electrice Plan Mansarda</w:t>
            </w:r>
          </w:p>
        </w:tc>
        <w:tc>
          <w:tcPr>
            <w:tcW w:w="960" w:type="dxa"/>
            <w:tcBorders>
              <w:top w:val="nil"/>
              <w:left w:val="nil"/>
              <w:bottom w:val="single" w:sz="4" w:space="0" w:color="auto"/>
              <w:right w:val="single" w:sz="4" w:space="0" w:color="auto"/>
            </w:tcBorders>
            <w:shd w:val="clear" w:color="FFFFFF" w:fill="FFFFFF"/>
            <w:noWrap/>
            <w:vAlign w:val="center"/>
            <w:hideMark/>
          </w:tcPr>
          <w:p w14:paraId="012376F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4898D7D9"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53D3E502"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75ECFD2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E03</w:t>
            </w:r>
          </w:p>
        </w:tc>
        <w:tc>
          <w:tcPr>
            <w:tcW w:w="6616" w:type="dxa"/>
            <w:tcBorders>
              <w:top w:val="nil"/>
              <w:left w:val="nil"/>
              <w:bottom w:val="single" w:sz="4" w:space="0" w:color="auto"/>
              <w:right w:val="single" w:sz="4" w:space="0" w:color="auto"/>
            </w:tcBorders>
            <w:shd w:val="clear" w:color="FFFFFF" w:fill="FFFFFF"/>
            <w:noWrap/>
            <w:vAlign w:val="center"/>
            <w:hideMark/>
          </w:tcPr>
          <w:p w14:paraId="1FB862F7"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electrice Plan Centrala Termica</w:t>
            </w:r>
          </w:p>
        </w:tc>
        <w:tc>
          <w:tcPr>
            <w:tcW w:w="960" w:type="dxa"/>
            <w:tcBorders>
              <w:top w:val="nil"/>
              <w:left w:val="nil"/>
              <w:bottom w:val="single" w:sz="4" w:space="0" w:color="auto"/>
              <w:right w:val="single" w:sz="4" w:space="0" w:color="auto"/>
            </w:tcBorders>
            <w:shd w:val="clear" w:color="FFFFFF" w:fill="FFFFFF"/>
            <w:noWrap/>
            <w:vAlign w:val="center"/>
            <w:hideMark/>
          </w:tcPr>
          <w:p w14:paraId="7FB94E3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2FA351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6A032B33"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03057146"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E04</w:t>
            </w:r>
          </w:p>
        </w:tc>
        <w:tc>
          <w:tcPr>
            <w:tcW w:w="6616" w:type="dxa"/>
            <w:tcBorders>
              <w:top w:val="nil"/>
              <w:left w:val="nil"/>
              <w:bottom w:val="single" w:sz="4" w:space="0" w:color="auto"/>
              <w:right w:val="single" w:sz="4" w:space="0" w:color="auto"/>
            </w:tcBorders>
            <w:shd w:val="clear" w:color="FFFFFF" w:fill="FFFFFF"/>
            <w:noWrap/>
            <w:vAlign w:val="center"/>
            <w:hideMark/>
          </w:tcPr>
          <w:p w14:paraId="02D731F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electrice Schema monofilara a TG</w:t>
            </w:r>
          </w:p>
        </w:tc>
        <w:tc>
          <w:tcPr>
            <w:tcW w:w="960" w:type="dxa"/>
            <w:tcBorders>
              <w:top w:val="nil"/>
              <w:left w:val="nil"/>
              <w:bottom w:val="single" w:sz="4" w:space="0" w:color="auto"/>
              <w:right w:val="single" w:sz="4" w:space="0" w:color="auto"/>
            </w:tcBorders>
            <w:shd w:val="clear" w:color="FFFFFF" w:fill="FFFFFF"/>
            <w:noWrap/>
            <w:vAlign w:val="center"/>
            <w:hideMark/>
          </w:tcPr>
          <w:p w14:paraId="14A5B38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w:t>
            </w:r>
          </w:p>
        </w:tc>
        <w:tc>
          <w:tcPr>
            <w:tcW w:w="1355" w:type="dxa"/>
            <w:tcBorders>
              <w:top w:val="nil"/>
              <w:left w:val="nil"/>
              <w:bottom w:val="single" w:sz="4" w:space="0" w:color="auto"/>
              <w:right w:val="single" w:sz="4" w:space="0" w:color="auto"/>
            </w:tcBorders>
            <w:shd w:val="clear" w:color="FFFFFF" w:fill="FFFFFF"/>
            <w:noWrap/>
            <w:vAlign w:val="center"/>
            <w:hideMark/>
          </w:tcPr>
          <w:p w14:paraId="33E4C26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54A90B4C"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69D313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S01</w:t>
            </w:r>
          </w:p>
        </w:tc>
        <w:tc>
          <w:tcPr>
            <w:tcW w:w="6616" w:type="dxa"/>
            <w:tcBorders>
              <w:top w:val="nil"/>
              <w:left w:val="nil"/>
              <w:bottom w:val="single" w:sz="4" w:space="0" w:color="auto"/>
              <w:right w:val="single" w:sz="4" w:space="0" w:color="auto"/>
            </w:tcBorders>
            <w:shd w:val="clear" w:color="FFFFFF" w:fill="FFFFFF"/>
            <w:noWrap/>
            <w:vAlign w:val="center"/>
            <w:hideMark/>
          </w:tcPr>
          <w:p w14:paraId="27762E8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sanitare Plan Parter</w:t>
            </w:r>
          </w:p>
        </w:tc>
        <w:tc>
          <w:tcPr>
            <w:tcW w:w="960" w:type="dxa"/>
            <w:tcBorders>
              <w:top w:val="nil"/>
              <w:left w:val="nil"/>
              <w:bottom w:val="single" w:sz="4" w:space="0" w:color="auto"/>
              <w:right w:val="single" w:sz="4" w:space="0" w:color="auto"/>
            </w:tcBorders>
            <w:shd w:val="clear" w:color="FFFFFF" w:fill="FFFFFF"/>
            <w:noWrap/>
            <w:vAlign w:val="center"/>
            <w:hideMark/>
          </w:tcPr>
          <w:p w14:paraId="7BE49EB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CA9442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0F02D25C"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74234F1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S02</w:t>
            </w:r>
          </w:p>
        </w:tc>
        <w:tc>
          <w:tcPr>
            <w:tcW w:w="6616" w:type="dxa"/>
            <w:tcBorders>
              <w:top w:val="nil"/>
              <w:left w:val="nil"/>
              <w:bottom w:val="single" w:sz="4" w:space="0" w:color="auto"/>
              <w:right w:val="single" w:sz="4" w:space="0" w:color="auto"/>
            </w:tcBorders>
            <w:shd w:val="clear" w:color="FFFFFF" w:fill="FFFFFF"/>
            <w:noWrap/>
            <w:vAlign w:val="center"/>
            <w:hideMark/>
          </w:tcPr>
          <w:p w14:paraId="099E9940"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sanitare Plan Mansarda</w:t>
            </w:r>
          </w:p>
        </w:tc>
        <w:tc>
          <w:tcPr>
            <w:tcW w:w="960" w:type="dxa"/>
            <w:tcBorders>
              <w:top w:val="nil"/>
              <w:left w:val="nil"/>
              <w:bottom w:val="single" w:sz="4" w:space="0" w:color="auto"/>
              <w:right w:val="single" w:sz="4" w:space="0" w:color="auto"/>
            </w:tcBorders>
            <w:shd w:val="clear" w:color="FFFFFF" w:fill="FFFFFF"/>
            <w:noWrap/>
            <w:vAlign w:val="center"/>
            <w:hideMark/>
          </w:tcPr>
          <w:p w14:paraId="2469E90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E1D2436"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738AF9E3"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7A4CC35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S03</w:t>
            </w:r>
          </w:p>
        </w:tc>
        <w:tc>
          <w:tcPr>
            <w:tcW w:w="6616" w:type="dxa"/>
            <w:tcBorders>
              <w:top w:val="nil"/>
              <w:left w:val="nil"/>
              <w:bottom w:val="single" w:sz="4" w:space="0" w:color="auto"/>
              <w:right w:val="single" w:sz="4" w:space="0" w:color="auto"/>
            </w:tcBorders>
            <w:shd w:val="clear" w:color="FFFFFF" w:fill="FFFFFF"/>
            <w:noWrap/>
            <w:vAlign w:val="center"/>
            <w:hideMark/>
          </w:tcPr>
          <w:p w14:paraId="6DF01D4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sanitare Plan cladire centrala termica</w:t>
            </w:r>
          </w:p>
        </w:tc>
        <w:tc>
          <w:tcPr>
            <w:tcW w:w="960" w:type="dxa"/>
            <w:tcBorders>
              <w:top w:val="nil"/>
              <w:left w:val="nil"/>
              <w:bottom w:val="single" w:sz="4" w:space="0" w:color="auto"/>
              <w:right w:val="single" w:sz="4" w:space="0" w:color="auto"/>
            </w:tcBorders>
            <w:shd w:val="clear" w:color="FFFFFF" w:fill="FFFFFF"/>
            <w:noWrap/>
            <w:vAlign w:val="center"/>
            <w:hideMark/>
          </w:tcPr>
          <w:p w14:paraId="2FA114A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51A2F482"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1E2C35EB"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35A1716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S04</w:t>
            </w:r>
          </w:p>
        </w:tc>
        <w:tc>
          <w:tcPr>
            <w:tcW w:w="6616" w:type="dxa"/>
            <w:tcBorders>
              <w:top w:val="nil"/>
              <w:left w:val="nil"/>
              <w:bottom w:val="single" w:sz="4" w:space="0" w:color="auto"/>
              <w:right w:val="single" w:sz="4" w:space="0" w:color="auto"/>
            </w:tcBorders>
            <w:shd w:val="clear" w:color="FFFFFF" w:fill="FFFFFF"/>
            <w:noWrap/>
            <w:vAlign w:val="center"/>
            <w:hideMark/>
          </w:tcPr>
          <w:p w14:paraId="0D893519"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sanitare Schema coloanelor de canalizare</w:t>
            </w:r>
          </w:p>
        </w:tc>
        <w:tc>
          <w:tcPr>
            <w:tcW w:w="960" w:type="dxa"/>
            <w:tcBorders>
              <w:top w:val="nil"/>
              <w:left w:val="nil"/>
              <w:bottom w:val="single" w:sz="4" w:space="0" w:color="auto"/>
              <w:right w:val="single" w:sz="4" w:space="0" w:color="auto"/>
            </w:tcBorders>
            <w:shd w:val="clear" w:color="FFFFFF" w:fill="FFFFFF"/>
            <w:noWrap/>
            <w:vAlign w:val="center"/>
            <w:hideMark/>
          </w:tcPr>
          <w:p w14:paraId="63C6B308"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w:t>
            </w:r>
          </w:p>
        </w:tc>
        <w:tc>
          <w:tcPr>
            <w:tcW w:w="1355" w:type="dxa"/>
            <w:tcBorders>
              <w:top w:val="nil"/>
              <w:left w:val="nil"/>
              <w:bottom w:val="single" w:sz="4" w:space="0" w:color="auto"/>
              <w:right w:val="single" w:sz="4" w:space="0" w:color="auto"/>
            </w:tcBorders>
            <w:shd w:val="clear" w:color="FFFFFF" w:fill="FFFFFF"/>
            <w:noWrap/>
            <w:vAlign w:val="center"/>
            <w:hideMark/>
          </w:tcPr>
          <w:p w14:paraId="58CF2786"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7BBB2E8B"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211D43F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T01</w:t>
            </w:r>
          </w:p>
        </w:tc>
        <w:tc>
          <w:tcPr>
            <w:tcW w:w="6616" w:type="dxa"/>
            <w:tcBorders>
              <w:top w:val="nil"/>
              <w:left w:val="nil"/>
              <w:bottom w:val="single" w:sz="4" w:space="0" w:color="auto"/>
              <w:right w:val="single" w:sz="4" w:space="0" w:color="auto"/>
            </w:tcBorders>
            <w:shd w:val="clear" w:color="FFFFFF" w:fill="FFFFFF"/>
            <w:noWrap/>
            <w:vAlign w:val="center"/>
            <w:hideMark/>
          </w:tcPr>
          <w:p w14:paraId="7AC58BD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termice Plan Parter</w:t>
            </w:r>
          </w:p>
        </w:tc>
        <w:tc>
          <w:tcPr>
            <w:tcW w:w="960" w:type="dxa"/>
            <w:tcBorders>
              <w:top w:val="nil"/>
              <w:left w:val="nil"/>
              <w:bottom w:val="single" w:sz="4" w:space="0" w:color="auto"/>
              <w:right w:val="single" w:sz="4" w:space="0" w:color="auto"/>
            </w:tcBorders>
            <w:shd w:val="clear" w:color="FFFFFF" w:fill="FFFFFF"/>
            <w:noWrap/>
            <w:vAlign w:val="center"/>
            <w:hideMark/>
          </w:tcPr>
          <w:p w14:paraId="0793600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3BD8803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5A50D712"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56F57AA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T02</w:t>
            </w:r>
          </w:p>
        </w:tc>
        <w:tc>
          <w:tcPr>
            <w:tcW w:w="6616" w:type="dxa"/>
            <w:tcBorders>
              <w:top w:val="nil"/>
              <w:left w:val="nil"/>
              <w:bottom w:val="single" w:sz="4" w:space="0" w:color="auto"/>
              <w:right w:val="single" w:sz="4" w:space="0" w:color="auto"/>
            </w:tcBorders>
            <w:shd w:val="clear" w:color="FFFFFF" w:fill="FFFFFF"/>
            <w:noWrap/>
            <w:vAlign w:val="center"/>
            <w:hideMark/>
          </w:tcPr>
          <w:p w14:paraId="226FA27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termice Plan Mansarda</w:t>
            </w:r>
          </w:p>
        </w:tc>
        <w:tc>
          <w:tcPr>
            <w:tcW w:w="960" w:type="dxa"/>
            <w:tcBorders>
              <w:top w:val="nil"/>
              <w:left w:val="nil"/>
              <w:bottom w:val="single" w:sz="4" w:space="0" w:color="auto"/>
              <w:right w:val="single" w:sz="4" w:space="0" w:color="auto"/>
            </w:tcBorders>
            <w:shd w:val="clear" w:color="FFFFFF" w:fill="FFFFFF"/>
            <w:noWrap/>
            <w:vAlign w:val="center"/>
            <w:hideMark/>
          </w:tcPr>
          <w:p w14:paraId="2FB7F5B0"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3F592798"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63EE4E23"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6A57BA1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T03</w:t>
            </w:r>
          </w:p>
        </w:tc>
        <w:tc>
          <w:tcPr>
            <w:tcW w:w="6616" w:type="dxa"/>
            <w:tcBorders>
              <w:top w:val="nil"/>
              <w:left w:val="nil"/>
              <w:bottom w:val="single" w:sz="4" w:space="0" w:color="auto"/>
              <w:right w:val="single" w:sz="4" w:space="0" w:color="auto"/>
            </w:tcBorders>
            <w:shd w:val="clear" w:color="FFFFFF" w:fill="FFFFFF"/>
            <w:noWrap/>
            <w:vAlign w:val="center"/>
            <w:hideMark/>
          </w:tcPr>
          <w:p w14:paraId="428BA59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termice Plan cladire centrala termica</w:t>
            </w:r>
          </w:p>
        </w:tc>
        <w:tc>
          <w:tcPr>
            <w:tcW w:w="960" w:type="dxa"/>
            <w:tcBorders>
              <w:top w:val="nil"/>
              <w:left w:val="nil"/>
              <w:bottom w:val="single" w:sz="4" w:space="0" w:color="auto"/>
              <w:right w:val="single" w:sz="4" w:space="0" w:color="auto"/>
            </w:tcBorders>
            <w:shd w:val="clear" w:color="FFFFFF" w:fill="FFFFFF"/>
            <w:noWrap/>
            <w:vAlign w:val="center"/>
            <w:hideMark/>
          </w:tcPr>
          <w:p w14:paraId="025BFDB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1E209B30"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70BF9C2C"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838936B"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A0.5</w:t>
            </w:r>
          </w:p>
        </w:tc>
        <w:tc>
          <w:tcPr>
            <w:tcW w:w="6616" w:type="dxa"/>
            <w:tcBorders>
              <w:top w:val="nil"/>
              <w:left w:val="nil"/>
              <w:bottom w:val="single" w:sz="4" w:space="0" w:color="auto"/>
              <w:right w:val="single" w:sz="4" w:space="0" w:color="auto"/>
            </w:tcBorders>
            <w:shd w:val="clear" w:color="FFFFFF" w:fill="FFFFFF"/>
            <w:noWrap/>
            <w:vAlign w:val="center"/>
            <w:hideMark/>
          </w:tcPr>
          <w:p w14:paraId="3D7C4FA1"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Plan de Organizare de Santier</w:t>
            </w:r>
          </w:p>
        </w:tc>
        <w:tc>
          <w:tcPr>
            <w:tcW w:w="960" w:type="dxa"/>
            <w:tcBorders>
              <w:top w:val="nil"/>
              <w:left w:val="nil"/>
              <w:bottom w:val="single" w:sz="4" w:space="0" w:color="auto"/>
              <w:right w:val="single" w:sz="4" w:space="0" w:color="auto"/>
            </w:tcBorders>
            <w:shd w:val="clear" w:color="FFFFFF" w:fill="FFFFFF"/>
            <w:noWrap/>
            <w:vAlign w:val="center"/>
            <w:hideMark/>
          </w:tcPr>
          <w:p w14:paraId="6507B292"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1:500</w:t>
            </w:r>
          </w:p>
        </w:tc>
        <w:tc>
          <w:tcPr>
            <w:tcW w:w="1355" w:type="dxa"/>
            <w:tcBorders>
              <w:top w:val="nil"/>
              <w:left w:val="nil"/>
              <w:bottom w:val="single" w:sz="4" w:space="0" w:color="auto"/>
              <w:right w:val="single" w:sz="4" w:space="0" w:color="auto"/>
            </w:tcBorders>
            <w:shd w:val="clear" w:color="FFFFFF" w:fill="FFFFFF"/>
            <w:noWrap/>
            <w:vAlign w:val="center"/>
            <w:hideMark/>
          </w:tcPr>
          <w:p w14:paraId="735A7822"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297 / 420</w:t>
            </w:r>
          </w:p>
        </w:tc>
      </w:tr>
    </w:tbl>
    <w:p w14:paraId="2FEFE8D9" w14:textId="77777777" w:rsidR="00BA4F54" w:rsidRPr="00FF5FC6" w:rsidRDefault="00BA4F54" w:rsidP="00355E30">
      <w:pPr>
        <w:tabs>
          <w:tab w:val="left" w:pos="1276"/>
        </w:tabs>
        <w:spacing w:line="276" w:lineRule="auto"/>
        <w:ind w:right="22"/>
        <w:rPr>
          <w:rFonts w:ascii="HelveticaNowText Regular" w:hAnsi="HelveticaNowText Regular" w:cs="HelveticaNowText Regular"/>
          <w:bCs/>
          <w:color w:val="FF0000"/>
          <w:sz w:val="22"/>
          <w:szCs w:val="22"/>
          <w:lang w:val="ro-RO"/>
        </w:rPr>
      </w:pPr>
    </w:p>
    <w:p w14:paraId="6B7B4621" w14:textId="77777777" w:rsidR="00333D01" w:rsidRPr="00FF5FC6" w:rsidRDefault="00333D01" w:rsidP="00355E30">
      <w:pPr>
        <w:tabs>
          <w:tab w:val="left" w:pos="1276"/>
        </w:tabs>
        <w:spacing w:line="276" w:lineRule="auto"/>
        <w:ind w:right="22"/>
        <w:rPr>
          <w:rFonts w:ascii="HelveticaNowText Regular" w:hAnsi="HelveticaNowText Regular" w:cs="HelveticaNowText Regular"/>
          <w:bCs/>
          <w:color w:val="FF0000"/>
          <w:sz w:val="22"/>
          <w:szCs w:val="22"/>
          <w:lang w:val="ro-RO"/>
        </w:rPr>
      </w:pPr>
    </w:p>
    <w:p w14:paraId="3B16F3D9" w14:textId="77777777" w:rsidR="00333D01" w:rsidRPr="00FF5FC6" w:rsidRDefault="00333D01" w:rsidP="00355E30">
      <w:pPr>
        <w:tabs>
          <w:tab w:val="left" w:pos="1276"/>
        </w:tabs>
        <w:spacing w:line="276" w:lineRule="auto"/>
        <w:ind w:right="22"/>
        <w:rPr>
          <w:rFonts w:ascii="HelveticaNowText Regular" w:hAnsi="HelveticaNowText Regular" w:cs="HelveticaNowText Regular"/>
          <w:bCs/>
          <w:color w:val="FF0000"/>
          <w:sz w:val="22"/>
          <w:szCs w:val="22"/>
          <w:lang w:val="ro-RO"/>
        </w:rPr>
      </w:pPr>
    </w:p>
    <w:p w14:paraId="21C48D59" w14:textId="77777777" w:rsidR="00681A72" w:rsidRPr="006F5C28" w:rsidRDefault="00681A72" w:rsidP="00355E30">
      <w:pPr>
        <w:pStyle w:val="Standard"/>
        <w:spacing w:line="276" w:lineRule="auto"/>
        <w:ind w:left="3831" w:right="22" w:firstLine="1131"/>
        <w:jc w:val="right"/>
        <w:rPr>
          <w:rFonts w:ascii="HelveticaNowText Regular" w:hAnsi="HelveticaNowText Regular" w:cs="HelveticaNowText Regular"/>
          <w:sz w:val="22"/>
          <w:szCs w:val="22"/>
          <w:lang w:val="ro-RO"/>
        </w:rPr>
      </w:pPr>
      <w:r w:rsidRPr="006F5C28">
        <w:rPr>
          <w:rFonts w:ascii="HelveticaNowText Regular" w:hAnsi="HelveticaNowText Regular" w:cs="HelveticaNowText Regular"/>
          <w:sz w:val="22"/>
          <w:szCs w:val="22"/>
          <w:lang w:val="ro-RO"/>
        </w:rPr>
        <w:t>Întocmit,</w:t>
      </w:r>
    </w:p>
    <w:p w14:paraId="0C6F51DF" w14:textId="5C0F1102" w:rsidR="00436624" w:rsidRPr="006F5C28" w:rsidRDefault="000E4F97" w:rsidP="00355E30">
      <w:pPr>
        <w:tabs>
          <w:tab w:val="left" w:pos="5310"/>
        </w:tabs>
        <w:spacing w:line="276" w:lineRule="auto"/>
        <w:ind w:right="22"/>
        <w:jc w:val="right"/>
        <w:rPr>
          <w:rFonts w:ascii="HelveticaNowText Regular" w:hAnsi="HelveticaNowText Regular" w:cs="HelveticaNowText Regular"/>
          <w:sz w:val="22"/>
          <w:szCs w:val="22"/>
          <w:lang w:val="ro-RO"/>
        </w:rPr>
      </w:pPr>
      <w:r w:rsidRPr="006F5C28">
        <w:rPr>
          <w:rFonts w:ascii="HelveticaNowText Regular" w:hAnsi="HelveticaNowText Regular" w:cs="HelveticaNowText Regular"/>
          <w:b/>
          <w:sz w:val="22"/>
          <w:szCs w:val="22"/>
          <w:lang w:val="ro-RO"/>
        </w:rPr>
        <w:tab/>
      </w:r>
      <w:r w:rsidR="00E90211" w:rsidRPr="006F5C28">
        <w:rPr>
          <w:rFonts w:ascii="HelveticaNowText Regular" w:hAnsi="HelveticaNowText Regular" w:cs="HelveticaNowText Regular"/>
          <w:sz w:val="22"/>
          <w:szCs w:val="22"/>
        </w:rPr>
        <w:t xml:space="preserve">Arh. </w:t>
      </w:r>
      <w:r w:rsidR="006F5C28" w:rsidRPr="006F5C28">
        <w:rPr>
          <w:rFonts w:ascii="HelveticaNowText Regular" w:hAnsi="HelveticaNowText Regular" w:cs="HelveticaNowText Regular"/>
          <w:sz w:val="22"/>
          <w:szCs w:val="22"/>
        </w:rPr>
        <w:t>GRIGORA</w:t>
      </w:r>
      <w:r w:rsidR="006F5C28" w:rsidRPr="006F5C28">
        <w:rPr>
          <w:rFonts w:ascii="HelveticaNowText Regular" w:hAnsi="HelveticaNowText Regular" w:cs="HelveticaNowText Regular"/>
          <w:sz w:val="22"/>
          <w:szCs w:val="22"/>
          <w:lang w:val="ro-RO"/>
        </w:rPr>
        <w:t>Ș</w:t>
      </w:r>
      <w:r w:rsidR="00E90211" w:rsidRPr="006F5C28">
        <w:rPr>
          <w:rFonts w:ascii="HelveticaNowText Regular" w:hAnsi="HelveticaNowText Regular" w:cs="HelveticaNowText Regular"/>
          <w:sz w:val="22"/>
          <w:szCs w:val="22"/>
        </w:rPr>
        <w:t xml:space="preserve"> Al</w:t>
      </w:r>
      <w:r w:rsidR="006F5C28" w:rsidRPr="006F5C28">
        <w:rPr>
          <w:rFonts w:ascii="HelveticaNowText Regular" w:hAnsi="HelveticaNowText Regular" w:cs="HelveticaNowText Regular"/>
          <w:sz w:val="22"/>
          <w:szCs w:val="22"/>
        </w:rPr>
        <w:t>i</w:t>
      </w:r>
      <w:r w:rsidR="00E90211" w:rsidRPr="006F5C28">
        <w:rPr>
          <w:rFonts w:ascii="HelveticaNowText Regular" w:hAnsi="HelveticaNowText Regular" w:cs="HelveticaNowText Regular"/>
          <w:sz w:val="22"/>
          <w:szCs w:val="22"/>
        </w:rPr>
        <w:t>n</w:t>
      </w:r>
      <w:r w:rsidR="006F5C28" w:rsidRPr="006F5C28">
        <w:rPr>
          <w:rFonts w:ascii="HelveticaNowText Regular" w:hAnsi="HelveticaNowText Regular" w:cs="HelveticaNowText Regular"/>
          <w:sz w:val="22"/>
          <w:szCs w:val="22"/>
        </w:rPr>
        <w:t>a</w:t>
      </w:r>
    </w:p>
    <w:p w14:paraId="25A496E1" w14:textId="77777777" w:rsidR="00473686" w:rsidRPr="006F5C28" w:rsidRDefault="00473686" w:rsidP="00355E30">
      <w:pPr>
        <w:spacing w:line="276" w:lineRule="auto"/>
        <w:ind w:right="22"/>
        <w:jc w:val="center"/>
        <w:rPr>
          <w:rFonts w:ascii="HelveticaNowText Regular" w:hAnsi="HelveticaNowText Regular" w:cs="HelveticaNowText Regular"/>
          <w:sz w:val="22"/>
          <w:szCs w:val="22"/>
          <w:lang w:val="ro-RO"/>
        </w:rPr>
      </w:pPr>
    </w:p>
    <w:p w14:paraId="363CF86D" w14:textId="77777777" w:rsidR="00436624" w:rsidRPr="006F5C28" w:rsidRDefault="00436624" w:rsidP="00355E30">
      <w:pPr>
        <w:spacing w:line="276" w:lineRule="auto"/>
        <w:ind w:right="22"/>
        <w:jc w:val="center"/>
        <w:rPr>
          <w:rFonts w:ascii="HelveticaNowText Regular" w:hAnsi="HelveticaNowText Regular" w:cs="HelveticaNowText Regular"/>
          <w:sz w:val="22"/>
          <w:szCs w:val="22"/>
          <w:lang w:val="ro-RO"/>
        </w:rPr>
      </w:pPr>
    </w:p>
    <w:p w14:paraId="5C133A66" w14:textId="77777777" w:rsidR="00436624" w:rsidRPr="00FF5FC6" w:rsidRDefault="00436624" w:rsidP="00355E30">
      <w:pPr>
        <w:spacing w:line="276" w:lineRule="auto"/>
        <w:ind w:right="22"/>
        <w:jc w:val="center"/>
        <w:rPr>
          <w:rFonts w:ascii="HelveticaNowText Regular" w:hAnsi="HelveticaNowText Regular" w:cs="HelveticaNowText Regular"/>
          <w:color w:val="FF0000"/>
          <w:sz w:val="22"/>
          <w:szCs w:val="22"/>
          <w:lang w:val="ro-RO"/>
        </w:rPr>
      </w:pPr>
    </w:p>
    <w:p w14:paraId="68B43BDC" w14:textId="77777777" w:rsidR="00436624" w:rsidRPr="00FF5FC6" w:rsidRDefault="00436624" w:rsidP="00355E30">
      <w:pPr>
        <w:spacing w:line="276" w:lineRule="auto"/>
        <w:ind w:right="22"/>
        <w:jc w:val="center"/>
        <w:rPr>
          <w:rFonts w:ascii="HelveticaNowText Regular" w:hAnsi="HelveticaNowText Regular" w:cs="HelveticaNowText Regular"/>
          <w:color w:val="FF0000"/>
          <w:sz w:val="22"/>
          <w:szCs w:val="22"/>
          <w:lang w:val="ro-RO"/>
        </w:rPr>
      </w:pPr>
    </w:p>
    <w:p w14:paraId="65695AD5" w14:textId="77777777" w:rsidR="00436624" w:rsidRPr="00FF5FC6" w:rsidRDefault="00436624" w:rsidP="00355E30">
      <w:pPr>
        <w:spacing w:line="276" w:lineRule="auto"/>
        <w:ind w:right="22"/>
        <w:jc w:val="center"/>
        <w:rPr>
          <w:rFonts w:ascii="HelveticaNowText Regular" w:hAnsi="HelveticaNowText Regular" w:cs="HelveticaNowText Regular"/>
          <w:color w:val="FF0000"/>
          <w:sz w:val="22"/>
          <w:szCs w:val="22"/>
          <w:lang w:val="ro-RO"/>
        </w:rPr>
      </w:pPr>
    </w:p>
    <w:p w14:paraId="23AAFB19"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716FAC0C"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64282A83"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73F3E1FE" w14:textId="77777777" w:rsidR="00436624" w:rsidRPr="00FF5FC6" w:rsidRDefault="00436624" w:rsidP="00355E30">
      <w:pPr>
        <w:spacing w:line="276" w:lineRule="auto"/>
        <w:ind w:right="22"/>
        <w:jc w:val="center"/>
        <w:rPr>
          <w:rFonts w:ascii="HelveticaNowText Regular" w:hAnsi="HelveticaNowText Regular" w:cs="HelveticaNowText Regular"/>
          <w:color w:val="FF0000"/>
          <w:sz w:val="22"/>
          <w:szCs w:val="22"/>
          <w:lang w:val="ro-RO"/>
        </w:rPr>
      </w:pPr>
    </w:p>
    <w:p w14:paraId="6E31B785"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045A590A"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19168184"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0F73773A"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5BB1B07A"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4ACC324E"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16B2A917"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5F0D8728"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25070564"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19668A79"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0DDAFFD4"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25952083"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650D19C7"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42A2DF7A"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7D6432A5"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07F7D04B" w14:textId="77777777" w:rsidR="00473686" w:rsidRPr="00BD1041" w:rsidRDefault="00473686" w:rsidP="00355E30">
      <w:pPr>
        <w:numPr>
          <w:ilvl w:val="0"/>
          <w:numId w:val="1"/>
        </w:numPr>
        <w:spacing w:line="276" w:lineRule="auto"/>
        <w:ind w:left="0" w:right="22"/>
        <w:jc w:val="center"/>
        <w:rPr>
          <w:rFonts w:ascii="HelveticaNowText Regular" w:hAnsi="HelveticaNowText Regular" w:cs="HelveticaNowText Regular"/>
          <w:sz w:val="40"/>
          <w:szCs w:val="40"/>
          <w:lang w:val="ro-RO"/>
        </w:rPr>
      </w:pPr>
      <w:r w:rsidRPr="00BD1041">
        <w:rPr>
          <w:rFonts w:ascii="HelveticaNowText Regular" w:hAnsi="HelveticaNowText Regular" w:cs="HelveticaNowText Regular"/>
          <w:sz w:val="40"/>
          <w:szCs w:val="40"/>
          <w:lang w:val="ro-RO"/>
        </w:rPr>
        <w:t>PIESE SCRISE</w:t>
      </w:r>
    </w:p>
    <w:p w14:paraId="48FE7389" w14:textId="77777777" w:rsidR="00473686" w:rsidRPr="00BD1041" w:rsidRDefault="00473686" w:rsidP="00355E30">
      <w:pPr>
        <w:spacing w:line="276" w:lineRule="auto"/>
        <w:ind w:left="1440" w:right="22"/>
        <w:rPr>
          <w:rFonts w:ascii="HelveticaNowText Regular" w:hAnsi="HelveticaNowText Regular" w:cs="HelveticaNowText Regular"/>
          <w:sz w:val="22"/>
          <w:szCs w:val="22"/>
          <w:lang w:val="ro-RO"/>
        </w:rPr>
      </w:pPr>
    </w:p>
    <w:p w14:paraId="64A321A3" w14:textId="77777777" w:rsidR="00473686" w:rsidRPr="00BD1041" w:rsidRDefault="00473686" w:rsidP="00355E30">
      <w:pPr>
        <w:spacing w:line="276" w:lineRule="auto"/>
        <w:ind w:left="780" w:right="22"/>
        <w:rPr>
          <w:rFonts w:ascii="HelveticaNowText Regular" w:hAnsi="HelveticaNowText Regular" w:cs="HelveticaNowText Regular"/>
          <w:sz w:val="22"/>
          <w:szCs w:val="22"/>
          <w:lang w:val="ro-RO"/>
        </w:rPr>
      </w:pPr>
      <w:r w:rsidRPr="00BD1041">
        <w:rPr>
          <w:rFonts w:ascii="HelveticaNowText Regular" w:hAnsi="HelveticaNowText Regular" w:cs="HelveticaNowText Regular"/>
          <w:sz w:val="22"/>
          <w:szCs w:val="22"/>
          <w:lang w:val="ro-RO"/>
        </w:rPr>
        <w:br w:type="page"/>
      </w:r>
    </w:p>
    <w:p w14:paraId="614E665F" w14:textId="77777777" w:rsidR="000E4F97" w:rsidRPr="00FF5FC6" w:rsidRDefault="000E4F97" w:rsidP="00355E30">
      <w:pPr>
        <w:spacing w:line="276" w:lineRule="auto"/>
        <w:ind w:left="780" w:right="22"/>
        <w:rPr>
          <w:rFonts w:ascii="HelveticaNowText Regular" w:hAnsi="HelveticaNowText Regular" w:cs="HelveticaNowText Regular"/>
          <w:color w:val="FF0000"/>
          <w:sz w:val="22"/>
          <w:szCs w:val="22"/>
          <w:lang w:val="ro-RO"/>
        </w:rPr>
      </w:pPr>
    </w:p>
    <w:p w14:paraId="17BA2388" w14:textId="77777777" w:rsidR="00C4296C" w:rsidRPr="00C87E4E" w:rsidRDefault="00C4296C" w:rsidP="00355E30">
      <w:pPr>
        <w:pStyle w:val="ListParagraph"/>
        <w:numPr>
          <w:ilvl w:val="0"/>
          <w:numId w:val="14"/>
        </w:numPr>
        <w:spacing w:before="60" w:after="60" w:line="276" w:lineRule="auto"/>
        <w:ind w:right="22"/>
        <w:jc w:val="center"/>
        <w:rPr>
          <w:rFonts w:ascii="HelveticaNowText Regular" w:hAnsi="HelveticaNowText Regular" w:cs="HelveticaNowText Regular"/>
          <w:b/>
          <w:sz w:val="40"/>
          <w:szCs w:val="40"/>
        </w:rPr>
      </w:pPr>
      <w:bookmarkStart w:id="15" w:name="_Hlk93424979"/>
      <w:r w:rsidRPr="00C87E4E">
        <w:rPr>
          <w:rFonts w:ascii="HelveticaNowText Regular" w:hAnsi="HelveticaNowText Regular" w:cs="HelveticaNowText Regular"/>
          <w:b/>
          <w:sz w:val="40"/>
          <w:szCs w:val="40"/>
        </w:rPr>
        <w:t xml:space="preserve">LISTA </w:t>
      </w:r>
      <w:r w:rsidRPr="00C87E4E">
        <w:rPr>
          <w:rFonts w:ascii="HelveticaNowText Regular" w:hAnsi="HelveticaNowText Regular" w:cs="HelveticaNowText Regular"/>
          <w:b/>
          <w:sz w:val="40"/>
          <w:szCs w:val="40"/>
          <w:lang w:val="ro-RO"/>
        </w:rPr>
        <w:t>ȘI</w:t>
      </w:r>
      <w:r w:rsidRPr="00C87E4E">
        <w:rPr>
          <w:rFonts w:ascii="HelveticaNowText Regular" w:hAnsi="HelveticaNowText Regular" w:cs="HelveticaNowText Regular"/>
          <w:b/>
          <w:sz w:val="40"/>
          <w:szCs w:val="40"/>
        </w:rPr>
        <w:t xml:space="preserve"> SEMNĂTURILE PROIECTANȚILOR</w:t>
      </w:r>
    </w:p>
    <w:p w14:paraId="5AF1C3CA" w14:textId="77777777" w:rsidR="00C4296C" w:rsidRPr="00C87E4E" w:rsidRDefault="00C4296C" w:rsidP="00355E30">
      <w:pPr>
        <w:pStyle w:val="ListParagraph"/>
        <w:spacing w:before="60" w:after="60" w:line="276" w:lineRule="auto"/>
        <w:ind w:left="0" w:right="22"/>
        <w:rPr>
          <w:rFonts w:ascii="HelveticaNowText Regular" w:hAnsi="HelveticaNowText Regular" w:cs="HelveticaNowText Regular"/>
          <w:sz w:val="22"/>
          <w:szCs w:val="22"/>
        </w:rPr>
      </w:pPr>
    </w:p>
    <w:p w14:paraId="07F0FCBF" w14:textId="77777777" w:rsidR="00C4296C" w:rsidRPr="00C87E4E" w:rsidRDefault="00C4296C" w:rsidP="00355E30">
      <w:pPr>
        <w:pStyle w:val="ListParagraph"/>
        <w:spacing w:line="276" w:lineRule="auto"/>
        <w:ind w:left="0" w:right="22" w:firstLine="720"/>
        <w:rPr>
          <w:rFonts w:ascii="HelveticaNowText Regular" w:hAnsi="HelveticaNowText Regular" w:cs="HelveticaNowText Regular"/>
          <w:sz w:val="22"/>
          <w:szCs w:val="22"/>
        </w:rPr>
      </w:pPr>
    </w:p>
    <w:p w14:paraId="431CCF21" w14:textId="77777777" w:rsidR="00C4296C" w:rsidRPr="00C87E4E" w:rsidRDefault="00C4296C" w:rsidP="00355E30">
      <w:pPr>
        <w:spacing w:line="276" w:lineRule="auto"/>
        <w:ind w:right="22"/>
        <w:rPr>
          <w:rFonts w:ascii="HelveticaNowText Regular" w:hAnsi="HelveticaNowText Regular" w:cs="HelveticaNowText Regular"/>
          <w:b/>
          <w:noProof/>
          <w:sz w:val="22"/>
          <w:szCs w:val="22"/>
          <w:lang w:val="ro-RO"/>
        </w:rPr>
      </w:pPr>
    </w:p>
    <w:p w14:paraId="4342F11E" w14:textId="77777777" w:rsidR="00C4296C" w:rsidRPr="00C87E4E" w:rsidRDefault="00C4296C" w:rsidP="00355E30">
      <w:pPr>
        <w:spacing w:line="276" w:lineRule="auto"/>
        <w:ind w:right="22"/>
        <w:rPr>
          <w:rFonts w:ascii="HelveticaNowText Regular" w:hAnsi="HelveticaNowText Regular" w:cs="HelveticaNowText Regular"/>
          <w:sz w:val="22"/>
          <w:szCs w:val="22"/>
        </w:rPr>
      </w:pPr>
      <w:bookmarkStart w:id="16" w:name="_Hlk93424989"/>
      <w:r w:rsidRPr="00C87E4E">
        <w:rPr>
          <w:rFonts w:ascii="HelveticaNowText Regular" w:hAnsi="HelveticaNowText Regular" w:cs="HelveticaNowText Regular"/>
          <w:b/>
          <w:noProof/>
          <w:sz w:val="22"/>
          <w:szCs w:val="22"/>
          <w:lang w:val="ro-RO"/>
        </w:rPr>
        <w:t xml:space="preserve">Proiectant general:  </w:t>
      </w:r>
      <w:r w:rsidRPr="00C87E4E">
        <w:rPr>
          <w:rFonts w:ascii="HelveticaNowText Regular" w:hAnsi="HelveticaNowText Regular" w:cs="HelveticaNowText Regular"/>
          <w:b/>
          <w:noProof/>
          <w:sz w:val="22"/>
          <w:szCs w:val="22"/>
          <w:lang w:val="en-GB"/>
        </w:rPr>
        <w:t>S.C. ATELIER 2B.ARHITECT S.R.L.</w:t>
      </w:r>
    </w:p>
    <w:p w14:paraId="7A28D45A" w14:textId="77777777" w:rsidR="00C4296C" w:rsidRPr="00C87E4E" w:rsidRDefault="00C4296C" w:rsidP="00355E30">
      <w:pPr>
        <w:pStyle w:val="ListParagraph"/>
        <w:spacing w:line="276" w:lineRule="auto"/>
        <w:ind w:left="0" w:right="22" w:firstLine="720"/>
        <w:rPr>
          <w:rFonts w:ascii="HelveticaNowText Regular" w:hAnsi="HelveticaNowText Regular" w:cs="HelveticaNowText Regular"/>
          <w:sz w:val="22"/>
          <w:szCs w:val="22"/>
        </w:rPr>
      </w:pPr>
    </w:p>
    <w:p w14:paraId="0B677357" w14:textId="77777777" w:rsidR="00C4296C" w:rsidRPr="00C87E4E" w:rsidRDefault="00C4296C" w:rsidP="00355E30">
      <w:pPr>
        <w:spacing w:line="276" w:lineRule="auto"/>
        <w:ind w:right="22" w:firstLine="720"/>
        <w:rPr>
          <w:rFonts w:ascii="HelveticaNowText Regular" w:hAnsi="HelveticaNowText Regular" w:cs="HelveticaNowText Regular"/>
          <w:sz w:val="22"/>
          <w:szCs w:val="22"/>
        </w:rPr>
      </w:pPr>
    </w:p>
    <w:p w14:paraId="1AC080C9" w14:textId="2E10E431" w:rsidR="00C4296C" w:rsidRPr="00C87E4E" w:rsidRDefault="00C4296C" w:rsidP="00355E30">
      <w:pPr>
        <w:spacing w:line="276" w:lineRule="auto"/>
        <w:ind w:right="22"/>
        <w:rPr>
          <w:rFonts w:ascii="HelveticaNowText Regular" w:hAnsi="HelveticaNowText Regular" w:cs="HelveticaNowText Regular"/>
          <w:sz w:val="22"/>
          <w:szCs w:val="22"/>
        </w:rPr>
      </w:pPr>
      <w:r w:rsidRPr="00C87E4E">
        <w:rPr>
          <w:rFonts w:ascii="HelveticaNowText Regular" w:hAnsi="HelveticaNowText Regular" w:cs="HelveticaNowText Regular"/>
          <w:b/>
          <w:sz w:val="22"/>
          <w:szCs w:val="22"/>
        </w:rPr>
        <w:t>SEF PROIECT:</w:t>
      </w:r>
      <w:r w:rsidRPr="00C87E4E">
        <w:rPr>
          <w:rFonts w:ascii="HelveticaNowText Regular" w:hAnsi="HelveticaNowText Regular" w:cs="HelveticaNowText Regular"/>
          <w:b/>
          <w:sz w:val="22"/>
          <w:szCs w:val="22"/>
        </w:rPr>
        <w:tab/>
      </w:r>
      <w:r w:rsidRPr="00C87E4E">
        <w:rPr>
          <w:rFonts w:ascii="HelveticaNowText Regular" w:hAnsi="HelveticaNowText Regular" w:cs="HelveticaNowText Regular"/>
          <w:b/>
          <w:sz w:val="22"/>
          <w:szCs w:val="22"/>
        </w:rPr>
        <w:tab/>
      </w:r>
      <w:r w:rsidR="0050414C" w:rsidRPr="00C87E4E">
        <w:rPr>
          <w:rFonts w:ascii="HelveticaNowText Regular" w:hAnsi="HelveticaNowText Regular" w:cs="HelveticaNowText Regular"/>
          <w:noProof/>
          <w:sz w:val="22"/>
          <w:szCs w:val="22"/>
          <w:lang w:val="ro-RO"/>
        </w:rPr>
        <w:t>Arh. POPOVICI Călin</w:t>
      </w:r>
    </w:p>
    <w:p w14:paraId="661970FD" w14:textId="77777777" w:rsidR="00C4296C" w:rsidRPr="00C87E4E" w:rsidRDefault="00C4296C" w:rsidP="00355E30">
      <w:pPr>
        <w:spacing w:line="276" w:lineRule="auto"/>
        <w:ind w:right="22"/>
        <w:rPr>
          <w:rFonts w:ascii="HelveticaNowText Regular" w:hAnsi="HelveticaNowText Regular" w:cs="HelveticaNowText Regular"/>
          <w:b/>
          <w:sz w:val="22"/>
          <w:szCs w:val="22"/>
        </w:rPr>
      </w:pPr>
    </w:p>
    <w:p w14:paraId="79108F2B" w14:textId="77777777" w:rsidR="00C4296C" w:rsidRPr="00C87E4E" w:rsidRDefault="00C4296C" w:rsidP="00355E30">
      <w:pPr>
        <w:spacing w:line="276" w:lineRule="auto"/>
        <w:ind w:right="22"/>
        <w:rPr>
          <w:rFonts w:ascii="HelveticaNowText Regular" w:hAnsi="HelveticaNowText Regular" w:cs="HelveticaNowText Regular"/>
          <w:b/>
          <w:sz w:val="22"/>
          <w:szCs w:val="22"/>
        </w:rPr>
      </w:pPr>
    </w:p>
    <w:p w14:paraId="0B516F18" w14:textId="77777777" w:rsidR="00C4296C" w:rsidRPr="00C87E4E" w:rsidRDefault="00C4296C" w:rsidP="00355E30">
      <w:pPr>
        <w:spacing w:line="276" w:lineRule="auto"/>
        <w:ind w:right="22"/>
        <w:rPr>
          <w:rFonts w:ascii="HelveticaNowText Regular" w:hAnsi="HelveticaNowText Regular" w:cs="HelveticaNowText Regular"/>
          <w:b/>
          <w:sz w:val="22"/>
          <w:szCs w:val="22"/>
        </w:rPr>
      </w:pPr>
    </w:p>
    <w:p w14:paraId="4E1F929B"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r w:rsidRPr="00C87E4E">
        <w:rPr>
          <w:rFonts w:ascii="HelveticaNowText Regular" w:hAnsi="HelveticaNowText Regular" w:cs="HelveticaNowText Regular"/>
          <w:b/>
          <w:sz w:val="22"/>
          <w:szCs w:val="22"/>
        </w:rPr>
        <w:t>ARHITECTURA</w:t>
      </w:r>
      <w:r w:rsidRPr="00C87E4E">
        <w:rPr>
          <w:rFonts w:ascii="HelveticaNowText Regular" w:hAnsi="HelveticaNowText Regular" w:cs="HelveticaNowText Regular"/>
          <w:sz w:val="22"/>
          <w:szCs w:val="22"/>
        </w:rPr>
        <w:t xml:space="preserve">: </w:t>
      </w:r>
      <w:r w:rsidRPr="00C87E4E">
        <w:rPr>
          <w:rFonts w:ascii="HelveticaNowText Regular" w:hAnsi="HelveticaNowText Regular" w:cs="HelveticaNowText Regular"/>
          <w:sz w:val="22"/>
          <w:szCs w:val="22"/>
        </w:rPr>
        <w:tab/>
      </w:r>
      <w:r w:rsidRPr="00C87E4E">
        <w:rPr>
          <w:rFonts w:ascii="HelveticaNowText Regular" w:hAnsi="HelveticaNowText Regular" w:cs="HelveticaNowText Regular"/>
          <w:sz w:val="22"/>
          <w:szCs w:val="22"/>
        </w:rPr>
        <w:tab/>
      </w:r>
      <w:r w:rsidR="00537979" w:rsidRPr="00C87E4E">
        <w:rPr>
          <w:rFonts w:ascii="HelveticaNowText Regular" w:hAnsi="HelveticaNowText Regular" w:cs="HelveticaNowText Regular"/>
          <w:noProof/>
          <w:sz w:val="22"/>
          <w:szCs w:val="22"/>
          <w:lang w:val="ro-RO"/>
        </w:rPr>
        <w:t>Arh. POPOVICI C</w:t>
      </w:r>
      <w:r w:rsidR="00F33DB7" w:rsidRPr="00C87E4E">
        <w:rPr>
          <w:rFonts w:ascii="HelveticaNowText Regular" w:hAnsi="HelveticaNowText Regular" w:cs="HelveticaNowText Regular"/>
          <w:noProof/>
          <w:sz w:val="22"/>
          <w:szCs w:val="22"/>
          <w:lang w:val="ro-RO"/>
        </w:rPr>
        <w:t>ă</w:t>
      </w:r>
      <w:r w:rsidR="00537979" w:rsidRPr="00C87E4E">
        <w:rPr>
          <w:rFonts w:ascii="HelveticaNowText Regular" w:hAnsi="HelveticaNowText Regular" w:cs="HelveticaNowText Regular"/>
          <w:noProof/>
          <w:sz w:val="22"/>
          <w:szCs w:val="22"/>
          <w:lang w:val="ro-RO"/>
        </w:rPr>
        <w:t>lin</w:t>
      </w:r>
    </w:p>
    <w:p w14:paraId="2C482890"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6748F780"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754BC582"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76E50E86" w14:textId="6271B9E0" w:rsidR="00C4296C" w:rsidRPr="00C87E4E" w:rsidRDefault="00C4296C" w:rsidP="00355E30">
      <w:pPr>
        <w:spacing w:line="276" w:lineRule="auto"/>
        <w:ind w:right="22"/>
        <w:rPr>
          <w:rFonts w:ascii="HelveticaNowText Regular" w:hAnsi="HelveticaNowText Regular" w:cs="HelveticaNowText Regular"/>
          <w:sz w:val="22"/>
          <w:szCs w:val="22"/>
          <w:lang w:val="ro-RO"/>
        </w:rPr>
      </w:pPr>
      <w:r w:rsidRPr="00C87E4E">
        <w:rPr>
          <w:rFonts w:ascii="HelveticaNowText Regular" w:hAnsi="HelveticaNowText Regular" w:cs="HelveticaNowText Regular"/>
          <w:sz w:val="22"/>
          <w:szCs w:val="22"/>
          <w:lang w:val="ro-RO"/>
        </w:rPr>
        <w:tab/>
      </w:r>
      <w:r w:rsidRPr="00C87E4E">
        <w:rPr>
          <w:rFonts w:ascii="HelveticaNowText Regular" w:hAnsi="HelveticaNowText Regular" w:cs="HelveticaNowText Regular"/>
          <w:sz w:val="22"/>
          <w:szCs w:val="22"/>
          <w:lang w:val="ro-RO"/>
        </w:rPr>
        <w:tab/>
      </w:r>
      <w:r w:rsidRPr="00C87E4E">
        <w:rPr>
          <w:rFonts w:ascii="HelveticaNowText Regular" w:hAnsi="HelveticaNowText Regular" w:cs="HelveticaNowText Regular"/>
          <w:sz w:val="22"/>
          <w:szCs w:val="22"/>
          <w:lang w:val="ro-RO"/>
        </w:rPr>
        <w:tab/>
      </w:r>
      <w:r w:rsidRPr="00C87E4E">
        <w:rPr>
          <w:rFonts w:ascii="HelveticaNowText Regular" w:hAnsi="HelveticaNowText Regular" w:cs="HelveticaNowText Regular"/>
          <w:sz w:val="22"/>
          <w:szCs w:val="22"/>
          <w:lang w:val="ro-RO"/>
        </w:rPr>
        <w:tab/>
      </w:r>
      <w:bookmarkStart w:id="17" w:name="OLE_LINK19"/>
      <w:r w:rsidR="00537979" w:rsidRPr="00C87E4E">
        <w:rPr>
          <w:rFonts w:ascii="HelveticaNowText Regular" w:hAnsi="HelveticaNowText Regular" w:cs="HelveticaNowText Regular"/>
          <w:sz w:val="22"/>
          <w:szCs w:val="22"/>
          <w:lang w:val="ro-RO"/>
        </w:rPr>
        <w:t xml:space="preserve">Arh. </w:t>
      </w:r>
      <w:bookmarkEnd w:id="17"/>
      <w:r w:rsidR="00C87E4E" w:rsidRPr="00C87E4E">
        <w:rPr>
          <w:rFonts w:ascii="HelveticaNowText Regular" w:hAnsi="HelveticaNowText Regular" w:cs="HelveticaNowText Regular"/>
          <w:sz w:val="22"/>
          <w:szCs w:val="22"/>
          <w:lang w:val="ro-RO"/>
        </w:rPr>
        <w:t>GRIGORAȘ Alina</w:t>
      </w:r>
    </w:p>
    <w:bookmarkEnd w:id="15"/>
    <w:bookmarkEnd w:id="16"/>
    <w:p w14:paraId="4C6B2616"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45A0FA20" w14:textId="77777777" w:rsidR="00C4296C" w:rsidRPr="00C87E4E" w:rsidRDefault="00C4296C" w:rsidP="00355E30">
      <w:pPr>
        <w:spacing w:line="276" w:lineRule="auto"/>
        <w:ind w:right="22"/>
        <w:jc w:val="center"/>
        <w:rPr>
          <w:rFonts w:ascii="HelveticaNowText Regular" w:hAnsi="HelveticaNowText Regular" w:cs="HelveticaNowText Regular"/>
          <w:sz w:val="22"/>
          <w:szCs w:val="22"/>
          <w:lang w:val="ro-RO"/>
        </w:rPr>
      </w:pPr>
    </w:p>
    <w:p w14:paraId="4BA87930"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193DFEEE" w14:textId="2F31A061" w:rsidR="00E90211" w:rsidRPr="00C87E4E" w:rsidRDefault="00E90211" w:rsidP="00355E30">
      <w:pPr>
        <w:spacing w:line="276" w:lineRule="auto"/>
        <w:ind w:right="22"/>
        <w:rPr>
          <w:rFonts w:ascii="HelveticaNowText Regular" w:hAnsi="HelveticaNowText Regular" w:cs="HelveticaNowText Regular"/>
          <w:sz w:val="22"/>
          <w:szCs w:val="22"/>
        </w:rPr>
      </w:pPr>
      <w:bookmarkStart w:id="18" w:name="_Hlk93419812"/>
      <w:r w:rsidRPr="00C87E4E">
        <w:rPr>
          <w:rFonts w:ascii="HelveticaNowText Regular" w:hAnsi="HelveticaNowText Regular" w:cs="HelveticaNowText Regular"/>
          <w:b/>
          <w:sz w:val="22"/>
          <w:szCs w:val="22"/>
          <w:lang w:val="it-IT"/>
        </w:rPr>
        <w:t>REZISTENTA</w:t>
      </w:r>
      <w:r w:rsidRPr="00C87E4E">
        <w:rPr>
          <w:rFonts w:ascii="HelveticaNowText Regular" w:hAnsi="HelveticaNowText Regular" w:cs="HelveticaNowText Regular"/>
          <w:sz w:val="22"/>
          <w:szCs w:val="22"/>
          <w:lang w:val="it-IT"/>
        </w:rPr>
        <w:t xml:space="preserve">: </w:t>
      </w:r>
      <w:r w:rsidRPr="00C87E4E">
        <w:rPr>
          <w:rFonts w:ascii="HelveticaNowText Regular" w:hAnsi="HelveticaNowText Regular" w:cs="HelveticaNowText Regular"/>
          <w:sz w:val="22"/>
          <w:szCs w:val="22"/>
          <w:lang w:val="it-IT"/>
        </w:rPr>
        <w:tab/>
      </w:r>
      <w:r w:rsidRPr="00C87E4E">
        <w:rPr>
          <w:rFonts w:ascii="HelveticaNowText Regular" w:hAnsi="HelveticaNowText Regular" w:cs="HelveticaNowText Regular"/>
          <w:sz w:val="22"/>
          <w:szCs w:val="22"/>
          <w:lang w:val="it-IT"/>
        </w:rPr>
        <w:tab/>
      </w:r>
      <w:r w:rsidR="00ED6ADC" w:rsidRPr="00C87E4E">
        <w:rPr>
          <w:rFonts w:ascii="HelveticaNowText Regular" w:hAnsi="HelveticaNowText Regular" w:cs="HelveticaNowText Regular"/>
          <w:sz w:val="22"/>
          <w:szCs w:val="22"/>
          <w:lang w:val="it-IT"/>
        </w:rPr>
        <w:t>I</w:t>
      </w:r>
      <w:r w:rsidRPr="00C87E4E">
        <w:rPr>
          <w:rFonts w:ascii="HelveticaNowText Regular" w:hAnsi="HelveticaNowText Regular" w:cs="HelveticaNowText Regular"/>
          <w:sz w:val="22"/>
          <w:szCs w:val="22"/>
          <w:lang w:val="it-IT"/>
        </w:rPr>
        <w:t xml:space="preserve">ng. </w:t>
      </w:r>
      <w:r w:rsidR="00A157C6" w:rsidRPr="00C87E4E">
        <w:rPr>
          <w:rFonts w:ascii="HelveticaNowText Regular" w:hAnsi="HelveticaNowText Regular" w:cs="HelveticaNowText Regular"/>
          <w:sz w:val="22"/>
          <w:szCs w:val="22"/>
          <w:lang w:val="it-IT"/>
        </w:rPr>
        <w:t>GHEORGHIU Drago</w:t>
      </w:r>
      <w:r w:rsidR="00A157C6" w:rsidRPr="00C87E4E">
        <w:rPr>
          <w:rFonts w:ascii="HelveticaNowText Regular" w:hAnsi="HelveticaNowText Regular" w:cs="HelveticaNowText Regular"/>
          <w:sz w:val="22"/>
          <w:szCs w:val="22"/>
          <w:lang w:val="ro-RO"/>
        </w:rPr>
        <w:t>ș</w:t>
      </w:r>
    </w:p>
    <w:p w14:paraId="7A69B7CA" w14:textId="77777777" w:rsidR="00E90211" w:rsidRPr="00C87E4E" w:rsidRDefault="00E90211" w:rsidP="00355E30">
      <w:pPr>
        <w:spacing w:line="276" w:lineRule="auto"/>
        <w:ind w:right="22"/>
        <w:rPr>
          <w:rFonts w:ascii="HelveticaNowText Regular" w:hAnsi="HelveticaNowText Regular" w:cs="HelveticaNowText Regular"/>
          <w:sz w:val="22"/>
          <w:szCs w:val="22"/>
          <w:lang w:val="it-IT"/>
        </w:rPr>
      </w:pPr>
    </w:p>
    <w:p w14:paraId="44BCBD97" w14:textId="77777777" w:rsidR="00E90211" w:rsidRPr="00C87E4E" w:rsidRDefault="00E90211" w:rsidP="00355E30">
      <w:pPr>
        <w:spacing w:line="276" w:lineRule="auto"/>
        <w:ind w:right="22"/>
        <w:rPr>
          <w:rFonts w:ascii="HelveticaNowText Regular" w:hAnsi="HelveticaNowText Regular" w:cs="HelveticaNowText Regular"/>
          <w:sz w:val="22"/>
          <w:szCs w:val="22"/>
          <w:lang w:val="it-IT"/>
        </w:rPr>
      </w:pPr>
    </w:p>
    <w:p w14:paraId="17C2116A" w14:textId="77777777" w:rsidR="00E90211" w:rsidRPr="00C87E4E" w:rsidRDefault="00E90211" w:rsidP="00355E30">
      <w:pPr>
        <w:spacing w:line="276" w:lineRule="auto"/>
        <w:ind w:right="22"/>
        <w:rPr>
          <w:rFonts w:ascii="HelveticaNowText Regular" w:hAnsi="HelveticaNowText Regular" w:cs="HelveticaNowText Regular"/>
          <w:sz w:val="22"/>
          <w:szCs w:val="22"/>
          <w:lang w:val="it-IT"/>
        </w:rPr>
      </w:pPr>
    </w:p>
    <w:bookmarkEnd w:id="18"/>
    <w:p w14:paraId="0B22D4E5" w14:textId="77777777" w:rsidR="00ED6ADC" w:rsidRPr="00C87E4E" w:rsidRDefault="00ED6ADC" w:rsidP="00355E30">
      <w:pPr>
        <w:spacing w:line="276" w:lineRule="auto"/>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b/>
          <w:noProof/>
          <w:sz w:val="22"/>
          <w:szCs w:val="22"/>
          <w:lang w:val="ro-RO"/>
        </w:rPr>
        <w:t>INSTALATII</w:t>
      </w:r>
      <w:r w:rsidRPr="00C87E4E">
        <w:rPr>
          <w:rFonts w:ascii="HelveticaNowText Regular" w:hAnsi="HelveticaNowText Regular" w:cs="HelveticaNowText Regular"/>
          <w:noProof/>
          <w:sz w:val="22"/>
          <w:szCs w:val="22"/>
          <w:lang w:val="ro-RO"/>
        </w:rPr>
        <w:t xml:space="preserve">: </w:t>
      </w:r>
      <w:r w:rsidRPr="00C87E4E">
        <w:rPr>
          <w:rFonts w:ascii="HelveticaNowText Regular" w:hAnsi="HelveticaNowText Regular" w:cs="HelveticaNowText Regular"/>
          <w:noProof/>
          <w:sz w:val="22"/>
          <w:szCs w:val="22"/>
          <w:lang w:val="ro-RO"/>
        </w:rPr>
        <w:tab/>
      </w:r>
      <w:r w:rsidRPr="00C87E4E">
        <w:rPr>
          <w:rFonts w:ascii="HelveticaNowText Regular" w:hAnsi="HelveticaNowText Regular" w:cs="HelveticaNowText Regular"/>
          <w:noProof/>
          <w:sz w:val="22"/>
          <w:szCs w:val="22"/>
          <w:lang w:val="ro-RO"/>
        </w:rPr>
        <w:tab/>
      </w:r>
      <w:r w:rsidR="00AC7A48" w:rsidRPr="00C87E4E">
        <w:rPr>
          <w:rFonts w:ascii="HelveticaNowText Regular" w:hAnsi="HelveticaNowText Regular" w:cs="HelveticaNowText Regular"/>
          <w:noProof/>
          <w:sz w:val="22"/>
          <w:szCs w:val="22"/>
          <w:lang w:val="ro-RO"/>
        </w:rPr>
        <w:tab/>
      </w:r>
      <w:r w:rsidRPr="00C87E4E">
        <w:rPr>
          <w:rFonts w:ascii="HelveticaNowText Regular" w:hAnsi="HelveticaNowText Regular" w:cs="HelveticaNowText Regular"/>
          <w:noProof/>
          <w:sz w:val="22"/>
          <w:szCs w:val="22"/>
          <w:lang w:val="ro-RO"/>
        </w:rPr>
        <w:t>Ing. C</w:t>
      </w:r>
      <w:r w:rsidR="00F33DB7" w:rsidRPr="00C87E4E">
        <w:rPr>
          <w:rFonts w:ascii="HelveticaNowText Regular" w:hAnsi="HelveticaNowText Regular" w:cs="HelveticaNowText Regular"/>
          <w:noProof/>
          <w:sz w:val="22"/>
          <w:szCs w:val="22"/>
          <w:lang w:val="ro-RO"/>
        </w:rPr>
        <w:t>ă</w:t>
      </w:r>
      <w:r w:rsidRPr="00C87E4E">
        <w:rPr>
          <w:rFonts w:ascii="HelveticaNowText Regular" w:hAnsi="HelveticaNowText Regular" w:cs="HelveticaNowText Regular"/>
          <w:noProof/>
          <w:sz w:val="22"/>
          <w:szCs w:val="22"/>
          <w:lang w:val="ro-RO"/>
        </w:rPr>
        <w:t>t</w:t>
      </w:r>
      <w:r w:rsidR="00F33DB7" w:rsidRPr="00C87E4E">
        <w:rPr>
          <w:rFonts w:ascii="HelveticaNowText Regular" w:hAnsi="HelveticaNowText Regular" w:cs="HelveticaNowText Regular"/>
          <w:noProof/>
          <w:sz w:val="22"/>
          <w:szCs w:val="22"/>
          <w:lang w:val="ro-RO"/>
        </w:rPr>
        <w:t>ă</w:t>
      </w:r>
      <w:r w:rsidRPr="00C87E4E">
        <w:rPr>
          <w:rFonts w:ascii="HelveticaNowText Regular" w:hAnsi="HelveticaNowText Regular" w:cs="HelveticaNowText Regular"/>
          <w:noProof/>
          <w:sz w:val="22"/>
          <w:szCs w:val="22"/>
          <w:lang w:val="ro-RO"/>
        </w:rPr>
        <w:t>lin TURIN</w:t>
      </w:r>
    </w:p>
    <w:p w14:paraId="524E104F" w14:textId="77777777" w:rsidR="00ED6ADC" w:rsidRPr="00FF5FC6" w:rsidRDefault="00ED6ADC" w:rsidP="00355E30">
      <w:pPr>
        <w:spacing w:line="276" w:lineRule="auto"/>
        <w:rPr>
          <w:rFonts w:ascii="HelveticaNowText Regular" w:hAnsi="HelveticaNowText Regular" w:cs="HelveticaNowText Regular"/>
          <w:noProof/>
          <w:color w:val="FF0000"/>
          <w:sz w:val="22"/>
          <w:szCs w:val="22"/>
          <w:lang w:val="ro-RO"/>
        </w:rPr>
      </w:pPr>
    </w:p>
    <w:p w14:paraId="17D48C9B" w14:textId="77777777" w:rsidR="00ED6ADC" w:rsidRPr="00FF5FC6" w:rsidRDefault="00ED6ADC" w:rsidP="00355E30">
      <w:pPr>
        <w:spacing w:line="276" w:lineRule="auto"/>
        <w:rPr>
          <w:rFonts w:ascii="HelveticaNowText Regular" w:hAnsi="HelveticaNowText Regular" w:cs="HelveticaNowText Regular"/>
          <w:noProof/>
          <w:color w:val="FF0000"/>
          <w:sz w:val="22"/>
          <w:szCs w:val="22"/>
          <w:lang w:val="ro-RO"/>
        </w:rPr>
      </w:pPr>
      <w:r w:rsidRPr="00FF5FC6">
        <w:rPr>
          <w:rFonts w:ascii="HelveticaNowText Regular" w:hAnsi="HelveticaNowText Regular" w:cs="HelveticaNowText Regular"/>
          <w:noProof/>
          <w:color w:val="FF0000"/>
          <w:sz w:val="22"/>
          <w:szCs w:val="22"/>
          <w:lang w:val="ro-RO"/>
        </w:rPr>
        <w:tab/>
      </w:r>
      <w:r w:rsidRPr="00FF5FC6">
        <w:rPr>
          <w:rFonts w:ascii="HelveticaNowText Regular" w:hAnsi="HelveticaNowText Regular" w:cs="HelveticaNowText Regular"/>
          <w:noProof/>
          <w:color w:val="FF0000"/>
          <w:sz w:val="22"/>
          <w:szCs w:val="22"/>
          <w:lang w:val="ro-RO"/>
        </w:rPr>
        <w:tab/>
      </w:r>
      <w:r w:rsidRPr="00FF5FC6">
        <w:rPr>
          <w:rFonts w:ascii="HelveticaNowText Regular" w:hAnsi="HelveticaNowText Regular" w:cs="HelveticaNowText Regular"/>
          <w:noProof/>
          <w:color w:val="FF0000"/>
          <w:sz w:val="22"/>
          <w:szCs w:val="22"/>
          <w:lang w:val="ro-RO"/>
        </w:rPr>
        <w:tab/>
      </w:r>
      <w:r w:rsidRPr="00FF5FC6">
        <w:rPr>
          <w:rFonts w:ascii="HelveticaNowText Regular" w:hAnsi="HelveticaNowText Regular" w:cs="HelveticaNowText Regular"/>
          <w:noProof/>
          <w:color w:val="FF0000"/>
          <w:sz w:val="22"/>
          <w:szCs w:val="22"/>
          <w:lang w:val="ro-RO"/>
        </w:rPr>
        <w:tab/>
      </w:r>
    </w:p>
    <w:p w14:paraId="5022CAFC" w14:textId="3B4A799B" w:rsidR="00ED6ADC" w:rsidRPr="00FF5FC6" w:rsidRDefault="00ED6ADC" w:rsidP="00355E30">
      <w:pPr>
        <w:spacing w:line="276" w:lineRule="auto"/>
        <w:rPr>
          <w:rFonts w:ascii="HelveticaNowText Regular" w:hAnsi="HelveticaNowText Regular" w:cs="HelveticaNowText Regular"/>
          <w:noProof/>
          <w:color w:val="FF0000"/>
          <w:sz w:val="22"/>
          <w:szCs w:val="22"/>
          <w:lang w:val="ro-RO"/>
        </w:rPr>
      </w:pPr>
      <w:r w:rsidRPr="00FF5FC6">
        <w:rPr>
          <w:rFonts w:ascii="HelveticaNowText Regular" w:hAnsi="HelveticaNowText Regular" w:cs="HelveticaNowText Regular"/>
          <w:noProof/>
          <w:color w:val="FF0000"/>
          <w:sz w:val="22"/>
          <w:szCs w:val="22"/>
          <w:lang w:val="ro-RO"/>
        </w:rPr>
        <w:tab/>
      </w:r>
      <w:r w:rsidRPr="00FF5FC6">
        <w:rPr>
          <w:rFonts w:ascii="HelveticaNowText Regular" w:hAnsi="HelveticaNowText Regular" w:cs="HelveticaNowText Regular"/>
          <w:noProof/>
          <w:color w:val="FF0000"/>
          <w:sz w:val="22"/>
          <w:szCs w:val="22"/>
          <w:lang w:val="ro-RO"/>
        </w:rPr>
        <w:tab/>
      </w:r>
    </w:p>
    <w:p w14:paraId="61D1F39F" w14:textId="77777777" w:rsidR="00C4296C" w:rsidRPr="00FF5FC6" w:rsidRDefault="00C4296C" w:rsidP="00355E30">
      <w:pPr>
        <w:spacing w:line="276" w:lineRule="auto"/>
        <w:ind w:right="22"/>
        <w:rPr>
          <w:rFonts w:ascii="HelveticaNowText Regular" w:hAnsi="HelveticaNowText Regular" w:cs="HelveticaNowText Regular"/>
          <w:color w:val="FF0000"/>
          <w:sz w:val="22"/>
          <w:szCs w:val="22"/>
        </w:rPr>
      </w:pPr>
    </w:p>
    <w:p w14:paraId="4E7BFEF1" w14:textId="77777777" w:rsidR="000F196A" w:rsidRPr="00FF5FC6" w:rsidRDefault="000F196A" w:rsidP="00355E30">
      <w:pPr>
        <w:spacing w:line="276" w:lineRule="auto"/>
        <w:ind w:left="780" w:right="22"/>
        <w:rPr>
          <w:rFonts w:ascii="HelveticaNowText Regular" w:hAnsi="HelveticaNowText Regular" w:cs="HelveticaNowText Regular"/>
          <w:b/>
          <w:color w:val="FF0000"/>
          <w:sz w:val="22"/>
          <w:szCs w:val="22"/>
          <w:lang w:val="ro-RO"/>
        </w:rPr>
      </w:pPr>
    </w:p>
    <w:p w14:paraId="05F037C6" w14:textId="77777777" w:rsidR="000F196A" w:rsidRPr="00FF5FC6" w:rsidRDefault="000F196A" w:rsidP="00355E30">
      <w:pPr>
        <w:spacing w:line="276" w:lineRule="auto"/>
        <w:ind w:right="22"/>
        <w:rPr>
          <w:rFonts w:ascii="HelveticaNowText Regular" w:hAnsi="HelveticaNowText Regular" w:cs="HelveticaNowText Regular"/>
          <w:color w:val="FF0000"/>
          <w:sz w:val="22"/>
          <w:szCs w:val="22"/>
          <w:lang w:val="ro-RO"/>
        </w:rPr>
      </w:pPr>
    </w:p>
    <w:p w14:paraId="6B9860B2" w14:textId="77777777" w:rsidR="00D65840" w:rsidRPr="00FF5FC6" w:rsidRDefault="00D65840" w:rsidP="00355E30">
      <w:pPr>
        <w:tabs>
          <w:tab w:val="left" w:pos="3390"/>
        </w:tabs>
        <w:spacing w:line="276" w:lineRule="auto"/>
        <w:ind w:right="22"/>
        <w:rPr>
          <w:rFonts w:ascii="HelveticaNowText Regular" w:hAnsi="HelveticaNowText Regular" w:cs="HelveticaNowText Regular"/>
          <w:b/>
          <w:color w:val="FF0000"/>
          <w:sz w:val="22"/>
          <w:szCs w:val="22"/>
          <w:lang w:val="ro-RO"/>
        </w:rPr>
      </w:pPr>
    </w:p>
    <w:p w14:paraId="4FC28E97" w14:textId="77777777" w:rsidR="00752033" w:rsidRPr="00FF5FC6" w:rsidRDefault="00752033" w:rsidP="00355E30">
      <w:pPr>
        <w:tabs>
          <w:tab w:val="left" w:pos="3390"/>
        </w:tabs>
        <w:spacing w:line="276" w:lineRule="auto"/>
        <w:ind w:right="22"/>
        <w:rPr>
          <w:rFonts w:ascii="HelveticaNowText Regular" w:hAnsi="HelveticaNowText Regular" w:cs="HelveticaNowText Regular"/>
          <w:b/>
          <w:color w:val="FF0000"/>
          <w:sz w:val="22"/>
          <w:szCs w:val="22"/>
          <w:lang w:val="ro-RO"/>
        </w:rPr>
      </w:pPr>
    </w:p>
    <w:p w14:paraId="75E50F7E" w14:textId="77777777" w:rsidR="00D65840" w:rsidRPr="00FF5FC6" w:rsidRDefault="00D65840" w:rsidP="00355E30">
      <w:pPr>
        <w:tabs>
          <w:tab w:val="left" w:pos="7005"/>
        </w:tabs>
        <w:spacing w:line="276" w:lineRule="auto"/>
        <w:ind w:right="22"/>
        <w:rPr>
          <w:rFonts w:ascii="HelveticaNowText Regular" w:hAnsi="HelveticaNowText Regular" w:cs="HelveticaNowText Regular"/>
          <w:color w:val="FF0000"/>
          <w:sz w:val="22"/>
          <w:szCs w:val="22"/>
          <w:lang w:val="ro-RO"/>
        </w:rPr>
      </w:pPr>
    </w:p>
    <w:p w14:paraId="6F905067" w14:textId="77777777" w:rsidR="00D65840" w:rsidRPr="00FF5FC6" w:rsidRDefault="00D65840" w:rsidP="00355E30">
      <w:pPr>
        <w:spacing w:line="276" w:lineRule="auto"/>
        <w:ind w:right="22"/>
        <w:rPr>
          <w:rFonts w:ascii="HelveticaNowText Regular" w:hAnsi="HelveticaNowText Regular" w:cs="HelveticaNowText Regular"/>
          <w:color w:val="FF0000"/>
          <w:sz w:val="22"/>
          <w:szCs w:val="22"/>
          <w:lang w:val="ro-RO"/>
        </w:rPr>
      </w:pPr>
    </w:p>
    <w:p w14:paraId="0E697489" w14:textId="77777777" w:rsidR="00D65840" w:rsidRPr="00FF5FC6" w:rsidRDefault="00D65840" w:rsidP="00355E30">
      <w:pPr>
        <w:spacing w:line="276" w:lineRule="auto"/>
        <w:ind w:right="22"/>
        <w:rPr>
          <w:rFonts w:ascii="HelveticaNowText Regular" w:hAnsi="HelveticaNowText Regular" w:cs="HelveticaNowText Regular"/>
          <w:color w:val="FF0000"/>
          <w:sz w:val="22"/>
          <w:szCs w:val="22"/>
          <w:lang w:val="ro-RO"/>
        </w:rPr>
      </w:pPr>
    </w:p>
    <w:p w14:paraId="7EA85BA5" w14:textId="77777777" w:rsidR="00D65840" w:rsidRPr="00FF5FC6" w:rsidRDefault="00D65840" w:rsidP="00355E30">
      <w:pPr>
        <w:spacing w:line="276" w:lineRule="auto"/>
        <w:ind w:right="22"/>
        <w:rPr>
          <w:rFonts w:ascii="HelveticaNowText Regular" w:hAnsi="HelveticaNowText Regular" w:cs="HelveticaNowText Regular"/>
          <w:color w:val="FF0000"/>
          <w:sz w:val="22"/>
          <w:szCs w:val="22"/>
          <w:lang w:val="ro-RO"/>
        </w:rPr>
      </w:pPr>
    </w:p>
    <w:p w14:paraId="1BD0CBC5" w14:textId="77777777" w:rsidR="00D65840" w:rsidRPr="00FF5FC6" w:rsidRDefault="00D65840" w:rsidP="00355E30">
      <w:pPr>
        <w:spacing w:line="276" w:lineRule="auto"/>
        <w:ind w:right="22"/>
        <w:rPr>
          <w:rFonts w:ascii="HelveticaNowText Regular" w:hAnsi="HelveticaNowText Regular" w:cs="HelveticaNowText Regular"/>
          <w:color w:val="FF0000"/>
          <w:sz w:val="22"/>
          <w:szCs w:val="22"/>
          <w:lang w:val="ro-RO"/>
        </w:rPr>
      </w:pPr>
    </w:p>
    <w:p w14:paraId="3425FDBD"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br w:type="page"/>
      </w:r>
    </w:p>
    <w:p w14:paraId="308405D7" w14:textId="77777777" w:rsidR="00550E6C" w:rsidRPr="00FF5FC6" w:rsidRDefault="00550E6C" w:rsidP="00355E30">
      <w:pPr>
        <w:spacing w:line="276" w:lineRule="auto"/>
        <w:ind w:right="22"/>
        <w:rPr>
          <w:rFonts w:ascii="HelveticaNowText Regular" w:hAnsi="HelveticaNowText Regular" w:cs="HelveticaNowText Regular"/>
          <w:color w:val="FF0000"/>
          <w:sz w:val="22"/>
          <w:szCs w:val="22"/>
          <w:lang w:val="ro-RO"/>
        </w:rPr>
      </w:pPr>
    </w:p>
    <w:p w14:paraId="53E0DC33"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746C7B39"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00C02CBA"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67808827"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48F41CEE"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5806B6D1" w14:textId="77777777" w:rsidR="00550E6C" w:rsidRPr="00FF5FC6" w:rsidRDefault="00550E6C" w:rsidP="00355E30">
      <w:pPr>
        <w:spacing w:line="276" w:lineRule="auto"/>
        <w:ind w:left="780" w:right="22"/>
        <w:rPr>
          <w:rFonts w:ascii="HelveticaNowText Regular" w:hAnsi="HelveticaNowText Regular" w:cs="HelveticaNowText Regular"/>
          <w:color w:val="FF0000"/>
          <w:sz w:val="22"/>
          <w:szCs w:val="22"/>
          <w:lang w:val="ro-RO"/>
        </w:rPr>
      </w:pPr>
    </w:p>
    <w:p w14:paraId="14A06065" w14:textId="77777777" w:rsidR="000E4F97" w:rsidRPr="00FF5FC6" w:rsidRDefault="000E4F97" w:rsidP="00355E30">
      <w:pPr>
        <w:spacing w:line="276" w:lineRule="auto"/>
        <w:ind w:left="780" w:right="22"/>
        <w:rPr>
          <w:rFonts w:ascii="HelveticaNowText Regular" w:hAnsi="HelveticaNowText Regular" w:cs="HelveticaNowText Regular"/>
          <w:color w:val="FF0000"/>
          <w:sz w:val="22"/>
          <w:szCs w:val="22"/>
          <w:lang w:val="ro-RO"/>
        </w:rPr>
      </w:pPr>
    </w:p>
    <w:p w14:paraId="679ECED1"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527116BE"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578269AA"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411C7527"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7BC71D33"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20B82B09"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5457B556" w14:textId="77777777" w:rsidR="00AC7A48" w:rsidRPr="00BD1041" w:rsidRDefault="00AC7A48" w:rsidP="00355E30">
      <w:pPr>
        <w:spacing w:line="276" w:lineRule="auto"/>
        <w:ind w:left="780" w:right="22"/>
        <w:rPr>
          <w:rFonts w:ascii="HelveticaNowText Regular" w:hAnsi="HelveticaNowText Regular" w:cs="HelveticaNowText Regular"/>
          <w:sz w:val="22"/>
          <w:szCs w:val="22"/>
          <w:lang w:val="ro-RO"/>
        </w:rPr>
      </w:pPr>
    </w:p>
    <w:p w14:paraId="43D47F81" w14:textId="77777777" w:rsidR="00AC7A48" w:rsidRPr="00BD1041" w:rsidRDefault="00AC7A48" w:rsidP="00355E30">
      <w:pPr>
        <w:spacing w:line="276" w:lineRule="auto"/>
        <w:ind w:left="780" w:right="22"/>
        <w:rPr>
          <w:rFonts w:ascii="HelveticaNowText Regular" w:hAnsi="HelveticaNowText Regular" w:cs="HelveticaNowText Regular"/>
          <w:sz w:val="22"/>
          <w:szCs w:val="22"/>
          <w:lang w:val="ro-RO"/>
        </w:rPr>
      </w:pPr>
    </w:p>
    <w:p w14:paraId="4A2C5AD8" w14:textId="77777777" w:rsidR="00AC7A48" w:rsidRPr="00BD1041" w:rsidRDefault="00AC7A48" w:rsidP="00355E30">
      <w:pPr>
        <w:spacing w:line="276" w:lineRule="auto"/>
        <w:ind w:left="780" w:right="22"/>
        <w:rPr>
          <w:rFonts w:ascii="HelveticaNowText Regular" w:hAnsi="HelveticaNowText Regular" w:cs="HelveticaNowText Regular"/>
          <w:sz w:val="22"/>
          <w:szCs w:val="22"/>
          <w:lang w:val="ro-RO"/>
        </w:rPr>
      </w:pPr>
    </w:p>
    <w:p w14:paraId="22A5E849" w14:textId="77777777" w:rsidR="00AC7A48" w:rsidRPr="00BD1041" w:rsidRDefault="00AC7A48" w:rsidP="00355E30">
      <w:pPr>
        <w:spacing w:line="276" w:lineRule="auto"/>
        <w:ind w:left="780" w:right="22"/>
        <w:rPr>
          <w:rFonts w:ascii="HelveticaNowText Regular" w:hAnsi="HelveticaNowText Regular" w:cs="HelveticaNowText Regular"/>
          <w:sz w:val="22"/>
          <w:szCs w:val="22"/>
          <w:lang w:val="ro-RO"/>
        </w:rPr>
      </w:pPr>
    </w:p>
    <w:p w14:paraId="51CD0DDD" w14:textId="77777777" w:rsidR="00473686" w:rsidRPr="00BD1041" w:rsidRDefault="00473686" w:rsidP="00355E30">
      <w:pPr>
        <w:pStyle w:val="ListParagraph"/>
        <w:numPr>
          <w:ilvl w:val="0"/>
          <w:numId w:val="14"/>
        </w:numPr>
        <w:spacing w:line="276" w:lineRule="auto"/>
        <w:ind w:right="22"/>
        <w:jc w:val="center"/>
        <w:rPr>
          <w:rFonts w:ascii="HelveticaNowText Regular" w:hAnsi="HelveticaNowText Regular" w:cs="HelveticaNowText Regular"/>
          <w:b/>
          <w:sz w:val="40"/>
          <w:szCs w:val="40"/>
          <w:lang w:val="ro-RO"/>
        </w:rPr>
      </w:pPr>
      <w:r w:rsidRPr="00BD1041">
        <w:rPr>
          <w:rFonts w:ascii="HelveticaNowText Regular" w:hAnsi="HelveticaNowText Regular" w:cs="HelveticaNowText Regular"/>
          <w:b/>
          <w:sz w:val="40"/>
          <w:szCs w:val="40"/>
          <w:lang w:val="ro-RO"/>
        </w:rPr>
        <w:t>MEMORI</w:t>
      </w:r>
      <w:r w:rsidR="005779F4" w:rsidRPr="00BD1041">
        <w:rPr>
          <w:rFonts w:ascii="HelveticaNowText Regular" w:hAnsi="HelveticaNowText Regular" w:cs="HelveticaNowText Regular"/>
          <w:b/>
          <w:sz w:val="40"/>
          <w:szCs w:val="40"/>
          <w:lang w:val="ro-RO"/>
        </w:rPr>
        <w:t>I</w:t>
      </w:r>
    </w:p>
    <w:p w14:paraId="4299ACDA" w14:textId="77777777" w:rsidR="005779F4" w:rsidRPr="00BD1041" w:rsidRDefault="005779F4" w:rsidP="00355E30">
      <w:pPr>
        <w:spacing w:line="276" w:lineRule="auto"/>
        <w:ind w:left="720" w:right="22"/>
        <w:jc w:val="center"/>
        <w:rPr>
          <w:rFonts w:ascii="HelveticaNowText Regular" w:hAnsi="HelveticaNowText Regular" w:cs="HelveticaNowText Regular"/>
          <w:b/>
          <w:sz w:val="22"/>
          <w:szCs w:val="22"/>
          <w:lang w:val="ro-RO"/>
        </w:rPr>
      </w:pPr>
    </w:p>
    <w:p w14:paraId="1C8911AC" w14:textId="77777777" w:rsidR="00473686" w:rsidRPr="00BD1041" w:rsidRDefault="00473686" w:rsidP="00355E30">
      <w:pPr>
        <w:numPr>
          <w:ilvl w:val="1"/>
          <w:numId w:val="5"/>
        </w:numPr>
        <w:spacing w:line="276" w:lineRule="auto"/>
        <w:ind w:left="0" w:right="22" w:firstLine="0"/>
        <w:jc w:val="center"/>
        <w:rPr>
          <w:rFonts w:ascii="HelveticaNowText Regular" w:hAnsi="HelveticaNowText Regular" w:cs="HelveticaNowText Regular"/>
          <w:b/>
          <w:sz w:val="40"/>
          <w:szCs w:val="40"/>
          <w:lang w:val="ro-RO"/>
        </w:rPr>
      </w:pPr>
      <w:r w:rsidRPr="00BD1041">
        <w:rPr>
          <w:rFonts w:ascii="HelveticaNowText Regular" w:hAnsi="HelveticaNowText Regular" w:cs="HelveticaNowText Regular"/>
          <w:b/>
          <w:sz w:val="40"/>
          <w:szCs w:val="40"/>
          <w:lang w:val="ro-RO"/>
        </w:rPr>
        <w:t>DATE GENERALE</w:t>
      </w:r>
    </w:p>
    <w:p w14:paraId="5177AB3B" w14:textId="77777777" w:rsidR="005779F4" w:rsidRPr="00BD1041" w:rsidRDefault="00473686" w:rsidP="00355E30">
      <w:pPr>
        <w:spacing w:line="276" w:lineRule="auto"/>
        <w:ind w:right="22"/>
        <w:jc w:val="center"/>
        <w:rPr>
          <w:rFonts w:ascii="HelveticaNowText Regular" w:hAnsi="HelveticaNowText Regular" w:cs="HelveticaNowText Regular"/>
          <w:sz w:val="22"/>
          <w:szCs w:val="22"/>
          <w:lang w:val="ro-RO"/>
        </w:rPr>
      </w:pPr>
      <w:r w:rsidRPr="00BD1041">
        <w:rPr>
          <w:rFonts w:ascii="HelveticaNowText Regular" w:hAnsi="HelveticaNowText Regular" w:cs="HelveticaNowText Regular"/>
          <w:sz w:val="22"/>
          <w:szCs w:val="22"/>
          <w:lang w:val="ro-RO"/>
        </w:rPr>
        <w:br w:type="page"/>
      </w:r>
    </w:p>
    <w:p w14:paraId="76F0D5AA" w14:textId="77777777" w:rsidR="00473686" w:rsidRPr="00BD1041" w:rsidRDefault="00473686" w:rsidP="00355E30">
      <w:pPr>
        <w:numPr>
          <w:ilvl w:val="1"/>
          <w:numId w:val="4"/>
        </w:numPr>
        <w:spacing w:line="276" w:lineRule="auto"/>
        <w:ind w:right="22"/>
        <w:jc w:val="center"/>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lang w:val="ro-RO"/>
        </w:rPr>
        <w:lastRenderedPageBreak/>
        <w:t xml:space="preserve">MEMORIU </w:t>
      </w:r>
      <w:r w:rsidR="005779F4" w:rsidRPr="00BD1041">
        <w:rPr>
          <w:rFonts w:ascii="HelveticaNowText Regular" w:hAnsi="HelveticaNowText Regular" w:cs="HelveticaNowText Regular"/>
          <w:b/>
          <w:sz w:val="22"/>
          <w:szCs w:val="22"/>
          <w:lang w:val="ro-RO"/>
        </w:rPr>
        <w:t xml:space="preserve">TEHNIC </w:t>
      </w:r>
      <w:r w:rsidRPr="00BD1041">
        <w:rPr>
          <w:rFonts w:ascii="HelveticaNowText Regular" w:hAnsi="HelveticaNowText Regular" w:cs="HelveticaNowText Regular"/>
          <w:b/>
          <w:sz w:val="22"/>
          <w:szCs w:val="22"/>
          <w:lang w:val="ro-RO"/>
        </w:rPr>
        <w:t>GENERAL</w:t>
      </w:r>
    </w:p>
    <w:p w14:paraId="1041D5CB" w14:textId="77777777" w:rsidR="009D180E" w:rsidRPr="00BD1041" w:rsidRDefault="009D180E" w:rsidP="00355E30">
      <w:pPr>
        <w:spacing w:line="276" w:lineRule="auto"/>
        <w:ind w:right="22"/>
        <w:rPr>
          <w:rFonts w:ascii="HelveticaNowText Regular" w:hAnsi="HelveticaNowText Regular" w:cs="HelveticaNowText Regular"/>
          <w:sz w:val="22"/>
          <w:szCs w:val="22"/>
          <w:lang w:val="ro-RO"/>
        </w:rPr>
      </w:pPr>
    </w:p>
    <w:p w14:paraId="48B38A1D" w14:textId="77777777" w:rsidR="00807D30" w:rsidRPr="00BD1041" w:rsidRDefault="00807D30"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lang w:val="ro-RO"/>
        </w:rPr>
        <w:t>OBIECTUL PROIECTULUI</w:t>
      </w:r>
    </w:p>
    <w:p w14:paraId="2AC64B4F"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lang w:val="ro-RO"/>
        </w:rPr>
      </w:pPr>
    </w:p>
    <w:p w14:paraId="1443E833"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u w:val="single"/>
          <w:lang w:val="ro-RO"/>
        </w:rPr>
      </w:pPr>
      <w:bookmarkStart w:id="19" w:name="_Hlk128217457"/>
      <w:r w:rsidRPr="00BD1041">
        <w:rPr>
          <w:rFonts w:ascii="HelveticaNowText Regular" w:hAnsi="HelveticaNowText Regular" w:cs="HelveticaNowText Regular"/>
          <w:b/>
          <w:sz w:val="22"/>
          <w:szCs w:val="22"/>
          <w:u w:val="single"/>
          <w:lang w:val="ro-RO"/>
        </w:rPr>
        <w:t>Denumirea proiectului:</w:t>
      </w:r>
    </w:p>
    <w:p w14:paraId="1A05F8F1" w14:textId="4FCD20EB" w:rsidR="00ED6ADC" w:rsidRPr="00BD1041" w:rsidRDefault="00BD1041" w:rsidP="00355E30">
      <w:pPr>
        <w:spacing w:line="276" w:lineRule="auto"/>
        <w:ind w:left="720" w:right="22" w:hanging="720"/>
        <w:jc w:val="both"/>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lang w:val="ro-RO"/>
        </w:rPr>
        <w:t>„MODERNIZARE, RECOMPARTIMENTARE SI MANSARDARE PENSIUNE CASA BOEMA”</w:t>
      </w:r>
    </w:p>
    <w:p w14:paraId="13CF1F7A" w14:textId="77777777" w:rsidR="00BD1041" w:rsidRPr="00BD1041" w:rsidRDefault="00BD1041" w:rsidP="00355E30">
      <w:pPr>
        <w:spacing w:line="276" w:lineRule="auto"/>
        <w:ind w:left="720" w:right="22" w:hanging="720"/>
        <w:jc w:val="both"/>
        <w:rPr>
          <w:rFonts w:ascii="HelveticaNowText Regular" w:hAnsi="HelveticaNowText Regular" w:cs="HelveticaNowText Regular"/>
          <w:b/>
          <w:sz w:val="22"/>
          <w:szCs w:val="22"/>
          <w:u w:val="single"/>
          <w:lang w:val="ro-RO"/>
        </w:rPr>
      </w:pPr>
    </w:p>
    <w:p w14:paraId="722C056C" w14:textId="77777777" w:rsidR="00807D30" w:rsidRPr="00BD1041" w:rsidRDefault="00807D30" w:rsidP="00355E30">
      <w:pPr>
        <w:spacing w:line="276" w:lineRule="auto"/>
        <w:ind w:left="720" w:right="22" w:hanging="720"/>
        <w:jc w:val="both"/>
        <w:rPr>
          <w:rFonts w:ascii="HelveticaNowText Regular" w:hAnsi="HelveticaNowText Regular" w:cs="HelveticaNowText Regular"/>
          <w:b/>
          <w:sz w:val="22"/>
          <w:szCs w:val="22"/>
          <w:u w:val="single"/>
          <w:lang w:val="ro-RO"/>
        </w:rPr>
      </w:pPr>
      <w:bookmarkStart w:id="20" w:name="_Hlk115179302"/>
      <w:r w:rsidRPr="00BD1041">
        <w:rPr>
          <w:rFonts w:ascii="HelveticaNowText Regular" w:hAnsi="HelveticaNowText Regular" w:cs="HelveticaNowText Regular"/>
          <w:b/>
          <w:sz w:val="22"/>
          <w:szCs w:val="22"/>
          <w:u w:val="single"/>
          <w:lang w:val="ro-RO"/>
        </w:rPr>
        <w:t>Beneficiar</w:t>
      </w:r>
    </w:p>
    <w:p w14:paraId="26D07302" w14:textId="240DB0AB" w:rsidR="00073467" w:rsidRPr="00BD1041" w:rsidRDefault="00BD1041" w:rsidP="00355E30">
      <w:pPr>
        <w:spacing w:line="276" w:lineRule="auto"/>
        <w:ind w:right="22"/>
        <w:jc w:val="both"/>
        <w:rPr>
          <w:rFonts w:ascii="HelveticaNowText Regular" w:hAnsi="HelveticaNowText Regular" w:cs="HelveticaNowText Regular"/>
          <w:b/>
          <w:sz w:val="22"/>
          <w:szCs w:val="22"/>
          <w:u w:val="single"/>
          <w:lang w:val="ro-RO"/>
        </w:rPr>
      </w:pPr>
      <w:r w:rsidRPr="00BD1041">
        <w:rPr>
          <w:rFonts w:ascii="HelveticaNowText Regular" w:hAnsi="HelveticaNowText Regular" w:cs="HelveticaNowText Regular"/>
          <w:b/>
          <w:noProof/>
          <w:sz w:val="22"/>
          <w:szCs w:val="22"/>
          <w:lang w:val="ro-RO"/>
        </w:rPr>
        <w:t>SC TEHNIC – ASIST SRL Botoșani</w:t>
      </w:r>
    </w:p>
    <w:p w14:paraId="25D8DD75"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u w:val="single"/>
          <w:lang w:val="ro-RO"/>
        </w:rPr>
      </w:pPr>
      <w:r w:rsidRPr="00BD1041">
        <w:rPr>
          <w:rFonts w:ascii="HelveticaNowText Regular" w:hAnsi="HelveticaNowText Regular" w:cs="HelveticaNowText Regular"/>
          <w:b/>
          <w:sz w:val="22"/>
          <w:szCs w:val="22"/>
          <w:u w:val="single"/>
          <w:lang w:val="ro-RO"/>
        </w:rPr>
        <w:t>Amplasament (adresa):</w:t>
      </w:r>
    </w:p>
    <w:p w14:paraId="0BB4A128" w14:textId="6DB96A8B" w:rsidR="0066775D" w:rsidRPr="00BD1041" w:rsidRDefault="0066775D" w:rsidP="00355E30">
      <w:pPr>
        <w:spacing w:line="276" w:lineRule="auto"/>
        <w:ind w:right="22"/>
        <w:jc w:val="both"/>
        <w:rPr>
          <w:rFonts w:ascii="HelveticaNowText Regular" w:hAnsi="HelveticaNowText Regular" w:cs="HelveticaNowText Regular"/>
          <w:sz w:val="22"/>
          <w:szCs w:val="22"/>
          <w:lang w:val="ro-RO"/>
        </w:rPr>
      </w:pPr>
      <w:bookmarkStart w:id="21" w:name="_Hlk93425031"/>
      <w:r w:rsidRPr="00BD1041">
        <w:rPr>
          <w:rFonts w:ascii="HelveticaNowText Regular" w:hAnsi="HelveticaNowText Regular" w:cs="HelveticaNowText Regular"/>
          <w:sz w:val="22"/>
          <w:szCs w:val="22"/>
          <w:lang w:val="ro-RO"/>
        </w:rPr>
        <w:t xml:space="preserve">Amplasamentul este </w:t>
      </w:r>
      <w:r w:rsidR="00CA3617" w:rsidRPr="00BD1041">
        <w:rPr>
          <w:rFonts w:ascii="HelveticaNowText Regular" w:hAnsi="HelveticaNowText Regular" w:cs="HelveticaNowText Regular"/>
          <w:sz w:val="22"/>
          <w:szCs w:val="22"/>
          <w:lang w:val="ro-RO"/>
        </w:rPr>
        <w:t xml:space="preserve">situat in </w:t>
      </w:r>
      <w:r w:rsidR="00BD1041" w:rsidRPr="00BD1041">
        <w:rPr>
          <w:rFonts w:ascii="HelveticaNowText Regular" w:hAnsi="HelveticaNowText Regular" w:cs="HelveticaNowText Regular"/>
          <w:sz w:val="22"/>
          <w:szCs w:val="22"/>
          <w:lang w:val="ro-RO"/>
        </w:rPr>
        <w:t>Jud. Botoșani, Comuna Mihai Eminescu, Sat Cătămărești Deal, strada Mihai Eminescu, nr. 58B</w:t>
      </w:r>
    </w:p>
    <w:bookmarkEnd w:id="21"/>
    <w:p w14:paraId="2B97323B" w14:textId="77777777" w:rsidR="00807D30" w:rsidRPr="00BD1041" w:rsidRDefault="00807D30" w:rsidP="00355E30">
      <w:pPr>
        <w:spacing w:line="276" w:lineRule="auto"/>
        <w:ind w:right="22"/>
        <w:jc w:val="both"/>
        <w:rPr>
          <w:rFonts w:ascii="HelveticaNowText Regular" w:hAnsi="HelveticaNowText Regular" w:cs="HelveticaNowText Regular"/>
          <w:sz w:val="22"/>
          <w:szCs w:val="22"/>
          <w:lang w:val="ro-RO"/>
        </w:rPr>
      </w:pPr>
    </w:p>
    <w:p w14:paraId="626ECBD6"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u w:val="single"/>
          <w:lang w:val="ro-RO"/>
        </w:rPr>
        <w:t xml:space="preserve">Proiectant general </w:t>
      </w:r>
    </w:p>
    <w:p w14:paraId="4F8EB8BE" w14:textId="77777777" w:rsidR="00391E6F" w:rsidRPr="00BD1041" w:rsidRDefault="00391E6F" w:rsidP="00355E30">
      <w:pPr>
        <w:spacing w:line="276" w:lineRule="auto"/>
        <w:ind w:right="22"/>
        <w:jc w:val="both"/>
        <w:rPr>
          <w:rFonts w:ascii="HelveticaNowText Regular" w:eastAsia="Calibri" w:hAnsi="HelveticaNowText Regular" w:cs="HelveticaNowText Regular"/>
          <w:noProof/>
          <w:sz w:val="22"/>
          <w:szCs w:val="22"/>
          <w:lang w:val="en-GB"/>
        </w:rPr>
      </w:pPr>
      <w:bookmarkStart w:id="22" w:name="OLE_LINK13"/>
      <w:bookmarkStart w:id="23" w:name="_Hlk93425012"/>
      <w:r w:rsidRPr="00BD1041">
        <w:rPr>
          <w:rFonts w:ascii="HelveticaNowText Regular" w:eastAsia="Calibri" w:hAnsi="HelveticaNowText Regular" w:cs="HelveticaNowText Regular"/>
          <w:noProof/>
          <w:sz w:val="22"/>
          <w:szCs w:val="22"/>
          <w:lang w:val="en-GB"/>
        </w:rPr>
        <w:t>S.C. ATELIER 2B.ARHITECT S.R.L.</w:t>
      </w:r>
      <w:bookmarkEnd w:id="22"/>
    </w:p>
    <w:p w14:paraId="31522F5C" w14:textId="77777777" w:rsidR="00550E6C" w:rsidRPr="00BD1041" w:rsidRDefault="00550E6C" w:rsidP="00355E30">
      <w:pPr>
        <w:spacing w:line="276" w:lineRule="auto"/>
        <w:ind w:right="22"/>
        <w:jc w:val="both"/>
        <w:rPr>
          <w:rFonts w:ascii="HelveticaNowText Regular" w:hAnsi="HelveticaNowText Regular" w:cs="HelveticaNowText Regular"/>
          <w:sz w:val="22"/>
          <w:szCs w:val="22"/>
          <w:lang w:val="ro-RO"/>
        </w:rPr>
      </w:pPr>
      <w:r w:rsidRPr="00BD1041">
        <w:rPr>
          <w:rFonts w:ascii="HelveticaNowText Regular" w:hAnsi="HelveticaNowText Regular" w:cs="HelveticaNowText Regular"/>
          <w:sz w:val="22"/>
          <w:szCs w:val="22"/>
          <w:lang w:val="ro-RO"/>
        </w:rPr>
        <w:t xml:space="preserve">Sediu: </w:t>
      </w:r>
      <w:r w:rsidR="00391E6F" w:rsidRPr="00BD1041">
        <w:rPr>
          <w:rFonts w:ascii="HelveticaNowText Regular" w:hAnsi="HelveticaNowText Regular" w:cs="HelveticaNowText Regular"/>
          <w:sz w:val="22"/>
          <w:szCs w:val="22"/>
          <w:lang w:val="ro-RO"/>
        </w:rPr>
        <w:t xml:space="preserve">Jud. </w:t>
      </w:r>
      <w:r w:rsidR="00F05152" w:rsidRPr="00BD1041">
        <w:rPr>
          <w:rFonts w:ascii="HelveticaNowText Regular" w:hAnsi="HelveticaNowText Regular" w:cs="HelveticaNowText Regular"/>
          <w:sz w:val="22"/>
          <w:szCs w:val="22"/>
          <w:lang w:val="ro-RO"/>
        </w:rPr>
        <w:t>Suceava, Com. Fundu Moldovei, Sat Fundu Moldovei, nr. 325A</w:t>
      </w:r>
    </w:p>
    <w:bookmarkEnd w:id="23"/>
    <w:p w14:paraId="38EFAA33" w14:textId="77777777" w:rsidR="00807D30" w:rsidRPr="006F5C28" w:rsidRDefault="00807D30" w:rsidP="00355E30">
      <w:pPr>
        <w:spacing w:line="276" w:lineRule="auto"/>
        <w:ind w:right="22"/>
        <w:jc w:val="both"/>
        <w:rPr>
          <w:rFonts w:ascii="HelveticaNowText Regular" w:hAnsi="HelveticaNowText Regular" w:cs="HelveticaNowText Regular"/>
          <w:sz w:val="22"/>
          <w:szCs w:val="22"/>
          <w:lang w:val="ro-RO"/>
        </w:rPr>
      </w:pPr>
    </w:p>
    <w:p w14:paraId="5D612ED5" w14:textId="5F7EA96C" w:rsidR="00807D30" w:rsidRPr="006F5C28" w:rsidRDefault="00807D30" w:rsidP="00355E30">
      <w:pPr>
        <w:spacing w:line="276" w:lineRule="auto"/>
        <w:ind w:right="22"/>
        <w:jc w:val="both"/>
        <w:rPr>
          <w:rFonts w:ascii="HelveticaNowText Regular" w:hAnsi="HelveticaNowText Regular" w:cs="HelveticaNowText Regular"/>
          <w:b/>
          <w:sz w:val="22"/>
          <w:szCs w:val="22"/>
          <w:u w:val="single"/>
          <w:lang w:val="ro-RO"/>
        </w:rPr>
      </w:pPr>
      <w:r w:rsidRPr="006F5C28">
        <w:rPr>
          <w:rFonts w:ascii="HelveticaNowText Regular" w:hAnsi="HelveticaNowText Regular" w:cs="HelveticaNowText Regular"/>
          <w:b/>
          <w:sz w:val="22"/>
          <w:szCs w:val="22"/>
          <w:u w:val="single"/>
          <w:lang w:val="ro-RO"/>
        </w:rPr>
        <w:t>Numar de proiect</w:t>
      </w:r>
      <w:r w:rsidRPr="006F5C28">
        <w:rPr>
          <w:rFonts w:ascii="HelveticaNowText Regular" w:hAnsi="HelveticaNowText Regular" w:cs="HelveticaNowText Regular"/>
          <w:b/>
          <w:sz w:val="22"/>
          <w:szCs w:val="22"/>
          <w:lang w:val="ro-RO"/>
        </w:rPr>
        <w:t>:</w:t>
      </w:r>
      <w:r w:rsidR="00CA3617" w:rsidRPr="006F5C28">
        <w:rPr>
          <w:rFonts w:ascii="HelveticaNowText Regular" w:hAnsi="HelveticaNowText Regular" w:cs="HelveticaNowText Regular"/>
          <w:b/>
          <w:sz w:val="22"/>
          <w:szCs w:val="22"/>
          <w:lang w:val="ro-RO"/>
        </w:rPr>
        <w:t xml:space="preserve"> </w:t>
      </w:r>
      <w:r w:rsidR="00CA3617" w:rsidRPr="006F5C28">
        <w:rPr>
          <w:rFonts w:ascii="HelveticaNowText Regular" w:hAnsi="HelveticaNowText Regular" w:cs="HelveticaNowText Regular"/>
          <w:b/>
          <w:sz w:val="22"/>
          <w:szCs w:val="22"/>
          <w:lang w:val="ro-RO"/>
        </w:rPr>
        <w:fldChar w:fldCharType="begin"/>
      </w:r>
      <w:r w:rsidR="00CA3617" w:rsidRPr="006F5C28">
        <w:rPr>
          <w:rFonts w:ascii="HelveticaNowText Regular" w:hAnsi="HelveticaNowText Regular" w:cs="HelveticaNowText Regular"/>
          <w:b/>
          <w:sz w:val="22"/>
          <w:szCs w:val="22"/>
          <w:lang w:val="ro-RO"/>
        </w:rPr>
        <w:instrText xml:space="preserve"> LINK </w:instrText>
      </w:r>
      <w:r w:rsidR="00AC7A48" w:rsidRPr="006F5C28">
        <w:rPr>
          <w:rFonts w:ascii="HelveticaNowText Regular" w:hAnsi="HelveticaNowText Regular" w:cs="HelveticaNowText Regular"/>
          <w:b/>
          <w:sz w:val="22"/>
          <w:szCs w:val="22"/>
          <w:lang w:val="ro-RO"/>
        </w:rPr>
        <w:instrText xml:space="preserve">Word.Document.12 "D:\\@PROIECTE\\2022\\Sediu Administrativ - Prahova\\#SF\\Partea Scrisa\\SF - Sediu Administrativ - Actualizat fara S2.docx" OLE_LINK7 </w:instrText>
      </w:r>
      <w:r w:rsidR="00CA3617" w:rsidRPr="006F5C28">
        <w:rPr>
          <w:rFonts w:ascii="HelveticaNowText Regular" w:hAnsi="HelveticaNowText Regular" w:cs="HelveticaNowText Regular"/>
          <w:b/>
          <w:sz w:val="22"/>
          <w:szCs w:val="22"/>
          <w:lang w:val="ro-RO"/>
        </w:rPr>
        <w:instrText xml:space="preserve">\a \r  \* MERGEFORMAT </w:instrText>
      </w:r>
      <w:r w:rsidR="00CA3617" w:rsidRPr="006F5C28">
        <w:rPr>
          <w:rFonts w:ascii="HelveticaNowText Regular" w:hAnsi="HelveticaNowText Regular" w:cs="HelveticaNowText Regular"/>
          <w:b/>
          <w:sz w:val="22"/>
          <w:szCs w:val="22"/>
          <w:lang w:val="ro-RO"/>
        </w:rPr>
        <w:fldChar w:fldCharType="separate"/>
      </w:r>
      <w:r w:rsidR="00D74EB0" w:rsidRPr="006F5C28">
        <w:rPr>
          <w:rFonts w:ascii="HelveticaNowText Regular" w:hAnsi="HelveticaNowText Regular" w:cs="HelveticaNowText Regular"/>
          <w:b/>
          <w:sz w:val="22"/>
          <w:szCs w:val="22"/>
          <w:lang w:val="ro-RO"/>
        </w:rPr>
        <w:t>2</w:t>
      </w:r>
      <w:r w:rsidR="006F5C28" w:rsidRPr="006F5C28">
        <w:rPr>
          <w:rFonts w:ascii="HelveticaNowText Regular" w:hAnsi="HelveticaNowText Regular" w:cs="HelveticaNowText Regular"/>
          <w:b/>
          <w:sz w:val="22"/>
          <w:szCs w:val="22"/>
          <w:lang w:val="ro-RO"/>
        </w:rPr>
        <w:t>6</w:t>
      </w:r>
      <w:r w:rsidR="00F33DB7" w:rsidRPr="006F5C28">
        <w:rPr>
          <w:rFonts w:ascii="HelveticaNowText Regular" w:hAnsi="HelveticaNowText Regular" w:cs="HelveticaNowText Regular"/>
          <w:b/>
          <w:noProof/>
          <w:sz w:val="22"/>
          <w:szCs w:val="22"/>
          <w:lang w:val="ro-RO"/>
        </w:rPr>
        <w:t xml:space="preserve"> / 202</w:t>
      </w:r>
      <w:r w:rsidR="00CA3617" w:rsidRPr="006F5C28">
        <w:rPr>
          <w:rFonts w:ascii="HelveticaNowText Regular" w:hAnsi="HelveticaNowText Regular" w:cs="HelveticaNowText Regular"/>
          <w:b/>
          <w:sz w:val="22"/>
          <w:szCs w:val="22"/>
          <w:lang w:val="ro-RO"/>
        </w:rPr>
        <w:fldChar w:fldCharType="end"/>
      </w:r>
      <w:bookmarkEnd w:id="19"/>
      <w:r w:rsidR="006F5C28" w:rsidRPr="006F5C28">
        <w:rPr>
          <w:rFonts w:ascii="HelveticaNowText Regular" w:hAnsi="HelveticaNowText Regular" w:cs="HelveticaNowText Regular"/>
          <w:b/>
          <w:sz w:val="22"/>
          <w:szCs w:val="22"/>
          <w:lang w:val="ro-RO"/>
        </w:rPr>
        <w:t>4</w:t>
      </w:r>
      <w:r w:rsidR="00CA3617" w:rsidRPr="006F5C28">
        <w:rPr>
          <w:rFonts w:ascii="HelveticaNowText Regular" w:hAnsi="HelveticaNowText Regular" w:cs="HelveticaNowText Regular"/>
          <w:b/>
          <w:sz w:val="22"/>
          <w:szCs w:val="22"/>
          <w:u w:val="single"/>
          <w:lang w:val="ro-RO"/>
        </w:rPr>
        <w:t xml:space="preserve"> </w:t>
      </w:r>
    </w:p>
    <w:p w14:paraId="744E8614" w14:textId="77777777" w:rsidR="00807D30" w:rsidRPr="00FF5FC6" w:rsidRDefault="00807D30" w:rsidP="00355E30">
      <w:pPr>
        <w:spacing w:line="276" w:lineRule="auto"/>
        <w:ind w:right="22"/>
        <w:jc w:val="both"/>
        <w:rPr>
          <w:rFonts w:ascii="HelveticaNowText Regular" w:hAnsi="HelveticaNowText Regular" w:cs="HelveticaNowText Regular"/>
          <w:color w:val="FF0000"/>
          <w:sz w:val="22"/>
          <w:szCs w:val="22"/>
          <w:lang w:val="ro-RO"/>
        </w:rPr>
      </w:pPr>
    </w:p>
    <w:p w14:paraId="037AB244"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u w:val="single"/>
          <w:lang w:val="ro-RO"/>
        </w:rPr>
        <w:t>Faza de proiectare:</w:t>
      </w:r>
      <w:r w:rsidRPr="00BD1041">
        <w:rPr>
          <w:rFonts w:ascii="HelveticaNowText Regular" w:hAnsi="HelveticaNowText Regular" w:cs="HelveticaNowText Regular"/>
          <w:sz w:val="22"/>
          <w:szCs w:val="22"/>
          <w:lang w:val="ro-RO"/>
        </w:rPr>
        <w:t xml:space="preserve"> </w:t>
      </w:r>
      <w:r w:rsidR="00CA3617" w:rsidRPr="00BD1041">
        <w:rPr>
          <w:rStyle w:val="Panda"/>
          <w:sz w:val="22"/>
          <w:szCs w:val="22"/>
          <w:lang w:val="it-IT"/>
        </w:rPr>
        <w:t>D.T.A.C. + D.T.O.E.</w:t>
      </w:r>
    </w:p>
    <w:bookmarkEnd w:id="20"/>
    <w:p w14:paraId="15159E11" w14:textId="77777777" w:rsidR="00550E6C" w:rsidRPr="00BD1041" w:rsidRDefault="00550E6C" w:rsidP="00355E30">
      <w:pPr>
        <w:spacing w:line="276" w:lineRule="auto"/>
        <w:ind w:right="22"/>
        <w:jc w:val="both"/>
        <w:rPr>
          <w:rFonts w:ascii="HelveticaNowText Regular" w:hAnsi="HelveticaNowText Regular" w:cs="HelveticaNowText Regular"/>
          <w:b/>
          <w:sz w:val="22"/>
          <w:szCs w:val="22"/>
          <w:lang w:val="ro-RO"/>
        </w:rPr>
      </w:pPr>
    </w:p>
    <w:p w14:paraId="795DB0F6" w14:textId="77777777" w:rsidR="00550E6C" w:rsidRPr="00BD1041" w:rsidRDefault="00550E6C" w:rsidP="00355E30">
      <w:pPr>
        <w:spacing w:line="276" w:lineRule="auto"/>
        <w:ind w:right="22"/>
        <w:jc w:val="both"/>
        <w:rPr>
          <w:rFonts w:ascii="HelveticaNowText Regular" w:hAnsi="HelveticaNowText Regular" w:cs="HelveticaNowText Regular"/>
          <w:b/>
          <w:sz w:val="22"/>
          <w:szCs w:val="22"/>
          <w:u w:val="single"/>
          <w:lang w:val="ro-RO"/>
        </w:rPr>
      </w:pPr>
      <w:r w:rsidRPr="00BD1041">
        <w:rPr>
          <w:rFonts w:ascii="HelveticaNowText Regular" w:hAnsi="HelveticaNowText Regular" w:cs="HelveticaNowText Regular"/>
          <w:b/>
          <w:sz w:val="22"/>
          <w:szCs w:val="22"/>
          <w:u w:val="single"/>
          <w:lang w:val="ro-RO"/>
        </w:rPr>
        <w:t>Obiectul proiectului</w:t>
      </w:r>
    </w:p>
    <w:p w14:paraId="447E2D75" w14:textId="77777777" w:rsidR="006F5C28" w:rsidRDefault="00D03FFB" w:rsidP="004D5C81">
      <w:pPr>
        <w:spacing w:line="276" w:lineRule="auto"/>
        <w:ind w:right="22" w:firstLine="720"/>
        <w:jc w:val="both"/>
        <w:rPr>
          <w:rFonts w:ascii="HelveticaNowText Regular" w:hAnsi="HelveticaNowText Regular" w:cs="HelveticaNowText Regular"/>
          <w:noProof/>
          <w:sz w:val="22"/>
          <w:szCs w:val="22"/>
          <w:lang w:val="ro-RO"/>
        </w:rPr>
      </w:pPr>
      <w:bookmarkStart w:id="24" w:name="_Hlk113893128"/>
      <w:r w:rsidRPr="006F5C28">
        <w:rPr>
          <w:rFonts w:ascii="HelveticaNowText Regular" w:hAnsi="HelveticaNowText Regular" w:cs="HelveticaNowText Regular"/>
          <w:noProof/>
          <w:sz w:val="22"/>
          <w:szCs w:val="22"/>
          <w:lang w:val="it-IT"/>
        </w:rPr>
        <w:t xml:space="preserve">Prin prezentul proiect se propune </w:t>
      </w:r>
      <w:r w:rsidR="00BD1041" w:rsidRPr="006F5C28">
        <w:rPr>
          <w:rFonts w:ascii="HelveticaNowText Regular" w:hAnsi="HelveticaNowText Regular" w:cs="HelveticaNowText Regular"/>
          <w:noProof/>
          <w:sz w:val="22"/>
          <w:szCs w:val="22"/>
          <w:lang w:val="it-IT"/>
        </w:rPr>
        <w:t xml:space="preserve">modernizarea, recompartimentarea și mansardarea unei pensiuni </w:t>
      </w:r>
      <w:r w:rsidR="00D74EB0" w:rsidRPr="006F5C28">
        <w:rPr>
          <w:rFonts w:ascii="HelveticaNowText Regular" w:hAnsi="HelveticaNowText Regular" w:cs="HelveticaNowText Regular"/>
          <w:noProof/>
          <w:sz w:val="22"/>
          <w:szCs w:val="22"/>
          <w:lang w:val="it-IT"/>
        </w:rPr>
        <w:t>cu un regim de inaltime de</w:t>
      </w:r>
      <w:r w:rsidR="003C3511" w:rsidRPr="006F5C28">
        <w:rPr>
          <w:rFonts w:ascii="HelveticaNowText Regular" w:hAnsi="HelveticaNowText Regular" w:cs="HelveticaNowText Regular"/>
          <w:noProof/>
          <w:sz w:val="22"/>
          <w:szCs w:val="22"/>
          <w:lang w:val="it-IT"/>
        </w:rPr>
        <w:t xml:space="preserve"> </w:t>
      </w:r>
      <w:r w:rsidR="00BD1041" w:rsidRPr="006F5C28">
        <w:rPr>
          <w:rFonts w:ascii="HelveticaNowText Regular" w:hAnsi="HelveticaNowText Regular" w:cs="HelveticaNowText Regular"/>
          <w:noProof/>
          <w:sz w:val="22"/>
          <w:szCs w:val="22"/>
          <w:lang w:val="it-IT"/>
        </w:rPr>
        <w:t>S+</w:t>
      </w:r>
      <w:r w:rsidR="00D74EB0" w:rsidRPr="006F5C28">
        <w:rPr>
          <w:rFonts w:ascii="HelveticaNowText Regular" w:hAnsi="HelveticaNowText Regular" w:cs="HelveticaNowText Regular"/>
          <w:noProof/>
          <w:sz w:val="22"/>
          <w:szCs w:val="22"/>
          <w:lang w:val="it-IT"/>
        </w:rPr>
        <w:t>P+</w:t>
      </w:r>
      <w:r w:rsidR="00BD1041" w:rsidRPr="006F5C28">
        <w:rPr>
          <w:rFonts w:ascii="HelveticaNowText Regular" w:hAnsi="HelveticaNowText Regular" w:cs="HelveticaNowText Regular"/>
          <w:noProof/>
          <w:sz w:val="22"/>
          <w:szCs w:val="22"/>
          <w:lang w:val="it-IT"/>
        </w:rPr>
        <w:t>2E+pod</w:t>
      </w:r>
      <w:r w:rsidR="00D74EB0" w:rsidRPr="006F5C28">
        <w:rPr>
          <w:rFonts w:ascii="HelveticaNowText Regular" w:hAnsi="HelveticaNowText Regular" w:cs="HelveticaNowText Regular"/>
          <w:noProof/>
          <w:sz w:val="22"/>
          <w:szCs w:val="22"/>
          <w:lang w:val="ro-RO"/>
        </w:rPr>
        <w:t xml:space="preserve">. </w:t>
      </w:r>
    </w:p>
    <w:p w14:paraId="509F9B38" w14:textId="0298A1A6" w:rsidR="004D5C81" w:rsidRPr="006F5C28" w:rsidRDefault="004D5C81" w:rsidP="004D5C81">
      <w:pPr>
        <w:spacing w:line="276" w:lineRule="auto"/>
        <w:ind w:right="22" w:firstLine="720"/>
        <w:jc w:val="both"/>
        <w:rPr>
          <w:rFonts w:ascii="HelveticaNowText Regular" w:hAnsi="HelveticaNowText Regular" w:cs="HelveticaNowText Regular"/>
          <w:noProof/>
          <w:sz w:val="22"/>
          <w:szCs w:val="22"/>
          <w:lang w:val="ro-RO"/>
        </w:rPr>
      </w:pPr>
      <w:r w:rsidRPr="006F5C28">
        <w:rPr>
          <w:rFonts w:ascii="HelveticaNowText Regular" w:hAnsi="HelveticaNowText Regular" w:cs="HelveticaNowText Regular"/>
          <w:noProof/>
          <w:sz w:val="22"/>
          <w:szCs w:val="22"/>
          <w:lang w:val="ro-RO"/>
        </w:rPr>
        <w:t>Recompartimentarea implică transformarea spațiului de la etajul 1, de deasupra zonei de restaurant în încăperi de locuit</w:t>
      </w:r>
      <w:r w:rsidR="006F5C28">
        <w:rPr>
          <w:rFonts w:ascii="HelveticaNowText Regular" w:hAnsi="HelveticaNowText Regular" w:cs="HelveticaNowText Regular"/>
          <w:noProof/>
          <w:sz w:val="22"/>
          <w:szCs w:val="22"/>
          <w:lang w:val="ro-RO"/>
        </w:rPr>
        <w:t>. Mansardarea implică și lucrări de compartimentare pentru a amenaja 2 camere de locuit și un apartament.</w:t>
      </w:r>
    </w:p>
    <w:p w14:paraId="2D171E5A" w14:textId="034FF810" w:rsidR="00624426" w:rsidRDefault="006F5C28" w:rsidP="004D5C81">
      <w:pPr>
        <w:spacing w:line="276" w:lineRule="auto"/>
        <w:ind w:right="22" w:firstLine="720"/>
        <w:jc w:val="both"/>
        <w:rPr>
          <w:rFonts w:ascii="HelveticaNowText Regular" w:hAnsi="HelveticaNowText Regular" w:cs="HelveticaNowText Regular"/>
          <w:noProof/>
          <w:sz w:val="22"/>
          <w:szCs w:val="22"/>
          <w:lang w:val="ro-RO"/>
        </w:rPr>
      </w:pPr>
      <w:r>
        <w:rPr>
          <w:rFonts w:ascii="HelveticaNowText Regular" w:hAnsi="HelveticaNowText Regular" w:cs="HelveticaNowText Regular"/>
          <w:noProof/>
          <w:sz w:val="22"/>
          <w:szCs w:val="22"/>
          <w:lang w:val="ro-RO"/>
        </w:rPr>
        <w:t xml:space="preserve">Pe latura opusă accesului principal se va amplasa o scară </w:t>
      </w:r>
      <w:r w:rsidR="004D5C81" w:rsidRPr="006F5C28">
        <w:rPr>
          <w:rFonts w:ascii="HelveticaNowText Regular" w:hAnsi="HelveticaNowText Regular" w:cs="HelveticaNowText Regular"/>
          <w:noProof/>
          <w:sz w:val="22"/>
          <w:szCs w:val="22"/>
          <w:lang w:val="ro-RO"/>
        </w:rPr>
        <w:t>exterioar</w:t>
      </w:r>
      <w:r>
        <w:rPr>
          <w:rFonts w:ascii="HelveticaNowText Regular" w:hAnsi="HelveticaNowText Regular" w:cs="HelveticaNowText Regular"/>
          <w:noProof/>
          <w:sz w:val="22"/>
          <w:szCs w:val="22"/>
          <w:lang w:val="ro-RO"/>
        </w:rPr>
        <w:t xml:space="preserve">ă </w:t>
      </w:r>
      <w:r w:rsidR="004D5C81" w:rsidRPr="006F5C28">
        <w:rPr>
          <w:rFonts w:ascii="HelveticaNowText Regular" w:hAnsi="HelveticaNowText Regular" w:cs="HelveticaNowText Regular"/>
          <w:noProof/>
          <w:sz w:val="22"/>
          <w:szCs w:val="22"/>
          <w:lang w:val="ro-RO"/>
        </w:rPr>
        <w:t>pentru suplimentarea căii de evacuare.</w:t>
      </w:r>
      <w:bookmarkEnd w:id="24"/>
    </w:p>
    <w:p w14:paraId="5AF1E11F" w14:textId="23BCE00B" w:rsidR="006F5C28" w:rsidRPr="006F5C28" w:rsidRDefault="006F5C28" w:rsidP="004D5C81">
      <w:pPr>
        <w:spacing w:line="276" w:lineRule="auto"/>
        <w:ind w:right="22" w:firstLine="720"/>
        <w:jc w:val="both"/>
        <w:rPr>
          <w:rFonts w:ascii="HelveticaNowText Regular" w:hAnsi="HelveticaNowText Regular" w:cs="HelveticaNowText Regular"/>
          <w:noProof/>
          <w:sz w:val="22"/>
          <w:szCs w:val="22"/>
          <w:lang w:val="it-IT"/>
        </w:rPr>
      </w:pPr>
      <w:r>
        <w:rPr>
          <w:rFonts w:ascii="HelveticaNowText Regular" w:hAnsi="HelveticaNowText Regular" w:cs="HelveticaNowText Regular"/>
          <w:noProof/>
          <w:sz w:val="22"/>
          <w:szCs w:val="22"/>
          <w:lang w:val="ro-RO"/>
        </w:rPr>
        <w:t>Se va interveni și pe finisajele exterioare prin refacerea tencuielilor existente și propunerea unor placaje din alucobond pentru accentuarea volumelor principale.</w:t>
      </w:r>
    </w:p>
    <w:p w14:paraId="0DBABEFF" w14:textId="77777777" w:rsidR="00D03FFB" w:rsidRPr="00FF5FC6" w:rsidRDefault="00D03FFB" w:rsidP="00355E30">
      <w:pPr>
        <w:spacing w:line="276" w:lineRule="auto"/>
        <w:ind w:right="22" w:firstLine="720"/>
        <w:jc w:val="both"/>
        <w:rPr>
          <w:rFonts w:ascii="HelveticaNowText Regular" w:hAnsi="HelveticaNowText Regular" w:cs="HelveticaNowText Regular"/>
          <w:color w:val="FF0000"/>
          <w:sz w:val="22"/>
          <w:szCs w:val="22"/>
          <w:lang w:val="ro-RO"/>
        </w:rPr>
      </w:pPr>
    </w:p>
    <w:p w14:paraId="6AF42FA5" w14:textId="77777777" w:rsidR="008D3434" w:rsidRPr="001B16B5" w:rsidRDefault="000E171C"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sz w:val="22"/>
          <w:szCs w:val="22"/>
          <w:lang w:val="ro-RO"/>
        </w:rPr>
      </w:pPr>
      <w:r w:rsidRPr="001B16B5">
        <w:rPr>
          <w:rFonts w:ascii="HelveticaNowText Regular" w:hAnsi="HelveticaNowText Regular" w:cs="HelveticaNowText Regular"/>
          <w:b/>
          <w:sz w:val="22"/>
          <w:szCs w:val="22"/>
          <w:lang w:val="ro-RO"/>
        </w:rPr>
        <w:t>AMPLASAMENT</w:t>
      </w:r>
      <w:r w:rsidR="00681A72" w:rsidRPr="001B16B5">
        <w:rPr>
          <w:rFonts w:ascii="HelveticaNowText Regular" w:hAnsi="HelveticaNowText Regular" w:cs="HelveticaNowText Regular"/>
          <w:b/>
          <w:sz w:val="22"/>
          <w:szCs w:val="22"/>
          <w:lang w:val="ro-RO"/>
        </w:rPr>
        <w:t>UL</w:t>
      </w:r>
      <w:r w:rsidRPr="001B16B5">
        <w:rPr>
          <w:rFonts w:ascii="HelveticaNowText Regular" w:hAnsi="HelveticaNowText Regular" w:cs="HelveticaNowText Regular"/>
          <w:b/>
          <w:sz w:val="22"/>
          <w:szCs w:val="22"/>
          <w:lang w:val="ro-RO"/>
        </w:rPr>
        <w:t>, TOPOGRAFI</w:t>
      </w:r>
      <w:r w:rsidR="00473686" w:rsidRPr="001B16B5">
        <w:rPr>
          <w:rFonts w:ascii="HelveticaNowText Regular" w:hAnsi="HelveticaNowText Regular" w:cs="HelveticaNowText Regular"/>
          <w:b/>
          <w:sz w:val="22"/>
          <w:szCs w:val="22"/>
          <w:lang w:val="ro-RO"/>
        </w:rPr>
        <w:t>A TERENULUI</w:t>
      </w:r>
      <w:r w:rsidR="0080405A" w:rsidRPr="001B16B5">
        <w:rPr>
          <w:rFonts w:ascii="HelveticaNowText Regular" w:hAnsi="HelveticaNowText Regular" w:cs="HelveticaNowText Regular"/>
          <w:b/>
          <w:sz w:val="22"/>
          <w:szCs w:val="22"/>
          <w:lang w:val="ro-RO"/>
        </w:rPr>
        <w:t>, TRASAREA LUCRARILOR</w:t>
      </w:r>
    </w:p>
    <w:p w14:paraId="34D4BBB0" w14:textId="77777777" w:rsidR="00624426" w:rsidRPr="00FF5FC6" w:rsidRDefault="00624426" w:rsidP="00355E30">
      <w:pPr>
        <w:tabs>
          <w:tab w:val="right" w:pos="142"/>
        </w:tabs>
        <w:spacing w:line="276" w:lineRule="auto"/>
        <w:ind w:right="-22"/>
        <w:jc w:val="both"/>
        <w:rPr>
          <w:rFonts w:ascii="HelveticaNowText Regular" w:hAnsi="HelveticaNowText Regular" w:cs="HelveticaNowText Regular"/>
          <w:b/>
          <w:color w:val="FF0000"/>
          <w:sz w:val="22"/>
          <w:szCs w:val="22"/>
          <w:lang w:val="ro-RO"/>
        </w:rPr>
      </w:pPr>
      <w:bookmarkStart w:id="25" w:name="_Hlk93425101"/>
    </w:p>
    <w:bookmarkStart w:id="26" w:name="_Hlk128217522"/>
    <w:bookmarkStart w:id="27" w:name="_Hlk128217551"/>
    <w:bookmarkEnd w:id="25"/>
    <w:p w14:paraId="60311465" w14:textId="77777777" w:rsidR="007407E6" w:rsidRPr="001B16B5" w:rsidRDefault="00624426" w:rsidP="00355E30">
      <w:pPr>
        <w:numPr>
          <w:ilvl w:val="0"/>
          <w:numId w:val="19"/>
        </w:numPr>
        <w:spacing w:line="276" w:lineRule="auto"/>
        <w:ind w:left="720" w:right="-1"/>
        <w:jc w:val="both"/>
        <w:rPr>
          <w:rFonts w:ascii="HelveticaNowText Regular" w:hAnsi="HelveticaNowText Regular" w:cs="HelveticaNowText Regular"/>
          <w:b/>
          <w:noProof/>
          <w:sz w:val="22"/>
          <w:szCs w:val="22"/>
          <w:u w:val="single"/>
          <w:lang w:val="ro-RO"/>
        </w:rPr>
      </w:pPr>
      <w:r w:rsidRPr="00FF5FC6">
        <w:rPr>
          <w:rFonts w:ascii="HelveticaNowText Regular" w:hAnsi="HelveticaNowText Regular" w:cs="HelveticaNowText Regular"/>
          <w:b/>
          <w:color w:val="FF0000"/>
          <w:sz w:val="22"/>
          <w:szCs w:val="22"/>
          <w:u w:val="single"/>
          <w:lang w:val="ro-RO"/>
        </w:rPr>
        <w:fldChar w:fldCharType="begin"/>
      </w:r>
      <w:r w:rsidRPr="00FF5FC6">
        <w:rPr>
          <w:rFonts w:ascii="HelveticaNowText Regular" w:hAnsi="HelveticaNowText Regular" w:cs="HelveticaNowText Regular"/>
          <w:b/>
          <w:color w:val="FF0000"/>
          <w:sz w:val="22"/>
          <w:szCs w:val="22"/>
          <w:u w:val="single"/>
          <w:lang w:val="ro-RO"/>
        </w:rPr>
        <w:instrText xml:space="preserve"> LINK </w:instrText>
      </w:r>
      <w:r w:rsidR="00AC7A48" w:rsidRPr="00FF5FC6">
        <w:rPr>
          <w:rFonts w:ascii="HelveticaNowText Regular" w:hAnsi="HelveticaNowText Regular" w:cs="HelveticaNowText Regular"/>
          <w:b/>
          <w:color w:val="FF0000"/>
          <w:sz w:val="22"/>
          <w:szCs w:val="22"/>
          <w:u w:val="single"/>
          <w:lang w:val="ro-RO"/>
        </w:rPr>
        <w:instrText xml:space="preserve">Word.Document.12 "D:\\@PROIECTE\\2022\\Sediu Administrativ - Prahova\\#SF\\Partea Scrisa\\SF - Sediu Administrativ - Actualizat fara S2.docx" OLE_LINK9 </w:instrText>
      </w:r>
      <w:r w:rsidRPr="00FF5FC6">
        <w:rPr>
          <w:rFonts w:ascii="HelveticaNowText Regular" w:hAnsi="HelveticaNowText Regular" w:cs="HelveticaNowText Regular"/>
          <w:b/>
          <w:color w:val="FF0000"/>
          <w:sz w:val="22"/>
          <w:szCs w:val="22"/>
          <w:u w:val="single"/>
          <w:lang w:val="ro-RO"/>
        </w:rPr>
        <w:instrText xml:space="preserve">\a \r </w:instrText>
      </w:r>
      <w:r w:rsidR="00AC7A48" w:rsidRPr="00FF5FC6">
        <w:rPr>
          <w:rFonts w:ascii="HelveticaNowText Regular" w:hAnsi="HelveticaNowText Regular" w:cs="HelveticaNowText Regular"/>
          <w:b/>
          <w:color w:val="FF0000"/>
          <w:sz w:val="22"/>
          <w:szCs w:val="22"/>
          <w:u w:val="single"/>
          <w:lang w:val="ro-RO"/>
        </w:rPr>
        <w:instrText xml:space="preserve"> \* MERGEFORMAT </w:instrText>
      </w:r>
      <w:r w:rsidRPr="00FF5FC6">
        <w:rPr>
          <w:rFonts w:ascii="HelveticaNowText Regular" w:hAnsi="HelveticaNowText Regular" w:cs="HelveticaNowText Regular"/>
          <w:b/>
          <w:color w:val="FF0000"/>
          <w:sz w:val="22"/>
          <w:szCs w:val="22"/>
          <w:u w:val="single"/>
          <w:lang w:val="ro-RO"/>
        </w:rPr>
        <w:fldChar w:fldCharType="separate"/>
      </w:r>
      <w:bookmarkStart w:id="28" w:name="OLE_LINK9"/>
      <w:r w:rsidR="007407E6" w:rsidRPr="001B16B5">
        <w:rPr>
          <w:rFonts w:ascii="HelveticaNowText Regular" w:hAnsi="HelveticaNowText Regular" w:cs="HelveticaNowText Regular"/>
          <w:b/>
          <w:noProof/>
          <w:sz w:val="22"/>
          <w:szCs w:val="22"/>
          <w:u w:val="single"/>
          <w:lang w:val="ro-RO"/>
        </w:rPr>
        <w:t>Incadrarea in localitate</w:t>
      </w:r>
    </w:p>
    <w:p w14:paraId="55E84F24" w14:textId="79791942" w:rsidR="007407E6" w:rsidRPr="001B16B5" w:rsidRDefault="007407E6" w:rsidP="00355E30">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Terenul pe care se va amplasa construcia propusa este situat in </w:t>
      </w:r>
      <w:r w:rsidR="00D74EB0" w:rsidRPr="001B16B5">
        <w:rPr>
          <w:rFonts w:ascii="HelveticaNowText Regular" w:hAnsi="HelveticaNowText Regular" w:cs="HelveticaNowText Regular"/>
          <w:noProof/>
          <w:sz w:val="22"/>
          <w:szCs w:val="22"/>
          <w:lang w:val="ro-RO"/>
        </w:rPr>
        <w:t>J</w:t>
      </w:r>
      <w:r w:rsidR="001B16B5" w:rsidRPr="001B16B5">
        <w:t xml:space="preserve"> </w:t>
      </w:r>
      <w:r w:rsidR="001B16B5" w:rsidRPr="001B16B5">
        <w:rPr>
          <w:rFonts w:ascii="HelveticaNowText Regular" w:hAnsi="HelveticaNowText Regular" w:cs="HelveticaNowText Regular"/>
          <w:noProof/>
          <w:sz w:val="22"/>
          <w:szCs w:val="22"/>
          <w:lang w:val="ro-RO"/>
        </w:rPr>
        <w:t>intravilanul satului Cătămărești DeaL, PC 810, PC 810/10/1, PC 810/11/1, comuna Mihai Eminescu, județul Botoșani</w:t>
      </w:r>
      <w:r w:rsidR="00D74EB0" w:rsidRPr="001B16B5">
        <w:rPr>
          <w:rFonts w:ascii="HelveticaNowText Regular" w:hAnsi="HelveticaNowText Regular" w:cs="HelveticaNowText Regular"/>
          <w:noProof/>
          <w:sz w:val="22"/>
          <w:szCs w:val="22"/>
          <w:lang w:val="ro-RO"/>
        </w:rPr>
        <w:t>.</w:t>
      </w:r>
    </w:p>
    <w:p w14:paraId="566BC2AF" w14:textId="77777777" w:rsidR="00617491" w:rsidRPr="001B16B5" w:rsidRDefault="00617491" w:rsidP="00355E30">
      <w:pPr>
        <w:spacing w:line="276" w:lineRule="auto"/>
        <w:jc w:val="both"/>
        <w:rPr>
          <w:rFonts w:ascii="HelveticaNowText Regular" w:hAnsi="HelveticaNowText Regular" w:cs="HelveticaNowText Regular"/>
          <w:noProof/>
          <w:sz w:val="22"/>
          <w:szCs w:val="22"/>
          <w:lang w:val="ro-RO"/>
        </w:rPr>
      </w:pPr>
    </w:p>
    <w:p w14:paraId="7F1889AA" w14:textId="77777777" w:rsidR="007407E6" w:rsidRPr="001B16B5" w:rsidRDefault="007407E6" w:rsidP="00355E30">
      <w:pPr>
        <w:numPr>
          <w:ilvl w:val="0"/>
          <w:numId w:val="19"/>
        </w:numPr>
        <w:spacing w:line="276" w:lineRule="auto"/>
        <w:ind w:left="720" w:right="-58"/>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Descrierea terenului</w:t>
      </w:r>
    </w:p>
    <w:p w14:paraId="6B6633A5" w14:textId="17B351DC" w:rsidR="007407E6" w:rsidRPr="001B16B5" w:rsidRDefault="007407E6" w:rsidP="00355E30">
      <w:pPr>
        <w:spacing w:line="276" w:lineRule="auto"/>
        <w:ind w:right="-5"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w:t>
      </w:r>
      <w:r w:rsidR="00E2799A">
        <w:rPr>
          <w:rFonts w:ascii="HelveticaNowText Regular" w:hAnsi="HelveticaNowText Regular" w:cs="HelveticaNowText Regular"/>
          <w:noProof/>
          <w:sz w:val="22"/>
          <w:szCs w:val="22"/>
          <w:lang w:val="ro-RO"/>
        </w:rPr>
        <w:t xml:space="preserve"> </w:t>
      </w:r>
      <w:r w:rsidR="001B16B5" w:rsidRPr="001B16B5">
        <w:rPr>
          <w:rFonts w:ascii="HelveticaNowText Regular" w:hAnsi="HelveticaNowText Regular" w:cs="HelveticaNowText Regular"/>
          <w:noProof/>
          <w:sz w:val="22"/>
          <w:szCs w:val="22"/>
          <w:lang w:val="ro-RO"/>
        </w:rPr>
        <w:t>intravilan parțial împrejmuit</w:t>
      </w:r>
      <w:r w:rsidR="00E2799A">
        <w:rPr>
          <w:rFonts w:ascii="HelveticaNowText Regular" w:hAnsi="HelveticaNowText Regular" w:cs="HelveticaNowText Regular"/>
          <w:noProof/>
          <w:sz w:val="22"/>
          <w:szCs w:val="22"/>
          <w:lang w:val="ro-RO"/>
        </w:rPr>
        <w:t>, cu destinație de curți construcții.</w:t>
      </w:r>
    </w:p>
    <w:p w14:paraId="4AD82891" w14:textId="77777777" w:rsidR="007407E6" w:rsidRPr="001B16B5" w:rsidRDefault="007407E6" w:rsidP="00355E30">
      <w:pPr>
        <w:spacing w:line="276" w:lineRule="auto"/>
        <w:ind w:firstLine="720"/>
        <w:jc w:val="both"/>
        <w:rPr>
          <w:rFonts w:ascii="HelveticaNowText Regular" w:hAnsi="HelveticaNowText Regular" w:cs="HelveticaNowText Regular"/>
          <w:noProof/>
          <w:sz w:val="22"/>
          <w:szCs w:val="22"/>
          <w:lang w:val="ro-RO"/>
        </w:rPr>
      </w:pPr>
    </w:p>
    <w:p w14:paraId="6199249B" w14:textId="77777777" w:rsidR="007407E6" w:rsidRPr="001B16B5" w:rsidRDefault="007407E6" w:rsidP="00355E30">
      <w:pPr>
        <w:numPr>
          <w:ilvl w:val="0"/>
          <w:numId w:val="19"/>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Suprafete teren</w:t>
      </w:r>
    </w:p>
    <w:p w14:paraId="4B1E37A8" w14:textId="4B88A89F" w:rsidR="007407E6" w:rsidRPr="001B16B5" w:rsidRDefault="007407E6" w:rsidP="00355E30">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Terenul este identificat prin CF </w:t>
      </w:r>
      <w:r w:rsidR="001B16B5" w:rsidRPr="001B16B5">
        <w:rPr>
          <w:rFonts w:ascii="HelveticaNowText Regular" w:hAnsi="HelveticaNowText Regular" w:cs="HelveticaNowText Regular"/>
          <w:noProof/>
          <w:sz w:val="22"/>
          <w:szCs w:val="22"/>
          <w:lang w:val="ro-RO"/>
        </w:rPr>
        <w:t>50527</w:t>
      </w:r>
      <w:r w:rsidRPr="001B16B5">
        <w:rPr>
          <w:rFonts w:ascii="HelveticaNowText Regular" w:hAnsi="HelveticaNowText Regular" w:cs="HelveticaNowText Regular"/>
          <w:noProof/>
          <w:sz w:val="22"/>
          <w:szCs w:val="22"/>
          <w:lang w:val="ro-RO"/>
        </w:rPr>
        <w:t>.</w:t>
      </w:r>
    </w:p>
    <w:p w14:paraId="2BE2F796" w14:textId="225E7480" w:rsidR="00D74EB0" w:rsidRPr="001B16B5" w:rsidRDefault="007407E6" w:rsidP="00355E30">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Suprafata teren = </w:t>
      </w:r>
      <w:r w:rsidR="001B16B5" w:rsidRPr="001B16B5">
        <w:rPr>
          <w:rFonts w:ascii="HelveticaNowText Regular" w:hAnsi="HelveticaNowText Regular" w:cs="HelveticaNowText Regular"/>
          <w:noProof/>
          <w:sz w:val="22"/>
          <w:szCs w:val="22"/>
          <w:lang w:val="ro-RO"/>
        </w:rPr>
        <w:t>2960</w:t>
      </w:r>
      <w:r w:rsidRPr="001B16B5">
        <w:rPr>
          <w:rFonts w:ascii="HelveticaNowText Regular" w:hAnsi="HelveticaNowText Regular" w:cs="HelveticaNowText Regular"/>
          <w:noProof/>
          <w:sz w:val="22"/>
          <w:szCs w:val="22"/>
          <w:lang w:val="ro-RO"/>
        </w:rPr>
        <w:t xml:space="preserve"> mp</w:t>
      </w:r>
      <w:r w:rsidR="00D74EB0" w:rsidRPr="001B16B5">
        <w:rPr>
          <w:rFonts w:ascii="HelveticaNowText Regular" w:hAnsi="HelveticaNowText Regular" w:cs="HelveticaNowText Regular"/>
          <w:noProof/>
          <w:sz w:val="22"/>
          <w:szCs w:val="22"/>
          <w:lang w:val="ro-RO"/>
        </w:rPr>
        <w:t xml:space="preserve"> din acte</w:t>
      </w:r>
    </w:p>
    <w:p w14:paraId="614A10B4" w14:textId="3F7C8A77" w:rsidR="007407E6" w:rsidRPr="001B16B5" w:rsidRDefault="00D74EB0" w:rsidP="00355E30">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Suprafata teren = </w:t>
      </w:r>
      <w:r w:rsidR="001B16B5" w:rsidRPr="001B16B5">
        <w:rPr>
          <w:rFonts w:ascii="HelveticaNowText Regular" w:hAnsi="HelveticaNowText Regular" w:cs="HelveticaNowText Regular"/>
          <w:noProof/>
          <w:sz w:val="22"/>
          <w:szCs w:val="22"/>
          <w:lang w:val="ro-RO"/>
        </w:rPr>
        <w:t>2948</w:t>
      </w:r>
      <w:r w:rsidRPr="001B16B5">
        <w:rPr>
          <w:rFonts w:ascii="HelveticaNowText Regular" w:hAnsi="HelveticaNowText Regular" w:cs="HelveticaNowText Regular"/>
          <w:noProof/>
          <w:sz w:val="22"/>
          <w:szCs w:val="22"/>
          <w:lang w:val="ro-RO"/>
        </w:rPr>
        <w:t xml:space="preserve"> mp masurat</w:t>
      </w:r>
    </w:p>
    <w:p w14:paraId="19E8852E" w14:textId="0970CF63" w:rsidR="007407E6" w:rsidRPr="001B16B5" w:rsidRDefault="007407E6" w:rsidP="00355E30">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Pe terenul</w:t>
      </w:r>
      <w:r w:rsidR="001B16B5" w:rsidRPr="001B16B5">
        <w:rPr>
          <w:rFonts w:ascii="HelveticaNowText Regular" w:hAnsi="HelveticaNowText Regular" w:cs="HelveticaNowText Regular"/>
          <w:noProof/>
          <w:sz w:val="22"/>
          <w:szCs w:val="22"/>
          <w:lang w:val="ro-RO"/>
        </w:rPr>
        <w:t xml:space="preserve"> există o construcție existentă, asupra căreia vor surveni modificări.</w:t>
      </w:r>
    </w:p>
    <w:p w14:paraId="084A01B1" w14:textId="77777777" w:rsidR="007407E6" w:rsidRPr="001B16B5" w:rsidRDefault="007407E6" w:rsidP="00355E30">
      <w:pPr>
        <w:spacing w:line="276" w:lineRule="auto"/>
        <w:jc w:val="both"/>
        <w:rPr>
          <w:rFonts w:ascii="HelveticaNowText Regular" w:hAnsi="HelveticaNowText Regular" w:cs="HelveticaNowText Regular"/>
          <w:noProof/>
          <w:sz w:val="22"/>
          <w:szCs w:val="22"/>
          <w:lang w:val="ro-RO"/>
        </w:rPr>
      </w:pPr>
    </w:p>
    <w:p w14:paraId="1A2F9DD3" w14:textId="77777777" w:rsidR="007407E6" w:rsidRPr="001B16B5" w:rsidRDefault="007407E6" w:rsidP="00355E30">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lastRenderedPageBreak/>
        <w:t>Regim juridic</w:t>
      </w:r>
    </w:p>
    <w:p w14:paraId="2FC655CF" w14:textId="73DD6150" w:rsidR="007407E6" w:rsidRPr="001B16B5" w:rsidRDefault="007407E6" w:rsidP="00355E30">
      <w:p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Terenul </w:t>
      </w:r>
      <w:r w:rsidR="001B16B5" w:rsidRPr="001B16B5">
        <w:rPr>
          <w:rFonts w:ascii="HelveticaNowText Regular" w:hAnsi="HelveticaNowText Regular" w:cs="HelveticaNowText Regular"/>
          <w:noProof/>
          <w:sz w:val="22"/>
          <w:szCs w:val="22"/>
          <w:lang w:val="ro-RO"/>
        </w:rPr>
        <w:t xml:space="preserve">și construcția </w:t>
      </w:r>
      <w:r w:rsidRPr="001B16B5">
        <w:rPr>
          <w:rFonts w:ascii="HelveticaNowText Regular" w:hAnsi="HelveticaNowText Regular" w:cs="HelveticaNowText Regular"/>
          <w:noProof/>
          <w:sz w:val="22"/>
          <w:szCs w:val="22"/>
          <w:lang w:val="ro-RO"/>
        </w:rPr>
        <w:t xml:space="preserve">se afla in intravilanul satului </w:t>
      </w:r>
      <w:r w:rsidR="001B16B5" w:rsidRPr="001B16B5">
        <w:rPr>
          <w:rFonts w:ascii="HelveticaNowText Regular" w:hAnsi="HelveticaNowText Regular" w:cs="HelveticaNowText Regular"/>
          <w:noProof/>
          <w:sz w:val="22"/>
          <w:szCs w:val="22"/>
          <w:lang w:val="ro-RO"/>
        </w:rPr>
        <w:t>Cătămărești Deal, PC 810, PC 810/9, PC 810/10/1, PC 810/11/1</w:t>
      </w:r>
      <w:r w:rsidRPr="001B16B5">
        <w:rPr>
          <w:rFonts w:ascii="HelveticaNowText Regular" w:hAnsi="HelveticaNowText Regular" w:cs="HelveticaNowText Regular"/>
          <w:noProof/>
          <w:sz w:val="22"/>
          <w:szCs w:val="22"/>
          <w:lang w:val="ro-RO"/>
        </w:rPr>
        <w:t>.</w:t>
      </w:r>
    </w:p>
    <w:p w14:paraId="56F1188C" w14:textId="3E997EF7" w:rsidR="007407E6" w:rsidRPr="001B16B5" w:rsidRDefault="001B16B5" w:rsidP="00355E30">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și construcția nu sunt grevate de situri situri arheologice.</w:t>
      </w:r>
    </w:p>
    <w:p w14:paraId="7A478CD8" w14:textId="77777777" w:rsidR="007407E6" w:rsidRPr="00FF5FC6" w:rsidRDefault="007407E6" w:rsidP="00355E30">
      <w:pPr>
        <w:spacing w:line="276" w:lineRule="auto"/>
        <w:ind w:firstLine="720"/>
        <w:jc w:val="both"/>
        <w:rPr>
          <w:rFonts w:ascii="HelveticaNowText Regular" w:hAnsi="HelveticaNowText Regular" w:cs="HelveticaNowText Regular"/>
          <w:noProof/>
          <w:color w:val="FF0000"/>
          <w:sz w:val="22"/>
          <w:szCs w:val="22"/>
          <w:lang w:val="ro-RO"/>
        </w:rPr>
      </w:pPr>
    </w:p>
    <w:p w14:paraId="25F34071" w14:textId="77777777" w:rsidR="007407E6" w:rsidRPr="001B16B5" w:rsidRDefault="007407E6" w:rsidP="00355E30">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ecomic</w:t>
      </w:r>
    </w:p>
    <w:p w14:paraId="7FFC0032" w14:textId="6E8E6C9B" w:rsidR="007407E6" w:rsidRPr="001B16B5" w:rsidRDefault="007407E6" w:rsidP="00355E30">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Folosinta actuala – </w:t>
      </w:r>
      <w:r w:rsidR="001B16B5" w:rsidRPr="001B16B5">
        <w:rPr>
          <w:rFonts w:ascii="HelveticaNowText Regular" w:hAnsi="HelveticaNowText Regular" w:cs="HelveticaNowText Regular"/>
          <w:noProof/>
          <w:sz w:val="22"/>
          <w:szCs w:val="22"/>
          <w:lang w:val="ro-RO"/>
        </w:rPr>
        <w:t>curți construcții, conform PUG aprobat prin HCL nr 181 din 23.12.2021. Terenul este situat în UTR 8.a, unde sunt permisiuni de realizări de locuințe individuale sau colective mici, izolate și cuplate, anexe gospodărești, completări și extinderi cu respectarea aliniamentelor impuse de profilul transversal al străzilor și condițiile impuse de caracterul zonei și se pot autoriza orice fel de lucrări de construire, întreținere, renovare, modernizare la nivelul fondului existent.</w:t>
      </w:r>
    </w:p>
    <w:bookmarkEnd w:id="28"/>
    <w:p w14:paraId="037BE0BA" w14:textId="68E96D98" w:rsidR="00624426" w:rsidRPr="00FF5FC6" w:rsidRDefault="00624426" w:rsidP="00355E30">
      <w:pPr>
        <w:tabs>
          <w:tab w:val="left" w:pos="5580"/>
        </w:tabs>
        <w:spacing w:line="276" w:lineRule="auto"/>
        <w:ind w:right="22" w:firstLine="709"/>
        <w:jc w:val="both"/>
        <w:rPr>
          <w:rFonts w:ascii="HelveticaNowText Regular" w:hAnsi="HelveticaNowText Regular" w:cs="HelveticaNowText Regular"/>
          <w:b/>
          <w:color w:val="FF0000"/>
          <w:sz w:val="22"/>
          <w:szCs w:val="22"/>
          <w:u w:val="single"/>
          <w:lang w:val="it-IT"/>
        </w:rPr>
      </w:pPr>
      <w:r w:rsidRPr="00FF5FC6">
        <w:rPr>
          <w:rFonts w:ascii="HelveticaNowText Regular" w:hAnsi="HelveticaNowText Regular" w:cs="HelveticaNowText Regular"/>
          <w:b/>
          <w:color w:val="FF0000"/>
          <w:sz w:val="22"/>
          <w:szCs w:val="22"/>
          <w:u w:val="single"/>
          <w:lang w:val="ro-RO"/>
        </w:rPr>
        <w:fldChar w:fldCharType="end"/>
      </w:r>
    </w:p>
    <w:p w14:paraId="2FE1027A" w14:textId="6E8A6B4D" w:rsidR="00A26080" w:rsidRPr="001B16B5" w:rsidRDefault="00A26080" w:rsidP="00A26080">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tehnic</w:t>
      </w:r>
    </w:p>
    <w:p w14:paraId="09B5D85C" w14:textId="77777777" w:rsidR="001B16B5" w:rsidRPr="001B16B5" w:rsidRDefault="001B16B5"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Parcela de teren se consideră construibilă dacă are minim 300 mp, cu un front la stradă de minim 12m pentru clădiri inșiruite și minim 10 m în cazul clădirilor izolate sau cuplate, cu acces dintr-un drum public cu lățime de minim 4 m.</w:t>
      </w:r>
    </w:p>
    <w:p w14:paraId="4BF10698" w14:textId="77777777" w:rsidR="001B16B5" w:rsidRPr="001B16B5" w:rsidRDefault="001B16B5"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Regimul de înălțime admis pentru construire: D+P+2E+M maxim 12 m</w:t>
      </w:r>
    </w:p>
    <w:p w14:paraId="7828F45F" w14:textId="6AF5FE3E" w:rsidR="001B16B5" w:rsidRPr="001B16B5" w:rsidRDefault="001B16B5" w:rsidP="001B16B5">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Împrejmuirea la stradă se va alinia stânga dreapta cu celelalte proprietăți și va avea înălțimea de 1,80 m din care un soclu de 0,30 m și o parte transparentă sau opacă de 1,50 m, iar spre limitele separative vor putea fi opace cu înălțimi de maxim 2,220 care vor masca spre vecini, garaje, sere anexe.</w:t>
      </w:r>
    </w:p>
    <w:p w14:paraId="42AC109B" w14:textId="51E45065" w:rsidR="00A26080" w:rsidRPr="001B16B5" w:rsidRDefault="00A26080"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P.O.T. maxim 30%</w:t>
      </w:r>
    </w:p>
    <w:p w14:paraId="27EC84BC" w14:textId="57F9C325" w:rsidR="00A26080" w:rsidRPr="001B16B5" w:rsidRDefault="00A26080"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C.U.T. maxim 0.</w:t>
      </w:r>
      <w:r w:rsidR="001B16B5" w:rsidRPr="001B16B5">
        <w:rPr>
          <w:rFonts w:ascii="HelveticaNowText Regular" w:hAnsi="HelveticaNowText Regular" w:cs="HelveticaNowText Regular"/>
          <w:bCs/>
          <w:sz w:val="22"/>
          <w:szCs w:val="22"/>
          <w:lang w:val="it-IT"/>
        </w:rPr>
        <w:t>6</w:t>
      </w:r>
      <w:r w:rsidRPr="001B16B5">
        <w:rPr>
          <w:rFonts w:ascii="HelveticaNowText Regular" w:hAnsi="HelveticaNowText Regular" w:cs="HelveticaNowText Regular"/>
          <w:bCs/>
          <w:sz w:val="22"/>
          <w:szCs w:val="22"/>
          <w:lang w:val="it-IT"/>
        </w:rPr>
        <w:t xml:space="preserve"> mp ADC/mp</w:t>
      </w:r>
    </w:p>
    <w:p w14:paraId="1AE8E0A9" w14:textId="77777777" w:rsidR="00A26080" w:rsidRPr="00912168" w:rsidRDefault="00A26080"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p>
    <w:bookmarkEnd w:id="26"/>
    <w:p w14:paraId="4ED69550" w14:textId="5E30758F" w:rsidR="00F33DB7" w:rsidRPr="00912168" w:rsidRDefault="00624426" w:rsidP="00355E30">
      <w:pPr>
        <w:shd w:val="clear" w:color="auto" w:fill="FFFFFF"/>
        <w:spacing w:line="276" w:lineRule="auto"/>
        <w:ind w:firstLine="720"/>
        <w:jc w:val="both"/>
        <w:rPr>
          <w:rFonts w:ascii="HelveticaNowText Regular" w:hAnsi="HelveticaNowText Regular" w:cs="HelveticaNowText Regular"/>
          <w:noProof/>
          <w:sz w:val="22"/>
          <w:szCs w:val="22"/>
          <w:lang w:val="ro-RO"/>
        </w:rPr>
      </w:pPr>
      <w:r w:rsidRPr="00912168">
        <w:rPr>
          <w:rFonts w:ascii="HelveticaNowText Regular" w:hAnsi="HelveticaNowText Regular" w:cs="HelveticaNowText Regular"/>
          <w:b/>
          <w:sz w:val="22"/>
          <w:szCs w:val="22"/>
          <w:u w:val="single"/>
          <w:lang w:val="ro-RO"/>
        </w:rPr>
        <w:fldChar w:fldCharType="begin"/>
      </w:r>
      <w:r w:rsidRPr="00912168">
        <w:rPr>
          <w:rFonts w:ascii="HelveticaNowText Regular" w:hAnsi="HelveticaNowText Regular" w:cs="HelveticaNowText Regular"/>
          <w:b/>
          <w:sz w:val="22"/>
          <w:szCs w:val="22"/>
          <w:u w:val="single"/>
          <w:lang w:val="ro-RO"/>
        </w:rPr>
        <w:instrText xml:space="preserve"> LINK </w:instrText>
      </w:r>
      <w:r w:rsidR="00AC7A48" w:rsidRPr="00912168">
        <w:rPr>
          <w:rFonts w:ascii="HelveticaNowText Regular" w:hAnsi="HelveticaNowText Regular" w:cs="HelveticaNowText Regular"/>
          <w:b/>
          <w:sz w:val="22"/>
          <w:szCs w:val="22"/>
          <w:u w:val="single"/>
          <w:lang w:val="ro-RO"/>
        </w:rPr>
        <w:instrText xml:space="preserve">Word.Document.12 "D:\\@PROIECTE\\2022\\Sediu Administrativ - Prahova\\#SF\\Partea Scrisa\\SF - Sediu Administrativ - Actualizat fara S2.docx" OLE_LINK10 </w:instrText>
      </w:r>
      <w:r w:rsidRPr="00912168">
        <w:rPr>
          <w:rFonts w:ascii="HelveticaNowText Regular" w:hAnsi="HelveticaNowText Regular" w:cs="HelveticaNowText Regular"/>
          <w:b/>
          <w:sz w:val="22"/>
          <w:szCs w:val="22"/>
          <w:u w:val="single"/>
          <w:lang w:val="ro-RO"/>
        </w:rPr>
        <w:instrText xml:space="preserve">\a \r </w:instrText>
      </w:r>
      <w:r w:rsidR="00AC7A48" w:rsidRPr="00912168">
        <w:rPr>
          <w:rFonts w:ascii="HelveticaNowText Regular" w:hAnsi="HelveticaNowText Regular" w:cs="HelveticaNowText Regular"/>
          <w:b/>
          <w:sz w:val="22"/>
          <w:szCs w:val="22"/>
          <w:u w:val="single"/>
          <w:lang w:val="ro-RO"/>
        </w:rPr>
        <w:instrText xml:space="preserve"> \* MERGEFORMAT </w:instrText>
      </w:r>
      <w:r w:rsidRPr="00912168">
        <w:rPr>
          <w:rFonts w:ascii="HelveticaNowText Regular" w:hAnsi="HelveticaNowText Regular" w:cs="HelveticaNowText Regular"/>
          <w:b/>
          <w:sz w:val="22"/>
          <w:szCs w:val="22"/>
          <w:u w:val="single"/>
          <w:lang w:val="ro-RO"/>
        </w:rPr>
        <w:fldChar w:fldCharType="separate"/>
      </w:r>
      <w:bookmarkStart w:id="29" w:name="OLE_LINK10"/>
      <w:r w:rsidR="00F33DB7" w:rsidRPr="00912168">
        <w:rPr>
          <w:rFonts w:ascii="HelveticaNowText Regular" w:hAnsi="HelveticaNowText Regular" w:cs="HelveticaNowText Regular"/>
          <w:noProof/>
          <w:sz w:val="22"/>
          <w:szCs w:val="22"/>
          <w:lang w:val="ro-RO"/>
        </w:rPr>
        <w:t xml:space="preserve">Terenul identificat prin CF </w:t>
      </w:r>
      <w:r w:rsidR="00912168" w:rsidRPr="00912168">
        <w:rPr>
          <w:rFonts w:ascii="HelveticaNowText Regular" w:hAnsi="HelveticaNowText Regular" w:cs="HelveticaNowText Regular"/>
          <w:noProof/>
          <w:sz w:val="22"/>
          <w:szCs w:val="22"/>
          <w:lang w:val="ro-RO"/>
        </w:rPr>
        <w:t xml:space="preserve">50527 </w:t>
      </w:r>
      <w:r w:rsidR="00F33DB7" w:rsidRPr="00912168">
        <w:rPr>
          <w:rFonts w:ascii="HelveticaNowText Regular" w:hAnsi="HelveticaNowText Regular" w:cs="HelveticaNowText Regular"/>
          <w:noProof/>
          <w:sz w:val="22"/>
          <w:szCs w:val="22"/>
          <w:lang w:val="ro-RO"/>
        </w:rPr>
        <w:t xml:space="preserve">este accesibil din partea de </w:t>
      </w:r>
      <w:r w:rsidR="00912168" w:rsidRPr="00912168">
        <w:rPr>
          <w:rFonts w:ascii="HelveticaNowText Regular" w:hAnsi="HelveticaNowText Regular" w:cs="HelveticaNowText Regular"/>
          <w:noProof/>
          <w:sz w:val="22"/>
          <w:szCs w:val="22"/>
          <w:lang w:val="ro-RO"/>
        </w:rPr>
        <w:t xml:space="preserve">SV, din </w:t>
      </w:r>
      <w:r w:rsidR="00912168" w:rsidRPr="00F55DEB">
        <w:rPr>
          <w:rStyle w:val="SubtitleChar"/>
        </w:rPr>
        <w:t>str.</w:t>
      </w:r>
      <w:r w:rsidR="00912168" w:rsidRPr="00912168">
        <w:rPr>
          <w:rFonts w:ascii="HelveticaNowText Regular" w:hAnsi="HelveticaNowText Regular" w:cs="HelveticaNowText Regular"/>
          <w:noProof/>
          <w:sz w:val="22"/>
          <w:szCs w:val="22"/>
          <w:lang w:val="ro-RO"/>
        </w:rPr>
        <w:t xml:space="preserve"> Mihai Eminescu.</w:t>
      </w:r>
    </w:p>
    <w:bookmarkEnd w:id="29"/>
    <w:p w14:paraId="65A0451C" w14:textId="66777ECC" w:rsidR="003541CF" w:rsidRPr="00912168" w:rsidRDefault="003541CF" w:rsidP="003541CF">
      <w:pPr>
        <w:shd w:val="clear" w:color="auto" w:fill="FFFFFF"/>
        <w:spacing w:line="276" w:lineRule="auto"/>
        <w:jc w:val="both"/>
        <w:rPr>
          <w:rFonts w:ascii="HelveticaNowText Regular" w:hAnsi="HelveticaNowText Regular" w:cs="HelveticaNowText Regular"/>
          <w:b/>
          <w:noProof/>
          <w:sz w:val="22"/>
          <w:szCs w:val="22"/>
          <w:lang w:val="ro-RO"/>
        </w:rPr>
      </w:pPr>
      <w:r w:rsidRPr="00912168">
        <w:rPr>
          <w:rFonts w:ascii="HelveticaNowText Regular" w:hAnsi="HelveticaNowText Regular" w:cs="HelveticaNowText Regular"/>
          <w:b/>
          <w:sz w:val="22"/>
          <w:szCs w:val="22"/>
          <w:u w:val="single"/>
          <w:lang w:val="ro-RO"/>
        </w:rPr>
        <w:fldChar w:fldCharType="begin"/>
      </w:r>
      <w:r w:rsidRPr="00912168">
        <w:rPr>
          <w:rFonts w:ascii="HelveticaNowText Regular" w:hAnsi="HelveticaNowText Regular" w:cs="HelveticaNowText Regular"/>
          <w:b/>
          <w:sz w:val="22"/>
          <w:szCs w:val="22"/>
          <w:u w:val="single"/>
          <w:lang w:val="ro-RO"/>
        </w:rPr>
        <w:instrText xml:space="preserve"> LINK Word.Document.12 "D:\\@PROIECTE\\2022\\Sediu Administrativ - Prahova\\#SF\\Partea Scrisa\\SF - Sediu Administrativ - Actualizat fara S2.docx" OLE_LINK10 \a \r  \* MERGEFORMAT </w:instrText>
      </w:r>
      <w:r w:rsidRPr="00912168">
        <w:rPr>
          <w:rFonts w:ascii="HelveticaNowText Regular" w:hAnsi="HelveticaNowText Regular" w:cs="HelveticaNowText Regular"/>
          <w:b/>
          <w:sz w:val="22"/>
          <w:szCs w:val="22"/>
          <w:u w:val="single"/>
          <w:lang w:val="ro-RO"/>
        </w:rPr>
        <w:fldChar w:fldCharType="separate"/>
      </w:r>
    </w:p>
    <w:p w14:paraId="508829E6" w14:textId="77777777" w:rsidR="003541CF" w:rsidRPr="00912168" w:rsidRDefault="003541CF" w:rsidP="003541CF">
      <w:pPr>
        <w:shd w:val="clear" w:color="auto" w:fill="FFFFFF"/>
        <w:spacing w:line="276" w:lineRule="auto"/>
        <w:ind w:firstLine="709"/>
        <w:jc w:val="both"/>
        <w:rPr>
          <w:rFonts w:ascii="HelveticaNowText Regular" w:hAnsi="HelveticaNowText Regular" w:cs="HelveticaNowText Regular"/>
          <w:b/>
          <w:noProof/>
          <w:sz w:val="22"/>
          <w:szCs w:val="22"/>
          <w:lang w:val="ro-RO"/>
        </w:rPr>
      </w:pPr>
      <w:r w:rsidRPr="00912168">
        <w:rPr>
          <w:rFonts w:ascii="HelveticaNowText Regular" w:hAnsi="HelveticaNowText Regular" w:cs="HelveticaNowText Regular"/>
          <w:b/>
          <w:noProof/>
          <w:sz w:val="22"/>
          <w:szCs w:val="22"/>
          <w:lang w:val="ro-RO"/>
        </w:rPr>
        <w:t>Vecinatati:</w:t>
      </w:r>
    </w:p>
    <w:p w14:paraId="4B339294" w14:textId="35BFC723" w:rsidR="00912168" w:rsidRPr="007E68EE" w:rsidRDefault="00912168" w:rsidP="00912168">
      <w:pPr>
        <w:numPr>
          <w:ilvl w:val="0"/>
          <w:numId w:val="22"/>
        </w:numPr>
        <w:jc w:val="both"/>
        <w:rPr>
          <w:rFonts w:ascii="HelveticaNowText Regular" w:hAnsi="HelveticaNowText Regular" w:cs="HelveticaNowText Regular"/>
        </w:rPr>
      </w:pPr>
      <w:bookmarkStart w:id="30" w:name="_Hlk125105369"/>
      <w:bookmarkStart w:id="31" w:name="_Hlk108533900"/>
      <w:r w:rsidRPr="007E68EE">
        <w:rPr>
          <w:rFonts w:ascii="HelveticaNowText Regular" w:hAnsi="HelveticaNowText Regular" w:cs="HelveticaNowText Regular"/>
        </w:rPr>
        <w:t>N</w:t>
      </w:r>
      <w:r>
        <w:rPr>
          <w:rFonts w:ascii="HelveticaNowText Regular" w:hAnsi="HelveticaNowText Regular" w:cs="HelveticaNowText Regular"/>
        </w:rPr>
        <w:t xml:space="preserve">V: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5,52</w:t>
      </w:r>
      <w:r w:rsidRPr="00912168">
        <w:rPr>
          <w:rFonts w:ascii="HelveticaNowText Regular" w:eastAsia="Calibri" w:hAnsi="HelveticaNowText Regular" w:cs="HelveticaNowText Regular"/>
          <w:noProof/>
          <w:sz w:val="22"/>
          <w:szCs w:val="22"/>
          <w:lang w:val="ro-RO"/>
        </w:rPr>
        <w:t xml:space="preserve"> m – fata de</w:t>
      </w:r>
      <w:r w:rsidRPr="007E68EE">
        <w:rPr>
          <w:rFonts w:ascii="HelveticaNowText Regular" w:hAnsi="HelveticaNowText Regular" w:cs="HelveticaNowText Regular"/>
        </w:rPr>
        <w:t xml:space="preserve"> </w:t>
      </w:r>
      <w:r>
        <w:rPr>
          <w:rFonts w:ascii="HelveticaNowText Regular" w:hAnsi="HelveticaNowText Regular" w:cs="HelveticaNowText Regular"/>
        </w:rPr>
        <w:t>drum acces DS 810/23</w:t>
      </w:r>
      <w:r w:rsidRPr="007E68EE">
        <w:rPr>
          <w:rFonts w:ascii="HelveticaNowText Regular" w:hAnsi="HelveticaNowText Regular" w:cs="HelveticaNowText Regular"/>
        </w:rPr>
        <w:t xml:space="preserve"> </w:t>
      </w:r>
      <w:r>
        <w:rPr>
          <w:rFonts w:ascii="HelveticaNowText Regular" w:hAnsi="HelveticaNowText Regular" w:cs="HelveticaNowText Regular"/>
        </w:rPr>
        <w:t>și 13,53 m față de locuință individuală</w:t>
      </w:r>
    </w:p>
    <w:p w14:paraId="148B0EAF" w14:textId="45DC252F" w:rsidR="00912168" w:rsidRPr="007E68EE" w:rsidRDefault="00912168" w:rsidP="00912168">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NE:</w:t>
      </w:r>
      <w:r w:rsidRPr="00912168">
        <w:rPr>
          <w:rFonts w:ascii="HelveticaNowText Regular" w:eastAsia="Calibri" w:hAnsi="HelveticaNowText Regular" w:cs="HelveticaNowText Regular"/>
          <w:noProof/>
          <w:sz w:val="22"/>
          <w:szCs w:val="22"/>
          <w:lang w:val="ro-RO"/>
        </w:rPr>
        <w:t xml:space="preserve"> aprox. </w:t>
      </w:r>
      <w:r>
        <w:rPr>
          <w:rFonts w:ascii="HelveticaNowText Regular" w:eastAsia="Calibri" w:hAnsi="HelveticaNowText Regular" w:cs="HelveticaNowText Regular"/>
          <w:noProof/>
          <w:sz w:val="22"/>
          <w:szCs w:val="22"/>
          <w:lang w:val="ro-RO"/>
        </w:rPr>
        <w:t>28,84</w:t>
      </w:r>
      <w:r w:rsidRPr="00912168">
        <w:rPr>
          <w:rFonts w:ascii="HelveticaNowText Regular" w:eastAsia="Calibri" w:hAnsi="HelveticaNowText Regular" w:cs="HelveticaNowText Regular"/>
          <w:noProof/>
          <w:sz w:val="22"/>
          <w:szCs w:val="22"/>
          <w:lang w:val="ro-RO"/>
        </w:rPr>
        <w:t xml:space="preserve"> m – fata de</w:t>
      </w:r>
      <w:r>
        <w:rPr>
          <w:rFonts w:ascii="HelveticaNowText Regular" w:hAnsi="HelveticaNowText Regular" w:cs="HelveticaNowText Regular"/>
        </w:rPr>
        <w:t xml:space="preserve"> proprietate Necșanu Romică</w:t>
      </w:r>
    </w:p>
    <w:p w14:paraId="35BF1E06" w14:textId="451B671F" w:rsidR="00912168" w:rsidRPr="007E68EE" w:rsidRDefault="00912168" w:rsidP="00912168">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S</w:t>
      </w:r>
      <w:r w:rsidRPr="007E68EE">
        <w:rPr>
          <w:rFonts w:ascii="HelveticaNowText Regular" w:hAnsi="HelveticaNowText Regular" w:cs="HelveticaNowText Regular"/>
        </w:rPr>
        <w:t>V</w:t>
      </w:r>
      <w:r>
        <w:rPr>
          <w:rFonts w:ascii="HelveticaNowText Regular" w:hAnsi="HelveticaNowText Regular" w:cs="HelveticaNowText Regular"/>
        </w:rPr>
        <w:t xml:space="preserve">: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28,78</w:t>
      </w:r>
      <w:r w:rsidRPr="00912168">
        <w:rPr>
          <w:rFonts w:ascii="HelveticaNowText Regular" w:eastAsia="Calibri" w:hAnsi="HelveticaNowText Regular" w:cs="HelveticaNowText Regular"/>
          <w:noProof/>
          <w:sz w:val="22"/>
          <w:szCs w:val="22"/>
          <w:lang w:val="ro-RO"/>
        </w:rPr>
        <w:t xml:space="preserve"> m – fata de</w:t>
      </w:r>
      <w:r w:rsidRPr="007E68EE">
        <w:rPr>
          <w:rFonts w:ascii="HelveticaNowText Regular" w:hAnsi="HelveticaNowText Regular" w:cs="HelveticaNowText Regular"/>
        </w:rPr>
        <w:t xml:space="preserve">  </w:t>
      </w:r>
      <w:r>
        <w:rPr>
          <w:rFonts w:ascii="HelveticaNowText Regular" w:hAnsi="HelveticaNowText Regular" w:cs="HelveticaNowText Regular"/>
        </w:rPr>
        <w:t>DN 29 B Botoșani - Dorohoi</w:t>
      </w:r>
    </w:p>
    <w:p w14:paraId="7FEFACD5" w14:textId="5A493A91" w:rsidR="00912168" w:rsidRPr="007E68EE" w:rsidRDefault="00912168" w:rsidP="00912168">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S</w:t>
      </w:r>
      <w:r w:rsidRPr="007E68EE">
        <w:rPr>
          <w:rFonts w:ascii="HelveticaNowText Regular" w:hAnsi="HelveticaNowText Regular" w:cs="HelveticaNowText Regular"/>
        </w:rPr>
        <w:t xml:space="preserve">E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5,10</w:t>
      </w:r>
      <w:r w:rsidRPr="00912168">
        <w:rPr>
          <w:rFonts w:ascii="HelveticaNowText Regular" w:eastAsia="Calibri" w:hAnsi="HelveticaNowText Regular" w:cs="HelveticaNowText Regular"/>
          <w:noProof/>
          <w:sz w:val="22"/>
          <w:szCs w:val="22"/>
          <w:lang w:val="ro-RO"/>
        </w:rPr>
        <w:t xml:space="preserve"> m</w:t>
      </w:r>
      <w:r>
        <w:rPr>
          <w:rFonts w:ascii="HelveticaNowText Regular" w:eastAsia="Calibri" w:hAnsi="HelveticaNowText Regular" w:cs="HelveticaNowText Regular"/>
          <w:noProof/>
          <w:sz w:val="22"/>
          <w:szCs w:val="22"/>
          <w:lang w:val="ro-RO"/>
        </w:rPr>
        <w:t xml:space="preserve"> - </w:t>
      </w:r>
      <w:r w:rsidRPr="007E68EE">
        <w:rPr>
          <w:rFonts w:ascii="HelveticaNowText Regular" w:hAnsi="HelveticaNowText Regular" w:cs="HelveticaNowText Regular"/>
        </w:rPr>
        <w:t xml:space="preserve"> </w:t>
      </w:r>
      <w:r>
        <w:rPr>
          <w:rFonts w:ascii="HelveticaNowText Regular" w:hAnsi="HelveticaNowText Regular" w:cs="HelveticaNowText Regular"/>
        </w:rPr>
        <w:t>fata de proprietate Sandu Dumitru și 15,92 față de locuință individuală.</w:t>
      </w:r>
    </w:p>
    <w:bookmarkEnd w:id="30"/>
    <w:bookmarkEnd w:id="31"/>
    <w:p w14:paraId="7FA5BBF5" w14:textId="4548D179" w:rsidR="00624426" w:rsidRPr="00912168" w:rsidRDefault="003541CF" w:rsidP="00912168">
      <w:pPr>
        <w:tabs>
          <w:tab w:val="right" w:pos="142"/>
        </w:tabs>
        <w:spacing w:line="276" w:lineRule="auto"/>
        <w:ind w:left="1080" w:right="-22"/>
        <w:jc w:val="both"/>
        <w:rPr>
          <w:rFonts w:ascii="HelveticaNowText Regular" w:eastAsia="Calibri" w:hAnsi="HelveticaNowText Regular" w:cs="HelveticaNowText Regular"/>
          <w:noProof/>
          <w:sz w:val="22"/>
          <w:szCs w:val="22"/>
          <w:lang w:val="it-IT"/>
        </w:rPr>
      </w:pPr>
      <w:r w:rsidRPr="00912168">
        <w:rPr>
          <w:rFonts w:ascii="HelveticaNowText Regular" w:hAnsi="HelveticaNowText Regular" w:cs="HelveticaNowText Regular"/>
          <w:b/>
          <w:sz w:val="22"/>
          <w:szCs w:val="22"/>
          <w:u w:val="single"/>
          <w:lang w:val="ro-RO"/>
        </w:rPr>
        <w:fldChar w:fldCharType="end"/>
      </w:r>
      <w:r w:rsidR="00624426" w:rsidRPr="00912168">
        <w:rPr>
          <w:rFonts w:ascii="HelveticaNowText Regular" w:hAnsi="HelveticaNowText Regular" w:cs="HelveticaNowText Regular"/>
          <w:b/>
          <w:sz w:val="22"/>
          <w:szCs w:val="22"/>
          <w:u w:val="single"/>
          <w:lang w:val="ro-RO"/>
        </w:rPr>
        <w:fldChar w:fldCharType="end"/>
      </w:r>
      <w:bookmarkEnd w:id="27"/>
    </w:p>
    <w:p w14:paraId="1428B3D9" w14:textId="77777777" w:rsidR="00624426" w:rsidRPr="00912168" w:rsidRDefault="00624426" w:rsidP="00355E30">
      <w:pPr>
        <w:tabs>
          <w:tab w:val="left" w:pos="5580"/>
        </w:tabs>
        <w:spacing w:line="276" w:lineRule="auto"/>
        <w:ind w:right="22" w:firstLine="709"/>
        <w:jc w:val="both"/>
        <w:rPr>
          <w:rFonts w:ascii="HelveticaNowText Regular" w:hAnsi="HelveticaNowText Regular" w:cs="HelveticaNowText Regular"/>
          <w:b/>
          <w:sz w:val="22"/>
          <w:szCs w:val="22"/>
          <w:u w:val="single"/>
          <w:lang w:val="ro-RO"/>
        </w:rPr>
      </w:pPr>
    </w:p>
    <w:p w14:paraId="78883976" w14:textId="77777777" w:rsidR="00550E6C" w:rsidRPr="00912168" w:rsidRDefault="00550E6C" w:rsidP="00355E30">
      <w:pPr>
        <w:tabs>
          <w:tab w:val="left" w:pos="5580"/>
        </w:tabs>
        <w:spacing w:line="276" w:lineRule="auto"/>
        <w:ind w:right="22" w:firstLine="709"/>
        <w:jc w:val="both"/>
        <w:rPr>
          <w:rFonts w:ascii="HelveticaNowText Regular" w:hAnsi="HelveticaNowText Regular" w:cs="HelveticaNowText Regular"/>
          <w:b/>
          <w:sz w:val="22"/>
          <w:szCs w:val="22"/>
          <w:u w:val="single"/>
          <w:lang w:val="ro-RO"/>
        </w:rPr>
      </w:pPr>
      <w:r w:rsidRPr="00912168">
        <w:rPr>
          <w:rFonts w:ascii="HelveticaNowText Regular" w:hAnsi="HelveticaNowText Regular" w:cs="HelveticaNowText Regular"/>
          <w:b/>
          <w:sz w:val="22"/>
          <w:szCs w:val="22"/>
          <w:u w:val="single"/>
          <w:lang w:val="ro-RO"/>
        </w:rPr>
        <w:t>Modul de asigurare al utilitatilor</w:t>
      </w:r>
      <w:r w:rsidRPr="00912168">
        <w:rPr>
          <w:rFonts w:ascii="HelveticaNowText Regular" w:hAnsi="HelveticaNowText Regular" w:cs="HelveticaNowText Regular"/>
          <w:b/>
          <w:sz w:val="22"/>
          <w:szCs w:val="22"/>
          <w:lang w:val="ro-RO"/>
        </w:rPr>
        <w:tab/>
      </w:r>
    </w:p>
    <w:p w14:paraId="1D115576" w14:textId="77777777" w:rsidR="009973C2" w:rsidRPr="00912168" w:rsidRDefault="00550E6C" w:rsidP="00355E30">
      <w:pPr>
        <w:spacing w:line="276" w:lineRule="auto"/>
        <w:ind w:right="22" w:firstLine="720"/>
        <w:rPr>
          <w:rFonts w:ascii="HelveticaNowText Regular" w:hAnsi="HelveticaNowText Regular" w:cs="HelveticaNowText Regular"/>
          <w:sz w:val="22"/>
          <w:szCs w:val="22"/>
          <w:lang w:val="ro-RO"/>
        </w:rPr>
      </w:pPr>
      <w:r w:rsidRPr="00912168">
        <w:rPr>
          <w:rFonts w:ascii="HelveticaNowText Regular" w:hAnsi="HelveticaNowText Regular" w:cs="HelveticaNowText Regular"/>
          <w:sz w:val="22"/>
          <w:szCs w:val="22"/>
          <w:lang w:val="ro-RO"/>
        </w:rPr>
        <w:tab/>
      </w:r>
    </w:p>
    <w:p w14:paraId="150032CC" w14:textId="577CAA20"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b/>
          <w:noProof/>
          <w:sz w:val="22"/>
          <w:szCs w:val="22"/>
          <w:lang w:val="ro-RO"/>
        </w:rPr>
        <w:tab/>
      </w:r>
      <w:r w:rsidRPr="00912168">
        <w:rPr>
          <w:rFonts w:ascii="HelveticaNowText Regular" w:eastAsia="Calibri" w:hAnsi="HelveticaNowText Regular" w:cs="HelveticaNowText Regular"/>
          <w:b/>
          <w:noProof/>
          <w:sz w:val="22"/>
          <w:szCs w:val="22"/>
          <w:lang w:val="ro-RO"/>
        </w:rPr>
        <w:tab/>
        <w:t>Alimentarea cu apa potabila</w:t>
      </w:r>
      <w:r w:rsidRPr="00912168">
        <w:rPr>
          <w:rFonts w:ascii="HelveticaNowText Regular" w:eastAsia="Calibri" w:hAnsi="HelveticaNowText Regular" w:cs="HelveticaNowText Regular"/>
          <w:noProof/>
          <w:sz w:val="22"/>
          <w:szCs w:val="22"/>
          <w:lang w:val="ro-RO"/>
        </w:rPr>
        <w:t xml:space="preserve"> </w:t>
      </w:r>
      <w:bookmarkStart w:id="32" w:name="_Hlk109203242"/>
      <w:bookmarkStart w:id="33" w:name="_Hlk108623661"/>
      <w:r w:rsidRPr="00912168">
        <w:rPr>
          <w:rFonts w:ascii="HelveticaNowText Regular" w:eastAsia="Calibri" w:hAnsi="HelveticaNowText Regular" w:cs="HelveticaNowText Regular"/>
          <w:noProof/>
          <w:sz w:val="22"/>
          <w:szCs w:val="22"/>
          <w:lang w:val="ro-RO"/>
        </w:rPr>
        <w:t xml:space="preserve">se face prin </w:t>
      </w:r>
      <w:bookmarkEnd w:id="32"/>
      <w:r w:rsidR="00A63E4E" w:rsidRPr="00912168">
        <w:rPr>
          <w:rFonts w:ascii="HelveticaNowText Regular" w:eastAsia="Calibri" w:hAnsi="HelveticaNowText Regular" w:cs="HelveticaNowText Regular"/>
          <w:noProof/>
          <w:sz w:val="22"/>
          <w:szCs w:val="22"/>
          <w:lang w:val="ro-RO"/>
        </w:rPr>
        <w:t>racord la reteaua existenta in zona</w:t>
      </w:r>
      <w:r w:rsidRPr="00912168">
        <w:rPr>
          <w:rFonts w:ascii="HelveticaNowText Regular" w:eastAsia="Calibri" w:hAnsi="HelveticaNowText Regular" w:cs="HelveticaNowText Regular"/>
          <w:noProof/>
          <w:sz w:val="22"/>
          <w:szCs w:val="22"/>
          <w:lang w:val="ro-RO"/>
        </w:rPr>
        <w:t xml:space="preserve">. </w:t>
      </w:r>
      <w:bookmarkEnd w:id="33"/>
    </w:p>
    <w:p w14:paraId="43A9883D" w14:textId="64977C98"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b/>
          <w:noProof/>
          <w:sz w:val="22"/>
          <w:szCs w:val="22"/>
          <w:lang w:val="it-IT"/>
        </w:rPr>
        <w:tab/>
      </w:r>
      <w:r w:rsidRPr="00912168">
        <w:rPr>
          <w:rFonts w:ascii="HelveticaNowText Regular" w:eastAsia="Calibri" w:hAnsi="HelveticaNowText Regular" w:cs="HelveticaNowText Regular"/>
          <w:b/>
          <w:noProof/>
          <w:sz w:val="22"/>
          <w:szCs w:val="22"/>
          <w:lang w:val="it-IT"/>
        </w:rPr>
        <w:tab/>
        <w:t>Evacuarea apelor menajere</w:t>
      </w:r>
      <w:r w:rsidRPr="00912168">
        <w:rPr>
          <w:rFonts w:ascii="HelveticaNowText Regular" w:eastAsia="Calibri" w:hAnsi="HelveticaNowText Regular" w:cs="HelveticaNowText Regular"/>
          <w:noProof/>
          <w:sz w:val="22"/>
          <w:szCs w:val="22"/>
          <w:lang w:val="it-IT"/>
        </w:rPr>
        <w:t xml:space="preserve"> </w:t>
      </w:r>
      <w:r w:rsidR="00912168" w:rsidRPr="00912168">
        <w:rPr>
          <w:rFonts w:ascii="HelveticaNowText Regular" w:eastAsia="Calibri" w:hAnsi="HelveticaNowText Regular" w:cs="HelveticaNowText Regular"/>
          <w:noProof/>
          <w:sz w:val="22"/>
          <w:szCs w:val="22"/>
          <w:lang w:val="it-IT"/>
        </w:rPr>
        <w:t>se face conform OMS 119/2014, cladirea existenta este racordata la reteaua de canalizare. Apele uzate menajere din pensiune sunt deversate în rețeaua de canalizare existență în zonă, împreună cu apele uzate de la bucătărie, după trecerea printr-un separator de grăsimi.</w:t>
      </w:r>
    </w:p>
    <w:p w14:paraId="59DC549D" w14:textId="1DDD4E16"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bookmarkStart w:id="34" w:name="_Hlk108623699"/>
      <w:r w:rsidRPr="00912168">
        <w:rPr>
          <w:rFonts w:ascii="HelveticaNowText Regular" w:eastAsia="Calibri" w:hAnsi="HelveticaNowText Regular" w:cs="HelveticaNowText Regular"/>
          <w:b/>
          <w:noProof/>
          <w:sz w:val="22"/>
          <w:szCs w:val="22"/>
          <w:lang w:val="ro-RO"/>
        </w:rPr>
        <w:tab/>
        <w:t>Colectarea deseurilor</w:t>
      </w:r>
      <w:r w:rsidRPr="00912168">
        <w:rPr>
          <w:rFonts w:ascii="HelveticaNowText Regular" w:eastAsia="Calibri" w:hAnsi="HelveticaNowText Regular" w:cs="HelveticaNowText Regular"/>
          <w:noProof/>
          <w:sz w:val="22"/>
          <w:szCs w:val="22"/>
          <w:lang w:val="ro-RO"/>
        </w:rPr>
        <w:t xml:space="preserve"> se face prin intermediul unor europubele amplasate pe o platforma betonata, evacuarea lor urmand a fi realizata de catre o firma specializata, in baza unui contract incheiat.</w:t>
      </w:r>
      <w:bookmarkEnd w:id="34"/>
    </w:p>
    <w:p w14:paraId="74A6FDAC" w14:textId="08272756"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 xml:space="preserve">Alimentarea cu energie electrica </w:t>
      </w:r>
      <w:r w:rsidR="00912168" w:rsidRPr="00912168">
        <w:rPr>
          <w:rFonts w:ascii="HelveticaNowText Regular" w:eastAsia="Calibri" w:hAnsi="HelveticaNowText Regular" w:cs="HelveticaNowText Regular"/>
          <w:noProof/>
          <w:sz w:val="22"/>
          <w:szCs w:val="22"/>
          <w:lang w:val="ro-RO"/>
        </w:rPr>
        <w:t>este asigurată prin racord la sistemul energetic național.</w:t>
      </w:r>
    </w:p>
    <w:p w14:paraId="455EAC3D" w14:textId="2F7AB925"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lastRenderedPageBreak/>
        <w:tab/>
      </w: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Energia termica</w:t>
      </w:r>
      <w:r w:rsidRPr="00912168">
        <w:rPr>
          <w:rFonts w:ascii="HelveticaNowText Regular" w:eastAsia="Calibri" w:hAnsi="HelveticaNowText Regular" w:cs="HelveticaNowText Regular"/>
          <w:noProof/>
          <w:sz w:val="22"/>
          <w:szCs w:val="22"/>
          <w:lang w:val="ro-RO"/>
        </w:rPr>
        <w:t xml:space="preserve"> </w:t>
      </w:r>
      <w:bookmarkStart w:id="35" w:name="_Hlk108623712"/>
      <w:r w:rsidRPr="00912168">
        <w:rPr>
          <w:rFonts w:ascii="HelveticaNowText Regular" w:eastAsia="Calibri" w:hAnsi="HelveticaNowText Regular" w:cs="HelveticaNowText Regular"/>
          <w:noProof/>
          <w:sz w:val="22"/>
          <w:szCs w:val="22"/>
          <w:lang w:val="ro-RO"/>
        </w:rPr>
        <w:t xml:space="preserve">– </w:t>
      </w:r>
      <w:r w:rsidR="00912168" w:rsidRPr="00912168">
        <w:rPr>
          <w:rFonts w:ascii="HelveticaNowText Regular" w:eastAsia="Calibri" w:hAnsi="HelveticaNowText Regular" w:cs="HelveticaNowText Regular"/>
          <w:noProof/>
          <w:sz w:val="22"/>
          <w:szCs w:val="22"/>
          <w:lang w:val="ro-RO"/>
        </w:rPr>
        <w:t>este realizată prin centrală termică proprie, dotată cu 4 cazane de 100kW fiecare, murale (fără coș de fum), cu tiraj forțat (aerul de combustie este preluat numai din exterior) funcționând pe GN.</w:t>
      </w:r>
    </w:p>
    <w:bookmarkEnd w:id="35"/>
    <w:p w14:paraId="3BD2882F" w14:textId="77777777" w:rsidR="00F33DB7" w:rsidRPr="00FF5FC6" w:rsidRDefault="00F33DB7" w:rsidP="00355E30">
      <w:pPr>
        <w:spacing w:line="276" w:lineRule="auto"/>
        <w:ind w:right="22" w:firstLine="720"/>
        <w:jc w:val="both"/>
        <w:rPr>
          <w:rFonts w:ascii="HelveticaNowText Regular" w:hAnsi="HelveticaNowText Regular" w:cs="HelveticaNowText Regular"/>
          <w:color w:val="FF0000"/>
          <w:sz w:val="22"/>
          <w:szCs w:val="22"/>
          <w:lang w:val="ro-RO"/>
        </w:rPr>
      </w:pPr>
    </w:p>
    <w:p w14:paraId="16BF3563" w14:textId="77777777" w:rsidR="008D3434" w:rsidRPr="00FF5FC6" w:rsidRDefault="008D3434"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color w:val="FF0000"/>
          <w:sz w:val="22"/>
          <w:szCs w:val="22"/>
          <w:lang w:val="ro-RO"/>
        </w:rPr>
      </w:pPr>
      <w:r w:rsidRPr="00FF5FC6">
        <w:rPr>
          <w:rFonts w:ascii="HelveticaNowText Regular" w:hAnsi="HelveticaNowText Regular" w:cs="HelveticaNowText Regular"/>
          <w:b/>
          <w:color w:val="FF0000"/>
          <w:sz w:val="22"/>
          <w:szCs w:val="22"/>
          <w:lang w:val="ro-RO"/>
        </w:rPr>
        <w:t>CLIMA SI FENOMENELE NATURALE</w:t>
      </w:r>
      <w:r w:rsidR="00681A72" w:rsidRPr="00FF5FC6">
        <w:rPr>
          <w:rFonts w:ascii="HelveticaNowText Regular" w:hAnsi="HelveticaNowText Regular" w:cs="HelveticaNowText Regular"/>
          <w:b/>
          <w:color w:val="FF0000"/>
          <w:sz w:val="22"/>
          <w:szCs w:val="22"/>
          <w:lang w:val="ro-RO"/>
        </w:rPr>
        <w:t xml:space="preserve"> SPECIFICE</w:t>
      </w:r>
    </w:p>
    <w:p w14:paraId="761E6BBC" w14:textId="570747C1" w:rsidR="0069197C" w:rsidRPr="00FF5FC6" w:rsidRDefault="0069197C" w:rsidP="00355E30">
      <w:pPr>
        <w:tabs>
          <w:tab w:val="left" w:pos="0"/>
        </w:tabs>
        <w:spacing w:line="276" w:lineRule="auto"/>
        <w:jc w:val="both"/>
        <w:rPr>
          <w:rFonts w:ascii="HelveticaNowText Regular" w:hAnsi="HelveticaNowText Regular" w:cs="HelveticaNowText Regular"/>
          <w:bCs/>
          <w:color w:val="FF0000"/>
          <w:sz w:val="22"/>
          <w:szCs w:val="22"/>
          <w:lang w:val="ro-RO"/>
        </w:rPr>
      </w:pPr>
      <w:bookmarkStart w:id="36" w:name="_Hlk93439987"/>
    </w:p>
    <w:p w14:paraId="4A29CBD4" w14:textId="6A21932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Din punct de vedere climatic amplasamentul aparţine atât sectorului cu climă continental moderată cât şi celui cu climă de munte încadrându-se în cea mai mare parte în ţinutul climatic al Carpaților Orientali.</w:t>
      </w:r>
    </w:p>
    <w:p w14:paraId="26A2D3EB" w14:textId="7D8E26D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Evoluţia temperaturilor aerului este tipic continentală, cu maxima în luna iulie şi minimă în ianuarie. Precipitaţiile, în funcţie de anotimp, depăşesc în general media pe ţară.</w:t>
      </w:r>
    </w:p>
    <w:p w14:paraId="334BCF2A" w14:textId="3B0DA2F9"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Temperatura medie anuală coboară sub 00C în zona montană la peste 1000 m altitudine şi depaşeşte +8,50C în zona de deal şi câmpie. Valorile diurne sub 00C apar în jurul datei de 1 octombrie în zonele montane şi dispar în jurul datei de 1 aprilie, acoperind o periodă cu temperaturi negative cuprinsă între 120 şi 160 zile.</w:t>
      </w:r>
    </w:p>
    <w:p w14:paraId="4E6F5525" w14:textId="12335BE1"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În conformitate cu STAS 6054 “Adâncimi maxime de îngheț. Zonarea teritoriului României”, adâncimea maximă de îngheț pentru zona studiată este de 100.0-110.0 cm (harta de mai jos).</w:t>
      </w:r>
    </w:p>
    <w:p w14:paraId="0A46AD98" w14:textId="6A86FDCF"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noProof/>
          <w:color w:val="FF0000"/>
          <w:sz w:val="22"/>
          <w:szCs w:val="22"/>
          <w:lang w:val="ro-RO"/>
        </w:rPr>
        <w:drawing>
          <wp:anchor distT="0" distB="0" distL="114300" distR="114300" simplePos="0" relativeHeight="251658240" behindDoc="0" locked="0" layoutInCell="1" allowOverlap="1" wp14:anchorId="4D243059" wp14:editId="4F481D09">
            <wp:simplePos x="0" y="0"/>
            <wp:positionH relativeFrom="column">
              <wp:posOffset>513715</wp:posOffset>
            </wp:positionH>
            <wp:positionV relativeFrom="paragraph">
              <wp:posOffset>83185</wp:posOffset>
            </wp:positionV>
            <wp:extent cx="5124450" cy="3703955"/>
            <wp:effectExtent l="0" t="0" r="0" b="0"/>
            <wp:wrapSquare wrapText="bothSides"/>
            <wp:docPr id="198427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370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7C03D"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3B35DC7C"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0539016A"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2381A494"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571522AC"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0D5EFF23"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7C3917A9"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7FDF78F2"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3721D0F4"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3F7B4E6B"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52503C00"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7B89560C"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2C262A34"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2C44A4C6"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640FF6A3"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6477AE2D"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6D434A29"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75F17C24"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0EF3F6A2"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439749C4" w14:textId="77777777" w:rsidR="002A3BD2" w:rsidRPr="00FF5FC6" w:rsidRDefault="002A3BD2"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60E5E7AF" w14:textId="2186988E"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Fig. 8 Adâncimi maxime de îngheț. Zonarea teritoriului României. Conform STAS 6054</w:t>
      </w:r>
    </w:p>
    <w:p w14:paraId="139E5464"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66F67396" w14:textId="6072150C" w:rsidR="0069197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Presiunea de referință a vântului, mediată pe 10 minute qref = 0.60 kPa, conform Indicativ CR 1-1-4/2012. Încărcarea din zăpadă pe sol s0,k = 2.00 kN/m2, Indicativ CR 1-1-3/2012.</w:t>
      </w:r>
    </w:p>
    <w:p w14:paraId="721B8150"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bookmarkEnd w:id="36"/>
    <w:p w14:paraId="2CF83789" w14:textId="77777777" w:rsidR="00FF443F" w:rsidRPr="00FF5FC6" w:rsidRDefault="0080405A"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color w:val="FF0000"/>
          <w:sz w:val="22"/>
          <w:szCs w:val="22"/>
          <w:lang w:val="ro-RO"/>
        </w:rPr>
      </w:pPr>
      <w:r w:rsidRPr="00FF5FC6">
        <w:rPr>
          <w:rFonts w:ascii="HelveticaNowText Regular" w:hAnsi="HelveticaNowText Regular" w:cs="HelveticaNowText Regular"/>
          <w:b/>
          <w:color w:val="FF0000"/>
          <w:sz w:val="22"/>
          <w:szCs w:val="22"/>
          <w:lang w:val="ro-RO"/>
        </w:rPr>
        <w:t>GEOLOGIE, SEISMICITATE</w:t>
      </w:r>
    </w:p>
    <w:p w14:paraId="49774E86" w14:textId="77777777" w:rsidR="00550E6C" w:rsidRPr="00FF5FC6" w:rsidRDefault="00550E6C" w:rsidP="00355E30">
      <w:pPr>
        <w:spacing w:line="276" w:lineRule="auto"/>
        <w:ind w:right="22"/>
        <w:jc w:val="both"/>
        <w:rPr>
          <w:rFonts w:ascii="HelveticaNowText Regular" w:hAnsi="HelveticaNowText Regular" w:cs="HelveticaNowText Regular"/>
          <w:color w:val="FF0000"/>
          <w:sz w:val="22"/>
          <w:szCs w:val="22"/>
          <w:lang w:val="ro-RO"/>
        </w:rPr>
      </w:pPr>
    </w:p>
    <w:p w14:paraId="0AEE1FF7"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Din punct de vedere geologic zona aparține Carpaților Orientali, reprezentați de zona flișului</w:t>
      </w:r>
    </w:p>
    <w:p w14:paraId="6C4CFCAD"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TransCarpatic, zona cristalino-mezozoică, zona flișului carpatic și zona neogenă.</w:t>
      </w:r>
    </w:p>
    <w:p w14:paraId="608670A8"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lastRenderedPageBreak/>
        <w:t>Zona flișului transcarpatic este constiuită din depozite cretacic superioare și paleogene în facieș</w:t>
      </w:r>
    </w:p>
    <w:p w14:paraId="209CC7F5"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flișoid, antrenate într-o cutare largă.</w:t>
      </w:r>
    </w:p>
    <w:p w14:paraId="39AFBD33"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Zona cristalino-mezozoică este constituită dintr-un fundament cristalin și o cuvertură sedimentară</w:t>
      </w:r>
    </w:p>
    <w:p w14:paraId="25FA1409"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mezozoică, prezentând în ansamblu o structură în pânze de șariaj.</w:t>
      </w:r>
    </w:p>
    <w:p w14:paraId="05DF7431"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Zona flișului carpatic este constituită din 5 unități tectonice în alcătuirea cărora intră și depozite</w:t>
      </w:r>
    </w:p>
    <w:p w14:paraId="687923E3"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cretacice și paleogene, de asemenea cu caractere de pânze de șariaj.</w:t>
      </w:r>
    </w:p>
    <w:p w14:paraId="0A629C20" w14:textId="03EEB401"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Zona neogenă cuprinde depozite miocene, cu caracter de molasă, constituind pânza pericarpatică,</w:t>
      </w:r>
    </w:p>
    <w:p w14:paraId="040C373E" w14:textId="3622E01C"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încălecată peste forma moldovenească.</w:t>
      </w:r>
    </w:p>
    <w:p w14:paraId="63B0012A" w14:textId="0A5F9EF3"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Amplasamentul investigat geotehnic se încadrează în zona cristalino – mezozoică, formațiunea</w:t>
      </w:r>
    </w:p>
    <w:p w14:paraId="72299893"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Aalenian – Bathnonian (aa-bt) și Holocen (qh).</w:t>
      </w:r>
    </w:p>
    <w:p w14:paraId="40CF23F5" w14:textId="103DEA0B"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Aalenian – Bathnonian (aa-bt) – formațiune alcătuită din calcare urgoniene din sinclinaul</w:t>
      </w:r>
    </w:p>
    <w:p w14:paraId="65A33ED9"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Rarăului și orbitoline.</w:t>
      </w:r>
    </w:p>
    <w:p w14:paraId="1790E0CA" w14:textId="729CABDD"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Holocen (qh) – formațiune alcătuită din aluviuni recente depuse în zona de luncă.</w:t>
      </w:r>
    </w:p>
    <w:p w14:paraId="0F3F7A0A"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5D28E25" w14:textId="72C38005"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Zona studiată este încadrată, conform cu SR 11100/1-93 – “Zonarea seismică. Macrozonarea</w:t>
      </w:r>
    </w:p>
    <w:p w14:paraId="49A3E6AD" w14:textId="619C17BE"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teritoriului României” – la gradul 6 pe scara MSK (harta de mai jos).</w:t>
      </w:r>
    </w:p>
    <w:p w14:paraId="1E019A9C" w14:textId="3C47C10B"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noProof/>
          <w:color w:val="FF0000"/>
          <w:sz w:val="22"/>
          <w:szCs w:val="22"/>
          <w:lang w:val="ro-RO"/>
        </w:rPr>
        <w:drawing>
          <wp:anchor distT="0" distB="0" distL="114300" distR="114300" simplePos="0" relativeHeight="251659264" behindDoc="0" locked="0" layoutInCell="1" allowOverlap="1" wp14:anchorId="796283B6" wp14:editId="5F908CA2">
            <wp:simplePos x="0" y="0"/>
            <wp:positionH relativeFrom="column">
              <wp:posOffset>905510</wp:posOffset>
            </wp:positionH>
            <wp:positionV relativeFrom="paragraph">
              <wp:posOffset>33655</wp:posOffset>
            </wp:positionV>
            <wp:extent cx="3723005" cy="2324100"/>
            <wp:effectExtent l="0" t="0" r="0" b="0"/>
            <wp:wrapSquare wrapText="bothSides"/>
            <wp:docPr id="759983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3005"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D1F78" w14:textId="4E031EC0"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3A5EDB21"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69440F82"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BE023F6"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BFA810F" w14:textId="73C54E35"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2CF223B"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78D7CFA6"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3F05215A"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3E22B43B" w14:textId="055F4263"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B11F640"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89AEA27"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7C00F568" w14:textId="5D73CFD2"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2FD54E65" w14:textId="012C168A" w:rsidR="00583AE6" w:rsidRPr="00FF5FC6" w:rsidRDefault="00583AE6" w:rsidP="00583AE6">
      <w:pPr>
        <w:spacing w:line="276" w:lineRule="auto"/>
        <w:ind w:right="22"/>
        <w:jc w:val="center"/>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Fig. 2 SR 11100/1-93 – “Zonarea seismică. Macrozonarea teritoriului României”</w:t>
      </w:r>
    </w:p>
    <w:p w14:paraId="67871201" w14:textId="2A009532"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noProof/>
          <w:color w:val="FF0000"/>
          <w:sz w:val="22"/>
          <w:szCs w:val="22"/>
          <w:lang w:val="ro-RO"/>
        </w:rPr>
        <w:lastRenderedPageBreak/>
        <w:drawing>
          <wp:anchor distT="0" distB="0" distL="114300" distR="114300" simplePos="0" relativeHeight="251660288" behindDoc="0" locked="0" layoutInCell="1" allowOverlap="1" wp14:anchorId="46B1EF95" wp14:editId="04A46A57">
            <wp:simplePos x="0" y="0"/>
            <wp:positionH relativeFrom="column">
              <wp:posOffset>1055370</wp:posOffset>
            </wp:positionH>
            <wp:positionV relativeFrom="paragraph">
              <wp:posOffset>563880</wp:posOffset>
            </wp:positionV>
            <wp:extent cx="3571875" cy="2501265"/>
            <wp:effectExtent l="0" t="0" r="9525" b="0"/>
            <wp:wrapSquare wrapText="bothSides"/>
            <wp:docPr id="1899722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2501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FC6">
        <w:rPr>
          <w:rFonts w:ascii="HelveticaNowText Regular" w:hAnsi="HelveticaNowText Regular" w:cs="HelveticaNowText Regular"/>
          <w:color w:val="FF0000"/>
          <w:sz w:val="22"/>
          <w:szCs w:val="22"/>
          <w:lang w:val="ro-RO"/>
        </w:rPr>
        <w:t>Normativul P100–1/2013 “Normativ pentru proiectarea antiseismică a construcțiilor de locuințe social-culturale, agrozootehnice și industriale” indică următoarele valori pentru coeficienții ag și TC (ag–coeficient seismic; TC–perioadă de colț [s]):</w:t>
      </w:r>
    </w:p>
    <w:p w14:paraId="6EB5EADB" w14:textId="412E585C"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72E73B2" w14:textId="57C34DF0"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62127BC8" w14:textId="28019B0D"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44309D00" w14:textId="306EE711"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67F9E596" w14:textId="3B7B2AC5"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34813EF6"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8BF0DC4" w14:textId="258EE7DA"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64FACC49" w14:textId="4B49F48F"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EA44AC8"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F24DB3D"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047129C5"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E552E05"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9DFC7F4"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4E1EA7CD" w14:textId="43A7DD40"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Fig. 3 Zonarea valorilor de vârf ale accelerației terenului pentru proiectare ag cu IMR = 225 ani și 20% probabilitate de depășire în 50 de ani conform P100 - 2013</w:t>
      </w:r>
    </w:p>
    <w:p w14:paraId="68F8FAB8" w14:textId="1ABF9AF1"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 ag = 0.10g</w:t>
      </w:r>
    </w:p>
    <w:p w14:paraId="3C95FE1B"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2B040FEC" w14:textId="77777777" w:rsidR="008D3434" w:rsidRPr="002B3FBD" w:rsidRDefault="008D3434"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sz w:val="22"/>
          <w:szCs w:val="22"/>
          <w:lang w:val="ro-RO"/>
        </w:rPr>
      </w:pPr>
      <w:r w:rsidRPr="002B3FBD">
        <w:rPr>
          <w:rFonts w:ascii="HelveticaNowText Regular" w:hAnsi="HelveticaNowText Regular" w:cs="HelveticaNowText Regular"/>
          <w:b/>
          <w:sz w:val="22"/>
          <w:szCs w:val="22"/>
          <w:lang w:val="ro-RO"/>
        </w:rPr>
        <w:t>CATEGORIA DE IMPORTANTA A OBIECTIVULUI</w:t>
      </w:r>
    </w:p>
    <w:p w14:paraId="55E38BB4" w14:textId="77777777" w:rsidR="009C329E" w:rsidRPr="002B3FBD" w:rsidRDefault="009C329E" w:rsidP="00355E30">
      <w:pPr>
        <w:spacing w:line="276" w:lineRule="auto"/>
        <w:ind w:right="22"/>
        <w:rPr>
          <w:rFonts w:ascii="HelveticaNowText Regular" w:hAnsi="HelveticaNowText Regular" w:cs="HelveticaNowText Regular"/>
          <w:b/>
          <w:sz w:val="22"/>
          <w:szCs w:val="22"/>
          <w:u w:val="single"/>
        </w:rPr>
      </w:pPr>
    </w:p>
    <w:p w14:paraId="1573505C" w14:textId="65BC9EE6" w:rsidR="00F81B2E" w:rsidRPr="002B3FBD" w:rsidRDefault="00F81B2E" w:rsidP="00355E30">
      <w:pPr>
        <w:numPr>
          <w:ilvl w:val="0"/>
          <w:numId w:val="10"/>
        </w:numPr>
        <w:tabs>
          <w:tab w:val="left" w:pos="3645"/>
        </w:tabs>
        <w:spacing w:line="276" w:lineRule="auto"/>
        <w:ind w:right="22"/>
        <w:jc w:val="both"/>
        <w:rPr>
          <w:rFonts w:ascii="HelveticaNowText Regular" w:hAnsi="HelveticaNowText Regular" w:cs="HelveticaNowText Regular"/>
          <w:b/>
          <w:sz w:val="22"/>
          <w:szCs w:val="22"/>
          <w:lang w:val="ro-RO"/>
        </w:rPr>
      </w:pPr>
      <w:bookmarkStart w:id="37" w:name="_Hlk93059030"/>
      <w:r w:rsidRPr="002B3FBD">
        <w:rPr>
          <w:rFonts w:ascii="HelveticaNowText Regular" w:hAnsi="HelveticaNowText Regular" w:cs="HelveticaNowText Regular"/>
          <w:b/>
          <w:sz w:val="22"/>
          <w:szCs w:val="22"/>
          <w:lang w:val="ro-RO"/>
        </w:rPr>
        <w:t xml:space="preserve">Categoria de importanta (conform HGR nr. 776/1997) - </w:t>
      </w:r>
      <w:r w:rsidR="002B3FBD" w:rsidRPr="002B3FBD">
        <w:rPr>
          <w:rFonts w:ascii="HelveticaNowText Regular" w:hAnsi="HelveticaNowText Regular" w:cs="HelveticaNowText Regular"/>
          <w:b/>
          <w:sz w:val="22"/>
          <w:szCs w:val="22"/>
          <w:lang w:val="ro-RO"/>
        </w:rPr>
        <w:t>C</w:t>
      </w:r>
    </w:p>
    <w:p w14:paraId="03DE9658" w14:textId="2529380F" w:rsidR="00F81B2E" w:rsidRPr="002B3FBD" w:rsidRDefault="00F81B2E" w:rsidP="00355E30">
      <w:pPr>
        <w:numPr>
          <w:ilvl w:val="0"/>
          <w:numId w:val="10"/>
        </w:numPr>
        <w:tabs>
          <w:tab w:val="left" w:pos="3645"/>
        </w:tabs>
        <w:spacing w:line="276" w:lineRule="auto"/>
        <w:ind w:right="22"/>
        <w:jc w:val="both"/>
        <w:rPr>
          <w:rFonts w:ascii="HelveticaNowText Regular" w:hAnsi="HelveticaNowText Regular" w:cs="HelveticaNowText Regular"/>
          <w:b/>
          <w:sz w:val="22"/>
          <w:szCs w:val="22"/>
          <w:lang w:val="ro-RO"/>
        </w:rPr>
      </w:pPr>
      <w:r w:rsidRPr="002B3FBD">
        <w:rPr>
          <w:rFonts w:ascii="HelveticaNowText Regular" w:hAnsi="HelveticaNowText Regular" w:cs="HelveticaNowText Regular"/>
          <w:b/>
          <w:sz w:val="22"/>
          <w:szCs w:val="22"/>
          <w:lang w:val="ro-RO"/>
        </w:rPr>
        <w:t>Clasa de importanta (Conform Codului de proiectare seismica P100/1 - 2013) – I</w:t>
      </w:r>
      <w:r w:rsidR="002B3FBD" w:rsidRPr="002B3FBD">
        <w:rPr>
          <w:rFonts w:ascii="HelveticaNowText Regular" w:hAnsi="HelveticaNowText Regular" w:cs="HelveticaNowText Regular"/>
          <w:b/>
          <w:sz w:val="22"/>
          <w:szCs w:val="22"/>
          <w:lang w:val="ro-RO"/>
        </w:rPr>
        <w:t>II</w:t>
      </w:r>
    </w:p>
    <w:p w14:paraId="0D3A54EF" w14:textId="39585DE2" w:rsidR="0066775D" w:rsidRPr="002B3FBD" w:rsidRDefault="00F81B2E" w:rsidP="00355E30">
      <w:pPr>
        <w:numPr>
          <w:ilvl w:val="0"/>
          <w:numId w:val="10"/>
        </w:numPr>
        <w:tabs>
          <w:tab w:val="left" w:pos="3645"/>
        </w:tabs>
        <w:spacing w:line="276" w:lineRule="auto"/>
        <w:ind w:right="22"/>
        <w:jc w:val="both"/>
        <w:rPr>
          <w:rFonts w:ascii="HelveticaNowText Regular" w:hAnsi="HelveticaNowText Regular" w:cs="HelveticaNowText Regular"/>
          <w:b/>
          <w:sz w:val="22"/>
          <w:szCs w:val="22"/>
          <w:lang w:val="ro-RO"/>
        </w:rPr>
      </w:pPr>
      <w:r w:rsidRPr="002B3FBD">
        <w:rPr>
          <w:rFonts w:ascii="HelveticaNowText Regular" w:hAnsi="HelveticaNowText Regular" w:cs="HelveticaNowText Regular"/>
          <w:b/>
          <w:sz w:val="22"/>
          <w:szCs w:val="22"/>
          <w:lang w:val="ro-RO"/>
        </w:rPr>
        <w:t>Gradul de rezistenta la foc: I</w:t>
      </w:r>
      <w:bookmarkEnd w:id="37"/>
      <w:r w:rsidR="00696184" w:rsidRPr="002B3FBD">
        <w:rPr>
          <w:rFonts w:ascii="HelveticaNowText Regular" w:hAnsi="HelveticaNowText Regular" w:cs="HelveticaNowText Regular"/>
          <w:b/>
          <w:sz w:val="22"/>
          <w:szCs w:val="22"/>
          <w:lang w:val="ro-RO"/>
        </w:rPr>
        <w:t>I</w:t>
      </w:r>
      <w:r w:rsidR="002B3FBD" w:rsidRPr="002B3FBD">
        <w:rPr>
          <w:rFonts w:ascii="HelveticaNowText Regular" w:hAnsi="HelveticaNowText Regular" w:cs="HelveticaNowText Regular"/>
          <w:b/>
          <w:sz w:val="22"/>
          <w:szCs w:val="22"/>
          <w:lang w:val="ro-RO"/>
        </w:rPr>
        <w:t>I</w:t>
      </w:r>
    </w:p>
    <w:p w14:paraId="7FE74272" w14:textId="77777777" w:rsidR="00EA7237" w:rsidRPr="002B3FBD" w:rsidRDefault="00EA7237" w:rsidP="00355E30">
      <w:pPr>
        <w:spacing w:line="276" w:lineRule="auto"/>
        <w:ind w:right="22" w:firstLine="720"/>
        <w:jc w:val="both"/>
        <w:rPr>
          <w:rFonts w:ascii="HelveticaNowText Regular" w:hAnsi="HelveticaNowText Regular" w:cs="HelveticaNowText Regular"/>
          <w:sz w:val="22"/>
          <w:szCs w:val="22"/>
          <w:lang w:val="ro-RO"/>
        </w:rPr>
      </w:pPr>
    </w:p>
    <w:p w14:paraId="11D919B0" w14:textId="67B40316" w:rsidR="0066775D" w:rsidRPr="002B3FBD" w:rsidRDefault="0066775D" w:rsidP="00355E30">
      <w:pPr>
        <w:spacing w:line="276" w:lineRule="auto"/>
        <w:ind w:right="22" w:firstLine="720"/>
        <w:jc w:val="both"/>
        <w:rPr>
          <w:rFonts w:ascii="HelveticaNowText Regular" w:hAnsi="HelveticaNowText Regular" w:cs="HelveticaNowText Regular"/>
          <w:sz w:val="22"/>
          <w:szCs w:val="22"/>
          <w:lang w:val="ro-RO"/>
        </w:rPr>
      </w:pPr>
      <w:r w:rsidRPr="002B3FBD">
        <w:rPr>
          <w:rFonts w:ascii="HelveticaNowText Regular" w:hAnsi="HelveticaNowText Regular" w:cs="HelveticaNowText Regular"/>
          <w:sz w:val="22"/>
          <w:szCs w:val="22"/>
          <w:lang w:val="ro-RO"/>
        </w:rPr>
        <w:t xml:space="preserve">Stabilirea punctajului si încadrarea în categoria de importanţă s-a făcut conform: </w:t>
      </w:r>
    </w:p>
    <w:p w14:paraId="50BB25A4" w14:textId="77777777" w:rsidR="0066775D" w:rsidRPr="002B3FBD" w:rsidRDefault="0066775D" w:rsidP="00355E30">
      <w:pPr>
        <w:numPr>
          <w:ilvl w:val="0"/>
          <w:numId w:val="6"/>
        </w:numPr>
        <w:spacing w:line="276" w:lineRule="auto"/>
        <w:ind w:left="0" w:right="22" w:firstLine="720"/>
        <w:jc w:val="both"/>
        <w:rPr>
          <w:rFonts w:ascii="HelveticaNowText Regular" w:hAnsi="HelveticaNowText Regular" w:cs="HelveticaNowText Regular"/>
          <w:sz w:val="22"/>
          <w:szCs w:val="22"/>
          <w:lang w:val="ro-RO"/>
        </w:rPr>
      </w:pPr>
      <w:r w:rsidRPr="002B3FBD">
        <w:rPr>
          <w:rFonts w:ascii="HelveticaNowText Regular" w:hAnsi="HelveticaNowText Regular" w:cs="HelveticaNowText Regular"/>
          <w:sz w:val="22"/>
          <w:szCs w:val="22"/>
          <w:lang w:val="ro-RO"/>
        </w:rPr>
        <w:t>Regulament MLPAT, Ordin nr. 31/N din 2.10.1995 „Metodologie de stabilire a categoriei de importanță a construcțiilor” publicat în Buletinul Construcțiilor vol. 4, 1996.</w:t>
      </w:r>
    </w:p>
    <w:bookmarkStart w:id="38" w:name="_MON_1557345454"/>
    <w:bookmarkEnd w:id="38"/>
    <w:p w14:paraId="369FE0F7" w14:textId="0B18C8C4" w:rsidR="0066775D" w:rsidRPr="00FF5FC6" w:rsidRDefault="003C128D" w:rsidP="00355E30">
      <w:pPr>
        <w:spacing w:line="276" w:lineRule="auto"/>
        <w:ind w:right="22"/>
        <w:jc w:val="center"/>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object w:dxaOrig="9511" w:dyaOrig="5273" w14:anchorId="15785E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7.7pt;height:257.95pt" o:ole="">
            <v:imagedata r:id="rId11" o:title=""/>
          </v:shape>
          <o:OLEObject Type="Embed" ProgID="Excel.Sheet.12" ShapeID="_x0000_i1036" DrawAspect="Content" ObjectID="_1770280830" r:id="rId12"/>
        </w:object>
      </w:r>
    </w:p>
    <w:p w14:paraId="2E863C26" w14:textId="77777777" w:rsidR="0066775D" w:rsidRPr="00FF5FC6" w:rsidRDefault="0066775D" w:rsidP="00355E30">
      <w:pPr>
        <w:spacing w:line="276" w:lineRule="auto"/>
        <w:ind w:right="22" w:firstLine="567"/>
        <w:jc w:val="both"/>
        <w:rPr>
          <w:rFonts w:ascii="HelveticaNowText Regular" w:hAnsi="HelveticaNowText Regular" w:cs="HelveticaNowText Regular"/>
          <w:color w:val="FF0000"/>
          <w:sz w:val="22"/>
          <w:szCs w:val="22"/>
          <w:u w:val="single"/>
          <w:lang w:val="ro-RO"/>
        </w:rPr>
      </w:pPr>
    </w:p>
    <w:p w14:paraId="6EBE3E2A"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u w:val="single"/>
          <w:lang w:val="ro-RO"/>
        </w:rPr>
        <w:t>Categoria de importanţă a constructiei</w:t>
      </w:r>
      <w:r w:rsidRPr="00A35F1E">
        <w:rPr>
          <w:rFonts w:ascii="HelveticaNowText Regular" w:hAnsi="HelveticaNowText Regular" w:cs="HelveticaNowText Regular"/>
          <w:sz w:val="22"/>
          <w:szCs w:val="22"/>
          <w:lang w:val="ro-RO"/>
        </w:rPr>
        <w:t xml:space="preserve"> </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u w:val="single"/>
          <w:lang w:val="ro-RO"/>
        </w:rPr>
        <w:t>Punctaj</w:t>
      </w:r>
    </w:p>
    <w:p w14:paraId="1363D296"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Excepţională</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t>A &gt; 30</w:t>
      </w:r>
    </w:p>
    <w:p w14:paraId="77928BBF"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Deosebită</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t>B 18 - 20</w:t>
      </w:r>
    </w:p>
    <w:p w14:paraId="4C0814A0"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Normală</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t>C 6 - 17</w:t>
      </w:r>
    </w:p>
    <w:p w14:paraId="6D0C09E0"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Redusă</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t>D &lt; 5</w:t>
      </w:r>
    </w:p>
    <w:p w14:paraId="01E3C8B8" w14:textId="77777777" w:rsidR="0066775D" w:rsidRPr="00FF5FC6" w:rsidRDefault="0066775D" w:rsidP="00355E30">
      <w:pPr>
        <w:spacing w:line="276" w:lineRule="auto"/>
        <w:ind w:right="22" w:firstLine="567"/>
        <w:jc w:val="both"/>
        <w:rPr>
          <w:rFonts w:ascii="HelveticaNowText Regular" w:hAnsi="HelveticaNowText Regular" w:cs="HelveticaNowText Regular"/>
          <w:color w:val="FF0000"/>
          <w:sz w:val="22"/>
          <w:szCs w:val="22"/>
          <w:lang w:val="ro-RO"/>
        </w:rPr>
      </w:pPr>
    </w:p>
    <w:p w14:paraId="1A97F584"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Evaluarea punctajului fiecărui factor determinant se face pe baza următoarei formule:</w:t>
      </w:r>
    </w:p>
    <w:p w14:paraId="52B2850C" w14:textId="77777777" w:rsidR="0066775D" w:rsidRPr="00A35F1E" w:rsidRDefault="0066775D" w:rsidP="00355E30">
      <w:pPr>
        <w:spacing w:line="276" w:lineRule="auto"/>
        <w:ind w:right="22" w:firstLine="720"/>
        <w:jc w:val="center"/>
        <w:rPr>
          <w:rFonts w:ascii="HelveticaNowText Regular" w:hAnsi="HelveticaNowText Regular" w:cs="HelveticaNowText Regular"/>
          <w:b/>
          <w:sz w:val="22"/>
          <w:szCs w:val="22"/>
          <w:lang w:val="ro-RO"/>
        </w:rPr>
      </w:pPr>
      <w:r w:rsidRPr="00A35F1E">
        <w:rPr>
          <w:rFonts w:ascii="HelveticaNowText Regular" w:hAnsi="HelveticaNowText Regular" w:cs="HelveticaNowText Regular"/>
          <w:position w:val="-36"/>
          <w:sz w:val="22"/>
          <w:szCs w:val="22"/>
          <w:lang w:val="ro-RO"/>
        </w:rPr>
        <w:object w:dxaOrig="1719" w:dyaOrig="1080" w14:anchorId="45C388AC">
          <v:shape id="_x0000_i1026" type="#_x0000_t75" style="width:85.75pt;height:56.95pt" o:ole="" fillcolor="window">
            <v:imagedata r:id="rId13" o:title=""/>
          </v:shape>
          <o:OLEObject Type="Embed" ProgID="Equation.3" ShapeID="_x0000_i1026" DrawAspect="Content" ObjectID="_1770280831" r:id="rId14"/>
        </w:object>
      </w:r>
    </w:p>
    <w:p w14:paraId="25A701C4" w14:textId="77777777" w:rsidR="0066775D" w:rsidRPr="00A35F1E" w:rsidRDefault="0066775D" w:rsidP="00355E30">
      <w:pPr>
        <w:spacing w:line="276" w:lineRule="auto"/>
        <w:ind w:left="709" w:right="22" w:hanging="709"/>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P</w:t>
      </w:r>
      <w:r w:rsidRPr="00A35F1E">
        <w:rPr>
          <w:rFonts w:ascii="HelveticaNowText Regular" w:hAnsi="HelveticaNowText Regular" w:cs="HelveticaNowText Regular"/>
          <w:sz w:val="22"/>
          <w:szCs w:val="22"/>
          <w:vertAlign w:val="subscript"/>
          <w:lang w:val="ro-RO"/>
        </w:rPr>
        <w:t xml:space="preserve">(n) </w:t>
      </w:r>
      <w:r w:rsidRPr="00A35F1E">
        <w:rPr>
          <w:rFonts w:ascii="HelveticaNowText Regular" w:hAnsi="HelveticaNowText Regular" w:cs="HelveticaNowText Regular"/>
          <w:sz w:val="22"/>
          <w:szCs w:val="22"/>
          <w:lang w:val="ro-RO"/>
        </w:rPr>
        <w:t xml:space="preserve">= </w:t>
      </w:r>
      <w:r w:rsidRPr="00A35F1E">
        <w:rPr>
          <w:rFonts w:ascii="HelveticaNowText Regular" w:hAnsi="HelveticaNowText Regular" w:cs="HelveticaNowText Regular"/>
          <w:sz w:val="22"/>
          <w:szCs w:val="22"/>
          <w:lang w:val="ro-RO"/>
        </w:rPr>
        <w:tab/>
        <w:t>punctajul factorului determinant (n=1÷6)</w:t>
      </w:r>
    </w:p>
    <w:p w14:paraId="12FB7EF8" w14:textId="77777777" w:rsidR="0066775D" w:rsidRPr="00A35F1E" w:rsidRDefault="0066775D" w:rsidP="00355E30">
      <w:pPr>
        <w:spacing w:line="276" w:lineRule="auto"/>
        <w:ind w:left="709" w:right="22" w:hanging="709"/>
        <w:rPr>
          <w:rFonts w:ascii="HelveticaNowText Regular" w:hAnsi="HelveticaNowText Regular" w:cs="HelveticaNowText Regular"/>
          <w:sz w:val="22"/>
          <w:szCs w:val="22"/>
          <w:vertAlign w:val="subscript"/>
          <w:lang w:val="ro-RO"/>
        </w:rPr>
      </w:pPr>
      <w:r w:rsidRPr="00A35F1E">
        <w:rPr>
          <w:rFonts w:ascii="HelveticaNowText Regular" w:hAnsi="HelveticaNowText Regular" w:cs="HelveticaNowText Regular"/>
          <w:sz w:val="22"/>
          <w:szCs w:val="22"/>
          <w:lang w:val="ro-RO"/>
        </w:rPr>
        <w:t>k</w:t>
      </w:r>
      <w:r w:rsidRPr="00A35F1E">
        <w:rPr>
          <w:rFonts w:ascii="HelveticaNowText Regular" w:hAnsi="HelveticaNowText Regular" w:cs="HelveticaNowText Regular"/>
          <w:sz w:val="22"/>
          <w:szCs w:val="22"/>
          <w:vertAlign w:val="subscript"/>
          <w:lang w:val="ro-RO"/>
        </w:rPr>
        <w:t>(n)</w:t>
      </w:r>
      <w:r w:rsidRPr="00A35F1E">
        <w:rPr>
          <w:rFonts w:ascii="HelveticaNowText Regular" w:hAnsi="HelveticaNowText Regular" w:cs="HelveticaNowText Regular"/>
          <w:sz w:val="22"/>
          <w:szCs w:val="22"/>
          <w:lang w:val="ro-RO"/>
        </w:rPr>
        <w:t xml:space="preserve"> = </w:t>
      </w:r>
      <w:r w:rsidRPr="00A35F1E">
        <w:rPr>
          <w:rFonts w:ascii="HelveticaNowText Regular" w:hAnsi="HelveticaNowText Regular" w:cs="HelveticaNowText Regular"/>
          <w:sz w:val="22"/>
          <w:szCs w:val="22"/>
          <w:lang w:val="ro-RO"/>
        </w:rPr>
        <w:tab/>
        <w:t>1, coeficient de unicitate stabilit conform prevederilor de la punctul 19</w:t>
      </w:r>
    </w:p>
    <w:p w14:paraId="55429D80" w14:textId="77777777" w:rsidR="0066775D" w:rsidRPr="00A35F1E" w:rsidRDefault="0066775D" w:rsidP="00355E30">
      <w:pPr>
        <w:spacing w:line="276" w:lineRule="auto"/>
        <w:ind w:left="709" w:right="22" w:hanging="709"/>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p</w:t>
      </w:r>
      <w:r w:rsidRPr="00A35F1E">
        <w:rPr>
          <w:rFonts w:ascii="HelveticaNowText Regular" w:hAnsi="HelveticaNowText Regular" w:cs="HelveticaNowText Regular"/>
          <w:sz w:val="22"/>
          <w:szCs w:val="22"/>
          <w:vertAlign w:val="subscript"/>
          <w:lang w:val="ro-RO"/>
        </w:rPr>
        <w:t>(i)</w:t>
      </w:r>
      <w:r w:rsidRPr="00A35F1E">
        <w:rPr>
          <w:rFonts w:ascii="HelveticaNowText Regular" w:hAnsi="HelveticaNowText Regular" w:cs="HelveticaNowText Regular"/>
          <w:sz w:val="22"/>
          <w:szCs w:val="22"/>
          <w:lang w:val="ro-RO"/>
        </w:rPr>
        <w:t xml:space="preserve"> = </w:t>
      </w:r>
      <w:r w:rsidRPr="00A35F1E">
        <w:rPr>
          <w:rFonts w:ascii="HelveticaNowText Regular" w:hAnsi="HelveticaNowText Regular" w:cs="HelveticaNowText Regular"/>
          <w:sz w:val="22"/>
          <w:szCs w:val="22"/>
          <w:lang w:val="ro-RO"/>
        </w:rPr>
        <w:tab/>
        <w:t>punctajul corespunzător criteriilor (i) asociate factorului determinant (n), stabilit conform prevederilor de la punctul 18</w:t>
      </w:r>
    </w:p>
    <w:p w14:paraId="77A1142F" w14:textId="77777777" w:rsidR="0066775D" w:rsidRPr="00A35F1E" w:rsidRDefault="0066775D" w:rsidP="00355E30">
      <w:pPr>
        <w:spacing w:line="276" w:lineRule="auto"/>
        <w:ind w:left="709" w:right="22" w:hanging="709"/>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w:t>
      </w:r>
      <w:r w:rsidRPr="00A35F1E">
        <w:rPr>
          <w:rFonts w:ascii="HelveticaNowText Regular" w:hAnsi="HelveticaNowText Regular" w:cs="HelveticaNowText Regular"/>
          <w:sz w:val="22"/>
          <w:szCs w:val="22"/>
          <w:vertAlign w:val="subscript"/>
          <w:lang w:val="ro-RO"/>
        </w:rPr>
        <w:t>(i)</w:t>
      </w:r>
      <w:r w:rsidRPr="00A35F1E">
        <w:rPr>
          <w:rFonts w:ascii="HelveticaNowText Regular" w:hAnsi="HelveticaNowText Regular" w:cs="HelveticaNowText Regular"/>
          <w:sz w:val="22"/>
          <w:szCs w:val="22"/>
          <w:lang w:val="ro-RO"/>
        </w:rPr>
        <w:t xml:space="preserve"> = </w:t>
      </w:r>
      <w:r w:rsidRPr="00A35F1E">
        <w:rPr>
          <w:rFonts w:ascii="HelveticaNowText Regular" w:hAnsi="HelveticaNowText Regular" w:cs="HelveticaNowText Regular"/>
          <w:sz w:val="22"/>
          <w:szCs w:val="22"/>
          <w:lang w:val="ro-RO"/>
        </w:rPr>
        <w:tab/>
        <w:t>numărul criteriilor (i) asociate factorului determinant (n), luate in considerare n</w:t>
      </w:r>
      <w:r w:rsidRPr="00A35F1E">
        <w:rPr>
          <w:rFonts w:ascii="HelveticaNowText Regular" w:hAnsi="HelveticaNowText Regular" w:cs="HelveticaNowText Regular"/>
          <w:sz w:val="22"/>
          <w:szCs w:val="22"/>
          <w:vertAlign w:val="subscript"/>
          <w:lang w:val="ro-RO"/>
        </w:rPr>
        <w:t>(i)</w:t>
      </w:r>
      <w:r w:rsidRPr="00A35F1E">
        <w:rPr>
          <w:rFonts w:ascii="HelveticaNowText Regular" w:hAnsi="HelveticaNowText Regular" w:cs="HelveticaNowText Regular"/>
          <w:sz w:val="22"/>
          <w:szCs w:val="22"/>
          <w:lang w:val="ro-RO"/>
        </w:rPr>
        <w:t xml:space="preserve"> = 3</w:t>
      </w:r>
    </w:p>
    <w:bookmarkStart w:id="39" w:name="_MON_1582821644"/>
    <w:bookmarkEnd w:id="39"/>
    <w:p w14:paraId="7990435C" w14:textId="58165B01" w:rsidR="0066775D" w:rsidRPr="00A35F1E" w:rsidRDefault="00EA7237" w:rsidP="00355E30">
      <w:pPr>
        <w:spacing w:line="276" w:lineRule="auto"/>
        <w:ind w:right="22"/>
        <w:jc w:val="center"/>
        <w:rPr>
          <w:rFonts w:ascii="HelveticaNowText Regular" w:hAnsi="HelveticaNowText Regular" w:cs="HelveticaNowText Regular"/>
          <w:sz w:val="22"/>
          <w:szCs w:val="22"/>
          <w:lang w:val="ro-RO"/>
        </w:rPr>
      </w:pPr>
      <w:r w:rsidRPr="00FF5FC6">
        <w:rPr>
          <w:rFonts w:ascii="HelveticaNowText Regular" w:hAnsi="HelveticaNowText Regular" w:cs="HelveticaNowText Regular"/>
          <w:color w:val="FF0000"/>
          <w:sz w:val="22"/>
          <w:szCs w:val="22"/>
          <w:lang w:val="ro-RO"/>
        </w:rPr>
        <w:object w:dxaOrig="4000" w:dyaOrig="3517" w14:anchorId="795F11C3">
          <v:shape id="_x0000_i1027" type="#_x0000_t75" style="width:194.7pt;height:174.05pt" o:ole="">
            <v:imagedata r:id="rId15" o:title=""/>
          </v:shape>
          <o:OLEObject Type="Embed" ProgID="Excel.Sheet.12" ShapeID="_x0000_i1027" DrawAspect="Content" ObjectID="_1770280832" r:id="rId16"/>
        </w:object>
      </w:r>
    </w:p>
    <w:p w14:paraId="2E751D07" w14:textId="77777777" w:rsidR="0066775D" w:rsidRPr="00A35F1E" w:rsidRDefault="0066775D" w:rsidP="00355E30">
      <w:pPr>
        <w:spacing w:line="276" w:lineRule="auto"/>
        <w:ind w:right="22"/>
        <w:jc w:val="center"/>
        <w:rPr>
          <w:rFonts w:ascii="HelveticaNowText Regular" w:hAnsi="HelveticaNowText Regular" w:cs="HelveticaNowText Regular"/>
          <w:sz w:val="22"/>
          <w:szCs w:val="22"/>
          <w:lang w:val="ro-R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57"/>
        <w:gridCol w:w="3056"/>
        <w:gridCol w:w="5917"/>
      </w:tblGrid>
      <w:tr w:rsidR="00A35F1E" w:rsidRPr="00A35F1E" w14:paraId="57383FD0" w14:textId="77777777" w:rsidTr="0066775D">
        <w:tc>
          <w:tcPr>
            <w:tcW w:w="0" w:type="auto"/>
            <w:tcBorders>
              <w:top w:val="double" w:sz="4" w:space="0" w:color="auto"/>
              <w:left w:val="single" w:sz="6" w:space="0" w:color="auto"/>
              <w:bottom w:val="double" w:sz="4" w:space="0" w:color="auto"/>
              <w:right w:val="single" w:sz="6" w:space="0" w:color="auto"/>
            </w:tcBorders>
            <w:shd w:val="clear" w:color="auto" w:fill="262626"/>
            <w:vAlign w:val="center"/>
            <w:hideMark/>
          </w:tcPr>
          <w:p w14:paraId="5DE77214"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Nr. crt.</w:t>
            </w:r>
          </w:p>
        </w:tc>
        <w:tc>
          <w:tcPr>
            <w:tcW w:w="0" w:type="auto"/>
            <w:tcBorders>
              <w:top w:val="double" w:sz="4" w:space="0" w:color="auto"/>
              <w:left w:val="single" w:sz="6" w:space="0" w:color="auto"/>
              <w:bottom w:val="double" w:sz="4" w:space="0" w:color="auto"/>
              <w:right w:val="single" w:sz="6" w:space="0" w:color="auto"/>
            </w:tcBorders>
            <w:shd w:val="clear" w:color="auto" w:fill="262626"/>
            <w:vAlign w:val="center"/>
            <w:hideMark/>
          </w:tcPr>
          <w:p w14:paraId="13104F9F"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Factorii determinanți</w:t>
            </w:r>
          </w:p>
        </w:tc>
        <w:tc>
          <w:tcPr>
            <w:tcW w:w="0" w:type="auto"/>
            <w:tcBorders>
              <w:top w:val="double" w:sz="4" w:space="0" w:color="auto"/>
              <w:left w:val="single" w:sz="6" w:space="0" w:color="auto"/>
              <w:bottom w:val="double" w:sz="4" w:space="0" w:color="auto"/>
              <w:right w:val="single" w:sz="6" w:space="0" w:color="auto"/>
            </w:tcBorders>
            <w:shd w:val="clear" w:color="auto" w:fill="262626"/>
            <w:vAlign w:val="center"/>
            <w:hideMark/>
          </w:tcPr>
          <w:p w14:paraId="73CB3EE1"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Criterii asociate</w:t>
            </w:r>
          </w:p>
        </w:tc>
      </w:tr>
      <w:tr w:rsidR="00A35F1E" w:rsidRPr="00A35F1E" w14:paraId="6A7FDFAD" w14:textId="77777777" w:rsidTr="0066775D">
        <w:trPr>
          <w:trHeight w:val="635"/>
        </w:trPr>
        <w:tc>
          <w:tcPr>
            <w:tcW w:w="0" w:type="auto"/>
            <w:vMerge w:val="restart"/>
            <w:tcBorders>
              <w:top w:val="double" w:sz="4" w:space="0" w:color="auto"/>
              <w:left w:val="single" w:sz="6" w:space="0" w:color="auto"/>
              <w:right w:val="single" w:sz="6" w:space="0" w:color="auto"/>
            </w:tcBorders>
            <w:vAlign w:val="center"/>
            <w:hideMark/>
          </w:tcPr>
          <w:p w14:paraId="23F4F4F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1.</w:t>
            </w:r>
          </w:p>
        </w:tc>
        <w:tc>
          <w:tcPr>
            <w:tcW w:w="0" w:type="auto"/>
            <w:vMerge w:val="restart"/>
            <w:tcBorders>
              <w:top w:val="double" w:sz="4" w:space="0" w:color="auto"/>
              <w:left w:val="single" w:sz="6" w:space="0" w:color="auto"/>
              <w:right w:val="single" w:sz="6" w:space="0" w:color="auto"/>
            </w:tcBorders>
            <w:vAlign w:val="center"/>
            <w:hideMark/>
          </w:tcPr>
          <w:p w14:paraId="0767735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Importanță vitală</w:t>
            </w:r>
          </w:p>
        </w:tc>
        <w:tc>
          <w:tcPr>
            <w:tcW w:w="0" w:type="auto"/>
            <w:tcBorders>
              <w:top w:val="double" w:sz="4" w:space="0" w:color="auto"/>
              <w:left w:val="single" w:sz="6" w:space="0" w:color="auto"/>
              <w:bottom w:val="single" w:sz="6" w:space="0" w:color="auto"/>
              <w:right w:val="single" w:sz="6" w:space="0" w:color="auto"/>
            </w:tcBorders>
            <w:shd w:val="clear" w:color="auto" w:fill="D9D9D9"/>
            <w:vAlign w:val="center"/>
            <w:hideMark/>
          </w:tcPr>
          <w:p w14:paraId="26C18E61"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oameni implicați direct în cazul unor disfuncții ale construcției: p(i)=1</w:t>
            </w:r>
          </w:p>
        </w:tc>
      </w:tr>
      <w:tr w:rsidR="00A35F1E" w:rsidRPr="00A35F1E" w14:paraId="558881EF" w14:textId="77777777" w:rsidTr="0066775D">
        <w:tc>
          <w:tcPr>
            <w:tcW w:w="0" w:type="auto"/>
            <w:vMerge/>
            <w:tcBorders>
              <w:left w:val="single" w:sz="6" w:space="0" w:color="auto"/>
              <w:right w:val="single" w:sz="6" w:space="0" w:color="auto"/>
            </w:tcBorders>
            <w:vAlign w:val="center"/>
          </w:tcPr>
          <w:p w14:paraId="46B4D1C7"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21E0A8A5"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42B28441"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oameni implicați indirect în cazul unor disfuncții ale construcției: - nu e cazul: p(ii)= 0</w:t>
            </w:r>
          </w:p>
        </w:tc>
      </w:tr>
      <w:tr w:rsidR="00A35F1E" w:rsidRPr="00A35F1E" w14:paraId="23A4BC48" w14:textId="77777777" w:rsidTr="0066775D">
        <w:tc>
          <w:tcPr>
            <w:tcW w:w="0" w:type="auto"/>
            <w:vMerge/>
            <w:tcBorders>
              <w:left w:val="single" w:sz="6" w:space="0" w:color="auto"/>
              <w:bottom w:val="single" w:sz="6" w:space="0" w:color="auto"/>
              <w:right w:val="single" w:sz="6" w:space="0" w:color="auto"/>
            </w:tcBorders>
            <w:vAlign w:val="center"/>
          </w:tcPr>
          <w:p w14:paraId="70EDA33C"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679C26D6"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6C8ACB43"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caracterul evolutiv al efectelor periculoase, în cazul unor disfuncții ale construcției: p(iii)= 0</w:t>
            </w:r>
          </w:p>
        </w:tc>
      </w:tr>
      <w:tr w:rsidR="00A35F1E" w:rsidRPr="00A35F1E" w14:paraId="2A66835C" w14:textId="77777777" w:rsidTr="0066775D">
        <w:tc>
          <w:tcPr>
            <w:tcW w:w="0" w:type="auto"/>
            <w:vMerge w:val="restart"/>
            <w:tcBorders>
              <w:top w:val="single" w:sz="6" w:space="0" w:color="auto"/>
              <w:left w:val="single" w:sz="6" w:space="0" w:color="auto"/>
              <w:right w:val="single" w:sz="6" w:space="0" w:color="auto"/>
            </w:tcBorders>
            <w:vAlign w:val="center"/>
            <w:hideMark/>
          </w:tcPr>
          <w:p w14:paraId="01D7E236"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2.</w:t>
            </w:r>
          </w:p>
        </w:tc>
        <w:tc>
          <w:tcPr>
            <w:tcW w:w="0" w:type="auto"/>
            <w:vMerge w:val="restart"/>
            <w:tcBorders>
              <w:top w:val="single" w:sz="6" w:space="0" w:color="auto"/>
              <w:left w:val="single" w:sz="6" w:space="0" w:color="auto"/>
              <w:right w:val="single" w:sz="6" w:space="0" w:color="auto"/>
            </w:tcBorders>
            <w:vAlign w:val="center"/>
            <w:hideMark/>
          </w:tcPr>
          <w:p w14:paraId="520DF31B"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Importanța social-economică și culturală</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7C342335"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mărimea comunității care apelează la funcțiile construcției și/sau valoarea bunurilor materiale adăpostite de construcție:</w:t>
            </w:r>
          </w:p>
          <w:p w14:paraId="77379546"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 xml:space="preserve">- valoarea bunurilor depozitate: p(i)= </w:t>
            </w:r>
            <w:r w:rsidR="00F96D65" w:rsidRPr="00A35F1E">
              <w:rPr>
                <w:rFonts w:ascii="HelveticaNowText Regular" w:hAnsi="HelveticaNowText Regular" w:cs="HelveticaNowText Regular"/>
                <w:sz w:val="22"/>
                <w:szCs w:val="22"/>
                <w:lang w:val="ro-RO"/>
              </w:rPr>
              <w:t>2</w:t>
            </w:r>
          </w:p>
        </w:tc>
      </w:tr>
      <w:tr w:rsidR="00A35F1E" w:rsidRPr="00A35F1E" w14:paraId="73C914D7" w14:textId="77777777" w:rsidTr="0066775D">
        <w:tc>
          <w:tcPr>
            <w:tcW w:w="0" w:type="auto"/>
            <w:vMerge/>
            <w:tcBorders>
              <w:left w:val="single" w:sz="6" w:space="0" w:color="auto"/>
              <w:right w:val="single" w:sz="6" w:space="0" w:color="auto"/>
            </w:tcBorders>
            <w:vAlign w:val="center"/>
          </w:tcPr>
          <w:p w14:paraId="39CA2DAC"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1C4703B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6B6744D8"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 xml:space="preserve">ii) ponderea pe care funcțiunile construcției o au în comunitatea respectivă: p(ii)= </w:t>
            </w:r>
            <w:r w:rsidR="00754CF7" w:rsidRPr="00A35F1E">
              <w:rPr>
                <w:rFonts w:ascii="HelveticaNowText Regular" w:hAnsi="HelveticaNowText Regular" w:cs="HelveticaNowText Regular"/>
                <w:sz w:val="22"/>
                <w:szCs w:val="22"/>
                <w:lang w:val="ro-RO"/>
              </w:rPr>
              <w:t>1</w:t>
            </w:r>
          </w:p>
        </w:tc>
      </w:tr>
      <w:tr w:rsidR="00A35F1E" w:rsidRPr="00A35F1E" w14:paraId="07FE90DD" w14:textId="77777777" w:rsidTr="0066775D">
        <w:tc>
          <w:tcPr>
            <w:tcW w:w="0" w:type="auto"/>
            <w:vMerge/>
            <w:tcBorders>
              <w:left w:val="single" w:sz="6" w:space="0" w:color="auto"/>
              <w:bottom w:val="single" w:sz="6" w:space="0" w:color="auto"/>
              <w:right w:val="single" w:sz="6" w:space="0" w:color="auto"/>
            </w:tcBorders>
            <w:vAlign w:val="center"/>
          </w:tcPr>
          <w:p w14:paraId="04317E69"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79CB30D2"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031CEEB7"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 xml:space="preserve">iii) natura și importanța funcțiilor respective:p(iii)= </w:t>
            </w:r>
            <w:r w:rsidR="00754CF7" w:rsidRPr="00A35F1E">
              <w:rPr>
                <w:rFonts w:ascii="HelveticaNowText Regular" w:hAnsi="HelveticaNowText Regular" w:cs="HelveticaNowText Regular"/>
                <w:sz w:val="22"/>
                <w:szCs w:val="22"/>
                <w:lang w:val="ro-RO"/>
              </w:rPr>
              <w:t>1</w:t>
            </w:r>
          </w:p>
        </w:tc>
      </w:tr>
      <w:tr w:rsidR="00A35F1E" w:rsidRPr="00A35F1E" w14:paraId="349034F3" w14:textId="77777777" w:rsidTr="0066775D">
        <w:tc>
          <w:tcPr>
            <w:tcW w:w="0" w:type="auto"/>
            <w:vMerge w:val="restart"/>
            <w:tcBorders>
              <w:top w:val="single" w:sz="6" w:space="0" w:color="auto"/>
              <w:left w:val="single" w:sz="6" w:space="0" w:color="auto"/>
              <w:right w:val="single" w:sz="6" w:space="0" w:color="auto"/>
            </w:tcBorders>
            <w:vAlign w:val="center"/>
            <w:hideMark/>
          </w:tcPr>
          <w:p w14:paraId="4C083279"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3.</w:t>
            </w:r>
          </w:p>
        </w:tc>
        <w:tc>
          <w:tcPr>
            <w:tcW w:w="0" w:type="auto"/>
            <w:vMerge w:val="restart"/>
            <w:tcBorders>
              <w:top w:val="single" w:sz="6" w:space="0" w:color="auto"/>
              <w:left w:val="single" w:sz="6" w:space="0" w:color="auto"/>
              <w:right w:val="single" w:sz="6" w:space="0" w:color="auto"/>
            </w:tcBorders>
            <w:vAlign w:val="center"/>
            <w:hideMark/>
          </w:tcPr>
          <w:p w14:paraId="718521AA"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Implicarea ecologică</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1B695FE3"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măsura  în care realizarea și exploatarea construcției intervine în perturbarea mediului construit:  p(i)= 0</w:t>
            </w:r>
          </w:p>
        </w:tc>
      </w:tr>
      <w:tr w:rsidR="00A35F1E" w:rsidRPr="00A35F1E" w14:paraId="6E2816EE" w14:textId="77777777" w:rsidTr="0066775D">
        <w:tc>
          <w:tcPr>
            <w:tcW w:w="0" w:type="auto"/>
            <w:vMerge/>
            <w:tcBorders>
              <w:left w:val="single" w:sz="6" w:space="0" w:color="auto"/>
              <w:right w:val="single" w:sz="6" w:space="0" w:color="auto"/>
            </w:tcBorders>
            <w:vAlign w:val="center"/>
          </w:tcPr>
          <w:p w14:paraId="1B4C0B92"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4F64A9D8"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63D49A16"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gradul de influență nefavorabil asupra mediului natural și construit: p(ii)= 0</w:t>
            </w:r>
          </w:p>
        </w:tc>
      </w:tr>
      <w:tr w:rsidR="00A35F1E" w:rsidRPr="00A35F1E" w14:paraId="1AC931F3" w14:textId="77777777" w:rsidTr="0066775D">
        <w:tc>
          <w:tcPr>
            <w:tcW w:w="0" w:type="auto"/>
            <w:vMerge/>
            <w:tcBorders>
              <w:left w:val="single" w:sz="6" w:space="0" w:color="auto"/>
              <w:bottom w:val="single" w:sz="6" w:space="0" w:color="auto"/>
              <w:right w:val="single" w:sz="6" w:space="0" w:color="auto"/>
            </w:tcBorders>
            <w:vAlign w:val="center"/>
          </w:tcPr>
          <w:p w14:paraId="1304999B"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32858D93"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48951811"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rolul activ în protejarea/refacerea mediului natural și construit: p(iii)= 0</w:t>
            </w:r>
          </w:p>
        </w:tc>
      </w:tr>
      <w:tr w:rsidR="00A35F1E" w:rsidRPr="00A35F1E" w14:paraId="6F39341D" w14:textId="77777777" w:rsidTr="0066775D">
        <w:tc>
          <w:tcPr>
            <w:tcW w:w="0" w:type="auto"/>
            <w:vMerge w:val="restart"/>
            <w:tcBorders>
              <w:top w:val="single" w:sz="6" w:space="0" w:color="auto"/>
              <w:left w:val="single" w:sz="6" w:space="0" w:color="auto"/>
              <w:right w:val="single" w:sz="6" w:space="0" w:color="auto"/>
            </w:tcBorders>
            <w:vAlign w:val="center"/>
            <w:hideMark/>
          </w:tcPr>
          <w:p w14:paraId="338DEEBA"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4.</w:t>
            </w:r>
          </w:p>
        </w:tc>
        <w:tc>
          <w:tcPr>
            <w:tcW w:w="0" w:type="auto"/>
            <w:vMerge w:val="restart"/>
            <w:tcBorders>
              <w:top w:val="single" w:sz="6" w:space="0" w:color="auto"/>
              <w:left w:val="single" w:sz="6" w:space="0" w:color="auto"/>
              <w:right w:val="single" w:sz="6" w:space="0" w:color="auto"/>
            </w:tcBorders>
            <w:vAlign w:val="center"/>
            <w:hideMark/>
          </w:tcPr>
          <w:p w14:paraId="670C18E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Necesitatea luării în considerare a duratei de utilizare (existenta)</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5625479D"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durata de utilizare preconizată:p(i)= 1</w:t>
            </w:r>
          </w:p>
        </w:tc>
      </w:tr>
      <w:tr w:rsidR="00A35F1E" w:rsidRPr="00A35F1E" w14:paraId="33C4D6A1" w14:textId="77777777" w:rsidTr="0066775D">
        <w:tc>
          <w:tcPr>
            <w:tcW w:w="0" w:type="auto"/>
            <w:vMerge/>
            <w:tcBorders>
              <w:left w:val="single" w:sz="6" w:space="0" w:color="auto"/>
              <w:right w:val="single" w:sz="6" w:space="0" w:color="auto"/>
            </w:tcBorders>
            <w:vAlign w:val="center"/>
          </w:tcPr>
          <w:p w14:paraId="009133D3"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5D7DDFB8"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40FC8D48"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măsura în care performanțele alcătuirilor constructive depind de cunoașterea evoluției acțiunilor (solicitărilor) pe durata de utilizare:p(ii)= 1</w:t>
            </w:r>
          </w:p>
        </w:tc>
      </w:tr>
      <w:tr w:rsidR="00A35F1E" w:rsidRPr="00A35F1E" w14:paraId="6CEFD184" w14:textId="77777777" w:rsidTr="0066775D">
        <w:tc>
          <w:tcPr>
            <w:tcW w:w="0" w:type="auto"/>
            <w:vMerge/>
            <w:tcBorders>
              <w:left w:val="single" w:sz="6" w:space="0" w:color="auto"/>
              <w:bottom w:val="single" w:sz="6" w:space="0" w:color="auto"/>
              <w:right w:val="single" w:sz="6" w:space="0" w:color="auto"/>
            </w:tcBorders>
            <w:vAlign w:val="center"/>
          </w:tcPr>
          <w:p w14:paraId="216A9F4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126E2B63"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27832359"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măsura în care performanțele funcționale depind de evoluția cerințelor pe durata de utilizare:p(iii)= 0</w:t>
            </w:r>
          </w:p>
        </w:tc>
      </w:tr>
      <w:tr w:rsidR="00A35F1E" w:rsidRPr="00A35F1E" w14:paraId="78FC10FA" w14:textId="77777777" w:rsidTr="0066775D">
        <w:tc>
          <w:tcPr>
            <w:tcW w:w="0" w:type="auto"/>
            <w:vMerge w:val="restart"/>
            <w:tcBorders>
              <w:top w:val="single" w:sz="6" w:space="0" w:color="auto"/>
              <w:left w:val="single" w:sz="6" w:space="0" w:color="auto"/>
              <w:right w:val="single" w:sz="6" w:space="0" w:color="auto"/>
            </w:tcBorders>
            <w:vAlign w:val="center"/>
            <w:hideMark/>
          </w:tcPr>
          <w:p w14:paraId="47459A08"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5.</w:t>
            </w:r>
          </w:p>
        </w:tc>
        <w:tc>
          <w:tcPr>
            <w:tcW w:w="0" w:type="auto"/>
            <w:vMerge w:val="restart"/>
            <w:tcBorders>
              <w:top w:val="single" w:sz="6" w:space="0" w:color="auto"/>
              <w:left w:val="single" w:sz="6" w:space="0" w:color="auto"/>
              <w:right w:val="single" w:sz="6" w:space="0" w:color="auto"/>
            </w:tcBorders>
            <w:vAlign w:val="center"/>
            <w:hideMark/>
          </w:tcPr>
          <w:p w14:paraId="54330018"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Necesitatea adaptării la condițiile locale de teren și de mediu</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439774BB"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 xml:space="preserve">i) măsura în care asigurarea soluțiilor constructive, este dependentă de condițiile locale de teren și de mediu: </w:t>
            </w:r>
          </w:p>
          <w:p w14:paraId="246605DF"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p(i)= 1</w:t>
            </w:r>
          </w:p>
        </w:tc>
      </w:tr>
      <w:tr w:rsidR="00A35F1E" w:rsidRPr="00A35F1E" w14:paraId="2A9F7687" w14:textId="77777777" w:rsidTr="0066775D">
        <w:tc>
          <w:tcPr>
            <w:tcW w:w="0" w:type="auto"/>
            <w:vMerge/>
            <w:tcBorders>
              <w:left w:val="single" w:sz="6" w:space="0" w:color="auto"/>
              <w:right w:val="single" w:sz="6" w:space="0" w:color="auto"/>
            </w:tcBorders>
            <w:vAlign w:val="center"/>
          </w:tcPr>
          <w:p w14:paraId="79244645"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7FA8C437"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087C7BA1"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măsura în care condițiile locale de teren și de mediu evoluează defavorabil în timp: p(ii)= 0</w:t>
            </w:r>
          </w:p>
        </w:tc>
      </w:tr>
      <w:tr w:rsidR="00A35F1E" w:rsidRPr="00A35F1E" w14:paraId="5053F419" w14:textId="77777777" w:rsidTr="0066775D">
        <w:tc>
          <w:tcPr>
            <w:tcW w:w="0" w:type="auto"/>
            <w:vMerge/>
            <w:tcBorders>
              <w:left w:val="single" w:sz="6" w:space="0" w:color="auto"/>
              <w:bottom w:val="single" w:sz="6" w:space="0" w:color="auto"/>
              <w:right w:val="single" w:sz="6" w:space="0" w:color="auto"/>
            </w:tcBorders>
            <w:vAlign w:val="center"/>
          </w:tcPr>
          <w:p w14:paraId="4292E4DF"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186311F6"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2BB4C0C4"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măsura în care condițiile locale de teren și de mediu determină activități/măsuri deosebite pentru exploatarea construcției: p(iii)=  0</w:t>
            </w:r>
          </w:p>
        </w:tc>
      </w:tr>
      <w:tr w:rsidR="00A35F1E" w:rsidRPr="00A35F1E" w14:paraId="777E8779" w14:textId="77777777" w:rsidTr="0066775D">
        <w:tc>
          <w:tcPr>
            <w:tcW w:w="0" w:type="auto"/>
            <w:vMerge w:val="restart"/>
            <w:tcBorders>
              <w:top w:val="single" w:sz="6" w:space="0" w:color="auto"/>
              <w:left w:val="single" w:sz="6" w:space="0" w:color="auto"/>
              <w:right w:val="single" w:sz="6" w:space="0" w:color="auto"/>
            </w:tcBorders>
            <w:vAlign w:val="center"/>
            <w:hideMark/>
          </w:tcPr>
          <w:p w14:paraId="3FC83534"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6.</w:t>
            </w:r>
          </w:p>
        </w:tc>
        <w:tc>
          <w:tcPr>
            <w:tcW w:w="0" w:type="auto"/>
            <w:vMerge w:val="restart"/>
            <w:tcBorders>
              <w:top w:val="single" w:sz="6" w:space="0" w:color="auto"/>
              <w:left w:val="single" w:sz="6" w:space="0" w:color="auto"/>
              <w:right w:val="single" w:sz="6" w:space="0" w:color="auto"/>
            </w:tcBorders>
            <w:vAlign w:val="center"/>
            <w:hideMark/>
          </w:tcPr>
          <w:p w14:paraId="7EADE8B9"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Volumul de muncă și materiale necesare</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70C6036E"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ponderea volumului de muncă și de materiale înglobate: p(i)= 1</w:t>
            </w:r>
          </w:p>
        </w:tc>
      </w:tr>
      <w:tr w:rsidR="00A35F1E" w:rsidRPr="00A35F1E" w14:paraId="6DAFD684" w14:textId="77777777" w:rsidTr="0066775D">
        <w:tc>
          <w:tcPr>
            <w:tcW w:w="0" w:type="auto"/>
            <w:vMerge/>
            <w:tcBorders>
              <w:left w:val="single" w:sz="6" w:space="0" w:color="auto"/>
              <w:right w:val="single" w:sz="6" w:space="0" w:color="auto"/>
            </w:tcBorders>
          </w:tcPr>
          <w:p w14:paraId="4C20182E"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tcPr>
          <w:p w14:paraId="064C73DB" w14:textId="77777777" w:rsidR="0066775D" w:rsidRPr="00A35F1E" w:rsidRDefault="0066775D" w:rsidP="00355E30">
            <w:pPr>
              <w:widowControl w:val="0"/>
              <w:autoSpaceDE w:val="0"/>
              <w:autoSpaceDN w:val="0"/>
              <w:adjustRightInd w:val="0"/>
              <w:spacing w:line="276" w:lineRule="auto"/>
              <w:ind w:right="22"/>
              <w:jc w:val="right"/>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3E05558D"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volumul și complexitatea activităților necesare pentru menținerea performanțelor constructive pe durata de existență a acesteia:  p(ii)= 0</w:t>
            </w:r>
          </w:p>
        </w:tc>
      </w:tr>
      <w:tr w:rsidR="00A35F1E" w:rsidRPr="00A35F1E" w14:paraId="0DF32675" w14:textId="77777777" w:rsidTr="0066775D">
        <w:tc>
          <w:tcPr>
            <w:tcW w:w="0" w:type="auto"/>
            <w:vMerge/>
            <w:tcBorders>
              <w:left w:val="single" w:sz="6" w:space="0" w:color="auto"/>
              <w:bottom w:val="single" w:sz="6" w:space="0" w:color="auto"/>
              <w:right w:val="single" w:sz="6" w:space="0" w:color="auto"/>
            </w:tcBorders>
          </w:tcPr>
          <w:p w14:paraId="0DC56D0F"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tcPr>
          <w:p w14:paraId="69F58986"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0BA9D8E9"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activități deosebite în exploatarea construcției impuse de funcțiunile acesteia: p(iii)= 0</w:t>
            </w:r>
          </w:p>
        </w:tc>
      </w:tr>
    </w:tbl>
    <w:p w14:paraId="441718BE" w14:textId="77777777" w:rsidR="0066775D" w:rsidRPr="00A35F1E" w:rsidRDefault="0066775D" w:rsidP="00355E30">
      <w:pPr>
        <w:pStyle w:val="Standard"/>
        <w:spacing w:line="276" w:lineRule="auto"/>
        <w:ind w:right="22" w:firstLine="567"/>
        <w:jc w:val="both"/>
        <w:rPr>
          <w:rFonts w:ascii="HelveticaNowText Regular" w:eastAsia="TimesNewRomanPSMT" w:hAnsi="HelveticaNowText Regular" w:cs="HelveticaNowText Regular"/>
          <w:sz w:val="22"/>
          <w:szCs w:val="22"/>
          <w:lang w:val="ro-RO"/>
        </w:rPr>
      </w:pPr>
    </w:p>
    <w:p w14:paraId="451CFA61"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Având în vedere punctajul total obținut prin însumarea punctajului celor șase factori determinanți, prin compararea acestuia cu grupele de valori corespunzătoare categoriilor de importanță, rezultă:</w:t>
      </w:r>
    </w:p>
    <w:p w14:paraId="03BE2E6A" w14:textId="3E35AF6A" w:rsidR="0066775D" w:rsidRPr="008D3072" w:rsidRDefault="0066775D" w:rsidP="00355E30">
      <w:pPr>
        <w:spacing w:line="276" w:lineRule="auto"/>
        <w:ind w:right="22" w:firstLine="567"/>
        <w:jc w:val="both"/>
        <w:rPr>
          <w:rFonts w:ascii="HelveticaNowText Regular" w:hAnsi="HelveticaNowText Regular" w:cs="HelveticaNowText Regular"/>
          <w:i/>
          <w:sz w:val="22"/>
          <w:szCs w:val="22"/>
          <w:lang w:val="ro-RO"/>
        </w:rPr>
      </w:pPr>
      <w:r w:rsidRPr="00A35F1E">
        <w:rPr>
          <w:rFonts w:ascii="HelveticaNowText Regular" w:hAnsi="HelveticaNowText Regular" w:cs="HelveticaNowText Regular"/>
          <w:sz w:val="22"/>
          <w:szCs w:val="22"/>
          <w:lang w:val="ro-RO"/>
        </w:rPr>
        <w:t xml:space="preserve">Prin compararea punctajului total al factorilor determinanți, respectiv puncte, cu grupele de valori corespunzătoare categoriilor de importanță (stabilite în tabelul 3 din metodologie), rezultă că </w:t>
      </w:r>
      <w:r w:rsidRPr="008D3072">
        <w:rPr>
          <w:rFonts w:ascii="HelveticaNowText Regular" w:hAnsi="HelveticaNowText Regular" w:cs="HelveticaNowText Regular"/>
          <w:sz w:val="22"/>
          <w:szCs w:val="22"/>
          <w:lang w:val="ro-RO"/>
        </w:rPr>
        <w:t xml:space="preserve">valoarea este de </w:t>
      </w:r>
      <w:r w:rsidR="008D3072" w:rsidRPr="008D3072">
        <w:rPr>
          <w:rFonts w:ascii="HelveticaNowText Regular" w:hAnsi="HelveticaNowText Regular" w:cs="HelveticaNowText Regular"/>
          <w:sz w:val="22"/>
          <w:szCs w:val="22"/>
          <w:lang w:val="ro-RO"/>
        </w:rPr>
        <w:t>8</w:t>
      </w:r>
      <w:r w:rsidRPr="008D3072">
        <w:rPr>
          <w:rFonts w:ascii="HelveticaNowText Regular" w:hAnsi="HelveticaNowText Regular" w:cs="HelveticaNowText Regular"/>
          <w:sz w:val="22"/>
          <w:szCs w:val="22"/>
          <w:lang w:val="ro-RO"/>
        </w:rPr>
        <w:t xml:space="preserve"> puncte, deci </w:t>
      </w:r>
      <w:r w:rsidRPr="008D3072">
        <w:rPr>
          <w:rFonts w:ascii="HelveticaNowText Regular" w:hAnsi="HelveticaNowText Regular" w:cs="HelveticaNowText Regular"/>
          <w:i/>
          <w:sz w:val="22"/>
          <w:szCs w:val="22"/>
          <w:lang w:val="ro-RO"/>
        </w:rPr>
        <w:t xml:space="preserve">lucrarea se încadrează în </w:t>
      </w:r>
      <w:r w:rsidRPr="008D3072">
        <w:rPr>
          <w:rFonts w:ascii="HelveticaNowText Regular" w:hAnsi="HelveticaNowText Regular" w:cs="HelveticaNowText Regular"/>
          <w:b/>
          <w:i/>
          <w:sz w:val="22"/>
          <w:szCs w:val="22"/>
          <w:lang w:val="ro-RO"/>
        </w:rPr>
        <w:t>categoria de importanță “</w:t>
      </w:r>
      <w:r w:rsidR="008D3072" w:rsidRPr="008D3072">
        <w:rPr>
          <w:rFonts w:ascii="HelveticaNowText Regular" w:hAnsi="HelveticaNowText Regular" w:cs="HelveticaNowText Regular"/>
          <w:b/>
          <w:i/>
          <w:sz w:val="22"/>
          <w:szCs w:val="22"/>
          <w:lang w:val="ro-RO"/>
        </w:rPr>
        <w:t>C</w:t>
      </w:r>
      <w:r w:rsidRPr="008D3072">
        <w:rPr>
          <w:rFonts w:ascii="HelveticaNowText Regular" w:hAnsi="HelveticaNowText Regular" w:cs="HelveticaNowText Regular"/>
          <w:i/>
          <w:sz w:val="22"/>
          <w:szCs w:val="22"/>
          <w:lang w:val="ro-RO"/>
        </w:rPr>
        <w:t xml:space="preserve">“- construcție de importanță </w:t>
      </w:r>
      <w:r w:rsidR="008D3072" w:rsidRPr="008D3072">
        <w:rPr>
          <w:rFonts w:ascii="HelveticaNowText Regular" w:hAnsi="HelveticaNowText Regular" w:cs="HelveticaNowText Regular"/>
          <w:i/>
          <w:sz w:val="22"/>
          <w:szCs w:val="22"/>
          <w:lang w:val="ro-RO"/>
        </w:rPr>
        <w:t>normala</w:t>
      </w:r>
      <w:r w:rsidRPr="008D3072">
        <w:rPr>
          <w:rFonts w:ascii="HelveticaNowText Regular" w:hAnsi="HelveticaNowText Regular" w:cs="HelveticaNowText Regular"/>
          <w:i/>
          <w:sz w:val="22"/>
          <w:szCs w:val="22"/>
          <w:lang w:val="ro-RO"/>
        </w:rPr>
        <w:t>.</w:t>
      </w:r>
    </w:p>
    <w:p w14:paraId="32073D73" w14:textId="77777777" w:rsidR="0066775D" w:rsidRPr="008D3072" w:rsidRDefault="0066775D" w:rsidP="00355E30">
      <w:pPr>
        <w:spacing w:line="276" w:lineRule="auto"/>
        <w:ind w:right="22" w:firstLine="567"/>
        <w:jc w:val="both"/>
        <w:rPr>
          <w:rFonts w:ascii="HelveticaNowText Regular" w:hAnsi="HelveticaNowText Regular" w:cs="HelveticaNowText Regular"/>
          <w:i/>
          <w:sz w:val="22"/>
          <w:szCs w:val="22"/>
          <w:lang w:val="ro-RO"/>
        </w:rPr>
      </w:pPr>
    </w:p>
    <w:p w14:paraId="5ACD2D4E" w14:textId="62F75AE9" w:rsidR="0066775D" w:rsidRPr="008D3072" w:rsidRDefault="0066775D" w:rsidP="00355E30">
      <w:pPr>
        <w:spacing w:line="276" w:lineRule="auto"/>
        <w:ind w:right="22" w:firstLine="567"/>
        <w:jc w:val="both"/>
        <w:rPr>
          <w:rFonts w:ascii="HelveticaNowText Regular" w:hAnsi="HelveticaNowText Regular" w:cs="HelveticaNowText Regular"/>
          <w:i/>
          <w:sz w:val="22"/>
          <w:szCs w:val="22"/>
          <w:lang w:val="ro-RO"/>
        </w:rPr>
      </w:pPr>
      <w:r w:rsidRPr="008D3072">
        <w:rPr>
          <w:rFonts w:ascii="HelveticaNowText Regular" w:hAnsi="HelveticaNowText Regular" w:cs="HelveticaNowText Regular"/>
          <w:sz w:val="22"/>
          <w:szCs w:val="22"/>
          <w:lang w:val="ro-RO"/>
        </w:rPr>
        <w:t xml:space="preserve">Conform prevederilor P 100-1/2013 și ținând cont și de categoria de importanță redusă stabilită mai sus, </w:t>
      </w:r>
      <w:r w:rsidRPr="008D3072">
        <w:rPr>
          <w:rFonts w:ascii="HelveticaNowText Regular" w:hAnsi="HelveticaNowText Regular" w:cs="HelveticaNowText Regular"/>
          <w:i/>
          <w:sz w:val="22"/>
          <w:szCs w:val="22"/>
          <w:lang w:val="ro-RO"/>
        </w:rPr>
        <w:t xml:space="preserve">lucrarea se încadrează în </w:t>
      </w:r>
      <w:r w:rsidRPr="008D3072">
        <w:rPr>
          <w:rFonts w:ascii="HelveticaNowText Regular" w:hAnsi="HelveticaNowText Regular" w:cs="HelveticaNowText Regular"/>
          <w:b/>
          <w:i/>
          <w:sz w:val="22"/>
          <w:szCs w:val="22"/>
          <w:lang w:val="ro-RO"/>
        </w:rPr>
        <w:t>clasa de importanță I</w:t>
      </w:r>
      <w:r w:rsidR="008D3072" w:rsidRPr="008D3072">
        <w:rPr>
          <w:rFonts w:ascii="HelveticaNowText Regular" w:hAnsi="HelveticaNowText Regular" w:cs="HelveticaNowText Regular"/>
          <w:b/>
          <w:i/>
          <w:sz w:val="22"/>
          <w:szCs w:val="22"/>
          <w:lang w:val="ro-RO"/>
        </w:rPr>
        <w:t>II</w:t>
      </w:r>
      <w:r w:rsidRPr="008D3072">
        <w:rPr>
          <w:rFonts w:ascii="HelveticaNowText Regular" w:hAnsi="HelveticaNowText Regular" w:cs="HelveticaNowText Regular"/>
          <w:i/>
          <w:sz w:val="22"/>
          <w:szCs w:val="22"/>
          <w:lang w:val="ro-RO"/>
        </w:rPr>
        <w:t xml:space="preserve"> corespunzătoare construcțiilor de importanță </w:t>
      </w:r>
      <w:r w:rsidR="008D3072" w:rsidRPr="008D3072">
        <w:rPr>
          <w:rFonts w:ascii="HelveticaNowText Regular" w:hAnsi="HelveticaNowText Regular" w:cs="HelveticaNowText Regular"/>
          <w:i/>
          <w:sz w:val="22"/>
          <w:szCs w:val="22"/>
          <w:lang w:val="ro-RO"/>
        </w:rPr>
        <w:t xml:space="preserve"> normala</w:t>
      </w:r>
      <w:r w:rsidRPr="008D3072">
        <w:rPr>
          <w:rFonts w:ascii="HelveticaNowText Regular" w:hAnsi="HelveticaNowText Regular" w:cs="HelveticaNowText Regular"/>
          <w:i/>
          <w:sz w:val="22"/>
          <w:szCs w:val="22"/>
          <w:lang w:val="ro-RO"/>
        </w:rPr>
        <w:t>.</w:t>
      </w:r>
    </w:p>
    <w:p w14:paraId="0C5002F3" w14:textId="77777777" w:rsidR="0066775D" w:rsidRPr="008D3072" w:rsidRDefault="0066775D" w:rsidP="00355E30">
      <w:pPr>
        <w:tabs>
          <w:tab w:val="left" w:pos="5580"/>
        </w:tabs>
        <w:spacing w:line="276" w:lineRule="auto"/>
        <w:ind w:left="720" w:right="22"/>
        <w:jc w:val="both"/>
        <w:rPr>
          <w:rFonts w:ascii="HelveticaNowText Regular" w:hAnsi="HelveticaNowText Regular" w:cs="HelveticaNowText Regular"/>
          <w:b/>
          <w:sz w:val="22"/>
          <w:szCs w:val="22"/>
          <w:lang w:val="ro-RO"/>
        </w:rPr>
      </w:pPr>
    </w:p>
    <w:p w14:paraId="748DD02F" w14:textId="107B8795" w:rsidR="0066775D" w:rsidRPr="008D3072"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8D3072">
        <w:rPr>
          <w:rFonts w:ascii="HelveticaNowText Regular" w:hAnsi="HelveticaNowText Regular" w:cs="HelveticaNowText Regular"/>
          <w:sz w:val="22"/>
          <w:szCs w:val="22"/>
          <w:lang w:val="ro-RO"/>
        </w:rPr>
        <w:t xml:space="preserve">Conform Ordinului M.L.P.A.T. nr. 77/N/28.10.1996, </w:t>
      </w:r>
      <w:r w:rsidR="008D3072" w:rsidRPr="008D3072">
        <w:rPr>
          <w:rFonts w:ascii="HelveticaNowText Regular" w:hAnsi="HelveticaNowText Regular" w:cs="HelveticaNowText Regular"/>
          <w:sz w:val="22"/>
          <w:szCs w:val="22"/>
          <w:lang w:val="ro-RO"/>
        </w:rPr>
        <w:t>prin excepție de la clădirile ce se încadrează în categoria de importanță C (normala), clădirile de locuit cu peste P+1 etaje și clădirile de turim se verifică la toate cerințele (A, B, C, D, E, F)</w:t>
      </w:r>
    </w:p>
    <w:p w14:paraId="7F7885D8" w14:textId="77777777" w:rsidR="00BD3184" w:rsidRPr="008D3072" w:rsidRDefault="00BD3184" w:rsidP="00355E30">
      <w:pPr>
        <w:tabs>
          <w:tab w:val="left" w:pos="3645"/>
        </w:tabs>
        <w:spacing w:line="276" w:lineRule="auto"/>
        <w:ind w:right="22"/>
        <w:rPr>
          <w:rFonts w:ascii="HelveticaNowText Regular" w:hAnsi="HelveticaNowText Regular" w:cs="HelveticaNowText Regular"/>
          <w:b/>
          <w:sz w:val="22"/>
          <w:szCs w:val="22"/>
          <w:lang w:val="ro-RO"/>
        </w:rPr>
      </w:pPr>
    </w:p>
    <w:tbl>
      <w:tblPr>
        <w:tblW w:w="0" w:type="auto"/>
        <w:tblLook w:val="04A0" w:firstRow="1" w:lastRow="0" w:firstColumn="1" w:lastColumn="0" w:noHBand="0" w:noVBand="1"/>
      </w:tblPr>
      <w:tblGrid>
        <w:gridCol w:w="4689"/>
        <w:gridCol w:w="4690"/>
      </w:tblGrid>
      <w:tr w:rsidR="008D3072" w:rsidRPr="008D3072" w14:paraId="1B646BC2" w14:textId="77777777" w:rsidTr="00CC774D">
        <w:tc>
          <w:tcPr>
            <w:tcW w:w="4689" w:type="dxa"/>
            <w:shd w:val="clear" w:color="auto" w:fill="auto"/>
          </w:tcPr>
          <w:p w14:paraId="4DB3A987" w14:textId="77777777" w:rsidR="002F25AC" w:rsidRPr="008D3072" w:rsidRDefault="002F25AC" w:rsidP="00355E30">
            <w:pPr>
              <w:spacing w:line="276" w:lineRule="auto"/>
              <w:jc w:val="center"/>
              <w:rPr>
                <w:rFonts w:ascii="HelveticaNowText Regular" w:hAnsi="HelveticaNowText Regular" w:cs="HelveticaNowText Regular"/>
                <w:noProof/>
                <w:sz w:val="22"/>
                <w:szCs w:val="22"/>
                <w:lang w:val="ro-RO"/>
              </w:rPr>
            </w:pPr>
            <w:bookmarkStart w:id="40" w:name="_Hlk93425460"/>
            <w:r w:rsidRPr="008D3072">
              <w:rPr>
                <w:rFonts w:ascii="HelveticaNowText Regular" w:hAnsi="HelveticaNowText Regular" w:cs="HelveticaNowText Regular"/>
                <w:noProof/>
                <w:sz w:val="22"/>
                <w:szCs w:val="22"/>
                <w:lang w:val="ro-RO"/>
              </w:rPr>
              <w:t>INTOCMIT,</w:t>
            </w:r>
          </w:p>
        </w:tc>
        <w:tc>
          <w:tcPr>
            <w:tcW w:w="4690" w:type="dxa"/>
            <w:shd w:val="clear" w:color="auto" w:fill="auto"/>
          </w:tcPr>
          <w:p w14:paraId="007B75D7" w14:textId="77777777" w:rsidR="002F25AC" w:rsidRPr="008D3072" w:rsidRDefault="002F25AC" w:rsidP="00355E30">
            <w:pPr>
              <w:spacing w:line="276" w:lineRule="auto"/>
              <w:jc w:val="center"/>
              <w:rPr>
                <w:rFonts w:ascii="HelveticaNowText Regular" w:hAnsi="HelveticaNowText Regular" w:cs="HelveticaNowText Regular"/>
                <w:noProof/>
                <w:sz w:val="22"/>
                <w:szCs w:val="22"/>
                <w:lang w:val="ro-RO"/>
              </w:rPr>
            </w:pPr>
            <w:r w:rsidRPr="008D3072">
              <w:rPr>
                <w:rFonts w:ascii="HelveticaNowText Regular" w:hAnsi="HelveticaNowText Regular" w:cs="HelveticaNowText Regular"/>
                <w:noProof/>
                <w:sz w:val="22"/>
                <w:szCs w:val="22"/>
                <w:lang w:val="ro-RO"/>
              </w:rPr>
              <w:t>SEF PROIECT,</w:t>
            </w:r>
          </w:p>
        </w:tc>
      </w:tr>
      <w:tr w:rsidR="002E46CD" w:rsidRPr="008D3072" w14:paraId="2C388C78" w14:textId="77777777" w:rsidTr="00CC774D">
        <w:tc>
          <w:tcPr>
            <w:tcW w:w="4689" w:type="dxa"/>
            <w:shd w:val="clear" w:color="auto" w:fill="auto"/>
          </w:tcPr>
          <w:p w14:paraId="7686C339" w14:textId="4853426A" w:rsidR="002F25AC" w:rsidRPr="008D3072" w:rsidRDefault="00C87E4E" w:rsidP="00355E30">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sz w:val="22"/>
                <w:szCs w:val="22"/>
                <w:lang w:val="ro-RO"/>
              </w:rPr>
              <w:t>Arh. GRIGORAȘ Alina</w:t>
            </w:r>
          </w:p>
        </w:tc>
        <w:tc>
          <w:tcPr>
            <w:tcW w:w="4690" w:type="dxa"/>
            <w:shd w:val="clear" w:color="auto" w:fill="auto"/>
          </w:tcPr>
          <w:p w14:paraId="2AFC4D91" w14:textId="7141ACB6" w:rsidR="002F25AC" w:rsidRPr="008D3072" w:rsidRDefault="00EA7237" w:rsidP="00355E30">
            <w:pPr>
              <w:spacing w:line="276" w:lineRule="auto"/>
              <w:jc w:val="center"/>
              <w:rPr>
                <w:rFonts w:ascii="HelveticaNowText Regular" w:hAnsi="HelveticaNowText Regular" w:cs="HelveticaNowText Regular"/>
                <w:noProof/>
                <w:sz w:val="22"/>
                <w:szCs w:val="22"/>
                <w:lang w:val="ro-RO"/>
              </w:rPr>
            </w:pPr>
            <w:r w:rsidRPr="008D3072">
              <w:rPr>
                <w:rFonts w:ascii="HelveticaNowText Regular" w:hAnsi="HelveticaNowText Regular" w:cs="HelveticaNowText Regular"/>
                <w:sz w:val="22"/>
                <w:szCs w:val="22"/>
              </w:rPr>
              <w:t xml:space="preserve">Arh. </w:t>
            </w:r>
            <w:r w:rsidR="006E351F" w:rsidRPr="008D3072">
              <w:rPr>
                <w:rFonts w:ascii="HelveticaNowText Regular" w:hAnsi="HelveticaNowText Regular" w:cs="HelveticaNowText Regular"/>
                <w:sz w:val="22"/>
                <w:szCs w:val="22"/>
              </w:rPr>
              <w:t>POPOVICI</w:t>
            </w:r>
            <w:r w:rsidRPr="008D3072">
              <w:rPr>
                <w:rFonts w:ascii="HelveticaNowText Regular" w:hAnsi="HelveticaNowText Regular" w:cs="HelveticaNowText Regular"/>
                <w:sz w:val="22"/>
                <w:szCs w:val="22"/>
              </w:rPr>
              <w:t xml:space="preserve"> </w:t>
            </w:r>
            <w:r w:rsidR="006E351F" w:rsidRPr="008D3072">
              <w:rPr>
                <w:rFonts w:ascii="HelveticaNowText Regular" w:hAnsi="HelveticaNowText Regular" w:cs="HelveticaNowText Regular"/>
                <w:sz w:val="22"/>
                <w:szCs w:val="22"/>
              </w:rPr>
              <w:t>Călin</w:t>
            </w:r>
          </w:p>
        </w:tc>
      </w:tr>
      <w:bookmarkEnd w:id="40"/>
    </w:tbl>
    <w:p w14:paraId="10719470" w14:textId="77777777" w:rsidR="00B95AC3" w:rsidRPr="008D3072" w:rsidRDefault="00B95AC3" w:rsidP="00355E30">
      <w:pPr>
        <w:spacing w:line="276" w:lineRule="auto"/>
        <w:ind w:right="22"/>
        <w:rPr>
          <w:rFonts w:ascii="HelveticaNowText Regular" w:hAnsi="HelveticaNowText Regular" w:cs="HelveticaNowText Regular"/>
          <w:sz w:val="22"/>
          <w:szCs w:val="22"/>
          <w:lang w:val="ro-RO"/>
        </w:rPr>
      </w:pPr>
    </w:p>
    <w:p w14:paraId="7058530B" w14:textId="77777777" w:rsidR="00F263A5" w:rsidRPr="008D3072" w:rsidRDefault="00F263A5" w:rsidP="00355E30">
      <w:pPr>
        <w:spacing w:line="276" w:lineRule="auto"/>
        <w:ind w:right="22"/>
        <w:rPr>
          <w:rFonts w:ascii="HelveticaNowText Regular" w:hAnsi="HelveticaNowText Regular" w:cs="HelveticaNowText Regular"/>
          <w:sz w:val="22"/>
          <w:szCs w:val="22"/>
          <w:lang w:val="ro-RO"/>
        </w:rPr>
      </w:pPr>
    </w:p>
    <w:p w14:paraId="0776BC58" w14:textId="43E8E70E" w:rsidR="00F263A5" w:rsidRPr="008D3072" w:rsidRDefault="00F263A5" w:rsidP="00355E30">
      <w:pPr>
        <w:spacing w:line="276" w:lineRule="auto"/>
        <w:ind w:right="22"/>
        <w:rPr>
          <w:rFonts w:ascii="HelveticaNowText Regular" w:hAnsi="HelveticaNowText Regular" w:cs="HelveticaNowText Regular"/>
          <w:sz w:val="22"/>
          <w:szCs w:val="22"/>
          <w:lang w:val="ro-RO"/>
        </w:rPr>
      </w:pPr>
    </w:p>
    <w:p w14:paraId="58F4D320" w14:textId="77777777" w:rsidR="00EA7237" w:rsidRPr="008D3072" w:rsidRDefault="00EA7237" w:rsidP="00355E30">
      <w:pPr>
        <w:spacing w:line="276" w:lineRule="auto"/>
        <w:ind w:right="22"/>
        <w:rPr>
          <w:rFonts w:ascii="HelveticaNowText Regular" w:hAnsi="HelveticaNowText Regular" w:cs="HelveticaNowText Regular"/>
          <w:sz w:val="22"/>
          <w:szCs w:val="22"/>
          <w:lang w:val="ro-RO"/>
        </w:rPr>
      </w:pPr>
    </w:p>
    <w:p w14:paraId="71242C72" w14:textId="77777777" w:rsidR="00F263A5" w:rsidRPr="008D3072" w:rsidRDefault="00F263A5" w:rsidP="00355E30">
      <w:pPr>
        <w:spacing w:line="276" w:lineRule="auto"/>
        <w:ind w:right="22"/>
        <w:rPr>
          <w:rFonts w:ascii="HelveticaNowText Regular" w:hAnsi="HelveticaNowText Regular" w:cs="HelveticaNowText Regular"/>
          <w:sz w:val="22"/>
          <w:szCs w:val="22"/>
          <w:lang w:val="ro-RO"/>
        </w:rPr>
      </w:pPr>
    </w:p>
    <w:p w14:paraId="13C9FF43"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47526BE8"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40027075"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38A115CA"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16CDC5B2"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6F25F2EF" w14:textId="77777777" w:rsidR="00B95AC3" w:rsidRPr="00FF5FC6" w:rsidRDefault="00B95AC3" w:rsidP="00355E30">
      <w:pPr>
        <w:spacing w:line="276" w:lineRule="auto"/>
        <w:ind w:right="22"/>
        <w:rPr>
          <w:rFonts w:ascii="HelveticaNowText Regular" w:hAnsi="HelveticaNowText Regular" w:cs="HelveticaNowText Regular"/>
          <w:color w:val="FF0000"/>
          <w:sz w:val="22"/>
          <w:szCs w:val="22"/>
          <w:lang w:val="ro-RO"/>
        </w:rPr>
      </w:pPr>
    </w:p>
    <w:p w14:paraId="1DE5C0A6" w14:textId="77777777" w:rsidR="00CA5C1B" w:rsidRPr="00FF5FC6" w:rsidRDefault="00CA5C1B" w:rsidP="00355E30">
      <w:pPr>
        <w:spacing w:line="276" w:lineRule="auto"/>
        <w:ind w:left="1500" w:right="22"/>
        <w:rPr>
          <w:rFonts w:ascii="HelveticaNowText Regular" w:hAnsi="HelveticaNowText Regular" w:cs="HelveticaNowText Regular"/>
          <w:color w:val="FF0000"/>
          <w:sz w:val="22"/>
          <w:szCs w:val="22"/>
          <w:lang w:val="ro-RO"/>
        </w:rPr>
      </w:pPr>
    </w:p>
    <w:p w14:paraId="155C5384" w14:textId="77777777" w:rsidR="00EA7237" w:rsidRPr="00FF5FC6" w:rsidRDefault="00EA7237" w:rsidP="00355E30">
      <w:pPr>
        <w:spacing w:line="276" w:lineRule="auto"/>
        <w:rPr>
          <w:rFonts w:ascii="HelveticaNowText Regular" w:hAnsi="HelveticaNowText Regular" w:cs="HelveticaNowText Regular"/>
          <w:b/>
          <w:color w:val="FF0000"/>
          <w:sz w:val="40"/>
          <w:szCs w:val="40"/>
          <w:lang w:val="ro-RO"/>
        </w:rPr>
      </w:pPr>
      <w:r w:rsidRPr="00FF5FC6">
        <w:rPr>
          <w:rFonts w:ascii="HelveticaNowText Regular" w:hAnsi="HelveticaNowText Regular" w:cs="HelveticaNowText Regular"/>
          <w:b/>
          <w:color w:val="FF0000"/>
          <w:sz w:val="40"/>
          <w:szCs w:val="40"/>
          <w:lang w:val="ro-RO"/>
        </w:rPr>
        <w:br w:type="page"/>
      </w:r>
    </w:p>
    <w:p w14:paraId="5B47AB0B" w14:textId="03972602"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5899BC4B" w14:textId="1CD97179"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5CE2FBD5" w14:textId="0AE40228"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683381F5" w14:textId="1B0D9482"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73070668" w14:textId="6F8DB30C"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2A1AC986" w14:textId="60B1DE63" w:rsidR="00EA7237" w:rsidRPr="008D3072" w:rsidRDefault="00EA7237" w:rsidP="00355E30">
      <w:pPr>
        <w:spacing w:line="276" w:lineRule="auto"/>
        <w:ind w:right="22"/>
        <w:rPr>
          <w:rFonts w:ascii="HelveticaNowText Regular" w:hAnsi="HelveticaNowText Regular" w:cs="HelveticaNowText Regular"/>
          <w:b/>
          <w:sz w:val="40"/>
          <w:szCs w:val="40"/>
          <w:lang w:val="ro-RO"/>
        </w:rPr>
      </w:pPr>
    </w:p>
    <w:p w14:paraId="10758C05" w14:textId="08896360" w:rsidR="00EA7237" w:rsidRPr="008D3072" w:rsidRDefault="00EA7237" w:rsidP="00355E30">
      <w:pPr>
        <w:spacing w:line="276" w:lineRule="auto"/>
        <w:ind w:right="22"/>
        <w:rPr>
          <w:rFonts w:ascii="HelveticaNowText Regular" w:hAnsi="HelveticaNowText Regular" w:cs="HelveticaNowText Regular"/>
          <w:b/>
          <w:sz w:val="40"/>
          <w:szCs w:val="40"/>
          <w:lang w:val="ro-RO"/>
        </w:rPr>
      </w:pPr>
    </w:p>
    <w:p w14:paraId="19B61F43" w14:textId="7ADA0874" w:rsidR="00EA7237" w:rsidRPr="008D3072" w:rsidRDefault="00EA7237" w:rsidP="00355E30">
      <w:pPr>
        <w:spacing w:line="276" w:lineRule="auto"/>
        <w:ind w:right="22"/>
        <w:rPr>
          <w:rFonts w:ascii="HelveticaNowText Regular" w:hAnsi="HelveticaNowText Regular" w:cs="HelveticaNowText Regular"/>
          <w:b/>
          <w:sz w:val="40"/>
          <w:szCs w:val="40"/>
          <w:lang w:val="ro-RO"/>
        </w:rPr>
      </w:pPr>
    </w:p>
    <w:p w14:paraId="19835669" w14:textId="77777777" w:rsidR="00EA7237" w:rsidRPr="008D3072" w:rsidRDefault="00EA7237" w:rsidP="00355E30">
      <w:pPr>
        <w:spacing w:line="276" w:lineRule="auto"/>
        <w:ind w:right="22"/>
        <w:rPr>
          <w:rFonts w:ascii="HelveticaNowText Regular" w:hAnsi="HelveticaNowText Regular" w:cs="HelveticaNowText Regular"/>
          <w:b/>
          <w:sz w:val="40"/>
          <w:szCs w:val="40"/>
          <w:lang w:val="ro-RO"/>
        </w:rPr>
      </w:pPr>
    </w:p>
    <w:p w14:paraId="121C63AB" w14:textId="34708268" w:rsidR="00CA5C1B" w:rsidRPr="008D3072" w:rsidRDefault="00CA5C1B" w:rsidP="00355E30">
      <w:pPr>
        <w:numPr>
          <w:ilvl w:val="1"/>
          <w:numId w:val="4"/>
        </w:numPr>
        <w:spacing w:line="276" w:lineRule="auto"/>
        <w:ind w:right="22"/>
        <w:jc w:val="center"/>
        <w:rPr>
          <w:rFonts w:ascii="HelveticaNowText Regular" w:hAnsi="HelveticaNowText Regular" w:cs="HelveticaNowText Regular"/>
          <w:b/>
          <w:sz w:val="40"/>
          <w:szCs w:val="40"/>
          <w:lang w:val="ro-RO"/>
        </w:rPr>
      </w:pPr>
      <w:r w:rsidRPr="008D3072">
        <w:rPr>
          <w:rFonts w:ascii="HelveticaNowText Regular" w:hAnsi="HelveticaNowText Regular" w:cs="HelveticaNowText Regular"/>
          <w:b/>
          <w:sz w:val="40"/>
          <w:szCs w:val="40"/>
          <w:lang w:val="ro-RO"/>
        </w:rPr>
        <w:t>MEMORII PE SPECIALITATI</w:t>
      </w:r>
    </w:p>
    <w:p w14:paraId="662855E9" w14:textId="77777777" w:rsidR="00A773C4" w:rsidRPr="008D3072" w:rsidRDefault="00A773C4" w:rsidP="00355E30">
      <w:pPr>
        <w:spacing w:line="276" w:lineRule="auto"/>
        <w:ind w:right="22"/>
        <w:rPr>
          <w:rFonts w:ascii="HelveticaNowText Regular" w:hAnsi="HelveticaNowText Regular" w:cs="HelveticaNowText Regular"/>
          <w:b/>
          <w:sz w:val="22"/>
          <w:szCs w:val="22"/>
          <w:lang w:val="ro-RO"/>
        </w:rPr>
      </w:pPr>
    </w:p>
    <w:p w14:paraId="3474ADBA" w14:textId="77777777" w:rsidR="00AC7A48" w:rsidRPr="008D3072" w:rsidRDefault="00AC7A48" w:rsidP="00355E30">
      <w:pPr>
        <w:spacing w:line="276" w:lineRule="auto"/>
        <w:ind w:right="22"/>
        <w:rPr>
          <w:rFonts w:ascii="HelveticaNowText Regular" w:hAnsi="HelveticaNowText Regular" w:cs="HelveticaNowText Regular"/>
          <w:b/>
          <w:sz w:val="22"/>
          <w:szCs w:val="22"/>
          <w:lang w:val="ro-RO"/>
        </w:rPr>
      </w:pPr>
    </w:p>
    <w:p w14:paraId="7B39897D" w14:textId="77777777" w:rsidR="00AC7A48" w:rsidRPr="008D3072" w:rsidRDefault="00AC7A48" w:rsidP="00355E30">
      <w:pPr>
        <w:spacing w:line="276" w:lineRule="auto"/>
        <w:ind w:right="22"/>
        <w:rPr>
          <w:rFonts w:ascii="HelveticaNowText Regular" w:hAnsi="HelveticaNowText Regular" w:cs="HelveticaNowText Regular"/>
          <w:b/>
          <w:sz w:val="22"/>
          <w:szCs w:val="22"/>
          <w:lang w:val="ro-RO"/>
        </w:rPr>
      </w:pPr>
    </w:p>
    <w:p w14:paraId="695C8734" w14:textId="77777777" w:rsidR="00A773C4" w:rsidRPr="008D3072" w:rsidRDefault="00A773C4" w:rsidP="00355E30">
      <w:pPr>
        <w:pStyle w:val="ListParagraph"/>
        <w:numPr>
          <w:ilvl w:val="2"/>
          <w:numId w:val="16"/>
        </w:numPr>
        <w:spacing w:line="276" w:lineRule="auto"/>
        <w:ind w:right="22"/>
        <w:rPr>
          <w:rFonts w:ascii="HelveticaNowText Regular" w:hAnsi="HelveticaNowText Regular" w:cs="HelveticaNowText Regular"/>
          <w:bCs/>
          <w:sz w:val="40"/>
          <w:szCs w:val="40"/>
          <w:lang w:val="ro-RO"/>
        </w:rPr>
      </w:pPr>
      <w:r w:rsidRPr="008D3072">
        <w:rPr>
          <w:rFonts w:ascii="HelveticaNowText Regular" w:hAnsi="HelveticaNowText Regular" w:cs="HelveticaNowText Regular"/>
          <w:bCs/>
          <w:sz w:val="40"/>
          <w:szCs w:val="40"/>
          <w:lang w:val="ro-RO"/>
        </w:rPr>
        <w:t>MEMORIU DE ARHITECTURĂ</w:t>
      </w:r>
    </w:p>
    <w:p w14:paraId="1DBBCD67" w14:textId="77777777" w:rsidR="00A773C4" w:rsidRPr="008D3072" w:rsidRDefault="00A773C4" w:rsidP="00355E30">
      <w:pPr>
        <w:pStyle w:val="ListParagraph"/>
        <w:numPr>
          <w:ilvl w:val="2"/>
          <w:numId w:val="16"/>
        </w:numPr>
        <w:spacing w:line="276" w:lineRule="auto"/>
        <w:ind w:right="22"/>
        <w:rPr>
          <w:rFonts w:ascii="HelveticaNowText Regular" w:hAnsi="HelveticaNowText Regular" w:cs="HelveticaNowText Regular"/>
          <w:bCs/>
          <w:sz w:val="40"/>
          <w:szCs w:val="40"/>
          <w:lang w:val="ro-RO"/>
        </w:rPr>
      </w:pPr>
      <w:r w:rsidRPr="008D3072">
        <w:rPr>
          <w:rFonts w:ascii="HelveticaNowText Regular" w:hAnsi="HelveticaNowText Regular" w:cs="HelveticaNowText Regular"/>
          <w:bCs/>
          <w:sz w:val="40"/>
          <w:szCs w:val="40"/>
          <w:lang w:val="ro-RO"/>
        </w:rPr>
        <w:t>MEMORIU TEHNIC DE STRUCTURĂ</w:t>
      </w:r>
    </w:p>
    <w:p w14:paraId="48C3B764" w14:textId="77777777" w:rsidR="00A773C4" w:rsidRPr="008D3072" w:rsidRDefault="00A773C4" w:rsidP="00355E30">
      <w:pPr>
        <w:pStyle w:val="ListParagraph"/>
        <w:numPr>
          <w:ilvl w:val="2"/>
          <w:numId w:val="16"/>
        </w:numPr>
        <w:spacing w:line="276" w:lineRule="auto"/>
        <w:ind w:right="22"/>
        <w:rPr>
          <w:rFonts w:ascii="HelveticaNowText Regular" w:hAnsi="HelveticaNowText Regular" w:cs="HelveticaNowText Regular"/>
          <w:bCs/>
          <w:sz w:val="40"/>
          <w:szCs w:val="40"/>
          <w:lang w:val="ro-RO"/>
        </w:rPr>
      </w:pPr>
      <w:r w:rsidRPr="008D3072">
        <w:rPr>
          <w:rFonts w:ascii="HelveticaNowText Regular" w:hAnsi="HelveticaNowText Regular" w:cs="HelveticaNowText Regular"/>
          <w:bCs/>
          <w:sz w:val="40"/>
          <w:szCs w:val="40"/>
          <w:lang w:val="ro-RO"/>
        </w:rPr>
        <w:t>MEMORII TEHNICE DE INSTALAȚII</w:t>
      </w:r>
    </w:p>
    <w:p w14:paraId="175F6267" w14:textId="77777777" w:rsidR="00291C99" w:rsidRPr="008D3072" w:rsidRDefault="00291C99" w:rsidP="00355E30">
      <w:pPr>
        <w:spacing w:line="276" w:lineRule="auto"/>
        <w:ind w:right="22"/>
        <w:rPr>
          <w:rFonts w:ascii="HelveticaNowText Regular" w:hAnsi="HelveticaNowText Regular" w:cs="HelveticaNowText Regular"/>
          <w:sz w:val="22"/>
          <w:szCs w:val="22"/>
          <w:lang w:val="ro-RO"/>
        </w:rPr>
      </w:pPr>
      <w:r w:rsidRPr="008D3072">
        <w:rPr>
          <w:rFonts w:ascii="HelveticaNowText Regular" w:hAnsi="HelveticaNowText Regular" w:cs="HelveticaNowText Regular"/>
          <w:sz w:val="22"/>
          <w:szCs w:val="22"/>
          <w:lang w:val="ro-RO"/>
        </w:rPr>
        <w:br w:type="page"/>
      </w:r>
    </w:p>
    <w:p w14:paraId="414ED28C"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07F0297E"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23747814"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462F5EAC"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224FCA4C"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6A1088F8" w14:textId="77777777" w:rsidR="006C5AAE" w:rsidRPr="008D3072" w:rsidRDefault="006C5AAE" w:rsidP="00355E30">
      <w:pPr>
        <w:spacing w:line="276" w:lineRule="auto"/>
        <w:ind w:right="22"/>
        <w:jc w:val="center"/>
        <w:rPr>
          <w:rFonts w:ascii="HelveticaNowText Regular" w:hAnsi="HelveticaNowText Regular" w:cs="HelveticaNowText Regular"/>
          <w:bCs/>
          <w:sz w:val="22"/>
          <w:szCs w:val="22"/>
          <w:lang w:val="ro-RO"/>
        </w:rPr>
      </w:pPr>
    </w:p>
    <w:p w14:paraId="17637740"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5DE28DF7"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576D3404"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13715DE4"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7F2B9E89"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476DDC24"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5CA319FB"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7828A844"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4ACC4318"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1936DC71"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68B3A407"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4EA89D99"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35B2D67E" w14:textId="77777777" w:rsidR="00291C99" w:rsidRPr="008D3072" w:rsidRDefault="00291C99" w:rsidP="00355E30">
      <w:pPr>
        <w:pStyle w:val="ListParagraph"/>
        <w:numPr>
          <w:ilvl w:val="2"/>
          <w:numId w:val="14"/>
        </w:numPr>
        <w:spacing w:line="276" w:lineRule="auto"/>
        <w:ind w:left="0" w:right="22" w:firstLine="0"/>
        <w:jc w:val="center"/>
        <w:rPr>
          <w:rFonts w:ascii="HelveticaNowText Regular" w:hAnsi="HelveticaNowText Regular" w:cs="HelveticaNowText Regular"/>
          <w:b/>
          <w:bCs/>
          <w:sz w:val="40"/>
          <w:szCs w:val="40"/>
          <w:lang w:val="ro-RO"/>
        </w:rPr>
      </w:pPr>
      <w:r w:rsidRPr="008D3072">
        <w:rPr>
          <w:rFonts w:ascii="HelveticaNowText Regular" w:hAnsi="HelveticaNowText Regular" w:cs="HelveticaNowText Regular"/>
          <w:b/>
          <w:bCs/>
          <w:sz w:val="40"/>
          <w:szCs w:val="40"/>
          <w:lang w:val="ro-RO"/>
        </w:rPr>
        <w:t>MEMORIU DE ARHITECTURĂ</w:t>
      </w:r>
    </w:p>
    <w:p w14:paraId="28DB666F" w14:textId="77777777" w:rsidR="005779F4" w:rsidRPr="008D3072" w:rsidRDefault="005779F4" w:rsidP="00355E30">
      <w:pPr>
        <w:spacing w:line="276" w:lineRule="auto"/>
        <w:ind w:right="22"/>
        <w:jc w:val="center"/>
        <w:rPr>
          <w:rFonts w:ascii="HelveticaNowText Regular" w:hAnsi="HelveticaNowText Regular" w:cs="HelveticaNowText Regular"/>
          <w:sz w:val="22"/>
          <w:szCs w:val="22"/>
          <w:lang w:val="ro-RO"/>
        </w:rPr>
      </w:pPr>
    </w:p>
    <w:p w14:paraId="03F56ED2" w14:textId="77777777" w:rsidR="00291C99" w:rsidRPr="008D3072" w:rsidRDefault="00291C99" w:rsidP="00355E30">
      <w:pPr>
        <w:spacing w:line="276" w:lineRule="auto"/>
        <w:ind w:right="22"/>
        <w:rPr>
          <w:rFonts w:ascii="HelveticaNowText Regular" w:hAnsi="HelveticaNowText Regular" w:cs="HelveticaNowText Regular"/>
          <w:b/>
          <w:sz w:val="22"/>
          <w:szCs w:val="22"/>
          <w:lang w:val="ro-RO"/>
        </w:rPr>
      </w:pPr>
      <w:r w:rsidRPr="008D3072">
        <w:rPr>
          <w:rFonts w:ascii="HelveticaNowText Regular" w:hAnsi="HelveticaNowText Regular" w:cs="HelveticaNowText Regular"/>
          <w:b/>
          <w:sz w:val="22"/>
          <w:szCs w:val="22"/>
          <w:lang w:val="ro-RO"/>
        </w:rPr>
        <w:br w:type="page"/>
      </w:r>
    </w:p>
    <w:p w14:paraId="79A90E21" w14:textId="77777777" w:rsidR="00D65840" w:rsidRPr="008D3072" w:rsidRDefault="00D65840" w:rsidP="00355E30">
      <w:pPr>
        <w:pStyle w:val="ListParagraph"/>
        <w:numPr>
          <w:ilvl w:val="0"/>
          <w:numId w:val="17"/>
        </w:numPr>
        <w:spacing w:line="276" w:lineRule="auto"/>
        <w:ind w:left="0" w:right="22" w:firstLine="0"/>
        <w:jc w:val="center"/>
        <w:rPr>
          <w:rFonts w:ascii="HelveticaNowText Regular" w:hAnsi="HelveticaNowText Regular" w:cs="HelveticaNowText Regular"/>
          <w:b/>
          <w:sz w:val="22"/>
          <w:szCs w:val="22"/>
          <w:lang w:val="ro-RO"/>
        </w:rPr>
      </w:pPr>
      <w:r w:rsidRPr="008D3072">
        <w:rPr>
          <w:rFonts w:ascii="HelveticaNowText Regular" w:hAnsi="HelveticaNowText Regular" w:cs="HelveticaNowText Regular"/>
          <w:b/>
          <w:sz w:val="22"/>
          <w:szCs w:val="22"/>
          <w:lang w:val="ro-RO"/>
        </w:rPr>
        <w:lastRenderedPageBreak/>
        <w:t xml:space="preserve">MEMORIU </w:t>
      </w:r>
      <w:r w:rsidR="00737DF0" w:rsidRPr="008D3072">
        <w:rPr>
          <w:rFonts w:ascii="HelveticaNowText Regular" w:hAnsi="HelveticaNowText Regular" w:cs="HelveticaNowText Regular"/>
          <w:b/>
          <w:sz w:val="22"/>
          <w:szCs w:val="22"/>
          <w:lang w:val="ro-RO"/>
        </w:rPr>
        <w:t>DE</w:t>
      </w:r>
      <w:r w:rsidRPr="008D3072">
        <w:rPr>
          <w:rFonts w:ascii="HelveticaNowText Regular" w:hAnsi="HelveticaNowText Regular" w:cs="HelveticaNowText Regular"/>
          <w:b/>
          <w:sz w:val="22"/>
          <w:szCs w:val="22"/>
          <w:lang w:val="ro-RO"/>
        </w:rPr>
        <w:t xml:space="preserve"> ARHITECTURA</w:t>
      </w:r>
    </w:p>
    <w:p w14:paraId="65900FC2" w14:textId="77777777" w:rsidR="00D65840" w:rsidRPr="008D3072" w:rsidRDefault="00D65840" w:rsidP="00355E30">
      <w:pPr>
        <w:spacing w:line="276" w:lineRule="auto"/>
        <w:ind w:right="22"/>
        <w:jc w:val="both"/>
        <w:rPr>
          <w:rFonts w:ascii="HelveticaNowText Regular" w:hAnsi="HelveticaNowText Regular" w:cs="HelveticaNowText Regular"/>
          <w:b/>
          <w:sz w:val="22"/>
          <w:szCs w:val="22"/>
          <w:lang w:val="ro-RO"/>
        </w:rPr>
      </w:pPr>
    </w:p>
    <w:p w14:paraId="62B96469" w14:textId="77777777" w:rsidR="00D65840" w:rsidRPr="008D3072" w:rsidRDefault="00D65840" w:rsidP="00355E30">
      <w:pPr>
        <w:pStyle w:val="ListParagraph"/>
        <w:numPr>
          <w:ilvl w:val="0"/>
          <w:numId w:val="7"/>
        </w:numPr>
        <w:pBdr>
          <w:bottom w:val="single" w:sz="4" w:space="1" w:color="auto"/>
        </w:pBdr>
        <w:spacing w:line="276" w:lineRule="auto"/>
        <w:ind w:right="22" w:hanging="720"/>
        <w:jc w:val="both"/>
        <w:rPr>
          <w:rFonts w:ascii="HelveticaNowText Regular" w:hAnsi="HelveticaNowText Regular" w:cs="HelveticaNowText Regular"/>
          <w:b/>
          <w:sz w:val="22"/>
          <w:szCs w:val="22"/>
          <w:lang w:val="ro-RO"/>
        </w:rPr>
      </w:pPr>
      <w:r w:rsidRPr="008D3072">
        <w:rPr>
          <w:rFonts w:ascii="HelveticaNowText Regular" w:hAnsi="HelveticaNowText Regular" w:cs="HelveticaNowText Regular"/>
          <w:b/>
          <w:sz w:val="22"/>
          <w:szCs w:val="22"/>
          <w:lang w:val="ro-RO"/>
        </w:rPr>
        <w:t>DATE GENERALE</w:t>
      </w:r>
    </w:p>
    <w:p w14:paraId="7D4DEF4D" w14:textId="77777777" w:rsidR="00D65840" w:rsidRPr="008D3072" w:rsidRDefault="00D65840" w:rsidP="00355E30">
      <w:pPr>
        <w:spacing w:line="276" w:lineRule="auto"/>
        <w:ind w:right="22"/>
        <w:jc w:val="both"/>
        <w:rPr>
          <w:rFonts w:ascii="HelveticaNowText Regular" w:hAnsi="HelveticaNowText Regular" w:cs="HelveticaNowText Regular"/>
          <w:b/>
          <w:sz w:val="22"/>
          <w:szCs w:val="22"/>
          <w:lang w:val="ro-RO"/>
        </w:rPr>
      </w:pPr>
    </w:p>
    <w:p w14:paraId="31E2510A" w14:textId="77777777" w:rsidR="00D65840" w:rsidRPr="008D3072" w:rsidRDefault="00D65840"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8D3072">
        <w:rPr>
          <w:rFonts w:ascii="HelveticaNowText Regular" w:hAnsi="HelveticaNowText Regular" w:cs="HelveticaNowText Regular"/>
          <w:b/>
          <w:sz w:val="22"/>
          <w:szCs w:val="22"/>
          <w:lang w:val="ro-RO"/>
        </w:rPr>
        <w:t>OBIECTUL PROIECTULUI</w:t>
      </w:r>
    </w:p>
    <w:p w14:paraId="524BAE0B" w14:textId="77777777" w:rsidR="00D65840" w:rsidRPr="00E2799A" w:rsidRDefault="00D65840" w:rsidP="00355E30">
      <w:pPr>
        <w:spacing w:line="276" w:lineRule="auto"/>
        <w:ind w:right="22"/>
        <w:jc w:val="both"/>
        <w:rPr>
          <w:rFonts w:ascii="HelveticaNowText Regular" w:hAnsi="HelveticaNowText Regular" w:cs="HelveticaNowText Regular"/>
          <w:b/>
          <w:sz w:val="22"/>
          <w:szCs w:val="22"/>
          <w:lang w:val="ro-RO"/>
        </w:rPr>
      </w:pPr>
    </w:p>
    <w:p w14:paraId="2EBA1C99" w14:textId="77777777" w:rsidR="00355E30" w:rsidRPr="00E2799A" w:rsidRDefault="00355E30" w:rsidP="00355E30">
      <w:pPr>
        <w:spacing w:line="276" w:lineRule="auto"/>
        <w:ind w:right="22"/>
        <w:jc w:val="both"/>
        <w:rPr>
          <w:rFonts w:ascii="HelveticaNowText Regular" w:hAnsi="HelveticaNowText Regular" w:cs="HelveticaNowText Regular"/>
          <w:b/>
          <w:sz w:val="22"/>
          <w:szCs w:val="22"/>
          <w:u w:val="single"/>
          <w:lang w:val="ro-RO"/>
        </w:rPr>
      </w:pPr>
      <w:r w:rsidRPr="00E2799A">
        <w:rPr>
          <w:rFonts w:ascii="HelveticaNowText Regular" w:hAnsi="HelveticaNowText Regular" w:cs="HelveticaNowText Regular"/>
          <w:b/>
          <w:sz w:val="22"/>
          <w:szCs w:val="22"/>
          <w:u w:val="single"/>
          <w:lang w:val="ro-RO"/>
        </w:rPr>
        <w:t>Denumirea proiectului:</w:t>
      </w:r>
    </w:p>
    <w:p w14:paraId="40EE0DDB" w14:textId="225684EB" w:rsidR="00355E30" w:rsidRPr="00E2799A" w:rsidRDefault="00E2799A" w:rsidP="00355E30">
      <w:pPr>
        <w:spacing w:line="276" w:lineRule="auto"/>
        <w:ind w:left="720" w:right="22" w:hanging="720"/>
        <w:jc w:val="both"/>
        <w:rPr>
          <w:rFonts w:ascii="HelveticaNowText Regular" w:hAnsi="HelveticaNowText Regular" w:cs="HelveticaNowText Regular"/>
          <w:b/>
          <w:sz w:val="22"/>
          <w:szCs w:val="22"/>
          <w:lang w:val="ro-RO"/>
        </w:rPr>
      </w:pPr>
      <w:r w:rsidRPr="00E2799A">
        <w:rPr>
          <w:rFonts w:ascii="HelveticaNowText Regular" w:hAnsi="HelveticaNowText Regular" w:cs="HelveticaNowText Regular"/>
          <w:b/>
          <w:sz w:val="22"/>
          <w:szCs w:val="22"/>
          <w:lang w:val="ro-RO"/>
        </w:rPr>
        <w:t>„MODERNIZARE, RECOMPARTIMENTARE SI MANSARDARE PENSIUNE CASA BOEMA”</w:t>
      </w:r>
    </w:p>
    <w:p w14:paraId="4397AA5B" w14:textId="77777777" w:rsidR="00E2799A" w:rsidRPr="00E2799A" w:rsidRDefault="00E2799A" w:rsidP="00355E30">
      <w:pPr>
        <w:spacing w:line="276" w:lineRule="auto"/>
        <w:ind w:left="720" w:right="22" w:hanging="720"/>
        <w:jc w:val="both"/>
        <w:rPr>
          <w:rFonts w:ascii="HelveticaNowText Regular" w:hAnsi="HelveticaNowText Regular" w:cs="HelveticaNowText Regular"/>
          <w:b/>
          <w:sz w:val="22"/>
          <w:szCs w:val="22"/>
          <w:u w:val="single"/>
          <w:lang w:val="ro-RO"/>
        </w:rPr>
      </w:pPr>
    </w:p>
    <w:p w14:paraId="0C9E87A4" w14:textId="77777777" w:rsidR="003B4174" w:rsidRPr="00E2799A" w:rsidRDefault="003B4174" w:rsidP="003B4174">
      <w:pPr>
        <w:spacing w:line="276" w:lineRule="auto"/>
        <w:ind w:left="720" w:right="22" w:hanging="720"/>
        <w:jc w:val="both"/>
        <w:rPr>
          <w:rFonts w:ascii="HelveticaNowText Regular" w:hAnsi="HelveticaNowText Regular" w:cs="HelveticaNowText Regular"/>
          <w:b/>
          <w:sz w:val="22"/>
          <w:szCs w:val="22"/>
          <w:u w:val="single"/>
          <w:lang w:val="ro-RO"/>
        </w:rPr>
      </w:pPr>
      <w:r w:rsidRPr="00E2799A">
        <w:rPr>
          <w:rFonts w:ascii="HelveticaNowText Regular" w:hAnsi="HelveticaNowText Regular" w:cs="HelveticaNowText Regular"/>
          <w:b/>
          <w:sz w:val="22"/>
          <w:szCs w:val="22"/>
          <w:u w:val="single"/>
          <w:lang w:val="ro-RO"/>
        </w:rPr>
        <w:t>Beneficiar</w:t>
      </w:r>
    </w:p>
    <w:p w14:paraId="2EBEECCC" w14:textId="0BF8E1FD" w:rsidR="003B4174" w:rsidRPr="00E2799A" w:rsidRDefault="00E2799A" w:rsidP="003B4174">
      <w:pPr>
        <w:spacing w:line="276" w:lineRule="auto"/>
        <w:ind w:right="22"/>
        <w:jc w:val="both"/>
        <w:rPr>
          <w:rFonts w:ascii="HelveticaNowText Regular" w:hAnsi="HelveticaNowText Regular" w:cs="HelveticaNowText Regular"/>
          <w:b/>
          <w:noProof/>
          <w:sz w:val="22"/>
          <w:szCs w:val="22"/>
          <w:lang w:val="ro-RO"/>
        </w:rPr>
      </w:pPr>
      <w:r w:rsidRPr="00E2799A">
        <w:rPr>
          <w:rFonts w:ascii="HelveticaNowText Regular" w:hAnsi="HelveticaNowText Regular" w:cs="HelveticaNowText Regular"/>
          <w:b/>
          <w:noProof/>
          <w:sz w:val="22"/>
          <w:szCs w:val="22"/>
          <w:lang w:val="ro-RO"/>
        </w:rPr>
        <w:t>SC TEHNIC – ASIST SRL Botoșani</w:t>
      </w:r>
    </w:p>
    <w:p w14:paraId="702944D1" w14:textId="77777777" w:rsidR="00E2799A" w:rsidRPr="00E2799A" w:rsidRDefault="00E2799A" w:rsidP="003B4174">
      <w:pPr>
        <w:spacing w:line="276" w:lineRule="auto"/>
        <w:ind w:right="22"/>
        <w:jc w:val="both"/>
        <w:rPr>
          <w:rFonts w:ascii="HelveticaNowText Regular" w:hAnsi="HelveticaNowText Regular" w:cs="HelveticaNowText Regular"/>
          <w:b/>
          <w:sz w:val="22"/>
          <w:szCs w:val="22"/>
          <w:u w:val="single"/>
          <w:lang w:val="ro-RO"/>
        </w:rPr>
      </w:pPr>
    </w:p>
    <w:p w14:paraId="6D8F2014" w14:textId="77777777" w:rsidR="003B4174" w:rsidRPr="00E2799A" w:rsidRDefault="003B4174" w:rsidP="003B4174">
      <w:pPr>
        <w:spacing w:line="276" w:lineRule="auto"/>
        <w:ind w:right="22"/>
        <w:jc w:val="both"/>
        <w:rPr>
          <w:rFonts w:ascii="HelveticaNowText Regular" w:hAnsi="HelveticaNowText Regular" w:cs="HelveticaNowText Regular"/>
          <w:b/>
          <w:sz w:val="22"/>
          <w:szCs w:val="22"/>
          <w:u w:val="single"/>
          <w:lang w:val="ro-RO"/>
        </w:rPr>
      </w:pPr>
      <w:r w:rsidRPr="00E2799A">
        <w:rPr>
          <w:rFonts w:ascii="HelveticaNowText Regular" w:hAnsi="HelveticaNowText Regular" w:cs="HelveticaNowText Regular"/>
          <w:b/>
          <w:sz w:val="22"/>
          <w:szCs w:val="22"/>
          <w:u w:val="single"/>
          <w:lang w:val="ro-RO"/>
        </w:rPr>
        <w:t>Amplasament (adresa):</w:t>
      </w:r>
    </w:p>
    <w:p w14:paraId="26CE9488" w14:textId="0C8E61D1" w:rsidR="003B4174" w:rsidRPr="00E2799A" w:rsidRDefault="003B4174" w:rsidP="003B4174">
      <w:pPr>
        <w:spacing w:line="276" w:lineRule="auto"/>
        <w:ind w:right="22"/>
        <w:jc w:val="both"/>
        <w:rPr>
          <w:rFonts w:ascii="HelveticaNowText Regular" w:hAnsi="HelveticaNowText Regular" w:cs="HelveticaNowText Regular"/>
          <w:sz w:val="22"/>
          <w:szCs w:val="22"/>
          <w:lang w:val="ro-RO"/>
        </w:rPr>
      </w:pPr>
      <w:r w:rsidRPr="00E2799A">
        <w:rPr>
          <w:rFonts w:ascii="HelveticaNowText Regular" w:hAnsi="HelveticaNowText Regular" w:cs="HelveticaNowText Regular"/>
          <w:sz w:val="22"/>
          <w:szCs w:val="22"/>
          <w:lang w:val="ro-RO"/>
        </w:rPr>
        <w:t xml:space="preserve">Amplasamentul este situat in </w:t>
      </w:r>
      <w:r w:rsidR="00E2799A" w:rsidRPr="00E2799A">
        <w:rPr>
          <w:rFonts w:ascii="HelveticaNowText Regular" w:hAnsi="HelveticaNowText Regular" w:cs="HelveticaNowText Regular"/>
          <w:sz w:val="22"/>
          <w:szCs w:val="22"/>
          <w:lang w:val="ro-RO"/>
        </w:rPr>
        <w:t>Jud. Botoșani, Comuna Mihai Eminescu, Sat Cătămărești Deal, strada Mihai Eminescu, nr. 58B</w:t>
      </w:r>
      <w:r w:rsidRPr="00E2799A">
        <w:rPr>
          <w:rFonts w:ascii="HelveticaNowText Regular" w:hAnsi="HelveticaNowText Regular" w:cs="HelveticaNowText Regular"/>
          <w:sz w:val="22"/>
          <w:szCs w:val="22"/>
          <w:lang w:val="ro-RO"/>
        </w:rPr>
        <w:t>.</w:t>
      </w:r>
    </w:p>
    <w:p w14:paraId="5E24E338" w14:textId="77777777" w:rsidR="003B4174" w:rsidRPr="00E2799A" w:rsidRDefault="003B4174" w:rsidP="003B4174">
      <w:pPr>
        <w:spacing w:line="276" w:lineRule="auto"/>
        <w:ind w:right="22"/>
        <w:jc w:val="both"/>
        <w:rPr>
          <w:rFonts w:ascii="HelveticaNowText Regular" w:hAnsi="HelveticaNowText Regular" w:cs="HelveticaNowText Regular"/>
          <w:sz w:val="22"/>
          <w:szCs w:val="22"/>
          <w:lang w:val="ro-RO"/>
        </w:rPr>
      </w:pPr>
    </w:p>
    <w:p w14:paraId="482DD5ED" w14:textId="77777777" w:rsidR="003B4174" w:rsidRPr="00E2799A" w:rsidRDefault="003B4174" w:rsidP="003B4174">
      <w:pPr>
        <w:spacing w:line="276" w:lineRule="auto"/>
        <w:ind w:right="22"/>
        <w:jc w:val="both"/>
        <w:rPr>
          <w:rFonts w:ascii="HelveticaNowText Regular" w:hAnsi="HelveticaNowText Regular" w:cs="HelveticaNowText Regular"/>
          <w:b/>
          <w:sz w:val="22"/>
          <w:szCs w:val="22"/>
          <w:lang w:val="ro-RO"/>
        </w:rPr>
      </w:pPr>
      <w:r w:rsidRPr="00E2799A">
        <w:rPr>
          <w:rFonts w:ascii="HelveticaNowText Regular" w:hAnsi="HelveticaNowText Regular" w:cs="HelveticaNowText Regular"/>
          <w:b/>
          <w:sz w:val="22"/>
          <w:szCs w:val="22"/>
          <w:u w:val="single"/>
          <w:lang w:val="ro-RO"/>
        </w:rPr>
        <w:t xml:space="preserve">Proiectant general </w:t>
      </w:r>
    </w:p>
    <w:p w14:paraId="2174C53C" w14:textId="77777777" w:rsidR="003B4174" w:rsidRPr="00E2799A" w:rsidRDefault="003B4174" w:rsidP="003B4174">
      <w:pPr>
        <w:spacing w:line="276" w:lineRule="auto"/>
        <w:ind w:right="22"/>
        <w:jc w:val="both"/>
        <w:rPr>
          <w:rFonts w:ascii="HelveticaNowText Regular" w:eastAsia="Calibri" w:hAnsi="HelveticaNowText Regular" w:cs="HelveticaNowText Regular"/>
          <w:noProof/>
          <w:sz w:val="22"/>
          <w:szCs w:val="22"/>
          <w:lang w:val="en-GB"/>
        </w:rPr>
      </w:pPr>
      <w:r w:rsidRPr="00E2799A">
        <w:rPr>
          <w:rFonts w:ascii="HelveticaNowText Regular" w:eastAsia="Calibri" w:hAnsi="HelveticaNowText Regular" w:cs="HelveticaNowText Regular"/>
          <w:noProof/>
          <w:sz w:val="22"/>
          <w:szCs w:val="22"/>
          <w:lang w:val="en-GB"/>
        </w:rPr>
        <w:t>S.C. ATELIER 2B.ARHITECT S.R.L.</w:t>
      </w:r>
    </w:p>
    <w:p w14:paraId="17BF4400" w14:textId="77777777" w:rsidR="003B4174" w:rsidRPr="006F5C28" w:rsidRDefault="003B4174" w:rsidP="003B4174">
      <w:pPr>
        <w:spacing w:line="276" w:lineRule="auto"/>
        <w:ind w:right="22"/>
        <w:jc w:val="both"/>
        <w:rPr>
          <w:rFonts w:ascii="HelveticaNowText Regular" w:hAnsi="HelveticaNowText Regular" w:cs="HelveticaNowText Regular"/>
          <w:sz w:val="22"/>
          <w:szCs w:val="22"/>
          <w:lang w:val="ro-RO"/>
        </w:rPr>
      </w:pPr>
      <w:r w:rsidRPr="00E2799A">
        <w:rPr>
          <w:rFonts w:ascii="HelveticaNowText Regular" w:hAnsi="HelveticaNowText Regular" w:cs="HelveticaNowText Regular"/>
          <w:sz w:val="22"/>
          <w:szCs w:val="22"/>
          <w:lang w:val="ro-RO"/>
        </w:rPr>
        <w:t>Sediu: Jud. Suceav</w:t>
      </w:r>
      <w:r w:rsidRPr="006F5C28">
        <w:rPr>
          <w:rFonts w:ascii="HelveticaNowText Regular" w:hAnsi="HelveticaNowText Regular" w:cs="HelveticaNowText Regular"/>
          <w:sz w:val="22"/>
          <w:szCs w:val="22"/>
          <w:lang w:val="ro-RO"/>
        </w:rPr>
        <w:t>a, Com. Fundu Moldovei, Sat Fundu Moldovei, nr. 325A</w:t>
      </w:r>
    </w:p>
    <w:p w14:paraId="1FA06621" w14:textId="77777777" w:rsidR="003B4174" w:rsidRPr="006F5C28" w:rsidRDefault="003B4174" w:rsidP="003B4174">
      <w:pPr>
        <w:spacing w:line="276" w:lineRule="auto"/>
        <w:ind w:right="22"/>
        <w:jc w:val="both"/>
        <w:rPr>
          <w:rFonts w:ascii="HelveticaNowText Regular" w:hAnsi="HelveticaNowText Regular" w:cs="HelveticaNowText Regular"/>
          <w:sz w:val="22"/>
          <w:szCs w:val="22"/>
          <w:lang w:val="ro-RO"/>
        </w:rPr>
      </w:pPr>
    </w:p>
    <w:p w14:paraId="677AC751" w14:textId="0AEF2092" w:rsidR="003B4174" w:rsidRPr="006F5C28" w:rsidRDefault="003B4174" w:rsidP="003B4174">
      <w:pPr>
        <w:spacing w:line="276" w:lineRule="auto"/>
        <w:ind w:right="22"/>
        <w:jc w:val="both"/>
        <w:rPr>
          <w:rFonts w:ascii="HelveticaNowText Regular" w:hAnsi="HelveticaNowText Regular" w:cs="HelveticaNowText Regular"/>
          <w:b/>
          <w:sz w:val="22"/>
          <w:szCs w:val="22"/>
          <w:u w:val="single"/>
          <w:lang w:val="ro-RO"/>
        </w:rPr>
      </w:pPr>
      <w:r w:rsidRPr="006F5C28">
        <w:rPr>
          <w:rFonts w:ascii="HelveticaNowText Regular" w:hAnsi="HelveticaNowText Regular" w:cs="HelveticaNowText Regular"/>
          <w:b/>
          <w:sz w:val="22"/>
          <w:szCs w:val="22"/>
          <w:u w:val="single"/>
          <w:lang w:val="ro-RO"/>
        </w:rPr>
        <w:t>Numar de proiect</w:t>
      </w:r>
      <w:r w:rsidRPr="006F5C28">
        <w:rPr>
          <w:rFonts w:ascii="HelveticaNowText Regular" w:hAnsi="HelveticaNowText Regular" w:cs="HelveticaNowText Regular"/>
          <w:b/>
          <w:sz w:val="22"/>
          <w:szCs w:val="22"/>
          <w:lang w:val="ro-RO"/>
        </w:rPr>
        <w:t xml:space="preserve">: </w:t>
      </w:r>
      <w:r w:rsidRPr="006F5C28">
        <w:rPr>
          <w:rFonts w:ascii="HelveticaNowText Regular" w:hAnsi="HelveticaNowText Regular" w:cs="HelveticaNowText Regular"/>
          <w:b/>
          <w:sz w:val="22"/>
          <w:szCs w:val="22"/>
          <w:lang w:val="ro-RO"/>
        </w:rPr>
        <w:fldChar w:fldCharType="begin"/>
      </w:r>
      <w:r w:rsidRPr="006F5C28">
        <w:rPr>
          <w:rFonts w:ascii="HelveticaNowText Regular" w:hAnsi="HelveticaNowText Regular" w:cs="HelveticaNowText Regular"/>
          <w:b/>
          <w:sz w:val="22"/>
          <w:szCs w:val="22"/>
          <w:lang w:val="ro-RO"/>
        </w:rPr>
        <w:instrText xml:space="preserve"> LINK Word.Document.12 "D:\\@PROIECTE\\2022\\Sediu Administrativ - Prahova\\#SF\\Partea Scrisa\\SF - Sediu Administrativ - Actualizat fara S2.docx" OLE_LINK7 \a \r  \* MERGEFORMAT </w:instrText>
      </w:r>
      <w:r w:rsidRPr="006F5C28">
        <w:rPr>
          <w:rFonts w:ascii="HelveticaNowText Regular" w:hAnsi="HelveticaNowText Regular" w:cs="HelveticaNowText Regular"/>
          <w:b/>
          <w:sz w:val="22"/>
          <w:szCs w:val="22"/>
          <w:lang w:val="ro-RO"/>
        </w:rPr>
        <w:fldChar w:fldCharType="separate"/>
      </w:r>
      <w:r w:rsidRPr="006F5C28">
        <w:rPr>
          <w:rFonts w:ascii="HelveticaNowText Regular" w:hAnsi="HelveticaNowText Regular" w:cs="HelveticaNowText Regular"/>
          <w:b/>
          <w:sz w:val="22"/>
          <w:szCs w:val="22"/>
          <w:lang w:val="ro-RO"/>
        </w:rPr>
        <w:t>2</w:t>
      </w:r>
      <w:r w:rsidR="006F5C28" w:rsidRPr="006F5C28">
        <w:rPr>
          <w:rFonts w:ascii="HelveticaNowText Regular" w:hAnsi="HelveticaNowText Regular" w:cs="HelveticaNowText Regular"/>
          <w:b/>
          <w:sz w:val="22"/>
          <w:szCs w:val="22"/>
          <w:lang w:val="ro-RO"/>
        </w:rPr>
        <w:t>6</w:t>
      </w:r>
      <w:r w:rsidRPr="006F5C28">
        <w:rPr>
          <w:rFonts w:ascii="HelveticaNowText Regular" w:hAnsi="HelveticaNowText Regular" w:cs="HelveticaNowText Regular"/>
          <w:b/>
          <w:noProof/>
          <w:sz w:val="22"/>
          <w:szCs w:val="22"/>
          <w:lang w:val="ro-RO"/>
        </w:rPr>
        <w:t xml:space="preserve"> / 202</w:t>
      </w:r>
      <w:r w:rsidRPr="006F5C28">
        <w:rPr>
          <w:rFonts w:ascii="HelveticaNowText Regular" w:hAnsi="HelveticaNowText Regular" w:cs="HelveticaNowText Regular"/>
          <w:b/>
          <w:sz w:val="22"/>
          <w:szCs w:val="22"/>
          <w:lang w:val="ro-RO"/>
        </w:rPr>
        <w:fldChar w:fldCharType="end"/>
      </w:r>
      <w:r w:rsidR="006F5C28" w:rsidRPr="006F5C28">
        <w:rPr>
          <w:rFonts w:ascii="HelveticaNowText Regular" w:hAnsi="HelveticaNowText Regular" w:cs="HelveticaNowText Regular"/>
          <w:b/>
          <w:sz w:val="22"/>
          <w:szCs w:val="22"/>
          <w:lang w:val="ro-RO"/>
        </w:rPr>
        <w:t>4</w:t>
      </w:r>
      <w:r w:rsidRPr="006F5C28">
        <w:rPr>
          <w:rFonts w:ascii="HelveticaNowText Regular" w:hAnsi="HelveticaNowText Regular" w:cs="HelveticaNowText Regular"/>
          <w:b/>
          <w:sz w:val="22"/>
          <w:szCs w:val="22"/>
          <w:u w:val="single"/>
          <w:lang w:val="ro-RO"/>
        </w:rPr>
        <w:t xml:space="preserve"> </w:t>
      </w:r>
    </w:p>
    <w:p w14:paraId="6C3D6BA1" w14:textId="77777777" w:rsidR="003B4174" w:rsidRPr="00FF5FC6" w:rsidRDefault="003B4174" w:rsidP="003B4174">
      <w:pPr>
        <w:spacing w:line="276" w:lineRule="auto"/>
        <w:ind w:right="22"/>
        <w:jc w:val="both"/>
        <w:rPr>
          <w:rFonts w:ascii="HelveticaNowText Regular" w:hAnsi="HelveticaNowText Regular" w:cs="HelveticaNowText Regular"/>
          <w:color w:val="FF0000"/>
          <w:sz w:val="22"/>
          <w:szCs w:val="22"/>
          <w:lang w:val="ro-RO"/>
        </w:rPr>
      </w:pPr>
    </w:p>
    <w:p w14:paraId="0B56ED56" w14:textId="77777777" w:rsidR="003B4174" w:rsidRPr="00E2799A" w:rsidRDefault="003B4174" w:rsidP="003B4174">
      <w:pPr>
        <w:spacing w:line="276" w:lineRule="auto"/>
        <w:ind w:right="22"/>
        <w:jc w:val="both"/>
        <w:rPr>
          <w:rFonts w:ascii="HelveticaNowText Regular" w:hAnsi="HelveticaNowText Regular" w:cs="HelveticaNowText Regular"/>
          <w:b/>
          <w:sz w:val="22"/>
          <w:szCs w:val="22"/>
          <w:lang w:val="ro-RO"/>
        </w:rPr>
      </w:pPr>
      <w:r w:rsidRPr="00E2799A">
        <w:rPr>
          <w:rFonts w:ascii="HelveticaNowText Regular" w:hAnsi="HelveticaNowText Regular" w:cs="HelveticaNowText Regular"/>
          <w:b/>
          <w:sz w:val="22"/>
          <w:szCs w:val="22"/>
          <w:u w:val="single"/>
          <w:lang w:val="ro-RO"/>
        </w:rPr>
        <w:t>Faza de proiectare:</w:t>
      </w:r>
      <w:r w:rsidRPr="00E2799A">
        <w:rPr>
          <w:rFonts w:ascii="HelveticaNowText Regular" w:hAnsi="HelveticaNowText Regular" w:cs="HelveticaNowText Regular"/>
          <w:sz w:val="22"/>
          <w:szCs w:val="22"/>
          <w:lang w:val="ro-RO"/>
        </w:rPr>
        <w:t xml:space="preserve"> </w:t>
      </w:r>
      <w:r w:rsidRPr="00E2799A">
        <w:rPr>
          <w:rStyle w:val="Panda"/>
          <w:sz w:val="22"/>
          <w:szCs w:val="22"/>
          <w:lang w:val="it-IT"/>
        </w:rPr>
        <w:t>D.T.A.C. + D.T.O.E.</w:t>
      </w:r>
    </w:p>
    <w:p w14:paraId="7DDA057D" w14:textId="77777777" w:rsidR="00355E30" w:rsidRPr="00E2799A" w:rsidRDefault="00355E30" w:rsidP="00355E30">
      <w:pPr>
        <w:spacing w:line="276" w:lineRule="auto"/>
        <w:ind w:right="22"/>
        <w:jc w:val="both"/>
        <w:rPr>
          <w:rFonts w:ascii="HelveticaNowText Regular" w:hAnsi="HelveticaNowText Regular" w:cs="HelveticaNowText Regular"/>
          <w:b/>
          <w:sz w:val="22"/>
          <w:szCs w:val="22"/>
          <w:lang w:val="ro-RO"/>
        </w:rPr>
      </w:pPr>
    </w:p>
    <w:p w14:paraId="27E2C044" w14:textId="77777777" w:rsidR="00D65840" w:rsidRPr="00E2799A" w:rsidRDefault="00D65840"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E2799A">
        <w:rPr>
          <w:rFonts w:ascii="HelveticaNowText Regular" w:hAnsi="HelveticaNowText Regular" w:cs="HelveticaNowText Regular"/>
          <w:b/>
          <w:sz w:val="22"/>
          <w:szCs w:val="22"/>
          <w:lang w:val="ro-RO"/>
        </w:rPr>
        <w:t>CARACTERISTICILE AMPLASAMENTULUI</w:t>
      </w:r>
    </w:p>
    <w:p w14:paraId="40F6ADD8" w14:textId="77777777" w:rsidR="00537979" w:rsidRPr="00E2799A" w:rsidRDefault="00537979" w:rsidP="00355E30">
      <w:pPr>
        <w:tabs>
          <w:tab w:val="right" w:pos="142"/>
        </w:tabs>
        <w:spacing w:line="276" w:lineRule="auto"/>
        <w:ind w:right="-22"/>
        <w:jc w:val="both"/>
        <w:rPr>
          <w:rFonts w:ascii="HelveticaNowText Regular" w:hAnsi="HelveticaNowText Regular" w:cs="HelveticaNowText Regular"/>
          <w:sz w:val="22"/>
          <w:szCs w:val="22"/>
          <w:lang w:val="ro-RO"/>
        </w:rPr>
      </w:pPr>
      <w:bookmarkStart w:id="41" w:name="OLE_LINK23"/>
    </w:p>
    <w:bookmarkEnd w:id="41"/>
    <w:p w14:paraId="6899E384" w14:textId="77777777" w:rsidR="00E2799A" w:rsidRPr="001B16B5" w:rsidRDefault="00E2799A" w:rsidP="00E2799A">
      <w:pPr>
        <w:numPr>
          <w:ilvl w:val="0"/>
          <w:numId w:val="19"/>
        </w:numPr>
        <w:spacing w:line="276" w:lineRule="auto"/>
        <w:ind w:left="720" w:right="-1"/>
        <w:jc w:val="both"/>
        <w:rPr>
          <w:rFonts w:ascii="HelveticaNowText Regular" w:hAnsi="HelveticaNowText Regular" w:cs="HelveticaNowText Regular"/>
          <w:b/>
          <w:noProof/>
          <w:sz w:val="22"/>
          <w:szCs w:val="22"/>
          <w:u w:val="single"/>
          <w:lang w:val="ro-RO"/>
        </w:rPr>
      </w:pPr>
      <w:r w:rsidRPr="00FF5FC6">
        <w:rPr>
          <w:rFonts w:ascii="HelveticaNowText Regular" w:hAnsi="HelveticaNowText Regular" w:cs="HelveticaNowText Regular"/>
          <w:b/>
          <w:color w:val="FF0000"/>
          <w:sz w:val="22"/>
          <w:szCs w:val="22"/>
          <w:u w:val="single"/>
          <w:lang w:val="ro-RO"/>
        </w:rPr>
        <w:fldChar w:fldCharType="begin"/>
      </w:r>
      <w:r w:rsidRPr="00FF5FC6">
        <w:rPr>
          <w:rFonts w:ascii="HelveticaNowText Regular" w:hAnsi="HelveticaNowText Regular" w:cs="HelveticaNowText Regular"/>
          <w:b/>
          <w:color w:val="FF0000"/>
          <w:sz w:val="22"/>
          <w:szCs w:val="22"/>
          <w:u w:val="single"/>
          <w:lang w:val="ro-RO"/>
        </w:rPr>
        <w:instrText xml:space="preserve"> LINK Word.Document.12 "D:\\@PROIECTE\\2022\\Sediu Administrativ - Prahova\\#SF\\Partea Scrisa\\SF - Sediu Administrativ - Actualizat fara S2.docx" OLE_LINK9 \a \r  \* MERGEFORMAT </w:instrText>
      </w:r>
      <w:r w:rsidRPr="00FF5FC6">
        <w:rPr>
          <w:rFonts w:ascii="HelveticaNowText Regular" w:hAnsi="HelveticaNowText Regular" w:cs="HelveticaNowText Regular"/>
          <w:b/>
          <w:color w:val="FF0000"/>
          <w:sz w:val="22"/>
          <w:szCs w:val="22"/>
          <w:u w:val="single"/>
          <w:lang w:val="ro-RO"/>
        </w:rPr>
        <w:fldChar w:fldCharType="separate"/>
      </w:r>
      <w:r w:rsidRPr="001B16B5">
        <w:rPr>
          <w:rFonts w:ascii="HelveticaNowText Regular" w:hAnsi="HelveticaNowText Regular" w:cs="HelveticaNowText Regular"/>
          <w:b/>
          <w:noProof/>
          <w:sz w:val="22"/>
          <w:szCs w:val="22"/>
          <w:u w:val="single"/>
          <w:lang w:val="ro-RO"/>
        </w:rPr>
        <w:t>Incadrarea in localitate</w:t>
      </w:r>
    </w:p>
    <w:p w14:paraId="72BA382F" w14:textId="77777777" w:rsidR="00E2799A" w:rsidRPr="001B16B5" w:rsidRDefault="00E2799A" w:rsidP="00E2799A">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pe care se va amplasa construcia propusa este situat in J</w:t>
      </w:r>
      <w:r w:rsidRPr="001B16B5">
        <w:t xml:space="preserve"> </w:t>
      </w:r>
      <w:r w:rsidRPr="001B16B5">
        <w:rPr>
          <w:rFonts w:ascii="HelveticaNowText Regular" w:hAnsi="HelveticaNowText Regular" w:cs="HelveticaNowText Regular"/>
          <w:noProof/>
          <w:sz w:val="22"/>
          <w:szCs w:val="22"/>
          <w:lang w:val="ro-RO"/>
        </w:rPr>
        <w:t>intravilanul satului Cătămărești DeaL, PC 810, PC 810/10/1, PC 810/11/1, comuna Mihai Eminescu, județul Botoșani.</w:t>
      </w:r>
    </w:p>
    <w:p w14:paraId="6D0A5F3A" w14:textId="77777777" w:rsidR="00E2799A" w:rsidRPr="001B16B5" w:rsidRDefault="00E2799A" w:rsidP="00E2799A">
      <w:pPr>
        <w:spacing w:line="276" w:lineRule="auto"/>
        <w:jc w:val="both"/>
        <w:rPr>
          <w:rFonts w:ascii="HelveticaNowText Regular" w:hAnsi="HelveticaNowText Regular" w:cs="HelveticaNowText Regular"/>
          <w:noProof/>
          <w:sz w:val="22"/>
          <w:szCs w:val="22"/>
          <w:lang w:val="ro-RO"/>
        </w:rPr>
      </w:pPr>
    </w:p>
    <w:p w14:paraId="41F43386" w14:textId="77777777" w:rsidR="00E2799A" w:rsidRPr="001B16B5" w:rsidRDefault="00E2799A" w:rsidP="00E2799A">
      <w:pPr>
        <w:numPr>
          <w:ilvl w:val="0"/>
          <w:numId w:val="19"/>
        </w:numPr>
        <w:spacing w:line="276" w:lineRule="auto"/>
        <w:ind w:left="720" w:right="-58"/>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Descrierea terenului</w:t>
      </w:r>
    </w:p>
    <w:p w14:paraId="50697478" w14:textId="77777777" w:rsidR="00E2799A" w:rsidRPr="001B16B5" w:rsidRDefault="00E2799A" w:rsidP="00E2799A">
      <w:pPr>
        <w:spacing w:line="276" w:lineRule="auto"/>
        <w:ind w:right="-5"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w:t>
      </w:r>
      <w:r>
        <w:rPr>
          <w:rFonts w:ascii="HelveticaNowText Regular" w:hAnsi="HelveticaNowText Regular" w:cs="HelveticaNowText Regular"/>
          <w:noProof/>
          <w:sz w:val="22"/>
          <w:szCs w:val="22"/>
          <w:lang w:val="ro-RO"/>
        </w:rPr>
        <w:t xml:space="preserve"> </w:t>
      </w:r>
      <w:r w:rsidRPr="001B16B5">
        <w:rPr>
          <w:rFonts w:ascii="HelveticaNowText Regular" w:hAnsi="HelveticaNowText Regular" w:cs="HelveticaNowText Regular"/>
          <w:noProof/>
          <w:sz w:val="22"/>
          <w:szCs w:val="22"/>
          <w:lang w:val="ro-RO"/>
        </w:rPr>
        <w:t>intravilan parțial împrejmuit</w:t>
      </w:r>
      <w:r>
        <w:rPr>
          <w:rFonts w:ascii="HelveticaNowText Regular" w:hAnsi="HelveticaNowText Regular" w:cs="HelveticaNowText Regular"/>
          <w:noProof/>
          <w:sz w:val="22"/>
          <w:szCs w:val="22"/>
          <w:lang w:val="ro-RO"/>
        </w:rPr>
        <w:t>, cu destinație de curți construcții.</w:t>
      </w:r>
    </w:p>
    <w:p w14:paraId="78A602CC" w14:textId="77777777" w:rsidR="00E2799A" w:rsidRPr="001B16B5" w:rsidRDefault="00E2799A" w:rsidP="00E2799A">
      <w:pPr>
        <w:spacing w:line="276" w:lineRule="auto"/>
        <w:ind w:firstLine="720"/>
        <w:jc w:val="both"/>
        <w:rPr>
          <w:rFonts w:ascii="HelveticaNowText Regular" w:hAnsi="HelveticaNowText Regular" w:cs="HelveticaNowText Regular"/>
          <w:noProof/>
          <w:sz w:val="22"/>
          <w:szCs w:val="22"/>
          <w:lang w:val="ro-RO"/>
        </w:rPr>
      </w:pPr>
    </w:p>
    <w:p w14:paraId="13C638D5" w14:textId="77777777" w:rsidR="00E2799A" w:rsidRPr="001B16B5" w:rsidRDefault="00E2799A" w:rsidP="00E2799A">
      <w:pPr>
        <w:numPr>
          <w:ilvl w:val="0"/>
          <w:numId w:val="19"/>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Suprafete teren</w:t>
      </w:r>
    </w:p>
    <w:p w14:paraId="367F0C6F" w14:textId="77777777" w:rsidR="00E2799A" w:rsidRPr="001B16B5" w:rsidRDefault="00E2799A" w:rsidP="00E2799A">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este identificat prin CF 50527.</w:t>
      </w:r>
    </w:p>
    <w:p w14:paraId="430CDBFC" w14:textId="77777777" w:rsidR="00E2799A" w:rsidRPr="001B16B5" w:rsidRDefault="00E2799A" w:rsidP="00E2799A">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Suprafata teren = 2960 mp din acte</w:t>
      </w:r>
    </w:p>
    <w:p w14:paraId="5F602E55" w14:textId="77777777" w:rsidR="00E2799A" w:rsidRPr="001B16B5" w:rsidRDefault="00E2799A" w:rsidP="00E2799A">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Suprafata teren = 2948 mp masurat</w:t>
      </w:r>
    </w:p>
    <w:p w14:paraId="07DE6047" w14:textId="77777777" w:rsidR="00E2799A" w:rsidRPr="001B16B5" w:rsidRDefault="00E2799A" w:rsidP="00E2799A">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Pe terenul există o construcție existentă, asupra căreia vor surveni modificări.</w:t>
      </w:r>
    </w:p>
    <w:p w14:paraId="79203EC2" w14:textId="77777777" w:rsidR="00E2799A" w:rsidRPr="001B16B5" w:rsidRDefault="00E2799A" w:rsidP="00E2799A">
      <w:pPr>
        <w:spacing w:line="276" w:lineRule="auto"/>
        <w:jc w:val="both"/>
        <w:rPr>
          <w:rFonts w:ascii="HelveticaNowText Regular" w:hAnsi="HelveticaNowText Regular" w:cs="HelveticaNowText Regular"/>
          <w:noProof/>
          <w:sz w:val="22"/>
          <w:szCs w:val="22"/>
          <w:lang w:val="ro-RO"/>
        </w:rPr>
      </w:pPr>
    </w:p>
    <w:p w14:paraId="651496CE" w14:textId="77777777" w:rsidR="00E2799A" w:rsidRPr="001B16B5" w:rsidRDefault="00E2799A" w:rsidP="00E2799A">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juridic</w:t>
      </w:r>
    </w:p>
    <w:p w14:paraId="61EA4044" w14:textId="77777777" w:rsidR="00E2799A" w:rsidRPr="001B16B5" w:rsidRDefault="00E2799A" w:rsidP="00E2799A">
      <w:p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și construcția se afla in intravilanul satului Cătămărești Deal, PC 810, PC 810/9, PC 810/10/1, PC 810/11/1.</w:t>
      </w:r>
    </w:p>
    <w:p w14:paraId="72B04BF7" w14:textId="77777777" w:rsidR="00E2799A" w:rsidRPr="001B16B5" w:rsidRDefault="00E2799A" w:rsidP="00E2799A">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și construcția nu sunt grevate de situri situri arheologice.</w:t>
      </w:r>
    </w:p>
    <w:p w14:paraId="705F25B5" w14:textId="77777777" w:rsidR="00E2799A" w:rsidRPr="00FF5FC6" w:rsidRDefault="00E2799A" w:rsidP="00E2799A">
      <w:pPr>
        <w:spacing w:line="276" w:lineRule="auto"/>
        <w:ind w:firstLine="720"/>
        <w:jc w:val="both"/>
        <w:rPr>
          <w:rFonts w:ascii="HelveticaNowText Regular" w:hAnsi="HelveticaNowText Regular" w:cs="HelveticaNowText Regular"/>
          <w:noProof/>
          <w:color w:val="FF0000"/>
          <w:sz w:val="22"/>
          <w:szCs w:val="22"/>
          <w:lang w:val="ro-RO"/>
        </w:rPr>
      </w:pPr>
    </w:p>
    <w:p w14:paraId="0D368F03" w14:textId="77777777" w:rsidR="00E2799A" w:rsidRPr="001B16B5" w:rsidRDefault="00E2799A" w:rsidP="00E2799A">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ecomic</w:t>
      </w:r>
    </w:p>
    <w:p w14:paraId="01191C1E" w14:textId="77777777" w:rsidR="00E2799A" w:rsidRPr="001B16B5" w:rsidRDefault="00E2799A" w:rsidP="00E2799A">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Folosinta actuala – curți construcții, conform PUG aprobat prin HCL nr 181 din 23.12.2021. Terenul este situat în UTR 8.a, unde sunt permisiuni de realizări de locuințe individuale sau colective mici, izolate și cuplate, anexe gospodărești, completări și extinderi cu respectarea aliniamentelor </w:t>
      </w:r>
      <w:r w:rsidRPr="001B16B5">
        <w:rPr>
          <w:rFonts w:ascii="HelveticaNowText Regular" w:hAnsi="HelveticaNowText Regular" w:cs="HelveticaNowText Regular"/>
          <w:noProof/>
          <w:sz w:val="22"/>
          <w:szCs w:val="22"/>
          <w:lang w:val="ro-RO"/>
        </w:rPr>
        <w:lastRenderedPageBreak/>
        <w:t>impuse de profilul transversal al străzilor și condițiile impuse de caracterul zonei și se pot autoriza orice fel de lucrări de construire, întreținere, renovare, modernizare la nivelul fondului existent.</w:t>
      </w:r>
    </w:p>
    <w:p w14:paraId="3B585CF3" w14:textId="77777777" w:rsidR="00E2799A" w:rsidRPr="00FF5FC6" w:rsidRDefault="00E2799A" w:rsidP="00E2799A">
      <w:pPr>
        <w:tabs>
          <w:tab w:val="left" w:pos="5580"/>
        </w:tabs>
        <w:spacing w:line="276" w:lineRule="auto"/>
        <w:ind w:right="22" w:firstLine="709"/>
        <w:jc w:val="both"/>
        <w:rPr>
          <w:rFonts w:ascii="HelveticaNowText Regular" w:hAnsi="HelveticaNowText Regular" w:cs="HelveticaNowText Regular"/>
          <w:b/>
          <w:color w:val="FF0000"/>
          <w:sz w:val="22"/>
          <w:szCs w:val="22"/>
          <w:u w:val="single"/>
          <w:lang w:val="it-IT"/>
        </w:rPr>
      </w:pPr>
      <w:r w:rsidRPr="00FF5FC6">
        <w:rPr>
          <w:rFonts w:ascii="HelveticaNowText Regular" w:hAnsi="HelveticaNowText Regular" w:cs="HelveticaNowText Regular"/>
          <w:b/>
          <w:color w:val="FF0000"/>
          <w:sz w:val="22"/>
          <w:szCs w:val="22"/>
          <w:u w:val="single"/>
          <w:lang w:val="ro-RO"/>
        </w:rPr>
        <w:fldChar w:fldCharType="end"/>
      </w:r>
    </w:p>
    <w:p w14:paraId="47F2BD01" w14:textId="77777777" w:rsidR="00E2799A" w:rsidRPr="001B16B5" w:rsidRDefault="00E2799A" w:rsidP="00E2799A">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tehnic</w:t>
      </w:r>
    </w:p>
    <w:p w14:paraId="4649B5CA"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Parcela de teren se consideră construibilă dacă are minim 300 mp, cu un front la stradă de minim 12m pentru clădiri inșiruite și minim 10 m în cazul clădirilor izolate sau cuplate, cu acces dintr-un drum public cu lățime de minim 4 m.</w:t>
      </w:r>
    </w:p>
    <w:p w14:paraId="14CFEBD7"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Regimul de înălțime admis pentru construire: D+P+2E+M maxim 12 m</w:t>
      </w:r>
    </w:p>
    <w:p w14:paraId="07974856"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Împrejmuirea la stradă se va alinia stânga dreapta cu celelalte proprietăți și va avea înălțimea de 1,80 m din care un soclu de 0,30 m și o parte transparentă sau opacă de 1,50 m, iar spre limitele separative vor putea fi opace cu înălțimi de maxim 2,220 care vor masca spre vecini, garaje, sere anexe.</w:t>
      </w:r>
    </w:p>
    <w:p w14:paraId="51BECBAE"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P.O.T. maxim 30%</w:t>
      </w:r>
    </w:p>
    <w:p w14:paraId="1F98B425"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C.U.T. maxim 0.6 mp ADC/mp</w:t>
      </w:r>
    </w:p>
    <w:p w14:paraId="4043B26D" w14:textId="77777777" w:rsidR="00E2799A" w:rsidRPr="00912168"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p>
    <w:p w14:paraId="0020E847" w14:textId="77777777" w:rsidR="00E2799A" w:rsidRPr="00912168" w:rsidRDefault="00E2799A" w:rsidP="00E2799A">
      <w:pPr>
        <w:shd w:val="clear" w:color="auto" w:fill="FFFFFF"/>
        <w:spacing w:line="276" w:lineRule="auto"/>
        <w:ind w:firstLine="720"/>
        <w:jc w:val="both"/>
        <w:rPr>
          <w:rFonts w:ascii="HelveticaNowText Regular" w:hAnsi="HelveticaNowText Regular" w:cs="HelveticaNowText Regular"/>
          <w:noProof/>
          <w:sz w:val="22"/>
          <w:szCs w:val="22"/>
          <w:lang w:val="ro-RO"/>
        </w:rPr>
      </w:pPr>
      <w:r w:rsidRPr="00912168">
        <w:rPr>
          <w:rFonts w:ascii="HelveticaNowText Regular" w:hAnsi="HelveticaNowText Regular" w:cs="HelveticaNowText Regular"/>
          <w:b/>
          <w:sz w:val="22"/>
          <w:szCs w:val="22"/>
          <w:u w:val="single"/>
          <w:lang w:val="ro-RO"/>
        </w:rPr>
        <w:fldChar w:fldCharType="begin"/>
      </w:r>
      <w:r w:rsidRPr="00912168">
        <w:rPr>
          <w:rFonts w:ascii="HelveticaNowText Regular" w:hAnsi="HelveticaNowText Regular" w:cs="HelveticaNowText Regular"/>
          <w:b/>
          <w:sz w:val="22"/>
          <w:szCs w:val="22"/>
          <w:u w:val="single"/>
          <w:lang w:val="ro-RO"/>
        </w:rPr>
        <w:instrText xml:space="preserve"> LINK Word.Document.12 "D:\\@PROIECTE\\2022\\Sediu Administrativ - Prahova\\#SF\\Partea Scrisa\\SF - Sediu Administrativ - Actualizat fara S2.docx" OLE_LINK10 \a \r  \* MERGEFORMAT </w:instrText>
      </w:r>
      <w:r w:rsidRPr="00912168">
        <w:rPr>
          <w:rFonts w:ascii="HelveticaNowText Regular" w:hAnsi="HelveticaNowText Regular" w:cs="HelveticaNowText Regular"/>
          <w:b/>
          <w:sz w:val="22"/>
          <w:szCs w:val="22"/>
          <w:u w:val="single"/>
          <w:lang w:val="ro-RO"/>
        </w:rPr>
        <w:fldChar w:fldCharType="separate"/>
      </w:r>
      <w:r w:rsidRPr="00912168">
        <w:rPr>
          <w:rFonts w:ascii="HelveticaNowText Regular" w:hAnsi="HelveticaNowText Regular" w:cs="HelveticaNowText Regular"/>
          <w:noProof/>
          <w:sz w:val="22"/>
          <w:szCs w:val="22"/>
          <w:lang w:val="ro-RO"/>
        </w:rPr>
        <w:t>Terenul identificat prin CF 50527 este accesibil din partea de SV, din str. Mihai Eminescu.</w:t>
      </w:r>
    </w:p>
    <w:p w14:paraId="097B95C2" w14:textId="77777777" w:rsidR="00E2799A" w:rsidRPr="00912168" w:rsidRDefault="00E2799A" w:rsidP="00E2799A">
      <w:pPr>
        <w:shd w:val="clear" w:color="auto" w:fill="FFFFFF"/>
        <w:spacing w:line="276" w:lineRule="auto"/>
        <w:jc w:val="both"/>
        <w:rPr>
          <w:rFonts w:ascii="HelveticaNowText Regular" w:hAnsi="HelveticaNowText Regular" w:cs="HelveticaNowText Regular"/>
          <w:b/>
          <w:noProof/>
          <w:sz w:val="22"/>
          <w:szCs w:val="22"/>
          <w:lang w:val="ro-RO"/>
        </w:rPr>
      </w:pPr>
      <w:r w:rsidRPr="00912168">
        <w:rPr>
          <w:rFonts w:ascii="HelveticaNowText Regular" w:hAnsi="HelveticaNowText Regular" w:cs="HelveticaNowText Regular"/>
          <w:b/>
          <w:sz w:val="22"/>
          <w:szCs w:val="22"/>
          <w:u w:val="single"/>
          <w:lang w:val="ro-RO"/>
        </w:rPr>
        <w:fldChar w:fldCharType="begin"/>
      </w:r>
      <w:r w:rsidRPr="00912168">
        <w:rPr>
          <w:rFonts w:ascii="HelveticaNowText Regular" w:hAnsi="HelveticaNowText Regular" w:cs="HelveticaNowText Regular"/>
          <w:b/>
          <w:sz w:val="22"/>
          <w:szCs w:val="22"/>
          <w:u w:val="single"/>
          <w:lang w:val="ro-RO"/>
        </w:rPr>
        <w:instrText xml:space="preserve"> LINK Word.Document.12 "D:\\@PROIECTE\\2022\\Sediu Administrativ - Prahova\\#SF\\Partea Scrisa\\SF - Sediu Administrativ - Actualizat fara S2.docx" OLE_LINK10 \a \r  \* MERGEFORMAT </w:instrText>
      </w:r>
      <w:r w:rsidRPr="00912168">
        <w:rPr>
          <w:rFonts w:ascii="HelveticaNowText Regular" w:hAnsi="HelveticaNowText Regular" w:cs="HelveticaNowText Regular"/>
          <w:b/>
          <w:sz w:val="22"/>
          <w:szCs w:val="22"/>
          <w:u w:val="single"/>
          <w:lang w:val="ro-RO"/>
        </w:rPr>
        <w:fldChar w:fldCharType="separate"/>
      </w:r>
    </w:p>
    <w:p w14:paraId="652CDC2A" w14:textId="77777777" w:rsidR="00E2799A" w:rsidRPr="00912168" w:rsidRDefault="00E2799A" w:rsidP="00E2799A">
      <w:pPr>
        <w:shd w:val="clear" w:color="auto" w:fill="FFFFFF"/>
        <w:spacing w:line="276" w:lineRule="auto"/>
        <w:ind w:firstLine="709"/>
        <w:jc w:val="both"/>
        <w:rPr>
          <w:rFonts w:ascii="HelveticaNowText Regular" w:hAnsi="HelveticaNowText Regular" w:cs="HelveticaNowText Regular"/>
          <w:b/>
          <w:noProof/>
          <w:sz w:val="22"/>
          <w:szCs w:val="22"/>
          <w:lang w:val="ro-RO"/>
        </w:rPr>
      </w:pPr>
      <w:r w:rsidRPr="00912168">
        <w:rPr>
          <w:rFonts w:ascii="HelveticaNowText Regular" w:hAnsi="HelveticaNowText Regular" w:cs="HelveticaNowText Regular"/>
          <w:b/>
          <w:noProof/>
          <w:sz w:val="22"/>
          <w:szCs w:val="22"/>
          <w:lang w:val="ro-RO"/>
        </w:rPr>
        <w:t>Vecinatati:</w:t>
      </w:r>
    </w:p>
    <w:p w14:paraId="05071151" w14:textId="77777777" w:rsidR="00E2799A" w:rsidRPr="007E68EE" w:rsidRDefault="00E2799A" w:rsidP="00E2799A">
      <w:pPr>
        <w:numPr>
          <w:ilvl w:val="0"/>
          <w:numId w:val="22"/>
        </w:numPr>
        <w:jc w:val="both"/>
        <w:rPr>
          <w:rFonts w:ascii="HelveticaNowText Regular" w:hAnsi="HelveticaNowText Regular" w:cs="HelveticaNowText Regular"/>
        </w:rPr>
      </w:pPr>
      <w:r w:rsidRPr="007E68EE">
        <w:rPr>
          <w:rFonts w:ascii="HelveticaNowText Regular" w:hAnsi="HelveticaNowText Regular" w:cs="HelveticaNowText Regular"/>
        </w:rPr>
        <w:t>N</w:t>
      </w:r>
      <w:r>
        <w:rPr>
          <w:rFonts w:ascii="HelveticaNowText Regular" w:hAnsi="HelveticaNowText Regular" w:cs="HelveticaNowText Regular"/>
        </w:rPr>
        <w:t xml:space="preserve">V: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5,52</w:t>
      </w:r>
      <w:r w:rsidRPr="00912168">
        <w:rPr>
          <w:rFonts w:ascii="HelveticaNowText Regular" w:eastAsia="Calibri" w:hAnsi="HelveticaNowText Regular" w:cs="HelveticaNowText Regular"/>
          <w:noProof/>
          <w:sz w:val="22"/>
          <w:szCs w:val="22"/>
          <w:lang w:val="ro-RO"/>
        </w:rPr>
        <w:t xml:space="preserve"> m – fata de</w:t>
      </w:r>
      <w:r w:rsidRPr="007E68EE">
        <w:rPr>
          <w:rFonts w:ascii="HelveticaNowText Regular" w:hAnsi="HelveticaNowText Regular" w:cs="HelveticaNowText Regular"/>
        </w:rPr>
        <w:t xml:space="preserve"> </w:t>
      </w:r>
      <w:r>
        <w:rPr>
          <w:rFonts w:ascii="HelveticaNowText Regular" w:hAnsi="HelveticaNowText Regular" w:cs="HelveticaNowText Regular"/>
        </w:rPr>
        <w:t>drum acces DS 810/23</w:t>
      </w:r>
      <w:r w:rsidRPr="007E68EE">
        <w:rPr>
          <w:rFonts w:ascii="HelveticaNowText Regular" w:hAnsi="HelveticaNowText Regular" w:cs="HelveticaNowText Regular"/>
        </w:rPr>
        <w:t xml:space="preserve"> </w:t>
      </w:r>
      <w:r>
        <w:rPr>
          <w:rFonts w:ascii="HelveticaNowText Regular" w:hAnsi="HelveticaNowText Regular" w:cs="HelveticaNowText Regular"/>
        </w:rPr>
        <w:t>și 13,53 m față de locuință individuală</w:t>
      </w:r>
    </w:p>
    <w:p w14:paraId="7B30015A" w14:textId="77777777" w:rsidR="00E2799A" w:rsidRPr="007E68EE" w:rsidRDefault="00E2799A" w:rsidP="00E2799A">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NE:</w:t>
      </w:r>
      <w:r w:rsidRPr="00912168">
        <w:rPr>
          <w:rFonts w:ascii="HelveticaNowText Regular" w:eastAsia="Calibri" w:hAnsi="HelveticaNowText Regular" w:cs="HelveticaNowText Regular"/>
          <w:noProof/>
          <w:sz w:val="22"/>
          <w:szCs w:val="22"/>
          <w:lang w:val="ro-RO"/>
        </w:rPr>
        <w:t xml:space="preserve"> aprox. </w:t>
      </w:r>
      <w:r>
        <w:rPr>
          <w:rFonts w:ascii="HelveticaNowText Regular" w:eastAsia="Calibri" w:hAnsi="HelveticaNowText Regular" w:cs="HelveticaNowText Regular"/>
          <w:noProof/>
          <w:sz w:val="22"/>
          <w:szCs w:val="22"/>
          <w:lang w:val="ro-RO"/>
        </w:rPr>
        <w:t>28,84</w:t>
      </w:r>
      <w:r w:rsidRPr="00912168">
        <w:rPr>
          <w:rFonts w:ascii="HelveticaNowText Regular" w:eastAsia="Calibri" w:hAnsi="HelveticaNowText Regular" w:cs="HelveticaNowText Regular"/>
          <w:noProof/>
          <w:sz w:val="22"/>
          <w:szCs w:val="22"/>
          <w:lang w:val="ro-RO"/>
        </w:rPr>
        <w:t xml:space="preserve"> m – fata de</w:t>
      </w:r>
      <w:r>
        <w:rPr>
          <w:rFonts w:ascii="HelveticaNowText Regular" w:hAnsi="HelveticaNowText Regular" w:cs="HelveticaNowText Regular"/>
        </w:rPr>
        <w:t xml:space="preserve"> proprietate Necșanu Romică</w:t>
      </w:r>
    </w:p>
    <w:p w14:paraId="7BB0CAFC" w14:textId="77777777" w:rsidR="00E2799A" w:rsidRPr="007E68EE" w:rsidRDefault="00E2799A" w:rsidP="00E2799A">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S</w:t>
      </w:r>
      <w:r w:rsidRPr="007E68EE">
        <w:rPr>
          <w:rFonts w:ascii="HelveticaNowText Regular" w:hAnsi="HelveticaNowText Regular" w:cs="HelveticaNowText Regular"/>
        </w:rPr>
        <w:t>V</w:t>
      </w:r>
      <w:r>
        <w:rPr>
          <w:rFonts w:ascii="HelveticaNowText Regular" w:hAnsi="HelveticaNowText Regular" w:cs="HelveticaNowText Regular"/>
        </w:rPr>
        <w:t xml:space="preserve">: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28,78</w:t>
      </w:r>
      <w:r w:rsidRPr="00912168">
        <w:rPr>
          <w:rFonts w:ascii="HelveticaNowText Regular" w:eastAsia="Calibri" w:hAnsi="HelveticaNowText Regular" w:cs="HelveticaNowText Regular"/>
          <w:noProof/>
          <w:sz w:val="22"/>
          <w:szCs w:val="22"/>
          <w:lang w:val="ro-RO"/>
        </w:rPr>
        <w:t xml:space="preserve"> m – fata de</w:t>
      </w:r>
      <w:r w:rsidRPr="007E68EE">
        <w:rPr>
          <w:rFonts w:ascii="HelveticaNowText Regular" w:hAnsi="HelveticaNowText Regular" w:cs="HelveticaNowText Regular"/>
        </w:rPr>
        <w:t xml:space="preserve">  </w:t>
      </w:r>
      <w:r>
        <w:rPr>
          <w:rFonts w:ascii="HelveticaNowText Regular" w:hAnsi="HelveticaNowText Regular" w:cs="HelveticaNowText Regular"/>
        </w:rPr>
        <w:t>DN 29 B Botoșani - Dorohoi</w:t>
      </w:r>
    </w:p>
    <w:p w14:paraId="486817F6" w14:textId="77777777" w:rsidR="00E2799A" w:rsidRPr="007E68EE" w:rsidRDefault="00E2799A" w:rsidP="00E2799A">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S</w:t>
      </w:r>
      <w:r w:rsidRPr="007E68EE">
        <w:rPr>
          <w:rFonts w:ascii="HelveticaNowText Regular" w:hAnsi="HelveticaNowText Regular" w:cs="HelveticaNowText Regular"/>
        </w:rPr>
        <w:t xml:space="preserve">E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5,10</w:t>
      </w:r>
      <w:r w:rsidRPr="00912168">
        <w:rPr>
          <w:rFonts w:ascii="HelveticaNowText Regular" w:eastAsia="Calibri" w:hAnsi="HelveticaNowText Regular" w:cs="HelveticaNowText Regular"/>
          <w:noProof/>
          <w:sz w:val="22"/>
          <w:szCs w:val="22"/>
          <w:lang w:val="ro-RO"/>
        </w:rPr>
        <w:t xml:space="preserve"> m</w:t>
      </w:r>
      <w:r>
        <w:rPr>
          <w:rFonts w:ascii="HelveticaNowText Regular" w:eastAsia="Calibri" w:hAnsi="HelveticaNowText Regular" w:cs="HelveticaNowText Regular"/>
          <w:noProof/>
          <w:sz w:val="22"/>
          <w:szCs w:val="22"/>
          <w:lang w:val="ro-RO"/>
        </w:rPr>
        <w:t xml:space="preserve"> - </w:t>
      </w:r>
      <w:r w:rsidRPr="007E68EE">
        <w:rPr>
          <w:rFonts w:ascii="HelveticaNowText Regular" w:hAnsi="HelveticaNowText Regular" w:cs="HelveticaNowText Regular"/>
        </w:rPr>
        <w:t xml:space="preserve"> </w:t>
      </w:r>
      <w:r>
        <w:rPr>
          <w:rFonts w:ascii="HelveticaNowText Regular" w:hAnsi="HelveticaNowText Regular" w:cs="HelveticaNowText Regular"/>
        </w:rPr>
        <w:t>fata de proprietate Sandu Dumitru și 15,92 față de locuință individuală.</w:t>
      </w:r>
    </w:p>
    <w:p w14:paraId="5C6C204B" w14:textId="77777777" w:rsidR="00E2799A" w:rsidRPr="00912168" w:rsidRDefault="00E2799A" w:rsidP="00E2799A">
      <w:pPr>
        <w:tabs>
          <w:tab w:val="right" w:pos="142"/>
        </w:tabs>
        <w:spacing w:line="276" w:lineRule="auto"/>
        <w:ind w:left="1080" w:right="-22"/>
        <w:jc w:val="both"/>
        <w:rPr>
          <w:rFonts w:ascii="HelveticaNowText Regular" w:eastAsia="Calibri" w:hAnsi="HelveticaNowText Regular" w:cs="HelveticaNowText Regular"/>
          <w:noProof/>
          <w:sz w:val="22"/>
          <w:szCs w:val="22"/>
          <w:lang w:val="it-IT"/>
        </w:rPr>
      </w:pPr>
      <w:r w:rsidRPr="00912168">
        <w:rPr>
          <w:rFonts w:ascii="HelveticaNowText Regular" w:hAnsi="HelveticaNowText Regular" w:cs="HelveticaNowText Regular"/>
          <w:b/>
          <w:sz w:val="22"/>
          <w:szCs w:val="22"/>
          <w:u w:val="single"/>
          <w:lang w:val="ro-RO"/>
        </w:rPr>
        <w:fldChar w:fldCharType="end"/>
      </w:r>
      <w:r w:rsidRPr="00912168">
        <w:rPr>
          <w:rFonts w:ascii="HelveticaNowText Regular" w:hAnsi="HelveticaNowText Regular" w:cs="HelveticaNowText Regular"/>
          <w:b/>
          <w:sz w:val="22"/>
          <w:szCs w:val="22"/>
          <w:u w:val="single"/>
          <w:lang w:val="ro-RO"/>
        </w:rPr>
        <w:fldChar w:fldCharType="end"/>
      </w:r>
    </w:p>
    <w:p w14:paraId="3B1FB49D" w14:textId="77777777" w:rsidR="00E2799A" w:rsidRPr="00912168" w:rsidRDefault="00E2799A" w:rsidP="00E2799A">
      <w:pPr>
        <w:tabs>
          <w:tab w:val="left" w:pos="5580"/>
        </w:tabs>
        <w:spacing w:line="276" w:lineRule="auto"/>
        <w:ind w:right="22" w:firstLine="709"/>
        <w:jc w:val="both"/>
        <w:rPr>
          <w:rFonts w:ascii="HelveticaNowText Regular" w:hAnsi="HelveticaNowText Regular" w:cs="HelveticaNowText Regular"/>
          <w:b/>
          <w:sz w:val="22"/>
          <w:szCs w:val="22"/>
          <w:u w:val="single"/>
          <w:lang w:val="ro-RO"/>
        </w:rPr>
      </w:pPr>
    </w:p>
    <w:p w14:paraId="4A60BCEE" w14:textId="77777777" w:rsidR="00E2799A" w:rsidRPr="00912168" w:rsidRDefault="00E2799A" w:rsidP="00E2799A">
      <w:pPr>
        <w:tabs>
          <w:tab w:val="left" w:pos="5580"/>
        </w:tabs>
        <w:spacing w:line="276" w:lineRule="auto"/>
        <w:ind w:right="22" w:firstLine="709"/>
        <w:jc w:val="both"/>
        <w:rPr>
          <w:rFonts w:ascii="HelveticaNowText Regular" w:hAnsi="HelveticaNowText Regular" w:cs="HelveticaNowText Regular"/>
          <w:b/>
          <w:sz w:val="22"/>
          <w:szCs w:val="22"/>
          <w:u w:val="single"/>
          <w:lang w:val="ro-RO"/>
        </w:rPr>
      </w:pPr>
      <w:r w:rsidRPr="00912168">
        <w:rPr>
          <w:rFonts w:ascii="HelveticaNowText Regular" w:hAnsi="HelveticaNowText Regular" w:cs="HelveticaNowText Regular"/>
          <w:b/>
          <w:sz w:val="22"/>
          <w:szCs w:val="22"/>
          <w:u w:val="single"/>
          <w:lang w:val="ro-RO"/>
        </w:rPr>
        <w:t>Modul de asigurare al utilitatilor</w:t>
      </w:r>
      <w:r w:rsidRPr="00912168">
        <w:rPr>
          <w:rFonts w:ascii="HelveticaNowText Regular" w:hAnsi="HelveticaNowText Regular" w:cs="HelveticaNowText Regular"/>
          <w:b/>
          <w:sz w:val="22"/>
          <w:szCs w:val="22"/>
          <w:lang w:val="ro-RO"/>
        </w:rPr>
        <w:tab/>
      </w:r>
    </w:p>
    <w:p w14:paraId="7C3CE4C1" w14:textId="77777777" w:rsidR="00E2799A" w:rsidRPr="00912168" w:rsidRDefault="00E2799A" w:rsidP="00E2799A">
      <w:pPr>
        <w:spacing w:line="276" w:lineRule="auto"/>
        <w:ind w:right="22" w:firstLine="720"/>
        <w:rPr>
          <w:rFonts w:ascii="HelveticaNowText Regular" w:hAnsi="HelveticaNowText Regular" w:cs="HelveticaNowText Regular"/>
          <w:sz w:val="22"/>
          <w:szCs w:val="22"/>
          <w:lang w:val="ro-RO"/>
        </w:rPr>
      </w:pPr>
      <w:r w:rsidRPr="00912168">
        <w:rPr>
          <w:rFonts w:ascii="HelveticaNowText Regular" w:hAnsi="HelveticaNowText Regular" w:cs="HelveticaNowText Regular"/>
          <w:sz w:val="22"/>
          <w:szCs w:val="22"/>
          <w:lang w:val="ro-RO"/>
        </w:rPr>
        <w:tab/>
      </w:r>
    </w:p>
    <w:p w14:paraId="4720A857"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b/>
          <w:noProof/>
          <w:sz w:val="22"/>
          <w:szCs w:val="22"/>
          <w:lang w:val="ro-RO"/>
        </w:rPr>
        <w:tab/>
      </w:r>
      <w:r w:rsidRPr="00912168">
        <w:rPr>
          <w:rFonts w:ascii="HelveticaNowText Regular" w:eastAsia="Calibri" w:hAnsi="HelveticaNowText Regular" w:cs="HelveticaNowText Regular"/>
          <w:b/>
          <w:noProof/>
          <w:sz w:val="22"/>
          <w:szCs w:val="22"/>
          <w:lang w:val="ro-RO"/>
        </w:rPr>
        <w:tab/>
        <w:t>Alimentarea cu apa potabila</w:t>
      </w:r>
      <w:r w:rsidRPr="00912168">
        <w:rPr>
          <w:rFonts w:ascii="HelveticaNowText Regular" w:eastAsia="Calibri" w:hAnsi="HelveticaNowText Regular" w:cs="HelveticaNowText Regular"/>
          <w:noProof/>
          <w:sz w:val="22"/>
          <w:szCs w:val="22"/>
          <w:lang w:val="ro-RO"/>
        </w:rPr>
        <w:t xml:space="preserve"> se face prin racord la reteaua existenta in zona. </w:t>
      </w:r>
    </w:p>
    <w:p w14:paraId="4AE6DE8E"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b/>
          <w:noProof/>
          <w:sz w:val="22"/>
          <w:szCs w:val="22"/>
          <w:lang w:val="it-IT"/>
        </w:rPr>
        <w:tab/>
      </w:r>
      <w:r w:rsidRPr="00912168">
        <w:rPr>
          <w:rFonts w:ascii="HelveticaNowText Regular" w:eastAsia="Calibri" w:hAnsi="HelveticaNowText Regular" w:cs="HelveticaNowText Regular"/>
          <w:b/>
          <w:noProof/>
          <w:sz w:val="22"/>
          <w:szCs w:val="22"/>
          <w:lang w:val="it-IT"/>
        </w:rPr>
        <w:tab/>
        <w:t>Evacuarea apelor menajere</w:t>
      </w:r>
      <w:r w:rsidRPr="00912168">
        <w:rPr>
          <w:rFonts w:ascii="HelveticaNowText Regular" w:eastAsia="Calibri" w:hAnsi="HelveticaNowText Regular" w:cs="HelveticaNowText Regular"/>
          <w:noProof/>
          <w:sz w:val="22"/>
          <w:szCs w:val="22"/>
          <w:lang w:val="it-IT"/>
        </w:rPr>
        <w:t xml:space="preserve"> se face conform OMS 119/2014, cladirea existenta este racordata la reteaua de canalizare. Apele uzate menajere din pensiune sunt deversate în rețeaua de canalizare existență în zonă, împreună cu apele uzate de la bucătărie, după trecerea printr-un separator de grăsimi.</w:t>
      </w:r>
    </w:p>
    <w:p w14:paraId="15F4DC55"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ab/>
        <w:t>Colectarea deseurilor</w:t>
      </w:r>
      <w:r w:rsidRPr="00912168">
        <w:rPr>
          <w:rFonts w:ascii="HelveticaNowText Regular" w:eastAsia="Calibri" w:hAnsi="HelveticaNowText Regular" w:cs="HelveticaNowText Regular"/>
          <w:noProof/>
          <w:sz w:val="22"/>
          <w:szCs w:val="22"/>
          <w:lang w:val="ro-RO"/>
        </w:rPr>
        <w:t xml:space="preserve"> se face prin intermediul unor europubele amplasate pe o platforma betonata, evacuarea lor urmand a fi realizata de catre o firma specializata, in baza unui contract incheiat.</w:t>
      </w:r>
    </w:p>
    <w:p w14:paraId="6DB56E2F"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 xml:space="preserve">Alimentarea cu energie electrica </w:t>
      </w:r>
      <w:r w:rsidRPr="00912168">
        <w:rPr>
          <w:rFonts w:ascii="HelveticaNowText Regular" w:eastAsia="Calibri" w:hAnsi="HelveticaNowText Regular" w:cs="HelveticaNowText Regular"/>
          <w:noProof/>
          <w:sz w:val="22"/>
          <w:szCs w:val="22"/>
          <w:lang w:val="ro-RO"/>
        </w:rPr>
        <w:t>este asigurată prin racord la sistemul energetic național.</w:t>
      </w:r>
    </w:p>
    <w:p w14:paraId="645101F3"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Energia termica</w:t>
      </w:r>
      <w:r w:rsidRPr="00912168">
        <w:rPr>
          <w:rFonts w:ascii="HelveticaNowText Regular" w:eastAsia="Calibri" w:hAnsi="HelveticaNowText Regular" w:cs="HelveticaNowText Regular"/>
          <w:noProof/>
          <w:sz w:val="22"/>
          <w:szCs w:val="22"/>
          <w:lang w:val="ro-RO"/>
        </w:rPr>
        <w:t xml:space="preserve"> – este realizată prin centrală termică proprie, dotată cu 4 cazane de 100kW fiecare, murale (fără coș de fum), cu tiraj forțat (aerul de combustie este preluat numai din exterior) funcționând pe GN.</w:t>
      </w:r>
    </w:p>
    <w:p w14:paraId="3162A2B1" w14:textId="77777777" w:rsidR="002106F2" w:rsidRPr="00FF5FC6" w:rsidRDefault="002106F2" w:rsidP="00355E30">
      <w:pPr>
        <w:tabs>
          <w:tab w:val="left" w:pos="720"/>
        </w:tabs>
        <w:spacing w:line="276" w:lineRule="auto"/>
        <w:ind w:left="-57" w:right="22"/>
        <w:jc w:val="both"/>
        <w:rPr>
          <w:rFonts w:ascii="HelveticaNowText Regular" w:hAnsi="HelveticaNowText Regular" w:cs="HelveticaNowText Regular"/>
          <w:color w:val="FF0000"/>
          <w:lang w:val="ro-RO"/>
        </w:rPr>
      </w:pPr>
    </w:p>
    <w:p w14:paraId="30081CEB" w14:textId="77777777" w:rsidR="002106F2" w:rsidRPr="006F5C28" w:rsidRDefault="002106F2" w:rsidP="00355E30">
      <w:pPr>
        <w:spacing w:line="276" w:lineRule="auto"/>
        <w:ind w:right="22"/>
        <w:jc w:val="both"/>
        <w:rPr>
          <w:rFonts w:ascii="HelveticaNowText Regular" w:hAnsi="HelveticaNowText Regular" w:cs="HelveticaNowText Regular"/>
          <w:b/>
          <w:u w:val="single"/>
          <w:lang w:val="ro-RO"/>
        </w:rPr>
      </w:pPr>
      <w:r w:rsidRPr="00FF5FC6">
        <w:rPr>
          <w:rFonts w:ascii="HelveticaNowText Regular" w:hAnsi="HelveticaNowText Regular" w:cs="HelveticaNowText Regular"/>
          <w:color w:val="FF0000"/>
          <w:lang w:val="it-IT"/>
        </w:rPr>
        <w:tab/>
      </w:r>
      <w:r w:rsidRPr="006F5C28">
        <w:rPr>
          <w:rFonts w:ascii="HelveticaNowText Regular" w:hAnsi="HelveticaNowText Regular" w:cs="HelveticaNowText Regular"/>
          <w:b/>
          <w:u w:val="single"/>
          <w:lang w:val="ro-RO"/>
        </w:rPr>
        <w:t>Trasarea lucrarilor</w:t>
      </w:r>
    </w:p>
    <w:p w14:paraId="424A3B30" w14:textId="3045A6D8" w:rsidR="000E70DC" w:rsidRPr="006F5C28" w:rsidRDefault="006F5C28" w:rsidP="00355E30">
      <w:pPr>
        <w:spacing w:line="276" w:lineRule="auto"/>
        <w:ind w:right="-5" w:firstLine="720"/>
        <w:jc w:val="both"/>
        <w:rPr>
          <w:rFonts w:ascii="HelveticaNowText Regular" w:hAnsi="HelveticaNowText Regular" w:cs="HelveticaNowText Regular"/>
          <w:lang w:val="ro-RO"/>
        </w:rPr>
      </w:pPr>
      <w:bookmarkStart w:id="42" w:name="_Hlk525033747"/>
      <w:r w:rsidRPr="006F5C28">
        <w:rPr>
          <w:rFonts w:ascii="HelveticaNowText Regular" w:hAnsi="HelveticaNowText Regular" w:cs="HelveticaNowText Regular"/>
          <w:lang w:val="it-IT"/>
        </w:rPr>
        <w:t>Nu este cazul – lucrările propuse prin proiect se impllică modificări la nivelul unei construcții existente.</w:t>
      </w:r>
    </w:p>
    <w:p w14:paraId="34CD75C8" w14:textId="77777777" w:rsidR="000E70DC" w:rsidRPr="00FF5FC6" w:rsidRDefault="000E70DC" w:rsidP="00355E30">
      <w:pPr>
        <w:spacing w:line="276" w:lineRule="auto"/>
        <w:ind w:right="-5" w:firstLine="720"/>
        <w:jc w:val="both"/>
        <w:rPr>
          <w:rFonts w:ascii="HelveticaNowText Regular" w:hAnsi="HelveticaNowText Regular" w:cs="HelveticaNowText Regular"/>
          <w:color w:val="FF0000"/>
          <w:lang w:val="ro-RO"/>
        </w:rPr>
      </w:pPr>
    </w:p>
    <w:p w14:paraId="492C4F39" w14:textId="7CF246CE" w:rsidR="000E70DC" w:rsidRPr="006F5C28" w:rsidRDefault="000E70DC" w:rsidP="00355E30">
      <w:pPr>
        <w:pStyle w:val="Subtitle"/>
        <w:spacing w:line="276" w:lineRule="auto"/>
        <w:ind w:firstLine="567"/>
        <w:jc w:val="both"/>
        <w:rPr>
          <w:rStyle w:val="FontStyle14"/>
          <w:rFonts w:ascii="HelveticaNowText Regular" w:hAnsi="HelveticaNowText Regular" w:cs="HelveticaNowText Regular"/>
          <w:b w:val="0"/>
          <w:sz w:val="24"/>
          <w:szCs w:val="24"/>
        </w:rPr>
      </w:pPr>
      <w:r w:rsidRPr="006F5C28">
        <w:rPr>
          <w:rStyle w:val="FontStyle14"/>
          <w:rFonts w:ascii="HelveticaNowText Regular" w:hAnsi="HelveticaNowText Regular" w:cs="HelveticaNowText Regular"/>
          <w:sz w:val="24"/>
          <w:szCs w:val="24"/>
        </w:rPr>
        <w:t>Pentru construcţia analizata cota zero fi de:.</w:t>
      </w:r>
    </w:p>
    <w:p w14:paraId="43E8282E" w14:textId="20E3C074" w:rsidR="000E70DC" w:rsidRPr="006F5C28" w:rsidRDefault="00537979" w:rsidP="00355E30">
      <w:pPr>
        <w:spacing w:line="276" w:lineRule="auto"/>
        <w:ind w:firstLine="720"/>
        <w:jc w:val="both"/>
        <w:rPr>
          <w:rFonts w:ascii="HelveticaNowText Regular" w:hAnsi="HelveticaNowText Regular" w:cs="HelveticaNowText Regular"/>
          <w:bCs/>
        </w:rPr>
      </w:pPr>
      <w:bookmarkStart w:id="43" w:name="OLE_LINK20"/>
      <w:bookmarkEnd w:id="42"/>
      <w:r w:rsidRPr="006F5C28">
        <w:rPr>
          <w:rFonts w:ascii="HelveticaNowText Regular" w:hAnsi="HelveticaNowText Regular" w:cs="HelveticaNowText Regular"/>
          <w:b/>
          <w:bCs/>
        </w:rPr>
        <w:t xml:space="preserve">Cota </w:t>
      </w:r>
      <w:r w:rsidR="00EC1CFB" w:rsidRPr="006F5C28">
        <w:rPr>
          <w:rFonts w:ascii="HelveticaNowText Regular" w:hAnsi="HelveticaNowText Regular" w:cs="HelveticaNowText Regular"/>
          <w:bCs/>
        </w:rPr>
        <w:t xml:space="preserve">+/-0,00 = </w:t>
      </w:r>
      <w:r w:rsidR="006F5C28" w:rsidRPr="006F5C28">
        <w:rPr>
          <w:rFonts w:ascii="HelveticaNowText Regular" w:hAnsi="HelveticaNowText Regular" w:cs="HelveticaNowText Regular"/>
          <w:bCs/>
        </w:rPr>
        <w:t>205</w:t>
      </w:r>
      <w:r w:rsidR="00EC1CFB" w:rsidRPr="006F5C28">
        <w:rPr>
          <w:rFonts w:ascii="HelveticaNowText Regular" w:hAnsi="HelveticaNowText Regular" w:cs="HelveticaNowText Regular"/>
          <w:bCs/>
        </w:rPr>
        <w:t>,</w:t>
      </w:r>
      <w:r w:rsidR="006F5C28" w:rsidRPr="006F5C28">
        <w:rPr>
          <w:rFonts w:ascii="HelveticaNowText Regular" w:hAnsi="HelveticaNowText Regular" w:cs="HelveticaNowText Regular"/>
          <w:bCs/>
        </w:rPr>
        <w:t>40</w:t>
      </w:r>
      <w:r w:rsidR="00EC1CFB" w:rsidRPr="006F5C28">
        <w:rPr>
          <w:rFonts w:ascii="HelveticaNowText Regular" w:hAnsi="HelveticaNowText Regular" w:cs="HelveticaNowText Regular"/>
          <w:bCs/>
        </w:rPr>
        <w:t xml:space="preserve"> </w:t>
      </w:r>
      <w:r w:rsidRPr="006F5C28">
        <w:rPr>
          <w:rFonts w:ascii="HelveticaNowText Regular" w:hAnsi="HelveticaNowText Regular" w:cs="HelveticaNowText Regular"/>
          <w:bCs/>
        </w:rPr>
        <w:t>RMN</w:t>
      </w:r>
      <w:bookmarkEnd w:id="43"/>
    </w:p>
    <w:p w14:paraId="4CEC9D99" w14:textId="77777777" w:rsidR="003541CF" w:rsidRPr="00FF5FC6" w:rsidRDefault="003541CF" w:rsidP="00355E30">
      <w:pPr>
        <w:spacing w:line="276" w:lineRule="auto"/>
        <w:rPr>
          <w:rFonts w:ascii="HelveticaNowText Regular" w:hAnsi="HelveticaNowText Regular" w:cs="HelveticaNowText Regular"/>
          <w:b/>
          <w:color w:val="FF0000"/>
          <w:sz w:val="22"/>
          <w:szCs w:val="22"/>
          <w:lang w:val="ro-RO"/>
        </w:rPr>
      </w:pPr>
    </w:p>
    <w:p w14:paraId="7F2892F9" w14:textId="77777777" w:rsidR="003541CF" w:rsidRPr="00A05DD1" w:rsidRDefault="003541CF" w:rsidP="00355E30">
      <w:pPr>
        <w:spacing w:line="276" w:lineRule="auto"/>
        <w:rPr>
          <w:rFonts w:ascii="HelveticaNowText Regular" w:hAnsi="HelveticaNowText Regular" w:cs="HelveticaNowText Regular"/>
          <w:b/>
          <w:sz w:val="22"/>
          <w:szCs w:val="22"/>
          <w:lang w:val="ro-RO"/>
        </w:rPr>
      </w:pPr>
    </w:p>
    <w:p w14:paraId="6EF53985" w14:textId="77777777" w:rsidR="00AA59B4" w:rsidRPr="00A05DD1" w:rsidRDefault="00AA59B4"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A05DD1">
        <w:rPr>
          <w:rFonts w:ascii="HelveticaNowText Regular" w:hAnsi="HelveticaNowText Regular" w:cs="HelveticaNowText Regular"/>
          <w:b/>
          <w:sz w:val="22"/>
          <w:szCs w:val="22"/>
          <w:lang w:val="ro-RO"/>
        </w:rPr>
        <w:t>CARACTERISTICILE CONSTRUCTIEI PROPUSE</w:t>
      </w:r>
    </w:p>
    <w:p w14:paraId="50AC9E59" w14:textId="77777777" w:rsidR="00AA59B4" w:rsidRPr="00A05DD1" w:rsidRDefault="00AA59B4" w:rsidP="00355E30">
      <w:pPr>
        <w:tabs>
          <w:tab w:val="left" w:pos="5580"/>
        </w:tabs>
        <w:spacing w:line="276" w:lineRule="auto"/>
        <w:ind w:right="22"/>
        <w:rPr>
          <w:rFonts w:ascii="HelveticaNowText Regular" w:hAnsi="HelveticaNowText Regular" w:cs="HelveticaNowText Regular"/>
          <w:b/>
          <w:sz w:val="22"/>
          <w:szCs w:val="22"/>
          <w:lang w:val="ro-RO"/>
        </w:rPr>
      </w:pPr>
    </w:p>
    <w:p w14:paraId="7F8AE6C5" w14:textId="77777777" w:rsidR="00E64B4B" w:rsidRPr="00A05DD1" w:rsidRDefault="00E64B4B" w:rsidP="00E64B4B">
      <w:pPr>
        <w:tabs>
          <w:tab w:val="right" w:pos="142"/>
        </w:tabs>
        <w:spacing w:line="276" w:lineRule="auto"/>
        <w:ind w:right="-22"/>
        <w:jc w:val="both"/>
        <w:rPr>
          <w:rFonts w:ascii="HelveticaNowText Regular" w:hAnsi="HelveticaNowText Regular" w:cs="HelveticaNowText Regular"/>
          <w:b/>
          <w:bCs/>
          <w:noProof/>
          <w:sz w:val="22"/>
          <w:szCs w:val="22"/>
          <w:u w:val="single"/>
          <w:lang w:val="ro-RO"/>
        </w:rPr>
      </w:pPr>
      <w:bookmarkStart w:id="44" w:name="_Hlk13133953"/>
      <w:r w:rsidRPr="00A05DD1">
        <w:rPr>
          <w:rFonts w:ascii="HelveticaNowText Regular" w:hAnsi="HelveticaNowText Regular" w:cs="HelveticaNowText Regular"/>
          <w:b/>
          <w:bCs/>
          <w:noProof/>
          <w:sz w:val="22"/>
          <w:szCs w:val="22"/>
          <w:u w:val="single"/>
          <w:lang w:val="ro-RO"/>
        </w:rPr>
        <w:t>BILANT TERITORIAL</w:t>
      </w:r>
    </w:p>
    <w:p w14:paraId="0EC41BCA" w14:textId="77777777" w:rsidR="00E64B4B" w:rsidRPr="00A05DD1"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 xml:space="preserve">   Regim de inaltime:</w:t>
      </w:r>
    </w:p>
    <w:p w14:paraId="146AD08E" w14:textId="4D555E53" w:rsidR="00E64B4B" w:rsidRPr="00A05DD1"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 xml:space="preserve">        - </w:t>
      </w:r>
      <w:r w:rsidR="00A05DD1" w:rsidRPr="00A05DD1">
        <w:rPr>
          <w:rFonts w:ascii="HelveticaNowText Regular" w:hAnsi="HelveticaNowText Regular" w:cs="HelveticaNowText Regular"/>
          <w:noProof/>
          <w:sz w:val="22"/>
          <w:szCs w:val="22"/>
          <w:lang w:val="ro-RO"/>
        </w:rPr>
        <w:t>EXISTENT</w:t>
      </w:r>
      <w:r w:rsidRPr="00A05DD1">
        <w:rPr>
          <w:rFonts w:ascii="HelveticaNowText Regular" w:hAnsi="HelveticaNowText Regular" w:cs="HelveticaNowText Regular"/>
          <w:noProof/>
          <w:sz w:val="22"/>
          <w:szCs w:val="22"/>
          <w:lang w:val="ro-RO"/>
        </w:rPr>
        <w:t xml:space="preserve"> </w:t>
      </w:r>
      <w:r w:rsidR="00A05DD1" w:rsidRPr="00A05DD1">
        <w:rPr>
          <w:rFonts w:ascii="HelveticaNowText Regular" w:hAnsi="HelveticaNowText Regular" w:cs="HelveticaNowText Regular"/>
          <w:noProof/>
          <w:sz w:val="22"/>
          <w:szCs w:val="22"/>
          <w:lang w:val="ro-RO"/>
        </w:rPr>
        <w:t>–</w:t>
      </w:r>
      <w:r w:rsidRPr="00A05DD1">
        <w:rPr>
          <w:rFonts w:ascii="HelveticaNowText Regular" w:hAnsi="HelveticaNowText Regular" w:cs="HelveticaNowText Regular"/>
          <w:noProof/>
          <w:sz w:val="22"/>
          <w:szCs w:val="22"/>
          <w:lang w:val="ro-RO"/>
        </w:rPr>
        <w:t xml:space="preserve"> </w:t>
      </w:r>
      <w:r w:rsidR="00A05DD1" w:rsidRPr="00A05DD1">
        <w:rPr>
          <w:rFonts w:ascii="HelveticaNowText Regular" w:hAnsi="HelveticaNowText Regular" w:cs="HelveticaNowText Regular"/>
          <w:noProof/>
          <w:sz w:val="22"/>
          <w:szCs w:val="22"/>
          <w:lang w:val="ro-RO"/>
        </w:rPr>
        <w:t>S+</w:t>
      </w:r>
      <w:r w:rsidRPr="00A05DD1">
        <w:rPr>
          <w:rFonts w:ascii="HelveticaNowText Regular" w:hAnsi="HelveticaNowText Regular" w:cs="HelveticaNowText Regular"/>
          <w:noProof/>
          <w:sz w:val="22"/>
          <w:szCs w:val="22"/>
          <w:lang w:val="ro-RO"/>
        </w:rPr>
        <w:t>P+</w:t>
      </w:r>
      <w:r w:rsidR="00A05DD1" w:rsidRPr="00A05DD1">
        <w:rPr>
          <w:rFonts w:ascii="HelveticaNowText Regular" w:hAnsi="HelveticaNowText Regular" w:cs="HelveticaNowText Regular"/>
          <w:noProof/>
          <w:sz w:val="22"/>
          <w:szCs w:val="22"/>
          <w:lang w:val="ro-RO"/>
        </w:rPr>
        <w:t>2E+pod</w:t>
      </w:r>
    </w:p>
    <w:p w14:paraId="58B7FCF4" w14:textId="2920B5B8" w:rsidR="00A05DD1" w:rsidRPr="00A05DD1" w:rsidRDefault="00E64B4B" w:rsidP="00A05DD1">
      <w:pPr>
        <w:tabs>
          <w:tab w:val="right" w:pos="142"/>
        </w:tabs>
        <w:spacing w:line="276" w:lineRule="auto"/>
        <w:ind w:right="-22"/>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 xml:space="preserve">        </w:t>
      </w:r>
      <w:r w:rsidR="00A05DD1" w:rsidRPr="00A05DD1">
        <w:rPr>
          <w:rFonts w:ascii="HelveticaNowText Regular" w:hAnsi="HelveticaNowText Regular" w:cs="HelveticaNowText Regular"/>
          <w:noProof/>
          <w:sz w:val="22"/>
          <w:szCs w:val="22"/>
          <w:lang w:val="ro-RO"/>
        </w:rPr>
        <w:t>- PROPUS – S+P+2E+MANSARDA</w:t>
      </w:r>
    </w:p>
    <w:p w14:paraId="60CF8597" w14:textId="25700E16" w:rsidR="00E64B4B" w:rsidRPr="00842822"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p>
    <w:p w14:paraId="1444DFEE" w14:textId="77777777" w:rsidR="00E64B4B" w:rsidRPr="00842822"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 xml:space="preserve">   Inaltimea constructiei</w:t>
      </w:r>
    </w:p>
    <w:p w14:paraId="1DB0B1B1" w14:textId="77777777" w:rsidR="00842822" w:rsidRPr="00842822" w:rsidRDefault="00842822" w:rsidP="00842822">
      <w:pPr>
        <w:ind w:left="720" w:right="-22"/>
        <w:jc w:val="both"/>
        <w:rPr>
          <w:rFonts w:ascii="HelveticaNowText Regular" w:eastAsia="Calibri" w:hAnsi="HelveticaNowText Regular" w:cs="HelveticaNowText Regular"/>
          <w:noProof/>
          <w:sz w:val="22"/>
          <w:szCs w:val="22"/>
        </w:rPr>
      </w:pPr>
      <w:r w:rsidRPr="00842822">
        <w:rPr>
          <w:rFonts w:ascii="HelveticaNowText Regular" w:eastAsia="Calibri" w:hAnsi="HelveticaNowText Regular" w:cs="HelveticaNowText Regular"/>
          <w:noProof/>
          <w:sz w:val="22"/>
          <w:szCs w:val="22"/>
        </w:rPr>
        <w:t>H min streasina (existent=propus)  = + 3.45  m</w:t>
      </w:r>
    </w:p>
    <w:p w14:paraId="1E9D8940" w14:textId="77777777" w:rsidR="00842822" w:rsidRPr="00842822" w:rsidRDefault="00842822" w:rsidP="00842822">
      <w:pPr>
        <w:ind w:left="720" w:right="-22"/>
        <w:jc w:val="both"/>
        <w:rPr>
          <w:rFonts w:ascii="HelveticaNowText Regular" w:eastAsia="Calibri" w:hAnsi="HelveticaNowText Regular" w:cs="HelveticaNowText Regular"/>
          <w:noProof/>
          <w:sz w:val="22"/>
          <w:szCs w:val="22"/>
        </w:rPr>
      </w:pPr>
      <w:r w:rsidRPr="00842822">
        <w:rPr>
          <w:rFonts w:ascii="HelveticaNowText Regular" w:eastAsia="Calibri" w:hAnsi="HelveticaNowText Regular" w:cs="HelveticaNowText Regular"/>
          <w:noProof/>
          <w:sz w:val="22"/>
          <w:szCs w:val="22"/>
        </w:rPr>
        <w:t>H max coama (existent=propus)  = + 14.80  m</w:t>
      </w:r>
    </w:p>
    <w:p w14:paraId="43F9323F" w14:textId="77777777" w:rsidR="00E64B4B" w:rsidRPr="00A05DD1"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p>
    <w:p w14:paraId="4A096CC8" w14:textId="5FBD9193" w:rsidR="00E64B4B" w:rsidRPr="00A05DD1" w:rsidRDefault="00E64B4B" w:rsidP="00E64B4B">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A05DD1">
        <w:rPr>
          <w:rFonts w:ascii="HelveticaNowText Regular" w:hAnsi="HelveticaNowText Regular" w:cs="HelveticaNowText Regular"/>
          <w:b/>
          <w:bCs/>
          <w:noProof/>
          <w:sz w:val="22"/>
          <w:szCs w:val="22"/>
          <w:lang w:val="ro-RO"/>
        </w:rPr>
        <w:t xml:space="preserve">Suprafata terenului </w:t>
      </w:r>
      <w:r w:rsidR="00A05DD1" w:rsidRPr="00A05DD1">
        <w:rPr>
          <w:rFonts w:ascii="HelveticaNowText Regular" w:hAnsi="HelveticaNowText Regular" w:cs="HelveticaNowText Regular"/>
          <w:b/>
          <w:bCs/>
          <w:noProof/>
          <w:sz w:val="22"/>
          <w:szCs w:val="22"/>
          <w:lang w:val="ro-RO"/>
        </w:rPr>
        <w:t xml:space="preserve">(acte) </w:t>
      </w:r>
      <w:r w:rsidRPr="00A05DD1">
        <w:rPr>
          <w:rFonts w:ascii="HelveticaNowText Regular" w:hAnsi="HelveticaNowText Regular" w:cs="HelveticaNowText Regular"/>
          <w:b/>
          <w:bCs/>
          <w:noProof/>
          <w:sz w:val="22"/>
          <w:szCs w:val="22"/>
          <w:lang w:val="ro-RO"/>
        </w:rPr>
        <w:t xml:space="preserve">= </w:t>
      </w:r>
      <w:r w:rsidR="00A05DD1" w:rsidRPr="00A05DD1">
        <w:rPr>
          <w:rFonts w:ascii="HelveticaNowText Regular" w:hAnsi="HelveticaNowText Regular" w:cs="HelveticaNowText Regular"/>
          <w:b/>
          <w:bCs/>
          <w:noProof/>
          <w:sz w:val="22"/>
          <w:szCs w:val="22"/>
          <w:lang w:val="ro-RO"/>
        </w:rPr>
        <w:t>2960</w:t>
      </w:r>
      <w:r w:rsidRPr="00A05DD1">
        <w:rPr>
          <w:rFonts w:ascii="HelveticaNowText Regular" w:hAnsi="HelveticaNowText Regular" w:cs="HelveticaNowText Regular"/>
          <w:b/>
          <w:bCs/>
          <w:noProof/>
          <w:sz w:val="22"/>
          <w:szCs w:val="22"/>
          <w:lang w:val="ro-RO"/>
        </w:rPr>
        <w:t xml:space="preserve">  mp</w:t>
      </w:r>
    </w:p>
    <w:p w14:paraId="75B213AC" w14:textId="470804B0" w:rsidR="00A05DD1" w:rsidRPr="00A05DD1" w:rsidRDefault="00A05DD1" w:rsidP="00A05DD1">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A05DD1">
        <w:rPr>
          <w:rFonts w:ascii="HelveticaNowText Regular" w:hAnsi="HelveticaNowText Regular" w:cs="HelveticaNowText Regular"/>
          <w:b/>
          <w:bCs/>
          <w:noProof/>
          <w:sz w:val="22"/>
          <w:szCs w:val="22"/>
          <w:lang w:val="ro-RO"/>
        </w:rPr>
        <w:t>Suprafata terenului (masurat) = 2948  mp</w:t>
      </w:r>
    </w:p>
    <w:p w14:paraId="669F22F3" w14:textId="77777777" w:rsidR="00E64B4B" w:rsidRPr="00FF5FC6" w:rsidRDefault="00E64B4B" w:rsidP="00E64B4B">
      <w:pPr>
        <w:tabs>
          <w:tab w:val="right" w:pos="142"/>
        </w:tabs>
        <w:spacing w:line="276" w:lineRule="auto"/>
        <w:ind w:right="-22"/>
        <w:jc w:val="both"/>
        <w:rPr>
          <w:rFonts w:ascii="HelveticaNowText Regular" w:hAnsi="HelveticaNowText Regular" w:cs="HelveticaNowText Regular"/>
          <w:noProof/>
          <w:color w:val="FF0000"/>
          <w:sz w:val="22"/>
          <w:szCs w:val="22"/>
          <w:lang w:val="ro-RO"/>
        </w:rPr>
      </w:pPr>
    </w:p>
    <w:p w14:paraId="6337280E"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b/>
          <w:bCs/>
          <w:noProof/>
          <w:sz w:val="22"/>
          <w:szCs w:val="22"/>
          <w:u w:val="single"/>
          <w:lang w:val="ro-RO"/>
        </w:rPr>
      </w:pPr>
      <w:r w:rsidRPr="00842822">
        <w:rPr>
          <w:rFonts w:ascii="HelveticaNowText Regular" w:hAnsi="HelveticaNowText Regular" w:cs="HelveticaNowText Regular"/>
          <w:b/>
          <w:bCs/>
          <w:noProof/>
          <w:sz w:val="22"/>
          <w:szCs w:val="22"/>
          <w:u w:val="single"/>
          <w:lang w:val="ro-RO"/>
        </w:rPr>
        <w:t>SITUATIE EXISTENTA</w:t>
      </w:r>
    </w:p>
    <w:p w14:paraId="56088EC8"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PENSIUNE  (acte)  = 650 mp</w:t>
      </w:r>
    </w:p>
    <w:p w14:paraId="215A6580"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PENSIUNE  (masurat)  = 624 mp</w:t>
      </w:r>
    </w:p>
    <w:p w14:paraId="23F4A6FC"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desfasurata PENSIUNE = 1482 mp</w:t>
      </w:r>
    </w:p>
    <w:p w14:paraId="7BB6CFF5"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utila PENSIUNE = 1166,27 mp</w:t>
      </w:r>
    </w:p>
    <w:p w14:paraId="2F54F5F9"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b/>
          <w:bCs/>
          <w:noProof/>
          <w:sz w:val="22"/>
          <w:szCs w:val="22"/>
          <w:u w:val="single"/>
          <w:lang w:val="ro-RO"/>
        </w:rPr>
      </w:pPr>
    </w:p>
    <w:p w14:paraId="696D109F"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b/>
          <w:bCs/>
          <w:noProof/>
          <w:sz w:val="22"/>
          <w:szCs w:val="22"/>
          <w:u w:val="single"/>
          <w:lang w:val="ro-RO"/>
        </w:rPr>
      </w:pPr>
      <w:r w:rsidRPr="00842822">
        <w:rPr>
          <w:rFonts w:ascii="HelveticaNowText Regular" w:hAnsi="HelveticaNowText Regular" w:cs="HelveticaNowText Regular"/>
          <w:b/>
          <w:bCs/>
          <w:noProof/>
          <w:sz w:val="22"/>
          <w:szCs w:val="22"/>
          <w:u w:val="single"/>
          <w:lang w:val="ro-RO"/>
        </w:rPr>
        <w:t>SITUATIE PROPUSA</w:t>
      </w:r>
    </w:p>
    <w:p w14:paraId="18238253"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PENSIUNE  (acte)  = 650 mp</w:t>
      </w:r>
    </w:p>
    <w:p w14:paraId="254B6679"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PENSIUNE  (masurat)  = 624 mp</w:t>
      </w:r>
    </w:p>
    <w:p w14:paraId="58A6EBE6"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desfasurata PENSIUNE = 1781 mp</w:t>
      </w:r>
    </w:p>
    <w:p w14:paraId="3894CD71" w14:textId="38D8665A" w:rsidR="003541CF"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 xml:space="preserve">S. utila PENSIUNE = </w:t>
      </w:r>
      <w:r w:rsidR="004602AC">
        <w:rPr>
          <w:rFonts w:ascii="HelveticaNowText Regular" w:hAnsi="HelveticaNowText Regular" w:cs="HelveticaNowText Regular"/>
          <w:noProof/>
          <w:sz w:val="22"/>
          <w:szCs w:val="22"/>
          <w:lang w:val="ro-RO"/>
        </w:rPr>
        <w:t>1364.6</w:t>
      </w:r>
      <w:r w:rsidRPr="00842822">
        <w:rPr>
          <w:rFonts w:ascii="HelveticaNowText Regular" w:hAnsi="HelveticaNowText Regular" w:cs="HelveticaNowText Regular"/>
          <w:noProof/>
          <w:sz w:val="22"/>
          <w:szCs w:val="22"/>
          <w:lang w:val="ro-RO"/>
        </w:rPr>
        <w:t xml:space="preserve"> mp</w:t>
      </w:r>
    </w:p>
    <w:p w14:paraId="786FDDE1" w14:textId="77777777" w:rsidR="00842822" w:rsidRPr="00A05DD1"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p>
    <w:p w14:paraId="3F9A46D6" w14:textId="0058F2DA" w:rsidR="003541CF" w:rsidRPr="00A05DD1" w:rsidRDefault="003541CF" w:rsidP="003541CF">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A05DD1">
        <w:rPr>
          <w:rFonts w:ascii="HelveticaNowText Regular" w:hAnsi="HelveticaNowText Regular" w:cs="HelveticaNowText Regular"/>
          <w:b/>
          <w:bCs/>
          <w:noProof/>
          <w:sz w:val="22"/>
          <w:szCs w:val="22"/>
          <w:lang w:val="ro-RO"/>
        </w:rPr>
        <w:t xml:space="preserve">Procent de ocupare a terenului  (POT) existent = </w:t>
      </w:r>
      <w:r w:rsidR="00842822">
        <w:rPr>
          <w:rFonts w:ascii="HelveticaNowText Regular" w:hAnsi="HelveticaNowText Regular" w:cs="HelveticaNowText Regular"/>
          <w:b/>
          <w:bCs/>
          <w:noProof/>
          <w:sz w:val="22"/>
          <w:szCs w:val="22"/>
          <w:lang w:val="ro-RO"/>
        </w:rPr>
        <w:t>21,08</w:t>
      </w:r>
      <w:r w:rsidRPr="00A05DD1">
        <w:rPr>
          <w:rFonts w:ascii="HelveticaNowText Regular" w:hAnsi="HelveticaNowText Regular" w:cs="HelveticaNowText Regular"/>
          <w:b/>
          <w:bCs/>
          <w:noProof/>
          <w:sz w:val="22"/>
          <w:szCs w:val="22"/>
          <w:lang w:val="ro-RO"/>
        </w:rPr>
        <w:t>%</w:t>
      </w:r>
    </w:p>
    <w:p w14:paraId="33DAE9AD" w14:textId="3FE651DB" w:rsidR="003541CF" w:rsidRPr="00842822" w:rsidRDefault="003541CF" w:rsidP="003541CF">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842822">
        <w:rPr>
          <w:rFonts w:ascii="HelveticaNowText Regular" w:hAnsi="HelveticaNowText Regular" w:cs="HelveticaNowText Regular"/>
          <w:b/>
          <w:bCs/>
          <w:noProof/>
          <w:sz w:val="22"/>
          <w:szCs w:val="22"/>
          <w:lang w:val="ro-RO"/>
        </w:rPr>
        <w:t xml:space="preserve">Procent de ocupare a terenului  (POT) propus = </w:t>
      </w:r>
      <w:r w:rsidR="00842822" w:rsidRPr="00842822">
        <w:rPr>
          <w:rFonts w:ascii="HelveticaNowText Regular" w:hAnsi="HelveticaNowText Regular" w:cs="HelveticaNowText Regular"/>
          <w:b/>
          <w:bCs/>
          <w:noProof/>
          <w:sz w:val="22"/>
          <w:szCs w:val="22"/>
          <w:lang w:val="ro-RO"/>
        </w:rPr>
        <w:t>21,08</w:t>
      </w:r>
      <w:r w:rsidRPr="00842822">
        <w:rPr>
          <w:rFonts w:ascii="HelveticaNowText Regular" w:hAnsi="HelveticaNowText Regular" w:cs="HelveticaNowText Regular"/>
          <w:b/>
          <w:bCs/>
          <w:noProof/>
          <w:sz w:val="22"/>
          <w:szCs w:val="22"/>
          <w:lang w:val="ro-RO"/>
        </w:rPr>
        <w:t xml:space="preserve"> %</w:t>
      </w:r>
    </w:p>
    <w:p w14:paraId="7043526F" w14:textId="3349D4DA" w:rsidR="003541CF" w:rsidRPr="00842822" w:rsidRDefault="003541CF" w:rsidP="003541CF">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842822">
        <w:rPr>
          <w:rFonts w:ascii="HelveticaNowText Regular" w:hAnsi="HelveticaNowText Regular" w:cs="HelveticaNowText Regular"/>
          <w:b/>
          <w:bCs/>
          <w:noProof/>
          <w:sz w:val="22"/>
          <w:szCs w:val="22"/>
          <w:lang w:val="ro-RO"/>
        </w:rPr>
        <w:t>Coeficient de utilizare a terenului (CUT) existent = 0</w:t>
      </w:r>
      <w:r w:rsidR="00A05DD1" w:rsidRPr="00842822">
        <w:rPr>
          <w:rFonts w:ascii="HelveticaNowText Regular" w:hAnsi="HelveticaNowText Regular" w:cs="HelveticaNowText Regular"/>
          <w:b/>
          <w:bCs/>
          <w:noProof/>
          <w:sz w:val="22"/>
          <w:szCs w:val="22"/>
          <w:lang w:val="ro-RO"/>
        </w:rPr>
        <w:t>,5</w:t>
      </w:r>
      <w:r w:rsidR="00842822" w:rsidRPr="00842822">
        <w:rPr>
          <w:rFonts w:ascii="HelveticaNowText Regular" w:hAnsi="HelveticaNowText Regular" w:cs="HelveticaNowText Regular"/>
          <w:b/>
          <w:bCs/>
          <w:noProof/>
          <w:sz w:val="22"/>
          <w:szCs w:val="22"/>
          <w:lang w:val="ro-RO"/>
        </w:rPr>
        <w:t>0</w:t>
      </w:r>
    </w:p>
    <w:p w14:paraId="61BE5C31" w14:textId="5E821596" w:rsidR="003541CF" w:rsidRPr="00842822" w:rsidRDefault="003541CF" w:rsidP="003541CF">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842822">
        <w:rPr>
          <w:rFonts w:ascii="HelveticaNowText Regular" w:hAnsi="HelveticaNowText Regular" w:cs="HelveticaNowText Regular"/>
          <w:b/>
          <w:bCs/>
          <w:noProof/>
          <w:sz w:val="22"/>
          <w:szCs w:val="22"/>
          <w:lang w:val="ro-RO"/>
        </w:rPr>
        <w:t>Coeficient de utilizare a terenului (CUT) propus = 0.</w:t>
      </w:r>
      <w:r w:rsidR="00842822" w:rsidRPr="00842822">
        <w:rPr>
          <w:rFonts w:ascii="HelveticaNowText Regular" w:hAnsi="HelveticaNowText Regular" w:cs="HelveticaNowText Regular"/>
          <w:b/>
          <w:bCs/>
          <w:noProof/>
          <w:sz w:val="22"/>
          <w:szCs w:val="22"/>
          <w:lang w:val="ro-RO"/>
        </w:rPr>
        <w:t>60</w:t>
      </w:r>
    </w:p>
    <w:p w14:paraId="2AD79CA7" w14:textId="77777777" w:rsidR="00E64B4B" w:rsidRPr="00FF5FC6" w:rsidRDefault="00E64B4B" w:rsidP="00E64B4B">
      <w:pPr>
        <w:tabs>
          <w:tab w:val="right" w:pos="142"/>
        </w:tabs>
        <w:spacing w:line="276" w:lineRule="auto"/>
        <w:ind w:right="-22"/>
        <w:jc w:val="both"/>
        <w:rPr>
          <w:rFonts w:ascii="HelveticaNowText Regular" w:hAnsi="HelveticaNowText Regular" w:cs="HelveticaNowText Regular"/>
          <w:noProof/>
          <w:color w:val="FF0000"/>
          <w:sz w:val="22"/>
          <w:szCs w:val="22"/>
        </w:rPr>
      </w:pPr>
    </w:p>
    <w:bookmarkEnd w:id="44"/>
    <w:p w14:paraId="0D55042D" w14:textId="4EA86AB0" w:rsidR="00355E30" w:rsidRPr="00A05DD1" w:rsidRDefault="00355E30" w:rsidP="00355E30">
      <w:pPr>
        <w:pStyle w:val="ListParagraph"/>
        <w:numPr>
          <w:ilvl w:val="0"/>
          <w:numId w:val="10"/>
        </w:numPr>
        <w:tabs>
          <w:tab w:val="right" w:pos="142"/>
        </w:tabs>
        <w:spacing w:line="276" w:lineRule="auto"/>
        <w:ind w:left="284" w:right="-22"/>
        <w:jc w:val="both"/>
        <w:rPr>
          <w:rFonts w:ascii="HelveticaNowText Regular" w:hAnsi="HelveticaNowText Regular" w:cs="HelveticaNowText Regular"/>
          <w:noProof/>
          <w:lang w:val="it-IT"/>
        </w:rPr>
      </w:pPr>
      <w:r w:rsidRPr="00A05DD1">
        <w:rPr>
          <w:rFonts w:ascii="HelveticaNowText Regular" w:hAnsi="HelveticaNowText Regular" w:cs="HelveticaNowText Regular"/>
          <w:noProof/>
          <w:lang w:val="it-IT"/>
        </w:rPr>
        <w:t xml:space="preserve">Categoria de importanta (conform HGR nr. 776/1997) - </w:t>
      </w:r>
      <w:r w:rsidR="00A05DD1" w:rsidRPr="00A05DD1">
        <w:rPr>
          <w:rFonts w:ascii="HelveticaNowText Regular" w:hAnsi="HelveticaNowText Regular" w:cs="HelveticaNowText Regular"/>
          <w:noProof/>
          <w:lang w:val="it-IT"/>
        </w:rPr>
        <w:t>C</w:t>
      </w:r>
    </w:p>
    <w:p w14:paraId="118DE7DA" w14:textId="509E3888" w:rsidR="00355E30" w:rsidRPr="00A05DD1" w:rsidRDefault="00355E30" w:rsidP="00355E30">
      <w:pPr>
        <w:pStyle w:val="ListParagraph"/>
        <w:numPr>
          <w:ilvl w:val="0"/>
          <w:numId w:val="10"/>
        </w:numPr>
        <w:tabs>
          <w:tab w:val="right" w:pos="142"/>
        </w:tabs>
        <w:spacing w:line="276" w:lineRule="auto"/>
        <w:ind w:left="284" w:right="-22"/>
        <w:jc w:val="both"/>
        <w:rPr>
          <w:rFonts w:ascii="HelveticaNowText Regular" w:hAnsi="HelveticaNowText Regular" w:cs="HelveticaNowText Regular"/>
          <w:noProof/>
          <w:lang w:val="it-IT"/>
        </w:rPr>
      </w:pPr>
      <w:r w:rsidRPr="00A05DD1">
        <w:rPr>
          <w:rFonts w:ascii="HelveticaNowText Regular" w:hAnsi="HelveticaNowText Regular" w:cs="HelveticaNowText Regular"/>
          <w:noProof/>
          <w:lang w:val="it-IT"/>
        </w:rPr>
        <w:t>Clasa de importanta (Conform Codului de proiectare seismica P100/1 - 2013) - I</w:t>
      </w:r>
      <w:r w:rsidR="00A05DD1" w:rsidRPr="00A05DD1">
        <w:rPr>
          <w:rFonts w:ascii="HelveticaNowText Regular" w:hAnsi="HelveticaNowText Regular" w:cs="HelveticaNowText Regular"/>
          <w:noProof/>
          <w:lang w:val="it-IT"/>
        </w:rPr>
        <w:t>II</w:t>
      </w:r>
    </w:p>
    <w:p w14:paraId="0C043DD6" w14:textId="60EBA108" w:rsidR="00355E30" w:rsidRPr="00A05DD1" w:rsidRDefault="00355E30" w:rsidP="00355E30">
      <w:pPr>
        <w:pStyle w:val="ListParagraph"/>
        <w:numPr>
          <w:ilvl w:val="0"/>
          <w:numId w:val="10"/>
        </w:numPr>
        <w:tabs>
          <w:tab w:val="right" w:pos="142"/>
        </w:tabs>
        <w:spacing w:line="276" w:lineRule="auto"/>
        <w:ind w:left="284" w:right="-22"/>
        <w:jc w:val="both"/>
        <w:rPr>
          <w:rFonts w:ascii="HelveticaNowText Regular" w:hAnsi="HelveticaNowText Regular" w:cs="HelveticaNowText Regular"/>
          <w:noProof/>
          <w:lang w:val="it-IT"/>
        </w:rPr>
      </w:pPr>
      <w:r w:rsidRPr="00A05DD1">
        <w:rPr>
          <w:rFonts w:ascii="HelveticaNowText Regular" w:hAnsi="HelveticaNowText Regular" w:cs="HelveticaNowText Regular"/>
          <w:noProof/>
          <w:lang w:val="it-IT"/>
        </w:rPr>
        <w:t>Gradul de rezistenta la foc: I</w:t>
      </w:r>
      <w:r w:rsidR="00A34395" w:rsidRPr="00A05DD1">
        <w:rPr>
          <w:rFonts w:ascii="HelveticaNowText Regular" w:hAnsi="HelveticaNowText Regular" w:cs="HelveticaNowText Regular"/>
          <w:noProof/>
          <w:lang w:val="it-IT"/>
        </w:rPr>
        <w:t>I</w:t>
      </w:r>
      <w:r w:rsidR="00A05DD1" w:rsidRPr="00A05DD1">
        <w:rPr>
          <w:rFonts w:ascii="HelveticaNowText Regular" w:hAnsi="HelveticaNowText Regular" w:cs="HelveticaNowText Regular"/>
          <w:noProof/>
          <w:lang w:val="it-IT"/>
        </w:rPr>
        <w:t>I</w:t>
      </w:r>
    </w:p>
    <w:p w14:paraId="3D9A261C" w14:textId="77777777" w:rsidR="003541CF" w:rsidRPr="00FF5FC6" w:rsidRDefault="003541CF" w:rsidP="00CE652A">
      <w:pPr>
        <w:tabs>
          <w:tab w:val="right" w:pos="142"/>
        </w:tabs>
        <w:spacing w:line="276" w:lineRule="auto"/>
        <w:ind w:right="-22"/>
        <w:jc w:val="both"/>
        <w:rPr>
          <w:rFonts w:ascii="HelveticaNowText Regular" w:eastAsia="Calibri" w:hAnsi="HelveticaNowText Regular" w:cs="HelveticaNowText Regular"/>
          <w:b/>
          <w:bCs/>
          <w:noProof/>
          <w:color w:val="FF0000"/>
          <w:sz w:val="22"/>
          <w:szCs w:val="22"/>
          <w:lang w:val="ro-RO"/>
        </w:rPr>
      </w:pPr>
    </w:p>
    <w:p w14:paraId="7CCF05C3" w14:textId="77777777" w:rsidR="003541CF" w:rsidRPr="00FF5FC6" w:rsidRDefault="003541CF" w:rsidP="00CE652A">
      <w:pPr>
        <w:tabs>
          <w:tab w:val="right" w:pos="142"/>
        </w:tabs>
        <w:spacing w:line="276" w:lineRule="auto"/>
        <w:ind w:right="-22"/>
        <w:jc w:val="both"/>
        <w:rPr>
          <w:rFonts w:ascii="HelveticaNowText Regular" w:eastAsia="Calibri" w:hAnsi="HelveticaNowText Regular" w:cs="HelveticaNowText Regular"/>
          <w:b/>
          <w:bCs/>
          <w:noProof/>
          <w:color w:val="FF0000"/>
          <w:sz w:val="22"/>
          <w:szCs w:val="22"/>
          <w:lang w:val="ro-RO"/>
        </w:rPr>
      </w:pPr>
    </w:p>
    <w:p w14:paraId="56B40C41" w14:textId="77777777" w:rsidR="003541CF" w:rsidRPr="00842822" w:rsidRDefault="003541CF" w:rsidP="003541CF">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r w:rsidRPr="00842822">
        <w:rPr>
          <w:rFonts w:ascii="HelveticaNowText Regular" w:eastAsia="Calibri" w:hAnsi="HelveticaNowText Regular" w:cs="HelveticaNowText Regular"/>
          <w:b/>
          <w:bCs/>
          <w:noProof/>
          <w:sz w:val="22"/>
          <w:szCs w:val="22"/>
          <w:lang w:val="ro-RO"/>
        </w:rPr>
        <w:t>DESCRIEREA FUNCTIONALA</w:t>
      </w:r>
    </w:p>
    <w:p w14:paraId="6C3BFDC2" w14:textId="77777777" w:rsidR="00842822" w:rsidRPr="00842822" w:rsidRDefault="00842822" w:rsidP="003541CF">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p>
    <w:p w14:paraId="5446F28D" w14:textId="02DCD09E" w:rsidR="003541CF" w:rsidRPr="00842822" w:rsidRDefault="00842822" w:rsidP="003541CF">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r w:rsidRPr="00842822">
        <w:rPr>
          <w:rFonts w:ascii="HelveticaNowText Regular" w:eastAsia="Calibri" w:hAnsi="HelveticaNowText Regular" w:cs="HelveticaNowText Regular"/>
          <w:b/>
          <w:bCs/>
          <w:noProof/>
          <w:sz w:val="22"/>
          <w:szCs w:val="22"/>
          <w:lang w:val="ro-RO"/>
        </w:rPr>
        <w:t>EXISTENT</w:t>
      </w:r>
    </w:p>
    <w:p w14:paraId="1F856044" w14:textId="77777777" w:rsidR="003541CF" w:rsidRPr="00FF5FC6" w:rsidRDefault="003541CF" w:rsidP="003541CF">
      <w:pPr>
        <w:tabs>
          <w:tab w:val="left" w:pos="360"/>
        </w:tabs>
        <w:spacing w:line="276" w:lineRule="auto"/>
        <w:ind w:right="-574"/>
        <w:rPr>
          <w:rFonts w:ascii="HelveticaNowText Regular" w:hAnsi="HelveticaNowText Regular" w:cs="HelveticaNowText Regular"/>
          <w:b/>
          <w:noProof/>
          <w:color w:val="FF0000"/>
          <w:sz w:val="22"/>
          <w:szCs w:val="22"/>
          <w:lang w:val="ro-RO"/>
        </w:rPr>
      </w:pPr>
    </w:p>
    <w:p w14:paraId="5137640D" w14:textId="77777777" w:rsidR="00842822" w:rsidRPr="00563A6C" w:rsidRDefault="00842822" w:rsidP="00842822">
      <w:pPr>
        <w:ind w:right="-5" w:firstLine="720"/>
        <w:jc w:val="both"/>
        <w:rPr>
          <w:rFonts w:ascii="HelveticaNowText Regular" w:eastAsia="Calibri" w:hAnsi="HelveticaNowText Regular" w:cs="HelveticaNowText Regular"/>
          <w:noProof/>
        </w:rPr>
      </w:pPr>
    </w:p>
    <w:tbl>
      <w:tblPr>
        <w:tblW w:w="6120" w:type="dxa"/>
        <w:tblInd w:w="123" w:type="dxa"/>
        <w:tblLook w:val="04A0" w:firstRow="1" w:lastRow="0" w:firstColumn="1" w:lastColumn="0" w:noHBand="0" w:noVBand="1"/>
      </w:tblPr>
      <w:tblGrid>
        <w:gridCol w:w="1340"/>
        <w:gridCol w:w="3320"/>
        <w:gridCol w:w="1460"/>
      </w:tblGrid>
      <w:tr w:rsidR="00842822" w:rsidRPr="00233CA8" w14:paraId="1C35AA8B" w14:textId="77777777" w:rsidTr="001D4269">
        <w:trPr>
          <w:trHeight w:val="570"/>
        </w:trPr>
        <w:tc>
          <w:tcPr>
            <w:tcW w:w="1340"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55061938" w14:textId="77777777" w:rsidR="00842822" w:rsidRPr="00233CA8" w:rsidRDefault="00842822" w:rsidP="001D4269">
            <w:pPr>
              <w:jc w:val="both"/>
              <w:rPr>
                <w:rFonts w:ascii="Arial" w:hAnsi="Arial" w:cs="Arial"/>
                <w:b/>
                <w:bCs/>
                <w:color w:val="000000"/>
                <w:lang w:eastAsia="ro-RO"/>
              </w:rPr>
            </w:pPr>
            <w:r w:rsidRPr="00233CA8">
              <w:rPr>
                <w:rFonts w:ascii="Arial" w:hAnsi="Arial" w:cs="Arial"/>
                <w:b/>
                <w:bCs/>
                <w:color w:val="000000"/>
                <w:lang w:eastAsia="ro-RO"/>
              </w:rPr>
              <w:t>ID</w:t>
            </w:r>
          </w:p>
        </w:tc>
        <w:tc>
          <w:tcPr>
            <w:tcW w:w="3320" w:type="dxa"/>
            <w:tcBorders>
              <w:top w:val="single" w:sz="12" w:space="0" w:color="auto"/>
              <w:left w:val="nil"/>
              <w:bottom w:val="single" w:sz="4" w:space="0" w:color="auto"/>
              <w:right w:val="single" w:sz="4" w:space="0" w:color="auto"/>
            </w:tcBorders>
            <w:shd w:val="clear" w:color="auto" w:fill="auto"/>
            <w:vAlign w:val="center"/>
            <w:hideMark/>
          </w:tcPr>
          <w:p w14:paraId="660252A8" w14:textId="77777777" w:rsidR="00842822" w:rsidRPr="00233CA8" w:rsidRDefault="00842822" w:rsidP="001D4269">
            <w:pPr>
              <w:jc w:val="both"/>
              <w:rPr>
                <w:rFonts w:ascii="Arial" w:hAnsi="Arial" w:cs="Arial"/>
                <w:b/>
                <w:bCs/>
                <w:color w:val="000000"/>
                <w:lang w:eastAsia="ro-RO"/>
              </w:rPr>
            </w:pPr>
            <w:r w:rsidRPr="00233CA8">
              <w:rPr>
                <w:rFonts w:ascii="Arial" w:hAnsi="Arial" w:cs="Arial"/>
                <w:b/>
                <w:bCs/>
                <w:color w:val="000000"/>
                <w:lang w:eastAsia="ro-RO"/>
              </w:rPr>
              <w:t xml:space="preserve">    Functiune</w:t>
            </w:r>
          </w:p>
        </w:tc>
        <w:tc>
          <w:tcPr>
            <w:tcW w:w="1460" w:type="dxa"/>
            <w:tcBorders>
              <w:top w:val="single" w:sz="12" w:space="0" w:color="auto"/>
              <w:left w:val="nil"/>
              <w:bottom w:val="single" w:sz="4" w:space="0" w:color="auto"/>
              <w:right w:val="single" w:sz="12" w:space="0" w:color="auto"/>
            </w:tcBorders>
            <w:shd w:val="clear" w:color="auto" w:fill="auto"/>
            <w:vAlign w:val="center"/>
            <w:hideMark/>
          </w:tcPr>
          <w:p w14:paraId="0229E4A8" w14:textId="77777777" w:rsidR="00842822" w:rsidRPr="00233CA8" w:rsidRDefault="00842822" w:rsidP="001D4269">
            <w:pPr>
              <w:jc w:val="both"/>
              <w:rPr>
                <w:rFonts w:ascii="Arial" w:hAnsi="Arial" w:cs="Arial"/>
                <w:b/>
                <w:bCs/>
                <w:color w:val="000000"/>
                <w:lang w:eastAsia="ro-RO"/>
              </w:rPr>
            </w:pPr>
            <w:r w:rsidRPr="00233CA8">
              <w:rPr>
                <w:rFonts w:ascii="Arial" w:hAnsi="Arial" w:cs="Arial"/>
                <w:b/>
                <w:bCs/>
                <w:color w:val="000000"/>
                <w:lang w:eastAsia="ro-RO"/>
              </w:rPr>
              <w:t>Suprafata (mp)</w:t>
            </w:r>
          </w:p>
        </w:tc>
      </w:tr>
      <w:tr w:rsidR="00842822" w:rsidRPr="00233CA8" w14:paraId="0EAC547E"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51DC621A"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SUBSOL</w:t>
            </w:r>
          </w:p>
        </w:tc>
      </w:tr>
      <w:tr w:rsidR="00842822" w:rsidRPr="00233CA8" w14:paraId="705FBAAD"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4321F7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S01</w:t>
            </w:r>
          </w:p>
        </w:tc>
        <w:tc>
          <w:tcPr>
            <w:tcW w:w="3320" w:type="dxa"/>
            <w:tcBorders>
              <w:top w:val="nil"/>
              <w:left w:val="nil"/>
              <w:bottom w:val="single" w:sz="4" w:space="0" w:color="auto"/>
              <w:right w:val="single" w:sz="4" w:space="0" w:color="auto"/>
            </w:tcBorders>
            <w:shd w:val="clear" w:color="auto" w:fill="auto"/>
            <w:vAlign w:val="center"/>
            <w:hideMark/>
          </w:tcPr>
          <w:p w14:paraId="11EE133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7562F50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18,96</w:t>
            </w:r>
          </w:p>
        </w:tc>
      </w:tr>
      <w:tr w:rsidR="00842822" w:rsidRPr="00233CA8" w14:paraId="4F7ECA8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3897FA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lastRenderedPageBreak/>
              <w:t>S02</w:t>
            </w:r>
          </w:p>
        </w:tc>
        <w:tc>
          <w:tcPr>
            <w:tcW w:w="3320" w:type="dxa"/>
            <w:tcBorders>
              <w:top w:val="nil"/>
              <w:left w:val="nil"/>
              <w:bottom w:val="single" w:sz="4" w:space="0" w:color="auto"/>
              <w:right w:val="single" w:sz="4" w:space="0" w:color="auto"/>
            </w:tcBorders>
            <w:shd w:val="clear" w:color="auto" w:fill="auto"/>
            <w:vAlign w:val="center"/>
            <w:hideMark/>
          </w:tcPr>
          <w:p w14:paraId="44D46410" w14:textId="77777777" w:rsidR="00842822" w:rsidRDefault="00143A34" w:rsidP="001D4269">
            <w:pPr>
              <w:jc w:val="both"/>
              <w:rPr>
                <w:rFonts w:ascii="Arial" w:hAnsi="Arial" w:cs="Arial"/>
                <w:color w:val="000000"/>
                <w:lang w:eastAsia="ro-RO"/>
              </w:rPr>
            </w:pPr>
            <w:r>
              <w:rPr>
                <w:rFonts w:ascii="Arial" w:hAnsi="Arial" w:cs="Arial"/>
                <w:color w:val="000000"/>
                <w:lang w:eastAsia="ro-RO"/>
              </w:rPr>
              <w:t>CT</w:t>
            </w:r>
            <w:r w:rsidR="0010478A">
              <w:rPr>
                <w:rFonts w:ascii="Arial" w:hAnsi="Arial" w:cs="Arial"/>
                <w:color w:val="000000"/>
                <w:lang w:eastAsia="ro-RO"/>
              </w:rPr>
              <w:t>auto</w:t>
            </w:r>
          </w:p>
          <w:p w14:paraId="6CF2E66F" w14:textId="5D65F622" w:rsidR="0010478A" w:rsidRPr="00233CA8" w:rsidRDefault="0010478A" w:rsidP="001D4269">
            <w:pPr>
              <w:jc w:val="both"/>
              <w:rPr>
                <w:rFonts w:ascii="Arial" w:hAnsi="Arial" w:cs="Arial"/>
                <w:color w:val="000000"/>
                <w:lang w:eastAsia="ro-RO"/>
              </w:rPr>
            </w:pPr>
          </w:p>
        </w:tc>
        <w:tc>
          <w:tcPr>
            <w:tcW w:w="1460" w:type="dxa"/>
            <w:tcBorders>
              <w:top w:val="nil"/>
              <w:left w:val="nil"/>
              <w:bottom w:val="single" w:sz="4" w:space="0" w:color="auto"/>
              <w:right w:val="single" w:sz="12" w:space="0" w:color="auto"/>
            </w:tcBorders>
            <w:shd w:val="clear" w:color="auto" w:fill="auto"/>
            <w:vAlign w:val="center"/>
            <w:hideMark/>
          </w:tcPr>
          <w:p w14:paraId="3D7F161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8,64</w:t>
            </w:r>
          </w:p>
        </w:tc>
      </w:tr>
      <w:tr w:rsidR="00842822" w:rsidRPr="00233CA8" w14:paraId="2EC072C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E2C0E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S03</w:t>
            </w:r>
          </w:p>
        </w:tc>
        <w:tc>
          <w:tcPr>
            <w:tcW w:w="3320" w:type="dxa"/>
            <w:tcBorders>
              <w:top w:val="nil"/>
              <w:left w:val="nil"/>
              <w:bottom w:val="single" w:sz="4" w:space="0" w:color="auto"/>
              <w:right w:val="single" w:sz="4" w:space="0" w:color="auto"/>
            </w:tcBorders>
            <w:shd w:val="clear" w:color="auto" w:fill="auto"/>
            <w:vAlign w:val="center"/>
            <w:hideMark/>
          </w:tcPr>
          <w:p w14:paraId="0B29E27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Sas</w:t>
            </w:r>
          </w:p>
        </w:tc>
        <w:tc>
          <w:tcPr>
            <w:tcW w:w="1460" w:type="dxa"/>
            <w:tcBorders>
              <w:top w:val="nil"/>
              <w:left w:val="nil"/>
              <w:bottom w:val="single" w:sz="4" w:space="0" w:color="auto"/>
              <w:right w:val="single" w:sz="12" w:space="0" w:color="auto"/>
            </w:tcBorders>
            <w:shd w:val="clear" w:color="auto" w:fill="auto"/>
            <w:vAlign w:val="center"/>
            <w:hideMark/>
          </w:tcPr>
          <w:p w14:paraId="60E0E51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2,65</w:t>
            </w:r>
          </w:p>
        </w:tc>
      </w:tr>
      <w:tr w:rsidR="00842822" w:rsidRPr="00233CA8" w14:paraId="02BB066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7FF04B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S04</w:t>
            </w:r>
          </w:p>
        </w:tc>
        <w:tc>
          <w:tcPr>
            <w:tcW w:w="3320" w:type="dxa"/>
            <w:tcBorders>
              <w:top w:val="nil"/>
              <w:left w:val="nil"/>
              <w:bottom w:val="single" w:sz="4" w:space="0" w:color="auto"/>
              <w:right w:val="single" w:sz="4" w:space="0" w:color="auto"/>
            </w:tcBorders>
            <w:shd w:val="clear" w:color="auto" w:fill="auto"/>
            <w:vAlign w:val="center"/>
            <w:hideMark/>
          </w:tcPr>
          <w:p w14:paraId="7D64DFEE" w14:textId="369C6A44" w:rsidR="00842822" w:rsidRPr="00233CA8" w:rsidRDefault="00E37F7A" w:rsidP="001D4269">
            <w:pPr>
              <w:jc w:val="both"/>
              <w:rPr>
                <w:rFonts w:ascii="Arial" w:hAnsi="Arial" w:cs="Arial"/>
                <w:color w:val="000000"/>
                <w:lang w:eastAsia="ro-RO"/>
              </w:rPr>
            </w:pPr>
            <w:r>
              <w:rPr>
                <w:rFonts w:ascii="Arial" w:hAnsi="Arial" w:cs="Arial"/>
                <w:color w:val="000000"/>
                <w:lang w:eastAsia="ro-RO"/>
              </w:rPr>
              <w:t>ALA</w:t>
            </w:r>
          </w:p>
        </w:tc>
        <w:tc>
          <w:tcPr>
            <w:tcW w:w="1460" w:type="dxa"/>
            <w:tcBorders>
              <w:top w:val="nil"/>
              <w:left w:val="nil"/>
              <w:bottom w:val="single" w:sz="4" w:space="0" w:color="auto"/>
              <w:right w:val="single" w:sz="12" w:space="0" w:color="auto"/>
            </w:tcBorders>
            <w:shd w:val="clear" w:color="auto" w:fill="auto"/>
            <w:vAlign w:val="center"/>
            <w:hideMark/>
          </w:tcPr>
          <w:p w14:paraId="21EFAC8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41,48</w:t>
            </w:r>
          </w:p>
        </w:tc>
      </w:tr>
      <w:tr w:rsidR="00842822" w:rsidRPr="00233CA8" w14:paraId="292DBCE2"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5BF034FD"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PARTER</w:t>
            </w:r>
          </w:p>
        </w:tc>
      </w:tr>
      <w:tr w:rsidR="00842822" w:rsidRPr="00233CA8" w14:paraId="36C9EEC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AB3F4F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P01</w:t>
            </w:r>
          </w:p>
        </w:tc>
        <w:tc>
          <w:tcPr>
            <w:tcW w:w="3320" w:type="dxa"/>
            <w:tcBorders>
              <w:top w:val="nil"/>
              <w:left w:val="nil"/>
              <w:bottom w:val="single" w:sz="4" w:space="0" w:color="auto"/>
              <w:right w:val="single" w:sz="4" w:space="0" w:color="auto"/>
            </w:tcBorders>
            <w:shd w:val="clear" w:color="auto" w:fill="auto"/>
            <w:vAlign w:val="center"/>
            <w:hideMark/>
          </w:tcPr>
          <w:p w14:paraId="44C9201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Windfang</w:t>
            </w:r>
          </w:p>
        </w:tc>
        <w:tc>
          <w:tcPr>
            <w:tcW w:w="1460" w:type="dxa"/>
            <w:tcBorders>
              <w:top w:val="nil"/>
              <w:left w:val="nil"/>
              <w:bottom w:val="single" w:sz="4" w:space="0" w:color="auto"/>
              <w:right w:val="single" w:sz="12" w:space="0" w:color="auto"/>
            </w:tcBorders>
            <w:shd w:val="clear" w:color="auto" w:fill="auto"/>
            <w:vAlign w:val="center"/>
            <w:hideMark/>
          </w:tcPr>
          <w:p w14:paraId="72E0D7F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4,45</w:t>
            </w:r>
          </w:p>
        </w:tc>
      </w:tr>
      <w:tr w:rsidR="00842822" w:rsidRPr="00233CA8" w14:paraId="4532864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BD93BA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P02</w:t>
            </w:r>
          </w:p>
        </w:tc>
        <w:tc>
          <w:tcPr>
            <w:tcW w:w="3320" w:type="dxa"/>
            <w:tcBorders>
              <w:top w:val="nil"/>
              <w:left w:val="nil"/>
              <w:bottom w:val="single" w:sz="4" w:space="0" w:color="auto"/>
              <w:right w:val="single" w:sz="4" w:space="0" w:color="auto"/>
            </w:tcBorders>
            <w:shd w:val="clear" w:color="auto" w:fill="auto"/>
            <w:vAlign w:val="center"/>
            <w:hideMark/>
          </w:tcPr>
          <w:p w14:paraId="57D251D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 &amp; Receptie</w:t>
            </w:r>
          </w:p>
        </w:tc>
        <w:tc>
          <w:tcPr>
            <w:tcW w:w="1460" w:type="dxa"/>
            <w:tcBorders>
              <w:top w:val="nil"/>
              <w:left w:val="nil"/>
              <w:bottom w:val="single" w:sz="4" w:space="0" w:color="auto"/>
              <w:right w:val="single" w:sz="12" w:space="0" w:color="auto"/>
            </w:tcBorders>
            <w:shd w:val="clear" w:color="auto" w:fill="auto"/>
            <w:vAlign w:val="center"/>
            <w:hideMark/>
          </w:tcPr>
          <w:p w14:paraId="3A9A1C0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77,66</w:t>
            </w:r>
          </w:p>
        </w:tc>
      </w:tr>
      <w:tr w:rsidR="00842822" w:rsidRPr="00233CA8" w14:paraId="7ED0368A"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E56E3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P03</w:t>
            </w:r>
          </w:p>
        </w:tc>
        <w:tc>
          <w:tcPr>
            <w:tcW w:w="3320" w:type="dxa"/>
            <w:tcBorders>
              <w:top w:val="nil"/>
              <w:left w:val="nil"/>
              <w:bottom w:val="single" w:sz="4" w:space="0" w:color="auto"/>
              <w:right w:val="single" w:sz="4" w:space="0" w:color="auto"/>
            </w:tcBorders>
            <w:shd w:val="clear" w:color="auto" w:fill="auto"/>
            <w:vAlign w:val="center"/>
            <w:hideMark/>
          </w:tcPr>
          <w:p w14:paraId="26573AA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DIZ</w:t>
            </w:r>
          </w:p>
        </w:tc>
        <w:tc>
          <w:tcPr>
            <w:tcW w:w="1460" w:type="dxa"/>
            <w:tcBorders>
              <w:top w:val="nil"/>
              <w:left w:val="nil"/>
              <w:bottom w:val="single" w:sz="4" w:space="0" w:color="auto"/>
              <w:right w:val="single" w:sz="12" w:space="0" w:color="auto"/>
            </w:tcBorders>
            <w:shd w:val="clear" w:color="auto" w:fill="auto"/>
            <w:vAlign w:val="center"/>
            <w:hideMark/>
          </w:tcPr>
          <w:p w14:paraId="7B72D13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3,63</w:t>
            </w:r>
          </w:p>
        </w:tc>
      </w:tr>
      <w:tr w:rsidR="00842822" w:rsidRPr="00233CA8" w14:paraId="225CB79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4C9422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P04</w:t>
            </w:r>
          </w:p>
        </w:tc>
        <w:tc>
          <w:tcPr>
            <w:tcW w:w="3320" w:type="dxa"/>
            <w:tcBorders>
              <w:top w:val="nil"/>
              <w:left w:val="nil"/>
              <w:bottom w:val="single" w:sz="4" w:space="0" w:color="auto"/>
              <w:right w:val="single" w:sz="4" w:space="0" w:color="auto"/>
            </w:tcBorders>
            <w:shd w:val="clear" w:color="auto" w:fill="auto"/>
            <w:vAlign w:val="center"/>
            <w:hideMark/>
          </w:tcPr>
          <w:p w14:paraId="07FB629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GSF</w:t>
            </w:r>
          </w:p>
        </w:tc>
        <w:tc>
          <w:tcPr>
            <w:tcW w:w="1460" w:type="dxa"/>
            <w:tcBorders>
              <w:top w:val="nil"/>
              <w:left w:val="nil"/>
              <w:bottom w:val="single" w:sz="4" w:space="0" w:color="auto"/>
              <w:right w:val="single" w:sz="12" w:space="0" w:color="auto"/>
            </w:tcBorders>
            <w:shd w:val="clear" w:color="auto" w:fill="auto"/>
            <w:vAlign w:val="center"/>
            <w:hideMark/>
          </w:tcPr>
          <w:p w14:paraId="5201992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5,96</w:t>
            </w:r>
          </w:p>
        </w:tc>
      </w:tr>
      <w:tr w:rsidR="00842822" w:rsidRPr="00233CA8" w14:paraId="38C2DD1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9FC20E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P05</w:t>
            </w:r>
          </w:p>
        </w:tc>
        <w:tc>
          <w:tcPr>
            <w:tcW w:w="3320" w:type="dxa"/>
            <w:tcBorders>
              <w:top w:val="nil"/>
              <w:left w:val="nil"/>
              <w:bottom w:val="single" w:sz="4" w:space="0" w:color="auto"/>
              <w:right w:val="single" w:sz="4" w:space="0" w:color="auto"/>
            </w:tcBorders>
            <w:shd w:val="clear" w:color="auto" w:fill="auto"/>
            <w:vAlign w:val="center"/>
            <w:hideMark/>
          </w:tcPr>
          <w:p w14:paraId="388814B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GSB</w:t>
            </w:r>
          </w:p>
        </w:tc>
        <w:tc>
          <w:tcPr>
            <w:tcW w:w="1460" w:type="dxa"/>
            <w:tcBorders>
              <w:top w:val="nil"/>
              <w:left w:val="nil"/>
              <w:bottom w:val="single" w:sz="4" w:space="0" w:color="auto"/>
              <w:right w:val="single" w:sz="12" w:space="0" w:color="auto"/>
            </w:tcBorders>
            <w:shd w:val="clear" w:color="auto" w:fill="auto"/>
            <w:vAlign w:val="center"/>
            <w:hideMark/>
          </w:tcPr>
          <w:p w14:paraId="578F8A8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6,08</w:t>
            </w:r>
          </w:p>
        </w:tc>
      </w:tr>
      <w:tr w:rsidR="00842822" w:rsidRPr="00233CA8" w14:paraId="05C203A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6A7EEE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P06</w:t>
            </w:r>
          </w:p>
        </w:tc>
        <w:tc>
          <w:tcPr>
            <w:tcW w:w="3320" w:type="dxa"/>
            <w:tcBorders>
              <w:top w:val="nil"/>
              <w:left w:val="nil"/>
              <w:bottom w:val="single" w:sz="4" w:space="0" w:color="auto"/>
              <w:right w:val="single" w:sz="4" w:space="0" w:color="auto"/>
            </w:tcBorders>
            <w:shd w:val="clear" w:color="auto" w:fill="auto"/>
            <w:vAlign w:val="center"/>
            <w:hideMark/>
          </w:tcPr>
          <w:p w14:paraId="1385EFD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Bar &amp; Sala de mese</w:t>
            </w:r>
          </w:p>
        </w:tc>
        <w:tc>
          <w:tcPr>
            <w:tcW w:w="1460" w:type="dxa"/>
            <w:tcBorders>
              <w:top w:val="nil"/>
              <w:left w:val="nil"/>
              <w:bottom w:val="single" w:sz="4" w:space="0" w:color="auto"/>
              <w:right w:val="single" w:sz="12" w:space="0" w:color="auto"/>
            </w:tcBorders>
            <w:shd w:val="clear" w:color="auto" w:fill="auto"/>
            <w:vAlign w:val="center"/>
            <w:hideMark/>
          </w:tcPr>
          <w:p w14:paraId="144DBFC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145,5</w:t>
            </w:r>
          </w:p>
        </w:tc>
      </w:tr>
      <w:tr w:rsidR="00842822" w:rsidRPr="00233CA8" w14:paraId="05F1D40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F126AB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P07</w:t>
            </w:r>
          </w:p>
        </w:tc>
        <w:tc>
          <w:tcPr>
            <w:tcW w:w="3320" w:type="dxa"/>
            <w:tcBorders>
              <w:top w:val="nil"/>
              <w:left w:val="nil"/>
              <w:bottom w:val="single" w:sz="4" w:space="0" w:color="auto"/>
              <w:right w:val="single" w:sz="4" w:space="0" w:color="auto"/>
            </w:tcBorders>
            <w:shd w:val="clear" w:color="auto" w:fill="auto"/>
            <w:vAlign w:val="center"/>
            <w:hideMark/>
          </w:tcPr>
          <w:p w14:paraId="0094DAE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Separeu nefumatori</w:t>
            </w:r>
          </w:p>
        </w:tc>
        <w:tc>
          <w:tcPr>
            <w:tcW w:w="1460" w:type="dxa"/>
            <w:tcBorders>
              <w:top w:val="nil"/>
              <w:left w:val="nil"/>
              <w:bottom w:val="single" w:sz="4" w:space="0" w:color="auto"/>
              <w:right w:val="single" w:sz="12" w:space="0" w:color="auto"/>
            </w:tcBorders>
            <w:shd w:val="clear" w:color="auto" w:fill="auto"/>
            <w:vAlign w:val="center"/>
            <w:hideMark/>
          </w:tcPr>
          <w:p w14:paraId="699EA37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47,87</w:t>
            </w:r>
          </w:p>
        </w:tc>
      </w:tr>
      <w:tr w:rsidR="00842822" w:rsidRPr="00233CA8" w14:paraId="04D3907E"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95F5CD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P08</w:t>
            </w:r>
          </w:p>
        </w:tc>
        <w:tc>
          <w:tcPr>
            <w:tcW w:w="3320" w:type="dxa"/>
            <w:tcBorders>
              <w:top w:val="nil"/>
              <w:left w:val="nil"/>
              <w:bottom w:val="single" w:sz="4" w:space="0" w:color="auto"/>
              <w:right w:val="single" w:sz="4" w:space="0" w:color="auto"/>
            </w:tcBorders>
            <w:shd w:val="clear" w:color="auto" w:fill="auto"/>
            <w:vAlign w:val="center"/>
            <w:hideMark/>
          </w:tcPr>
          <w:p w14:paraId="4A79979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35B8925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7,87</w:t>
            </w:r>
          </w:p>
        </w:tc>
      </w:tr>
      <w:tr w:rsidR="00842822" w:rsidRPr="00233CA8" w14:paraId="5C77A9B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35AE6A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P09</w:t>
            </w:r>
          </w:p>
        </w:tc>
        <w:tc>
          <w:tcPr>
            <w:tcW w:w="3320" w:type="dxa"/>
            <w:tcBorders>
              <w:top w:val="nil"/>
              <w:left w:val="nil"/>
              <w:bottom w:val="single" w:sz="4" w:space="0" w:color="auto"/>
              <w:right w:val="single" w:sz="4" w:space="0" w:color="auto"/>
            </w:tcBorders>
            <w:shd w:val="clear" w:color="auto" w:fill="auto"/>
            <w:vAlign w:val="center"/>
            <w:hideMark/>
          </w:tcPr>
          <w:p w14:paraId="1150377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F</w:t>
            </w:r>
          </w:p>
        </w:tc>
        <w:tc>
          <w:tcPr>
            <w:tcW w:w="1460" w:type="dxa"/>
            <w:tcBorders>
              <w:top w:val="nil"/>
              <w:left w:val="nil"/>
              <w:bottom w:val="single" w:sz="4" w:space="0" w:color="auto"/>
              <w:right w:val="single" w:sz="12" w:space="0" w:color="auto"/>
            </w:tcBorders>
            <w:shd w:val="clear" w:color="auto" w:fill="auto"/>
            <w:vAlign w:val="center"/>
            <w:hideMark/>
          </w:tcPr>
          <w:p w14:paraId="4D6CA80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5,07</w:t>
            </w:r>
          </w:p>
        </w:tc>
      </w:tr>
      <w:tr w:rsidR="00842822" w:rsidRPr="00233CA8" w14:paraId="5F50711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5B633F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P10</w:t>
            </w:r>
          </w:p>
        </w:tc>
        <w:tc>
          <w:tcPr>
            <w:tcW w:w="3320" w:type="dxa"/>
            <w:tcBorders>
              <w:top w:val="nil"/>
              <w:left w:val="nil"/>
              <w:bottom w:val="single" w:sz="4" w:space="0" w:color="auto"/>
              <w:right w:val="single" w:sz="4" w:space="0" w:color="auto"/>
            </w:tcBorders>
            <w:shd w:val="clear" w:color="auto" w:fill="auto"/>
            <w:vAlign w:val="center"/>
            <w:hideMark/>
          </w:tcPr>
          <w:p w14:paraId="69F4287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B</w:t>
            </w:r>
          </w:p>
        </w:tc>
        <w:tc>
          <w:tcPr>
            <w:tcW w:w="1460" w:type="dxa"/>
            <w:tcBorders>
              <w:top w:val="nil"/>
              <w:left w:val="nil"/>
              <w:bottom w:val="single" w:sz="4" w:space="0" w:color="auto"/>
              <w:right w:val="single" w:sz="12" w:space="0" w:color="auto"/>
            </w:tcBorders>
            <w:shd w:val="clear" w:color="auto" w:fill="auto"/>
            <w:vAlign w:val="center"/>
            <w:hideMark/>
          </w:tcPr>
          <w:p w14:paraId="56C1AE8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8,39</w:t>
            </w:r>
          </w:p>
        </w:tc>
      </w:tr>
      <w:tr w:rsidR="00842822" w:rsidRPr="00233CA8" w14:paraId="5FA5C18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C0E69B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P11</w:t>
            </w:r>
          </w:p>
        </w:tc>
        <w:tc>
          <w:tcPr>
            <w:tcW w:w="3320" w:type="dxa"/>
            <w:tcBorders>
              <w:top w:val="nil"/>
              <w:left w:val="nil"/>
              <w:bottom w:val="single" w:sz="4" w:space="0" w:color="auto"/>
              <w:right w:val="single" w:sz="4" w:space="0" w:color="auto"/>
            </w:tcBorders>
            <w:shd w:val="clear" w:color="auto" w:fill="auto"/>
            <w:vAlign w:val="center"/>
            <w:hideMark/>
          </w:tcPr>
          <w:p w14:paraId="3FFAC22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Anexa</w:t>
            </w:r>
          </w:p>
        </w:tc>
        <w:tc>
          <w:tcPr>
            <w:tcW w:w="1460" w:type="dxa"/>
            <w:tcBorders>
              <w:top w:val="nil"/>
              <w:left w:val="nil"/>
              <w:bottom w:val="single" w:sz="4" w:space="0" w:color="auto"/>
              <w:right w:val="single" w:sz="12" w:space="0" w:color="auto"/>
            </w:tcBorders>
            <w:shd w:val="clear" w:color="auto" w:fill="auto"/>
            <w:vAlign w:val="center"/>
            <w:hideMark/>
          </w:tcPr>
          <w:p w14:paraId="11F7849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22,77</w:t>
            </w:r>
          </w:p>
        </w:tc>
      </w:tr>
      <w:tr w:rsidR="00842822" w:rsidRPr="00233CA8" w14:paraId="370BD60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4FE7F3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P12</w:t>
            </w:r>
          </w:p>
        </w:tc>
        <w:tc>
          <w:tcPr>
            <w:tcW w:w="3320" w:type="dxa"/>
            <w:tcBorders>
              <w:top w:val="nil"/>
              <w:left w:val="nil"/>
              <w:bottom w:val="single" w:sz="4" w:space="0" w:color="auto"/>
              <w:right w:val="single" w:sz="4" w:space="0" w:color="auto"/>
            </w:tcBorders>
            <w:shd w:val="clear" w:color="auto" w:fill="auto"/>
            <w:vAlign w:val="center"/>
            <w:hideMark/>
          </w:tcPr>
          <w:p w14:paraId="6262F74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Spalator</w:t>
            </w:r>
          </w:p>
        </w:tc>
        <w:tc>
          <w:tcPr>
            <w:tcW w:w="1460" w:type="dxa"/>
            <w:tcBorders>
              <w:top w:val="nil"/>
              <w:left w:val="nil"/>
              <w:bottom w:val="single" w:sz="4" w:space="0" w:color="auto"/>
              <w:right w:val="single" w:sz="12" w:space="0" w:color="auto"/>
            </w:tcBorders>
            <w:shd w:val="clear" w:color="auto" w:fill="auto"/>
            <w:vAlign w:val="center"/>
            <w:hideMark/>
          </w:tcPr>
          <w:p w14:paraId="09B670A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9,33</w:t>
            </w:r>
          </w:p>
        </w:tc>
      </w:tr>
      <w:tr w:rsidR="00842822" w:rsidRPr="00233CA8" w14:paraId="2F2CA167"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C1DFEC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P13</w:t>
            </w:r>
          </w:p>
        </w:tc>
        <w:tc>
          <w:tcPr>
            <w:tcW w:w="3320" w:type="dxa"/>
            <w:tcBorders>
              <w:top w:val="nil"/>
              <w:left w:val="nil"/>
              <w:bottom w:val="single" w:sz="4" w:space="0" w:color="auto"/>
              <w:right w:val="single" w:sz="4" w:space="0" w:color="auto"/>
            </w:tcBorders>
            <w:shd w:val="clear" w:color="auto" w:fill="auto"/>
            <w:vAlign w:val="center"/>
            <w:hideMark/>
          </w:tcPr>
          <w:p w14:paraId="05C4731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Oficiu</w:t>
            </w:r>
          </w:p>
        </w:tc>
        <w:tc>
          <w:tcPr>
            <w:tcW w:w="1460" w:type="dxa"/>
            <w:tcBorders>
              <w:top w:val="nil"/>
              <w:left w:val="nil"/>
              <w:bottom w:val="single" w:sz="4" w:space="0" w:color="auto"/>
              <w:right w:val="single" w:sz="12" w:space="0" w:color="auto"/>
            </w:tcBorders>
            <w:shd w:val="clear" w:color="auto" w:fill="auto"/>
            <w:vAlign w:val="center"/>
            <w:hideMark/>
          </w:tcPr>
          <w:p w14:paraId="5C7FD57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10,05</w:t>
            </w:r>
          </w:p>
        </w:tc>
      </w:tr>
      <w:tr w:rsidR="00842822" w:rsidRPr="00233CA8" w14:paraId="42DB176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E38B33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P14</w:t>
            </w:r>
          </w:p>
        </w:tc>
        <w:tc>
          <w:tcPr>
            <w:tcW w:w="3320" w:type="dxa"/>
            <w:tcBorders>
              <w:top w:val="nil"/>
              <w:left w:val="nil"/>
              <w:bottom w:val="single" w:sz="4" w:space="0" w:color="auto"/>
              <w:right w:val="single" w:sz="4" w:space="0" w:color="auto"/>
            </w:tcBorders>
            <w:shd w:val="clear" w:color="auto" w:fill="auto"/>
            <w:vAlign w:val="center"/>
            <w:hideMark/>
          </w:tcPr>
          <w:p w14:paraId="4040847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Depozit bauturi</w:t>
            </w:r>
          </w:p>
        </w:tc>
        <w:tc>
          <w:tcPr>
            <w:tcW w:w="1460" w:type="dxa"/>
            <w:tcBorders>
              <w:top w:val="nil"/>
              <w:left w:val="nil"/>
              <w:bottom w:val="single" w:sz="4" w:space="0" w:color="auto"/>
              <w:right w:val="single" w:sz="12" w:space="0" w:color="auto"/>
            </w:tcBorders>
            <w:shd w:val="clear" w:color="auto" w:fill="auto"/>
            <w:vAlign w:val="center"/>
            <w:hideMark/>
          </w:tcPr>
          <w:p w14:paraId="0627E07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14,11</w:t>
            </w:r>
          </w:p>
        </w:tc>
      </w:tr>
      <w:tr w:rsidR="00842822" w:rsidRPr="00233CA8" w14:paraId="53393C6D"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A1D08D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P15</w:t>
            </w:r>
          </w:p>
        </w:tc>
        <w:tc>
          <w:tcPr>
            <w:tcW w:w="3320" w:type="dxa"/>
            <w:tcBorders>
              <w:top w:val="nil"/>
              <w:left w:val="nil"/>
              <w:bottom w:val="single" w:sz="4" w:space="0" w:color="auto"/>
              <w:right w:val="single" w:sz="4" w:space="0" w:color="auto"/>
            </w:tcBorders>
            <w:shd w:val="clear" w:color="auto" w:fill="auto"/>
            <w:vAlign w:val="center"/>
            <w:hideMark/>
          </w:tcPr>
          <w:p w14:paraId="76E995D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Receptie marfa</w:t>
            </w:r>
          </w:p>
        </w:tc>
        <w:tc>
          <w:tcPr>
            <w:tcW w:w="1460" w:type="dxa"/>
            <w:tcBorders>
              <w:top w:val="nil"/>
              <w:left w:val="nil"/>
              <w:bottom w:val="single" w:sz="4" w:space="0" w:color="auto"/>
              <w:right w:val="single" w:sz="12" w:space="0" w:color="auto"/>
            </w:tcBorders>
            <w:shd w:val="clear" w:color="auto" w:fill="auto"/>
            <w:vAlign w:val="center"/>
            <w:hideMark/>
          </w:tcPr>
          <w:p w14:paraId="7A275D7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11,23</w:t>
            </w:r>
          </w:p>
        </w:tc>
      </w:tr>
      <w:tr w:rsidR="00842822" w:rsidRPr="00233CA8" w14:paraId="53FD39E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5D0033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P16</w:t>
            </w:r>
          </w:p>
        </w:tc>
        <w:tc>
          <w:tcPr>
            <w:tcW w:w="3320" w:type="dxa"/>
            <w:tcBorders>
              <w:top w:val="nil"/>
              <w:left w:val="nil"/>
              <w:bottom w:val="single" w:sz="4" w:space="0" w:color="auto"/>
              <w:right w:val="single" w:sz="4" w:space="0" w:color="auto"/>
            </w:tcBorders>
            <w:shd w:val="clear" w:color="auto" w:fill="auto"/>
            <w:vAlign w:val="center"/>
            <w:hideMark/>
          </w:tcPr>
          <w:p w14:paraId="2818BBE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Rezerva carne</w:t>
            </w:r>
          </w:p>
        </w:tc>
        <w:tc>
          <w:tcPr>
            <w:tcW w:w="1460" w:type="dxa"/>
            <w:tcBorders>
              <w:top w:val="nil"/>
              <w:left w:val="nil"/>
              <w:bottom w:val="single" w:sz="4" w:space="0" w:color="auto"/>
              <w:right w:val="single" w:sz="12" w:space="0" w:color="auto"/>
            </w:tcBorders>
            <w:shd w:val="clear" w:color="auto" w:fill="auto"/>
            <w:vAlign w:val="center"/>
            <w:hideMark/>
          </w:tcPr>
          <w:p w14:paraId="57EDAC7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3,55</w:t>
            </w:r>
          </w:p>
        </w:tc>
      </w:tr>
      <w:tr w:rsidR="00842822" w:rsidRPr="00233CA8" w14:paraId="38F59D9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4A2238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P17</w:t>
            </w:r>
          </w:p>
        </w:tc>
        <w:tc>
          <w:tcPr>
            <w:tcW w:w="3320" w:type="dxa"/>
            <w:tcBorders>
              <w:top w:val="nil"/>
              <w:left w:val="nil"/>
              <w:bottom w:val="single" w:sz="4" w:space="0" w:color="auto"/>
              <w:right w:val="single" w:sz="4" w:space="0" w:color="auto"/>
            </w:tcBorders>
            <w:shd w:val="clear" w:color="auto" w:fill="auto"/>
            <w:vAlign w:val="center"/>
            <w:hideMark/>
          </w:tcPr>
          <w:p w14:paraId="4B3929F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Preparari</w:t>
            </w:r>
          </w:p>
        </w:tc>
        <w:tc>
          <w:tcPr>
            <w:tcW w:w="1460" w:type="dxa"/>
            <w:tcBorders>
              <w:top w:val="nil"/>
              <w:left w:val="nil"/>
              <w:bottom w:val="single" w:sz="4" w:space="0" w:color="auto"/>
              <w:right w:val="single" w:sz="12" w:space="0" w:color="auto"/>
            </w:tcBorders>
            <w:shd w:val="clear" w:color="auto" w:fill="auto"/>
            <w:vAlign w:val="center"/>
            <w:hideMark/>
          </w:tcPr>
          <w:p w14:paraId="6B0BA63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4,71</w:t>
            </w:r>
          </w:p>
        </w:tc>
      </w:tr>
      <w:tr w:rsidR="00842822" w:rsidRPr="00233CA8" w14:paraId="045F839D"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1ABC0D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P18</w:t>
            </w:r>
          </w:p>
        </w:tc>
        <w:tc>
          <w:tcPr>
            <w:tcW w:w="3320" w:type="dxa"/>
            <w:tcBorders>
              <w:top w:val="nil"/>
              <w:left w:val="nil"/>
              <w:bottom w:val="single" w:sz="4" w:space="0" w:color="auto"/>
              <w:right w:val="single" w:sz="4" w:space="0" w:color="auto"/>
            </w:tcBorders>
            <w:shd w:val="clear" w:color="auto" w:fill="auto"/>
            <w:vAlign w:val="center"/>
            <w:hideMark/>
          </w:tcPr>
          <w:p w14:paraId="7511ABC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Rezerva peste</w:t>
            </w:r>
          </w:p>
        </w:tc>
        <w:tc>
          <w:tcPr>
            <w:tcW w:w="1460" w:type="dxa"/>
            <w:tcBorders>
              <w:top w:val="nil"/>
              <w:left w:val="nil"/>
              <w:bottom w:val="single" w:sz="4" w:space="0" w:color="auto"/>
              <w:right w:val="single" w:sz="12" w:space="0" w:color="auto"/>
            </w:tcBorders>
            <w:shd w:val="clear" w:color="auto" w:fill="auto"/>
            <w:vAlign w:val="center"/>
            <w:hideMark/>
          </w:tcPr>
          <w:p w14:paraId="41F8E46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3,61</w:t>
            </w:r>
          </w:p>
        </w:tc>
      </w:tr>
      <w:tr w:rsidR="00842822" w:rsidRPr="00233CA8" w14:paraId="4E3DF1A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F48CDF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P19</w:t>
            </w:r>
          </w:p>
        </w:tc>
        <w:tc>
          <w:tcPr>
            <w:tcW w:w="3320" w:type="dxa"/>
            <w:tcBorders>
              <w:top w:val="nil"/>
              <w:left w:val="nil"/>
              <w:bottom w:val="single" w:sz="4" w:space="0" w:color="auto"/>
              <w:right w:val="single" w:sz="4" w:space="0" w:color="auto"/>
            </w:tcBorders>
            <w:shd w:val="clear" w:color="auto" w:fill="auto"/>
            <w:vAlign w:val="center"/>
            <w:hideMark/>
          </w:tcPr>
          <w:p w14:paraId="0713465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Preparari</w:t>
            </w:r>
          </w:p>
        </w:tc>
        <w:tc>
          <w:tcPr>
            <w:tcW w:w="1460" w:type="dxa"/>
            <w:tcBorders>
              <w:top w:val="nil"/>
              <w:left w:val="nil"/>
              <w:bottom w:val="single" w:sz="4" w:space="0" w:color="auto"/>
              <w:right w:val="single" w:sz="12" w:space="0" w:color="auto"/>
            </w:tcBorders>
            <w:shd w:val="clear" w:color="auto" w:fill="auto"/>
            <w:vAlign w:val="center"/>
            <w:hideMark/>
          </w:tcPr>
          <w:p w14:paraId="097E52D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4,78</w:t>
            </w:r>
          </w:p>
        </w:tc>
      </w:tr>
      <w:tr w:rsidR="00842822" w:rsidRPr="00233CA8" w14:paraId="18300AE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96B854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P20</w:t>
            </w:r>
          </w:p>
        </w:tc>
        <w:tc>
          <w:tcPr>
            <w:tcW w:w="3320" w:type="dxa"/>
            <w:tcBorders>
              <w:top w:val="nil"/>
              <w:left w:val="nil"/>
              <w:bottom w:val="single" w:sz="4" w:space="0" w:color="auto"/>
              <w:right w:val="single" w:sz="4" w:space="0" w:color="auto"/>
            </w:tcBorders>
            <w:shd w:val="clear" w:color="auto" w:fill="auto"/>
            <w:vAlign w:val="center"/>
            <w:hideMark/>
          </w:tcPr>
          <w:p w14:paraId="6CE5D6A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Preparari</w:t>
            </w:r>
          </w:p>
        </w:tc>
        <w:tc>
          <w:tcPr>
            <w:tcW w:w="1460" w:type="dxa"/>
            <w:tcBorders>
              <w:top w:val="nil"/>
              <w:left w:val="nil"/>
              <w:bottom w:val="single" w:sz="4" w:space="0" w:color="auto"/>
              <w:right w:val="single" w:sz="12" w:space="0" w:color="auto"/>
            </w:tcBorders>
            <w:shd w:val="clear" w:color="auto" w:fill="auto"/>
            <w:vAlign w:val="center"/>
            <w:hideMark/>
          </w:tcPr>
          <w:p w14:paraId="4869A6C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4,25</w:t>
            </w:r>
          </w:p>
        </w:tc>
      </w:tr>
      <w:tr w:rsidR="00842822" w:rsidRPr="00233CA8" w14:paraId="7F1FA51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61F9F0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P21</w:t>
            </w:r>
          </w:p>
        </w:tc>
        <w:tc>
          <w:tcPr>
            <w:tcW w:w="3320" w:type="dxa"/>
            <w:tcBorders>
              <w:top w:val="nil"/>
              <w:left w:val="nil"/>
              <w:bottom w:val="single" w:sz="4" w:space="0" w:color="auto"/>
              <w:right w:val="single" w:sz="4" w:space="0" w:color="auto"/>
            </w:tcBorders>
            <w:shd w:val="clear" w:color="auto" w:fill="auto"/>
            <w:vAlign w:val="center"/>
            <w:hideMark/>
          </w:tcPr>
          <w:p w14:paraId="0625B31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Rezerva legume</w:t>
            </w:r>
          </w:p>
        </w:tc>
        <w:tc>
          <w:tcPr>
            <w:tcW w:w="1460" w:type="dxa"/>
            <w:tcBorders>
              <w:top w:val="nil"/>
              <w:left w:val="nil"/>
              <w:bottom w:val="single" w:sz="4" w:space="0" w:color="auto"/>
              <w:right w:val="single" w:sz="12" w:space="0" w:color="auto"/>
            </w:tcBorders>
            <w:shd w:val="clear" w:color="auto" w:fill="auto"/>
            <w:vAlign w:val="center"/>
            <w:hideMark/>
          </w:tcPr>
          <w:p w14:paraId="6F53DBA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2,09</w:t>
            </w:r>
          </w:p>
        </w:tc>
      </w:tr>
      <w:tr w:rsidR="00842822" w:rsidRPr="00233CA8" w14:paraId="75F4707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C0E099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P22</w:t>
            </w:r>
          </w:p>
        </w:tc>
        <w:tc>
          <w:tcPr>
            <w:tcW w:w="3320" w:type="dxa"/>
            <w:tcBorders>
              <w:top w:val="nil"/>
              <w:left w:val="nil"/>
              <w:bottom w:val="single" w:sz="4" w:space="0" w:color="auto"/>
              <w:right w:val="single" w:sz="4" w:space="0" w:color="auto"/>
            </w:tcBorders>
            <w:shd w:val="clear" w:color="auto" w:fill="auto"/>
            <w:vAlign w:val="center"/>
            <w:hideMark/>
          </w:tcPr>
          <w:p w14:paraId="4193181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Bucatarie</w:t>
            </w:r>
          </w:p>
        </w:tc>
        <w:tc>
          <w:tcPr>
            <w:tcW w:w="1460" w:type="dxa"/>
            <w:tcBorders>
              <w:top w:val="nil"/>
              <w:left w:val="nil"/>
              <w:bottom w:val="single" w:sz="4" w:space="0" w:color="auto"/>
              <w:right w:val="single" w:sz="12" w:space="0" w:color="auto"/>
            </w:tcBorders>
            <w:shd w:val="clear" w:color="auto" w:fill="auto"/>
            <w:vAlign w:val="center"/>
            <w:hideMark/>
          </w:tcPr>
          <w:p w14:paraId="4310C8C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23,47</w:t>
            </w:r>
          </w:p>
        </w:tc>
      </w:tr>
      <w:tr w:rsidR="00842822" w:rsidRPr="00233CA8" w14:paraId="48B4C3AF"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D8C233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P23</w:t>
            </w:r>
          </w:p>
        </w:tc>
        <w:tc>
          <w:tcPr>
            <w:tcW w:w="3320" w:type="dxa"/>
            <w:tcBorders>
              <w:top w:val="nil"/>
              <w:left w:val="nil"/>
              <w:bottom w:val="single" w:sz="4" w:space="0" w:color="auto"/>
              <w:right w:val="single" w:sz="4" w:space="0" w:color="auto"/>
            </w:tcBorders>
            <w:shd w:val="clear" w:color="auto" w:fill="auto"/>
            <w:vAlign w:val="center"/>
            <w:hideMark/>
          </w:tcPr>
          <w:p w14:paraId="443074B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Scara</w:t>
            </w:r>
          </w:p>
        </w:tc>
        <w:tc>
          <w:tcPr>
            <w:tcW w:w="1460" w:type="dxa"/>
            <w:tcBorders>
              <w:top w:val="nil"/>
              <w:left w:val="nil"/>
              <w:bottom w:val="single" w:sz="4" w:space="0" w:color="auto"/>
              <w:right w:val="single" w:sz="12" w:space="0" w:color="auto"/>
            </w:tcBorders>
            <w:shd w:val="clear" w:color="auto" w:fill="auto"/>
            <w:vAlign w:val="center"/>
            <w:hideMark/>
          </w:tcPr>
          <w:p w14:paraId="11FA41A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8,21</w:t>
            </w:r>
          </w:p>
        </w:tc>
      </w:tr>
      <w:tr w:rsidR="00842822" w:rsidRPr="00233CA8" w14:paraId="6D18B0B8"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9C3F6A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P24</w:t>
            </w:r>
          </w:p>
        </w:tc>
        <w:tc>
          <w:tcPr>
            <w:tcW w:w="3320" w:type="dxa"/>
            <w:tcBorders>
              <w:top w:val="nil"/>
              <w:left w:val="nil"/>
              <w:bottom w:val="single" w:sz="4" w:space="0" w:color="auto"/>
              <w:right w:val="single" w:sz="4" w:space="0" w:color="auto"/>
            </w:tcBorders>
            <w:shd w:val="clear" w:color="auto" w:fill="auto"/>
            <w:vAlign w:val="center"/>
            <w:hideMark/>
          </w:tcPr>
          <w:p w14:paraId="4DD9411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Vestiar F</w:t>
            </w:r>
          </w:p>
        </w:tc>
        <w:tc>
          <w:tcPr>
            <w:tcW w:w="1460" w:type="dxa"/>
            <w:tcBorders>
              <w:top w:val="nil"/>
              <w:left w:val="nil"/>
              <w:bottom w:val="single" w:sz="4" w:space="0" w:color="auto"/>
              <w:right w:val="single" w:sz="12" w:space="0" w:color="auto"/>
            </w:tcBorders>
            <w:shd w:val="clear" w:color="auto" w:fill="auto"/>
            <w:vAlign w:val="center"/>
            <w:hideMark/>
          </w:tcPr>
          <w:p w14:paraId="22A3484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12,92</w:t>
            </w:r>
          </w:p>
        </w:tc>
      </w:tr>
      <w:tr w:rsidR="00842822" w:rsidRPr="00233CA8" w14:paraId="02E10C5A"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740766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P25</w:t>
            </w:r>
          </w:p>
        </w:tc>
        <w:tc>
          <w:tcPr>
            <w:tcW w:w="3320" w:type="dxa"/>
            <w:tcBorders>
              <w:top w:val="nil"/>
              <w:left w:val="nil"/>
              <w:bottom w:val="single" w:sz="4" w:space="0" w:color="auto"/>
              <w:right w:val="single" w:sz="4" w:space="0" w:color="auto"/>
            </w:tcBorders>
            <w:shd w:val="clear" w:color="auto" w:fill="auto"/>
            <w:vAlign w:val="center"/>
            <w:hideMark/>
          </w:tcPr>
          <w:p w14:paraId="2F0A6B0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Vestiar B</w:t>
            </w:r>
          </w:p>
        </w:tc>
        <w:tc>
          <w:tcPr>
            <w:tcW w:w="1460" w:type="dxa"/>
            <w:tcBorders>
              <w:top w:val="nil"/>
              <w:left w:val="nil"/>
              <w:bottom w:val="single" w:sz="4" w:space="0" w:color="auto"/>
              <w:right w:val="single" w:sz="12" w:space="0" w:color="auto"/>
            </w:tcBorders>
            <w:shd w:val="clear" w:color="auto" w:fill="auto"/>
            <w:vAlign w:val="center"/>
            <w:hideMark/>
          </w:tcPr>
          <w:p w14:paraId="3DB9258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9</w:t>
            </w:r>
          </w:p>
        </w:tc>
      </w:tr>
      <w:tr w:rsidR="00842822" w:rsidRPr="00233CA8" w14:paraId="18EE71FF"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EA3928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P26</w:t>
            </w:r>
          </w:p>
        </w:tc>
        <w:tc>
          <w:tcPr>
            <w:tcW w:w="3320" w:type="dxa"/>
            <w:tcBorders>
              <w:top w:val="nil"/>
              <w:left w:val="nil"/>
              <w:bottom w:val="single" w:sz="4" w:space="0" w:color="auto"/>
              <w:right w:val="single" w:sz="4" w:space="0" w:color="auto"/>
            </w:tcBorders>
            <w:shd w:val="clear" w:color="auto" w:fill="auto"/>
            <w:vAlign w:val="center"/>
            <w:hideMark/>
          </w:tcPr>
          <w:p w14:paraId="34399AA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20EF572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4,3</w:t>
            </w:r>
          </w:p>
        </w:tc>
      </w:tr>
      <w:tr w:rsidR="00842822" w:rsidRPr="00233CA8" w14:paraId="76156F08"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0E97F16C"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ETAJ 1</w:t>
            </w:r>
          </w:p>
        </w:tc>
      </w:tr>
      <w:tr w:rsidR="00842822" w:rsidRPr="00233CA8" w14:paraId="3C2593D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F518BF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E01</w:t>
            </w:r>
          </w:p>
        </w:tc>
        <w:tc>
          <w:tcPr>
            <w:tcW w:w="3320" w:type="dxa"/>
            <w:tcBorders>
              <w:top w:val="nil"/>
              <w:left w:val="nil"/>
              <w:bottom w:val="single" w:sz="4" w:space="0" w:color="auto"/>
              <w:right w:val="single" w:sz="4" w:space="0" w:color="auto"/>
            </w:tcBorders>
            <w:shd w:val="clear" w:color="auto" w:fill="auto"/>
            <w:vAlign w:val="center"/>
            <w:hideMark/>
          </w:tcPr>
          <w:p w14:paraId="6672E7D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6134A83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76,61</w:t>
            </w:r>
          </w:p>
        </w:tc>
      </w:tr>
      <w:tr w:rsidR="00842822" w:rsidRPr="00233CA8" w14:paraId="47DE41D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8A5FE8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E02</w:t>
            </w:r>
          </w:p>
        </w:tc>
        <w:tc>
          <w:tcPr>
            <w:tcW w:w="3320" w:type="dxa"/>
            <w:tcBorders>
              <w:top w:val="nil"/>
              <w:left w:val="nil"/>
              <w:bottom w:val="single" w:sz="4" w:space="0" w:color="auto"/>
              <w:right w:val="single" w:sz="4" w:space="0" w:color="auto"/>
            </w:tcBorders>
            <w:shd w:val="clear" w:color="auto" w:fill="auto"/>
            <w:vAlign w:val="center"/>
            <w:hideMark/>
          </w:tcPr>
          <w:p w14:paraId="6322E6F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4D04AFE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3,31</w:t>
            </w:r>
          </w:p>
        </w:tc>
      </w:tr>
      <w:tr w:rsidR="00842822" w:rsidRPr="00233CA8" w14:paraId="25032927"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4916D3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E03</w:t>
            </w:r>
          </w:p>
        </w:tc>
        <w:tc>
          <w:tcPr>
            <w:tcW w:w="3320" w:type="dxa"/>
            <w:tcBorders>
              <w:top w:val="nil"/>
              <w:left w:val="nil"/>
              <w:bottom w:val="single" w:sz="4" w:space="0" w:color="auto"/>
              <w:right w:val="single" w:sz="4" w:space="0" w:color="auto"/>
            </w:tcBorders>
            <w:shd w:val="clear" w:color="auto" w:fill="auto"/>
            <w:vAlign w:val="center"/>
            <w:hideMark/>
          </w:tcPr>
          <w:p w14:paraId="4A16A33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6180CB4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3,21</w:t>
            </w:r>
          </w:p>
        </w:tc>
      </w:tr>
      <w:tr w:rsidR="00842822" w:rsidRPr="00233CA8" w14:paraId="7F43410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54E862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E04</w:t>
            </w:r>
          </w:p>
        </w:tc>
        <w:tc>
          <w:tcPr>
            <w:tcW w:w="3320" w:type="dxa"/>
            <w:tcBorders>
              <w:top w:val="nil"/>
              <w:left w:val="nil"/>
              <w:bottom w:val="single" w:sz="4" w:space="0" w:color="auto"/>
              <w:right w:val="single" w:sz="4" w:space="0" w:color="auto"/>
            </w:tcBorders>
            <w:shd w:val="clear" w:color="auto" w:fill="auto"/>
            <w:vAlign w:val="center"/>
            <w:hideMark/>
          </w:tcPr>
          <w:p w14:paraId="307D367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4EA0860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13,71</w:t>
            </w:r>
          </w:p>
        </w:tc>
      </w:tr>
      <w:tr w:rsidR="00842822" w:rsidRPr="00233CA8" w14:paraId="40C206A8"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2221B4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E05</w:t>
            </w:r>
          </w:p>
        </w:tc>
        <w:tc>
          <w:tcPr>
            <w:tcW w:w="3320" w:type="dxa"/>
            <w:tcBorders>
              <w:top w:val="nil"/>
              <w:left w:val="nil"/>
              <w:bottom w:val="single" w:sz="4" w:space="0" w:color="auto"/>
              <w:right w:val="single" w:sz="4" w:space="0" w:color="auto"/>
            </w:tcBorders>
            <w:shd w:val="clear" w:color="auto" w:fill="auto"/>
            <w:vAlign w:val="center"/>
            <w:hideMark/>
          </w:tcPr>
          <w:p w14:paraId="017E6C1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6A04446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3,28</w:t>
            </w:r>
          </w:p>
        </w:tc>
      </w:tr>
      <w:tr w:rsidR="00842822" w:rsidRPr="00233CA8" w14:paraId="4B08639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E86200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E06</w:t>
            </w:r>
          </w:p>
        </w:tc>
        <w:tc>
          <w:tcPr>
            <w:tcW w:w="3320" w:type="dxa"/>
            <w:tcBorders>
              <w:top w:val="nil"/>
              <w:left w:val="nil"/>
              <w:bottom w:val="single" w:sz="4" w:space="0" w:color="auto"/>
              <w:right w:val="single" w:sz="4" w:space="0" w:color="auto"/>
            </w:tcBorders>
            <w:shd w:val="clear" w:color="auto" w:fill="auto"/>
            <w:vAlign w:val="center"/>
            <w:hideMark/>
          </w:tcPr>
          <w:p w14:paraId="2A8804A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3F26B55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3,19</w:t>
            </w:r>
          </w:p>
        </w:tc>
      </w:tr>
      <w:tr w:rsidR="00842822" w:rsidRPr="00233CA8" w14:paraId="78BD8C1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BE1512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E07</w:t>
            </w:r>
          </w:p>
        </w:tc>
        <w:tc>
          <w:tcPr>
            <w:tcW w:w="3320" w:type="dxa"/>
            <w:tcBorders>
              <w:top w:val="nil"/>
              <w:left w:val="nil"/>
              <w:bottom w:val="single" w:sz="4" w:space="0" w:color="auto"/>
              <w:right w:val="single" w:sz="4" w:space="0" w:color="auto"/>
            </w:tcBorders>
            <w:shd w:val="clear" w:color="auto" w:fill="auto"/>
            <w:vAlign w:val="center"/>
            <w:hideMark/>
          </w:tcPr>
          <w:p w14:paraId="2DF4037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0535B71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13,65</w:t>
            </w:r>
          </w:p>
        </w:tc>
      </w:tr>
      <w:tr w:rsidR="00842822" w:rsidRPr="00233CA8" w14:paraId="3E37B04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AB3A0E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E08</w:t>
            </w:r>
          </w:p>
        </w:tc>
        <w:tc>
          <w:tcPr>
            <w:tcW w:w="3320" w:type="dxa"/>
            <w:tcBorders>
              <w:top w:val="nil"/>
              <w:left w:val="nil"/>
              <w:bottom w:val="single" w:sz="4" w:space="0" w:color="auto"/>
              <w:right w:val="single" w:sz="4" w:space="0" w:color="auto"/>
            </w:tcBorders>
            <w:shd w:val="clear" w:color="auto" w:fill="auto"/>
            <w:vAlign w:val="center"/>
            <w:hideMark/>
          </w:tcPr>
          <w:p w14:paraId="782F817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5186DF7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3,23</w:t>
            </w:r>
          </w:p>
        </w:tc>
      </w:tr>
      <w:tr w:rsidR="00842822" w:rsidRPr="00233CA8" w14:paraId="30A09C6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972315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E09</w:t>
            </w:r>
          </w:p>
        </w:tc>
        <w:tc>
          <w:tcPr>
            <w:tcW w:w="3320" w:type="dxa"/>
            <w:tcBorders>
              <w:top w:val="nil"/>
              <w:left w:val="nil"/>
              <w:bottom w:val="single" w:sz="4" w:space="0" w:color="auto"/>
              <w:right w:val="single" w:sz="4" w:space="0" w:color="auto"/>
            </w:tcBorders>
            <w:shd w:val="clear" w:color="auto" w:fill="auto"/>
            <w:vAlign w:val="center"/>
            <w:hideMark/>
          </w:tcPr>
          <w:p w14:paraId="2CDAB9A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5E10412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w:t>
            </w:r>
          </w:p>
        </w:tc>
      </w:tr>
      <w:tr w:rsidR="00842822" w:rsidRPr="00233CA8" w14:paraId="2343A98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C9D2BC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E10</w:t>
            </w:r>
          </w:p>
        </w:tc>
        <w:tc>
          <w:tcPr>
            <w:tcW w:w="3320" w:type="dxa"/>
            <w:tcBorders>
              <w:top w:val="nil"/>
              <w:left w:val="nil"/>
              <w:bottom w:val="single" w:sz="4" w:space="0" w:color="auto"/>
              <w:right w:val="single" w:sz="4" w:space="0" w:color="auto"/>
            </w:tcBorders>
            <w:shd w:val="clear" w:color="auto" w:fill="auto"/>
            <w:vAlign w:val="center"/>
            <w:hideMark/>
          </w:tcPr>
          <w:p w14:paraId="54A6588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0C9DF81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13,53</w:t>
            </w:r>
          </w:p>
        </w:tc>
      </w:tr>
      <w:tr w:rsidR="00842822" w:rsidRPr="00233CA8" w14:paraId="4A1929A8"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5CA8C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E11</w:t>
            </w:r>
          </w:p>
        </w:tc>
        <w:tc>
          <w:tcPr>
            <w:tcW w:w="3320" w:type="dxa"/>
            <w:tcBorders>
              <w:top w:val="nil"/>
              <w:left w:val="nil"/>
              <w:bottom w:val="single" w:sz="4" w:space="0" w:color="auto"/>
              <w:right w:val="single" w:sz="4" w:space="0" w:color="auto"/>
            </w:tcBorders>
            <w:shd w:val="clear" w:color="auto" w:fill="auto"/>
            <w:vAlign w:val="center"/>
            <w:hideMark/>
          </w:tcPr>
          <w:p w14:paraId="7671BEF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04B90C4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3,28</w:t>
            </w:r>
          </w:p>
        </w:tc>
      </w:tr>
      <w:tr w:rsidR="00842822" w:rsidRPr="00233CA8" w14:paraId="7A70A80A"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25FE36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E12</w:t>
            </w:r>
          </w:p>
        </w:tc>
        <w:tc>
          <w:tcPr>
            <w:tcW w:w="3320" w:type="dxa"/>
            <w:tcBorders>
              <w:top w:val="nil"/>
              <w:left w:val="nil"/>
              <w:bottom w:val="single" w:sz="4" w:space="0" w:color="auto"/>
              <w:right w:val="single" w:sz="4" w:space="0" w:color="auto"/>
            </w:tcBorders>
            <w:shd w:val="clear" w:color="auto" w:fill="auto"/>
            <w:vAlign w:val="center"/>
            <w:hideMark/>
          </w:tcPr>
          <w:p w14:paraId="73A3CA4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6D94A45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w:t>
            </w:r>
          </w:p>
        </w:tc>
      </w:tr>
      <w:tr w:rsidR="00842822" w:rsidRPr="00233CA8" w14:paraId="5BBFBD7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EEB882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E13</w:t>
            </w:r>
          </w:p>
        </w:tc>
        <w:tc>
          <w:tcPr>
            <w:tcW w:w="3320" w:type="dxa"/>
            <w:tcBorders>
              <w:top w:val="nil"/>
              <w:left w:val="nil"/>
              <w:bottom w:val="single" w:sz="4" w:space="0" w:color="auto"/>
              <w:right w:val="single" w:sz="4" w:space="0" w:color="auto"/>
            </w:tcBorders>
            <w:shd w:val="clear" w:color="auto" w:fill="auto"/>
            <w:vAlign w:val="center"/>
            <w:hideMark/>
          </w:tcPr>
          <w:p w14:paraId="3CD26DF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6FD1B95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13,65</w:t>
            </w:r>
          </w:p>
        </w:tc>
      </w:tr>
      <w:tr w:rsidR="00842822" w:rsidRPr="00233CA8" w14:paraId="5DCD200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5D4FC2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E14</w:t>
            </w:r>
          </w:p>
        </w:tc>
        <w:tc>
          <w:tcPr>
            <w:tcW w:w="3320" w:type="dxa"/>
            <w:tcBorders>
              <w:top w:val="nil"/>
              <w:left w:val="nil"/>
              <w:bottom w:val="single" w:sz="4" w:space="0" w:color="auto"/>
              <w:right w:val="single" w:sz="4" w:space="0" w:color="auto"/>
            </w:tcBorders>
            <w:shd w:val="clear" w:color="auto" w:fill="auto"/>
            <w:vAlign w:val="center"/>
            <w:hideMark/>
          </w:tcPr>
          <w:p w14:paraId="36DAA0F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7C5ED98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3,24</w:t>
            </w:r>
          </w:p>
        </w:tc>
      </w:tr>
      <w:tr w:rsidR="00842822" w:rsidRPr="00233CA8" w14:paraId="4D3AE2E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151DDA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E15</w:t>
            </w:r>
          </w:p>
        </w:tc>
        <w:tc>
          <w:tcPr>
            <w:tcW w:w="3320" w:type="dxa"/>
            <w:tcBorders>
              <w:top w:val="nil"/>
              <w:left w:val="nil"/>
              <w:bottom w:val="single" w:sz="4" w:space="0" w:color="auto"/>
              <w:right w:val="single" w:sz="4" w:space="0" w:color="auto"/>
            </w:tcBorders>
            <w:shd w:val="clear" w:color="auto" w:fill="auto"/>
            <w:vAlign w:val="center"/>
            <w:hideMark/>
          </w:tcPr>
          <w:p w14:paraId="5CB0D28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0688E80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w:t>
            </w:r>
          </w:p>
        </w:tc>
      </w:tr>
      <w:tr w:rsidR="00842822" w:rsidRPr="00233CA8" w14:paraId="2248429E"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71EDFB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lastRenderedPageBreak/>
              <w:t>E16</w:t>
            </w:r>
          </w:p>
        </w:tc>
        <w:tc>
          <w:tcPr>
            <w:tcW w:w="3320" w:type="dxa"/>
            <w:tcBorders>
              <w:top w:val="nil"/>
              <w:left w:val="nil"/>
              <w:bottom w:val="single" w:sz="4" w:space="0" w:color="auto"/>
              <w:right w:val="single" w:sz="4" w:space="0" w:color="auto"/>
            </w:tcBorders>
            <w:shd w:val="clear" w:color="auto" w:fill="auto"/>
            <w:vAlign w:val="center"/>
            <w:hideMark/>
          </w:tcPr>
          <w:p w14:paraId="2679C46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28716BF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13,6</w:t>
            </w:r>
          </w:p>
        </w:tc>
      </w:tr>
      <w:tr w:rsidR="00842822" w:rsidRPr="00233CA8" w14:paraId="57050F0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930775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E17</w:t>
            </w:r>
          </w:p>
        </w:tc>
        <w:tc>
          <w:tcPr>
            <w:tcW w:w="3320" w:type="dxa"/>
            <w:tcBorders>
              <w:top w:val="nil"/>
              <w:left w:val="nil"/>
              <w:bottom w:val="single" w:sz="4" w:space="0" w:color="auto"/>
              <w:right w:val="single" w:sz="4" w:space="0" w:color="auto"/>
            </w:tcBorders>
            <w:shd w:val="clear" w:color="auto" w:fill="auto"/>
            <w:vAlign w:val="center"/>
            <w:hideMark/>
          </w:tcPr>
          <w:p w14:paraId="635F63E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5D88753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3,38</w:t>
            </w:r>
          </w:p>
        </w:tc>
      </w:tr>
      <w:tr w:rsidR="00842822" w:rsidRPr="00233CA8" w14:paraId="023D304E"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81E4FC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E18</w:t>
            </w:r>
          </w:p>
        </w:tc>
        <w:tc>
          <w:tcPr>
            <w:tcW w:w="3320" w:type="dxa"/>
            <w:tcBorders>
              <w:top w:val="nil"/>
              <w:left w:val="nil"/>
              <w:bottom w:val="single" w:sz="4" w:space="0" w:color="auto"/>
              <w:right w:val="single" w:sz="4" w:space="0" w:color="auto"/>
            </w:tcBorders>
            <w:shd w:val="clear" w:color="auto" w:fill="auto"/>
            <w:vAlign w:val="center"/>
            <w:hideMark/>
          </w:tcPr>
          <w:p w14:paraId="3DE7E6D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048F22F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w:t>
            </w:r>
          </w:p>
        </w:tc>
      </w:tr>
      <w:tr w:rsidR="00842822" w:rsidRPr="00233CA8" w14:paraId="016B0EEF"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072DA4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E19</w:t>
            </w:r>
          </w:p>
        </w:tc>
        <w:tc>
          <w:tcPr>
            <w:tcW w:w="3320" w:type="dxa"/>
            <w:tcBorders>
              <w:top w:val="nil"/>
              <w:left w:val="nil"/>
              <w:bottom w:val="single" w:sz="4" w:space="0" w:color="auto"/>
              <w:right w:val="single" w:sz="4" w:space="0" w:color="auto"/>
            </w:tcBorders>
            <w:shd w:val="clear" w:color="auto" w:fill="auto"/>
            <w:vAlign w:val="center"/>
            <w:hideMark/>
          </w:tcPr>
          <w:p w14:paraId="512BD91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1A3514C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13,85</w:t>
            </w:r>
          </w:p>
        </w:tc>
      </w:tr>
      <w:tr w:rsidR="00842822" w:rsidRPr="00233CA8" w14:paraId="3A72F24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32884E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w:t>
            </w:r>
          </w:p>
        </w:tc>
        <w:tc>
          <w:tcPr>
            <w:tcW w:w="3320" w:type="dxa"/>
            <w:tcBorders>
              <w:top w:val="nil"/>
              <w:left w:val="nil"/>
              <w:bottom w:val="single" w:sz="4" w:space="0" w:color="auto"/>
              <w:right w:val="single" w:sz="4" w:space="0" w:color="auto"/>
            </w:tcBorders>
            <w:shd w:val="clear" w:color="auto" w:fill="auto"/>
            <w:vAlign w:val="center"/>
            <w:hideMark/>
          </w:tcPr>
          <w:p w14:paraId="447E32A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38694B1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3,49</w:t>
            </w:r>
          </w:p>
        </w:tc>
      </w:tr>
      <w:tr w:rsidR="00842822" w:rsidRPr="00233CA8" w14:paraId="3D9EAC4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6C61CE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w:t>
            </w:r>
          </w:p>
        </w:tc>
        <w:tc>
          <w:tcPr>
            <w:tcW w:w="3320" w:type="dxa"/>
            <w:tcBorders>
              <w:top w:val="nil"/>
              <w:left w:val="nil"/>
              <w:bottom w:val="single" w:sz="4" w:space="0" w:color="auto"/>
              <w:right w:val="single" w:sz="4" w:space="0" w:color="auto"/>
            </w:tcBorders>
            <w:shd w:val="clear" w:color="auto" w:fill="auto"/>
            <w:vAlign w:val="center"/>
            <w:hideMark/>
          </w:tcPr>
          <w:p w14:paraId="594EEAA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438E1A9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w:t>
            </w:r>
          </w:p>
        </w:tc>
      </w:tr>
      <w:tr w:rsidR="00842822" w:rsidRPr="00233CA8" w14:paraId="3B3BA8AF"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B43298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E22</w:t>
            </w:r>
          </w:p>
        </w:tc>
        <w:tc>
          <w:tcPr>
            <w:tcW w:w="3320" w:type="dxa"/>
            <w:tcBorders>
              <w:top w:val="nil"/>
              <w:left w:val="nil"/>
              <w:bottom w:val="single" w:sz="4" w:space="0" w:color="auto"/>
              <w:right w:val="single" w:sz="4" w:space="0" w:color="auto"/>
            </w:tcBorders>
            <w:shd w:val="clear" w:color="auto" w:fill="auto"/>
            <w:vAlign w:val="center"/>
            <w:hideMark/>
          </w:tcPr>
          <w:p w14:paraId="2A9E14A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0D8B7CB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13,79</w:t>
            </w:r>
          </w:p>
        </w:tc>
      </w:tr>
      <w:tr w:rsidR="00842822" w:rsidRPr="00233CA8" w14:paraId="4684B61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AC30A4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E23</w:t>
            </w:r>
          </w:p>
        </w:tc>
        <w:tc>
          <w:tcPr>
            <w:tcW w:w="3320" w:type="dxa"/>
            <w:tcBorders>
              <w:top w:val="nil"/>
              <w:left w:val="nil"/>
              <w:bottom w:val="single" w:sz="4" w:space="0" w:color="auto"/>
              <w:right w:val="single" w:sz="4" w:space="0" w:color="auto"/>
            </w:tcBorders>
            <w:shd w:val="clear" w:color="auto" w:fill="auto"/>
            <w:vAlign w:val="center"/>
            <w:hideMark/>
          </w:tcPr>
          <w:p w14:paraId="276D40C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255B9C3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3,34</w:t>
            </w:r>
          </w:p>
        </w:tc>
      </w:tr>
      <w:tr w:rsidR="00842822" w:rsidRPr="00233CA8" w14:paraId="73CD765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C4B18A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E24</w:t>
            </w:r>
          </w:p>
        </w:tc>
        <w:tc>
          <w:tcPr>
            <w:tcW w:w="3320" w:type="dxa"/>
            <w:tcBorders>
              <w:top w:val="nil"/>
              <w:left w:val="nil"/>
              <w:bottom w:val="single" w:sz="4" w:space="0" w:color="auto"/>
              <w:right w:val="single" w:sz="4" w:space="0" w:color="auto"/>
            </w:tcBorders>
            <w:shd w:val="clear" w:color="auto" w:fill="auto"/>
            <w:vAlign w:val="center"/>
            <w:hideMark/>
          </w:tcPr>
          <w:p w14:paraId="17FCA4C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5249C9B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3,31</w:t>
            </w:r>
          </w:p>
        </w:tc>
      </w:tr>
      <w:tr w:rsidR="00842822" w:rsidRPr="00233CA8" w14:paraId="636FC63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C42765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E25</w:t>
            </w:r>
          </w:p>
        </w:tc>
        <w:tc>
          <w:tcPr>
            <w:tcW w:w="3320" w:type="dxa"/>
            <w:tcBorders>
              <w:top w:val="nil"/>
              <w:left w:val="nil"/>
              <w:bottom w:val="single" w:sz="4" w:space="0" w:color="auto"/>
              <w:right w:val="single" w:sz="4" w:space="0" w:color="auto"/>
            </w:tcBorders>
            <w:shd w:val="clear" w:color="auto" w:fill="auto"/>
            <w:vAlign w:val="center"/>
            <w:hideMark/>
          </w:tcPr>
          <w:p w14:paraId="0CC20BF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0B51FD5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13,57</w:t>
            </w:r>
          </w:p>
        </w:tc>
      </w:tr>
      <w:tr w:rsidR="00842822" w:rsidRPr="00233CA8" w14:paraId="09EC964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21347B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E26</w:t>
            </w:r>
          </w:p>
        </w:tc>
        <w:tc>
          <w:tcPr>
            <w:tcW w:w="3320" w:type="dxa"/>
            <w:tcBorders>
              <w:top w:val="nil"/>
              <w:left w:val="nil"/>
              <w:bottom w:val="single" w:sz="4" w:space="0" w:color="auto"/>
              <w:right w:val="single" w:sz="4" w:space="0" w:color="auto"/>
            </w:tcBorders>
            <w:shd w:val="clear" w:color="auto" w:fill="auto"/>
            <w:vAlign w:val="center"/>
            <w:hideMark/>
          </w:tcPr>
          <w:p w14:paraId="48B3830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29B7C42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3,5</w:t>
            </w:r>
          </w:p>
        </w:tc>
      </w:tr>
      <w:tr w:rsidR="00842822" w:rsidRPr="00233CA8" w14:paraId="7007C3B7"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44E360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E27</w:t>
            </w:r>
          </w:p>
        </w:tc>
        <w:tc>
          <w:tcPr>
            <w:tcW w:w="3320" w:type="dxa"/>
            <w:tcBorders>
              <w:top w:val="nil"/>
              <w:left w:val="nil"/>
              <w:bottom w:val="single" w:sz="4" w:space="0" w:color="auto"/>
              <w:right w:val="single" w:sz="4" w:space="0" w:color="auto"/>
            </w:tcBorders>
            <w:shd w:val="clear" w:color="auto" w:fill="auto"/>
            <w:vAlign w:val="center"/>
            <w:hideMark/>
          </w:tcPr>
          <w:p w14:paraId="577A82C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11F7F1E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3,29</w:t>
            </w:r>
          </w:p>
        </w:tc>
      </w:tr>
      <w:tr w:rsidR="00842822" w:rsidRPr="00233CA8" w14:paraId="5D3FB67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4EC486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E28</w:t>
            </w:r>
          </w:p>
        </w:tc>
        <w:tc>
          <w:tcPr>
            <w:tcW w:w="3320" w:type="dxa"/>
            <w:tcBorders>
              <w:top w:val="nil"/>
              <w:left w:val="nil"/>
              <w:bottom w:val="single" w:sz="4" w:space="0" w:color="auto"/>
              <w:right w:val="single" w:sz="4" w:space="0" w:color="auto"/>
            </w:tcBorders>
            <w:shd w:val="clear" w:color="auto" w:fill="auto"/>
            <w:vAlign w:val="center"/>
            <w:hideMark/>
          </w:tcPr>
          <w:p w14:paraId="27A27A4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1F38B3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13,78</w:t>
            </w:r>
          </w:p>
        </w:tc>
      </w:tr>
      <w:tr w:rsidR="00842822" w:rsidRPr="00233CA8" w14:paraId="70200D3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047041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E29</w:t>
            </w:r>
          </w:p>
        </w:tc>
        <w:tc>
          <w:tcPr>
            <w:tcW w:w="3320" w:type="dxa"/>
            <w:tcBorders>
              <w:top w:val="nil"/>
              <w:left w:val="nil"/>
              <w:bottom w:val="single" w:sz="4" w:space="0" w:color="auto"/>
              <w:right w:val="single" w:sz="4" w:space="0" w:color="auto"/>
            </w:tcBorders>
            <w:shd w:val="clear" w:color="auto" w:fill="auto"/>
            <w:vAlign w:val="center"/>
            <w:hideMark/>
          </w:tcPr>
          <w:p w14:paraId="6F75980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0D577B4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3,28</w:t>
            </w:r>
          </w:p>
        </w:tc>
      </w:tr>
      <w:tr w:rsidR="00842822" w:rsidRPr="00233CA8" w14:paraId="2410956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8A7849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E30</w:t>
            </w:r>
          </w:p>
        </w:tc>
        <w:tc>
          <w:tcPr>
            <w:tcW w:w="3320" w:type="dxa"/>
            <w:tcBorders>
              <w:top w:val="nil"/>
              <w:left w:val="nil"/>
              <w:bottom w:val="single" w:sz="4" w:space="0" w:color="auto"/>
              <w:right w:val="single" w:sz="4" w:space="0" w:color="auto"/>
            </w:tcBorders>
            <w:shd w:val="clear" w:color="auto" w:fill="auto"/>
            <w:vAlign w:val="center"/>
            <w:hideMark/>
          </w:tcPr>
          <w:p w14:paraId="6D977DA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67BBA0B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3,31</w:t>
            </w:r>
          </w:p>
        </w:tc>
      </w:tr>
      <w:tr w:rsidR="00842822" w:rsidRPr="00233CA8" w14:paraId="064A54E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B41120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E31</w:t>
            </w:r>
          </w:p>
        </w:tc>
        <w:tc>
          <w:tcPr>
            <w:tcW w:w="3320" w:type="dxa"/>
            <w:tcBorders>
              <w:top w:val="nil"/>
              <w:left w:val="nil"/>
              <w:bottom w:val="single" w:sz="4" w:space="0" w:color="auto"/>
              <w:right w:val="single" w:sz="4" w:space="0" w:color="auto"/>
            </w:tcBorders>
            <w:shd w:val="clear" w:color="auto" w:fill="auto"/>
            <w:vAlign w:val="center"/>
            <w:hideMark/>
          </w:tcPr>
          <w:p w14:paraId="7A5D361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64F0D5E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13,48</w:t>
            </w:r>
          </w:p>
        </w:tc>
      </w:tr>
      <w:tr w:rsidR="00842822" w:rsidRPr="00233CA8" w14:paraId="781F898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CA73FC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E32</w:t>
            </w:r>
          </w:p>
        </w:tc>
        <w:tc>
          <w:tcPr>
            <w:tcW w:w="3320" w:type="dxa"/>
            <w:tcBorders>
              <w:top w:val="nil"/>
              <w:left w:val="nil"/>
              <w:bottom w:val="single" w:sz="4" w:space="0" w:color="auto"/>
              <w:right w:val="single" w:sz="4" w:space="0" w:color="auto"/>
            </w:tcBorders>
            <w:shd w:val="clear" w:color="auto" w:fill="auto"/>
            <w:vAlign w:val="center"/>
            <w:hideMark/>
          </w:tcPr>
          <w:p w14:paraId="6745F7A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Depozitare</w:t>
            </w:r>
          </w:p>
        </w:tc>
        <w:tc>
          <w:tcPr>
            <w:tcW w:w="1460" w:type="dxa"/>
            <w:tcBorders>
              <w:top w:val="nil"/>
              <w:left w:val="nil"/>
              <w:bottom w:val="single" w:sz="4" w:space="0" w:color="auto"/>
              <w:right w:val="single" w:sz="12" w:space="0" w:color="auto"/>
            </w:tcBorders>
            <w:shd w:val="clear" w:color="auto" w:fill="auto"/>
            <w:vAlign w:val="center"/>
            <w:hideMark/>
          </w:tcPr>
          <w:p w14:paraId="0239A29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18,76</w:t>
            </w:r>
          </w:p>
        </w:tc>
      </w:tr>
      <w:tr w:rsidR="00842822" w:rsidRPr="00233CA8" w14:paraId="22AD2A8E"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6CEB8729"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ETAJ 2</w:t>
            </w:r>
          </w:p>
        </w:tc>
      </w:tr>
      <w:tr w:rsidR="00842822" w:rsidRPr="00233CA8" w14:paraId="1E80B115"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8464A6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E2.01</w:t>
            </w:r>
          </w:p>
        </w:tc>
        <w:tc>
          <w:tcPr>
            <w:tcW w:w="3320" w:type="dxa"/>
            <w:tcBorders>
              <w:top w:val="nil"/>
              <w:left w:val="nil"/>
              <w:bottom w:val="single" w:sz="4" w:space="0" w:color="auto"/>
              <w:right w:val="single" w:sz="4" w:space="0" w:color="auto"/>
            </w:tcBorders>
            <w:shd w:val="clear" w:color="auto" w:fill="auto"/>
            <w:vAlign w:val="center"/>
            <w:hideMark/>
          </w:tcPr>
          <w:p w14:paraId="6BA1097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Sala de conferinte</w:t>
            </w:r>
          </w:p>
        </w:tc>
        <w:tc>
          <w:tcPr>
            <w:tcW w:w="1460" w:type="dxa"/>
            <w:tcBorders>
              <w:top w:val="nil"/>
              <w:left w:val="nil"/>
              <w:bottom w:val="single" w:sz="4" w:space="0" w:color="auto"/>
              <w:right w:val="single" w:sz="12" w:space="0" w:color="auto"/>
            </w:tcBorders>
            <w:shd w:val="clear" w:color="auto" w:fill="auto"/>
            <w:vAlign w:val="center"/>
            <w:hideMark/>
          </w:tcPr>
          <w:p w14:paraId="1BF4EEF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86,55</w:t>
            </w:r>
          </w:p>
        </w:tc>
      </w:tr>
      <w:tr w:rsidR="00842822" w:rsidRPr="00233CA8" w14:paraId="6412336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A16385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E2.02</w:t>
            </w:r>
          </w:p>
        </w:tc>
        <w:tc>
          <w:tcPr>
            <w:tcW w:w="3320" w:type="dxa"/>
            <w:tcBorders>
              <w:top w:val="nil"/>
              <w:left w:val="nil"/>
              <w:bottom w:val="single" w:sz="4" w:space="0" w:color="auto"/>
              <w:right w:val="single" w:sz="4" w:space="0" w:color="auto"/>
            </w:tcBorders>
            <w:shd w:val="clear" w:color="auto" w:fill="auto"/>
            <w:vAlign w:val="center"/>
            <w:hideMark/>
          </w:tcPr>
          <w:p w14:paraId="517B2C0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7D55EA8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79,1</w:t>
            </w:r>
          </w:p>
        </w:tc>
      </w:tr>
      <w:tr w:rsidR="00842822" w:rsidRPr="00233CA8" w14:paraId="6731172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94AB67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E2.03</w:t>
            </w:r>
          </w:p>
        </w:tc>
        <w:tc>
          <w:tcPr>
            <w:tcW w:w="3320" w:type="dxa"/>
            <w:tcBorders>
              <w:top w:val="nil"/>
              <w:left w:val="nil"/>
              <w:bottom w:val="single" w:sz="4" w:space="0" w:color="auto"/>
              <w:right w:val="single" w:sz="4" w:space="0" w:color="auto"/>
            </w:tcBorders>
            <w:shd w:val="clear" w:color="auto" w:fill="auto"/>
            <w:vAlign w:val="center"/>
            <w:hideMark/>
          </w:tcPr>
          <w:p w14:paraId="3247722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79F2804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9,66</w:t>
            </w:r>
          </w:p>
        </w:tc>
      </w:tr>
      <w:tr w:rsidR="00842822" w:rsidRPr="00233CA8" w14:paraId="2947434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1517BA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E2.04</w:t>
            </w:r>
          </w:p>
        </w:tc>
        <w:tc>
          <w:tcPr>
            <w:tcW w:w="3320" w:type="dxa"/>
            <w:tcBorders>
              <w:top w:val="nil"/>
              <w:left w:val="nil"/>
              <w:bottom w:val="single" w:sz="4" w:space="0" w:color="auto"/>
              <w:right w:val="single" w:sz="4" w:space="0" w:color="auto"/>
            </w:tcBorders>
            <w:shd w:val="clear" w:color="auto" w:fill="auto"/>
            <w:vAlign w:val="center"/>
            <w:hideMark/>
          </w:tcPr>
          <w:p w14:paraId="0E01524B" w14:textId="6D42DF68" w:rsidR="00842822" w:rsidRPr="00233CA8" w:rsidRDefault="002A69D6" w:rsidP="001D4269">
            <w:pPr>
              <w:jc w:val="both"/>
              <w:rPr>
                <w:rFonts w:ascii="Arial" w:hAnsi="Arial" w:cs="Arial"/>
                <w:color w:val="000000"/>
                <w:lang w:eastAsia="ro-RO"/>
              </w:rPr>
            </w:pPr>
            <w:r>
              <w:rPr>
                <w:rFonts w:ascii="Arial" w:hAnsi="Arial" w:cs="Arial"/>
                <w:color w:val="000000"/>
                <w:lang w:eastAsia="ro-RO"/>
              </w:rPr>
              <w:t>Depozitare</w:t>
            </w:r>
          </w:p>
        </w:tc>
        <w:tc>
          <w:tcPr>
            <w:tcW w:w="1460" w:type="dxa"/>
            <w:tcBorders>
              <w:top w:val="nil"/>
              <w:left w:val="nil"/>
              <w:bottom w:val="single" w:sz="4" w:space="0" w:color="auto"/>
              <w:right w:val="single" w:sz="12" w:space="0" w:color="auto"/>
            </w:tcBorders>
            <w:shd w:val="clear" w:color="auto" w:fill="auto"/>
            <w:vAlign w:val="center"/>
            <w:hideMark/>
          </w:tcPr>
          <w:p w14:paraId="63BEC98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4,64</w:t>
            </w:r>
          </w:p>
        </w:tc>
      </w:tr>
      <w:tr w:rsidR="00842822" w:rsidRPr="00233CA8" w14:paraId="27E46DC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DECA37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E2.05</w:t>
            </w:r>
          </w:p>
        </w:tc>
        <w:tc>
          <w:tcPr>
            <w:tcW w:w="3320" w:type="dxa"/>
            <w:tcBorders>
              <w:top w:val="nil"/>
              <w:left w:val="nil"/>
              <w:bottom w:val="single" w:sz="4" w:space="0" w:color="auto"/>
              <w:right w:val="single" w:sz="4" w:space="0" w:color="auto"/>
            </w:tcBorders>
            <w:shd w:val="clear" w:color="auto" w:fill="auto"/>
            <w:vAlign w:val="center"/>
            <w:hideMark/>
          </w:tcPr>
          <w:p w14:paraId="6A48715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7831C1C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5,84</w:t>
            </w:r>
          </w:p>
        </w:tc>
      </w:tr>
      <w:tr w:rsidR="00842822" w:rsidRPr="00233CA8" w14:paraId="1ED08AC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15332E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E2.06</w:t>
            </w:r>
          </w:p>
        </w:tc>
        <w:tc>
          <w:tcPr>
            <w:tcW w:w="3320" w:type="dxa"/>
            <w:tcBorders>
              <w:top w:val="nil"/>
              <w:left w:val="nil"/>
              <w:bottom w:val="single" w:sz="4" w:space="0" w:color="auto"/>
              <w:right w:val="single" w:sz="4" w:space="0" w:color="auto"/>
            </w:tcBorders>
            <w:shd w:val="clear" w:color="auto" w:fill="auto"/>
            <w:vAlign w:val="center"/>
            <w:hideMark/>
          </w:tcPr>
          <w:p w14:paraId="6FD4545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3FB506B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7,31</w:t>
            </w:r>
          </w:p>
        </w:tc>
      </w:tr>
      <w:tr w:rsidR="00842822" w:rsidRPr="00233CA8" w14:paraId="59757AD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167DEE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E2.07</w:t>
            </w:r>
          </w:p>
        </w:tc>
        <w:tc>
          <w:tcPr>
            <w:tcW w:w="3320" w:type="dxa"/>
            <w:tcBorders>
              <w:top w:val="nil"/>
              <w:left w:val="nil"/>
              <w:bottom w:val="single" w:sz="4" w:space="0" w:color="auto"/>
              <w:right w:val="single" w:sz="4" w:space="0" w:color="auto"/>
            </w:tcBorders>
            <w:shd w:val="clear" w:color="auto" w:fill="auto"/>
            <w:vAlign w:val="center"/>
            <w:hideMark/>
          </w:tcPr>
          <w:p w14:paraId="48DE7CF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Apartament</w:t>
            </w:r>
          </w:p>
        </w:tc>
        <w:tc>
          <w:tcPr>
            <w:tcW w:w="1460" w:type="dxa"/>
            <w:tcBorders>
              <w:top w:val="nil"/>
              <w:left w:val="nil"/>
              <w:bottom w:val="single" w:sz="4" w:space="0" w:color="auto"/>
              <w:right w:val="single" w:sz="12" w:space="0" w:color="auto"/>
            </w:tcBorders>
            <w:shd w:val="clear" w:color="auto" w:fill="auto"/>
            <w:vAlign w:val="center"/>
            <w:hideMark/>
          </w:tcPr>
          <w:p w14:paraId="1A6CC2A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27,4</w:t>
            </w:r>
          </w:p>
        </w:tc>
      </w:tr>
      <w:tr w:rsidR="00842822" w:rsidRPr="00233CA8" w14:paraId="5BA1C4B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AF60D4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E2.08</w:t>
            </w:r>
          </w:p>
        </w:tc>
        <w:tc>
          <w:tcPr>
            <w:tcW w:w="3320" w:type="dxa"/>
            <w:tcBorders>
              <w:top w:val="nil"/>
              <w:left w:val="nil"/>
              <w:bottom w:val="single" w:sz="4" w:space="0" w:color="auto"/>
              <w:right w:val="single" w:sz="4" w:space="0" w:color="auto"/>
            </w:tcBorders>
            <w:shd w:val="clear" w:color="auto" w:fill="auto"/>
            <w:vAlign w:val="center"/>
            <w:hideMark/>
          </w:tcPr>
          <w:p w14:paraId="1C67423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40641C6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4,82</w:t>
            </w:r>
          </w:p>
        </w:tc>
      </w:tr>
      <w:tr w:rsidR="00842822" w:rsidRPr="00233CA8" w14:paraId="4625863A"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804E75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E2.09</w:t>
            </w:r>
          </w:p>
        </w:tc>
        <w:tc>
          <w:tcPr>
            <w:tcW w:w="3320" w:type="dxa"/>
            <w:tcBorders>
              <w:top w:val="nil"/>
              <w:left w:val="nil"/>
              <w:bottom w:val="single" w:sz="4" w:space="0" w:color="auto"/>
              <w:right w:val="single" w:sz="4" w:space="0" w:color="auto"/>
            </w:tcBorders>
            <w:shd w:val="clear" w:color="auto" w:fill="auto"/>
            <w:vAlign w:val="center"/>
            <w:hideMark/>
          </w:tcPr>
          <w:p w14:paraId="1F2BD14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6F08F82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3,7</w:t>
            </w:r>
          </w:p>
        </w:tc>
      </w:tr>
      <w:tr w:rsidR="00842822" w:rsidRPr="00233CA8" w14:paraId="3071A77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89B3B9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E2.10</w:t>
            </w:r>
          </w:p>
        </w:tc>
        <w:tc>
          <w:tcPr>
            <w:tcW w:w="3320" w:type="dxa"/>
            <w:tcBorders>
              <w:top w:val="nil"/>
              <w:left w:val="nil"/>
              <w:bottom w:val="single" w:sz="4" w:space="0" w:color="auto"/>
              <w:right w:val="single" w:sz="4" w:space="0" w:color="auto"/>
            </w:tcBorders>
            <w:shd w:val="clear" w:color="auto" w:fill="auto"/>
            <w:vAlign w:val="center"/>
            <w:hideMark/>
          </w:tcPr>
          <w:p w14:paraId="664A8FA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Apartament</w:t>
            </w:r>
          </w:p>
        </w:tc>
        <w:tc>
          <w:tcPr>
            <w:tcW w:w="1460" w:type="dxa"/>
            <w:tcBorders>
              <w:top w:val="nil"/>
              <w:left w:val="nil"/>
              <w:bottom w:val="single" w:sz="4" w:space="0" w:color="auto"/>
              <w:right w:val="single" w:sz="12" w:space="0" w:color="auto"/>
            </w:tcBorders>
            <w:shd w:val="clear" w:color="auto" w:fill="auto"/>
            <w:vAlign w:val="center"/>
            <w:hideMark/>
          </w:tcPr>
          <w:p w14:paraId="557624E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27,17</w:t>
            </w:r>
          </w:p>
        </w:tc>
      </w:tr>
      <w:tr w:rsidR="00842822" w:rsidRPr="00233CA8" w14:paraId="68F010D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331CD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E2.11</w:t>
            </w:r>
          </w:p>
        </w:tc>
        <w:tc>
          <w:tcPr>
            <w:tcW w:w="3320" w:type="dxa"/>
            <w:tcBorders>
              <w:top w:val="nil"/>
              <w:left w:val="nil"/>
              <w:bottom w:val="single" w:sz="4" w:space="0" w:color="auto"/>
              <w:right w:val="single" w:sz="4" w:space="0" w:color="auto"/>
            </w:tcBorders>
            <w:shd w:val="clear" w:color="auto" w:fill="auto"/>
            <w:vAlign w:val="center"/>
            <w:hideMark/>
          </w:tcPr>
          <w:p w14:paraId="789A295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Conferinte</w:t>
            </w:r>
          </w:p>
        </w:tc>
        <w:tc>
          <w:tcPr>
            <w:tcW w:w="1460" w:type="dxa"/>
            <w:tcBorders>
              <w:top w:val="nil"/>
              <w:left w:val="nil"/>
              <w:bottom w:val="single" w:sz="4" w:space="0" w:color="auto"/>
              <w:right w:val="single" w:sz="12" w:space="0" w:color="auto"/>
            </w:tcBorders>
            <w:shd w:val="clear" w:color="auto" w:fill="auto"/>
            <w:vAlign w:val="center"/>
            <w:hideMark/>
          </w:tcPr>
          <w:p w14:paraId="4D30EC8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10,17</w:t>
            </w:r>
          </w:p>
        </w:tc>
      </w:tr>
      <w:tr w:rsidR="00842822" w:rsidRPr="00233CA8" w14:paraId="2D600ED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CC2578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E2.12</w:t>
            </w:r>
          </w:p>
        </w:tc>
        <w:tc>
          <w:tcPr>
            <w:tcW w:w="3320" w:type="dxa"/>
            <w:tcBorders>
              <w:top w:val="nil"/>
              <w:left w:val="nil"/>
              <w:bottom w:val="single" w:sz="4" w:space="0" w:color="auto"/>
              <w:right w:val="single" w:sz="4" w:space="0" w:color="auto"/>
            </w:tcBorders>
            <w:shd w:val="clear" w:color="auto" w:fill="auto"/>
            <w:vAlign w:val="center"/>
            <w:hideMark/>
          </w:tcPr>
          <w:p w14:paraId="26A5A17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Birou</w:t>
            </w:r>
          </w:p>
        </w:tc>
        <w:tc>
          <w:tcPr>
            <w:tcW w:w="1460" w:type="dxa"/>
            <w:tcBorders>
              <w:top w:val="nil"/>
              <w:left w:val="nil"/>
              <w:bottom w:val="single" w:sz="4" w:space="0" w:color="auto"/>
              <w:right w:val="single" w:sz="12" w:space="0" w:color="auto"/>
            </w:tcBorders>
            <w:shd w:val="clear" w:color="auto" w:fill="auto"/>
            <w:vAlign w:val="center"/>
            <w:hideMark/>
          </w:tcPr>
          <w:p w14:paraId="3B2FA1D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10,6</w:t>
            </w:r>
          </w:p>
        </w:tc>
      </w:tr>
      <w:tr w:rsidR="00842822" w:rsidRPr="00233CA8" w14:paraId="468DC74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92548B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E2.13</w:t>
            </w:r>
          </w:p>
        </w:tc>
        <w:tc>
          <w:tcPr>
            <w:tcW w:w="3320" w:type="dxa"/>
            <w:tcBorders>
              <w:top w:val="nil"/>
              <w:left w:val="nil"/>
              <w:bottom w:val="single" w:sz="4" w:space="0" w:color="auto"/>
              <w:right w:val="single" w:sz="4" w:space="0" w:color="auto"/>
            </w:tcBorders>
            <w:shd w:val="clear" w:color="auto" w:fill="auto"/>
            <w:vAlign w:val="center"/>
            <w:hideMark/>
          </w:tcPr>
          <w:p w14:paraId="066421D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Birou</w:t>
            </w:r>
          </w:p>
        </w:tc>
        <w:tc>
          <w:tcPr>
            <w:tcW w:w="1460" w:type="dxa"/>
            <w:tcBorders>
              <w:top w:val="nil"/>
              <w:left w:val="nil"/>
              <w:bottom w:val="single" w:sz="4" w:space="0" w:color="auto"/>
              <w:right w:val="single" w:sz="12" w:space="0" w:color="auto"/>
            </w:tcBorders>
            <w:shd w:val="clear" w:color="auto" w:fill="auto"/>
            <w:vAlign w:val="center"/>
            <w:hideMark/>
          </w:tcPr>
          <w:p w14:paraId="4A735B9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13,14</w:t>
            </w:r>
          </w:p>
        </w:tc>
      </w:tr>
      <w:tr w:rsidR="00842822" w:rsidRPr="00233CA8" w14:paraId="33FBE055"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823190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E2.14</w:t>
            </w:r>
          </w:p>
        </w:tc>
        <w:tc>
          <w:tcPr>
            <w:tcW w:w="3320" w:type="dxa"/>
            <w:tcBorders>
              <w:top w:val="nil"/>
              <w:left w:val="nil"/>
              <w:bottom w:val="single" w:sz="4" w:space="0" w:color="auto"/>
              <w:right w:val="single" w:sz="4" w:space="0" w:color="auto"/>
            </w:tcBorders>
            <w:shd w:val="clear" w:color="auto" w:fill="auto"/>
            <w:vAlign w:val="center"/>
            <w:hideMark/>
          </w:tcPr>
          <w:p w14:paraId="058415C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B</w:t>
            </w:r>
          </w:p>
        </w:tc>
        <w:tc>
          <w:tcPr>
            <w:tcW w:w="1460" w:type="dxa"/>
            <w:tcBorders>
              <w:top w:val="nil"/>
              <w:left w:val="nil"/>
              <w:bottom w:val="single" w:sz="4" w:space="0" w:color="auto"/>
              <w:right w:val="single" w:sz="12" w:space="0" w:color="auto"/>
            </w:tcBorders>
            <w:shd w:val="clear" w:color="auto" w:fill="auto"/>
            <w:vAlign w:val="center"/>
            <w:hideMark/>
          </w:tcPr>
          <w:p w14:paraId="374382C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6,95</w:t>
            </w:r>
          </w:p>
        </w:tc>
      </w:tr>
      <w:tr w:rsidR="00842822" w:rsidRPr="00233CA8" w14:paraId="25A11998"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60D9FBE3"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MANSARDA</w:t>
            </w:r>
          </w:p>
        </w:tc>
      </w:tr>
      <w:tr w:rsidR="00842822" w:rsidRPr="00233CA8" w14:paraId="04F485E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05FA5C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M.01</w:t>
            </w:r>
          </w:p>
        </w:tc>
        <w:tc>
          <w:tcPr>
            <w:tcW w:w="3320" w:type="dxa"/>
            <w:tcBorders>
              <w:top w:val="nil"/>
              <w:left w:val="nil"/>
              <w:bottom w:val="single" w:sz="4" w:space="0" w:color="auto"/>
              <w:right w:val="single" w:sz="4" w:space="0" w:color="auto"/>
            </w:tcBorders>
            <w:shd w:val="clear" w:color="auto" w:fill="auto"/>
            <w:vAlign w:val="center"/>
            <w:hideMark/>
          </w:tcPr>
          <w:p w14:paraId="60686B2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Casa  scarii</w:t>
            </w:r>
          </w:p>
        </w:tc>
        <w:tc>
          <w:tcPr>
            <w:tcW w:w="1460" w:type="dxa"/>
            <w:tcBorders>
              <w:top w:val="nil"/>
              <w:left w:val="nil"/>
              <w:bottom w:val="single" w:sz="4" w:space="0" w:color="auto"/>
              <w:right w:val="single" w:sz="12" w:space="0" w:color="auto"/>
            </w:tcBorders>
            <w:shd w:val="clear" w:color="auto" w:fill="auto"/>
            <w:vAlign w:val="center"/>
            <w:hideMark/>
          </w:tcPr>
          <w:p w14:paraId="20E4CF6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29,53</w:t>
            </w:r>
          </w:p>
        </w:tc>
      </w:tr>
      <w:tr w:rsidR="00842822" w:rsidRPr="00233CA8" w14:paraId="292F2953" w14:textId="77777777" w:rsidTr="001D4269">
        <w:trPr>
          <w:trHeight w:val="300"/>
        </w:trPr>
        <w:tc>
          <w:tcPr>
            <w:tcW w:w="1340" w:type="dxa"/>
            <w:tcBorders>
              <w:top w:val="nil"/>
              <w:left w:val="single" w:sz="12" w:space="0" w:color="auto"/>
              <w:bottom w:val="nil"/>
              <w:right w:val="single" w:sz="4" w:space="0" w:color="auto"/>
            </w:tcBorders>
            <w:shd w:val="clear" w:color="auto" w:fill="auto"/>
            <w:vAlign w:val="center"/>
            <w:hideMark/>
          </w:tcPr>
          <w:p w14:paraId="33C16AD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M.02</w:t>
            </w:r>
          </w:p>
        </w:tc>
        <w:tc>
          <w:tcPr>
            <w:tcW w:w="3320" w:type="dxa"/>
            <w:tcBorders>
              <w:top w:val="nil"/>
              <w:left w:val="nil"/>
              <w:bottom w:val="nil"/>
              <w:right w:val="single" w:sz="4" w:space="0" w:color="auto"/>
            </w:tcBorders>
            <w:shd w:val="clear" w:color="auto" w:fill="auto"/>
            <w:vAlign w:val="center"/>
            <w:hideMark/>
          </w:tcPr>
          <w:p w14:paraId="1E2DCE3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Depozitare</w:t>
            </w:r>
          </w:p>
        </w:tc>
        <w:tc>
          <w:tcPr>
            <w:tcW w:w="1460" w:type="dxa"/>
            <w:tcBorders>
              <w:top w:val="nil"/>
              <w:left w:val="nil"/>
              <w:bottom w:val="nil"/>
              <w:right w:val="single" w:sz="12" w:space="0" w:color="auto"/>
            </w:tcBorders>
            <w:shd w:val="clear" w:color="auto" w:fill="auto"/>
            <w:vAlign w:val="center"/>
            <w:hideMark/>
          </w:tcPr>
          <w:p w14:paraId="5E4C1E3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9,38</w:t>
            </w:r>
          </w:p>
        </w:tc>
      </w:tr>
      <w:tr w:rsidR="00842822" w:rsidRPr="00233CA8" w14:paraId="2516C1A8" w14:textId="77777777" w:rsidTr="001D4269">
        <w:trPr>
          <w:trHeight w:val="330"/>
        </w:trPr>
        <w:tc>
          <w:tcPr>
            <w:tcW w:w="4660" w:type="dxa"/>
            <w:gridSpan w:val="2"/>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115121BB" w14:textId="77777777" w:rsidR="00842822" w:rsidRPr="00233CA8" w:rsidRDefault="00842822" w:rsidP="001D4269">
            <w:pPr>
              <w:jc w:val="center"/>
              <w:rPr>
                <w:rFonts w:ascii="Calibri" w:hAnsi="Calibri" w:cs="Calibri"/>
                <w:b/>
                <w:bCs/>
                <w:color w:val="000000"/>
                <w:lang w:eastAsia="ro-RO"/>
              </w:rPr>
            </w:pPr>
            <w:r w:rsidRPr="00233CA8">
              <w:rPr>
                <w:rFonts w:ascii="Calibri" w:hAnsi="Calibri" w:cs="Calibri"/>
                <w:b/>
                <w:bCs/>
                <w:color w:val="000000"/>
                <w:lang w:eastAsia="ro-RO"/>
              </w:rPr>
              <w:t>SUPRAFATA UTILA TOTALA</w:t>
            </w:r>
          </w:p>
        </w:tc>
        <w:tc>
          <w:tcPr>
            <w:tcW w:w="1460" w:type="dxa"/>
            <w:tcBorders>
              <w:top w:val="single" w:sz="12" w:space="0" w:color="auto"/>
              <w:left w:val="nil"/>
              <w:bottom w:val="single" w:sz="12" w:space="0" w:color="auto"/>
              <w:right w:val="single" w:sz="12" w:space="0" w:color="auto"/>
            </w:tcBorders>
            <w:shd w:val="clear" w:color="auto" w:fill="auto"/>
            <w:noWrap/>
            <w:vAlign w:val="bottom"/>
            <w:hideMark/>
          </w:tcPr>
          <w:p w14:paraId="7087CED5" w14:textId="77777777" w:rsidR="00842822" w:rsidRPr="00233CA8" w:rsidRDefault="00842822" w:rsidP="001D4269">
            <w:pPr>
              <w:jc w:val="right"/>
              <w:rPr>
                <w:rFonts w:ascii="Calibri" w:hAnsi="Calibri" w:cs="Calibri"/>
                <w:b/>
                <w:bCs/>
                <w:color w:val="000000"/>
                <w:lang w:eastAsia="ro-RO"/>
              </w:rPr>
            </w:pPr>
            <w:r w:rsidRPr="00233CA8">
              <w:rPr>
                <w:rFonts w:ascii="Calibri" w:hAnsi="Calibri" w:cs="Calibri"/>
                <w:b/>
                <w:bCs/>
                <w:color w:val="000000"/>
                <w:lang w:eastAsia="ro-RO"/>
              </w:rPr>
              <w:t>1166,27</w:t>
            </w:r>
          </w:p>
        </w:tc>
      </w:tr>
    </w:tbl>
    <w:p w14:paraId="751022AB" w14:textId="77777777" w:rsidR="00842822" w:rsidRDefault="00842822" w:rsidP="00842822">
      <w:pPr>
        <w:shd w:val="clear" w:color="auto" w:fill="FFFFFF" w:themeFill="background1"/>
        <w:ind w:right="22" w:firstLine="708"/>
        <w:jc w:val="both"/>
        <w:rPr>
          <w:rFonts w:ascii="HelveticaNowText Regular" w:hAnsi="HelveticaNowText Regular" w:cs="HelveticaNowText Regular"/>
          <w:b/>
          <w:color w:val="FF0000"/>
        </w:rPr>
      </w:pPr>
    </w:p>
    <w:tbl>
      <w:tblPr>
        <w:tblW w:w="6120" w:type="dxa"/>
        <w:tblInd w:w="123" w:type="dxa"/>
        <w:tblLook w:val="04A0" w:firstRow="1" w:lastRow="0" w:firstColumn="1" w:lastColumn="0" w:noHBand="0" w:noVBand="1"/>
      </w:tblPr>
      <w:tblGrid>
        <w:gridCol w:w="1340"/>
        <w:gridCol w:w="3320"/>
        <w:gridCol w:w="1460"/>
      </w:tblGrid>
      <w:tr w:rsidR="00842822" w:rsidRPr="00233CA8" w14:paraId="76CFAEA1" w14:textId="77777777" w:rsidTr="001D4269">
        <w:trPr>
          <w:trHeight w:val="300"/>
        </w:trPr>
        <w:tc>
          <w:tcPr>
            <w:tcW w:w="1340" w:type="dxa"/>
            <w:vMerge w:val="restart"/>
            <w:tcBorders>
              <w:top w:val="single" w:sz="12" w:space="0" w:color="auto"/>
              <w:left w:val="single" w:sz="12" w:space="0" w:color="auto"/>
              <w:bottom w:val="single" w:sz="4" w:space="0" w:color="000000"/>
              <w:right w:val="nil"/>
            </w:tcBorders>
            <w:shd w:val="clear" w:color="auto" w:fill="auto"/>
            <w:noWrap/>
            <w:vAlign w:val="center"/>
            <w:hideMark/>
          </w:tcPr>
          <w:p w14:paraId="070EF5C2" w14:textId="77777777" w:rsidR="00842822" w:rsidRPr="00233CA8" w:rsidRDefault="00842822" w:rsidP="001D4269">
            <w:pPr>
              <w:jc w:val="center"/>
              <w:rPr>
                <w:rFonts w:ascii="Calibri" w:hAnsi="Calibri" w:cs="Calibri"/>
                <w:color w:val="000000"/>
                <w:lang w:eastAsia="ro-RO"/>
              </w:rPr>
            </w:pPr>
            <w:r w:rsidRPr="00233CA8">
              <w:rPr>
                <w:rFonts w:ascii="Calibri" w:hAnsi="Calibri" w:cs="Calibri"/>
                <w:color w:val="000000"/>
                <w:lang w:eastAsia="ro-RO"/>
              </w:rPr>
              <w:t>etaj 1</w:t>
            </w:r>
          </w:p>
        </w:tc>
        <w:tc>
          <w:tcPr>
            <w:tcW w:w="3320" w:type="dxa"/>
            <w:tcBorders>
              <w:top w:val="single" w:sz="12" w:space="0" w:color="auto"/>
              <w:left w:val="nil"/>
              <w:bottom w:val="nil"/>
              <w:right w:val="nil"/>
            </w:tcBorders>
            <w:shd w:val="clear" w:color="auto" w:fill="auto"/>
            <w:vAlign w:val="center"/>
            <w:hideMark/>
          </w:tcPr>
          <w:p w14:paraId="63F6BBD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single" w:sz="12" w:space="0" w:color="auto"/>
              <w:left w:val="nil"/>
              <w:bottom w:val="nil"/>
              <w:right w:val="single" w:sz="12" w:space="0" w:color="auto"/>
            </w:tcBorders>
            <w:shd w:val="clear" w:color="auto" w:fill="auto"/>
            <w:vAlign w:val="center"/>
            <w:hideMark/>
          </w:tcPr>
          <w:p w14:paraId="0B91E37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15579F38"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186B605C"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6A5C654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75A6A6B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02315C36"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5D83D2E0"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253DC9A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4E6E8D5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303CCD15"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3AAB4508"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57840D5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00008D6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029E163C"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2794685D"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03746ED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24CDB4C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4E7D157D"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05C7B5A5"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5990371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0C9F188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3EB5B5C3"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2FAE2E75"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4839145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50CF607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679A20A7"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5C0ADA92"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276FFFF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0EBC446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6CC8619A"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1EE387B4"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19D9C07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51BA227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3E691894"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5E554A41"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090E7C7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0BC923A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156D2AC1"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60E0C2FA"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single" w:sz="4" w:space="0" w:color="auto"/>
              <w:right w:val="nil"/>
            </w:tcBorders>
            <w:shd w:val="clear" w:color="auto" w:fill="auto"/>
            <w:vAlign w:val="center"/>
            <w:hideMark/>
          </w:tcPr>
          <w:p w14:paraId="29A4C92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Pod</w:t>
            </w:r>
          </w:p>
        </w:tc>
        <w:tc>
          <w:tcPr>
            <w:tcW w:w="1460" w:type="dxa"/>
            <w:tcBorders>
              <w:top w:val="nil"/>
              <w:left w:val="nil"/>
              <w:bottom w:val="single" w:sz="4" w:space="0" w:color="auto"/>
              <w:right w:val="single" w:sz="12" w:space="0" w:color="auto"/>
            </w:tcBorders>
            <w:shd w:val="clear" w:color="auto" w:fill="auto"/>
            <w:vAlign w:val="center"/>
            <w:hideMark/>
          </w:tcPr>
          <w:p w14:paraId="31C609A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184,1</w:t>
            </w:r>
          </w:p>
        </w:tc>
      </w:tr>
      <w:tr w:rsidR="00842822" w:rsidRPr="00233CA8" w14:paraId="79C21FA8" w14:textId="77777777" w:rsidTr="001D4269">
        <w:trPr>
          <w:trHeight w:val="290"/>
        </w:trPr>
        <w:tc>
          <w:tcPr>
            <w:tcW w:w="1340" w:type="dxa"/>
            <w:vMerge w:val="restart"/>
            <w:tcBorders>
              <w:top w:val="nil"/>
              <w:left w:val="single" w:sz="12" w:space="0" w:color="auto"/>
              <w:bottom w:val="single" w:sz="4" w:space="0" w:color="000000"/>
              <w:right w:val="nil"/>
            </w:tcBorders>
            <w:shd w:val="clear" w:color="auto" w:fill="auto"/>
            <w:noWrap/>
            <w:vAlign w:val="center"/>
            <w:hideMark/>
          </w:tcPr>
          <w:p w14:paraId="180DF4D9" w14:textId="77777777" w:rsidR="00842822" w:rsidRPr="00233CA8" w:rsidRDefault="00842822" w:rsidP="001D4269">
            <w:pPr>
              <w:jc w:val="center"/>
              <w:rPr>
                <w:rFonts w:ascii="Calibri" w:hAnsi="Calibri" w:cs="Calibri"/>
                <w:color w:val="000000"/>
                <w:lang w:eastAsia="ro-RO"/>
              </w:rPr>
            </w:pPr>
            <w:r w:rsidRPr="00233CA8">
              <w:rPr>
                <w:rFonts w:ascii="Calibri" w:hAnsi="Calibri" w:cs="Calibri"/>
                <w:color w:val="000000"/>
                <w:lang w:eastAsia="ro-RO"/>
              </w:rPr>
              <w:t>etaj 2</w:t>
            </w:r>
          </w:p>
        </w:tc>
        <w:tc>
          <w:tcPr>
            <w:tcW w:w="3320" w:type="dxa"/>
            <w:tcBorders>
              <w:top w:val="nil"/>
              <w:left w:val="nil"/>
              <w:bottom w:val="nil"/>
              <w:right w:val="nil"/>
            </w:tcBorders>
            <w:shd w:val="clear" w:color="auto" w:fill="auto"/>
            <w:vAlign w:val="center"/>
            <w:hideMark/>
          </w:tcPr>
          <w:p w14:paraId="6A76EE4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6FA0755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62809B1F"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274571E2"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2E2EBCB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5209F17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28B562BD"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7ACBE600"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7B4383D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6826847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5FD1B048"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5199B065"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1010F45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7579E1A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440B01CB"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0A64AF6C"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53AA7FF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4EFC671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64C53C2D"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7550A3EE"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single" w:sz="4" w:space="0" w:color="auto"/>
              <w:right w:val="nil"/>
            </w:tcBorders>
            <w:shd w:val="clear" w:color="auto" w:fill="auto"/>
            <w:vAlign w:val="center"/>
            <w:hideMark/>
          </w:tcPr>
          <w:p w14:paraId="31ADE3D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single" w:sz="4" w:space="0" w:color="auto"/>
              <w:right w:val="single" w:sz="12" w:space="0" w:color="auto"/>
            </w:tcBorders>
            <w:shd w:val="clear" w:color="auto" w:fill="auto"/>
            <w:vAlign w:val="center"/>
            <w:hideMark/>
          </w:tcPr>
          <w:p w14:paraId="770A64A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8,52</w:t>
            </w:r>
          </w:p>
        </w:tc>
      </w:tr>
      <w:tr w:rsidR="00842822" w:rsidRPr="00233CA8" w14:paraId="7A725678" w14:textId="77777777" w:rsidTr="001D4269">
        <w:trPr>
          <w:trHeight w:val="290"/>
        </w:trPr>
        <w:tc>
          <w:tcPr>
            <w:tcW w:w="1340" w:type="dxa"/>
            <w:vMerge w:val="restart"/>
            <w:tcBorders>
              <w:top w:val="nil"/>
              <w:left w:val="single" w:sz="12" w:space="0" w:color="auto"/>
              <w:bottom w:val="single" w:sz="4" w:space="0" w:color="000000"/>
              <w:right w:val="nil"/>
            </w:tcBorders>
            <w:shd w:val="clear" w:color="auto" w:fill="auto"/>
            <w:noWrap/>
            <w:vAlign w:val="center"/>
            <w:hideMark/>
          </w:tcPr>
          <w:p w14:paraId="7DA289F2" w14:textId="77777777" w:rsidR="00842822" w:rsidRPr="00233CA8" w:rsidRDefault="00842822" w:rsidP="001D4269">
            <w:pPr>
              <w:jc w:val="center"/>
              <w:rPr>
                <w:rFonts w:ascii="Calibri" w:hAnsi="Calibri" w:cs="Calibri"/>
                <w:color w:val="000000"/>
                <w:lang w:eastAsia="ro-RO"/>
              </w:rPr>
            </w:pPr>
            <w:r w:rsidRPr="00233CA8">
              <w:rPr>
                <w:rFonts w:ascii="Calibri" w:hAnsi="Calibri" w:cs="Calibri"/>
                <w:color w:val="000000"/>
                <w:lang w:eastAsia="ro-RO"/>
              </w:rPr>
              <w:t>pod</w:t>
            </w:r>
          </w:p>
        </w:tc>
        <w:tc>
          <w:tcPr>
            <w:tcW w:w="3320" w:type="dxa"/>
            <w:tcBorders>
              <w:top w:val="nil"/>
              <w:left w:val="nil"/>
              <w:bottom w:val="nil"/>
              <w:right w:val="nil"/>
            </w:tcBorders>
            <w:shd w:val="clear" w:color="auto" w:fill="auto"/>
            <w:vAlign w:val="center"/>
            <w:hideMark/>
          </w:tcPr>
          <w:p w14:paraId="5F9315E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Pod</w:t>
            </w:r>
          </w:p>
        </w:tc>
        <w:tc>
          <w:tcPr>
            <w:tcW w:w="1460" w:type="dxa"/>
            <w:tcBorders>
              <w:top w:val="nil"/>
              <w:left w:val="nil"/>
              <w:bottom w:val="nil"/>
              <w:right w:val="single" w:sz="12" w:space="0" w:color="auto"/>
            </w:tcBorders>
            <w:shd w:val="clear" w:color="auto" w:fill="auto"/>
            <w:vAlign w:val="center"/>
            <w:hideMark/>
          </w:tcPr>
          <w:p w14:paraId="28BD1F9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79,47</w:t>
            </w:r>
          </w:p>
        </w:tc>
      </w:tr>
      <w:tr w:rsidR="00842822" w:rsidRPr="00233CA8" w14:paraId="531C964A"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0F6C3FA5"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single" w:sz="4" w:space="0" w:color="auto"/>
              <w:right w:val="nil"/>
            </w:tcBorders>
            <w:shd w:val="clear" w:color="auto" w:fill="auto"/>
            <w:vAlign w:val="center"/>
            <w:hideMark/>
          </w:tcPr>
          <w:p w14:paraId="46D24EC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single" w:sz="4" w:space="0" w:color="auto"/>
              <w:right w:val="single" w:sz="12" w:space="0" w:color="auto"/>
            </w:tcBorders>
            <w:shd w:val="clear" w:color="auto" w:fill="auto"/>
            <w:vAlign w:val="center"/>
            <w:hideMark/>
          </w:tcPr>
          <w:p w14:paraId="0D24AD6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13,11</w:t>
            </w:r>
          </w:p>
        </w:tc>
      </w:tr>
      <w:tr w:rsidR="00842822" w:rsidRPr="00233CA8" w14:paraId="6F824F4B" w14:textId="77777777" w:rsidTr="001D4269">
        <w:trPr>
          <w:trHeight w:val="300"/>
        </w:trPr>
        <w:tc>
          <w:tcPr>
            <w:tcW w:w="1340" w:type="dxa"/>
            <w:tcBorders>
              <w:top w:val="nil"/>
              <w:left w:val="single" w:sz="12" w:space="0" w:color="auto"/>
              <w:bottom w:val="single" w:sz="12" w:space="0" w:color="auto"/>
              <w:right w:val="nil"/>
            </w:tcBorders>
            <w:shd w:val="clear" w:color="auto" w:fill="auto"/>
            <w:noWrap/>
            <w:vAlign w:val="bottom"/>
            <w:hideMark/>
          </w:tcPr>
          <w:p w14:paraId="0ABE813C" w14:textId="77777777" w:rsidR="00842822" w:rsidRPr="00233CA8" w:rsidRDefault="00842822" w:rsidP="001D4269">
            <w:pPr>
              <w:rPr>
                <w:rFonts w:ascii="Calibri" w:hAnsi="Calibri" w:cs="Calibri"/>
                <w:color w:val="000000"/>
                <w:lang w:eastAsia="ro-RO"/>
              </w:rPr>
            </w:pPr>
            <w:r w:rsidRPr="00233CA8">
              <w:rPr>
                <w:rFonts w:ascii="Calibri" w:hAnsi="Calibri" w:cs="Calibri"/>
                <w:color w:val="000000"/>
                <w:lang w:eastAsia="ro-RO"/>
              </w:rPr>
              <w:t> </w:t>
            </w:r>
          </w:p>
        </w:tc>
        <w:tc>
          <w:tcPr>
            <w:tcW w:w="3320" w:type="dxa"/>
            <w:tcBorders>
              <w:top w:val="nil"/>
              <w:left w:val="nil"/>
              <w:bottom w:val="single" w:sz="12" w:space="0" w:color="auto"/>
              <w:right w:val="nil"/>
            </w:tcBorders>
            <w:shd w:val="clear" w:color="auto" w:fill="auto"/>
            <w:vAlign w:val="center"/>
            <w:hideMark/>
          </w:tcPr>
          <w:p w14:paraId="497080EF" w14:textId="77777777" w:rsidR="00842822" w:rsidRPr="00233CA8" w:rsidRDefault="00842822" w:rsidP="001D4269">
            <w:pPr>
              <w:jc w:val="both"/>
              <w:rPr>
                <w:rFonts w:ascii="Arial" w:hAnsi="Arial" w:cs="Arial"/>
                <w:b/>
                <w:bCs/>
                <w:color w:val="000000"/>
                <w:lang w:eastAsia="ro-RO"/>
              </w:rPr>
            </w:pPr>
            <w:r w:rsidRPr="00233CA8">
              <w:rPr>
                <w:rFonts w:ascii="Arial" w:hAnsi="Arial" w:cs="Arial"/>
                <w:b/>
                <w:bCs/>
                <w:color w:val="000000"/>
                <w:lang w:eastAsia="ro-RO"/>
              </w:rPr>
              <w:t>TOTAL TERASE ACOPERITE</w:t>
            </w:r>
          </w:p>
        </w:tc>
        <w:tc>
          <w:tcPr>
            <w:tcW w:w="1460" w:type="dxa"/>
            <w:tcBorders>
              <w:top w:val="nil"/>
              <w:left w:val="nil"/>
              <w:bottom w:val="single" w:sz="12" w:space="0" w:color="auto"/>
              <w:right w:val="single" w:sz="12" w:space="0" w:color="auto"/>
            </w:tcBorders>
            <w:shd w:val="clear" w:color="auto" w:fill="auto"/>
            <w:noWrap/>
            <w:vAlign w:val="bottom"/>
            <w:hideMark/>
          </w:tcPr>
          <w:p w14:paraId="7C0F3C1E" w14:textId="77777777" w:rsidR="00842822" w:rsidRPr="00233CA8" w:rsidRDefault="00842822" w:rsidP="001D4269">
            <w:pPr>
              <w:jc w:val="right"/>
              <w:rPr>
                <w:rFonts w:ascii="Calibri" w:hAnsi="Calibri" w:cs="Calibri"/>
                <w:b/>
                <w:bCs/>
                <w:color w:val="000000"/>
                <w:lang w:eastAsia="ro-RO"/>
              </w:rPr>
            </w:pPr>
            <w:r w:rsidRPr="00233CA8">
              <w:rPr>
                <w:rFonts w:ascii="Calibri" w:hAnsi="Calibri" w:cs="Calibri"/>
                <w:b/>
                <w:bCs/>
                <w:color w:val="000000"/>
                <w:lang w:eastAsia="ro-RO"/>
              </w:rPr>
              <w:t>256,82</w:t>
            </w:r>
          </w:p>
        </w:tc>
      </w:tr>
    </w:tbl>
    <w:p w14:paraId="7528EEF2" w14:textId="77777777" w:rsidR="00842822" w:rsidRPr="00AC1A66" w:rsidRDefault="00842822" w:rsidP="00842822">
      <w:pPr>
        <w:shd w:val="clear" w:color="auto" w:fill="FFFFFF" w:themeFill="background1"/>
        <w:ind w:right="22" w:firstLine="708"/>
        <w:jc w:val="both"/>
        <w:rPr>
          <w:rFonts w:ascii="HelveticaNowText Regular" w:hAnsi="HelveticaNowText Regular" w:cs="HelveticaNowText Regular"/>
          <w:b/>
          <w:color w:val="FF0000"/>
        </w:rPr>
      </w:pPr>
      <w:r w:rsidRPr="00AC1A66">
        <w:rPr>
          <w:rFonts w:ascii="HelveticaNowText Regular" w:hAnsi="HelveticaNowText Regular" w:cs="HelveticaNowText Regular"/>
          <w:b/>
          <w:color w:val="FF0000"/>
        </w:rPr>
        <w:t xml:space="preserve"> </w:t>
      </w:r>
    </w:p>
    <w:p w14:paraId="21E76299" w14:textId="77777777" w:rsidR="003541CF" w:rsidRPr="00FF5FC6" w:rsidRDefault="003541CF" w:rsidP="003541CF">
      <w:pPr>
        <w:tabs>
          <w:tab w:val="left" w:pos="360"/>
        </w:tabs>
        <w:spacing w:line="276" w:lineRule="auto"/>
        <w:ind w:right="-574"/>
        <w:rPr>
          <w:rFonts w:ascii="HelveticaNowText Regular" w:hAnsi="HelveticaNowText Regular" w:cs="HelveticaNowText Regular"/>
          <w:noProof/>
          <w:color w:val="FF0000"/>
          <w:sz w:val="22"/>
          <w:szCs w:val="22"/>
          <w:lang w:val="ro-RO"/>
        </w:rPr>
      </w:pPr>
    </w:p>
    <w:p w14:paraId="76BB6292" w14:textId="77777777" w:rsidR="00842822" w:rsidRDefault="00842822" w:rsidP="00842822">
      <w:pPr>
        <w:tabs>
          <w:tab w:val="right" w:pos="142"/>
        </w:tabs>
        <w:spacing w:line="276" w:lineRule="auto"/>
        <w:ind w:right="-22"/>
        <w:jc w:val="both"/>
        <w:rPr>
          <w:rFonts w:ascii="HelveticaNowText Regular" w:eastAsia="Calibri" w:hAnsi="HelveticaNowText Regular" w:cs="HelveticaNowText Regular"/>
          <w:b/>
          <w:bCs/>
          <w:noProof/>
          <w:color w:val="FF0000"/>
          <w:sz w:val="22"/>
          <w:szCs w:val="22"/>
          <w:lang w:val="ro-RO"/>
        </w:rPr>
      </w:pPr>
    </w:p>
    <w:p w14:paraId="0DC170E8" w14:textId="417BD421" w:rsidR="00842822" w:rsidRDefault="00842822" w:rsidP="00842822">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r w:rsidRPr="009B586C">
        <w:rPr>
          <w:rFonts w:ascii="HelveticaNowText Regular" w:eastAsia="Calibri" w:hAnsi="HelveticaNowText Regular" w:cs="HelveticaNowText Regular"/>
          <w:b/>
          <w:bCs/>
          <w:noProof/>
          <w:sz w:val="22"/>
          <w:szCs w:val="22"/>
          <w:lang w:val="ro-RO"/>
        </w:rPr>
        <w:t>PROPUS</w:t>
      </w:r>
    </w:p>
    <w:p w14:paraId="1CA65983" w14:textId="77777777" w:rsidR="004602AC" w:rsidRDefault="004602AC" w:rsidP="00842822">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p>
    <w:tbl>
      <w:tblPr>
        <w:tblW w:w="5840" w:type="dxa"/>
        <w:tblLook w:val="04A0" w:firstRow="1" w:lastRow="0" w:firstColumn="1" w:lastColumn="0" w:noHBand="0" w:noVBand="1"/>
      </w:tblPr>
      <w:tblGrid>
        <w:gridCol w:w="1280"/>
        <w:gridCol w:w="3160"/>
        <w:gridCol w:w="1400"/>
      </w:tblGrid>
      <w:tr w:rsidR="00CD1D0D" w14:paraId="6EE2C86E" w14:textId="77777777" w:rsidTr="00CD1D0D">
        <w:trPr>
          <w:trHeight w:val="615"/>
        </w:trPr>
        <w:tc>
          <w:tcPr>
            <w:tcW w:w="1280"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6BD86D2B" w14:textId="77777777" w:rsidR="00CD1D0D" w:rsidRDefault="00CD1D0D">
            <w:pPr>
              <w:jc w:val="both"/>
              <w:rPr>
                <w:rFonts w:ascii="Arial" w:hAnsi="Arial" w:cs="Arial"/>
                <w:b/>
                <w:bCs/>
                <w:color w:val="000000"/>
                <w:sz w:val="22"/>
                <w:szCs w:val="22"/>
              </w:rPr>
            </w:pPr>
            <w:r>
              <w:rPr>
                <w:rFonts w:ascii="Arial" w:hAnsi="Arial" w:cs="Arial"/>
                <w:b/>
                <w:bCs/>
                <w:color w:val="000000"/>
                <w:sz w:val="22"/>
                <w:szCs w:val="22"/>
              </w:rPr>
              <w:t>ID</w:t>
            </w:r>
          </w:p>
        </w:tc>
        <w:tc>
          <w:tcPr>
            <w:tcW w:w="3160" w:type="dxa"/>
            <w:tcBorders>
              <w:top w:val="single" w:sz="12" w:space="0" w:color="auto"/>
              <w:left w:val="nil"/>
              <w:bottom w:val="single" w:sz="4" w:space="0" w:color="auto"/>
              <w:right w:val="single" w:sz="4" w:space="0" w:color="auto"/>
            </w:tcBorders>
            <w:shd w:val="clear" w:color="auto" w:fill="auto"/>
            <w:vAlign w:val="center"/>
            <w:hideMark/>
          </w:tcPr>
          <w:p w14:paraId="68E0F431" w14:textId="77777777" w:rsidR="00CD1D0D" w:rsidRDefault="00CD1D0D">
            <w:pPr>
              <w:jc w:val="both"/>
              <w:rPr>
                <w:rFonts w:ascii="Arial" w:hAnsi="Arial" w:cs="Arial"/>
                <w:b/>
                <w:bCs/>
                <w:color w:val="000000"/>
                <w:sz w:val="22"/>
                <w:szCs w:val="22"/>
              </w:rPr>
            </w:pPr>
            <w:r>
              <w:rPr>
                <w:rFonts w:ascii="Arial" w:hAnsi="Arial" w:cs="Arial"/>
                <w:b/>
                <w:bCs/>
                <w:color w:val="000000"/>
                <w:sz w:val="22"/>
                <w:szCs w:val="22"/>
              </w:rPr>
              <w:t xml:space="preserve">    Functiune</w:t>
            </w:r>
          </w:p>
        </w:tc>
        <w:tc>
          <w:tcPr>
            <w:tcW w:w="1400" w:type="dxa"/>
            <w:tcBorders>
              <w:top w:val="single" w:sz="12" w:space="0" w:color="auto"/>
              <w:left w:val="nil"/>
              <w:bottom w:val="single" w:sz="4" w:space="0" w:color="auto"/>
              <w:right w:val="single" w:sz="12" w:space="0" w:color="auto"/>
            </w:tcBorders>
            <w:shd w:val="clear" w:color="auto" w:fill="auto"/>
            <w:vAlign w:val="center"/>
            <w:hideMark/>
          </w:tcPr>
          <w:p w14:paraId="1904F975" w14:textId="77777777" w:rsidR="00CD1D0D" w:rsidRDefault="00CD1D0D">
            <w:pPr>
              <w:jc w:val="both"/>
              <w:rPr>
                <w:rFonts w:ascii="Arial" w:hAnsi="Arial" w:cs="Arial"/>
                <w:b/>
                <w:bCs/>
                <w:color w:val="000000"/>
                <w:sz w:val="22"/>
                <w:szCs w:val="22"/>
              </w:rPr>
            </w:pPr>
            <w:r>
              <w:rPr>
                <w:rFonts w:ascii="Arial" w:hAnsi="Arial" w:cs="Arial"/>
                <w:b/>
                <w:bCs/>
                <w:color w:val="000000"/>
                <w:sz w:val="22"/>
                <w:szCs w:val="22"/>
              </w:rPr>
              <w:t>Suprafata (mp)</w:t>
            </w:r>
          </w:p>
        </w:tc>
      </w:tr>
      <w:tr w:rsidR="00CD1D0D" w14:paraId="08D748CE"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0D301661"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SUBSOL</w:t>
            </w:r>
          </w:p>
        </w:tc>
      </w:tr>
      <w:tr w:rsidR="00CD1D0D" w14:paraId="2929087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610B7D7" w14:textId="77777777" w:rsidR="00CD1D0D" w:rsidRDefault="00CD1D0D">
            <w:pPr>
              <w:jc w:val="both"/>
              <w:rPr>
                <w:rFonts w:ascii="Arial" w:hAnsi="Arial" w:cs="Arial"/>
                <w:color w:val="000000"/>
                <w:sz w:val="22"/>
                <w:szCs w:val="22"/>
              </w:rPr>
            </w:pPr>
            <w:r>
              <w:rPr>
                <w:rFonts w:ascii="Arial" w:hAnsi="Arial" w:cs="Arial"/>
                <w:color w:val="000000"/>
                <w:sz w:val="22"/>
                <w:szCs w:val="22"/>
              </w:rPr>
              <w:t>S01</w:t>
            </w:r>
          </w:p>
        </w:tc>
        <w:tc>
          <w:tcPr>
            <w:tcW w:w="3160" w:type="dxa"/>
            <w:tcBorders>
              <w:top w:val="nil"/>
              <w:left w:val="nil"/>
              <w:bottom w:val="single" w:sz="4" w:space="0" w:color="auto"/>
              <w:right w:val="single" w:sz="4" w:space="0" w:color="auto"/>
            </w:tcBorders>
            <w:shd w:val="clear" w:color="auto" w:fill="auto"/>
            <w:vAlign w:val="center"/>
            <w:hideMark/>
          </w:tcPr>
          <w:p w14:paraId="0A698501"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0D203F4C" w14:textId="77777777" w:rsidR="00CD1D0D" w:rsidRDefault="00CD1D0D">
            <w:pPr>
              <w:jc w:val="both"/>
              <w:rPr>
                <w:rFonts w:ascii="Arial" w:hAnsi="Arial" w:cs="Arial"/>
                <w:color w:val="000000"/>
                <w:sz w:val="22"/>
                <w:szCs w:val="22"/>
              </w:rPr>
            </w:pPr>
            <w:r>
              <w:rPr>
                <w:rFonts w:ascii="Arial" w:hAnsi="Arial" w:cs="Arial"/>
                <w:color w:val="000000"/>
                <w:sz w:val="22"/>
                <w:szCs w:val="22"/>
              </w:rPr>
              <w:t>18.96</w:t>
            </w:r>
          </w:p>
        </w:tc>
      </w:tr>
      <w:tr w:rsidR="00CD1D0D" w14:paraId="0DC8DB8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636D6D6" w14:textId="77777777" w:rsidR="00CD1D0D" w:rsidRDefault="00CD1D0D">
            <w:pPr>
              <w:jc w:val="both"/>
              <w:rPr>
                <w:rFonts w:ascii="Arial" w:hAnsi="Arial" w:cs="Arial"/>
                <w:color w:val="000000"/>
                <w:sz w:val="22"/>
                <w:szCs w:val="22"/>
              </w:rPr>
            </w:pPr>
            <w:r>
              <w:rPr>
                <w:rFonts w:ascii="Arial" w:hAnsi="Arial" w:cs="Arial"/>
                <w:color w:val="000000"/>
                <w:sz w:val="22"/>
                <w:szCs w:val="22"/>
              </w:rPr>
              <w:t>S02</w:t>
            </w:r>
          </w:p>
        </w:tc>
        <w:tc>
          <w:tcPr>
            <w:tcW w:w="3160" w:type="dxa"/>
            <w:tcBorders>
              <w:top w:val="nil"/>
              <w:left w:val="nil"/>
              <w:bottom w:val="single" w:sz="4" w:space="0" w:color="auto"/>
              <w:right w:val="single" w:sz="4" w:space="0" w:color="auto"/>
            </w:tcBorders>
            <w:shd w:val="clear" w:color="auto" w:fill="auto"/>
            <w:vAlign w:val="center"/>
            <w:hideMark/>
          </w:tcPr>
          <w:p w14:paraId="20DC9128"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48B974F6" w14:textId="77777777" w:rsidR="00CD1D0D" w:rsidRDefault="00CD1D0D">
            <w:pPr>
              <w:jc w:val="both"/>
              <w:rPr>
                <w:rFonts w:ascii="Arial" w:hAnsi="Arial" w:cs="Arial"/>
                <w:color w:val="000000"/>
                <w:sz w:val="22"/>
                <w:szCs w:val="22"/>
              </w:rPr>
            </w:pPr>
            <w:r>
              <w:rPr>
                <w:rFonts w:ascii="Arial" w:hAnsi="Arial" w:cs="Arial"/>
                <w:color w:val="000000"/>
                <w:sz w:val="22"/>
                <w:szCs w:val="22"/>
              </w:rPr>
              <w:t>8.64</w:t>
            </w:r>
          </w:p>
        </w:tc>
      </w:tr>
      <w:tr w:rsidR="00CD1D0D" w14:paraId="4527D55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D99D168" w14:textId="77777777" w:rsidR="00CD1D0D" w:rsidRDefault="00CD1D0D">
            <w:pPr>
              <w:jc w:val="both"/>
              <w:rPr>
                <w:rFonts w:ascii="Arial" w:hAnsi="Arial" w:cs="Arial"/>
                <w:color w:val="000000"/>
                <w:sz w:val="22"/>
                <w:szCs w:val="22"/>
              </w:rPr>
            </w:pPr>
            <w:r>
              <w:rPr>
                <w:rFonts w:ascii="Arial" w:hAnsi="Arial" w:cs="Arial"/>
                <w:color w:val="000000"/>
                <w:sz w:val="22"/>
                <w:szCs w:val="22"/>
              </w:rPr>
              <w:t>S03</w:t>
            </w:r>
          </w:p>
        </w:tc>
        <w:tc>
          <w:tcPr>
            <w:tcW w:w="3160" w:type="dxa"/>
            <w:tcBorders>
              <w:top w:val="nil"/>
              <w:left w:val="nil"/>
              <w:bottom w:val="single" w:sz="4" w:space="0" w:color="auto"/>
              <w:right w:val="single" w:sz="4" w:space="0" w:color="auto"/>
            </w:tcBorders>
            <w:shd w:val="clear" w:color="auto" w:fill="auto"/>
            <w:vAlign w:val="center"/>
            <w:hideMark/>
          </w:tcPr>
          <w:p w14:paraId="4103720D" w14:textId="77777777" w:rsidR="00CD1D0D" w:rsidRDefault="00CD1D0D">
            <w:pPr>
              <w:jc w:val="both"/>
              <w:rPr>
                <w:rFonts w:ascii="Arial" w:hAnsi="Arial" w:cs="Arial"/>
                <w:color w:val="000000"/>
                <w:sz w:val="22"/>
                <w:szCs w:val="22"/>
              </w:rPr>
            </w:pPr>
            <w:r>
              <w:rPr>
                <w:rFonts w:ascii="Arial" w:hAnsi="Arial" w:cs="Arial"/>
                <w:color w:val="000000"/>
                <w:sz w:val="22"/>
                <w:szCs w:val="22"/>
              </w:rPr>
              <w:t>Sas</w:t>
            </w:r>
          </w:p>
        </w:tc>
        <w:tc>
          <w:tcPr>
            <w:tcW w:w="1400" w:type="dxa"/>
            <w:tcBorders>
              <w:top w:val="nil"/>
              <w:left w:val="nil"/>
              <w:bottom w:val="single" w:sz="4" w:space="0" w:color="auto"/>
              <w:right w:val="single" w:sz="12" w:space="0" w:color="auto"/>
            </w:tcBorders>
            <w:shd w:val="clear" w:color="auto" w:fill="auto"/>
            <w:vAlign w:val="center"/>
            <w:hideMark/>
          </w:tcPr>
          <w:p w14:paraId="3C3B2C86" w14:textId="77777777" w:rsidR="00CD1D0D" w:rsidRDefault="00CD1D0D">
            <w:pPr>
              <w:jc w:val="both"/>
              <w:rPr>
                <w:rFonts w:ascii="Arial" w:hAnsi="Arial" w:cs="Arial"/>
                <w:color w:val="000000"/>
                <w:sz w:val="22"/>
                <w:szCs w:val="22"/>
              </w:rPr>
            </w:pPr>
            <w:r>
              <w:rPr>
                <w:rFonts w:ascii="Arial" w:hAnsi="Arial" w:cs="Arial"/>
                <w:color w:val="000000"/>
                <w:sz w:val="22"/>
                <w:szCs w:val="22"/>
              </w:rPr>
              <w:t>2.65</w:t>
            </w:r>
          </w:p>
        </w:tc>
      </w:tr>
      <w:tr w:rsidR="00CD1D0D" w14:paraId="5C9832D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42F4697" w14:textId="77777777" w:rsidR="00CD1D0D" w:rsidRDefault="00CD1D0D">
            <w:pPr>
              <w:jc w:val="both"/>
              <w:rPr>
                <w:rFonts w:ascii="Arial" w:hAnsi="Arial" w:cs="Arial"/>
                <w:color w:val="000000"/>
                <w:sz w:val="22"/>
                <w:szCs w:val="22"/>
              </w:rPr>
            </w:pPr>
            <w:r>
              <w:rPr>
                <w:rFonts w:ascii="Arial" w:hAnsi="Arial" w:cs="Arial"/>
                <w:color w:val="000000"/>
                <w:sz w:val="22"/>
                <w:szCs w:val="22"/>
              </w:rPr>
              <w:t>S04</w:t>
            </w:r>
          </w:p>
        </w:tc>
        <w:tc>
          <w:tcPr>
            <w:tcW w:w="3160" w:type="dxa"/>
            <w:tcBorders>
              <w:top w:val="nil"/>
              <w:left w:val="nil"/>
              <w:bottom w:val="single" w:sz="4" w:space="0" w:color="auto"/>
              <w:right w:val="single" w:sz="4" w:space="0" w:color="auto"/>
            </w:tcBorders>
            <w:shd w:val="clear" w:color="auto" w:fill="auto"/>
            <w:vAlign w:val="center"/>
            <w:hideMark/>
          </w:tcPr>
          <w:p w14:paraId="44B3D13E" w14:textId="77777777" w:rsidR="00CD1D0D" w:rsidRDefault="00CD1D0D">
            <w:pPr>
              <w:jc w:val="both"/>
              <w:rPr>
                <w:rFonts w:ascii="Arial" w:hAnsi="Arial" w:cs="Arial"/>
                <w:color w:val="000000"/>
                <w:sz w:val="22"/>
                <w:szCs w:val="22"/>
              </w:rPr>
            </w:pPr>
            <w:r>
              <w:rPr>
                <w:rFonts w:ascii="Arial" w:hAnsi="Arial" w:cs="Arial"/>
                <w:color w:val="000000"/>
                <w:sz w:val="22"/>
                <w:szCs w:val="22"/>
              </w:rPr>
              <w:t>Magazie alimente (APC)</w:t>
            </w:r>
          </w:p>
        </w:tc>
        <w:tc>
          <w:tcPr>
            <w:tcW w:w="1400" w:type="dxa"/>
            <w:tcBorders>
              <w:top w:val="nil"/>
              <w:left w:val="nil"/>
              <w:bottom w:val="single" w:sz="4" w:space="0" w:color="auto"/>
              <w:right w:val="single" w:sz="12" w:space="0" w:color="auto"/>
            </w:tcBorders>
            <w:shd w:val="clear" w:color="auto" w:fill="auto"/>
            <w:vAlign w:val="center"/>
            <w:hideMark/>
          </w:tcPr>
          <w:p w14:paraId="416F0ED1" w14:textId="77777777" w:rsidR="00CD1D0D" w:rsidRDefault="00CD1D0D">
            <w:pPr>
              <w:jc w:val="both"/>
              <w:rPr>
                <w:rFonts w:ascii="Arial" w:hAnsi="Arial" w:cs="Arial"/>
                <w:color w:val="000000"/>
                <w:sz w:val="22"/>
                <w:szCs w:val="22"/>
              </w:rPr>
            </w:pPr>
            <w:r>
              <w:rPr>
                <w:rFonts w:ascii="Arial" w:hAnsi="Arial" w:cs="Arial"/>
                <w:color w:val="000000"/>
                <w:sz w:val="22"/>
                <w:szCs w:val="22"/>
              </w:rPr>
              <w:t>41.48</w:t>
            </w:r>
          </w:p>
        </w:tc>
      </w:tr>
      <w:tr w:rsidR="00CD1D0D" w14:paraId="1E6D9386"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55E3C79C"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PARTER</w:t>
            </w:r>
          </w:p>
        </w:tc>
      </w:tr>
      <w:tr w:rsidR="00CD1D0D" w14:paraId="19D355A7"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CC14C13" w14:textId="77777777" w:rsidR="00CD1D0D" w:rsidRDefault="00CD1D0D">
            <w:pPr>
              <w:jc w:val="both"/>
              <w:rPr>
                <w:rFonts w:ascii="Arial" w:hAnsi="Arial" w:cs="Arial"/>
                <w:color w:val="000000"/>
                <w:sz w:val="22"/>
                <w:szCs w:val="22"/>
              </w:rPr>
            </w:pPr>
            <w:r>
              <w:rPr>
                <w:rFonts w:ascii="Arial" w:hAnsi="Arial" w:cs="Arial"/>
                <w:color w:val="000000"/>
                <w:sz w:val="22"/>
                <w:szCs w:val="22"/>
              </w:rPr>
              <w:t>P01</w:t>
            </w:r>
          </w:p>
        </w:tc>
        <w:tc>
          <w:tcPr>
            <w:tcW w:w="3160" w:type="dxa"/>
            <w:tcBorders>
              <w:top w:val="nil"/>
              <w:left w:val="nil"/>
              <w:bottom w:val="single" w:sz="4" w:space="0" w:color="auto"/>
              <w:right w:val="single" w:sz="4" w:space="0" w:color="auto"/>
            </w:tcBorders>
            <w:shd w:val="clear" w:color="auto" w:fill="auto"/>
            <w:vAlign w:val="center"/>
            <w:hideMark/>
          </w:tcPr>
          <w:p w14:paraId="4E907148" w14:textId="77777777" w:rsidR="00CD1D0D" w:rsidRDefault="00CD1D0D">
            <w:pPr>
              <w:jc w:val="both"/>
              <w:rPr>
                <w:rFonts w:ascii="Arial" w:hAnsi="Arial" w:cs="Arial"/>
                <w:color w:val="000000"/>
                <w:sz w:val="22"/>
                <w:szCs w:val="22"/>
              </w:rPr>
            </w:pPr>
            <w:r>
              <w:rPr>
                <w:rFonts w:ascii="Arial" w:hAnsi="Arial" w:cs="Arial"/>
                <w:color w:val="000000"/>
                <w:sz w:val="22"/>
                <w:szCs w:val="22"/>
              </w:rPr>
              <w:t>Windfang</w:t>
            </w:r>
          </w:p>
        </w:tc>
        <w:tc>
          <w:tcPr>
            <w:tcW w:w="1400" w:type="dxa"/>
            <w:tcBorders>
              <w:top w:val="nil"/>
              <w:left w:val="nil"/>
              <w:bottom w:val="single" w:sz="4" w:space="0" w:color="auto"/>
              <w:right w:val="single" w:sz="12" w:space="0" w:color="auto"/>
            </w:tcBorders>
            <w:shd w:val="clear" w:color="auto" w:fill="auto"/>
            <w:vAlign w:val="center"/>
            <w:hideMark/>
          </w:tcPr>
          <w:p w14:paraId="1656C514" w14:textId="77777777" w:rsidR="00CD1D0D" w:rsidRDefault="00CD1D0D">
            <w:pPr>
              <w:jc w:val="both"/>
              <w:rPr>
                <w:rFonts w:ascii="Arial" w:hAnsi="Arial" w:cs="Arial"/>
                <w:color w:val="000000"/>
                <w:sz w:val="22"/>
                <w:szCs w:val="22"/>
              </w:rPr>
            </w:pPr>
            <w:r>
              <w:rPr>
                <w:rFonts w:ascii="Arial" w:hAnsi="Arial" w:cs="Arial"/>
                <w:color w:val="000000"/>
                <w:sz w:val="22"/>
                <w:szCs w:val="22"/>
              </w:rPr>
              <w:t>4.45</w:t>
            </w:r>
          </w:p>
        </w:tc>
      </w:tr>
      <w:tr w:rsidR="00CD1D0D" w14:paraId="0CF9200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B89A2C9" w14:textId="77777777" w:rsidR="00CD1D0D" w:rsidRDefault="00CD1D0D">
            <w:pPr>
              <w:jc w:val="both"/>
              <w:rPr>
                <w:rFonts w:ascii="Arial" w:hAnsi="Arial" w:cs="Arial"/>
                <w:color w:val="000000"/>
                <w:sz w:val="22"/>
                <w:szCs w:val="22"/>
              </w:rPr>
            </w:pPr>
            <w:r>
              <w:rPr>
                <w:rFonts w:ascii="Arial" w:hAnsi="Arial" w:cs="Arial"/>
                <w:color w:val="000000"/>
                <w:sz w:val="22"/>
                <w:szCs w:val="22"/>
              </w:rPr>
              <w:t>P02</w:t>
            </w:r>
          </w:p>
        </w:tc>
        <w:tc>
          <w:tcPr>
            <w:tcW w:w="3160" w:type="dxa"/>
            <w:tcBorders>
              <w:top w:val="nil"/>
              <w:left w:val="nil"/>
              <w:bottom w:val="single" w:sz="4" w:space="0" w:color="auto"/>
              <w:right w:val="single" w:sz="4" w:space="0" w:color="auto"/>
            </w:tcBorders>
            <w:shd w:val="clear" w:color="auto" w:fill="auto"/>
            <w:vAlign w:val="center"/>
            <w:hideMark/>
          </w:tcPr>
          <w:p w14:paraId="4A36DEEC" w14:textId="77777777" w:rsidR="00CD1D0D" w:rsidRDefault="00CD1D0D">
            <w:pPr>
              <w:jc w:val="both"/>
              <w:rPr>
                <w:rFonts w:ascii="Arial" w:hAnsi="Arial" w:cs="Arial"/>
                <w:color w:val="000000"/>
                <w:sz w:val="22"/>
                <w:szCs w:val="22"/>
              </w:rPr>
            </w:pPr>
            <w:r>
              <w:rPr>
                <w:rFonts w:ascii="Arial" w:hAnsi="Arial" w:cs="Arial"/>
                <w:color w:val="000000"/>
                <w:sz w:val="22"/>
                <w:szCs w:val="22"/>
              </w:rPr>
              <w:t>Hol &amp; Receptie</w:t>
            </w:r>
          </w:p>
        </w:tc>
        <w:tc>
          <w:tcPr>
            <w:tcW w:w="1400" w:type="dxa"/>
            <w:tcBorders>
              <w:top w:val="nil"/>
              <w:left w:val="nil"/>
              <w:bottom w:val="single" w:sz="4" w:space="0" w:color="auto"/>
              <w:right w:val="single" w:sz="12" w:space="0" w:color="auto"/>
            </w:tcBorders>
            <w:shd w:val="clear" w:color="auto" w:fill="auto"/>
            <w:vAlign w:val="center"/>
            <w:hideMark/>
          </w:tcPr>
          <w:p w14:paraId="3612DEC6" w14:textId="77777777" w:rsidR="00CD1D0D" w:rsidRDefault="00CD1D0D">
            <w:pPr>
              <w:jc w:val="both"/>
              <w:rPr>
                <w:rFonts w:ascii="Arial" w:hAnsi="Arial" w:cs="Arial"/>
                <w:color w:val="000000"/>
                <w:sz w:val="22"/>
                <w:szCs w:val="22"/>
              </w:rPr>
            </w:pPr>
            <w:r>
              <w:rPr>
                <w:rFonts w:ascii="Arial" w:hAnsi="Arial" w:cs="Arial"/>
                <w:color w:val="000000"/>
                <w:sz w:val="22"/>
                <w:szCs w:val="22"/>
              </w:rPr>
              <w:t>77.66</w:t>
            </w:r>
          </w:p>
        </w:tc>
      </w:tr>
      <w:tr w:rsidR="00CD1D0D" w14:paraId="3AD9389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C4DAA8B" w14:textId="77777777" w:rsidR="00CD1D0D" w:rsidRDefault="00CD1D0D">
            <w:pPr>
              <w:jc w:val="both"/>
              <w:rPr>
                <w:rFonts w:ascii="Arial" w:hAnsi="Arial" w:cs="Arial"/>
                <w:color w:val="000000"/>
                <w:sz w:val="22"/>
                <w:szCs w:val="22"/>
              </w:rPr>
            </w:pPr>
            <w:r>
              <w:rPr>
                <w:rFonts w:ascii="Arial" w:hAnsi="Arial" w:cs="Arial"/>
                <w:color w:val="000000"/>
                <w:sz w:val="22"/>
                <w:szCs w:val="22"/>
              </w:rPr>
              <w:t>P03</w:t>
            </w:r>
          </w:p>
        </w:tc>
        <w:tc>
          <w:tcPr>
            <w:tcW w:w="3160" w:type="dxa"/>
            <w:tcBorders>
              <w:top w:val="nil"/>
              <w:left w:val="nil"/>
              <w:bottom w:val="single" w:sz="4" w:space="0" w:color="auto"/>
              <w:right w:val="single" w:sz="4" w:space="0" w:color="auto"/>
            </w:tcBorders>
            <w:shd w:val="clear" w:color="auto" w:fill="auto"/>
            <w:vAlign w:val="center"/>
            <w:hideMark/>
          </w:tcPr>
          <w:p w14:paraId="5A946AB7" w14:textId="77777777" w:rsidR="00CD1D0D" w:rsidRDefault="00CD1D0D">
            <w:pPr>
              <w:jc w:val="both"/>
              <w:rPr>
                <w:rFonts w:ascii="Arial" w:hAnsi="Arial" w:cs="Arial"/>
                <w:color w:val="000000"/>
                <w:sz w:val="22"/>
                <w:szCs w:val="22"/>
              </w:rPr>
            </w:pPr>
            <w:r>
              <w:rPr>
                <w:rFonts w:ascii="Arial" w:hAnsi="Arial" w:cs="Arial"/>
                <w:color w:val="000000"/>
                <w:sz w:val="22"/>
                <w:szCs w:val="22"/>
              </w:rPr>
              <w:t>GS DIZ</w:t>
            </w:r>
          </w:p>
        </w:tc>
        <w:tc>
          <w:tcPr>
            <w:tcW w:w="1400" w:type="dxa"/>
            <w:tcBorders>
              <w:top w:val="nil"/>
              <w:left w:val="nil"/>
              <w:bottom w:val="single" w:sz="4" w:space="0" w:color="auto"/>
              <w:right w:val="single" w:sz="12" w:space="0" w:color="auto"/>
            </w:tcBorders>
            <w:shd w:val="clear" w:color="auto" w:fill="auto"/>
            <w:vAlign w:val="center"/>
            <w:hideMark/>
          </w:tcPr>
          <w:p w14:paraId="0ACECE9E" w14:textId="77777777" w:rsidR="00CD1D0D" w:rsidRDefault="00CD1D0D">
            <w:pPr>
              <w:jc w:val="both"/>
              <w:rPr>
                <w:rFonts w:ascii="Arial" w:hAnsi="Arial" w:cs="Arial"/>
                <w:color w:val="000000"/>
                <w:sz w:val="22"/>
                <w:szCs w:val="22"/>
              </w:rPr>
            </w:pPr>
            <w:r>
              <w:rPr>
                <w:rFonts w:ascii="Arial" w:hAnsi="Arial" w:cs="Arial"/>
                <w:color w:val="000000"/>
                <w:sz w:val="22"/>
                <w:szCs w:val="22"/>
              </w:rPr>
              <w:t>3.63</w:t>
            </w:r>
          </w:p>
        </w:tc>
      </w:tr>
      <w:tr w:rsidR="00CD1D0D" w14:paraId="7531950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A5D1E13" w14:textId="77777777" w:rsidR="00CD1D0D" w:rsidRDefault="00CD1D0D">
            <w:pPr>
              <w:jc w:val="both"/>
              <w:rPr>
                <w:rFonts w:ascii="Arial" w:hAnsi="Arial" w:cs="Arial"/>
                <w:color w:val="000000"/>
                <w:sz w:val="22"/>
                <w:szCs w:val="22"/>
              </w:rPr>
            </w:pPr>
            <w:r>
              <w:rPr>
                <w:rFonts w:ascii="Arial" w:hAnsi="Arial" w:cs="Arial"/>
                <w:color w:val="000000"/>
                <w:sz w:val="22"/>
                <w:szCs w:val="22"/>
              </w:rPr>
              <w:t>P04</w:t>
            </w:r>
          </w:p>
        </w:tc>
        <w:tc>
          <w:tcPr>
            <w:tcW w:w="3160" w:type="dxa"/>
            <w:tcBorders>
              <w:top w:val="nil"/>
              <w:left w:val="nil"/>
              <w:bottom w:val="single" w:sz="4" w:space="0" w:color="auto"/>
              <w:right w:val="single" w:sz="4" w:space="0" w:color="auto"/>
            </w:tcBorders>
            <w:shd w:val="clear" w:color="auto" w:fill="auto"/>
            <w:vAlign w:val="center"/>
            <w:hideMark/>
          </w:tcPr>
          <w:p w14:paraId="2157863C" w14:textId="77777777" w:rsidR="00CD1D0D" w:rsidRDefault="00CD1D0D">
            <w:pPr>
              <w:jc w:val="both"/>
              <w:rPr>
                <w:rFonts w:ascii="Arial" w:hAnsi="Arial" w:cs="Arial"/>
                <w:color w:val="000000"/>
                <w:sz w:val="22"/>
                <w:szCs w:val="22"/>
              </w:rPr>
            </w:pPr>
            <w:r>
              <w:rPr>
                <w:rFonts w:ascii="Arial" w:hAnsi="Arial" w:cs="Arial"/>
                <w:color w:val="000000"/>
                <w:sz w:val="22"/>
                <w:szCs w:val="22"/>
              </w:rPr>
              <w:t>GSF</w:t>
            </w:r>
          </w:p>
        </w:tc>
        <w:tc>
          <w:tcPr>
            <w:tcW w:w="1400" w:type="dxa"/>
            <w:tcBorders>
              <w:top w:val="nil"/>
              <w:left w:val="nil"/>
              <w:bottom w:val="single" w:sz="4" w:space="0" w:color="auto"/>
              <w:right w:val="single" w:sz="12" w:space="0" w:color="auto"/>
            </w:tcBorders>
            <w:shd w:val="clear" w:color="auto" w:fill="auto"/>
            <w:vAlign w:val="center"/>
            <w:hideMark/>
          </w:tcPr>
          <w:p w14:paraId="35C582A4" w14:textId="77777777" w:rsidR="00CD1D0D" w:rsidRDefault="00CD1D0D">
            <w:pPr>
              <w:jc w:val="both"/>
              <w:rPr>
                <w:rFonts w:ascii="Arial" w:hAnsi="Arial" w:cs="Arial"/>
                <w:color w:val="000000"/>
                <w:sz w:val="22"/>
                <w:szCs w:val="22"/>
              </w:rPr>
            </w:pPr>
            <w:r>
              <w:rPr>
                <w:rFonts w:ascii="Arial" w:hAnsi="Arial" w:cs="Arial"/>
                <w:color w:val="000000"/>
                <w:sz w:val="22"/>
                <w:szCs w:val="22"/>
              </w:rPr>
              <w:t>5.96</w:t>
            </w:r>
          </w:p>
        </w:tc>
      </w:tr>
      <w:tr w:rsidR="00CD1D0D" w14:paraId="0972568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A30453B" w14:textId="77777777" w:rsidR="00CD1D0D" w:rsidRDefault="00CD1D0D">
            <w:pPr>
              <w:jc w:val="both"/>
              <w:rPr>
                <w:rFonts w:ascii="Arial" w:hAnsi="Arial" w:cs="Arial"/>
                <w:color w:val="000000"/>
                <w:sz w:val="22"/>
                <w:szCs w:val="22"/>
              </w:rPr>
            </w:pPr>
            <w:r>
              <w:rPr>
                <w:rFonts w:ascii="Arial" w:hAnsi="Arial" w:cs="Arial"/>
                <w:color w:val="000000"/>
                <w:sz w:val="22"/>
                <w:szCs w:val="22"/>
              </w:rPr>
              <w:t>P05</w:t>
            </w:r>
          </w:p>
        </w:tc>
        <w:tc>
          <w:tcPr>
            <w:tcW w:w="3160" w:type="dxa"/>
            <w:tcBorders>
              <w:top w:val="nil"/>
              <w:left w:val="nil"/>
              <w:bottom w:val="single" w:sz="4" w:space="0" w:color="auto"/>
              <w:right w:val="single" w:sz="4" w:space="0" w:color="auto"/>
            </w:tcBorders>
            <w:shd w:val="clear" w:color="auto" w:fill="auto"/>
            <w:vAlign w:val="center"/>
            <w:hideMark/>
          </w:tcPr>
          <w:p w14:paraId="78DCA7BF" w14:textId="77777777" w:rsidR="00CD1D0D" w:rsidRDefault="00CD1D0D">
            <w:pPr>
              <w:jc w:val="both"/>
              <w:rPr>
                <w:rFonts w:ascii="Arial" w:hAnsi="Arial" w:cs="Arial"/>
                <w:color w:val="000000"/>
                <w:sz w:val="22"/>
                <w:szCs w:val="22"/>
              </w:rPr>
            </w:pPr>
            <w:r>
              <w:rPr>
                <w:rFonts w:ascii="Arial" w:hAnsi="Arial" w:cs="Arial"/>
                <w:color w:val="000000"/>
                <w:sz w:val="22"/>
                <w:szCs w:val="22"/>
              </w:rPr>
              <w:t>GSB</w:t>
            </w:r>
          </w:p>
        </w:tc>
        <w:tc>
          <w:tcPr>
            <w:tcW w:w="1400" w:type="dxa"/>
            <w:tcBorders>
              <w:top w:val="nil"/>
              <w:left w:val="nil"/>
              <w:bottom w:val="single" w:sz="4" w:space="0" w:color="auto"/>
              <w:right w:val="single" w:sz="12" w:space="0" w:color="auto"/>
            </w:tcBorders>
            <w:shd w:val="clear" w:color="auto" w:fill="auto"/>
            <w:vAlign w:val="center"/>
            <w:hideMark/>
          </w:tcPr>
          <w:p w14:paraId="441C36E2" w14:textId="77777777" w:rsidR="00CD1D0D" w:rsidRDefault="00CD1D0D">
            <w:pPr>
              <w:jc w:val="both"/>
              <w:rPr>
                <w:rFonts w:ascii="Arial" w:hAnsi="Arial" w:cs="Arial"/>
                <w:color w:val="000000"/>
                <w:sz w:val="22"/>
                <w:szCs w:val="22"/>
              </w:rPr>
            </w:pPr>
            <w:r>
              <w:rPr>
                <w:rFonts w:ascii="Arial" w:hAnsi="Arial" w:cs="Arial"/>
                <w:color w:val="000000"/>
                <w:sz w:val="22"/>
                <w:szCs w:val="22"/>
              </w:rPr>
              <w:t>6.08</w:t>
            </w:r>
          </w:p>
        </w:tc>
      </w:tr>
      <w:tr w:rsidR="00CD1D0D" w14:paraId="5AE7417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26ECF31" w14:textId="77777777" w:rsidR="00CD1D0D" w:rsidRDefault="00CD1D0D">
            <w:pPr>
              <w:jc w:val="both"/>
              <w:rPr>
                <w:rFonts w:ascii="Arial" w:hAnsi="Arial" w:cs="Arial"/>
                <w:color w:val="000000"/>
                <w:sz w:val="22"/>
                <w:szCs w:val="22"/>
              </w:rPr>
            </w:pPr>
            <w:r>
              <w:rPr>
                <w:rFonts w:ascii="Arial" w:hAnsi="Arial" w:cs="Arial"/>
                <w:color w:val="000000"/>
                <w:sz w:val="22"/>
                <w:szCs w:val="22"/>
              </w:rPr>
              <w:t>P06</w:t>
            </w:r>
          </w:p>
        </w:tc>
        <w:tc>
          <w:tcPr>
            <w:tcW w:w="3160" w:type="dxa"/>
            <w:tcBorders>
              <w:top w:val="nil"/>
              <w:left w:val="nil"/>
              <w:bottom w:val="single" w:sz="4" w:space="0" w:color="auto"/>
              <w:right w:val="single" w:sz="4" w:space="0" w:color="auto"/>
            </w:tcBorders>
            <w:shd w:val="clear" w:color="auto" w:fill="auto"/>
            <w:vAlign w:val="center"/>
            <w:hideMark/>
          </w:tcPr>
          <w:p w14:paraId="700F4338" w14:textId="77777777" w:rsidR="00CD1D0D" w:rsidRDefault="00CD1D0D">
            <w:pPr>
              <w:jc w:val="both"/>
              <w:rPr>
                <w:rFonts w:ascii="Arial" w:hAnsi="Arial" w:cs="Arial"/>
                <w:color w:val="000000"/>
                <w:sz w:val="22"/>
                <w:szCs w:val="22"/>
              </w:rPr>
            </w:pPr>
            <w:r>
              <w:rPr>
                <w:rFonts w:ascii="Arial" w:hAnsi="Arial" w:cs="Arial"/>
                <w:color w:val="000000"/>
                <w:sz w:val="22"/>
                <w:szCs w:val="22"/>
              </w:rPr>
              <w:t>Bar &amp; Sala de mese</w:t>
            </w:r>
          </w:p>
        </w:tc>
        <w:tc>
          <w:tcPr>
            <w:tcW w:w="1400" w:type="dxa"/>
            <w:tcBorders>
              <w:top w:val="nil"/>
              <w:left w:val="nil"/>
              <w:bottom w:val="single" w:sz="4" w:space="0" w:color="auto"/>
              <w:right w:val="single" w:sz="12" w:space="0" w:color="auto"/>
            </w:tcBorders>
            <w:shd w:val="clear" w:color="auto" w:fill="auto"/>
            <w:vAlign w:val="center"/>
            <w:hideMark/>
          </w:tcPr>
          <w:p w14:paraId="1492B2EF" w14:textId="77777777" w:rsidR="00CD1D0D" w:rsidRDefault="00CD1D0D">
            <w:pPr>
              <w:jc w:val="both"/>
              <w:rPr>
                <w:rFonts w:ascii="Arial" w:hAnsi="Arial" w:cs="Arial"/>
                <w:color w:val="000000"/>
                <w:sz w:val="22"/>
                <w:szCs w:val="22"/>
              </w:rPr>
            </w:pPr>
            <w:r>
              <w:rPr>
                <w:rFonts w:ascii="Arial" w:hAnsi="Arial" w:cs="Arial"/>
                <w:color w:val="000000"/>
                <w:sz w:val="22"/>
                <w:szCs w:val="22"/>
              </w:rPr>
              <w:t>145.5</w:t>
            </w:r>
          </w:p>
        </w:tc>
      </w:tr>
      <w:tr w:rsidR="00CD1D0D" w14:paraId="23AC54E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4C7F089" w14:textId="77777777" w:rsidR="00CD1D0D" w:rsidRDefault="00CD1D0D">
            <w:pPr>
              <w:jc w:val="both"/>
              <w:rPr>
                <w:rFonts w:ascii="Arial" w:hAnsi="Arial" w:cs="Arial"/>
                <w:color w:val="000000"/>
                <w:sz w:val="22"/>
                <w:szCs w:val="22"/>
              </w:rPr>
            </w:pPr>
            <w:r>
              <w:rPr>
                <w:rFonts w:ascii="Arial" w:hAnsi="Arial" w:cs="Arial"/>
                <w:color w:val="000000"/>
                <w:sz w:val="22"/>
                <w:szCs w:val="22"/>
              </w:rPr>
              <w:t>P07</w:t>
            </w:r>
          </w:p>
        </w:tc>
        <w:tc>
          <w:tcPr>
            <w:tcW w:w="3160" w:type="dxa"/>
            <w:tcBorders>
              <w:top w:val="nil"/>
              <w:left w:val="nil"/>
              <w:bottom w:val="single" w:sz="4" w:space="0" w:color="auto"/>
              <w:right w:val="single" w:sz="4" w:space="0" w:color="auto"/>
            </w:tcBorders>
            <w:shd w:val="clear" w:color="auto" w:fill="auto"/>
            <w:vAlign w:val="center"/>
            <w:hideMark/>
          </w:tcPr>
          <w:p w14:paraId="3563A457" w14:textId="77777777" w:rsidR="00CD1D0D" w:rsidRDefault="00CD1D0D">
            <w:pPr>
              <w:jc w:val="both"/>
              <w:rPr>
                <w:rFonts w:ascii="Arial" w:hAnsi="Arial" w:cs="Arial"/>
                <w:color w:val="000000"/>
                <w:sz w:val="22"/>
                <w:szCs w:val="22"/>
              </w:rPr>
            </w:pPr>
            <w:r>
              <w:rPr>
                <w:rFonts w:ascii="Arial" w:hAnsi="Arial" w:cs="Arial"/>
                <w:color w:val="000000"/>
                <w:sz w:val="22"/>
                <w:szCs w:val="22"/>
              </w:rPr>
              <w:t>Separeu nefumatori</w:t>
            </w:r>
          </w:p>
        </w:tc>
        <w:tc>
          <w:tcPr>
            <w:tcW w:w="1400" w:type="dxa"/>
            <w:tcBorders>
              <w:top w:val="nil"/>
              <w:left w:val="nil"/>
              <w:bottom w:val="single" w:sz="4" w:space="0" w:color="auto"/>
              <w:right w:val="single" w:sz="12" w:space="0" w:color="auto"/>
            </w:tcBorders>
            <w:shd w:val="clear" w:color="auto" w:fill="auto"/>
            <w:vAlign w:val="center"/>
            <w:hideMark/>
          </w:tcPr>
          <w:p w14:paraId="4AA47F16" w14:textId="77777777" w:rsidR="00CD1D0D" w:rsidRDefault="00CD1D0D">
            <w:pPr>
              <w:jc w:val="both"/>
              <w:rPr>
                <w:rFonts w:ascii="Arial" w:hAnsi="Arial" w:cs="Arial"/>
                <w:color w:val="000000"/>
                <w:sz w:val="22"/>
                <w:szCs w:val="22"/>
              </w:rPr>
            </w:pPr>
            <w:r>
              <w:rPr>
                <w:rFonts w:ascii="Arial" w:hAnsi="Arial" w:cs="Arial"/>
                <w:color w:val="000000"/>
                <w:sz w:val="22"/>
                <w:szCs w:val="22"/>
              </w:rPr>
              <w:t>47.87</w:t>
            </w:r>
          </w:p>
        </w:tc>
      </w:tr>
      <w:tr w:rsidR="00CD1D0D" w14:paraId="3990EA0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541B03B" w14:textId="77777777" w:rsidR="00CD1D0D" w:rsidRDefault="00CD1D0D">
            <w:pPr>
              <w:jc w:val="both"/>
              <w:rPr>
                <w:rFonts w:ascii="Arial" w:hAnsi="Arial" w:cs="Arial"/>
                <w:color w:val="000000"/>
                <w:sz w:val="22"/>
                <w:szCs w:val="22"/>
              </w:rPr>
            </w:pPr>
            <w:r>
              <w:rPr>
                <w:rFonts w:ascii="Arial" w:hAnsi="Arial" w:cs="Arial"/>
                <w:color w:val="000000"/>
                <w:sz w:val="22"/>
                <w:szCs w:val="22"/>
              </w:rPr>
              <w:t>P08</w:t>
            </w:r>
          </w:p>
        </w:tc>
        <w:tc>
          <w:tcPr>
            <w:tcW w:w="3160" w:type="dxa"/>
            <w:tcBorders>
              <w:top w:val="nil"/>
              <w:left w:val="nil"/>
              <w:bottom w:val="single" w:sz="4" w:space="0" w:color="auto"/>
              <w:right w:val="single" w:sz="4" w:space="0" w:color="auto"/>
            </w:tcBorders>
            <w:shd w:val="clear" w:color="auto" w:fill="auto"/>
            <w:vAlign w:val="center"/>
            <w:hideMark/>
          </w:tcPr>
          <w:p w14:paraId="64129582"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37FE8068" w14:textId="77777777" w:rsidR="00CD1D0D" w:rsidRDefault="00CD1D0D">
            <w:pPr>
              <w:jc w:val="both"/>
              <w:rPr>
                <w:rFonts w:ascii="Arial" w:hAnsi="Arial" w:cs="Arial"/>
                <w:color w:val="000000"/>
                <w:sz w:val="22"/>
                <w:szCs w:val="22"/>
              </w:rPr>
            </w:pPr>
            <w:r>
              <w:rPr>
                <w:rFonts w:ascii="Arial" w:hAnsi="Arial" w:cs="Arial"/>
                <w:color w:val="000000"/>
                <w:sz w:val="22"/>
                <w:szCs w:val="22"/>
              </w:rPr>
              <w:t>7.87</w:t>
            </w:r>
          </w:p>
        </w:tc>
      </w:tr>
      <w:tr w:rsidR="00CD1D0D" w14:paraId="2A51CFD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76DE223" w14:textId="77777777" w:rsidR="00CD1D0D" w:rsidRDefault="00CD1D0D">
            <w:pPr>
              <w:jc w:val="both"/>
              <w:rPr>
                <w:rFonts w:ascii="Arial" w:hAnsi="Arial" w:cs="Arial"/>
                <w:color w:val="000000"/>
                <w:sz w:val="22"/>
                <w:szCs w:val="22"/>
              </w:rPr>
            </w:pPr>
            <w:r>
              <w:rPr>
                <w:rFonts w:ascii="Arial" w:hAnsi="Arial" w:cs="Arial"/>
                <w:color w:val="000000"/>
                <w:sz w:val="22"/>
                <w:szCs w:val="22"/>
              </w:rPr>
              <w:t>P09</w:t>
            </w:r>
          </w:p>
        </w:tc>
        <w:tc>
          <w:tcPr>
            <w:tcW w:w="3160" w:type="dxa"/>
            <w:tcBorders>
              <w:top w:val="nil"/>
              <w:left w:val="nil"/>
              <w:bottom w:val="single" w:sz="4" w:space="0" w:color="auto"/>
              <w:right w:val="single" w:sz="4" w:space="0" w:color="auto"/>
            </w:tcBorders>
            <w:shd w:val="clear" w:color="auto" w:fill="auto"/>
            <w:vAlign w:val="center"/>
            <w:hideMark/>
          </w:tcPr>
          <w:p w14:paraId="1D890DEB" w14:textId="77777777" w:rsidR="00CD1D0D" w:rsidRDefault="00CD1D0D">
            <w:pPr>
              <w:jc w:val="both"/>
              <w:rPr>
                <w:rFonts w:ascii="Arial" w:hAnsi="Arial" w:cs="Arial"/>
                <w:color w:val="000000"/>
                <w:sz w:val="22"/>
                <w:szCs w:val="22"/>
              </w:rPr>
            </w:pPr>
            <w:r>
              <w:rPr>
                <w:rFonts w:ascii="Arial" w:hAnsi="Arial" w:cs="Arial"/>
                <w:color w:val="000000"/>
                <w:sz w:val="22"/>
                <w:szCs w:val="22"/>
              </w:rPr>
              <w:t>GS F</w:t>
            </w:r>
          </w:p>
        </w:tc>
        <w:tc>
          <w:tcPr>
            <w:tcW w:w="1400" w:type="dxa"/>
            <w:tcBorders>
              <w:top w:val="nil"/>
              <w:left w:val="nil"/>
              <w:bottom w:val="single" w:sz="4" w:space="0" w:color="auto"/>
              <w:right w:val="single" w:sz="12" w:space="0" w:color="auto"/>
            </w:tcBorders>
            <w:shd w:val="clear" w:color="auto" w:fill="auto"/>
            <w:vAlign w:val="center"/>
            <w:hideMark/>
          </w:tcPr>
          <w:p w14:paraId="2DE7A280" w14:textId="77777777" w:rsidR="00CD1D0D" w:rsidRDefault="00CD1D0D">
            <w:pPr>
              <w:jc w:val="both"/>
              <w:rPr>
                <w:rFonts w:ascii="Arial" w:hAnsi="Arial" w:cs="Arial"/>
                <w:color w:val="000000"/>
                <w:sz w:val="22"/>
                <w:szCs w:val="22"/>
              </w:rPr>
            </w:pPr>
            <w:r>
              <w:rPr>
                <w:rFonts w:ascii="Arial" w:hAnsi="Arial" w:cs="Arial"/>
                <w:color w:val="000000"/>
                <w:sz w:val="22"/>
                <w:szCs w:val="22"/>
              </w:rPr>
              <w:t>5.07</w:t>
            </w:r>
          </w:p>
        </w:tc>
      </w:tr>
      <w:tr w:rsidR="00CD1D0D" w14:paraId="586F4C9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F9EF539" w14:textId="77777777" w:rsidR="00CD1D0D" w:rsidRDefault="00CD1D0D">
            <w:pPr>
              <w:jc w:val="both"/>
              <w:rPr>
                <w:rFonts w:ascii="Arial" w:hAnsi="Arial" w:cs="Arial"/>
                <w:color w:val="000000"/>
                <w:sz w:val="22"/>
                <w:szCs w:val="22"/>
              </w:rPr>
            </w:pPr>
            <w:r>
              <w:rPr>
                <w:rFonts w:ascii="Arial" w:hAnsi="Arial" w:cs="Arial"/>
                <w:color w:val="000000"/>
                <w:sz w:val="22"/>
                <w:szCs w:val="22"/>
              </w:rPr>
              <w:t>P10</w:t>
            </w:r>
          </w:p>
        </w:tc>
        <w:tc>
          <w:tcPr>
            <w:tcW w:w="3160" w:type="dxa"/>
            <w:tcBorders>
              <w:top w:val="nil"/>
              <w:left w:val="nil"/>
              <w:bottom w:val="single" w:sz="4" w:space="0" w:color="auto"/>
              <w:right w:val="single" w:sz="4" w:space="0" w:color="auto"/>
            </w:tcBorders>
            <w:shd w:val="clear" w:color="auto" w:fill="auto"/>
            <w:vAlign w:val="center"/>
            <w:hideMark/>
          </w:tcPr>
          <w:p w14:paraId="30325331" w14:textId="77777777" w:rsidR="00CD1D0D" w:rsidRDefault="00CD1D0D">
            <w:pPr>
              <w:jc w:val="both"/>
              <w:rPr>
                <w:rFonts w:ascii="Arial" w:hAnsi="Arial" w:cs="Arial"/>
                <w:color w:val="000000"/>
                <w:sz w:val="22"/>
                <w:szCs w:val="22"/>
              </w:rPr>
            </w:pPr>
            <w:r>
              <w:rPr>
                <w:rFonts w:ascii="Arial" w:hAnsi="Arial" w:cs="Arial"/>
                <w:color w:val="000000"/>
                <w:sz w:val="22"/>
                <w:szCs w:val="22"/>
              </w:rPr>
              <w:t>GS B</w:t>
            </w:r>
          </w:p>
        </w:tc>
        <w:tc>
          <w:tcPr>
            <w:tcW w:w="1400" w:type="dxa"/>
            <w:tcBorders>
              <w:top w:val="nil"/>
              <w:left w:val="nil"/>
              <w:bottom w:val="single" w:sz="4" w:space="0" w:color="auto"/>
              <w:right w:val="single" w:sz="12" w:space="0" w:color="auto"/>
            </w:tcBorders>
            <w:shd w:val="clear" w:color="auto" w:fill="auto"/>
            <w:vAlign w:val="center"/>
            <w:hideMark/>
          </w:tcPr>
          <w:p w14:paraId="15AE3D38" w14:textId="77777777" w:rsidR="00CD1D0D" w:rsidRDefault="00CD1D0D">
            <w:pPr>
              <w:jc w:val="both"/>
              <w:rPr>
                <w:rFonts w:ascii="Arial" w:hAnsi="Arial" w:cs="Arial"/>
                <w:color w:val="000000"/>
                <w:sz w:val="22"/>
                <w:szCs w:val="22"/>
              </w:rPr>
            </w:pPr>
            <w:r>
              <w:rPr>
                <w:rFonts w:ascii="Arial" w:hAnsi="Arial" w:cs="Arial"/>
                <w:color w:val="000000"/>
                <w:sz w:val="22"/>
                <w:szCs w:val="22"/>
              </w:rPr>
              <w:t>8.39</w:t>
            </w:r>
          </w:p>
        </w:tc>
      </w:tr>
      <w:tr w:rsidR="00CD1D0D" w14:paraId="5A20CD2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0D9D5A8" w14:textId="77777777" w:rsidR="00CD1D0D" w:rsidRDefault="00CD1D0D">
            <w:pPr>
              <w:jc w:val="both"/>
              <w:rPr>
                <w:rFonts w:ascii="Arial" w:hAnsi="Arial" w:cs="Arial"/>
                <w:color w:val="000000"/>
                <w:sz w:val="22"/>
                <w:szCs w:val="22"/>
              </w:rPr>
            </w:pPr>
            <w:r>
              <w:rPr>
                <w:rFonts w:ascii="Arial" w:hAnsi="Arial" w:cs="Arial"/>
                <w:color w:val="000000"/>
                <w:sz w:val="22"/>
                <w:szCs w:val="22"/>
              </w:rPr>
              <w:t>P11</w:t>
            </w:r>
          </w:p>
        </w:tc>
        <w:tc>
          <w:tcPr>
            <w:tcW w:w="3160" w:type="dxa"/>
            <w:tcBorders>
              <w:top w:val="nil"/>
              <w:left w:val="nil"/>
              <w:bottom w:val="single" w:sz="4" w:space="0" w:color="auto"/>
              <w:right w:val="single" w:sz="4" w:space="0" w:color="auto"/>
            </w:tcBorders>
            <w:shd w:val="clear" w:color="auto" w:fill="auto"/>
            <w:vAlign w:val="center"/>
            <w:hideMark/>
          </w:tcPr>
          <w:p w14:paraId="7FE66C96" w14:textId="77777777" w:rsidR="00CD1D0D" w:rsidRDefault="00CD1D0D">
            <w:pPr>
              <w:jc w:val="both"/>
              <w:rPr>
                <w:rFonts w:ascii="Arial" w:hAnsi="Arial" w:cs="Arial"/>
                <w:color w:val="000000"/>
                <w:sz w:val="22"/>
                <w:szCs w:val="22"/>
              </w:rPr>
            </w:pPr>
            <w:r>
              <w:rPr>
                <w:rFonts w:ascii="Arial" w:hAnsi="Arial" w:cs="Arial"/>
                <w:color w:val="000000"/>
                <w:sz w:val="22"/>
                <w:szCs w:val="22"/>
              </w:rPr>
              <w:t>Anexa</w:t>
            </w:r>
          </w:p>
        </w:tc>
        <w:tc>
          <w:tcPr>
            <w:tcW w:w="1400" w:type="dxa"/>
            <w:tcBorders>
              <w:top w:val="nil"/>
              <w:left w:val="nil"/>
              <w:bottom w:val="single" w:sz="4" w:space="0" w:color="auto"/>
              <w:right w:val="single" w:sz="12" w:space="0" w:color="auto"/>
            </w:tcBorders>
            <w:shd w:val="clear" w:color="auto" w:fill="auto"/>
            <w:vAlign w:val="center"/>
            <w:hideMark/>
          </w:tcPr>
          <w:p w14:paraId="45E0BF89" w14:textId="77777777" w:rsidR="00CD1D0D" w:rsidRDefault="00CD1D0D">
            <w:pPr>
              <w:jc w:val="both"/>
              <w:rPr>
                <w:rFonts w:ascii="Arial" w:hAnsi="Arial" w:cs="Arial"/>
                <w:color w:val="000000"/>
                <w:sz w:val="22"/>
                <w:szCs w:val="22"/>
              </w:rPr>
            </w:pPr>
            <w:r>
              <w:rPr>
                <w:rFonts w:ascii="Arial" w:hAnsi="Arial" w:cs="Arial"/>
                <w:color w:val="000000"/>
                <w:sz w:val="22"/>
                <w:szCs w:val="22"/>
              </w:rPr>
              <w:t>22.77</w:t>
            </w:r>
          </w:p>
        </w:tc>
      </w:tr>
      <w:tr w:rsidR="00CD1D0D" w14:paraId="594F7E1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76B179A" w14:textId="77777777" w:rsidR="00CD1D0D" w:rsidRDefault="00CD1D0D">
            <w:pPr>
              <w:jc w:val="both"/>
              <w:rPr>
                <w:rFonts w:ascii="Arial" w:hAnsi="Arial" w:cs="Arial"/>
                <w:color w:val="000000"/>
                <w:sz w:val="22"/>
                <w:szCs w:val="22"/>
              </w:rPr>
            </w:pPr>
            <w:r>
              <w:rPr>
                <w:rFonts w:ascii="Arial" w:hAnsi="Arial" w:cs="Arial"/>
                <w:color w:val="000000"/>
                <w:sz w:val="22"/>
                <w:szCs w:val="22"/>
              </w:rPr>
              <w:t>P12</w:t>
            </w:r>
          </w:p>
        </w:tc>
        <w:tc>
          <w:tcPr>
            <w:tcW w:w="3160" w:type="dxa"/>
            <w:tcBorders>
              <w:top w:val="nil"/>
              <w:left w:val="nil"/>
              <w:bottom w:val="single" w:sz="4" w:space="0" w:color="auto"/>
              <w:right w:val="single" w:sz="4" w:space="0" w:color="auto"/>
            </w:tcBorders>
            <w:shd w:val="clear" w:color="auto" w:fill="auto"/>
            <w:vAlign w:val="center"/>
            <w:hideMark/>
          </w:tcPr>
          <w:p w14:paraId="22753EE5" w14:textId="77777777" w:rsidR="00CD1D0D" w:rsidRDefault="00CD1D0D">
            <w:pPr>
              <w:jc w:val="both"/>
              <w:rPr>
                <w:rFonts w:ascii="Arial" w:hAnsi="Arial" w:cs="Arial"/>
                <w:color w:val="000000"/>
                <w:sz w:val="22"/>
                <w:szCs w:val="22"/>
              </w:rPr>
            </w:pPr>
            <w:r>
              <w:rPr>
                <w:rFonts w:ascii="Arial" w:hAnsi="Arial" w:cs="Arial"/>
                <w:color w:val="000000"/>
                <w:sz w:val="22"/>
                <w:szCs w:val="22"/>
              </w:rPr>
              <w:t>Spalator</w:t>
            </w:r>
          </w:p>
        </w:tc>
        <w:tc>
          <w:tcPr>
            <w:tcW w:w="1400" w:type="dxa"/>
            <w:tcBorders>
              <w:top w:val="nil"/>
              <w:left w:val="nil"/>
              <w:bottom w:val="single" w:sz="4" w:space="0" w:color="auto"/>
              <w:right w:val="single" w:sz="12" w:space="0" w:color="auto"/>
            </w:tcBorders>
            <w:shd w:val="clear" w:color="auto" w:fill="auto"/>
            <w:vAlign w:val="center"/>
            <w:hideMark/>
          </w:tcPr>
          <w:p w14:paraId="06FAA9C4" w14:textId="77777777" w:rsidR="00CD1D0D" w:rsidRDefault="00CD1D0D">
            <w:pPr>
              <w:jc w:val="both"/>
              <w:rPr>
                <w:rFonts w:ascii="Arial" w:hAnsi="Arial" w:cs="Arial"/>
                <w:color w:val="000000"/>
                <w:sz w:val="22"/>
                <w:szCs w:val="22"/>
              </w:rPr>
            </w:pPr>
            <w:r>
              <w:rPr>
                <w:rFonts w:ascii="Arial" w:hAnsi="Arial" w:cs="Arial"/>
                <w:color w:val="000000"/>
                <w:sz w:val="22"/>
                <w:szCs w:val="22"/>
              </w:rPr>
              <w:t>9.33</w:t>
            </w:r>
          </w:p>
        </w:tc>
      </w:tr>
      <w:tr w:rsidR="00CD1D0D" w14:paraId="5A245F7C"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9A654C2" w14:textId="77777777" w:rsidR="00CD1D0D" w:rsidRDefault="00CD1D0D">
            <w:pPr>
              <w:jc w:val="both"/>
              <w:rPr>
                <w:rFonts w:ascii="Arial" w:hAnsi="Arial" w:cs="Arial"/>
                <w:color w:val="000000"/>
                <w:sz w:val="22"/>
                <w:szCs w:val="22"/>
              </w:rPr>
            </w:pPr>
            <w:r>
              <w:rPr>
                <w:rFonts w:ascii="Arial" w:hAnsi="Arial" w:cs="Arial"/>
                <w:color w:val="000000"/>
                <w:sz w:val="22"/>
                <w:szCs w:val="22"/>
              </w:rPr>
              <w:t>P13</w:t>
            </w:r>
          </w:p>
        </w:tc>
        <w:tc>
          <w:tcPr>
            <w:tcW w:w="3160" w:type="dxa"/>
            <w:tcBorders>
              <w:top w:val="nil"/>
              <w:left w:val="nil"/>
              <w:bottom w:val="single" w:sz="4" w:space="0" w:color="auto"/>
              <w:right w:val="single" w:sz="4" w:space="0" w:color="auto"/>
            </w:tcBorders>
            <w:shd w:val="clear" w:color="auto" w:fill="auto"/>
            <w:vAlign w:val="center"/>
            <w:hideMark/>
          </w:tcPr>
          <w:p w14:paraId="5D0E8D16" w14:textId="77777777" w:rsidR="00CD1D0D" w:rsidRDefault="00CD1D0D">
            <w:pPr>
              <w:jc w:val="both"/>
              <w:rPr>
                <w:rFonts w:ascii="Arial" w:hAnsi="Arial" w:cs="Arial"/>
                <w:color w:val="000000"/>
                <w:sz w:val="22"/>
                <w:szCs w:val="22"/>
              </w:rPr>
            </w:pPr>
            <w:r>
              <w:rPr>
                <w:rFonts w:ascii="Arial" w:hAnsi="Arial" w:cs="Arial"/>
                <w:color w:val="000000"/>
                <w:sz w:val="22"/>
                <w:szCs w:val="22"/>
              </w:rPr>
              <w:t>Oficiu</w:t>
            </w:r>
          </w:p>
        </w:tc>
        <w:tc>
          <w:tcPr>
            <w:tcW w:w="1400" w:type="dxa"/>
            <w:tcBorders>
              <w:top w:val="nil"/>
              <w:left w:val="nil"/>
              <w:bottom w:val="single" w:sz="4" w:space="0" w:color="auto"/>
              <w:right w:val="single" w:sz="12" w:space="0" w:color="auto"/>
            </w:tcBorders>
            <w:shd w:val="clear" w:color="auto" w:fill="auto"/>
            <w:vAlign w:val="center"/>
            <w:hideMark/>
          </w:tcPr>
          <w:p w14:paraId="12477371" w14:textId="77777777" w:rsidR="00CD1D0D" w:rsidRDefault="00CD1D0D">
            <w:pPr>
              <w:jc w:val="both"/>
              <w:rPr>
                <w:rFonts w:ascii="Arial" w:hAnsi="Arial" w:cs="Arial"/>
                <w:color w:val="000000"/>
                <w:sz w:val="22"/>
                <w:szCs w:val="22"/>
              </w:rPr>
            </w:pPr>
            <w:r>
              <w:rPr>
                <w:rFonts w:ascii="Arial" w:hAnsi="Arial" w:cs="Arial"/>
                <w:color w:val="000000"/>
                <w:sz w:val="22"/>
                <w:szCs w:val="22"/>
              </w:rPr>
              <w:t>10.05</w:t>
            </w:r>
          </w:p>
        </w:tc>
      </w:tr>
      <w:tr w:rsidR="00CD1D0D" w14:paraId="02B30B7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070030B" w14:textId="77777777" w:rsidR="00CD1D0D" w:rsidRDefault="00CD1D0D">
            <w:pPr>
              <w:jc w:val="both"/>
              <w:rPr>
                <w:rFonts w:ascii="Arial" w:hAnsi="Arial" w:cs="Arial"/>
                <w:color w:val="000000"/>
                <w:sz w:val="22"/>
                <w:szCs w:val="22"/>
              </w:rPr>
            </w:pPr>
            <w:r>
              <w:rPr>
                <w:rFonts w:ascii="Arial" w:hAnsi="Arial" w:cs="Arial"/>
                <w:color w:val="000000"/>
                <w:sz w:val="22"/>
                <w:szCs w:val="22"/>
              </w:rPr>
              <w:t>P14</w:t>
            </w:r>
          </w:p>
        </w:tc>
        <w:tc>
          <w:tcPr>
            <w:tcW w:w="3160" w:type="dxa"/>
            <w:tcBorders>
              <w:top w:val="nil"/>
              <w:left w:val="nil"/>
              <w:bottom w:val="single" w:sz="4" w:space="0" w:color="auto"/>
              <w:right w:val="single" w:sz="4" w:space="0" w:color="auto"/>
            </w:tcBorders>
            <w:shd w:val="clear" w:color="auto" w:fill="auto"/>
            <w:vAlign w:val="center"/>
            <w:hideMark/>
          </w:tcPr>
          <w:p w14:paraId="2431A586" w14:textId="77777777" w:rsidR="00CD1D0D" w:rsidRDefault="00CD1D0D">
            <w:pPr>
              <w:jc w:val="both"/>
              <w:rPr>
                <w:rFonts w:ascii="Arial" w:hAnsi="Arial" w:cs="Arial"/>
                <w:color w:val="000000"/>
                <w:sz w:val="22"/>
                <w:szCs w:val="22"/>
              </w:rPr>
            </w:pPr>
            <w:r>
              <w:rPr>
                <w:rFonts w:ascii="Arial" w:hAnsi="Arial" w:cs="Arial"/>
                <w:color w:val="000000"/>
                <w:sz w:val="22"/>
                <w:szCs w:val="22"/>
              </w:rPr>
              <w:t>Depozit bauturi</w:t>
            </w:r>
          </w:p>
        </w:tc>
        <w:tc>
          <w:tcPr>
            <w:tcW w:w="1400" w:type="dxa"/>
            <w:tcBorders>
              <w:top w:val="nil"/>
              <w:left w:val="nil"/>
              <w:bottom w:val="single" w:sz="4" w:space="0" w:color="auto"/>
              <w:right w:val="single" w:sz="12" w:space="0" w:color="auto"/>
            </w:tcBorders>
            <w:shd w:val="clear" w:color="auto" w:fill="auto"/>
            <w:vAlign w:val="center"/>
            <w:hideMark/>
          </w:tcPr>
          <w:p w14:paraId="1FA7C812" w14:textId="77777777" w:rsidR="00CD1D0D" w:rsidRDefault="00CD1D0D">
            <w:pPr>
              <w:jc w:val="both"/>
              <w:rPr>
                <w:rFonts w:ascii="Arial" w:hAnsi="Arial" w:cs="Arial"/>
                <w:color w:val="000000"/>
                <w:sz w:val="22"/>
                <w:szCs w:val="22"/>
              </w:rPr>
            </w:pPr>
            <w:r>
              <w:rPr>
                <w:rFonts w:ascii="Arial" w:hAnsi="Arial" w:cs="Arial"/>
                <w:color w:val="000000"/>
                <w:sz w:val="22"/>
                <w:szCs w:val="22"/>
              </w:rPr>
              <w:t>14.11</w:t>
            </w:r>
          </w:p>
        </w:tc>
      </w:tr>
      <w:tr w:rsidR="00CD1D0D" w14:paraId="23BC39B7"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9CBC586" w14:textId="77777777" w:rsidR="00CD1D0D" w:rsidRDefault="00CD1D0D">
            <w:pPr>
              <w:jc w:val="both"/>
              <w:rPr>
                <w:rFonts w:ascii="Arial" w:hAnsi="Arial" w:cs="Arial"/>
                <w:color w:val="000000"/>
                <w:sz w:val="22"/>
                <w:szCs w:val="22"/>
              </w:rPr>
            </w:pPr>
            <w:r>
              <w:rPr>
                <w:rFonts w:ascii="Arial" w:hAnsi="Arial" w:cs="Arial"/>
                <w:color w:val="000000"/>
                <w:sz w:val="22"/>
                <w:szCs w:val="22"/>
              </w:rPr>
              <w:t>P15</w:t>
            </w:r>
          </w:p>
        </w:tc>
        <w:tc>
          <w:tcPr>
            <w:tcW w:w="3160" w:type="dxa"/>
            <w:tcBorders>
              <w:top w:val="nil"/>
              <w:left w:val="nil"/>
              <w:bottom w:val="single" w:sz="4" w:space="0" w:color="auto"/>
              <w:right w:val="single" w:sz="4" w:space="0" w:color="auto"/>
            </w:tcBorders>
            <w:shd w:val="clear" w:color="auto" w:fill="auto"/>
            <w:vAlign w:val="center"/>
            <w:hideMark/>
          </w:tcPr>
          <w:p w14:paraId="096571BD" w14:textId="77777777" w:rsidR="00CD1D0D" w:rsidRDefault="00CD1D0D">
            <w:pPr>
              <w:jc w:val="both"/>
              <w:rPr>
                <w:rFonts w:ascii="Arial" w:hAnsi="Arial" w:cs="Arial"/>
                <w:color w:val="000000"/>
                <w:sz w:val="22"/>
                <w:szCs w:val="22"/>
              </w:rPr>
            </w:pPr>
            <w:r>
              <w:rPr>
                <w:rFonts w:ascii="Arial" w:hAnsi="Arial" w:cs="Arial"/>
                <w:color w:val="000000"/>
                <w:sz w:val="22"/>
                <w:szCs w:val="22"/>
              </w:rPr>
              <w:t>Receptie marfa</w:t>
            </w:r>
          </w:p>
        </w:tc>
        <w:tc>
          <w:tcPr>
            <w:tcW w:w="1400" w:type="dxa"/>
            <w:tcBorders>
              <w:top w:val="nil"/>
              <w:left w:val="nil"/>
              <w:bottom w:val="single" w:sz="4" w:space="0" w:color="auto"/>
              <w:right w:val="single" w:sz="12" w:space="0" w:color="auto"/>
            </w:tcBorders>
            <w:shd w:val="clear" w:color="auto" w:fill="auto"/>
            <w:vAlign w:val="center"/>
            <w:hideMark/>
          </w:tcPr>
          <w:p w14:paraId="13C911CA" w14:textId="77777777" w:rsidR="00CD1D0D" w:rsidRDefault="00CD1D0D">
            <w:pPr>
              <w:jc w:val="both"/>
              <w:rPr>
                <w:rFonts w:ascii="Arial" w:hAnsi="Arial" w:cs="Arial"/>
                <w:color w:val="000000"/>
                <w:sz w:val="22"/>
                <w:szCs w:val="22"/>
              </w:rPr>
            </w:pPr>
            <w:r>
              <w:rPr>
                <w:rFonts w:ascii="Arial" w:hAnsi="Arial" w:cs="Arial"/>
                <w:color w:val="000000"/>
                <w:sz w:val="22"/>
                <w:szCs w:val="22"/>
              </w:rPr>
              <w:t>11.23</w:t>
            </w:r>
          </w:p>
        </w:tc>
      </w:tr>
      <w:tr w:rsidR="00CD1D0D" w14:paraId="2629AC2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6FEF853" w14:textId="77777777" w:rsidR="00CD1D0D" w:rsidRDefault="00CD1D0D">
            <w:pPr>
              <w:jc w:val="both"/>
              <w:rPr>
                <w:rFonts w:ascii="Arial" w:hAnsi="Arial" w:cs="Arial"/>
                <w:color w:val="000000"/>
                <w:sz w:val="22"/>
                <w:szCs w:val="22"/>
              </w:rPr>
            </w:pPr>
            <w:r>
              <w:rPr>
                <w:rFonts w:ascii="Arial" w:hAnsi="Arial" w:cs="Arial"/>
                <w:color w:val="000000"/>
                <w:sz w:val="22"/>
                <w:szCs w:val="22"/>
              </w:rPr>
              <w:t>P16</w:t>
            </w:r>
          </w:p>
        </w:tc>
        <w:tc>
          <w:tcPr>
            <w:tcW w:w="3160" w:type="dxa"/>
            <w:tcBorders>
              <w:top w:val="nil"/>
              <w:left w:val="nil"/>
              <w:bottom w:val="single" w:sz="4" w:space="0" w:color="auto"/>
              <w:right w:val="single" w:sz="4" w:space="0" w:color="auto"/>
            </w:tcBorders>
            <w:shd w:val="clear" w:color="auto" w:fill="auto"/>
            <w:vAlign w:val="center"/>
            <w:hideMark/>
          </w:tcPr>
          <w:p w14:paraId="7E894FA1" w14:textId="77777777" w:rsidR="00CD1D0D" w:rsidRDefault="00CD1D0D">
            <w:pPr>
              <w:jc w:val="both"/>
              <w:rPr>
                <w:rFonts w:ascii="Arial" w:hAnsi="Arial" w:cs="Arial"/>
                <w:color w:val="000000"/>
                <w:sz w:val="22"/>
                <w:szCs w:val="22"/>
              </w:rPr>
            </w:pPr>
            <w:r>
              <w:rPr>
                <w:rFonts w:ascii="Arial" w:hAnsi="Arial" w:cs="Arial"/>
                <w:color w:val="000000"/>
                <w:sz w:val="22"/>
                <w:szCs w:val="22"/>
              </w:rPr>
              <w:t>Rezerva carne</w:t>
            </w:r>
          </w:p>
        </w:tc>
        <w:tc>
          <w:tcPr>
            <w:tcW w:w="1400" w:type="dxa"/>
            <w:tcBorders>
              <w:top w:val="nil"/>
              <w:left w:val="nil"/>
              <w:bottom w:val="single" w:sz="4" w:space="0" w:color="auto"/>
              <w:right w:val="single" w:sz="12" w:space="0" w:color="auto"/>
            </w:tcBorders>
            <w:shd w:val="clear" w:color="auto" w:fill="auto"/>
            <w:vAlign w:val="center"/>
            <w:hideMark/>
          </w:tcPr>
          <w:p w14:paraId="74C0DEA1" w14:textId="77777777" w:rsidR="00CD1D0D" w:rsidRDefault="00CD1D0D">
            <w:pPr>
              <w:jc w:val="both"/>
              <w:rPr>
                <w:rFonts w:ascii="Arial" w:hAnsi="Arial" w:cs="Arial"/>
                <w:color w:val="000000"/>
                <w:sz w:val="22"/>
                <w:szCs w:val="22"/>
              </w:rPr>
            </w:pPr>
            <w:r>
              <w:rPr>
                <w:rFonts w:ascii="Arial" w:hAnsi="Arial" w:cs="Arial"/>
                <w:color w:val="000000"/>
                <w:sz w:val="22"/>
                <w:szCs w:val="22"/>
              </w:rPr>
              <w:t>3.55</w:t>
            </w:r>
          </w:p>
        </w:tc>
      </w:tr>
      <w:tr w:rsidR="00CD1D0D" w14:paraId="36E33BC8"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7BEB3D5" w14:textId="77777777" w:rsidR="00CD1D0D" w:rsidRDefault="00CD1D0D">
            <w:pPr>
              <w:jc w:val="both"/>
              <w:rPr>
                <w:rFonts w:ascii="Arial" w:hAnsi="Arial" w:cs="Arial"/>
                <w:color w:val="000000"/>
                <w:sz w:val="22"/>
                <w:szCs w:val="22"/>
              </w:rPr>
            </w:pPr>
            <w:r>
              <w:rPr>
                <w:rFonts w:ascii="Arial" w:hAnsi="Arial" w:cs="Arial"/>
                <w:color w:val="000000"/>
                <w:sz w:val="22"/>
                <w:szCs w:val="22"/>
              </w:rPr>
              <w:t>P17</w:t>
            </w:r>
          </w:p>
        </w:tc>
        <w:tc>
          <w:tcPr>
            <w:tcW w:w="3160" w:type="dxa"/>
            <w:tcBorders>
              <w:top w:val="nil"/>
              <w:left w:val="nil"/>
              <w:bottom w:val="single" w:sz="4" w:space="0" w:color="auto"/>
              <w:right w:val="single" w:sz="4" w:space="0" w:color="auto"/>
            </w:tcBorders>
            <w:shd w:val="clear" w:color="auto" w:fill="auto"/>
            <w:vAlign w:val="center"/>
            <w:hideMark/>
          </w:tcPr>
          <w:p w14:paraId="5A05AD6C" w14:textId="77777777" w:rsidR="00CD1D0D" w:rsidRDefault="00CD1D0D">
            <w:pPr>
              <w:jc w:val="both"/>
              <w:rPr>
                <w:rFonts w:ascii="Arial" w:hAnsi="Arial" w:cs="Arial"/>
                <w:color w:val="000000"/>
                <w:sz w:val="22"/>
                <w:szCs w:val="22"/>
              </w:rPr>
            </w:pPr>
            <w:r>
              <w:rPr>
                <w:rFonts w:ascii="Arial" w:hAnsi="Arial" w:cs="Arial"/>
                <w:color w:val="000000"/>
                <w:sz w:val="22"/>
                <w:szCs w:val="22"/>
              </w:rPr>
              <w:t>Preparari</w:t>
            </w:r>
          </w:p>
        </w:tc>
        <w:tc>
          <w:tcPr>
            <w:tcW w:w="1400" w:type="dxa"/>
            <w:tcBorders>
              <w:top w:val="nil"/>
              <w:left w:val="nil"/>
              <w:bottom w:val="single" w:sz="4" w:space="0" w:color="auto"/>
              <w:right w:val="single" w:sz="12" w:space="0" w:color="auto"/>
            </w:tcBorders>
            <w:shd w:val="clear" w:color="auto" w:fill="auto"/>
            <w:vAlign w:val="center"/>
            <w:hideMark/>
          </w:tcPr>
          <w:p w14:paraId="26DAE72C" w14:textId="77777777" w:rsidR="00CD1D0D" w:rsidRDefault="00CD1D0D">
            <w:pPr>
              <w:jc w:val="both"/>
              <w:rPr>
                <w:rFonts w:ascii="Arial" w:hAnsi="Arial" w:cs="Arial"/>
                <w:color w:val="000000"/>
                <w:sz w:val="22"/>
                <w:szCs w:val="22"/>
              </w:rPr>
            </w:pPr>
            <w:r>
              <w:rPr>
                <w:rFonts w:ascii="Arial" w:hAnsi="Arial" w:cs="Arial"/>
                <w:color w:val="000000"/>
                <w:sz w:val="22"/>
                <w:szCs w:val="22"/>
              </w:rPr>
              <w:t>4.71</w:t>
            </w:r>
          </w:p>
        </w:tc>
      </w:tr>
      <w:tr w:rsidR="00CD1D0D" w14:paraId="4B18FA3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679355B" w14:textId="77777777" w:rsidR="00CD1D0D" w:rsidRDefault="00CD1D0D">
            <w:pPr>
              <w:jc w:val="both"/>
              <w:rPr>
                <w:rFonts w:ascii="Arial" w:hAnsi="Arial" w:cs="Arial"/>
                <w:color w:val="000000"/>
                <w:sz w:val="22"/>
                <w:szCs w:val="22"/>
              </w:rPr>
            </w:pPr>
            <w:r>
              <w:rPr>
                <w:rFonts w:ascii="Arial" w:hAnsi="Arial" w:cs="Arial"/>
                <w:color w:val="000000"/>
                <w:sz w:val="22"/>
                <w:szCs w:val="22"/>
              </w:rPr>
              <w:t>P18</w:t>
            </w:r>
          </w:p>
        </w:tc>
        <w:tc>
          <w:tcPr>
            <w:tcW w:w="3160" w:type="dxa"/>
            <w:tcBorders>
              <w:top w:val="nil"/>
              <w:left w:val="nil"/>
              <w:bottom w:val="single" w:sz="4" w:space="0" w:color="auto"/>
              <w:right w:val="single" w:sz="4" w:space="0" w:color="auto"/>
            </w:tcBorders>
            <w:shd w:val="clear" w:color="auto" w:fill="auto"/>
            <w:vAlign w:val="center"/>
            <w:hideMark/>
          </w:tcPr>
          <w:p w14:paraId="3300CBC3" w14:textId="77777777" w:rsidR="00CD1D0D" w:rsidRDefault="00CD1D0D">
            <w:pPr>
              <w:jc w:val="both"/>
              <w:rPr>
                <w:rFonts w:ascii="Arial" w:hAnsi="Arial" w:cs="Arial"/>
                <w:color w:val="000000"/>
                <w:sz w:val="22"/>
                <w:szCs w:val="22"/>
              </w:rPr>
            </w:pPr>
            <w:r>
              <w:rPr>
                <w:rFonts w:ascii="Arial" w:hAnsi="Arial" w:cs="Arial"/>
                <w:color w:val="000000"/>
                <w:sz w:val="22"/>
                <w:szCs w:val="22"/>
              </w:rPr>
              <w:t>Rezerva peste</w:t>
            </w:r>
          </w:p>
        </w:tc>
        <w:tc>
          <w:tcPr>
            <w:tcW w:w="1400" w:type="dxa"/>
            <w:tcBorders>
              <w:top w:val="nil"/>
              <w:left w:val="nil"/>
              <w:bottom w:val="single" w:sz="4" w:space="0" w:color="auto"/>
              <w:right w:val="single" w:sz="12" w:space="0" w:color="auto"/>
            </w:tcBorders>
            <w:shd w:val="clear" w:color="auto" w:fill="auto"/>
            <w:vAlign w:val="center"/>
            <w:hideMark/>
          </w:tcPr>
          <w:p w14:paraId="4095BA4D" w14:textId="77777777" w:rsidR="00CD1D0D" w:rsidRDefault="00CD1D0D">
            <w:pPr>
              <w:jc w:val="both"/>
              <w:rPr>
                <w:rFonts w:ascii="Arial" w:hAnsi="Arial" w:cs="Arial"/>
                <w:color w:val="000000"/>
                <w:sz w:val="22"/>
                <w:szCs w:val="22"/>
              </w:rPr>
            </w:pPr>
            <w:r>
              <w:rPr>
                <w:rFonts w:ascii="Arial" w:hAnsi="Arial" w:cs="Arial"/>
                <w:color w:val="000000"/>
                <w:sz w:val="22"/>
                <w:szCs w:val="22"/>
              </w:rPr>
              <w:t>3.61</w:t>
            </w:r>
          </w:p>
        </w:tc>
      </w:tr>
      <w:tr w:rsidR="00CD1D0D" w14:paraId="23AD5048"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844969B" w14:textId="77777777" w:rsidR="00CD1D0D" w:rsidRDefault="00CD1D0D">
            <w:pPr>
              <w:jc w:val="both"/>
              <w:rPr>
                <w:rFonts w:ascii="Arial" w:hAnsi="Arial" w:cs="Arial"/>
                <w:color w:val="000000"/>
                <w:sz w:val="22"/>
                <w:szCs w:val="22"/>
              </w:rPr>
            </w:pPr>
            <w:r>
              <w:rPr>
                <w:rFonts w:ascii="Arial" w:hAnsi="Arial" w:cs="Arial"/>
                <w:color w:val="000000"/>
                <w:sz w:val="22"/>
                <w:szCs w:val="22"/>
              </w:rPr>
              <w:t>P19</w:t>
            </w:r>
          </w:p>
        </w:tc>
        <w:tc>
          <w:tcPr>
            <w:tcW w:w="3160" w:type="dxa"/>
            <w:tcBorders>
              <w:top w:val="nil"/>
              <w:left w:val="nil"/>
              <w:bottom w:val="single" w:sz="4" w:space="0" w:color="auto"/>
              <w:right w:val="single" w:sz="4" w:space="0" w:color="auto"/>
            </w:tcBorders>
            <w:shd w:val="clear" w:color="auto" w:fill="auto"/>
            <w:vAlign w:val="center"/>
            <w:hideMark/>
          </w:tcPr>
          <w:p w14:paraId="1A5284BD" w14:textId="77777777" w:rsidR="00CD1D0D" w:rsidRDefault="00CD1D0D">
            <w:pPr>
              <w:jc w:val="both"/>
              <w:rPr>
                <w:rFonts w:ascii="Arial" w:hAnsi="Arial" w:cs="Arial"/>
                <w:color w:val="000000"/>
                <w:sz w:val="22"/>
                <w:szCs w:val="22"/>
              </w:rPr>
            </w:pPr>
            <w:r>
              <w:rPr>
                <w:rFonts w:ascii="Arial" w:hAnsi="Arial" w:cs="Arial"/>
                <w:color w:val="000000"/>
                <w:sz w:val="22"/>
                <w:szCs w:val="22"/>
              </w:rPr>
              <w:t>Preparari</w:t>
            </w:r>
          </w:p>
        </w:tc>
        <w:tc>
          <w:tcPr>
            <w:tcW w:w="1400" w:type="dxa"/>
            <w:tcBorders>
              <w:top w:val="nil"/>
              <w:left w:val="nil"/>
              <w:bottom w:val="single" w:sz="4" w:space="0" w:color="auto"/>
              <w:right w:val="single" w:sz="12" w:space="0" w:color="auto"/>
            </w:tcBorders>
            <w:shd w:val="clear" w:color="auto" w:fill="auto"/>
            <w:vAlign w:val="center"/>
            <w:hideMark/>
          </w:tcPr>
          <w:p w14:paraId="6ABB04A0" w14:textId="77777777" w:rsidR="00CD1D0D" w:rsidRDefault="00CD1D0D">
            <w:pPr>
              <w:jc w:val="both"/>
              <w:rPr>
                <w:rFonts w:ascii="Arial" w:hAnsi="Arial" w:cs="Arial"/>
                <w:color w:val="000000"/>
                <w:sz w:val="22"/>
                <w:szCs w:val="22"/>
              </w:rPr>
            </w:pPr>
            <w:r>
              <w:rPr>
                <w:rFonts w:ascii="Arial" w:hAnsi="Arial" w:cs="Arial"/>
                <w:color w:val="000000"/>
                <w:sz w:val="22"/>
                <w:szCs w:val="22"/>
              </w:rPr>
              <w:t>4.78</w:t>
            </w:r>
          </w:p>
        </w:tc>
      </w:tr>
      <w:tr w:rsidR="00CD1D0D" w14:paraId="7ADDD24E"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AEDB20C" w14:textId="77777777" w:rsidR="00CD1D0D" w:rsidRDefault="00CD1D0D">
            <w:pPr>
              <w:jc w:val="both"/>
              <w:rPr>
                <w:rFonts w:ascii="Arial" w:hAnsi="Arial" w:cs="Arial"/>
                <w:color w:val="000000"/>
                <w:sz w:val="22"/>
                <w:szCs w:val="22"/>
              </w:rPr>
            </w:pPr>
            <w:r>
              <w:rPr>
                <w:rFonts w:ascii="Arial" w:hAnsi="Arial" w:cs="Arial"/>
                <w:color w:val="000000"/>
                <w:sz w:val="22"/>
                <w:szCs w:val="22"/>
              </w:rPr>
              <w:lastRenderedPageBreak/>
              <w:t>P20</w:t>
            </w:r>
          </w:p>
        </w:tc>
        <w:tc>
          <w:tcPr>
            <w:tcW w:w="3160" w:type="dxa"/>
            <w:tcBorders>
              <w:top w:val="nil"/>
              <w:left w:val="nil"/>
              <w:bottom w:val="single" w:sz="4" w:space="0" w:color="auto"/>
              <w:right w:val="single" w:sz="4" w:space="0" w:color="auto"/>
            </w:tcBorders>
            <w:shd w:val="clear" w:color="auto" w:fill="auto"/>
            <w:vAlign w:val="center"/>
            <w:hideMark/>
          </w:tcPr>
          <w:p w14:paraId="1BD452AC" w14:textId="77777777" w:rsidR="00CD1D0D" w:rsidRDefault="00CD1D0D">
            <w:pPr>
              <w:jc w:val="both"/>
              <w:rPr>
                <w:rFonts w:ascii="Arial" w:hAnsi="Arial" w:cs="Arial"/>
                <w:color w:val="000000"/>
                <w:sz w:val="22"/>
                <w:szCs w:val="22"/>
              </w:rPr>
            </w:pPr>
            <w:r>
              <w:rPr>
                <w:rFonts w:ascii="Arial" w:hAnsi="Arial" w:cs="Arial"/>
                <w:color w:val="000000"/>
                <w:sz w:val="22"/>
                <w:szCs w:val="22"/>
              </w:rPr>
              <w:t>Preparari</w:t>
            </w:r>
          </w:p>
        </w:tc>
        <w:tc>
          <w:tcPr>
            <w:tcW w:w="1400" w:type="dxa"/>
            <w:tcBorders>
              <w:top w:val="nil"/>
              <w:left w:val="nil"/>
              <w:bottom w:val="single" w:sz="4" w:space="0" w:color="auto"/>
              <w:right w:val="single" w:sz="12" w:space="0" w:color="auto"/>
            </w:tcBorders>
            <w:shd w:val="clear" w:color="auto" w:fill="auto"/>
            <w:vAlign w:val="center"/>
            <w:hideMark/>
          </w:tcPr>
          <w:p w14:paraId="3B7461EF" w14:textId="77777777" w:rsidR="00CD1D0D" w:rsidRDefault="00CD1D0D">
            <w:pPr>
              <w:jc w:val="both"/>
              <w:rPr>
                <w:rFonts w:ascii="Arial" w:hAnsi="Arial" w:cs="Arial"/>
                <w:color w:val="000000"/>
                <w:sz w:val="22"/>
                <w:szCs w:val="22"/>
              </w:rPr>
            </w:pPr>
            <w:r>
              <w:rPr>
                <w:rFonts w:ascii="Arial" w:hAnsi="Arial" w:cs="Arial"/>
                <w:color w:val="000000"/>
                <w:sz w:val="22"/>
                <w:szCs w:val="22"/>
              </w:rPr>
              <w:t>4.25</w:t>
            </w:r>
          </w:p>
        </w:tc>
      </w:tr>
      <w:tr w:rsidR="00CD1D0D" w14:paraId="7F2A7C3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AD9FB4A" w14:textId="77777777" w:rsidR="00CD1D0D" w:rsidRDefault="00CD1D0D">
            <w:pPr>
              <w:jc w:val="both"/>
              <w:rPr>
                <w:rFonts w:ascii="Arial" w:hAnsi="Arial" w:cs="Arial"/>
                <w:color w:val="000000"/>
                <w:sz w:val="22"/>
                <w:szCs w:val="22"/>
              </w:rPr>
            </w:pPr>
            <w:r>
              <w:rPr>
                <w:rFonts w:ascii="Arial" w:hAnsi="Arial" w:cs="Arial"/>
                <w:color w:val="000000"/>
                <w:sz w:val="22"/>
                <w:szCs w:val="22"/>
              </w:rPr>
              <w:t>P21</w:t>
            </w:r>
          </w:p>
        </w:tc>
        <w:tc>
          <w:tcPr>
            <w:tcW w:w="3160" w:type="dxa"/>
            <w:tcBorders>
              <w:top w:val="nil"/>
              <w:left w:val="nil"/>
              <w:bottom w:val="single" w:sz="4" w:space="0" w:color="auto"/>
              <w:right w:val="single" w:sz="4" w:space="0" w:color="auto"/>
            </w:tcBorders>
            <w:shd w:val="clear" w:color="auto" w:fill="auto"/>
            <w:vAlign w:val="center"/>
            <w:hideMark/>
          </w:tcPr>
          <w:p w14:paraId="078A1097" w14:textId="77777777" w:rsidR="00CD1D0D" w:rsidRDefault="00CD1D0D">
            <w:pPr>
              <w:jc w:val="both"/>
              <w:rPr>
                <w:rFonts w:ascii="Arial" w:hAnsi="Arial" w:cs="Arial"/>
                <w:color w:val="000000"/>
                <w:sz w:val="22"/>
                <w:szCs w:val="22"/>
              </w:rPr>
            </w:pPr>
            <w:r>
              <w:rPr>
                <w:rFonts w:ascii="Arial" w:hAnsi="Arial" w:cs="Arial"/>
                <w:color w:val="000000"/>
                <w:sz w:val="22"/>
                <w:szCs w:val="22"/>
              </w:rPr>
              <w:t>Rezerva legume</w:t>
            </w:r>
          </w:p>
        </w:tc>
        <w:tc>
          <w:tcPr>
            <w:tcW w:w="1400" w:type="dxa"/>
            <w:tcBorders>
              <w:top w:val="nil"/>
              <w:left w:val="nil"/>
              <w:bottom w:val="single" w:sz="4" w:space="0" w:color="auto"/>
              <w:right w:val="single" w:sz="12" w:space="0" w:color="auto"/>
            </w:tcBorders>
            <w:shd w:val="clear" w:color="auto" w:fill="auto"/>
            <w:vAlign w:val="center"/>
            <w:hideMark/>
          </w:tcPr>
          <w:p w14:paraId="56AB2800" w14:textId="77777777" w:rsidR="00CD1D0D" w:rsidRDefault="00CD1D0D">
            <w:pPr>
              <w:jc w:val="both"/>
              <w:rPr>
                <w:rFonts w:ascii="Arial" w:hAnsi="Arial" w:cs="Arial"/>
                <w:color w:val="000000"/>
                <w:sz w:val="22"/>
                <w:szCs w:val="22"/>
              </w:rPr>
            </w:pPr>
            <w:r>
              <w:rPr>
                <w:rFonts w:ascii="Arial" w:hAnsi="Arial" w:cs="Arial"/>
                <w:color w:val="000000"/>
                <w:sz w:val="22"/>
                <w:szCs w:val="22"/>
              </w:rPr>
              <w:t>2.09</w:t>
            </w:r>
          </w:p>
        </w:tc>
      </w:tr>
      <w:tr w:rsidR="00CD1D0D" w14:paraId="4760A5E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BEC1942" w14:textId="77777777" w:rsidR="00CD1D0D" w:rsidRDefault="00CD1D0D">
            <w:pPr>
              <w:jc w:val="both"/>
              <w:rPr>
                <w:rFonts w:ascii="Arial" w:hAnsi="Arial" w:cs="Arial"/>
                <w:color w:val="000000"/>
                <w:sz w:val="22"/>
                <w:szCs w:val="22"/>
              </w:rPr>
            </w:pPr>
            <w:r>
              <w:rPr>
                <w:rFonts w:ascii="Arial" w:hAnsi="Arial" w:cs="Arial"/>
                <w:color w:val="000000"/>
                <w:sz w:val="22"/>
                <w:szCs w:val="22"/>
              </w:rPr>
              <w:t>P22</w:t>
            </w:r>
          </w:p>
        </w:tc>
        <w:tc>
          <w:tcPr>
            <w:tcW w:w="3160" w:type="dxa"/>
            <w:tcBorders>
              <w:top w:val="nil"/>
              <w:left w:val="nil"/>
              <w:bottom w:val="single" w:sz="4" w:space="0" w:color="auto"/>
              <w:right w:val="single" w:sz="4" w:space="0" w:color="auto"/>
            </w:tcBorders>
            <w:shd w:val="clear" w:color="auto" w:fill="auto"/>
            <w:vAlign w:val="center"/>
            <w:hideMark/>
          </w:tcPr>
          <w:p w14:paraId="4B91B358" w14:textId="77777777" w:rsidR="00CD1D0D" w:rsidRDefault="00CD1D0D">
            <w:pPr>
              <w:jc w:val="both"/>
              <w:rPr>
                <w:rFonts w:ascii="Arial" w:hAnsi="Arial" w:cs="Arial"/>
                <w:color w:val="000000"/>
                <w:sz w:val="22"/>
                <w:szCs w:val="22"/>
              </w:rPr>
            </w:pPr>
            <w:r>
              <w:rPr>
                <w:rFonts w:ascii="Arial" w:hAnsi="Arial" w:cs="Arial"/>
                <w:color w:val="000000"/>
                <w:sz w:val="22"/>
                <w:szCs w:val="22"/>
              </w:rPr>
              <w:t>Bucatarie</w:t>
            </w:r>
          </w:p>
        </w:tc>
        <w:tc>
          <w:tcPr>
            <w:tcW w:w="1400" w:type="dxa"/>
            <w:tcBorders>
              <w:top w:val="nil"/>
              <w:left w:val="nil"/>
              <w:bottom w:val="single" w:sz="4" w:space="0" w:color="auto"/>
              <w:right w:val="single" w:sz="12" w:space="0" w:color="auto"/>
            </w:tcBorders>
            <w:shd w:val="clear" w:color="auto" w:fill="auto"/>
            <w:vAlign w:val="center"/>
            <w:hideMark/>
          </w:tcPr>
          <w:p w14:paraId="2F9A23EA" w14:textId="77777777" w:rsidR="00CD1D0D" w:rsidRDefault="00CD1D0D">
            <w:pPr>
              <w:jc w:val="both"/>
              <w:rPr>
                <w:rFonts w:ascii="Arial" w:hAnsi="Arial" w:cs="Arial"/>
                <w:color w:val="000000"/>
                <w:sz w:val="22"/>
                <w:szCs w:val="22"/>
              </w:rPr>
            </w:pPr>
            <w:r>
              <w:rPr>
                <w:rFonts w:ascii="Arial" w:hAnsi="Arial" w:cs="Arial"/>
                <w:color w:val="000000"/>
                <w:sz w:val="22"/>
                <w:szCs w:val="22"/>
              </w:rPr>
              <w:t>23.47</w:t>
            </w:r>
          </w:p>
        </w:tc>
      </w:tr>
      <w:tr w:rsidR="00CD1D0D" w14:paraId="2CE42DE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1C90C85" w14:textId="77777777" w:rsidR="00CD1D0D" w:rsidRDefault="00CD1D0D">
            <w:pPr>
              <w:jc w:val="both"/>
              <w:rPr>
                <w:rFonts w:ascii="Arial" w:hAnsi="Arial" w:cs="Arial"/>
                <w:color w:val="000000"/>
                <w:sz w:val="22"/>
                <w:szCs w:val="22"/>
              </w:rPr>
            </w:pPr>
            <w:r>
              <w:rPr>
                <w:rFonts w:ascii="Arial" w:hAnsi="Arial" w:cs="Arial"/>
                <w:color w:val="000000"/>
                <w:sz w:val="22"/>
                <w:szCs w:val="22"/>
              </w:rPr>
              <w:t>P23</w:t>
            </w:r>
          </w:p>
        </w:tc>
        <w:tc>
          <w:tcPr>
            <w:tcW w:w="3160" w:type="dxa"/>
            <w:tcBorders>
              <w:top w:val="nil"/>
              <w:left w:val="nil"/>
              <w:bottom w:val="single" w:sz="4" w:space="0" w:color="auto"/>
              <w:right w:val="single" w:sz="4" w:space="0" w:color="auto"/>
            </w:tcBorders>
            <w:shd w:val="clear" w:color="auto" w:fill="auto"/>
            <w:vAlign w:val="center"/>
            <w:hideMark/>
          </w:tcPr>
          <w:p w14:paraId="78F22B58" w14:textId="77777777" w:rsidR="00CD1D0D" w:rsidRDefault="00CD1D0D">
            <w:pPr>
              <w:jc w:val="both"/>
              <w:rPr>
                <w:rFonts w:ascii="Arial" w:hAnsi="Arial" w:cs="Arial"/>
                <w:color w:val="000000"/>
                <w:sz w:val="22"/>
                <w:szCs w:val="22"/>
              </w:rPr>
            </w:pPr>
            <w:r>
              <w:rPr>
                <w:rFonts w:ascii="Arial" w:hAnsi="Arial" w:cs="Arial"/>
                <w:color w:val="000000"/>
                <w:sz w:val="22"/>
                <w:szCs w:val="22"/>
              </w:rPr>
              <w:t>Scara</w:t>
            </w:r>
          </w:p>
        </w:tc>
        <w:tc>
          <w:tcPr>
            <w:tcW w:w="1400" w:type="dxa"/>
            <w:tcBorders>
              <w:top w:val="nil"/>
              <w:left w:val="nil"/>
              <w:bottom w:val="single" w:sz="4" w:space="0" w:color="auto"/>
              <w:right w:val="single" w:sz="12" w:space="0" w:color="auto"/>
            </w:tcBorders>
            <w:shd w:val="clear" w:color="auto" w:fill="auto"/>
            <w:vAlign w:val="center"/>
            <w:hideMark/>
          </w:tcPr>
          <w:p w14:paraId="7D75D7C9" w14:textId="77777777" w:rsidR="00CD1D0D" w:rsidRDefault="00CD1D0D">
            <w:pPr>
              <w:jc w:val="both"/>
              <w:rPr>
                <w:rFonts w:ascii="Arial" w:hAnsi="Arial" w:cs="Arial"/>
                <w:color w:val="000000"/>
                <w:sz w:val="22"/>
                <w:szCs w:val="22"/>
              </w:rPr>
            </w:pPr>
            <w:r>
              <w:rPr>
                <w:rFonts w:ascii="Arial" w:hAnsi="Arial" w:cs="Arial"/>
                <w:color w:val="000000"/>
                <w:sz w:val="22"/>
                <w:szCs w:val="22"/>
              </w:rPr>
              <w:t>8.21</w:t>
            </w:r>
          </w:p>
        </w:tc>
      </w:tr>
      <w:tr w:rsidR="00CD1D0D" w14:paraId="19F71DF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8C303AA" w14:textId="77777777" w:rsidR="00CD1D0D" w:rsidRDefault="00CD1D0D">
            <w:pPr>
              <w:jc w:val="both"/>
              <w:rPr>
                <w:rFonts w:ascii="Arial" w:hAnsi="Arial" w:cs="Arial"/>
                <w:color w:val="000000"/>
                <w:sz w:val="22"/>
                <w:szCs w:val="22"/>
              </w:rPr>
            </w:pPr>
            <w:r>
              <w:rPr>
                <w:rFonts w:ascii="Arial" w:hAnsi="Arial" w:cs="Arial"/>
                <w:color w:val="000000"/>
                <w:sz w:val="22"/>
                <w:szCs w:val="22"/>
              </w:rPr>
              <w:t>P24</w:t>
            </w:r>
          </w:p>
        </w:tc>
        <w:tc>
          <w:tcPr>
            <w:tcW w:w="3160" w:type="dxa"/>
            <w:tcBorders>
              <w:top w:val="nil"/>
              <w:left w:val="nil"/>
              <w:bottom w:val="single" w:sz="4" w:space="0" w:color="auto"/>
              <w:right w:val="single" w:sz="4" w:space="0" w:color="auto"/>
            </w:tcBorders>
            <w:shd w:val="clear" w:color="auto" w:fill="auto"/>
            <w:vAlign w:val="center"/>
            <w:hideMark/>
          </w:tcPr>
          <w:p w14:paraId="7C70626D" w14:textId="77777777" w:rsidR="00CD1D0D" w:rsidRDefault="00CD1D0D">
            <w:pPr>
              <w:jc w:val="both"/>
              <w:rPr>
                <w:rFonts w:ascii="Arial" w:hAnsi="Arial" w:cs="Arial"/>
                <w:color w:val="000000"/>
                <w:sz w:val="22"/>
                <w:szCs w:val="22"/>
              </w:rPr>
            </w:pPr>
            <w:r>
              <w:rPr>
                <w:rFonts w:ascii="Arial" w:hAnsi="Arial" w:cs="Arial"/>
                <w:color w:val="000000"/>
                <w:sz w:val="22"/>
                <w:szCs w:val="22"/>
              </w:rPr>
              <w:t>Vestiar F</w:t>
            </w:r>
          </w:p>
        </w:tc>
        <w:tc>
          <w:tcPr>
            <w:tcW w:w="1400" w:type="dxa"/>
            <w:tcBorders>
              <w:top w:val="nil"/>
              <w:left w:val="nil"/>
              <w:bottom w:val="single" w:sz="4" w:space="0" w:color="auto"/>
              <w:right w:val="single" w:sz="12" w:space="0" w:color="auto"/>
            </w:tcBorders>
            <w:shd w:val="clear" w:color="auto" w:fill="auto"/>
            <w:vAlign w:val="center"/>
            <w:hideMark/>
          </w:tcPr>
          <w:p w14:paraId="7E7CEF59" w14:textId="77777777" w:rsidR="00CD1D0D" w:rsidRDefault="00CD1D0D">
            <w:pPr>
              <w:jc w:val="both"/>
              <w:rPr>
                <w:rFonts w:ascii="Arial" w:hAnsi="Arial" w:cs="Arial"/>
                <w:color w:val="000000"/>
                <w:sz w:val="22"/>
                <w:szCs w:val="22"/>
              </w:rPr>
            </w:pPr>
            <w:r>
              <w:rPr>
                <w:rFonts w:ascii="Arial" w:hAnsi="Arial" w:cs="Arial"/>
                <w:color w:val="000000"/>
                <w:sz w:val="22"/>
                <w:szCs w:val="22"/>
              </w:rPr>
              <w:t>12.92</w:t>
            </w:r>
          </w:p>
        </w:tc>
      </w:tr>
      <w:tr w:rsidR="00CD1D0D" w14:paraId="18FE17E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846926F" w14:textId="77777777" w:rsidR="00CD1D0D" w:rsidRDefault="00CD1D0D">
            <w:pPr>
              <w:jc w:val="both"/>
              <w:rPr>
                <w:rFonts w:ascii="Arial" w:hAnsi="Arial" w:cs="Arial"/>
                <w:color w:val="000000"/>
                <w:sz w:val="22"/>
                <w:szCs w:val="22"/>
              </w:rPr>
            </w:pPr>
            <w:r>
              <w:rPr>
                <w:rFonts w:ascii="Arial" w:hAnsi="Arial" w:cs="Arial"/>
                <w:color w:val="000000"/>
                <w:sz w:val="22"/>
                <w:szCs w:val="22"/>
              </w:rPr>
              <w:t>P25</w:t>
            </w:r>
          </w:p>
        </w:tc>
        <w:tc>
          <w:tcPr>
            <w:tcW w:w="3160" w:type="dxa"/>
            <w:tcBorders>
              <w:top w:val="nil"/>
              <w:left w:val="nil"/>
              <w:bottom w:val="single" w:sz="4" w:space="0" w:color="auto"/>
              <w:right w:val="single" w:sz="4" w:space="0" w:color="auto"/>
            </w:tcBorders>
            <w:shd w:val="clear" w:color="auto" w:fill="auto"/>
            <w:vAlign w:val="center"/>
            <w:hideMark/>
          </w:tcPr>
          <w:p w14:paraId="066C7B27" w14:textId="77777777" w:rsidR="00CD1D0D" w:rsidRDefault="00CD1D0D">
            <w:pPr>
              <w:jc w:val="both"/>
              <w:rPr>
                <w:rFonts w:ascii="Arial" w:hAnsi="Arial" w:cs="Arial"/>
                <w:color w:val="000000"/>
                <w:sz w:val="22"/>
                <w:szCs w:val="22"/>
              </w:rPr>
            </w:pPr>
            <w:r>
              <w:rPr>
                <w:rFonts w:ascii="Arial" w:hAnsi="Arial" w:cs="Arial"/>
                <w:color w:val="000000"/>
                <w:sz w:val="22"/>
                <w:szCs w:val="22"/>
              </w:rPr>
              <w:t>Vestiar B</w:t>
            </w:r>
          </w:p>
        </w:tc>
        <w:tc>
          <w:tcPr>
            <w:tcW w:w="1400" w:type="dxa"/>
            <w:tcBorders>
              <w:top w:val="nil"/>
              <w:left w:val="nil"/>
              <w:bottom w:val="single" w:sz="4" w:space="0" w:color="auto"/>
              <w:right w:val="single" w:sz="12" w:space="0" w:color="auto"/>
            </w:tcBorders>
            <w:shd w:val="clear" w:color="auto" w:fill="auto"/>
            <w:vAlign w:val="center"/>
            <w:hideMark/>
          </w:tcPr>
          <w:p w14:paraId="0ABD3DF2" w14:textId="77777777" w:rsidR="00CD1D0D" w:rsidRDefault="00CD1D0D">
            <w:pPr>
              <w:jc w:val="both"/>
              <w:rPr>
                <w:rFonts w:ascii="Arial" w:hAnsi="Arial" w:cs="Arial"/>
                <w:color w:val="000000"/>
                <w:sz w:val="22"/>
                <w:szCs w:val="22"/>
              </w:rPr>
            </w:pPr>
            <w:r>
              <w:rPr>
                <w:rFonts w:ascii="Arial" w:hAnsi="Arial" w:cs="Arial"/>
                <w:color w:val="000000"/>
                <w:sz w:val="22"/>
                <w:szCs w:val="22"/>
              </w:rPr>
              <w:t>9</w:t>
            </w:r>
          </w:p>
        </w:tc>
      </w:tr>
      <w:tr w:rsidR="00CD1D0D" w14:paraId="7855EBA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6E89C9D" w14:textId="77777777" w:rsidR="00CD1D0D" w:rsidRDefault="00CD1D0D">
            <w:pPr>
              <w:jc w:val="both"/>
              <w:rPr>
                <w:rFonts w:ascii="Arial" w:hAnsi="Arial" w:cs="Arial"/>
                <w:color w:val="000000"/>
                <w:sz w:val="22"/>
                <w:szCs w:val="22"/>
              </w:rPr>
            </w:pPr>
            <w:r>
              <w:rPr>
                <w:rFonts w:ascii="Arial" w:hAnsi="Arial" w:cs="Arial"/>
                <w:color w:val="000000"/>
                <w:sz w:val="22"/>
                <w:szCs w:val="22"/>
              </w:rPr>
              <w:t>P26</w:t>
            </w:r>
          </w:p>
        </w:tc>
        <w:tc>
          <w:tcPr>
            <w:tcW w:w="3160" w:type="dxa"/>
            <w:tcBorders>
              <w:top w:val="nil"/>
              <w:left w:val="nil"/>
              <w:bottom w:val="single" w:sz="4" w:space="0" w:color="auto"/>
              <w:right w:val="single" w:sz="4" w:space="0" w:color="auto"/>
            </w:tcBorders>
            <w:shd w:val="clear" w:color="auto" w:fill="auto"/>
            <w:vAlign w:val="center"/>
            <w:hideMark/>
          </w:tcPr>
          <w:p w14:paraId="04CD11C0"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4A2E96A4" w14:textId="77777777" w:rsidR="00CD1D0D" w:rsidRDefault="00CD1D0D">
            <w:pPr>
              <w:jc w:val="both"/>
              <w:rPr>
                <w:rFonts w:ascii="Arial" w:hAnsi="Arial" w:cs="Arial"/>
                <w:color w:val="000000"/>
                <w:sz w:val="22"/>
                <w:szCs w:val="22"/>
              </w:rPr>
            </w:pPr>
            <w:r>
              <w:rPr>
                <w:rFonts w:ascii="Arial" w:hAnsi="Arial" w:cs="Arial"/>
                <w:color w:val="000000"/>
                <w:sz w:val="22"/>
                <w:szCs w:val="22"/>
              </w:rPr>
              <w:t>4.3</w:t>
            </w:r>
          </w:p>
        </w:tc>
      </w:tr>
      <w:tr w:rsidR="00CD1D0D" w14:paraId="1D3A7E0E"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33DD928" w14:textId="77777777" w:rsidR="00CD1D0D" w:rsidRDefault="00CD1D0D">
            <w:pPr>
              <w:jc w:val="both"/>
              <w:rPr>
                <w:rFonts w:ascii="Arial" w:hAnsi="Arial" w:cs="Arial"/>
                <w:color w:val="000000"/>
                <w:sz w:val="22"/>
                <w:szCs w:val="22"/>
              </w:rPr>
            </w:pPr>
            <w:r>
              <w:rPr>
                <w:rFonts w:ascii="Arial" w:hAnsi="Arial" w:cs="Arial"/>
                <w:color w:val="000000"/>
                <w:sz w:val="22"/>
                <w:szCs w:val="22"/>
              </w:rPr>
              <w:t>P27</w:t>
            </w:r>
          </w:p>
        </w:tc>
        <w:tc>
          <w:tcPr>
            <w:tcW w:w="3160" w:type="dxa"/>
            <w:tcBorders>
              <w:top w:val="nil"/>
              <w:left w:val="nil"/>
              <w:bottom w:val="single" w:sz="4" w:space="0" w:color="auto"/>
              <w:right w:val="single" w:sz="4" w:space="0" w:color="auto"/>
            </w:tcBorders>
            <w:shd w:val="clear" w:color="auto" w:fill="auto"/>
            <w:vAlign w:val="center"/>
            <w:hideMark/>
          </w:tcPr>
          <w:p w14:paraId="46C0A0A2" w14:textId="77777777" w:rsidR="00CD1D0D" w:rsidRDefault="00CD1D0D">
            <w:pPr>
              <w:jc w:val="both"/>
              <w:rPr>
                <w:rFonts w:ascii="Arial" w:hAnsi="Arial" w:cs="Arial"/>
                <w:color w:val="000000"/>
                <w:sz w:val="22"/>
                <w:szCs w:val="22"/>
              </w:rPr>
            </w:pPr>
            <w:r>
              <w:rPr>
                <w:rFonts w:ascii="Arial" w:hAnsi="Arial" w:cs="Arial"/>
                <w:color w:val="000000"/>
                <w:sz w:val="22"/>
                <w:szCs w:val="22"/>
              </w:rPr>
              <w:t>CT</w:t>
            </w:r>
          </w:p>
        </w:tc>
        <w:tc>
          <w:tcPr>
            <w:tcW w:w="1400" w:type="dxa"/>
            <w:tcBorders>
              <w:top w:val="nil"/>
              <w:left w:val="nil"/>
              <w:bottom w:val="single" w:sz="4" w:space="0" w:color="auto"/>
              <w:right w:val="single" w:sz="12" w:space="0" w:color="auto"/>
            </w:tcBorders>
            <w:shd w:val="clear" w:color="auto" w:fill="auto"/>
            <w:vAlign w:val="center"/>
            <w:hideMark/>
          </w:tcPr>
          <w:p w14:paraId="66DF3D2B" w14:textId="77777777" w:rsidR="00CD1D0D" w:rsidRDefault="00CD1D0D">
            <w:pPr>
              <w:jc w:val="both"/>
              <w:rPr>
                <w:rFonts w:ascii="Arial" w:hAnsi="Arial" w:cs="Arial"/>
                <w:color w:val="000000"/>
                <w:sz w:val="22"/>
                <w:szCs w:val="22"/>
              </w:rPr>
            </w:pPr>
            <w:r>
              <w:rPr>
                <w:rFonts w:ascii="Arial" w:hAnsi="Arial" w:cs="Arial"/>
                <w:color w:val="000000"/>
                <w:sz w:val="22"/>
                <w:szCs w:val="22"/>
              </w:rPr>
              <w:t>6.12</w:t>
            </w:r>
          </w:p>
        </w:tc>
      </w:tr>
      <w:tr w:rsidR="00CD1D0D" w14:paraId="45F40D87"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680293FC"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ETAJ 1</w:t>
            </w:r>
          </w:p>
        </w:tc>
      </w:tr>
      <w:tr w:rsidR="00CD1D0D" w14:paraId="18D65B8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EB7CBDC" w14:textId="77777777" w:rsidR="00CD1D0D" w:rsidRDefault="00CD1D0D">
            <w:pPr>
              <w:jc w:val="both"/>
              <w:rPr>
                <w:rFonts w:ascii="Arial" w:hAnsi="Arial" w:cs="Arial"/>
                <w:color w:val="000000"/>
                <w:sz w:val="22"/>
                <w:szCs w:val="22"/>
              </w:rPr>
            </w:pPr>
            <w:r>
              <w:rPr>
                <w:rFonts w:ascii="Arial" w:hAnsi="Arial" w:cs="Arial"/>
                <w:color w:val="000000"/>
                <w:sz w:val="22"/>
                <w:szCs w:val="22"/>
              </w:rPr>
              <w:t>E00</w:t>
            </w:r>
          </w:p>
        </w:tc>
        <w:tc>
          <w:tcPr>
            <w:tcW w:w="3160" w:type="dxa"/>
            <w:tcBorders>
              <w:top w:val="nil"/>
              <w:left w:val="nil"/>
              <w:bottom w:val="single" w:sz="4" w:space="0" w:color="auto"/>
              <w:right w:val="single" w:sz="4" w:space="0" w:color="auto"/>
            </w:tcBorders>
            <w:shd w:val="clear" w:color="auto" w:fill="auto"/>
            <w:vAlign w:val="center"/>
            <w:hideMark/>
          </w:tcPr>
          <w:p w14:paraId="2C148C44" w14:textId="77777777" w:rsidR="00CD1D0D" w:rsidRDefault="00CD1D0D">
            <w:pPr>
              <w:jc w:val="both"/>
              <w:rPr>
                <w:rFonts w:ascii="Arial" w:hAnsi="Arial" w:cs="Arial"/>
                <w:color w:val="000000"/>
                <w:sz w:val="22"/>
                <w:szCs w:val="22"/>
              </w:rPr>
            </w:pPr>
            <w:r>
              <w:rPr>
                <w:rFonts w:ascii="Arial" w:hAnsi="Arial" w:cs="Arial"/>
                <w:color w:val="000000"/>
                <w:sz w:val="22"/>
                <w:szCs w:val="22"/>
              </w:rPr>
              <w:t>Casa  scarii</w:t>
            </w:r>
          </w:p>
        </w:tc>
        <w:tc>
          <w:tcPr>
            <w:tcW w:w="1400" w:type="dxa"/>
            <w:tcBorders>
              <w:top w:val="nil"/>
              <w:left w:val="nil"/>
              <w:bottom w:val="single" w:sz="4" w:space="0" w:color="auto"/>
              <w:right w:val="single" w:sz="12" w:space="0" w:color="auto"/>
            </w:tcBorders>
            <w:shd w:val="clear" w:color="auto" w:fill="auto"/>
            <w:vAlign w:val="center"/>
            <w:hideMark/>
          </w:tcPr>
          <w:p w14:paraId="2B55E246" w14:textId="77777777" w:rsidR="00CD1D0D" w:rsidRDefault="00CD1D0D">
            <w:pPr>
              <w:jc w:val="both"/>
              <w:rPr>
                <w:rFonts w:ascii="Arial" w:hAnsi="Arial" w:cs="Arial"/>
                <w:color w:val="000000"/>
                <w:sz w:val="22"/>
                <w:szCs w:val="22"/>
              </w:rPr>
            </w:pPr>
            <w:r>
              <w:rPr>
                <w:rFonts w:ascii="Arial" w:hAnsi="Arial" w:cs="Arial"/>
                <w:color w:val="000000"/>
                <w:sz w:val="22"/>
                <w:szCs w:val="22"/>
              </w:rPr>
              <w:t>29.16</w:t>
            </w:r>
          </w:p>
        </w:tc>
      </w:tr>
      <w:tr w:rsidR="00CD1D0D" w14:paraId="6FE871E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2829B3D" w14:textId="77777777" w:rsidR="00CD1D0D" w:rsidRDefault="00CD1D0D">
            <w:pPr>
              <w:jc w:val="both"/>
              <w:rPr>
                <w:rFonts w:ascii="Arial" w:hAnsi="Arial" w:cs="Arial"/>
                <w:color w:val="000000"/>
                <w:sz w:val="22"/>
                <w:szCs w:val="22"/>
              </w:rPr>
            </w:pPr>
            <w:r>
              <w:rPr>
                <w:rFonts w:ascii="Arial" w:hAnsi="Arial" w:cs="Arial"/>
                <w:color w:val="000000"/>
                <w:sz w:val="22"/>
                <w:szCs w:val="22"/>
              </w:rPr>
              <w:t>E01</w:t>
            </w:r>
          </w:p>
        </w:tc>
        <w:tc>
          <w:tcPr>
            <w:tcW w:w="3160" w:type="dxa"/>
            <w:tcBorders>
              <w:top w:val="nil"/>
              <w:left w:val="nil"/>
              <w:bottom w:val="single" w:sz="4" w:space="0" w:color="auto"/>
              <w:right w:val="single" w:sz="4" w:space="0" w:color="auto"/>
            </w:tcBorders>
            <w:shd w:val="clear" w:color="auto" w:fill="auto"/>
            <w:vAlign w:val="center"/>
            <w:hideMark/>
          </w:tcPr>
          <w:p w14:paraId="178A78C3"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36477F39" w14:textId="77777777" w:rsidR="00CD1D0D" w:rsidRDefault="00CD1D0D">
            <w:pPr>
              <w:jc w:val="both"/>
              <w:rPr>
                <w:rFonts w:ascii="Arial" w:hAnsi="Arial" w:cs="Arial"/>
                <w:color w:val="000000"/>
                <w:sz w:val="22"/>
                <w:szCs w:val="22"/>
              </w:rPr>
            </w:pPr>
            <w:r>
              <w:rPr>
                <w:rFonts w:ascii="Arial" w:hAnsi="Arial" w:cs="Arial"/>
                <w:color w:val="000000"/>
                <w:sz w:val="22"/>
                <w:szCs w:val="22"/>
              </w:rPr>
              <w:t>45.48</w:t>
            </w:r>
          </w:p>
        </w:tc>
      </w:tr>
      <w:tr w:rsidR="00CD1D0D" w14:paraId="55E7943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3661CE8" w14:textId="77777777" w:rsidR="00CD1D0D" w:rsidRDefault="00CD1D0D">
            <w:pPr>
              <w:jc w:val="both"/>
              <w:rPr>
                <w:rFonts w:ascii="Arial" w:hAnsi="Arial" w:cs="Arial"/>
                <w:color w:val="000000"/>
                <w:sz w:val="22"/>
                <w:szCs w:val="22"/>
              </w:rPr>
            </w:pPr>
            <w:r>
              <w:rPr>
                <w:rFonts w:ascii="Arial" w:hAnsi="Arial" w:cs="Arial"/>
                <w:color w:val="000000"/>
                <w:sz w:val="22"/>
                <w:szCs w:val="22"/>
              </w:rPr>
              <w:t>E02</w:t>
            </w:r>
          </w:p>
        </w:tc>
        <w:tc>
          <w:tcPr>
            <w:tcW w:w="3160" w:type="dxa"/>
            <w:tcBorders>
              <w:top w:val="nil"/>
              <w:left w:val="nil"/>
              <w:bottom w:val="single" w:sz="4" w:space="0" w:color="auto"/>
              <w:right w:val="single" w:sz="4" w:space="0" w:color="auto"/>
            </w:tcBorders>
            <w:shd w:val="clear" w:color="auto" w:fill="auto"/>
            <w:vAlign w:val="center"/>
            <w:hideMark/>
          </w:tcPr>
          <w:p w14:paraId="3F6FCB78"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3EDD969B" w14:textId="77777777" w:rsidR="00CD1D0D" w:rsidRDefault="00CD1D0D">
            <w:pPr>
              <w:jc w:val="both"/>
              <w:rPr>
                <w:rFonts w:ascii="Arial" w:hAnsi="Arial" w:cs="Arial"/>
                <w:color w:val="000000"/>
                <w:sz w:val="22"/>
                <w:szCs w:val="22"/>
              </w:rPr>
            </w:pPr>
            <w:r>
              <w:rPr>
                <w:rFonts w:ascii="Arial" w:hAnsi="Arial" w:cs="Arial"/>
                <w:color w:val="000000"/>
                <w:sz w:val="22"/>
                <w:szCs w:val="22"/>
              </w:rPr>
              <w:t>3.31</w:t>
            </w:r>
          </w:p>
        </w:tc>
      </w:tr>
      <w:tr w:rsidR="00CD1D0D" w14:paraId="0F87780E"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02F09DB" w14:textId="77777777" w:rsidR="00CD1D0D" w:rsidRDefault="00CD1D0D">
            <w:pPr>
              <w:jc w:val="both"/>
              <w:rPr>
                <w:rFonts w:ascii="Arial" w:hAnsi="Arial" w:cs="Arial"/>
                <w:color w:val="000000"/>
                <w:sz w:val="22"/>
                <w:szCs w:val="22"/>
              </w:rPr>
            </w:pPr>
            <w:r>
              <w:rPr>
                <w:rFonts w:ascii="Arial" w:hAnsi="Arial" w:cs="Arial"/>
                <w:color w:val="000000"/>
                <w:sz w:val="22"/>
                <w:szCs w:val="22"/>
              </w:rPr>
              <w:t>E03</w:t>
            </w:r>
          </w:p>
        </w:tc>
        <w:tc>
          <w:tcPr>
            <w:tcW w:w="3160" w:type="dxa"/>
            <w:tcBorders>
              <w:top w:val="nil"/>
              <w:left w:val="nil"/>
              <w:bottom w:val="single" w:sz="4" w:space="0" w:color="auto"/>
              <w:right w:val="single" w:sz="4" w:space="0" w:color="auto"/>
            </w:tcBorders>
            <w:shd w:val="clear" w:color="auto" w:fill="auto"/>
            <w:vAlign w:val="center"/>
            <w:hideMark/>
          </w:tcPr>
          <w:p w14:paraId="1799EFA7"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078B8C06" w14:textId="77777777" w:rsidR="00CD1D0D" w:rsidRDefault="00CD1D0D">
            <w:pPr>
              <w:jc w:val="both"/>
              <w:rPr>
                <w:rFonts w:ascii="Arial" w:hAnsi="Arial" w:cs="Arial"/>
                <w:color w:val="000000"/>
                <w:sz w:val="22"/>
                <w:szCs w:val="22"/>
              </w:rPr>
            </w:pPr>
            <w:r>
              <w:rPr>
                <w:rFonts w:ascii="Arial" w:hAnsi="Arial" w:cs="Arial"/>
                <w:color w:val="000000"/>
                <w:sz w:val="22"/>
                <w:szCs w:val="22"/>
              </w:rPr>
              <w:t>3.21</w:t>
            </w:r>
          </w:p>
        </w:tc>
      </w:tr>
      <w:tr w:rsidR="00CD1D0D" w14:paraId="6B5CE0A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B157B90" w14:textId="77777777" w:rsidR="00CD1D0D" w:rsidRDefault="00CD1D0D">
            <w:pPr>
              <w:jc w:val="both"/>
              <w:rPr>
                <w:rFonts w:ascii="Arial" w:hAnsi="Arial" w:cs="Arial"/>
                <w:color w:val="000000"/>
                <w:sz w:val="22"/>
                <w:szCs w:val="22"/>
              </w:rPr>
            </w:pPr>
            <w:r>
              <w:rPr>
                <w:rFonts w:ascii="Arial" w:hAnsi="Arial" w:cs="Arial"/>
                <w:color w:val="000000"/>
                <w:sz w:val="22"/>
                <w:szCs w:val="22"/>
              </w:rPr>
              <w:t>E04</w:t>
            </w:r>
          </w:p>
        </w:tc>
        <w:tc>
          <w:tcPr>
            <w:tcW w:w="3160" w:type="dxa"/>
            <w:tcBorders>
              <w:top w:val="nil"/>
              <w:left w:val="nil"/>
              <w:bottom w:val="single" w:sz="4" w:space="0" w:color="auto"/>
              <w:right w:val="single" w:sz="4" w:space="0" w:color="auto"/>
            </w:tcBorders>
            <w:shd w:val="clear" w:color="auto" w:fill="auto"/>
            <w:vAlign w:val="center"/>
            <w:hideMark/>
          </w:tcPr>
          <w:p w14:paraId="62323248"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3ABFCE5F" w14:textId="77777777" w:rsidR="00CD1D0D" w:rsidRDefault="00CD1D0D">
            <w:pPr>
              <w:jc w:val="both"/>
              <w:rPr>
                <w:rFonts w:ascii="Arial" w:hAnsi="Arial" w:cs="Arial"/>
                <w:color w:val="000000"/>
                <w:sz w:val="22"/>
                <w:szCs w:val="22"/>
              </w:rPr>
            </w:pPr>
            <w:r>
              <w:rPr>
                <w:rFonts w:ascii="Arial" w:hAnsi="Arial" w:cs="Arial"/>
                <w:color w:val="000000"/>
                <w:sz w:val="22"/>
                <w:szCs w:val="22"/>
              </w:rPr>
              <w:t>13.71</w:t>
            </w:r>
          </w:p>
        </w:tc>
      </w:tr>
      <w:tr w:rsidR="00CD1D0D" w14:paraId="2513106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5239E8A" w14:textId="77777777" w:rsidR="00CD1D0D" w:rsidRDefault="00CD1D0D">
            <w:pPr>
              <w:jc w:val="both"/>
              <w:rPr>
                <w:rFonts w:ascii="Arial" w:hAnsi="Arial" w:cs="Arial"/>
                <w:color w:val="000000"/>
                <w:sz w:val="22"/>
                <w:szCs w:val="22"/>
              </w:rPr>
            </w:pPr>
            <w:r>
              <w:rPr>
                <w:rFonts w:ascii="Arial" w:hAnsi="Arial" w:cs="Arial"/>
                <w:color w:val="000000"/>
                <w:sz w:val="22"/>
                <w:szCs w:val="22"/>
              </w:rPr>
              <w:t>E05</w:t>
            </w:r>
          </w:p>
        </w:tc>
        <w:tc>
          <w:tcPr>
            <w:tcW w:w="3160" w:type="dxa"/>
            <w:tcBorders>
              <w:top w:val="nil"/>
              <w:left w:val="nil"/>
              <w:bottom w:val="single" w:sz="4" w:space="0" w:color="auto"/>
              <w:right w:val="single" w:sz="4" w:space="0" w:color="auto"/>
            </w:tcBorders>
            <w:shd w:val="clear" w:color="auto" w:fill="auto"/>
            <w:vAlign w:val="center"/>
            <w:hideMark/>
          </w:tcPr>
          <w:p w14:paraId="22860ABF"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0B570979" w14:textId="77777777" w:rsidR="00CD1D0D" w:rsidRDefault="00CD1D0D">
            <w:pPr>
              <w:jc w:val="both"/>
              <w:rPr>
                <w:rFonts w:ascii="Arial" w:hAnsi="Arial" w:cs="Arial"/>
                <w:color w:val="000000"/>
                <w:sz w:val="22"/>
                <w:szCs w:val="22"/>
              </w:rPr>
            </w:pPr>
            <w:r>
              <w:rPr>
                <w:rFonts w:ascii="Arial" w:hAnsi="Arial" w:cs="Arial"/>
                <w:color w:val="000000"/>
                <w:sz w:val="22"/>
                <w:szCs w:val="22"/>
              </w:rPr>
              <w:t>3.28</w:t>
            </w:r>
          </w:p>
        </w:tc>
      </w:tr>
      <w:tr w:rsidR="00CD1D0D" w14:paraId="09BED0E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768B753" w14:textId="77777777" w:rsidR="00CD1D0D" w:rsidRDefault="00CD1D0D">
            <w:pPr>
              <w:jc w:val="both"/>
              <w:rPr>
                <w:rFonts w:ascii="Arial" w:hAnsi="Arial" w:cs="Arial"/>
                <w:color w:val="000000"/>
                <w:sz w:val="22"/>
                <w:szCs w:val="22"/>
              </w:rPr>
            </w:pPr>
            <w:r>
              <w:rPr>
                <w:rFonts w:ascii="Arial" w:hAnsi="Arial" w:cs="Arial"/>
                <w:color w:val="000000"/>
                <w:sz w:val="22"/>
                <w:szCs w:val="22"/>
              </w:rPr>
              <w:t>E06</w:t>
            </w:r>
          </w:p>
        </w:tc>
        <w:tc>
          <w:tcPr>
            <w:tcW w:w="3160" w:type="dxa"/>
            <w:tcBorders>
              <w:top w:val="nil"/>
              <w:left w:val="nil"/>
              <w:bottom w:val="single" w:sz="4" w:space="0" w:color="auto"/>
              <w:right w:val="single" w:sz="4" w:space="0" w:color="auto"/>
            </w:tcBorders>
            <w:shd w:val="clear" w:color="auto" w:fill="auto"/>
            <w:vAlign w:val="center"/>
            <w:hideMark/>
          </w:tcPr>
          <w:p w14:paraId="374DD3AE"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3FBE7C99" w14:textId="77777777" w:rsidR="00CD1D0D" w:rsidRDefault="00CD1D0D">
            <w:pPr>
              <w:jc w:val="both"/>
              <w:rPr>
                <w:rFonts w:ascii="Arial" w:hAnsi="Arial" w:cs="Arial"/>
                <w:color w:val="000000"/>
                <w:sz w:val="22"/>
                <w:szCs w:val="22"/>
              </w:rPr>
            </w:pPr>
            <w:r>
              <w:rPr>
                <w:rFonts w:ascii="Arial" w:hAnsi="Arial" w:cs="Arial"/>
                <w:color w:val="000000"/>
                <w:sz w:val="22"/>
                <w:szCs w:val="22"/>
              </w:rPr>
              <w:t>3.19</w:t>
            </w:r>
          </w:p>
        </w:tc>
      </w:tr>
      <w:tr w:rsidR="00CD1D0D" w14:paraId="3E55A33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85FEC4D" w14:textId="77777777" w:rsidR="00CD1D0D" w:rsidRDefault="00CD1D0D">
            <w:pPr>
              <w:jc w:val="both"/>
              <w:rPr>
                <w:rFonts w:ascii="Arial" w:hAnsi="Arial" w:cs="Arial"/>
                <w:color w:val="000000"/>
                <w:sz w:val="22"/>
                <w:szCs w:val="22"/>
              </w:rPr>
            </w:pPr>
            <w:r>
              <w:rPr>
                <w:rFonts w:ascii="Arial" w:hAnsi="Arial" w:cs="Arial"/>
                <w:color w:val="000000"/>
                <w:sz w:val="22"/>
                <w:szCs w:val="22"/>
              </w:rPr>
              <w:t>E07</w:t>
            </w:r>
          </w:p>
        </w:tc>
        <w:tc>
          <w:tcPr>
            <w:tcW w:w="3160" w:type="dxa"/>
            <w:tcBorders>
              <w:top w:val="nil"/>
              <w:left w:val="nil"/>
              <w:bottom w:val="single" w:sz="4" w:space="0" w:color="auto"/>
              <w:right w:val="single" w:sz="4" w:space="0" w:color="auto"/>
            </w:tcBorders>
            <w:shd w:val="clear" w:color="auto" w:fill="auto"/>
            <w:vAlign w:val="center"/>
            <w:hideMark/>
          </w:tcPr>
          <w:p w14:paraId="12F93864"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7DF515E3" w14:textId="77777777" w:rsidR="00CD1D0D" w:rsidRDefault="00CD1D0D">
            <w:pPr>
              <w:jc w:val="both"/>
              <w:rPr>
                <w:rFonts w:ascii="Arial" w:hAnsi="Arial" w:cs="Arial"/>
                <w:color w:val="000000"/>
                <w:sz w:val="22"/>
                <w:szCs w:val="22"/>
              </w:rPr>
            </w:pPr>
            <w:r>
              <w:rPr>
                <w:rFonts w:ascii="Arial" w:hAnsi="Arial" w:cs="Arial"/>
                <w:color w:val="000000"/>
                <w:sz w:val="22"/>
                <w:szCs w:val="22"/>
              </w:rPr>
              <w:t>13.65</w:t>
            </w:r>
          </w:p>
        </w:tc>
      </w:tr>
      <w:tr w:rsidR="00CD1D0D" w14:paraId="38AAF94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6628735" w14:textId="77777777" w:rsidR="00CD1D0D" w:rsidRDefault="00CD1D0D">
            <w:pPr>
              <w:jc w:val="both"/>
              <w:rPr>
                <w:rFonts w:ascii="Arial" w:hAnsi="Arial" w:cs="Arial"/>
                <w:color w:val="000000"/>
                <w:sz w:val="22"/>
                <w:szCs w:val="22"/>
              </w:rPr>
            </w:pPr>
            <w:r>
              <w:rPr>
                <w:rFonts w:ascii="Arial" w:hAnsi="Arial" w:cs="Arial"/>
                <w:color w:val="000000"/>
                <w:sz w:val="22"/>
                <w:szCs w:val="22"/>
              </w:rPr>
              <w:t>E08</w:t>
            </w:r>
          </w:p>
        </w:tc>
        <w:tc>
          <w:tcPr>
            <w:tcW w:w="3160" w:type="dxa"/>
            <w:tcBorders>
              <w:top w:val="nil"/>
              <w:left w:val="nil"/>
              <w:bottom w:val="single" w:sz="4" w:space="0" w:color="auto"/>
              <w:right w:val="single" w:sz="4" w:space="0" w:color="auto"/>
            </w:tcBorders>
            <w:shd w:val="clear" w:color="auto" w:fill="auto"/>
            <w:vAlign w:val="center"/>
            <w:hideMark/>
          </w:tcPr>
          <w:p w14:paraId="3CE9F87C"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76EE8D2D" w14:textId="77777777" w:rsidR="00CD1D0D" w:rsidRDefault="00CD1D0D">
            <w:pPr>
              <w:jc w:val="both"/>
              <w:rPr>
                <w:rFonts w:ascii="Arial" w:hAnsi="Arial" w:cs="Arial"/>
                <w:color w:val="000000"/>
                <w:sz w:val="22"/>
                <w:szCs w:val="22"/>
              </w:rPr>
            </w:pPr>
            <w:r>
              <w:rPr>
                <w:rFonts w:ascii="Arial" w:hAnsi="Arial" w:cs="Arial"/>
                <w:color w:val="000000"/>
                <w:sz w:val="22"/>
                <w:szCs w:val="22"/>
              </w:rPr>
              <w:t>3.23</w:t>
            </w:r>
          </w:p>
        </w:tc>
      </w:tr>
      <w:tr w:rsidR="00CD1D0D" w14:paraId="3CAE1DB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229CB13" w14:textId="77777777" w:rsidR="00CD1D0D" w:rsidRDefault="00CD1D0D">
            <w:pPr>
              <w:jc w:val="both"/>
              <w:rPr>
                <w:rFonts w:ascii="Arial" w:hAnsi="Arial" w:cs="Arial"/>
                <w:color w:val="000000"/>
                <w:sz w:val="22"/>
                <w:szCs w:val="22"/>
              </w:rPr>
            </w:pPr>
            <w:r>
              <w:rPr>
                <w:rFonts w:ascii="Arial" w:hAnsi="Arial" w:cs="Arial"/>
                <w:color w:val="000000"/>
                <w:sz w:val="22"/>
                <w:szCs w:val="22"/>
              </w:rPr>
              <w:t>E09</w:t>
            </w:r>
          </w:p>
        </w:tc>
        <w:tc>
          <w:tcPr>
            <w:tcW w:w="3160" w:type="dxa"/>
            <w:tcBorders>
              <w:top w:val="nil"/>
              <w:left w:val="nil"/>
              <w:bottom w:val="single" w:sz="4" w:space="0" w:color="auto"/>
              <w:right w:val="single" w:sz="4" w:space="0" w:color="auto"/>
            </w:tcBorders>
            <w:shd w:val="clear" w:color="auto" w:fill="auto"/>
            <w:vAlign w:val="center"/>
            <w:hideMark/>
          </w:tcPr>
          <w:p w14:paraId="686046CE"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508941CC" w14:textId="77777777" w:rsidR="00CD1D0D" w:rsidRDefault="00CD1D0D">
            <w:pPr>
              <w:jc w:val="both"/>
              <w:rPr>
                <w:rFonts w:ascii="Arial" w:hAnsi="Arial" w:cs="Arial"/>
                <w:color w:val="000000"/>
                <w:sz w:val="22"/>
                <w:szCs w:val="22"/>
              </w:rPr>
            </w:pPr>
            <w:r>
              <w:rPr>
                <w:rFonts w:ascii="Arial" w:hAnsi="Arial" w:cs="Arial"/>
                <w:color w:val="000000"/>
                <w:sz w:val="22"/>
                <w:szCs w:val="22"/>
              </w:rPr>
              <w:t>3.2</w:t>
            </w:r>
          </w:p>
        </w:tc>
      </w:tr>
      <w:tr w:rsidR="00CD1D0D" w14:paraId="3BF22B0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EB6601F" w14:textId="77777777" w:rsidR="00CD1D0D" w:rsidRDefault="00CD1D0D">
            <w:pPr>
              <w:jc w:val="both"/>
              <w:rPr>
                <w:rFonts w:ascii="Arial" w:hAnsi="Arial" w:cs="Arial"/>
                <w:color w:val="000000"/>
                <w:sz w:val="22"/>
                <w:szCs w:val="22"/>
              </w:rPr>
            </w:pPr>
            <w:r>
              <w:rPr>
                <w:rFonts w:ascii="Arial" w:hAnsi="Arial" w:cs="Arial"/>
                <w:color w:val="000000"/>
                <w:sz w:val="22"/>
                <w:szCs w:val="22"/>
              </w:rPr>
              <w:t>E10</w:t>
            </w:r>
          </w:p>
        </w:tc>
        <w:tc>
          <w:tcPr>
            <w:tcW w:w="3160" w:type="dxa"/>
            <w:tcBorders>
              <w:top w:val="nil"/>
              <w:left w:val="nil"/>
              <w:bottom w:val="single" w:sz="4" w:space="0" w:color="auto"/>
              <w:right w:val="single" w:sz="4" w:space="0" w:color="auto"/>
            </w:tcBorders>
            <w:shd w:val="clear" w:color="auto" w:fill="auto"/>
            <w:vAlign w:val="center"/>
            <w:hideMark/>
          </w:tcPr>
          <w:p w14:paraId="35928E62"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526D08A9" w14:textId="77777777" w:rsidR="00CD1D0D" w:rsidRDefault="00CD1D0D">
            <w:pPr>
              <w:jc w:val="both"/>
              <w:rPr>
                <w:rFonts w:ascii="Arial" w:hAnsi="Arial" w:cs="Arial"/>
                <w:color w:val="000000"/>
                <w:sz w:val="22"/>
                <w:szCs w:val="22"/>
              </w:rPr>
            </w:pPr>
            <w:r>
              <w:rPr>
                <w:rFonts w:ascii="Arial" w:hAnsi="Arial" w:cs="Arial"/>
                <w:color w:val="000000"/>
                <w:sz w:val="22"/>
                <w:szCs w:val="22"/>
              </w:rPr>
              <w:t>13.53</w:t>
            </w:r>
          </w:p>
        </w:tc>
      </w:tr>
      <w:tr w:rsidR="00CD1D0D" w14:paraId="65D7992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469EAD5" w14:textId="77777777" w:rsidR="00CD1D0D" w:rsidRDefault="00CD1D0D">
            <w:pPr>
              <w:jc w:val="both"/>
              <w:rPr>
                <w:rFonts w:ascii="Arial" w:hAnsi="Arial" w:cs="Arial"/>
                <w:color w:val="000000"/>
                <w:sz w:val="22"/>
                <w:szCs w:val="22"/>
              </w:rPr>
            </w:pPr>
            <w:r>
              <w:rPr>
                <w:rFonts w:ascii="Arial" w:hAnsi="Arial" w:cs="Arial"/>
                <w:color w:val="000000"/>
                <w:sz w:val="22"/>
                <w:szCs w:val="22"/>
              </w:rPr>
              <w:t>E11</w:t>
            </w:r>
          </w:p>
        </w:tc>
        <w:tc>
          <w:tcPr>
            <w:tcW w:w="3160" w:type="dxa"/>
            <w:tcBorders>
              <w:top w:val="nil"/>
              <w:left w:val="nil"/>
              <w:bottom w:val="single" w:sz="4" w:space="0" w:color="auto"/>
              <w:right w:val="single" w:sz="4" w:space="0" w:color="auto"/>
            </w:tcBorders>
            <w:shd w:val="clear" w:color="auto" w:fill="auto"/>
            <w:vAlign w:val="center"/>
            <w:hideMark/>
          </w:tcPr>
          <w:p w14:paraId="7E62E32A"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32B1B0C7" w14:textId="77777777" w:rsidR="00CD1D0D" w:rsidRDefault="00CD1D0D">
            <w:pPr>
              <w:jc w:val="both"/>
              <w:rPr>
                <w:rFonts w:ascii="Arial" w:hAnsi="Arial" w:cs="Arial"/>
                <w:color w:val="000000"/>
                <w:sz w:val="22"/>
                <w:szCs w:val="22"/>
              </w:rPr>
            </w:pPr>
            <w:r>
              <w:rPr>
                <w:rFonts w:ascii="Arial" w:hAnsi="Arial" w:cs="Arial"/>
                <w:color w:val="000000"/>
                <w:sz w:val="22"/>
                <w:szCs w:val="22"/>
              </w:rPr>
              <w:t>3.28</w:t>
            </w:r>
          </w:p>
        </w:tc>
      </w:tr>
      <w:tr w:rsidR="00CD1D0D" w14:paraId="414ACDB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B1A9B33" w14:textId="77777777" w:rsidR="00CD1D0D" w:rsidRDefault="00CD1D0D">
            <w:pPr>
              <w:jc w:val="both"/>
              <w:rPr>
                <w:rFonts w:ascii="Arial" w:hAnsi="Arial" w:cs="Arial"/>
                <w:color w:val="000000"/>
                <w:sz w:val="22"/>
                <w:szCs w:val="22"/>
              </w:rPr>
            </w:pPr>
            <w:r>
              <w:rPr>
                <w:rFonts w:ascii="Arial" w:hAnsi="Arial" w:cs="Arial"/>
                <w:color w:val="000000"/>
                <w:sz w:val="22"/>
                <w:szCs w:val="22"/>
              </w:rPr>
              <w:t>E12</w:t>
            </w:r>
          </w:p>
        </w:tc>
        <w:tc>
          <w:tcPr>
            <w:tcW w:w="3160" w:type="dxa"/>
            <w:tcBorders>
              <w:top w:val="nil"/>
              <w:left w:val="nil"/>
              <w:bottom w:val="single" w:sz="4" w:space="0" w:color="auto"/>
              <w:right w:val="single" w:sz="4" w:space="0" w:color="auto"/>
            </w:tcBorders>
            <w:shd w:val="clear" w:color="auto" w:fill="auto"/>
            <w:vAlign w:val="center"/>
            <w:hideMark/>
          </w:tcPr>
          <w:p w14:paraId="66C0B1F1"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09775028" w14:textId="77777777" w:rsidR="00CD1D0D" w:rsidRDefault="00CD1D0D">
            <w:pPr>
              <w:jc w:val="both"/>
              <w:rPr>
                <w:rFonts w:ascii="Arial" w:hAnsi="Arial" w:cs="Arial"/>
                <w:color w:val="000000"/>
                <w:sz w:val="22"/>
                <w:szCs w:val="22"/>
              </w:rPr>
            </w:pPr>
            <w:r>
              <w:rPr>
                <w:rFonts w:ascii="Arial" w:hAnsi="Arial" w:cs="Arial"/>
                <w:color w:val="000000"/>
                <w:sz w:val="22"/>
                <w:szCs w:val="22"/>
              </w:rPr>
              <w:t>3.2</w:t>
            </w:r>
          </w:p>
        </w:tc>
      </w:tr>
      <w:tr w:rsidR="00CD1D0D" w14:paraId="7DB19DC3"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DC20439" w14:textId="77777777" w:rsidR="00CD1D0D" w:rsidRDefault="00CD1D0D">
            <w:pPr>
              <w:jc w:val="both"/>
              <w:rPr>
                <w:rFonts w:ascii="Arial" w:hAnsi="Arial" w:cs="Arial"/>
                <w:color w:val="000000"/>
                <w:sz w:val="22"/>
                <w:szCs w:val="22"/>
              </w:rPr>
            </w:pPr>
            <w:r>
              <w:rPr>
                <w:rFonts w:ascii="Arial" w:hAnsi="Arial" w:cs="Arial"/>
                <w:color w:val="000000"/>
                <w:sz w:val="22"/>
                <w:szCs w:val="22"/>
              </w:rPr>
              <w:t>E13</w:t>
            </w:r>
          </w:p>
        </w:tc>
        <w:tc>
          <w:tcPr>
            <w:tcW w:w="3160" w:type="dxa"/>
            <w:tcBorders>
              <w:top w:val="nil"/>
              <w:left w:val="nil"/>
              <w:bottom w:val="single" w:sz="4" w:space="0" w:color="auto"/>
              <w:right w:val="single" w:sz="4" w:space="0" w:color="auto"/>
            </w:tcBorders>
            <w:shd w:val="clear" w:color="auto" w:fill="auto"/>
            <w:vAlign w:val="center"/>
            <w:hideMark/>
          </w:tcPr>
          <w:p w14:paraId="4728E163"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065B7559" w14:textId="77777777" w:rsidR="00CD1D0D" w:rsidRDefault="00CD1D0D">
            <w:pPr>
              <w:jc w:val="both"/>
              <w:rPr>
                <w:rFonts w:ascii="Arial" w:hAnsi="Arial" w:cs="Arial"/>
                <w:color w:val="000000"/>
                <w:sz w:val="22"/>
                <w:szCs w:val="22"/>
              </w:rPr>
            </w:pPr>
            <w:r>
              <w:rPr>
                <w:rFonts w:ascii="Arial" w:hAnsi="Arial" w:cs="Arial"/>
                <w:color w:val="000000"/>
                <w:sz w:val="22"/>
                <w:szCs w:val="22"/>
              </w:rPr>
              <w:t>13.65</w:t>
            </w:r>
          </w:p>
        </w:tc>
      </w:tr>
      <w:tr w:rsidR="00CD1D0D" w14:paraId="51BB2CF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1FE3827" w14:textId="77777777" w:rsidR="00CD1D0D" w:rsidRDefault="00CD1D0D">
            <w:pPr>
              <w:jc w:val="both"/>
              <w:rPr>
                <w:rFonts w:ascii="Arial" w:hAnsi="Arial" w:cs="Arial"/>
                <w:color w:val="000000"/>
                <w:sz w:val="22"/>
                <w:szCs w:val="22"/>
              </w:rPr>
            </w:pPr>
            <w:r>
              <w:rPr>
                <w:rFonts w:ascii="Arial" w:hAnsi="Arial" w:cs="Arial"/>
                <w:color w:val="000000"/>
                <w:sz w:val="22"/>
                <w:szCs w:val="22"/>
              </w:rPr>
              <w:t>E14</w:t>
            </w:r>
          </w:p>
        </w:tc>
        <w:tc>
          <w:tcPr>
            <w:tcW w:w="3160" w:type="dxa"/>
            <w:tcBorders>
              <w:top w:val="nil"/>
              <w:left w:val="nil"/>
              <w:bottom w:val="single" w:sz="4" w:space="0" w:color="auto"/>
              <w:right w:val="single" w:sz="4" w:space="0" w:color="auto"/>
            </w:tcBorders>
            <w:shd w:val="clear" w:color="auto" w:fill="auto"/>
            <w:vAlign w:val="center"/>
            <w:hideMark/>
          </w:tcPr>
          <w:p w14:paraId="30BD02D1"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5E21CCD0" w14:textId="77777777" w:rsidR="00CD1D0D" w:rsidRDefault="00CD1D0D">
            <w:pPr>
              <w:jc w:val="both"/>
              <w:rPr>
                <w:rFonts w:ascii="Arial" w:hAnsi="Arial" w:cs="Arial"/>
                <w:color w:val="000000"/>
                <w:sz w:val="22"/>
                <w:szCs w:val="22"/>
              </w:rPr>
            </w:pPr>
            <w:r>
              <w:rPr>
                <w:rFonts w:ascii="Arial" w:hAnsi="Arial" w:cs="Arial"/>
                <w:color w:val="000000"/>
                <w:sz w:val="22"/>
                <w:szCs w:val="22"/>
              </w:rPr>
              <w:t>3.24</w:t>
            </w:r>
          </w:p>
        </w:tc>
      </w:tr>
      <w:tr w:rsidR="00CD1D0D" w14:paraId="29AC93C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4B7EA2D" w14:textId="77777777" w:rsidR="00CD1D0D" w:rsidRDefault="00CD1D0D">
            <w:pPr>
              <w:jc w:val="both"/>
              <w:rPr>
                <w:rFonts w:ascii="Arial" w:hAnsi="Arial" w:cs="Arial"/>
                <w:color w:val="000000"/>
                <w:sz w:val="22"/>
                <w:szCs w:val="22"/>
              </w:rPr>
            </w:pPr>
            <w:r>
              <w:rPr>
                <w:rFonts w:ascii="Arial" w:hAnsi="Arial" w:cs="Arial"/>
                <w:color w:val="000000"/>
                <w:sz w:val="22"/>
                <w:szCs w:val="22"/>
              </w:rPr>
              <w:t>E15</w:t>
            </w:r>
          </w:p>
        </w:tc>
        <w:tc>
          <w:tcPr>
            <w:tcW w:w="3160" w:type="dxa"/>
            <w:tcBorders>
              <w:top w:val="nil"/>
              <w:left w:val="nil"/>
              <w:bottom w:val="single" w:sz="4" w:space="0" w:color="auto"/>
              <w:right w:val="single" w:sz="4" w:space="0" w:color="auto"/>
            </w:tcBorders>
            <w:shd w:val="clear" w:color="auto" w:fill="auto"/>
            <w:vAlign w:val="center"/>
            <w:hideMark/>
          </w:tcPr>
          <w:p w14:paraId="6E9F84E8"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78BA99D6" w14:textId="77777777" w:rsidR="00CD1D0D" w:rsidRDefault="00CD1D0D">
            <w:pPr>
              <w:jc w:val="both"/>
              <w:rPr>
                <w:rFonts w:ascii="Arial" w:hAnsi="Arial" w:cs="Arial"/>
                <w:color w:val="000000"/>
                <w:sz w:val="22"/>
                <w:szCs w:val="22"/>
              </w:rPr>
            </w:pPr>
            <w:r>
              <w:rPr>
                <w:rFonts w:ascii="Arial" w:hAnsi="Arial" w:cs="Arial"/>
                <w:color w:val="000000"/>
                <w:sz w:val="22"/>
                <w:szCs w:val="22"/>
              </w:rPr>
              <w:t>3.2</w:t>
            </w:r>
          </w:p>
        </w:tc>
      </w:tr>
      <w:tr w:rsidR="00CD1D0D" w14:paraId="0728EA03"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CAD84C4" w14:textId="77777777" w:rsidR="00CD1D0D" w:rsidRDefault="00CD1D0D">
            <w:pPr>
              <w:jc w:val="both"/>
              <w:rPr>
                <w:rFonts w:ascii="Arial" w:hAnsi="Arial" w:cs="Arial"/>
                <w:color w:val="000000"/>
                <w:sz w:val="22"/>
                <w:szCs w:val="22"/>
              </w:rPr>
            </w:pPr>
            <w:r>
              <w:rPr>
                <w:rFonts w:ascii="Arial" w:hAnsi="Arial" w:cs="Arial"/>
                <w:color w:val="000000"/>
                <w:sz w:val="22"/>
                <w:szCs w:val="22"/>
              </w:rPr>
              <w:t>E16</w:t>
            </w:r>
          </w:p>
        </w:tc>
        <w:tc>
          <w:tcPr>
            <w:tcW w:w="3160" w:type="dxa"/>
            <w:tcBorders>
              <w:top w:val="nil"/>
              <w:left w:val="nil"/>
              <w:bottom w:val="single" w:sz="4" w:space="0" w:color="auto"/>
              <w:right w:val="single" w:sz="4" w:space="0" w:color="auto"/>
            </w:tcBorders>
            <w:shd w:val="clear" w:color="auto" w:fill="auto"/>
            <w:vAlign w:val="center"/>
            <w:hideMark/>
          </w:tcPr>
          <w:p w14:paraId="07CB46BF"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1C65C450" w14:textId="77777777" w:rsidR="00CD1D0D" w:rsidRDefault="00CD1D0D">
            <w:pPr>
              <w:jc w:val="both"/>
              <w:rPr>
                <w:rFonts w:ascii="Arial" w:hAnsi="Arial" w:cs="Arial"/>
                <w:color w:val="000000"/>
                <w:sz w:val="22"/>
                <w:szCs w:val="22"/>
              </w:rPr>
            </w:pPr>
            <w:r>
              <w:rPr>
                <w:rFonts w:ascii="Arial" w:hAnsi="Arial" w:cs="Arial"/>
                <w:color w:val="000000"/>
                <w:sz w:val="22"/>
                <w:szCs w:val="22"/>
              </w:rPr>
              <w:t>13.6</w:t>
            </w:r>
          </w:p>
        </w:tc>
      </w:tr>
      <w:tr w:rsidR="00CD1D0D" w14:paraId="16C7D34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7A62A5D" w14:textId="77777777" w:rsidR="00CD1D0D" w:rsidRDefault="00CD1D0D">
            <w:pPr>
              <w:jc w:val="both"/>
              <w:rPr>
                <w:rFonts w:ascii="Arial" w:hAnsi="Arial" w:cs="Arial"/>
                <w:color w:val="000000"/>
                <w:sz w:val="22"/>
                <w:szCs w:val="22"/>
              </w:rPr>
            </w:pPr>
            <w:r>
              <w:rPr>
                <w:rFonts w:ascii="Arial" w:hAnsi="Arial" w:cs="Arial"/>
                <w:color w:val="000000"/>
                <w:sz w:val="22"/>
                <w:szCs w:val="22"/>
              </w:rPr>
              <w:t>E17</w:t>
            </w:r>
          </w:p>
        </w:tc>
        <w:tc>
          <w:tcPr>
            <w:tcW w:w="3160" w:type="dxa"/>
            <w:tcBorders>
              <w:top w:val="nil"/>
              <w:left w:val="nil"/>
              <w:bottom w:val="single" w:sz="4" w:space="0" w:color="auto"/>
              <w:right w:val="single" w:sz="4" w:space="0" w:color="auto"/>
            </w:tcBorders>
            <w:shd w:val="clear" w:color="auto" w:fill="auto"/>
            <w:vAlign w:val="center"/>
            <w:hideMark/>
          </w:tcPr>
          <w:p w14:paraId="4CB4113E"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33066119" w14:textId="77777777" w:rsidR="00CD1D0D" w:rsidRDefault="00CD1D0D">
            <w:pPr>
              <w:jc w:val="both"/>
              <w:rPr>
                <w:rFonts w:ascii="Arial" w:hAnsi="Arial" w:cs="Arial"/>
                <w:color w:val="000000"/>
                <w:sz w:val="22"/>
                <w:szCs w:val="22"/>
              </w:rPr>
            </w:pPr>
            <w:r>
              <w:rPr>
                <w:rFonts w:ascii="Arial" w:hAnsi="Arial" w:cs="Arial"/>
                <w:color w:val="000000"/>
                <w:sz w:val="22"/>
                <w:szCs w:val="22"/>
              </w:rPr>
              <w:t>3.38</w:t>
            </w:r>
          </w:p>
        </w:tc>
      </w:tr>
      <w:tr w:rsidR="00CD1D0D" w14:paraId="0C0E767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B01F4F0" w14:textId="77777777" w:rsidR="00CD1D0D" w:rsidRDefault="00CD1D0D">
            <w:pPr>
              <w:jc w:val="both"/>
              <w:rPr>
                <w:rFonts w:ascii="Arial" w:hAnsi="Arial" w:cs="Arial"/>
                <w:color w:val="000000"/>
                <w:sz w:val="22"/>
                <w:szCs w:val="22"/>
              </w:rPr>
            </w:pPr>
            <w:r>
              <w:rPr>
                <w:rFonts w:ascii="Arial" w:hAnsi="Arial" w:cs="Arial"/>
                <w:color w:val="000000"/>
                <w:sz w:val="22"/>
                <w:szCs w:val="22"/>
              </w:rPr>
              <w:t>E18</w:t>
            </w:r>
          </w:p>
        </w:tc>
        <w:tc>
          <w:tcPr>
            <w:tcW w:w="3160" w:type="dxa"/>
            <w:tcBorders>
              <w:top w:val="nil"/>
              <w:left w:val="nil"/>
              <w:bottom w:val="single" w:sz="4" w:space="0" w:color="auto"/>
              <w:right w:val="single" w:sz="4" w:space="0" w:color="auto"/>
            </w:tcBorders>
            <w:shd w:val="clear" w:color="auto" w:fill="auto"/>
            <w:vAlign w:val="center"/>
            <w:hideMark/>
          </w:tcPr>
          <w:p w14:paraId="651E44FF"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5549D21D" w14:textId="77777777" w:rsidR="00CD1D0D" w:rsidRDefault="00CD1D0D">
            <w:pPr>
              <w:jc w:val="both"/>
              <w:rPr>
                <w:rFonts w:ascii="Arial" w:hAnsi="Arial" w:cs="Arial"/>
                <w:color w:val="000000"/>
                <w:sz w:val="22"/>
                <w:szCs w:val="22"/>
              </w:rPr>
            </w:pPr>
            <w:r>
              <w:rPr>
                <w:rFonts w:ascii="Arial" w:hAnsi="Arial" w:cs="Arial"/>
                <w:color w:val="000000"/>
                <w:sz w:val="22"/>
                <w:szCs w:val="22"/>
              </w:rPr>
              <w:t>3.2</w:t>
            </w:r>
          </w:p>
        </w:tc>
      </w:tr>
      <w:tr w:rsidR="00CD1D0D" w14:paraId="7C9002E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1E32AC4" w14:textId="77777777" w:rsidR="00CD1D0D" w:rsidRDefault="00CD1D0D">
            <w:pPr>
              <w:jc w:val="both"/>
              <w:rPr>
                <w:rFonts w:ascii="Arial" w:hAnsi="Arial" w:cs="Arial"/>
                <w:color w:val="000000"/>
                <w:sz w:val="22"/>
                <w:szCs w:val="22"/>
              </w:rPr>
            </w:pPr>
            <w:r>
              <w:rPr>
                <w:rFonts w:ascii="Arial" w:hAnsi="Arial" w:cs="Arial"/>
                <w:color w:val="000000"/>
                <w:sz w:val="22"/>
                <w:szCs w:val="22"/>
              </w:rPr>
              <w:t>E19</w:t>
            </w:r>
          </w:p>
        </w:tc>
        <w:tc>
          <w:tcPr>
            <w:tcW w:w="3160" w:type="dxa"/>
            <w:tcBorders>
              <w:top w:val="nil"/>
              <w:left w:val="nil"/>
              <w:bottom w:val="single" w:sz="4" w:space="0" w:color="auto"/>
              <w:right w:val="single" w:sz="4" w:space="0" w:color="auto"/>
            </w:tcBorders>
            <w:shd w:val="clear" w:color="auto" w:fill="auto"/>
            <w:vAlign w:val="center"/>
            <w:hideMark/>
          </w:tcPr>
          <w:p w14:paraId="22EC66E3"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6233E974" w14:textId="77777777" w:rsidR="00CD1D0D" w:rsidRDefault="00CD1D0D">
            <w:pPr>
              <w:jc w:val="both"/>
              <w:rPr>
                <w:rFonts w:ascii="Arial" w:hAnsi="Arial" w:cs="Arial"/>
                <w:color w:val="000000"/>
                <w:sz w:val="22"/>
                <w:szCs w:val="22"/>
              </w:rPr>
            </w:pPr>
            <w:r>
              <w:rPr>
                <w:rFonts w:ascii="Arial" w:hAnsi="Arial" w:cs="Arial"/>
                <w:color w:val="000000"/>
                <w:sz w:val="22"/>
                <w:szCs w:val="22"/>
              </w:rPr>
              <w:t>13.85</w:t>
            </w:r>
          </w:p>
        </w:tc>
      </w:tr>
      <w:tr w:rsidR="00CD1D0D" w14:paraId="03137CA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BCCF445" w14:textId="77777777" w:rsidR="00CD1D0D" w:rsidRDefault="00CD1D0D">
            <w:pPr>
              <w:jc w:val="both"/>
              <w:rPr>
                <w:rFonts w:ascii="Arial" w:hAnsi="Arial" w:cs="Arial"/>
                <w:color w:val="000000"/>
                <w:sz w:val="22"/>
                <w:szCs w:val="22"/>
              </w:rPr>
            </w:pPr>
            <w:r>
              <w:rPr>
                <w:rFonts w:ascii="Arial" w:hAnsi="Arial" w:cs="Arial"/>
                <w:color w:val="000000"/>
                <w:sz w:val="22"/>
                <w:szCs w:val="22"/>
              </w:rPr>
              <w:t>E20</w:t>
            </w:r>
          </w:p>
        </w:tc>
        <w:tc>
          <w:tcPr>
            <w:tcW w:w="3160" w:type="dxa"/>
            <w:tcBorders>
              <w:top w:val="nil"/>
              <w:left w:val="nil"/>
              <w:bottom w:val="single" w:sz="4" w:space="0" w:color="auto"/>
              <w:right w:val="single" w:sz="4" w:space="0" w:color="auto"/>
            </w:tcBorders>
            <w:shd w:val="clear" w:color="auto" w:fill="auto"/>
            <w:vAlign w:val="center"/>
            <w:hideMark/>
          </w:tcPr>
          <w:p w14:paraId="40C3E17E"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35AE843A" w14:textId="77777777" w:rsidR="00CD1D0D" w:rsidRDefault="00CD1D0D">
            <w:pPr>
              <w:jc w:val="both"/>
              <w:rPr>
                <w:rFonts w:ascii="Arial" w:hAnsi="Arial" w:cs="Arial"/>
                <w:color w:val="000000"/>
                <w:sz w:val="22"/>
                <w:szCs w:val="22"/>
              </w:rPr>
            </w:pPr>
            <w:r>
              <w:rPr>
                <w:rFonts w:ascii="Arial" w:hAnsi="Arial" w:cs="Arial"/>
                <w:color w:val="000000"/>
                <w:sz w:val="22"/>
                <w:szCs w:val="22"/>
              </w:rPr>
              <w:t>3.49</w:t>
            </w:r>
          </w:p>
        </w:tc>
      </w:tr>
      <w:tr w:rsidR="00CD1D0D" w14:paraId="6187E53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DA24633" w14:textId="77777777" w:rsidR="00CD1D0D" w:rsidRDefault="00CD1D0D">
            <w:pPr>
              <w:jc w:val="both"/>
              <w:rPr>
                <w:rFonts w:ascii="Arial" w:hAnsi="Arial" w:cs="Arial"/>
                <w:color w:val="000000"/>
                <w:sz w:val="22"/>
                <w:szCs w:val="22"/>
              </w:rPr>
            </w:pPr>
            <w:r>
              <w:rPr>
                <w:rFonts w:ascii="Arial" w:hAnsi="Arial" w:cs="Arial"/>
                <w:color w:val="000000"/>
                <w:sz w:val="22"/>
                <w:szCs w:val="22"/>
              </w:rPr>
              <w:t>E21</w:t>
            </w:r>
          </w:p>
        </w:tc>
        <w:tc>
          <w:tcPr>
            <w:tcW w:w="3160" w:type="dxa"/>
            <w:tcBorders>
              <w:top w:val="nil"/>
              <w:left w:val="nil"/>
              <w:bottom w:val="single" w:sz="4" w:space="0" w:color="auto"/>
              <w:right w:val="single" w:sz="4" w:space="0" w:color="auto"/>
            </w:tcBorders>
            <w:shd w:val="clear" w:color="auto" w:fill="auto"/>
            <w:vAlign w:val="center"/>
            <w:hideMark/>
          </w:tcPr>
          <w:p w14:paraId="756BCE18"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43CE6F12" w14:textId="77777777" w:rsidR="00CD1D0D" w:rsidRDefault="00CD1D0D">
            <w:pPr>
              <w:jc w:val="both"/>
              <w:rPr>
                <w:rFonts w:ascii="Arial" w:hAnsi="Arial" w:cs="Arial"/>
                <w:color w:val="000000"/>
                <w:sz w:val="22"/>
                <w:szCs w:val="22"/>
              </w:rPr>
            </w:pPr>
            <w:r>
              <w:rPr>
                <w:rFonts w:ascii="Arial" w:hAnsi="Arial" w:cs="Arial"/>
                <w:color w:val="000000"/>
                <w:sz w:val="22"/>
                <w:szCs w:val="22"/>
              </w:rPr>
              <w:t>3.3</w:t>
            </w:r>
          </w:p>
        </w:tc>
      </w:tr>
      <w:tr w:rsidR="00CD1D0D" w14:paraId="24C352AC"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57193D3" w14:textId="77777777" w:rsidR="00CD1D0D" w:rsidRDefault="00CD1D0D">
            <w:pPr>
              <w:jc w:val="both"/>
              <w:rPr>
                <w:rFonts w:ascii="Arial" w:hAnsi="Arial" w:cs="Arial"/>
                <w:color w:val="000000"/>
                <w:sz w:val="22"/>
                <w:szCs w:val="22"/>
              </w:rPr>
            </w:pPr>
            <w:r>
              <w:rPr>
                <w:rFonts w:ascii="Arial" w:hAnsi="Arial" w:cs="Arial"/>
                <w:color w:val="000000"/>
                <w:sz w:val="22"/>
                <w:szCs w:val="22"/>
              </w:rPr>
              <w:t>E22</w:t>
            </w:r>
          </w:p>
        </w:tc>
        <w:tc>
          <w:tcPr>
            <w:tcW w:w="3160" w:type="dxa"/>
            <w:tcBorders>
              <w:top w:val="nil"/>
              <w:left w:val="nil"/>
              <w:bottom w:val="single" w:sz="4" w:space="0" w:color="auto"/>
              <w:right w:val="single" w:sz="4" w:space="0" w:color="auto"/>
            </w:tcBorders>
            <w:shd w:val="clear" w:color="auto" w:fill="auto"/>
            <w:vAlign w:val="center"/>
            <w:hideMark/>
          </w:tcPr>
          <w:p w14:paraId="6140D081"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0E8BD050" w14:textId="77777777" w:rsidR="00CD1D0D" w:rsidRDefault="00CD1D0D">
            <w:pPr>
              <w:jc w:val="both"/>
              <w:rPr>
                <w:rFonts w:ascii="Arial" w:hAnsi="Arial" w:cs="Arial"/>
                <w:color w:val="000000"/>
                <w:sz w:val="22"/>
                <w:szCs w:val="22"/>
              </w:rPr>
            </w:pPr>
            <w:r>
              <w:rPr>
                <w:rFonts w:ascii="Arial" w:hAnsi="Arial" w:cs="Arial"/>
                <w:color w:val="000000"/>
                <w:sz w:val="22"/>
                <w:szCs w:val="22"/>
              </w:rPr>
              <w:t>13.79</w:t>
            </w:r>
          </w:p>
        </w:tc>
      </w:tr>
      <w:tr w:rsidR="00CD1D0D" w14:paraId="3D01FC9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4476081" w14:textId="77777777" w:rsidR="00CD1D0D" w:rsidRDefault="00CD1D0D">
            <w:pPr>
              <w:jc w:val="both"/>
              <w:rPr>
                <w:rFonts w:ascii="Arial" w:hAnsi="Arial" w:cs="Arial"/>
                <w:color w:val="000000"/>
                <w:sz w:val="22"/>
                <w:szCs w:val="22"/>
              </w:rPr>
            </w:pPr>
            <w:r>
              <w:rPr>
                <w:rFonts w:ascii="Arial" w:hAnsi="Arial" w:cs="Arial"/>
                <w:color w:val="000000"/>
                <w:sz w:val="22"/>
                <w:szCs w:val="22"/>
              </w:rPr>
              <w:t>E23</w:t>
            </w:r>
          </w:p>
        </w:tc>
        <w:tc>
          <w:tcPr>
            <w:tcW w:w="3160" w:type="dxa"/>
            <w:tcBorders>
              <w:top w:val="nil"/>
              <w:left w:val="nil"/>
              <w:bottom w:val="single" w:sz="4" w:space="0" w:color="auto"/>
              <w:right w:val="single" w:sz="4" w:space="0" w:color="auto"/>
            </w:tcBorders>
            <w:shd w:val="clear" w:color="auto" w:fill="auto"/>
            <w:vAlign w:val="center"/>
            <w:hideMark/>
          </w:tcPr>
          <w:p w14:paraId="714E34C3"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604B1F70" w14:textId="77777777" w:rsidR="00CD1D0D" w:rsidRDefault="00CD1D0D">
            <w:pPr>
              <w:jc w:val="both"/>
              <w:rPr>
                <w:rFonts w:ascii="Arial" w:hAnsi="Arial" w:cs="Arial"/>
                <w:color w:val="000000"/>
                <w:sz w:val="22"/>
                <w:szCs w:val="22"/>
              </w:rPr>
            </w:pPr>
            <w:r>
              <w:rPr>
                <w:rFonts w:ascii="Arial" w:hAnsi="Arial" w:cs="Arial"/>
                <w:color w:val="000000"/>
                <w:sz w:val="22"/>
                <w:szCs w:val="22"/>
              </w:rPr>
              <w:t>3.34</w:t>
            </w:r>
          </w:p>
        </w:tc>
      </w:tr>
      <w:tr w:rsidR="00CD1D0D" w14:paraId="481D209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04495E3" w14:textId="77777777" w:rsidR="00CD1D0D" w:rsidRDefault="00CD1D0D">
            <w:pPr>
              <w:jc w:val="both"/>
              <w:rPr>
                <w:rFonts w:ascii="Arial" w:hAnsi="Arial" w:cs="Arial"/>
                <w:color w:val="000000"/>
                <w:sz w:val="22"/>
                <w:szCs w:val="22"/>
              </w:rPr>
            </w:pPr>
            <w:r>
              <w:rPr>
                <w:rFonts w:ascii="Arial" w:hAnsi="Arial" w:cs="Arial"/>
                <w:color w:val="000000"/>
                <w:sz w:val="22"/>
                <w:szCs w:val="22"/>
              </w:rPr>
              <w:t>E24</w:t>
            </w:r>
          </w:p>
        </w:tc>
        <w:tc>
          <w:tcPr>
            <w:tcW w:w="3160" w:type="dxa"/>
            <w:tcBorders>
              <w:top w:val="nil"/>
              <w:left w:val="nil"/>
              <w:bottom w:val="single" w:sz="4" w:space="0" w:color="auto"/>
              <w:right w:val="single" w:sz="4" w:space="0" w:color="auto"/>
            </w:tcBorders>
            <w:shd w:val="clear" w:color="auto" w:fill="auto"/>
            <w:vAlign w:val="center"/>
            <w:hideMark/>
          </w:tcPr>
          <w:p w14:paraId="3236D532"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7C9DADAF" w14:textId="77777777" w:rsidR="00CD1D0D" w:rsidRDefault="00CD1D0D">
            <w:pPr>
              <w:jc w:val="both"/>
              <w:rPr>
                <w:rFonts w:ascii="Arial" w:hAnsi="Arial" w:cs="Arial"/>
                <w:color w:val="000000"/>
                <w:sz w:val="22"/>
                <w:szCs w:val="22"/>
              </w:rPr>
            </w:pPr>
            <w:r>
              <w:rPr>
                <w:rFonts w:ascii="Arial" w:hAnsi="Arial" w:cs="Arial"/>
                <w:color w:val="000000"/>
                <w:sz w:val="22"/>
                <w:szCs w:val="22"/>
              </w:rPr>
              <w:t>3.31</w:t>
            </w:r>
          </w:p>
        </w:tc>
      </w:tr>
      <w:tr w:rsidR="00CD1D0D" w14:paraId="5DE5D04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077163F" w14:textId="77777777" w:rsidR="00CD1D0D" w:rsidRDefault="00CD1D0D">
            <w:pPr>
              <w:jc w:val="both"/>
              <w:rPr>
                <w:rFonts w:ascii="Arial" w:hAnsi="Arial" w:cs="Arial"/>
                <w:color w:val="000000"/>
                <w:sz w:val="22"/>
                <w:szCs w:val="22"/>
              </w:rPr>
            </w:pPr>
            <w:r>
              <w:rPr>
                <w:rFonts w:ascii="Arial" w:hAnsi="Arial" w:cs="Arial"/>
                <w:color w:val="000000"/>
                <w:sz w:val="22"/>
                <w:szCs w:val="22"/>
              </w:rPr>
              <w:t>E25</w:t>
            </w:r>
          </w:p>
        </w:tc>
        <w:tc>
          <w:tcPr>
            <w:tcW w:w="3160" w:type="dxa"/>
            <w:tcBorders>
              <w:top w:val="nil"/>
              <w:left w:val="nil"/>
              <w:bottom w:val="single" w:sz="4" w:space="0" w:color="auto"/>
              <w:right w:val="single" w:sz="4" w:space="0" w:color="auto"/>
            </w:tcBorders>
            <w:shd w:val="clear" w:color="auto" w:fill="auto"/>
            <w:vAlign w:val="center"/>
            <w:hideMark/>
          </w:tcPr>
          <w:p w14:paraId="139D31E0"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108F20B1" w14:textId="77777777" w:rsidR="00CD1D0D" w:rsidRDefault="00CD1D0D">
            <w:pPr>
              <w:jc w:val="both"/>
              <w:rPr>
                <w:rFonts w:ascii="Arial" w:hAnsi="Arial" w:cs="Arial"/>
                <w:color w:val="000000"/>
                <w:sz w:val="22"/>
                <w:szCs w:val="22"/>
              </w:rPr>
            </w:pPr>
            <w:r>
              <w:rPr>
                <w:rFonts w:ascii="Arial" w:hAnsi="Arial" w:cs="Arial"/>
                <w:color w:val="000000"/>
                <w:sz w:val="22"/>
                <w:szCs w:val="22"/>
              </w:rPr>
              <w:t>13.57</w:t>
            </w:r>
          </w:p>
        </w:tc>
      </w:tr>
      <w:tr w:rsidR="00CD1D0D" w14:paraId="3E2F534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4736963" w14:textId="77777777" w:rsidR="00CD1D0D" w:rsidRDefault="00CD1D0D">
            <w:pPr>
              <w:jc w:val="both"/>
              <w:rPr>
                <w:rFonts w:ascii="Arial" w:hAnsi="Arial" w:cs="Arial"/>
                <w:color w:val="000000"/>
                <w:sz w:val="22"/>
                <w:szCs w:val="22"/>
              </w:rPr>
            </w:pPr>
            <w:r>
              <w:rPr>
                <w:rFonts w:ascii="Arial" w:hAnsi="Arial" w:cs="Arial"/>
                <w:color w:val="000000"/>
                <w:sz w:val="22"/>
                <w:szCs w:val="22"/>
              </w:rPr>
              <w:t>E26</w:t>
            </w:r>
          </w:p>
        </w:tc>
        <w:tc>
          <w:tcPr>
            <w:tcW w:w="3160" w:type="dxa"/>
            <w:tcBorders>
              <w:top w:val="nil"/>
              <w:left w:val="nil"/>
              <w:bottom w:val="single" w:sz="4" w:space="0" w:color="auto"/>
              <w:right w:val="single" w:sz="4" w:space="0" w:color="auto"/>
            </w:tcBorders>
            <w:shd w:val="clear" w:color="auto" w:fill="auto"/>
            <w:vAlign w:val="center"/>
            <w:hideMark/>
          </w:tcPr>
          <w:p w14:paraId="6A9EED01"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6DF72ABC" w14:textId="77777777" w:rsidR="00CD1D0D" w:rsidRDefault="00CD1D0D">
            <w:pPr>
              <w:jc w:val="both"/>
              <w:rPr>
                <w:rFonts w:ascii="Arial" w:hAnsi="Arial" w:cs="Arial"/>
                <w:color w:val="000000"/>
                <w:sz w:val="22"/>
                <w:szCs w:val="22"/>
              </w:rPr>
            </w:pPr>
            <w:r>
              <w:rPr>
                <w:rFonts w:ascii="Arial" w:hAnsi="Arial" w:cs="Arial"/>
                <w:color w:val="000000"/>
                <w:sz w:val="22"/>
                <w:szCs w:val="22"/>
              </w:rPr>
              <w:t>3.5</w:t>
            </w:r>
          </w:p>
        </w:tc>
      </w:tr>
      <w:tr w:rsidR="00CD1D0D" w14:paraId="2471A24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89B851E" w14:textId="77777777" w:rsidR="00CD1D0D" w:rsidRDefault="00CD1D0D">
            <w:pPr>
              <w:jc w:val="both"/>
              <w:rPr>
                <w:rFonts w:ascii="Arial" w:hAnsi="Arial" w:cs="Arial"/>
                <w:color w:val="000000"/>
                <w:sz w:val="22"/>
                <w:szCs w:val="22"/>
              </w:rPr>
            </w:pPr>
            <w:r>
              <w:rPr>
                <w:rFonts w:ascii="Arial" w:hAnsi="Arial" w:cs="Arial"/>
                <w:color w:val="000000"/>
                <w:sz w:val="22"/>
                <w:szCs w:val="22"/>
              </w:rPr>
              <w:t>E27</w:t>
            </w:r>
          </w:p>
        </w:tc>
        <w:tc>
          <w:tcPr>
            <w:tcW w:w="3160" w:type="dxa"/>
            <w:tcBorders>
              <w:top w:val="nil"/>
              <w:left w:val="nil"/>
              <w:bottom w:val="single" w:sz="4" w:space="0" w:color="auto"/>
              <w:right w:val="single" w:sz="4" w:space="0" w:color="auto"/>
            </w:tcBorders>
            <w:shd w:val="clear" w:color="auto" w:fill="auto"/>
            <w:vAlign w:val="center"/>
            <w:hideMark/>
          </w:tcPr>
          <w:p w14:paraId="414EA910"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01B8AA80" w14:textId="77777777" w:rsidR="00CD1D0D" w:rsidRDefault="00CD1D0D">
            <w:pPr>
              <w:jc w:val="both"/>
              <w:rPr>
                <w:rFonts w:ascii="Arial" w:hAnsi="Arial" w:cs="Arial"/>
                <w:color w:val="000000"/>
                <w:sz w:val="22"/>
                <w:szCs w:val="22"/>
              </w:rPr>
            </w:pPr>
            <w:r>
              <w:rPr>
                <w:rFonts w:ascii="Arial" w:hAnsi="Arial" w:cs="Arial"/>
                <w:color w:val="000000"/>
                <w:sz w:val="22"/>
                <w:szCs w:val="22"/>
              </w:rPr>
              <w:t>3.29</w:t>
            </w:r>
          </w:p>
        </w:tc>
      </w:tr>
      <w:tr w:rsidR="00CD1D0D" w14:paraId="2C5266B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66A6278" w14:textId="77777777" w:rsidR="00CD1D0D" w:rsidRDefault="00CD1D0D">
            <w:pPr>
              <w:jc w:val="both"/>
              <w:rPr>
                <w:rFonts w:ascii="Arial" w:hAnsi="Arial" w:cs="Arial"/>
                <w:color w:val="000000"/>
                <w:sz w:val="22"/>
                <w:szCs w:val="22"/>
              </w:rPr>
            </w:pPr>
            <w:r>
              <w:rPr>
                <w:rFonts w:ascii="Arial" w:hAnsi="Arial" w:cs="Arial"/>
                <w:color w:val="000000"/>
                <w:sz w:val="22"/>
                <w:szCs w:val="22"/>
              </w:rPr>
              <w:t>E28</w:t>
            </w:r>
          </w:p>
        </w:tc>
        <w:tc>
          <w:tcPr>
            <w:tcW w:w="3160" w:type="dxa"/>
            <w:tcBorders>
              <w:top w:val="nil"/>
              <w:left w:val="nil"/>
              <w:bottom w:val="single" w:sz="4" w:space="0" w:color="auto"/>
              <w:right w:val="single" w:sz="4" w:space="0" w:color="auto"/>
            </w:tcBorders>
            <w:shd w:val="clear" w:color="auto" w:fill="auto"/>
            <w:vAlign w:val="center"/>
            <w:hideMark/>
          </w:tcPr>
          <w:p w14:paraId="2A5071AF"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6B26031D" w14:textId="77777777" w:rsidR="00CD1D0D" w:rsidRDefault="00CD1D0D">
            <w:pPr>
              <w:jc w:val="both"/>
              <w:rPr>
                <w:rFonts w:ascii="Arial" w:hAnsi="Arial" w:cs="Arial"/>
                <w:color w:val="000000"/>
                <w:sz w:val="22"/>
                <w:szCs w:val="22"/>
              </w:rPr>
            </w:pPr>
            <w:r>
              <w:rPr>
                <w:rFonts w:ascii="Arial" w:hAnsi="Arial" w:cs="Arial"/>
                <w:color w:val="000000"/>
                <w:sz w:val="22"/>
                <w:szCs w:val="22"/>
              </w:rPr>
              <w:t>13.78</w:t>
            </w:r>
          </w:p>
        </w:tc>
      </w:tr>
      <w:tr w:rsidR="00CD1D0D" w14:paraId="70A3AEA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03C86EC" w14:textId="77777777" w:rsidR="00CD1D0D" w:rsidRDefault="00CD1D0D">
            <w:pPr>
              <w:jc w:val="both"/>
              <w:rPr>
                <w:rFonts w:ascii="Arial" w:hAnsi="Arial" w:cs="Arial"/>
                <w:color w:val="000000"/>
                <w:sz w:val="22"/>
                <w:szCs w:val="22"/>
              </w:rPr>
            </w:pPr>
            <w:r>
              <w:rPr>
                <w:rFonts w:ascii="Arial" w:hAnsi="Arial" w:cs="Arial"/>
                <w:color w:val="000000"/>
                <w:sz w:val="22"/>
                <w:szCs w:val="22"/>
              </w:rPr>
              <w:t>E29</w:t>
            </w:r>
          </w:p>
        </w:tc>
        <w:tc>
          <w:tcPr>
            <w:tcW w:w="3160" w:type="dxa"/>
            <w:tcBorders>
              <w:top w:val="nil"/>
              <w:left w:val="nil"/>
              <w:bottom w:val="single" w:sz="4" w:space="0" w:color="auto"/>
              <w:right w:val="single" w:sz="4" w:space="0" w:color="auto"/>
            </w:tcBorders>
            <w:shd w:val="clear" w:color="auto" w:fill="auto"/>
            <w:vAlign w:val="center"/>
            <w:hideMark/>
          </w:tcPr>
          <w:p w14:paraId="5D110E42"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725CE3FF" w14:textId="77777777" w:rsidR="00CD1D0D" w:rsidRDefault="00CD1D0D">
            <w:pPr>
              <w:jc w:val="both"/>
              <w:rPr>
                <w:rFonts w:ascii="Arial" w:hAnsi="Arial" w:cs="Arial"/>
                <w:color w:val="000000"/>
                <w:sz w:val="22"/>
                <w:szCs w:val="22"/>
              </w:rPr>
            </w:pPr>
            <w:r>
              <w:rPr>
                <w:rFonts w:ascii="Arial" w:hAnsi="Arial" w:cs="Arial"/>
                <w:color w:val="000000"/>
                <w:sz w:val="22"/>
                <w:szCs w:val="22"/>
              </w:rPr>
              <w:t>3.28</w:t>
            </w:r>
          </w:p>
        </w:tc>
      </w:tr>
      <w:tr w:rsidR="00CD1D0D" w14:paraId="7D0F079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2708181" w14:textId="77777777" w:rsidR="00CD1D0D" w:rsidRDefault="00CD1D0D">
            <w:pPr>
              <w:jc w:val="both"/>
              <w:rPr>
                <w:rFonts w:ascii="Arial" w:hAnsi="Arial" w:cs="Arial"/>
                <w:color w:val="000000"/>
                <w:sz w:val="22"/>
                <w:szCs w:val="22"/>
              </w:rPr>
            </w:pPr>
            <w:r>
              <w:rPr>
                <w:rFonts w:ascii="Arial" w:hAnsi="Arial" w:cs="Arial"/>
                <w:color w:val="000000"/>
                <w:sz w:val="22"/>
                <w:szCs w:val="22"/>
              </w:rPr>
              <w:t>E30</w:t>
            </w:r>
          </w:p>
        </w:tc>
        <w:tc>
          <w:tcPr>
            <w:tcW w:w="3160" w:type="dxa"/>
            <w:tcBorders>
              <w:top w:val="nil"/>
              <w:left w:val="nil"/>
              <w:bottom w:val="single" w:sz="4" w:space="0" w:color="auto"/>
              <w:right w:val="single" w:sz="4" w:space="0" w:color="auto"/>
            </w:tcBorders>
            <w:shd w:val="clear" w:color="auto" w:fill="auto"/>
            <w:vAlign w:val="center"/>
            <w:hideMark/>
          </w:tcPr>
          <w:p w14:paraId="4125124C"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463BBEAF" w14:textId="77777777" w:rsidR="00CD1D0D" w:rsidRDefault="00CD1D0D">
            <w:pPr>
              <w:jc w:val="both"/>
              <w:rPr>
                <w:rFonts w:ascii="Arial" w:hAnsi="Arial" w:cs="Arial"/>
                <w:color w:val="000000"/>
                <w:sz w:val="22"/>
                <w:szCs w:val="22"/>
              </w:rPr>
            </w:pPr>
            <w:r>
              <w:rPr>
                <w:rFonts w:ascii="Arial" w:hAnsi="Arial" w:cs="Arial"/>
                <w:color w:val="000000"/>
                <w:sz w:val="22"/>
                <w:szCs w:val="22"/>
              </w:rPr>
              <w:t>3.31</w:t>
            </w:r>
          </w:p>
        </w:tc>
      </w:tr>
      <w:tr w:rsidR="00CD1D0D" w14:paraId="75997A6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4A2A7F6" w14:textId="77777777" w:rsidR="00CD1D0D" w:rsidRDefault="00CD1D0D">
            <w:pPr>
              <w:jc w:val="both"/>
              <w:rPr>
                <w:rFonts w:ascii="Arial" w:hAnsi="Arial" w:cs="Arial"/>
                <w:color w:val="000000"/>
                <w:sz w:val="22"/>
                <w:szCs w:val="22"/>
              </w:rPr>
            </w:pPr>
            <w:r>
              <w:rPr>
                <w:rFonts w:ascii="Arial" w:hAnsi="Arial" w:cs="Arial"/>
                <w:color w:val="000000"/>
                <w:sz w:val="22"/>
                <w:szCs w:val="22"/>
              </w:rPr>
              <w:t>E31</w:t>
            </w:r>
          </w:p>
        </w:tc>
        <w:tc>
          <w:tcPr>
            <w:tcW w:w="3160" w:type="dxa"/>
            <w:tcBorders>
              <w:top w:val="nil"/>
              <w:left w:val="nil"/>
              <w:bottom w:val="single" w:sz="4" w:space="0" w:color="auto"/>
              <w:right w:val="single" w:sz="4" w:space="0" w:color="auto"/>
            </w:tcBorders>
            <w:shd w:val="clear" w:color="auto" w:fill="auto"/>
            <w:vAlign w:val="center"/>
            <w:hideMark/>
          </w:tcPr>
          <w:p w14:paraId="2F125120"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6CBEFA69" w14:textId="77777777" w:rsidR="00CD1D0D" w:rsidRDefault="00CD1D0D">
            <w:pPr>
              <w:jc w:val="both"/>
              <w:rPr>
                <w:rFonts w:ascii="Arial" w:hAnsi="Arial" w:cs="Arial"/>
                <w:color w:val="000000"/>
                <w:sz w:val="22"/>
                <w:szCs w:val="22"/>
              </w:rPr>
            </w:pPr>
            <w:r>
              <w:rPr>
                <w:rFonts w:ascii="Arial" w:hAnsi="Arial" w:cs="Arial"/>
                <w:color w:val="000000"/>
                <w:sz w:val="22"/>
                <w:szCs w:val="22"/>
              </w:rPr>
              <w:t>13.48</w:t>
            </w:r>
          </w:p>
        </w:tc>
      </w:tr>
      <w:tr w:rsidR="00CD1D0D" w14:paraId="490A464C"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BFA207B" w14:textId="77777777" w:rsidR="00CD1D0D" w:rsidRDefault="00CD1D0D">
            <w:pPr>
              <w:jc w:val="both"/>
              <w:rPr>
                <w:rFonts w:ascii="Arial" w:hAnsi="Arial" w:cs="Arial"/>
                <w:color w:val="000000"/>
                <w:sz w:val="22"/>
                <w:szCs w:val="22"/>
              </w:rPr>
            </w:pPr>
            <w:r>
              <w:rPr>
                <w:rFonts w:ascii="Arial" w:hAnsi="Arial" w:cs="Arial"/>
                <w:color w:val="000000"/>
                <w:sz w:val="22"/>
                <w:szCs w:val="22"/>
              </w:rPr>
              <w:t>E32</w:t>
            </w:r>
          </w:p>
        </w:tc>
        <w:tc>
          <w:tcPr>
            <w:tcW w:w="3160" w:type="dxa"/>
            <w:tcBorders>
              <w:top w:val="nil"/>
              <w:left w:val="nil"/>
              <w:bottom w:val="single" w:sz="4" w:space="0" w:color="auto"/>
              <w:right w:val="single" w:sz="4" w:space="0" w:color="auto"/>
            </w:tcBorders>
            <w:shd w:val="clear" w:color="auto" w:fill="auto"/>
            <w:vAlign w:val="center"/>
            <w:hideMark/>
          </w:tcPr>
          <w:p w14:paraId="65BCDEC8" w14:textId="77777777" w:rsidR="00CD1D0D" w:rsidRDefault="00CD1D0D">
            <w:pPr>
              <w:jc w:val="both"/>
              <w:rPr>
                <w:rFonts w:ascii="Arial" w:hAnsi="Arial" w:cs="Arial"/>
                <w:color w:val="000000"/>
                <w:sz w:val="22"/>
                <w:szCs w:val="22"/>
              </w:rPr>
            </w:pPr>
            <w:r>
              <w:rPr>
                <w:rFonts w:ascii="Arial" w:hAnsi="Arial" w:cs="Arial"/>
                <w:color w:val="000000"/>
                <w:sz w:val="22"/>
                <w:szCs w:val="22"/>
              </w:rPr>
              <w:t>Depozitare</w:t>
            </w:r>
          </w:p>
        </w:tc>
        <w:tc>
          <w:tcPr>
            <w:tcW w:w="1400" w:type="dxa"/>
            <w:tcBorders>
              <w:top w:val="nil"/>
              <w:left w:val="nil"/>
              <w:bottom w:val="single" w:sz="4" w:space="0" w:color="auto"/>
              <w:right w:val="single" w:sz="12" w:space="0" w:color="auto"/>
            </w:tcBorders>
            <w:shd w:val="clear" w:color="auto" w:fill="auto"/>
            <w:vAlign w:val="center"/>
            <w:hideMark/>
          </w:tcPr>
          <w:p w14:paraId="19BB7F2B" w14:textId="77777777" w:rsidR="00CD1D0D" w:rsidRDefault="00CD1D0D">
            <w:pPr>
              <w:jc w:val="both"/>
              <w:rPr>
                <w:rFonts w:ascii="Arial" w:hAnsi="Arial" w:cs="Arial"/>
                <w:color w:val="000000"/>
                <w:sz w:val="22"/>
                <w:szCs w:val="22"/>
              </w:rPr>
            </w:pPr>
            <w:r>
              <w:rPr>
                <w:rFonts w:ascii="Arial" w:hAnsi="Arial" w:cs="Arial"/>
                <w:color w:val="000000"/>
                <w:sz w:val="22"/>
                <w:szCs w:val="22"/>
              </w:rPr>
              <w:t>18.76</w:t>
            </w:r>
          </w:p>
        </w:tc>
      </w:tr>
      <w:tr w:rsidR="00CD1D0D" w14:paraId="2D47094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A37BBDC" w14:textId="77777777" w:rsidR="00CD1D0D" w:rsidRDefault="00CD1D0D">
            <w:pPr>
              <w:jc w:val="both"/>
              <w:rPr>
                <w:rFonts w:ascii="Arial" w:hAnsi="Arial" w:cs="Arial"/>
                <w:color w:val="000000"/>
                <w:sz w:val="22"/>
                <w:szCs w:val="22"/>
              </w:rPr>
            </w:pPr>
            <w:r>
              <w:rPr>
                <w:rFonts w:ascii="Arial" w:hAnsi="Arial" w:cs="Arial"/>
                <w:color w:val="000000"/>
                <w:sz w:val="22"/>
                <w:szCs w:val="22"/>
              </w:rPr>
              <w:t>E33</w:t>
            </w:r>
          </w:p>
        </w:tc>
        <w:tc>
          <w:tcPr>
            <w:tcW w:w="3160" w:type="dxa"/>
            <w:tcBorders>
              <w:top w:val="nil"/>
              <w:left w:val="nil"/>
              <w:bottom w:val="single" w:sz="4" w:space="0" w:color="auto"/>
              <w:right w:val="single" w:sz="4" w:space="0" w:color="auto"/>
            </w:tcBorders>
            <w:shd w:val="clear" w:color="auto" w:fill="auto"/>
            <w:vAlign w:val="center"/>
            <w:hideMark/>
          </w:tcPr>
          <w:p w14:paraId="372EB021" w14:textId="77777777" w:rsidR="00CD1D0D" w:rsidRDefault="00CD1D0D">
            <w:pPr>
              <w:jc w:val="both"/>
              <w:rPr>
                <w:rFonts w:ascii="Arial" w:hAnsi="Arial" w:cs="Arial"/>
                <w:color w:val="000000"/>
                <w:sz w:val="22"/>
                <w:szCs w:val="22"/>
              </w:rPr>
            </w:pPr>
            <w:r>
              <w:rPr>
                <w:rFonts w:ascii="Arial" w:hAnsi="Arial" w:cs="Arial"/>
                <w:color w:val="000000"/>
                <w:sz w:val="22"/>
                <w:szCs w:val="22"/>
              </w:rPr>
              <w:t>Depozitare</w:t>
            </w:r>
          </w:p>
        </w:tc>
        <w:tc>
          <w:tcPr>
            <w:tcW w:w="1400" w:type="dxa"/>
            <w:tcBorders>
              <w:top w:val="nil"/>
              <w:left w:val="nil"/>
              <w:bottom w:val="single" w:sz="4" w:space="0" w:color="auto"/>
              <w:right w:val="single" w:sz="12" w:space="0" w:color="auto"/>
            </w:tcBorders>
            <w:shd w:val="clear" w:color="auto" w:fill="auto"/>
            <w:vAlign w:val="center"/>
            <w:hideMark/>
          </w:tcPr>
          <w:p w14:paraId="1527A73A" w14:textId="77777777" w:rsidR="00CD1D0D" w:rsidRDefault="00CD1D0D">
            <w:pPr>
              <w:jc w:val="both"/>
              <w:rPr>
                <w:rFonts w:ascii="Arial" w:hAnsi="Arial" w:cs="Arial"/>
                <w:color w:val="000000"/>
                <w:sz w:val="22"/>
                <w:szCs w:val="22"/>
              </w:rPr>
            </w:pPr>
            <w:r>
              <w:rPr>
                <w:rFonts w:ascii="Arial" w:hAnsi="Arial" w:cs="Arial"/>
                <w:color w:val="000000"/>
                <w:sz w:val="22"/>
                <w:szCs w:val="22"/>
              </w:rPr>
              <w:t>13.76</w:t>
            </w:r>
          </w:p>
        </w:tc>
      </w:tr>
      <w:tr w:rsidR="00CD1D0D" w14:paraId="5952A8F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93ACA66" w14:textId="77777777" w:rsidR="00CD1D0D" w:rsidRDefault="00CD1D0D">
            <w:pPr>
              <w:jc w:val="both"/>
              <w:rPr>
                <w:rFonts w:ascii="Arial" w:hAnsi="Arial" w:cs="Arial"/>
                <w:color w:val="000000"/>
                <w:sz w:val="22"/>
                <w:szCs w:val="22"/>
              </w:rPr>
            </w:pPr>
            <w:r>
              <w:rPr>
                <w:rFonts w:ascii="Arial" w:hAnsi="Arial" w:cs="Arial"/>
                <w:color w:val="000000"/>
                <w:sz w:val="22"/>
                <w:szCs w:val="22"/>
              </w:rPr>
              <w:t>E34</w:t>
            </w:r>
          </w:p>
        </w:tc>
        <w:tc>
          <w:tcPr>
            <w:tcW w:w="3160" w:type="dxa"/>
            <w:tcBorders>
              <w:top w:val="nil"/>
              <w:left w:val="nil"/>
              <w:bottom w:val="single" w:sz="4" w:space="0" w:color="auto"/>
              <w:right w:val="single" w:sz="4" w:space="0" w:color="auto"/>
            </w:tcBorders>
            <w:shd w:val="clear" w:color="auto" w:fill="auto"/>
            <w:vAlign w:val="center"/>
            <w:hideMark/>
          </w:tcPr>
          <w:p w14:paraId="7F735EFA"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080F984E" w14:textId="77777777" w:rsidR="00CD1D0D" w:rsidRDefault="00CD1D0D">
            <w:pPr>
              <w:jc w:val="both"/>
              <w:rPr>
                <w:rFonts w:ascii="Arial" w:hAnsi="Arial" w:cs="Arial"/>
                <w:color w:val="000000"/>
                <w:sz w:val="22"/>
                <w:szCs w:val="22"/>
              </w:rPr>
            </w:pPr>
            <w:r>
              <w:rPr>
                <w:rFonts w:ascii="Arial" w:hAnsi="Arial" w:cs="Arial"/>
                <w:color w:val="000000"/>
                <w:sz w:val="22"/>
                <w:szCs w:val="22"/>
              </w:rPr>
              <w:t>18.88</w:t>
            </w:r>
          </w:p>
        </w:tc>
      </w:tr>
      <w:tr w:rsidR="00CD1D0D" w14:paraId="3A0A447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32A3579" w14:textId="77777777" w:rsidR="00CD1D0D" w:rsidRDefault="00CD1D0D">
            <w:pPr>
              <w:jc w:val="both"/>
              <w:rPr>
                <w:rFonts w:ascii="Arial" w:hAnsi="Arial" w:cs="Arial"/>
                <w:color w:val="000000"/>
                <w:sz w:val="22"/>
                <w:szCs w:val="22"/>
              </w:rPr>
            </w:pPr>
            <w:r>
              <w:rPr>
                <w:rFonts w:ascii="Arial" w:hAnsi="Arial" w:cs="Arial"/>
                <w:color w:val="000000"/>
                <w:sz w:val="22"/>
                <w:szCs w:val="22"/>
              </w:rPr>
              <w:t>E35</w:t>
            </w:r>
          </w:p>
        </w:tc>
        <w:tc>
          <w:tcPr>
            <w:tcW w:w="3160" w:type="dxa"/>
            <w:tcBorders>
              <w:top w:val="nil"/>
              <w:left w:val="nil"/>
              <w:bottom w:val="single" w:sz="4" w:space="0" w:color="auto"/>
              <w:right w:val="single" w:sz="4" w:space="0" w:color="auto"/>
            </w:tcBorders>
            <w:shd w:val="clear" w:color="auto" w:fill="auto"/>
            <w:vAlign w:val="center"/>
            <w:hideMark/>
          </w:tcPr>
          <w:p w14:paraId="15523FF2"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0F6BEA5A" w14:textId="77777777" w:rsidR="00CD1D0D" w:rsidRDefault="00CD1D0D">
            <w:pPr>
              <w:jc w:val="both"/>
              <w:rPr>
                <w:rFonts w:ascii="Arial" w:hAnsi="Arial" w:cs="Arial"/>
                <w:color w:val="000000"/>
                <w:sz w:val="22"/>
                <w:szCs w:val="22"/>
              </w:rPr>
            </w:pPr>
            <w:r>
              <w:rPr>
                <w:rFonts w:ascii="Arial" w:hAnsi="Arial" w:cs="Arial"/>
                <w:color w:val="000000"/>
                <w:sz w:val="22"/>
                <w:szCs w:val="22"/>
              </w:rPr>
              <w:t>2.78</w:t>
            </w:r>
          </w:p>
        </w:tc>
      </w:tr>
      <w:tr w:rsidR="00CD1D0D" w14:paraId="69A43EA7"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6F0F41A" w14:textId="77777777" w:rsidR="00CD1D0D" w:rsidRDefault="00CD1D0D">
            <w:pPr>
              <w:jc w:val="both"/>
              <w:rPr>
                <w:rFonts w:ascii="Arial" w:hAnsi="Arial" w:cs="Arial"/>
                <w:color w:val="000000"/>
                <w:sz w:val="22"/>
                <w:szCs w:val="22"/>
              </w:rPr>
            </w:pPr>
            <w:r>
              <w:rPr>
                <w:rFonts w:ascii="Arial" w:hAnsi="Arial" w:cs="Arial"/>
                <w:color w:val="000000"/>
                <w:sz w:val="22"/>
                <w:szCs w:val="22"/>
              </w:rPr>
              <w:lastRenderedPageBreak/>
              <w:t>E36</w:t>
            </w:r>
          </w:p>
        </w:tc>
        <w:tc>
          <w:tcPr>
            <w:tcW w:w="3160" w:type="dxa"/>
            <w:tcBorders>
              <w:top w:val="nil"/>
              <w:left w:val="nil"/>
              <w:bottom w:val="single" w:sz="4" w:space="0" w:color="auto"/>
              <w:right w:val="single" w:sz="4" w:space="0" w:color="auto"/>
            </w:tcBorders>
            <w:shd w:val="clear" w:color="auto" w:fill="auto"/>
            <w:vAlign w:val="center"/>
            <w:hideMark/>
          </w:tcPr>
          <w:p w14:paraId="54D15ABE"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7E9307EE" w14:textId="77777777" w:rsidR="00CD1D0D" w:rsidRDefault="00CD1D0D">
            <w:pPr>
              <w:jc w:val="both"/>
              <w:rPr>
                <w:rFonts w:ascii="Arial" w:hAnsi="Arial" w:cs="Arial"/>
                <w:color w:val="000000"/>
                <w:sz w:val="22"/>
                <w:szCs w:val="22"/>
              </w:rPr>
            </w:pPr>
            <w:r>
              <w:rPr>
                <w:rFonts w:ascii="Arial" w:hAnsi="Arial" w:cs="Arial"/>
                <w:color w:val="000000"/>
                <w:sz w:val="22"/>
                <w:szCs w:val="22"/>
              </w:rPr>
              <w:t>3.97</w:t>
            </w:r>
          </w:p>
        </w:tc>
      </w:tr>
      <w:tr w:rsidR="00CD1D0D" w14:paraId="09ECC8F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D047CFC" w14:textId="77777777" w:rsidR="00CD1D0D" w:rsidRDefault="00CD1D0D">
            <w:pPr>
              <w:jc w:val="both"/>
              <w:rPr>
                <w:rFonts w:ascii="Arial" w:hAnsi="Arial" w:cs="Arial"/>
                <w:color w:val="000000"/>
                <w:sz w:val="22"/>
                <w:szCs w:val="22"/>
              </w:rPr>
            </w:pPr>
            <w:r>
              <w:rPr>
                <w:rFonts w:ascii="Arial" w:hAnsi="Arial" w:cs="Arial"/>
                <w:color w:val="000000"/>
                <w:sz w:val="22"/>
                <w:szCs w:val="22"/>
              </w:rPr>
              <w:t>E37</w:t>
            </w:r>
          </w:p>
        </w:tc>
        <w:tc>
          <w:tcPr>
            <w:tcW w:w="3160" w:type="dxa"/>
            <w:tcBorders>
              <w:top w:val="nil"/>
              <w:left w:val="nil"/>
              <w:bottom w:val="single" w:sz="4" w:space="0" w:color="auto"/>
              <w:right w:val="single" w:sz="4" w:space="0" w:color="auto"/>
            </w:tcBorders>
            <w:shd w:val="clear" w:color="auto" w:fill="auto"/>
            <w:vAlign w:val="center"/>
            <w:hideMark/>
          </w:tcPr>
          <w:p w14:paraId="103BB41B"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5D791A24" w14:textId="77777777" w:rsidR="00CD1D0D" w:rsidRDefault="00CD1D0D">
            <w:pPr>
              <w:jc w:val="both"/>
              <w:rPr>
                <w:rFonts w:ascii="Arial" w:hAnsi="Arial" w:cs="Arial"/>
                <w:color w:val="000000"/>
                <w:sz w:val="22"/>
                <w:szCs w:val="22"/>
              </w:rPr>
            </w:pPr>
            <w:r>
              <w:rPr>
                <w:rFonts w:ascii="Arial" w:hAnsi="Arial" w:cs="Arial"/>
                <w:color w:val="000000"/>
                <w:sz w:val="22"/>
                <w:szCs w:val="22"/>
              </w:rPr>
              <w:t>17.83</w:t>
            </w:r>
          </w:p>
        </w:tc>
      </w:tr>
      <w:tr w:rsidR="00CD1D0D" w14:paraId="604D590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BE6AF87" w14:textId="77777777" w:rsidR="00CD1D0D" w:rsidRDefault="00CD1D0D">
            <w:pPr>
              <w:jc w:val="both"/>
              <w:rPr>
                <w:rFonts w:ascii="Arial" w:hAnsi="Arial" w:cs="Arial"/>
                <w:color w:val="000000"/>
                <w:sz w:val="22"/>
                <w:szCs w:val="22"/>
              </w:rPr>
            </w:pPr>
            <w:r>
              <w:rPr>
                <w:rFonts w:ascii="Arial" w:hAnsi="Arial" w:cs="Arial"/>
                <w:color w:val="000000"/>
                <w:sz w:val="22"/>
                <w:szCs w:val="22"/>
              </w:rPr>
              <w:t>E38</w:t>
            </w:r>
          </w:p>
        </w:tc>
        <w:tc>
          <w:tcPr>
            <w:tcW w:w="3160" w:type="dxa"/>
            <w:tcBorders>
              <w:top w:val="nil"/>
              <w:left w:val="nil"/>
              <w:bottom w:val="single" w:sz="4" w:space="0" w:color="auto"/>
              <w:right w:val="single" w:sz="4" w:space="0" w:color="auto"/>
            </w:tcBorders>
            <w:shd w:val="clear" w:color="auto" w:fill="auto"/>
            <w:vAlign w:val="center"/>
            <w:hideMark/>
          </w:tcPr>
          <w:p w14:paraId="3BE8BB4A"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6A65D947" w14:textId="77777777" w:rsidR="00CD1D0D" w:rsidRDefault="00CD1D0D">
            <w:pPr>
              <w:jc w:val="both"/>
              <w:rPr>
                <w:rFonts w:ascii="Arial" w:hAnsi="Arial" w:cs="Arial"/>
                <w:color w:val="000000"/>
                <w:sz w:val="22"/>
                <w:szCs w:val="22"/>
              </w:rPr>
            </w:pPr>
            <w:r>
              <w:rPr>
                <w:rFonts w:ascii="Arial" w:hAnsi="Arial" w:cs="Arial"/>
                <w:color w:val="000000"/>
                <w:sz w:val="22"/>
                <w:szCs w:val="22"/>
              </w:rPr>
              <w:t>2.88</w:t>
            </w:r>
          </w:p>
        </w:tc>
      </w:tr>
      <w:tr w:rsidR="00CD1D0D" w14:paraId="645B756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25C3789" w14:textId="77777777" w:rsidR="00CD1D0D" w:rsidRDefault="00CD1D0D">
            <w:pPr>
              <w:jc w:val="both"/>
              <w:rPr>
                <w:rFonts w:ascii="Arial" w:hAnsi="Arial" w:cs="Arial"/>
                <w:color w:val="000000"/>
                <w:sz w:val="22"/>
                <w:szCs w:val="22"/>
              </w:rPr>
            </w:pPr>
            <w:r>
              <w:rPr>
                <w:rFonts w:ascii="Arial" w:hAnsi="Arial" w:cs="Arial"/>
                <w:color w:val="000000"/>
                <w:sz w:val="22"/>
                <w:szCs w:val="22"/>
              </w:rPr>
              <w:t>E39</w:t>
            </w:r>
          </w:p>
        </w:tc>
        <w:tc>
          <w:tcPr>
            <w:tcW w:w="3160" w:type="dxa"/>
            <w:tcBorders>
              <w:top w:val="nil"/>
              <w:left w:val="nil"/>
              <w:bottom w:val="single" w:sz="4" w:space="0" w:color="auto"/>
              <w:right w:val="single" w:sz="4" w:space="0" w:color="auto"/>
            </w:tcBorders>
            <w:shd w:val="clear" w:color="auto" w:fill="auto"/>
            <w:vAlign w:val="center"/>
            <w:hideMark/>
          </w:tcPr>
          <w:p w14:paraId="76CB30C6"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6C1B09FF" w14:textId="77777777" w:rsidR="00CD1D0D" w:rsidRDefault="00CD1D0D">
            <w:pPr>
              <w:jc w:val="both"/>
              <w:rPr>
                <w:rFonts w:ascii="Arial" w:hAnsi="Arial" w:cs="Arial"/>
                <w:color w:val="000000"/>
                <w:sz w:val="22"/>
                <w:szCs w:val="22"/>
              </w:rPr>
            </w:pPr>
            <w:r>
              <w:rPr>
                <w:rFonts w:ascii="Arial" w:hAnsi="Arial" w:cs="Arial"/>
                <w:color w:val="000000"/>
                <w:sz w:val="22"/>
                <w:szCs w:val="22"/>
              </w:rPr>
              <w:t>3.97</w:t>
            </w:r>
          </w:p>
        </w:tc>
      </w:tr>
      <w:tr w:rsidR="00CD1D0D" w14:paraId="357BE0B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3B383FA" w14:textId="77777777" w:rsidR="00CD1D0D" w:rsidRDefault="00CD1D0D">
            <w:pPr>
              <w:jc w:val="both"/>
              <w:rPr>
                <w:rFonts w:ascii="Arial" w:hAnsi="Arial" w:cs="Arial"/>
                <w:color w:val="000000"/>
                <w:sz w:val="22"/>
                <w:szCs w:val="22"/>
              </w:rPr>
            </w:pPr>
            <w:r>
              <w:rPr>
                <w:rFonts w:ascii="Arial" w:hAnsi="Arial" w:cs="Arial"/>
                <w:color w:val="000000"/>
                <w:sz w:val="22"/>
                <w:szCs w:val="22"/>
              </w:rPr>
              <w:t>E40</w:t>
            </w:r>
          </w:p>
        </w:tc>
        <w:tc>
          <w:tcPr>
            <w:tcW w:w="3160" w:type="dxa"/>
            <w:tcBorders>
              <w:top w:val="nil"/>
              <w:left w:val="nil"/>
              <w:bottom w:val="single" w:sz="4" w:space="0" w:color="auto"/>
              <w:right w:val="single" w:sz="4" w:space="0" w:color="auto"/>
            </w:tcBorders>
            <w:shd w:val="clear" w:color="auto" w:fill="auto"/>
            <w:vAlign w:val="center"/>
            <w:hideMark/>
          </w:tcPr>
          <w:p w14:paraId="38DAD0F5"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3D8F1741" w14:textId="77777777" w:rsidR="00CD1D0D" w:rsidRDefault="00CD1D0D">
            <w:pPr>
              <w:jc w:val="both"/>
              <w:rPr>
                <w:rFonts w:ascii="Arial" w:hAnsi="Arial" w:cs="Arial"/>
                <w:color w:val="000000"/>
                <w:sz w:val="22"/>
                <w:szCs w:val="22"/>
              </w:rPr>
            </w:pPr>
            <w:r>
              <w:rPr>
                <w:rFonts w:ascii="Arial" w:hAnsi="Arial" w:cs="Arial"/>
                <w:color w:val="000000"/>
                <w:sz w:val="22"/>
                <w:szCs w:val="22"/>
              </w:rPr>
              <w:t>18.04</w:t>
            </w:r>
          </w:p>
        </w:tc>
      </w:tr>
      <w:tr w:rsidR="00CD1D0D" w14:paraId="6EAA88F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C67DC76" w14:textId="77777777" w:rsidR="00CD1D0D" w:rsidRDefault="00CD1D0D">
            <w:pPr>
              <w:jc w:val="both"/>
              <w:rPr>
                <w:rFonts w:ascii="Arial" w:hAnsi="Arial" w:cs="Arial"/>
                <w:color w:val="000000"/>
                <w:sz w:val="22"/>
                <w:szCs w:val="22"/>
              </w:rPr>
            </w:pPr>
            <w:r>
              <w:rPr>
                <w:rFonts w:ascii="Arial" w:hAnsi="Arial" w:cs="Arial"/>
                <w:color w:val="000000"/>
                <w:sz w:val="22"/>
                <w:szCs w:val="22"/>
              </w:rPr>
              <w:t>E41</w:t>
            </w:r>
          </w:p>
        </w:tc>
        <w:tc>
          <w:tcPr>
            <w:tcW w:w="3160" w:type="dxa"/>
            <w:tcBorders>
              <w:top w:val="nil"/>
              <w:left w:val="nil"/>
              <w:bottom w:val="single" w:sz="4" w:space="0" w:color="auto"/>
              <w:right w:val="single" w:sz="4" w:space="0" w:color="auto"/>
            </w:tcBorders>
            <w:shd w:val="clear" w:color="auto" w:fill="auto"/>
            <w:vAlign w:val="center"/>
            <w:hideMark/>
          </w:tcPr>
          <w:p w14:paraId="678185DD"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6EF957CF" w14:textId="77777777" w:rsidR="00CD1D0D" w:rsidRDefault="00CD1D0D">
            <w:pPr>
              <w:jc w:val="both"/>
              <w:rPr>
                <w:rFonts w:ascii="Arial" w:hAnsi="Arial" w:cs="Arial"/>
                <w:color w:val="000000"/>
                <w:sz w:val="22"/>
                <w:szCs w:val="22"/>
              </w:rPr>
            </w:pPr>
            <w:r>
              <w:rPr>
                <w:rFonts w:ascii="Arial" w:hAnsi="Arial" w:cs="Arial"/>
                <w:color w:val="000000"/>
                <w:sz w:val="22"/>
                <w:szCs w:val="22"/>
              </w:rPr>
              <w:t>2.87</w:t>
            </w:r>
          </w:p>
        </w:tc>
      </w:tr>
      <w:tr w:rsidR="00CD1D0D" w14:paraId="62C26B9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F54A9B9" w14:textId="77777777" w:rsidR="00CD1D0D" w:rsidRDefault="00CD1D0D">
            <w:pPr>
              <w:jc w:val="both"/>
              <w:rPr>
                <w:rFonts w:ascii="Arial" w:hAnsi="Arial" w:cs="Arial"/>
                <w:color w:val="000000"/>
                <w:sz w:val="22"/>
                <w:szCs w:val="22"/>
              </w:rPr>
            </w:pPr>
            <w:r>
              <w:rPr>
                <w:rFonts w:ascii="Arial" w:hAnsi="Arial" w:cs="Arial"/>
                <w:color w:val="000000"/>
                <w:sz w:val="22"/>
                <w:szCs w:val="22"/>
              </w:rPr>
              <w:t>E42</w:t>
            </w:r>
          </w:p>
        </w:tc>
        <w:tc>
          <w:tcPr>
            <w:tcW w:w="3160" w:type="dxa"/>
            <w:tcBorders>
              <w:top w:val="nil"/>
              <w:left w:val="nil"/>
              <w:bottom w:val="single" w:sz="4" w:space="0" w:color="auto"/>
              <w:right w:val="single" w:sz="4" w:space="0" w:color="auto"/>
            </w:tcBorders>
            <w:shd w:val="clear" w:color="auto" w:fill="auto"/>
            <w:vAlign w:val="center"/>
            <w:hideMark/>
          </w:tcPr>
          <w:p w14:paraId="0DFFD0C9"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29F979CD" w14:textId="77777777" w:rsidR="00CD1D0D" w:rsidRDefault="00CD1D0D">
            <w:pPr>
              <w:jc w:val="both"/>
              <w:rPr>
                <w:rFonts w:ascii="Arial" w:hAnsi="Arial" w:cs="Arial"/>
                <w:color w:val="000000"/>
                <w:sz w:val="22"/>
                <w:szCs w:val="22"/>
              </w:rPr>
            </w:pPr>
            <w:r>
              <w:rPr>
                <w:rFonts w:ascii="Arial" w:hAnsi="Arial" w:cs="Arial"/>
                <w:color w:val="000000"/>
                <w:sz w:val="22"/>
                <w:szCs w:val="22"/>
              </w:rPr>
              <w:t>3.97</w:t>
            </w:r>
          </w:p>
        </w:tc>
      </w:tr>
      <w:tr w:rsidR="00CD1D0D" w14:paraId="031EB07C"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7A64995" w14:textId="77777777" w:rsidR="00CD1D0D" w:rsidRDefault="00CD1D0D">
            <w:pPr>
              <w:jc w:val="both"/>
              <w:rPr>
                <w:rFonts w:ascii="Arial" w:hAnsi="Arial" w:cs="Arial"/>
                <w:color w:val="000000"/>
                <w:sz w:val="22"/>
                <w:szCs w:val="22"/>
              </w:rPr>
            </w:pPr>
            <w:r>
              <w:rPr>
                <w:rFonts w:ascii="Arial" w:hAnsi="Arial" w:cs="Arial"/>
                <w:color w:val="000000"/>
                <w:sz w:val="22"/>
                <w:szCs w:val="22"/>
              </w:rPr>
              <w:t>E43</w:t>
            </w:r>
          </w:p>
        </w:tc>
        <w:tc>
          <w:tcPr>
            <w:tcW w:w="3160" w:type="dxa"/>
            <w:tcBorders>
              <w:top w:val="nil"/>
              <w:left w:val="nil"/>
              <w:bottom w:val="single" w:sz="4" w:space="0" w:color="auto"/>
              <w:right w:val="single" w:sz="4" w:space="0" w:color="auto"/>
            </w:tcBorders>
            <w:shd w:val="clear" w:color="auto" w:fill="auto"/>
            <w:vAlign w:val="center"/>
            <w:hideMark/>
          </w:tcPr>
          <w:p w14:paraId="2161CF25"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40547524" w14:textId="77777777" w:rsidR="00CD1D0D" w:rsidRDefault="00CD1D0D">
            <w:pPr>
              <w:jc w:val="both"/>
              <w:rPr>
                <w:rFonts w:ascii="Arial" w:hAnsi="Arial" w:cs="Arial"/>
                <w:color w:val="000000"/>
                <w:sz w:val="22"/>
                <w:szCs w:val="22"/>
              </w:rPr>
            </w:pPr>
            <w:r>
              <w:rPr>
                <w:rFonts w:ascii="Arial" w:hAnsi="Arial" w:cs="Arial"/>
                <w:color w:val="000000"/>
                <w:sz w:val="22"/>
                <w:szCs w:val="22"/>
              </w:rPr>
              <w:t>18.04</w:t>
            </w:r>
          </w:p>
        </w:tc>
      </w:tr>
      <w:tr w:rsidR="00CD1D0D" w14:paraId="075585EA"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4B6546AF"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ETAJ 2</w:t>
            </w:r>
          </w:p>
        </w:tc>
      </w:tr>
      <w:tr w:rsidR="00CD1D0D" w14:paraId="58AB44A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6FF206C" w14:textId="77777777" w:rsidR="00CD1D0D" w:rsidRDefault="00CD1D0D">
            <w:pPr>
              <w:jc w:val="both"/>
              <w:rPr>
                <w:rFonts w:ascii="Arial" w:hAnsi="Arial" w:cs="Arial"/>
                <w:color w:val="000000"/>
                <w:sz w:val="22"/>
                <w:szCs w:val="22"/>
              </w:rPr>
            </w:pPr>
            <w:r>
              <w:rPr>
                <w:rFonts w:ascii="Arial" w:hAnsi="Arial" w:cs="Arial"/>
                <w:color w:val="000000"/>
                <w:sz w:val="22"/>
                <w:szCs w:val="22"/>
              </w:rPr>
              <w:t>E2.00</w:t>
            </w:r>
          </w:p>
        </w:tc>
        <w:tc>
          <w:tcPr>
            <w:tcW w:w="3160" w:type="dxa"/>
            <w:tcBorders>
              <w:top w:val="nil"/>
              <w:left w:val="nil"/>
              <w:bottom w:val="single" w:sz="4" w:space="0" w:color="auto"/>
              <w:right w:val="single" w:sz="4" w:space="0" w:color="auto"/>
            </w:tcBorders>
            <w:shd w:val="clear" w:color="auto" w:fill="auto"/>
            <w:vAlign w:val="center"/>
            <w:hideMark/>
          </w:tcPr>
          <w:p w14:paraId="348BB4D7" w14:textId="77777777" w:rsidR="00CD1D0D" w:rsidRDefault="00CD1D0D">
            <w:pPr>
              <w:jc w:val="both"/>
              <w:rPr>
                <w:rFonts w:ascii="Arial" w:hAnsi="Arial" w:cs="Arial"/>
                <w:color w:val="000000"/>
                <w:sz w:val="22"/>
                <w:szCs w:val="22"/>
              </w:rPr>
            </w:pPr>
            <w:r>
              <w:rPr>
                <w:rFonts w:ascii="Arial" w:hAnsi="Arial" w:cs="Arial"/>
                <w:color w:val="000000"/>
                <w:sz w:val="22"/>
                <w:szCs w:val="22"/>
              </w:rPr>
              <w:t>Casa  scarii</w:t>
            </w:r>
          </w:p>
        </w:tc>
        <w:tc>
          <w:tcPr>
            <w:tcW w:w="1400" w:type="dxa"/>
            <w:tcBorders>
              <w:top w:val="nil"/>
              <w:left w:val="nil"/>
              <w:bottom w:val="single" w:sz="4" w:space="0" w:color="auto"/>
              <w:right w:val="single" w:sz="12" w:space="0" w:color="auto"/>
            </w:tcBorders>
            <w:shd w:val="clear" w:color="auto" w:fill="auto"/>
            <w:vAlign w:val="center"/>
            <w:hideMark/>
          </w:tcPr>
          <w:p w14:paraId="6EA55B44" w14:textId="77777777" w:rsidR="00CD1D0D" w:rsidRDefault="00CD1D0D">
            <w:pPr>
              <w:jc w:val="both"/>
              <w:rPr>
                <w:rFonts w:ascii="Arial" w:hAnsi="Arial" w:cs="Arial"/>
                <w:color w:val="000000"/>
                <w:sz w:val="22"/>
                <w:szCs w:val="22"/>
              </w:rPr>
            </w:pPr>
            <w:r>
              <w:rPr>
                <w:rFonts w:ascii="Arial" w:hAnsi="Arial" w:cs="Arial"/>
                <w:color w:val="000000"/>
                <w:sz w:val="22"/>
                <w:szCs w:val="22"/>
              </w:rPr>
              <w:t>21.63</w:t>
            </w:r>
          </w:p>
        </w:tc>
      </w:tr>
      <w:tr w:rsidR="00CD1D0D" w14:paraId="440773C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D7490F5" w14:textId="77777777" w:rsidR="00CD1D0D" w:rsidRDefault="00CD1D0D">
            <w:pPr>
              <w:jc w:val="both"/>
              <w:rPr>
                <w:rFonts w:ascii="Arial" w:hAnsi="Arial" w:cs="Arial"/>
                <w:color w:val="000000"/>
                <w:sz w:val="22"/>
                <w:szCs w:val="22"/>
              </w:rPr>
            </w:pPr>
            <w:r>
              <w:rPr>
                <w:rFonts w:ascii="Arial" w:hAnsi="Arial" w:cs="Arial"/>
                <w:color w:val="000000"/>
                <w:sz w:val="22"/>
                <w:szCs w:val="22"/>
              </w:rPr>
              <w:t>E2.01</w:t>
            </w:r>
          </w:p>
        </w:tc>
        <w:tc>
          <w:tcPr>
            <w:tcW w:w="3160" w:type="dxa"/>
            <w:tcBorders>
              <w:top w:val="nil"/>
              <w:left w:val="nil"/>
              <w:bottom w:val="single" w:sz="4" w:space="0" w:color="auto"/>
              <w:right w:val="single" w:sz="4" w:space="0" w:color="auto"/>
            </w:tcBorders>
            <w:shd w:val="clear" w:color="auto" w:fill="auto"/>
            <w:vAlign w:val="center"/>
            <w:hideMark/>
          </w:tcPr>
          <w:p w14:paraId="3BE9D0E2" w14:textId="77777777" w:rsidR="00CD1D0D" w:rsidRDefault="00CD1D0D">
            <w:pPr>
              <w:jc w:val="both"/>
              <w:rPr>
                <w:rFonts w:ascii="Arial" w:hAnsi="Arial" w:cs="Arial"/>
                <w:color w:val="000000"/>
                <w:sz w:val="22"/>
                <w:szCs w:val="22"/>
              </w:rPr>
            </w:pPr>
            <w:r>
              <w:rPr>
                <w:rFonts w:ascii="Arial" w:hAnsi="Arial" w:cs="Arial"/>
                <w:color w:val="000000"/>
                <w:sz w:val="22"/>
                <w:szCs w:val="22"/>
              </w:rPr>
              <w:t>Sala de conferinte</w:t>
            </w:r>
          </w:p>
        </w:tc>
        <w:tc>
          <w:tcPr>
            <w:tcW w:w="1400" w:type="dxa"/>
            <w:tcBorders>
              <w:top w:val="nil"/>
              <w:left w:val="nil"/>
              <w:bottom w:val="single" w:sz="4" w:space="0" w:color="auto"/>
              <w:right w:val="single" w:sz="12" w:space="0" w:color="auto"/>
            </w:tcBorders>
            <w:shd w:val="clear" w:color="auto" w:fill="auto"/>
            <w:vAlign w:val="center"/>
            <w:hideMark/>
          </w:tcPr>
          <w:p w14:paraId="13FF4BB1" w14:textId="77777777" w:rsidR="00CD1D0D" w:rsidRDefault="00CD1D0D">
            <w:pPr>
              <w:jc w:val="both"/>
              <w:rPr>
                <w:rFonts w:ascii="Arial" w:hAnsi="Arial" w:cs="Arial"/>
                <w:color w:val="000000"/>
                <w:sz w:val="22"/>
                <w:szCs w:val="22"/>
              </w:rPr>
            </w:pPr>
            <w:r>
              <w:rPr>
                <w:rFonts w:ascii="Arial" w:hAnsi="Arial" w:cs="Arial"/>
                <w:color w:val="000000"/>
                <w:sz w:val="22"/>
                <w:szCs w:val="22"/>
              </w:rPr>
              <w:t>86.55</w:t>
            </w:r>
          </w:p>
        </w:tc>
      </w:tr>
      <w:tr w:rsidR="00CD1D0D" w14:paraId="14535C2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CF0A4A1" w14:textId="77777777" w:rsidR="00CD1D0D" w:rsidRDefault="00CD1D0D">
            <w:pPr>
              <w:jc w:val="both"/>
              <w:rPr>
                <w:rFonts w:ascii="Arial" w:hAnsi="Arial" w:cs="Arial"/>
                <w:color w:val="000000"/>
                <w:sz w:val="22"/>
                <w:szCs w:val="22"/>
              </w:rPr>
            </w:pPr>
            <w:r>
              <w:rPr>
                <w:rFonts w:ascii="Arial" w:hAnsi="Arial" w:cs="Arial"/>
                <w:color w:val="000000"/>
                <w:sz w:val="22"/>
                <w:szCs w:val="22"/>
              </w:rPr>
              <w:t>E2.02</w:t>
            </w:r>
          </w:p>
        </w:tc>
        <w:tc>
          <w:tcPr>
            <w:tcW w:w="3160" w:type="dxa"/>
            <w:tcBorders>
              <w:top w:val="nil"/>
              <w:left w:val="nil"/>
              <w:bottom w:val="single" w:sz="4" w:space="0" w:color="auto"/>
              <w:right w:val="single" w:sz="4" w:space="0" w:color="auto"/>
            </w:tcBorders>
            <w:shd w:val="clear" w:color="auto" w:fill="auto"/>
            <w:vAlign w:val="center"/>
            <w:hideMark/>
          </w:tcPr>
          <w:p w14:paraId="66E89572"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03BA120E" w14:textId="77777777" w:rsidR="00CD1D0D" w:rsidRDefault="00CD1D0D">
            <w:pPr>
              <w:jc w:val="both"/>
              <w:rPr>
                <w:rFonts w:ascii="Arial" w:hAnsi="Arial" w:cs="Arial"/>
                <w:color w:val="000000"/>
                <w:sz w:val="22"/>
                <w:szCs w:val="22"/>
              </w:rPr>
            </w:pPr>
            <w:r>
              <w:rPr>
                <w:rFonts w:ascii="Arial" w:hAnsi="Arial" w:cs="Arial"/>
                <w:color w:val="000000"/>
                <w:sz w:val="22"/>
                <w:szCs w:val="22"/>
              </w:rPr>
              <w:t>57.33</w:t>
            </w:r>
          </w:p>
        </w:tc>
      </w:tr>
      <w:tr w:rsidR="00CD1D0D" w14:paraId="4B5102E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D043A49" w14:textId="77777777" w:rsidR="00CD1D0D" w:rsidRDefault="00CD1D0D">
            <w:pPr>
              <w:jc w:val="both"/>
              <w:rPr>
                <w:rFonts w:ascii="Arial" w:hAnsi="Arial" w:cs="Arial"/>
                <w:color w:val="000000"/>
                <w:sz w:val="22"/>
                <w:szCs w:val="22"/>
              </w:rPr>
            </w:pPr>
            <w:r>
              <w:rPr>
                <w:rFonts w:ascii="Arial" w:hAnsi="Arial" w:cs="Arial"/>
                <w:color w:val="000000"/>
                <w:sz w:val="22"/>
                <w:szCs w:val="22"/>
              </w:rPr>
              <w:t>E2.03</w:t>
            </w:r>
          </w:p>
        </w:tc>
        <w:tc>
          <w:tcPr>
            <w:tcW w:w="3160" w:type="dxa"/>
            <w:tcBorders>
              <w:top w:val="nil"/>
              <w:left w:val="nil"/>
              <w:bottom w:val="single" w:sz="4" w:space="0" w:color="auto"/>
              <w:right w:val="single" w:sz="4" w:space="0" w:color="auto"/>
            </w:tcBorders>
            <w:shd w:val="clear" w:color="auto" w:fill="auto"/>
            <w:vAlign w:val="center"/>
            <w:hideMark/>
          </w:tcPr>
          <w:p w14:paraId="063CD9BD"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6779EB9E" w14:textId="77777777" w:rsidR="00CD1D0D" w:rsidRDefault="00CD1D0D">
            <w:pPr>
              <w:jc w:val="both"/>
              <w:rPr>
                <w:rFonts w:ascii="Arial" w:hAnsi="Arial" w:cs="Arial"/>
                <w:color w:val="000000"/>
                <w:sz w:val="22"/>
                <w:szCs w:val="22"/>
              </w:rPr>
            </w:pPr>
            <w:r>
              <w:rPr>
                <w:rFonts w:ascii="Arial" w:hAnsi="Arial" w:cs="Arial"/>
                <w:color w:val="000000"/>
                <w:sz w:val="22"/>
                <w:szCs w:val="22"/>
              </w:rPr>
              <w:t>9.66</w:t>
            </w:r>
          </w:p>
        </w:tc>
      </w:tr>
      <w:tr w:rsidR="00CD1D0D" w14:paraId="32C507D3"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DEA724C" w14:textId="77777777" w:rsidR="00CD1D0D" w:rsidRDefault="00CD1D0D">
            <w:pPr>
              <w:jc w:val="both"/>
              <w:rPr>
                <w:rFonts w:ascii="Arial" w:hAnsi="Arial" w:cs="Arial"/>
                <w:color w:val="000000"/>
                <w:sz w:val="22"/>
                <w:szCs w:val="22"/>
              </w:rPr>
            </w:pPr>
            <w:r>
              <w:rPr>
                <w:rFonts w:ascii="Arial" w:hAnsi="Arial" w:cs="Arial"/>
                <w:color w:val="000000"/>
                <w:sz w:val="22"/>
                <w:szCs w:val="22"/>
              </w:rPr>
              <w:t>E2.04</w:t>
            </w:r>
          </w:p>
        </w:tc>
        <w:tc>
          <w:tcPr>
            <w:tcW w:w="3160" w:type="dxa"/>
            <w:tcBorders>
              <w:top w:val="nil"/>
              <w:left w:val="nil"/>
              <w:bottom w:val="single" w:sz="4" w:space="0" w:color="auto"/>
              <w:right w:val="single" w:sz="4" w:space="0" w:color="auto"/>
            </w:tcBorders>
            <w:shd w:val="clear" w:color="auto" w:fill="auto"/>
            <w:vAlign w:val="center"/>
            <w:hideMark/>
          </w:tcPr>
          <w:p w14:paraId="262FC7E5" w14:textId="77777777" w:rsidR="00CD1D0D" w:rsidRDefault="00CD1D0D">
            <w:pPr>
              <w:jc w:val="both"/>
              <w:rPr>
                <w:rFonts w:ascii="Arial" w:hAnsi="Arial" w:cs="Arial"/>
                <w:color w:val="000000"/>
                <w:sz w:val="22"/>
                <w:szCs w:val="22"/>
              </w:rPr>
            </w:pPr>
            <w:r>
              <w:rPr>
                <w:rFonts w:ascii="Arial" w:hAnsi="Arial" w:cs="Arial"/>
                <w:color w:val="000000"/>
                <w:sz w:val="22"/>
                <w:szCs w:val="22"/>
              </w:rPr>
              <w:t>Depozitare</w:t>
            </w:r>
          </w:p>
        </w:tc>
        <w:tc>
          <w:tcPr>
            <w:tcW w:w="1400" w:type="dxa"/>
            <w:tcBorders>
              <w:top w:val="nil"/>
              <w:left w:val="nil"/>
              <w:bottom w:val="single" w:sz="4" w:space="0" w:color="auto"/>
              <w:right w:val="single" w:sz="12" w:space="0" w:color="auto"/>
            </w:tcBorders>
            <w:shd w:val="clear" w:color="auto" w:fill="auto"/>
            <w:vAlign w:val="center"/>
            <w:hideMark/>
          </w:tcPr>
          <w:p w14:paraId="12146074" w14:textId="77777777" w:rsidR="00CD1D0D" w:rsidRDefault="00CD1D0D">
            <w:pPr>
              <w:jc w:val="both"/>
              <w:rPr>
                <w:rFonts w:ascii="Arial" w:hAnsi="Arial" w:cs="Arial"/>
                <w:color w:val="000000"/>
                <w:sz w:val="22"/>
                <w:szCs w:val="22"/>
              </w:rPr>
            </w:pPr>
            <w:r>
              <w:rPr>
                <w:rFonts w:ascii="Arial" w:hAnsi="Arial" w:cs="Arial"/>
                <w:color w:val="000000"/>
                <w:sz w:val="22"/>
                <w:szCs w:val="22"/>
              </w:rPr>
              <w:t>4.64</w:t>
            </w:r>
          </w:p>
        </w:tc>
      </w:tr>
      <w:tr w:rsidR="00CD1D0D" w14:paraId="6F5FD55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BCA00A5" w14:textId="77777777" w:rsidR="00CD1D0D" w:rsidRDefault="00CD1D0D">
            <w:pPr>
              <w:jc w:val="both"/>
              <w:rPr>
                <w:rFonts w:ascii="Arial" w:hAnsi="Arial" w:cs="Arial"/>
                <w:color w:val="000000"/>
                <w:sz w:val="22"/>
                <w:szCs w:val="22"/>
              </w:rPr>
            </w:pPr>
            <w:r>
              <w:rPr>
                <w:rFonts w:ascii="Arial" w:hAnsi="Arial" w:cs="Arial"/>
                <w:color w:val="000000"/>
                <w:sz w:val="22"/>
                <w:szCs w:val="22"/>
              </w:rPr>
              <w:t>E2.05</w:t>
            </w:r>
          </w:p>
        </w:tc>
        <w:tc>
          <w:tcPr>
            <w:tcW w:w="3160" w:type="dxa"/>
            <w:tcBorders>
              <w:top w:val="nil"/>
              <w:left w:val="nil"/>
              <w:bottom w:val="single" w:sz="4" w:space="0" w:color="auto"/>
              <w:right w:val="single" w:sz="4" w:space="0" w:color="auto"/>
            </w:tcBorders>
            <w:shd w:val="clear" w:color="auto" w:fill="auto"/>
            <w:vAlign w:val="center"/>
            <w:hideMark/>
          </w:tcPr>
          <w:p w14:paraId="1F878F5D"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2E9398F6" w14:textId="77777777" w:rsidR="00CD1D0D" w:rsidRDefault="00CD1D0D">
            <w:pPr>
              <w:jc w:val="both"/>
              <w:rPr>
                <w:rFonts w:ascii="Arial" w:hAnsi="Arial" w:cs="Arial"/>
                <w:color w:val="000000"/>
                <w:sz w:val="22"/>
                <w:szCs w:val="22"/>
              </w:rPr>
            </w:pPr>
            <w:r>
              <w:rPr>
                <w:rFonts w:ascii="Arial" w:hAnsi="Arial" w:cs="Arial"/>
                <w:color w:val="000000"/>
                <w:sz w:val="22"/>
                <w:szCs w:val="22"/>
              </w:rPr>
              <w:t>5.84</w:t>
            </w:r>
          </w:p>
        </w:tc>
      </w:tr>
      <w:tr w:rsidR="00CD1D0D" w14:paraId="1F89178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A88E28B" w14:textId="77777777" w:rsidR="00CD1D0D" w:rsidRDefault="00CD1D0D">
            <w:pPr>
              <w:jc w:val="both"/>
              <w:rPr>
                <w:rFonts w:ascii="Arial" w:hAnsi="Arial" w:cs="Arial"/>
                <w:color w:val="000000"/>
                <w:sz w:val="22"/>
                <w:szCs w:val="22"/>
              </w:rPr>
            </w:pPr>
            <w:r>
              <w:rPr>
                <w:rFonts w:ascii="Arial" w:hAnsi="Arial" w:cs="Arial"/>
                <w:color w:val="000000"/>
                <w:sz w:val="22"/>
                <w:szCs w:val="22"/>
              </w:rPr>
              <w:t>E2.06</w:t>
            </w:r>
          </w:p>
        </w:tc>
        <w:tc>
          <w:tcPr>
            <w:tcW w:w="3160" w:type="dxa"/>
            <w:tcBorders>
              <w:top w:val="nil"/>
              <w:left w:val="nil"/>
              <w:bottom w:val="single" w:sz="4" w:space="0" w:color="auto"/>
              <w:right w:val="single" w:sz="4" w:space="0" w:color="auto"/>
            </w:tcBorders>
            <w:shd w:val="clear" w:color="auto" w:fill="auto"/>
            <w:vAlign w:val="center"/>
            <w:hideMark/>
          </w:tcPr>
          <w:p w14:paraId="0067CA4A"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28C8198E" w14:textId="77777777" w:rsidR="00CD1D0D" w:rsidRDefault="00CD1D0D">
            <w:pPr>
              <w:jc w:val="both"/>
              <w:rPr>
                <w:rFonts w:ascii="Arial" w:hAnsi="Arial" w:cs="Arial"/>
                <w:color w:val="000000"/>
                <w:sz w:val="22"/>
                <w:szCs w:val="22"/>
              </w:rPr>
            </w:pPr>
            <w:r>
              <w:rPr>
                <w:rFonts w:ascii="Arial" w:hAnsi="Arial" w:cs="Arial"/>
                <w:color w:val="000000"/>
                <w:sz w:val="22"/>
                <w:szCs w:val="22"/>
              </w:rPr>
              <w:t>7.31</w:t>
            </w:r>
          </w:p>
        </w:tc>
      </w:tr>
      <w:tr w:rsidR="00CD1D0D" w14:paraId="1EC12398"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95988F0" w14:textId="77777777" w:rsidR="00CD1D0D" w:rsidRDefault="00CD1D0D">
            <w:pPr>
              <w:jc w:val="both"/>
              <w:rPr>
                <w:rFonts w:ascii="Arial" w:hAnsi="Arial" w:cs="Arial"/>
                <w:color w:val="000000"/>
                <w:sz w:val="22"/>
                <w:szCs w:val="22"/>
              </w:rPr>
            </w:pPr>
            <w:r>
              <w:rPr>
                <w:rFonts w:ascii="Arial" w:hAnsi="Arial" w:cs="Arial"/>
                <w:color w:val="000000"/>
                <w:sz w:val="22"/>
                <w:szCs w:val="22"/>
              </w:rPr>
              <w:t>E2.07</w:t>
            </w:r>
          </w:p>
        </w:tc>
        <w:tc>
          <w:tcPr>
            <w:tcW w:w="3160" w:type="dxa"/>
            <w:tcBorders>
              <w:top w:val="nil"/>
              <w:left w:val="nil"/>
              <w:bottom w:val="single" w:sz="4" w:space="0" w:color="auto"/>
              <w:right w:val="single" w:sz="4" w:space="0" w:color="auto"/>
            </w:tcBorders>
            <w:shd w:val="clear" w:color="auto" w:fill="auto"/>
            <w:vAlign w:val="center"/>
            <w:hideMark/>
          </w:tcPr>
          <w:p w14:paraId="2AE73DAC" w14:textId="77777777" w:rsidR="00CD1D0D" w:rsidRDefault="00CD1D0D">
            <w:pPr>
              <w:jc w:val="both"/>
              <w:rPr>
                <w:rFonts w:ascii="Arial" w:hAnsi="Arial" w:cs="Arial"/>
                <w:color w:val="000000"/>
                <w:sz w:val="22"/>
                <w:szCs w:val="22"/>
              </w:rPr>
            </w:pPr>
            <w:r>
              <w:rPr>
                <w:rFonts w:ascii="Arial" w:hAnsi="Arial" w:cs="Arial"/>
                <w:color w:val="000000"/>
                <w:sz w:val="22"/>
                <w:szCs w:val="22"/>
              </w:rPr>
              <w:t>Apartament</w:t>
            </w:r>
          </w:p>
        </w:tc>
        <w:tc>
          <w:tcPr>
            <w:tcW w:w="1400" w:type="dxa"/>
            <w:tcBorders>
              <w:top w:val="nil"/>
              <w:left w:val="nil"/>
              <w:bottom w:val="single" w:sz="4" w:space="0" w:color="auto"/>
              <w:right w:val="single" w:sz="12" w:space="0" w:color="auto"/>
            </w:tcBorders>
            <w:shd w:val="clear" w:color="auto" w:fill="auto"/>
            <w:vAlign w:val="center"/>
            <w:hideMark/>
          </w:tcPr>
          <w:p w14:paraId="0435CB33" w14:textId="77777777" w:rsidR="00CD1D0D" w:rsidRDefault="00CD1D0D">
            <w:pPr>
              <w:jc w:val="both"/>
              <w:rPr>
                <w:rFonts w:ascii="Arial" w:hAnsi="Arial" w:cs="Arial"/>
                <w:color w:val="000000"/>
                <w:sz w:val="22"/>
                <w:szCs w:val="22"/>
              </w:rPr>
            </w:pPr>
            <w:r>
              <w:rPr>
                <w:rFonts w:ascii="Arial" w:hAnsi="Arial" w:cs="Arial"/>
                <w:color w:val="000000"/>
                <w:sz w:val="22"/>
                <w:szCs w:val="22"/>
              </w:rPr>
              <w:t>27.4</w:t>
            </w:r>
          </w:p>
        </w:tc>
      </w:tr>
      <w:tr w:rsidR="00CD1D0D" w14:paraId="3E69B36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27F3D4E" w14:textId="77777777" w:rsidR="00CD1D0D" w:rsidRDefault="00CD1D0D">
            <w:pPr>
              <w:jc w:val="both"/>
              <w:rPr>
                <w:rFonts w:ascii="Arial" w:hAnsi="Arial" w:cs="Arial"/>
                <w:color w:val="000000"/>
                <w:sz w:val="22"/>
                <w:szCs w:val="22"/>
              </w:rPr>
            </w:pPr>
            <w:r>
              <w:rPr>
                <w:rFonts w:ascii="Arial" w:hAnsi="Arial" w:cs="Arial"/>
                <w:color w:val="000000"/>
                <w:sz w:val="22"/>
                <w:szCs w:val="22"/>
              </w:rPr>
              <w:t>E2.08</w:t>
            </w:r>
          </w:p>
        </w:tc>
        <w:tc>
          <w:tcPr>
            <w:tcW w:w="3160" w:type="dxa"/>
            <w:tcBorders>
              <w:top w:val="nil"/>
              <w:left w:val="nil"/>
              <w:bottom w:val="single" w:sz="4" w:space="0" w:color="auto"/>
              <w:right w:val="single" w:sz="4" w:space="0" w:color="auto"/>
            </w:tcBorders>
            <w:shd w:val="clear" w:color="auto" w:fill="auto"/>
            <w:vAlign w:val="center"/>
            <w:hideMark/>
          </w:tcPr>
          <w:p w14:paraId="165FD74B"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75D318C2" w14:textId="77777777" w:rsidR="00CD1D0D" w:rsidRDefault="00CD1D0D">
            <w:pPr>
              <w:jc w:val="both"/>
              <w:rPr>
                <w:rFonts w:ascii="Arial" w:hAnsi="Arial" w:cs="Arial"/>
                <w:color w:val="000000"/>
                <w:sz w:val="22"/>
                <w:szCs w:val="22"/>
              </w:rPr>
            </w:pPr>
            <w:r>
              <w:rPr>
                <w:rFonts w:ascii="Arial" w:hAnsi="Arial" w:cs="Arial"/>
                <w:color w:val="000000"/>
                <w:sz w:val="22"/>
                <w:szCs w:val="22"/>
              </w:rPr>
              <w:t>4.82</w:t>
            </w:r>
          </w:p>
        </w:tc>
      </w:tr>
      <w:tr w:rsidR="00CD1D0D" w14:paraId="149EE4B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8134F1A" w14:textId="77777777" w:rsidR="00CD1D0D" w:rsidRDefault="00CD1D0D">
            <w:pPr>
              <w:jc w:val="both"/>
              <w:rPr>
                <w:rFonts w:ascii="Arial" w:hAnsi="Arial" w:cs="Arial"/>
                <w:color w:val="000000"/>
                <w:sz w:val="22"/>
                <w:szCs w:val="22"/>
              </w:rPr>
            </w:pPr>
            <w:r>
              <w:rPr>
                <w:rFonts w:ascii="Arial" w:hAnsi="Arial" w:cs="Arial"/>
                <w:color w:val="000000"/>
                <w:sz w:val="22"/>
                <w:szCs w:val="22"/>
              </w:rPr>
              <w:t>E2.09</w:t>
            </w:r>
          </w:p>
        </w:tc>
        <w:tc>
          <w:tcPr>
            <w:tcW w:w="3160" w:type="dxa"/>
            <w:tcBorders>
              <w:top w:val="nil"/>
              <w:left w:val="nil"/>
              <w:bottom w:val="single" w:sz="4" w:space="0" w:color="auto"/>
              <w:right w:val="single" w:sz="4" w:space="0" w:color="auto"/>
            </w:tcBorders>
            <w:shd w:val="clear" w:color="auto" w:fill="auto"/>
            <w:vAlign w:val="center"/>
            <w:hideMark/>
          </w:tcPr>
          <w:p w14:paraId="17CE817F"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684AB216" w14:textId="77777777" w:rsidR="00CD1D0D" w:rsidRDefault="00CD1D0D">
            <w:pPr>
              <w:jc w:val="both"/>
              <w:rPr>
                <w:rFonts w:ascii="Arial" w:hAnsi="Arial" w:cs="Arial"/>
                <w:color w:val="000000"/>
                <w:sz w:val="22"/>
                <w:szCs w:val="22"/>
              </w:rPr>
            </w:pPr>
            <w:r>
              <w:rPr>
                <w:rFonts w:ascii="Arial" w:hAnsi="Arial" w:cs="Arial"/>
                <w:color w:val="000000"/>
                <w:sz w:val="22"/>
                <w:szCs w:val="22"/>
              </w:rPr>
              <w:t>3.7</w:t>
            </w:r>
          </w:p>
        </w:tc>
      </w:tr>
      <w:tr w:rsidR="00CD1D0D" w14:paraId="7205668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EB9EBF8" w14:textId="77777777" w:rsidR="00CD1D0D" w:rsidRDefault="00CD1D0D">
            <w:pPr>
              <w:jc w:val="both"/>
              <w:rPr>
                <w:rFonts w:ascii="Arial" w:hAnsi="Arial" w:cs="Arial"/>
                <w:color w:val="000000"/>
                <w:sz w:val="22"/>
                <w:szCs w:val="22"/>
              </w:rPr>
            </w:pPr>
            <w:r>
              <w:rPr>
                <w:rFonts w:ascii="Arial" w:hAnsi="Arial" w:cs="Arial"/>
                <w:color w:val="000000"/>
                <w:sz w:val="22"/>
                <w:szCs w:val="22"/>
              </w:rPr>
              <w:t>E2.10</w:t>
            </w:r>
          </w:p>
        </w:tc>
        <w:tc>
          <w:tcPr>
            <w:tcW w:w="3160" w:type="dxa"/>
            <w:tcBorders>
              <w:top w:val="nil"/>
              <w:left w:val="nil"/>
              <w:bottom w:val="single" w:sz="4" w:space="0" w:color="auto"/>
              <w:right w:val="single" w:sz="4" w:space="0" w:color="auto"/>
            </w:tcBorders>
            <w:shd w:val="clear" w:color="auto" w:fill="auto"/>
            <w:vAlign w:val="center"/>
            <w:hideMark/>
          </w:tcPr>
          <w:p w14:paraId="2D9E639C" w14:textId="77777777" w:rsidR="00CD1D0D" w:rsidRDefault="00CD1D0D">
            <w:pPr>
              <w:jc w:val="both"/>
              <w:rPr>
                <w:rFonts w:ascii="Arial" w:hAnsi="Arial" w:cs="Arial"/>
                <w:color w:val="000000"/>
                <w:sz w:val="22"/>
                <w:szCs w:val="22"/>
              </w:rPr>
            </w:pPr>
            <w:r>
              <w:rPr>
                <w:rFonts w:ascii="Arial" w:hAnsi="Arial" w:cs="Arial"/>
                <w:color w:val="000000"/>
                <w:sz w:val="22"/>
                <w:szCs w:val="22"/>
              </w:rPr>
              <w:t>Apartament</w:t>
            </w:r>
          </w:p>
        </w:tc>
        <w:tc>
          <w:tcPr>
            <w:tcW w:w="1400" w:type="dxa"/>
            <w:tcBorders>
              <w:top w:val="nil"/>
              <w:left w:val="nil"/>
              <w:bottom w:val="single" w:sz="4" w:space="0" w:color="auto"/>
              <w:right w:val="single" w:sz="12" w:space="0" w:color="auto"/>
            </w:tcBorders>
            <w:shd w:val="clear" w:color="auto" w:fill="auto"/>
            <w:vAlign w:val="center"/>
            <w:hideMark/>
          </w:tcPr>
          <w:p w14:paraId="30601B55" w14:textId="77777777" w:rsidR="00CD1D0D" w:rsidRDefault="00CD1D0D">
            <w:pPr>
              <w:jc w:val="both"/>
              <w:rPr>
                <w:rFonts w:ascii="Arial" w:hAnsi="Arial" w:cs="Arial"/>
                <w:color w:val="000000"/>
                <w:sz w:val="22"/>
                <w:szCs w:val="22"/>
              </w:rPr>
            </w:pPr>
            <w:r>
              <w:rPr>
                <w:rFonts w:ascii="Arial" w:hAnsi="Arial" w:cs="Arial"/>
                <w:color w:val="000000"/>
                <w:sz w:val="22"/>
                <w:szCs w:val="22"/>
              </w:rPr>
              <w:t>27.17</w:t>
            </w:r>
          </w:p>
        </w:tc>
      </w:tr>
      <w:tr w:rsidR="00CD1D0D" w14:paraId="6CD90CD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43BB418" w14:textId="77777777" w:rsidR="00CD1D0D" w:rsidRDefault="00CD1D0D">
            <w:pPr>
              <w:jc w:val="both"/>
              <w:rPr>
                <w:rFonts w:ascii="Arial" w:hAnsi="Arial" w:cs="Arial"/>
                <w:color w:val="000000"/>
                <w:sz w:val="22"/>
                <w:szCs w:val="22"/>
              </w:rPr>
            </w:pPr>
            <w:r>
              <w:rPr>
                <w:rFonts w:ascii="Arial" w:hAnsi="Arial" w:cs="Arial"/>
                <w:color w:val="000000"/>
                <w:sz w:val="22"/>
                <w:szCs w:val="22"/>
              </w:rPr>
              <w:t>E2.11</w:t>
            </w:r>
          </w:p>
        </w:tc>
        <w:tc>
          <w:tcPr>
            <w:tcW w:w="3160" w:type="dxa"/>
            <w:tcBorders>
              <w:top w:val="nil"/>
              <w:left w:val="nil"/>
              <w:bottom w:val="single" w:sz="4" w:space="0" w:color="auto"/>
              <w:right w:val="single" w:sz="4" w:space="0" w:color="auto"/>
            </w:tcBorders>
            <w:shd w:val="clear" w:color="auto" w:fill="auto"/>
            <w:vAlign w:val="center"/>
            <w:hideMark/>
          </w:tcPr>
          <w:p w14:paraId="1178CF38" w14:textId="77777777" w:rsidR="00CD1D0D" w:rsidRDefault="00CD1D0D">
            <w:pPr>
              <w:jc w:val="both"/>
              <w:rPr>
                <w:rFonts w:ascii="Arial" w:hAnsi="Arial" w:cs="Arial"/>
                <w:color w:val="000000"/>
                <w:sz w:val="22"/>
                <w:szCs w:val="22"/>
              </w:rPr>
            </w:pPr>
            <w:r>
              <w:rPr>
                <w:rFonts w:ascii="Arial" w:hAnsi="Arial" w:cs="Arial"/>
                <w:color w:val="000000"/>
                <w:sz w:val="22"/>
                <w:szCs w:val="22"/>
              </w:rPr>
              <w:t>GS Conferinte</w:t>
            </w:r>
          </w:p>
        </w:tc>
        <w:tc>
          <w:tcPr>
            <w:tcW w:w="1400" w:type="dxa"/>
            <w:tcBorders>
              <w:top w:val="nil"/>
              <w:left w:val="nil"/>
              <w:bottom w:val="single" w:sz="4" w:space="0" w:color="auto"/>
              <w:right w:val="single" w:sz="12" w:space="0" w:color="auto"/>
            </w:tcBorders>
            <w:shd w:val="clear" w:color="auto" w:fill="auto"/>
            <w:vAlign w:val="center"/>
            <w:hideMark/>
          </w:tcPr>
          <w:p w14:paraId="62B24A4B" w14:textId="77777777" w:rsidR="00CD1D0D" w:rsidRDefault="00CD1D0D">
            <w:pPr>
              <w:jc w:val="both"/>
              <w:rPr>
                <w:rFonts w:ascii="Arial" w:hAnsi="Arial" w:cs="Arial"/>
                <w:color w:val="000000"/>
                <w:sz w:val="22"/>
                <w:szCs w:val="22"/>
              </w:rPr>
            </w:pPr>
            <w:r>
              <w:rPr>
                <w:rFonts w:ascii="Arial" w:hAnsi="Arial" w:cs="Arial"/>
                <w:color w:val="000000"/>
                <w:sz w:val="22"/>
                <w:szCs w:val="22"/>
              </w:rPr>
              <w:t>10.17</w:t>
            </w:r>
          </w:p>
        </w:tc>
      </w:tr>
      <w:tr w:rsidR="00CD1D0D" w14:paraId="39DA710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DCF7085" w14:textId="77777777" w:rsidR="00CD1D0D" w:rsidRDefault="00CD1D0D">
            <w:pPr>
              <w:jc w:val="both"/>
              <w:rPr>
                <w:rFonts w:ascii="Arial" w:hAnsi="Arial" w:cs="Arial"/>
                <w:color w:val="000000"/>
                <w:sz w:val="22"/>
                <w:szCs w:val="22"/>
              </w:rPr>
            </w:pPr>
            <w:r>
              <w:rPr>
                <w:rFonts w:ascii="Arial" w:hAnsi="Arial" w:cs="Arial"/>
                <w:color w:val="000000"/>
                <w:sz w:val="22"/>
                <w:szCs w:val="22"/>
              </w:rPr>
              <w:t>E2.12</w:t>
            </w:r>
          </w:p>
        </w:tc>
        <w:tc>
          <w:tcPr>
            <w:tcW w:w="3160" w:type="dxa"/>
            <w:tcBorders>
              <w:top w:val="nil"/>
              <w:left w:val="nil"/>
              <w:bottom w:val="single" w:sz="4" w:space="0" w:color="auto"/>
              <w:right w:val="single" w:sz="4" w:space="0" w:color="auto"/>
            </w:tcBorders>
            <w:shd w:val="clear" w:color="auto" w:fill="auto"/>
            <w:vAlign w:val="center"/>
            <w:hideMark/>
          </w:tcPr>
          <w:p w14:paraId="7A1C906E" w14:textId="77777777" w:rsidR="00CD1D0D" w:rsidRDefault="00CD1D0D">
            <w:pPr>
              <w:jc w:val="both"/>
              <w:rPr>
                <w:rFonts w:ascii="Arial" w:hAnsi="Arial" w:cs="Arial"/>
                <w:color w:val="000000"/>
                <w:sz w:val="22"/>
                <w:szCs w:val="22"/>
              </w:rPr>
            </w:pPr>
            <w:r>
              <w:rPr>
                <w:rFonts w:ascii="Arial" w:hAnsi="Arial" w:cs="Arial"/>
                <w:color w:val="000000"/>
                <w:sz w:val="22"/>
                <w:szCs w:val="22"/>
              </w:rPr>
              <w:t>Birou</w:t>
            </w:r>
          </w:p>
        </w:tc>
        <w:tc>
          <w:tcPr>
            <w:tcW w:w="1400" w:type="dxa"/>
            <w:tcBorders>
              <w:top w:val="nil"/>
              <w:left w:val="nil"/>
              <w:bottom w:val="single" w:sz="4" w:space="0" w:color="auto"/>
              <w:right w:val="single" w:sz="12" w:space="0" w:color="auto"/>
            </w:tcBorders>
            <w:shd w:val="clear" w:color="auto" w:fill="auto"/>
            <w:vAlign w:val="center"/>
            <w:hideMark/>
          </w:tcPr>
          <w:p w14:paraId="34DDBE4D" w14:textId="77777777" w:rsidR="00CD1D0D" w:rsidRDefault="00CD1D0D">
            <w:pPr>
              <w:jc w:val="both"/>
              <w:rPr>
                <w:rFonts w:ascii="Arial" w:hAnsi="Arial" w:cs="Arial"/>
                <w:color w:val="000000"/>
                <w:sz w:val="22"/>
                <w:szCs w:val="22"/>
              </w:rPr>
            </w:pPr>
            <w:r>
              <w:rPr>
                <w:rFonts w:ascii="Arial" w:hAnsi="Arial" w:cs="Arial"/>
                <w:color w:val="000000"/>
                <w:sz w:val="22"/>
                <w:szCs w:val="22"/>
              </w:rPr>
              <w:t>10.6</w:t>
            </w:r>
          </w:p>
        </w:tc>
      </w:tr>
      <w:tr w:rsidR="00CD1D0D" w14:paraId="5A8824E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C2E15D3" w14:textId="77777777" w:rsidR="00CD1D0D" w:rsidRDefault="00CD1D0D">
            <w:pPr>
              <w:jc w:val="both"/>
              <w:rPr>
                <w:rFonts w:ascii="Arial" w:hAnsi="Arial" w:cs="Arial"/>
                <w:color w:val="000000"/>
                <w:sz w:val="22"/>
                <w:szCs w:val="22"/>
              </w:rPr>
            </w:pPr>
            <w:r>
              <w:rPr>
                <w:rFonts w:ascii="Arial" w:hAnsi="Arial" w:cs="Arial"/>
                <w:color w:val="000000"/>
                <w:sz w:val="22"/>
                <w:szCs w:val="22"/>
              </w:rPr>
              <w:t>E2.13</w:t>
            </w:r>
          </w:p>
        </w:tc>
        <w:tc>
          <w:tcPr>
            <w:tcW w:w="3160" w:type="dxa"/>
            <w:tcBorders>
              <w:top w:val="nil"/>
              <w:left w:val="nil"/>
              <w:bottom w:val="single" w:sz="4" w:space="0" w:color="auto"/>
              <w:right w:val="single" w:sz="4" w:space="0" w:color="auto"/>
            </w:tcBorders>
            <w:shd w:val="clear" w:color="auto" w:fill="auto"/>
            <w:vAlign w:val="center"/>
            <w:hideMark/>
          </w:tcPr>
          <w:p w14:paraId="5F07E6B0" w14:textId="77777777" w:rsidR="00CD1D0D" w:rsidRDefault="00CD1D0D">
            <w:pPr>
              <w:jc w:val="both"/>
              <w:rPr>
                <w:rFonts w:ascii="Arial" w:hAnsi="Arial" w:cs="Arial"/>
                <w:color w:val="000000"/>
                <w:sz w:val="22"/>
                <w:szCs w:val="22"/>
              </w:rPr>
            </w:pPr>
            <w:r>
              <w:rPr>
                <w:rFonts w:ascii="Arial" w:hAnsi="Arial" w:cs="Arial"/>
                <w:color w:val="000000"/>
                <w:sz w:val="22"/>
                <w:szCs w:val="22"/>
              </w:rPr>
              <w:t>Birou</w:t>
            </w:r>
          </w:p>
        </w:tc>
        <w:tc>
          <w:tcPr>
            <w:tcW w:w="1400" w:type="dxa"/>
            <w:tcBorders>
              <w:top w:val="nil"/>
              <w:left w:val="nil"/>
              <w:bottom w:val="single" w:sz="4" w:space="0" w:color="auto"/>
              <w:right w:val="single" w:sz="12" w:space="0" w:color="auto"/>
            </w:tcBorders>
            <w:shd w:val="clear" w:color="auto" w:fill="auto"/>
            <w:vAlign w:val="center"/>
            <w:hideMark/>
          </w:tcPr>
          <w:p w14:paraId="4D29E021" w14:textId="77777777" w:rsidR="00CD1D0D" w:rsidRDefault="00CD1D0D">
            <w:pPr>
              <w:jc w:val="both"/>
              <w:rPr>
                <w:rFonts w:ascii="Arial" w:hAnsi="Arial" w:cs="Arial"/>
                <w:color w:val="000000"/>
                <w:sz w:val="22"/>
                <w:szCs w:val="22"/>
              </w:rPr>
            </w:pPr>
            <w:r>
              <w:rPr>
                <w:rFonts w:ascii="Arial" w:hAnsi="Arial" w:cs="Arial"/>
                <w:color w:val="000000"/>
                <w:sz w:val="22"/>
                <w:szCs w:val="22"/>
              </w:rPr>
              <w:t>13.14</w:t>
            </w:r>
          </w:p>
        </w:tc>
      </w:tr>
      <w:tr w:rsidR="00CD1D0D" w14:paraId="35D4FCD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3FDC196" w14:textId="77777777" w:rsidR="00CD1D0D" w:rsidRDefault="00CD1D0D">
            <w:pPr>
              <w:jc w:val="both"/>
              <w:rPr>
                <w:rFonts w:ascii="Arial" w:hAnsi="Arial" w:cs="Arial"/>
                <w:color w:val="000000"/>
                <w:sz w:val="22"/>
                <w:szCs w:val="22"/>
              </w:rPr>
            </w:pPr>
            <w:r>
              <w:rPr>
                <w:rFonts w:ascii="Arial" w:hAnsi="Arial" w:cs="Arial"/>
                <w:color w:val="000000"/>
                <w:sz w:val="22"/>
                <w:szCs w:val="22"/>
              </w:rPr>
              <w:t>E2.14</w:t>
            </w:r>
          </w:p>
        </w:tc>
        <w:tc>
          <w:tcPr>
            <w:tcW w:w="3160" w:type="dxa"/>
            <w:tcBorders>
              <w:top w:val="nil"/>
              <w:left w:val="nil"/>
              <w:bottom w:val="single" w:sz="4" w:space="0" w:color="auto"/>
              <w:right w:val="single" w:sz="4" w:space="0" w:color="auto"/>
            </w:tcBorders>
            <w:shd w:val="clear" w:color="auto" w:fill="auto"/>
            <w:vAlign w:val="center"/>
            <w:hideMark/>
          </w:tcPr>
          <w:p w14:paraId="28F86C63" w14:textId="77777777" w:rsidR="00CD1D0D" w:rsidRDefault="00CD1D0D">
            <w:pPr>
              <w:jc w:val="both"/>
              <w:rPr>
                <w:rFonts w:ascii="Arial" w:hAnsi="Arial" w:cs="Arial"/>
                <w:color w:val="000000"/>
                <w:sz w:val="22"/>
                <w:szCs w:val="22"/>
              </w:rPr>
            </w:pPr>
            <w:r>
              <w:rPr>
                <w:rFonts w:ascii="Arial" w:hAnsi="Arial" w:cs="Arial"/>
                <w:color w:val="000000"/>
                <w:sz w:val="22"/>
                <w:szCs w:val="22"/>
              </w:rPr>
              <w:t>GS B</w:t>
            </w:r>
          </w:p>
        </w:tc>
        <w:tc>
          <w:tcPr>
            <w:tcW w:w="1400" w:type="dxa"/>
            <w:tcBorders>
              <w:top w:val="nil"/>
              <w:left w:val="nil"/>
              <w:bottom w:val="single" w:sz="4" w:space="0" w:color="auto"/>
              <w:right w:val="single" w:sz="12" w:space="0" w:color="auto"/>
            </w:tcBorders>
            <w:shd w:val="clear" w:color="auto" w:fill="auto"/>
            <w:vAlign w:val="center"/>
            <w:hideMark/>
          </w:tcPr>
          <w:p w14:paraId="5D62E416" w14:textId="77777777" w:rsidR="00CD1D0D" w:rsidRDefault="00CD1D0D">
            <w:pPr>
              <w:jc w:val="both"/>
              <w:rPr>
                <w:rFonts w:ascii="Arial" w:hAnsi="Arial" w:cs="Arial"/>
                <w:color w:val="000000"/>
                <w:sz w:val="22"/>
                <w:szCs w:val="22"/>
              </w:rPr>
            </w:pPr>
            <w:r>
              <w:rPr>
                <w:rFonts w:ascii="Arial" w:hAnsi="Arial" w:cs="Arial"/>
                <w:color w:val="000000"/>
                <w:sz w:val="22"/>
                <w:szCs w:val="22"/>
              </w:rPr>
              <w:t>6.95</w:t>
            </w:r>
          </w:p>
        </w:tc>
      </w:tr>
      <w:tr w:rsidR="00CD1D0D" w14:paraId="206A81BE"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46F42CE1"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MANSARDA</w:t>
            </w:r>
          </w:p>
        </w:tc>
      </w:tr>
      <w:tr w:rsidR="00CD1D0D" w14:paraId="3B83843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1000CDF" w14:textId="77777777" w:rsidR="00CD1D0D" w:rsidRDefault="00CD1D0D">
            <w:pPr>
              <w:jc w:val="both"/>
              <w:rPr>
                <w:rFonts w:ascii="Arial" w:hAnsi="Arial" w:cs="Arial"/>
                <w:color w:val="000000"/>
                <w:sz w:val="22"/>
                <w:szCs w:val="22"/>
              </w:rPr>
            </w:pPr>
            <w:r>
              <w:rPr>
                <w:rFonts w:ascii="Arial" w:hAnsi="Arial" w:cs="Arial"/>
                <w:color w:val="000000"/>
                <w:sz w:val="22"/>
                <w:szCs w:val="22"/>
              </w:rPr>
              <w:t>M.01</w:t>
            </w:r>
          </w:p>
        </w:tc>
        <w:tc>
          <w:tcPr>
            <w:tcW w:w="3160" w:type="dxa"/>
            <w:tcBorders>
              <w:top w:val="nil"/>
              <w:left w:val="nil"/>
              <w:bottom w:val="single" w:sz="4" w:space="0" w:color="auto"/>
              <w:right w:val="single" w:sz="4" w:space="0" w:color="auto"/>
            </w:tcBorders>
            <w:shd w:val="clear" w:color="auto" w:fill="auto"/>
            <w:vAlign w:val="center"/>
            <w:hideMark/>
          </w:tcPr>
          <w:p w14:paraId="69FA9F5A" w14:textId="77777777" w:rsidR="00CD1D0D" w:rsidRDefault="00CD1D0D">
            <w:pPr>
              <w:jc w:val="both"/>
              <w:rPr>
                <w:rFonts w:ascii="Arial" w:hAnsi="Arial" w:cs="Arial"/>
                <w:color w:val="000000"/>
                <w:sz w:val="22"/>
                <w:szCs w:val="22"/>
              </w:rPr>
            </w:pPr>
            <w:r>
              <w:rPr>
                <w:rFonts w:ascii="Arial" w:hAnsi="Arial" w:cs="Arial"/>
                <w:color w:val="000000"/>
                <w:sz w:val="22"/>
                <w:szCs w:val="22"/>
              </w:rPr>
              <w:t>Casa  scarii</w:t>
            </w:r>
          </w:p>
        </w:tc>
        <w:tc>
          <w:tcPr>
            <w:tcW w:w="1400" w:type="dxa"/>
            <w:tcBorders>
              <w:top w:val="nil"/>
              <w:left w:val="nil"/>
              <w:bottom w:val="single" w:sz="4" w:space="0" w:color="auto"/>
              <w:right w:val="single" w:sz="12" w:space="0" w:color="auto"/>
            </w:tcBorders>
            <w:shd w:val="clear" w:color="auto" w:fill="auto"/>
            <w:vAlign w:val="center"/>
            <w:hideMark/>
          </w:tcPr>
          <w:p w14:paraId="4EC01F74" w14:textId="77777777" w:rsidR="00CD1D0D" w:rsidRDefault="00CD1D0D">
            <w:pPr>
              <w:jc w:val="both"/>
              <w:rPr>
                <w:rFonts w:ascii="Arial" w:hAnsi="Arial" w:cs="Arial"/>
                <w:color w:val="000000"/>
                <w:sz w:val="22"/>
                <w:szCs w:val="22"/>
              </w:rPr>
            </w:pPr>
            <w:r>
              <w:rPr>
                <w:rFonts w:ascii="Arial" w:hAnsi="Arial" w:cs="Arial"/>
                <w:color w:val="000000"/>
                <w:sz w:val="22"/>
                <w:szCs w:val="22"/>
              </w:rPr>
              <w:t>19.98</w:t>
            </w:r>
          </w:p>
        </w:tc>
      </w:tr>
      <w:tr w:rsidR="00CD1D0D" w14:paraId="53A0DA98" w14:textId="77777777" w:rsidTr="00CD1D0D">
        <w:trPr>
          <w:trHeight w:val="300"/>
        </w:trPr>
        <w:tc>
          <w:tcPr>
            <w:tcW w:w="1280" w:type="dxa"/>
            <w:tcBorders>
              <w:top w:val="nil"/>
              <w:left w:val="single" w:sz="12" w:space="0" w:color="auto"/>
              <w:bottom w:val="nil"/>
              <w:right w:val="single" w:sz="4" w:space="0" w:color="auto"/>
            </w:tcBorders>
            <w:shd w:val="clear" w:color="auto" w:fill="auto"/>
            <w:vAlign w:val="center"/>
            <w:hideMark/>
          </w:tcPr>
          <w:p w14:paraId="3F746BCE" w14:textId="77777777" w:rsidR="00CD1D0D" w:rsidRDefault="00CD1D0D">
            <w:pPr>
              <w:jc w:val="both"/>
              <w:rPr>
                <w:rFonts w:ascii="Arial" w:hAnsi="Arial" w:cs="Arial"/>
                <w:color w:val="000000"/>
                <w:sz w:val="22"/>
                <w:szCs w:val="22"/>
              </w:rPr>
            </w:pPr>
            <w:r>
              <w:rPr>
                <w:rFonts w:ascii="Arial" w:hAnsi="Arial" w:cs="Arial"/>
                <w:color w:val="000000"/>
                <w:sz w:val="22"/>
                <w:szCs w:val="22"/>
              </w:rPr>
              <w:t>M.02</w:t>
            </w:r>
          </w:p>
        </w:tc>
        <w:tc>
          <w:tcPr>
            <w:tcW w:w="3160" w:type="dxa"/>
            <w:tcBorders>
              <w:top w:val="nil"/>
              <w:left w:val="nil"/>
              <w:bottom w:val="nil"/>
              <w:right w:val="single" w:sz="4" w:space="0" w:color="auto"/>
            </w:tcBorders>
            <w:shd w:val="clear" w:color="auto" w:fill="auto"/>
            <w:vAlign w:val="center"/>
            <w:hideMark/>
          </w:tcPr>
          <w:p w14:paraId="7058834B"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nil"/>
              <w:right w:val="single" w:sz="12" w:space="0" w:color="auto"/>
            </w:tcBorders>
            <w:shd w:val="clear" w:color="auto" w:fill="auto"/>
            <w:vAlign w:val="center"/>
            <w:hideMark/>
          </w:tcPr>
          <w:p w14:paraId="0EB1BCB3" w14:textId="77777777" w:rsidR="00CD1D0D" w:rsidRDefault="00CD1D0D">
            <w:pPr>
              <w:jc w:val="both"/>
              <w:rPr>
                <w:rFonts w:ascii="Arial" w:hAnsi="Arial" w:cs="Arial"/>
                <w:color w:val="000000"/>
                <w:sz w:val="22"/>
                <w:szCs w:val="22"/>
              </w:rPr>
            </w:pPr>
            <w:r>
              <w:rPr>
                <w:rFonts w:ascii="Arial" w:hAnsi="Arial" w:cs="Arial"/>
                <w:color w:val="000000"/>
                <w:sz w:val="22"/>
                <w:szCs w:val="22"/>
              </w:rPr>
              <w:t>14.71</w:t>
            </w:r>
          </w:p>
        </w:tc>
      </w:tr>
      <w:tr w:rsidR="00CD1D0D" w14:paraId="0FCCECDE" w14:textId="77777777" w:rsidTr="00CD1D0D">
        <w:trPr>
          <w:trHeight w:val="300"/>
        </w:trPr>
        <w:tc>
          <w:tcPr>
            <w:tcW w:w="128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CEEE291" w14:textId="77777777" w:rsidR="00CD1D0D" w:rsidRDefault="00CD1D0D">
            <w:pPr>
              <w:jc w:val="both"/>
              <w:rPr>
                <w:rFonts w:ascii="Arial" w:hAnsi="Arial" w:cs="Arial"/>
                <w:color w:val="000000"/>
                <w:sz w:val="22"/>
                <w:szCs w:val="22"/>
              </w:rPr>
            </w:pPr>
            <w:r>
              <w:rPr>
                <w:rFonts w:ascii="Arial" w:hAnsi="Arial" w:cs="Arial"/>
                <w:color w:val="000000"/>
                <w:sz w:val="22"/>
                <w:szCs w:val="22"/>
              </w:rPr>
              <w:t>M.03</w:t>
            </w:r>
          </w:p>
        </w:tc>
        <w:tc>
          <w:tcPr>
            <w:tcW w:w="3160" w:type="dxa"/>
            <w:tcBorders>
              <w:top w:val="single" w:sz="4" w:space="0" w:color="auto"/>
              <w:left w:val="nil"/>
              <w:bottom w:val="nil"/>
              <w:right w:val="single" w:sz="4" w:space="0" w:color="auto"/>
            </w:tcBorders>
            <w:shd w:val="clear" w:color="auto" w:fill="auto"/>
            <w:vAlign w:val="center"/>
            <w:hideMark/>
          </w:tcPr>
          <w:p w14:paraId="5376BD5A"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single" w:sz="4" w:space="0" w:color="auto"/>
              <w:left w:val="nil"/>
              <w:bottom w:val="nil"/>
              <w:right w:val="single" w:sz="12" w:space="0" w:color="auto"/>
            </w:tcBorders>
            <w:shd w:val="clear" w:color="auto" w:fill="auto"/>
            <w:vAlign w:val="center"/>
            <w:hideMark/>
          </w:tcPr>
          <w:p w14:paraId="0D4AF606" w14:textId="77777777" w:rsidR="00CD1D0D" w:rsidRDefault="00CD1D0D">
            <w:pPr>
              <w:jc w:val="both"/>
              <w:rPr>
                <w:rFonts w:ascii="Arial" w:hAnsi="Arial" w:cs="Arial"/>
                <w:color w:val="000000"/>
                <w:sz w:val="22"/>
                <w:szCs w:val="22"/>
              </w:rPr>
            </w:pPr>
            <w:r>
              <w:rPr>
                <w:rFonts w:ascii="Arial" w:hAnsi="Arial" w:cs="Arial"/>
                <w:color w:val="000000"/>
                <w:sz w:val="22"/>
                <w:szCs w:val="22"/>
              </w:rPr>
              <w:t>15.94</w:t>
            </w:r>
          </w:p>
        </w:tc>
      </w:tr>
      <w:tr w:rsidR="00CD1D0D" w14:paraId="4CD5F1B8" w14:textId="77777777" w:rsidTr="00CD1D0D">
        <w:trPr>
          <w:trHeight w:val="300"/>
        </w:trPr>
        <w:tc>
          <w:tcPr>
            <w:tcW w:w="1280" w:type="dxa"/>
            <w:tcBorders>
              <w:top w:val="nil"/>
              <w:left w:val="single" w:sz="12" w:space="0" w:color="auto"/>
              <w:bottom w:val="nil"/>
              <w:right w:val="single" w:sz="4" w:space="0" w:color="auto"/>
            </w:tcBorders>
            <w:shd w:val="clear" w:color="auto" w:fill="auto"/>
            <w:vAlign w:val="center"/>
            <w:hideMark/>
          </w:tcPr>
          <w:p w14:paraId="43A7CC53" w14:textId="77777777" w:rsidR="00CD1D0D" w:rsidRDefault="00CD1D0D">
            <w:pPr>
              <w:jc w:val="both"/>
              <w:rPr>
                <w:rFonts w:ascii="Arial" w:hAnsi="Arial" w:cs="Arial"/>
                <w:color w:val="000000"/>
                <w:sz w:val="22"/>
                <w:szCs w:val="22"/>
              </w:rPr>
            </w:pPr>
            <w:r>
              <w:rPr>
                <w:rFonts w:ascii="Arial" w:hAnsi="Arial" w:cs="Arial"/>
                <w:color w:val="000000"/>
                <w:sz w:val="22"/>
                <w:szCs w:val="22"/>
              </w:rPr>
              <w:t>M.04</w:t>
            </w:r>
          </w:p>
        </w:tc>
        <w:tc>
          <w:tcPr>
            <w:tcW w:w="3160" w:type="dxa"/>
            <w:tcBorders>
              <w:top w:val="single" w:sz="4" w:space="0" w:color="auto"/>
              <w:left w:val="nil"/>
              <w:bottom w:val="nil"/>
              <w:right w:val="single" w:sz="4" w:space="0" w:color="auto"/>
            </w:tcBorders>
            <w:shd w:val="clear" w:color="auto" w:fill="auto"/>
            <w:vAlign w:val="center"/>
            <w:hideMark/>
          </w:tcPr>
          <w:p w14:paraId="17567787"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single" w:sz="4" w:space="0" w:color="auto"/>
              <w:left w:val="nil"/>
              <w:bottom w:val="nil"/>
              <w:right w:val="single" w:sz="12" w:space="0" w:color="auto"/>
            </w:tcBorders>
            <w:shd w:val="clear" w:color="auto" w:fill="auto"/>
            <w:vAlign w:val="center"/>
            <w:hideMark/>
          </w:tcPr>
          <w:p w14:paraId="6B3434AE" w14:textId="77777777" w:rsidR="00CD1D0D" w:rsidRDefault="00CD1D0D">
            <w:pPr>
              <w:jc w:val="both"/>
              <w:rPr>
                <w:rFonts w:ascii="Arial" w:hAnsi="Arial" w:cs="Arial"/>
                <w:color w:val="000000"/>
                <w:sz w:val="22"/>
                <w:szCs w:val="22"/>
              </w:rPr>
            </w:pPr>
            <w:r>
              <w:rPr>
                <w:rFonts w:ascii="Arial" w:hAnsi="Arial" w:cs="Arial"/>
                <w:color w:val="000000"/>
                <w:sz w:val="22"/>
                <w:szCs w:val="22"/>
              </w:rPr>
              <w:t>3.91</w:t>
            </w:r>
          </w:p>
        </w:tc>
      </w:tr>
      <w:tr w:rsidR="00CD1D0D" w14:paraId="0F5B5266" w14:textId="77777777" w:rsidTr="00CD1D0D">
        <w:trPr>
          <w:trHeight w:val="300"/>
        </w:trPr>
        <w:tc>
          <w:tcPr>
            <w:tcW w:w="128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6A6F915" w14:textId="77777777" w:rsidR="00CD1D0D" w:rsidRDefault="00CD1D0D">
            <w:pPr>
              <w:jc w:val="both"/>
              <w:rPr>
                <w:rFonts w:ascii="Arial" w:hAnsi="Arial" w:cs="Arial"/>
                <w:color w:val="000000"/>
                <w:sz w:val="22"/>
                <w:szCs w:val="22"/>
              </w:rPr>
            </w:pPr>
            <w:r>
              <w:rPr>
                <w:rFonts w:ascii="Arial" w:hAnsi="Arial" w:cs="Arial"/>
                <w:color w:val="000000"/>
                <w:sz w:val="22"/>
                <w:szCs w:val="22"/>
              </w:rPr>
              <w:t>M.05</w:t>
            </w:r>
          </w:p>
        </w:tc>
        <w:tc>
          <w:tcPr>
            <w:tcW w:w="3160" w:type="dxa"/>
            <w:tcBorders>
              <w:top w:val="single" w:sz="4" w:space="0" w:color="auto"/>
              <w:left w:val="nil"/>
              <w:bottom w:val="nil"/>
              <w:right w:val="single" w:sz="4" w:space="0" w:color="auto"/>
            </w:tcBorders>
            <w:shd w:val="clear" w:color="auto" w:fill="auto"/>
            <w:vAlign w:val="center"/>
            <w:hideMark/>
          </w:tcPr>
          <w:p w14:paraId="0EAE8149"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single" w:sz="4" w:space="0" w:color="auto"/>
              <w:left w:val="nil"/>
              <w:bottom w:val="nil"/>
              <w:right w:val="single" w:sz="12" w:space="0" w:color="auto"/>
            </w:tcBorders>
            <w:shd w:val="clear" w:color="auto" w:fill="auto"/>
            <w:vAlign w:val="center"/>
            <w:hideMark/>
          </w:tcPr>
          <w:p w14:paraId="57A27B26" w14:textId="77777777" w:rsidR="00CD1D0D" w:rsidRDefault="00CD1D0D">
            <w:pPr>
              <w:jc w:val="both"/>
              <w:rPr>
                <w:rFonts w:ascii="Arial" w:hAnsi="Arial" w:cs="Arial"/>
                <w:color w:val="000000"/>
                <w:sz w:val="22"/>
                <w:szCs w:val="22"/>
              </w:rPr>
            </w:pPr>
            <w:r>
              <w:rPr>
                <w:rFonts w:ascii="Arial" w:hAnsi="Arial" w:cs="Arial"/>
                <w:color w:val="000000"/>
                <w:sz w:val="22"/>
                <w:szCs w:val="22"/>
              </w:rPr>
              <w:t>15.93</w:t>
            </w:r>
          </w:p>
        </w:tc>
      </w:tr>
      <w:tr w:rsidR="00CD1D0D" w14:paraId="32B24261" w14:textId="77777777" w:rsidTr="00CD1D0D">
        <w:trPr>
          <w:trHeight w:val="300"/>
        </w:trPr>
        <w:tc>
          <w:tcPr>
            <w:tcW w:w="1280" w:type="dxa"/>
            <w:tcBorders>
              <w:top w:val="nil"/>
              <w:left w:val="single" w:sz="12" w:space="0" w:color="auto"/>
              <w:bottom w:val="nil"/>
              <w:right w:val="single" w:sz="4" w:space="0" w:color="auto"/>
            </w:tcBorders>
            <w:shd w:val="clear" w:color="auto" w:fill="auto"/>
            <w:vAlign w:val="center"/>
            <w:hideMark/>
          </w:tcPr>
          <w:p w14:paraId="3D74D49E" w14:textId="77777777" w:rsidR="00CD1D0D" w:rsidRDefault="00CD1D0D">
            <w:pPr>
              <w:jc w:val="both"/>
              <w:rPr>
                <w:rFonts w:ascii="Arial" w:hAnsi="Arial" w:cs="Arial"/>
                <w:color w:val="000000"/>
                <w:sz w:val="22"/>
                <w:szCs w:val="22"/>
              </w:rPr>
            </w:pPr>
            <w:r>
              <w:rPr>
                <w:rFonts w:ascii="Arial" w:hAnsi="Arial" w:cs="Arial"/>
                <w:color w:val="000000"/>
                <w:sz w:val="22"/>
                <w:szCs w:val="22"/>
              </w:rPr>
              <w:t>M.06</w:t>
            </w:r>
          </w:p>
        </w:tc>
        <w:tc>
          <w:tcPr>
            <w:tcW w:w="3160" w:type="dxa"/>
            <w:tcBorders>
              <w:top w:val="single" w:sz="4" w:space="0" w:color="auto"/>
              <w:left w:val="nil"/>
              <w:bottom w:val="nil"/>
              <w:right w:val="single" w:sz="4" w:space="0" w:color="auto"/>
            </w:tcBorders>
            <w:shd w:val="clear" w:color="auto" w:fill="auto"/>
            <w:vAlign w:val="center"/>
            <w:hideMark/>
          </w:tcPr>
          <w:p w14:paraId="460D88C4"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single" w:sz="4" w:space="0" w:color="auto"/>
              <w:left w:val="nil"/>
              <w:bottom w:val="nil"/>
              <w:right w:val="single" w:sz="12" w:space="0" w:color="auto"/>
            </w:tcBorders>
            <w:shd w:val="clear" w:color="auto" w:fill="auto"/>
            <w:vAlign w:val="center"/>
            <w:hideMark/>
          </w:tcPr>
          <w:p w14:paraId="1044991A" w14:textId="77777777" w:rsidR="00CD1D0D" w:rsidRDefault="00CD1D0D">
            <w:pPr>
              <w:jc w:val="both"/>
              <w:rPr>
                <w:rFonts w:ascii="Arial" w:hAnsi="Arial" w:cs="Arial"/>
                <w:color w:val="000000"/>
                <w:sz w:val="22"/>
                <w:szCs w:val="22"/>
              </w:rPr>
            </w:pPr>
            <w:r>
              <w:rPr>
                <w:rFonts w:ascii="Arial" w:hAnsi="Arial" w:cs="Arial"/>
                <w:color w:val="000000"/>
                <w:sz w:val="22"/>
                <w:szCs w:val="22"/>
              </w:rPr>
              <w:t>3.91</w:t>
            </w:r>
          </w:p>
        </w:tc>
      </w:tr>
      <w:tr w:rsidR="00CD1D0D" w14:paraId="19512BD9" w14:textId="77777777" w:rsidTr="00CD1D0D">
        <w:trPr>
          <w:trHeight w:val="300"/>
        </w:trPr>
        <w:tc>
          <w:tcPr>
            <w:tcW w:w="128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BA94519" w14:textId="77777777" w:rsidR="00CD1D0D" w:rsidRDefault="00CD1D0D">
            <w:pPr>
              <w:jc w:val="both"/>
              <w:rPr>
                <w:rFonts w:ascii="Arial" w:hAnsi="Arial" w:cs="Arial"/>
                <w:color w:val="000000"/>
                <w:sz w:val="22"/>
                <w:szCs w:val="22"/>
              </w:rPr>
            </w:pPr>
            <w:r>
              <w:rPr>
                <w:rFonts w:ascii="Arial" w:hAnsi="Arial" w:cs="Arial"/>
                <w:color w:val="000000"/>
                <w:sz w:val="22"/>
                <w:szCs w:val="22"/>
              </w:rPr>
              <w:t>M.07</w:t>
            </w:r>
          </w:p>
        </w:tc>
        <w:tc>
          <w:tcPr>
            <w:tcW w:w="3160" w:type="dxa"/>
            <w:tcBorders>
              <w:top w:val="single" w:sz="4" w:space="0" w:color="auto"/>
              <w:left w:val="nil"/>
              <w:bottom w:val="nil"/>
              <w:right w:val="single" w:sz="4" w:space="0" w:color="auto"/>
            </w:tcBorders>
            <w:shd w:val="clear" w:color="auto" w:fill="auto"/>
            <w:vAlign w:val="center"/>
            <w:hideMark/>
          </w:tcPr>
          <w:p w14:paraId="27CCC353"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single" w:sz="4" w:space="0" w:color="auto"/>
              <w:left w:val="nil"/>
              <w:bottom w:val="nil"/>
              <w:right w:val="single" w:sz="12" w:space="0" w:color="auto"/>
            </w:tcBorders>
            <w:shd w:val="clear" w:color="auto" w:fill="auto"/>
            <w:vAlign w:val="center"/>
            <w:hideMark/>
          </w:tcPr>
          <w:p w14:paraId="756E08B6" w14:textId="77777777" w:rsidR="00CD1D0D" w:rsidRDefault="00CD1D0D">
            <w:pPr>
              <w:jc w:val="both"/>
              <w:rPr>
                <w:rFonts w:ascii="Arial" w:hAnsi="Arial" w:cs="Arial"/>
                <w:color w:val="000000"/>
                <w:sz w:val="22"/>
                <w:szCs w:val="22"/>
              </w:rPr>
            </w:pPr>
            <w:r>
              <w:rPr>
                <w:rFonts w:ascii="Arial" w:hAnsi="Arial" w:cs="Arial"/>
                <w:color w:val="000000"/>
                <w:sz w:val="22"/>
                <w:szCs w:val="22"/>
              </w:rPr>
              <w:t>16.12</w:t>
            </w:r>
          </w:p>
        </w:tc>
      </w:tr>
      <w:tr w:rsidR="00CD1D0D" w14:paraId="445AFADF" w14:textId="77777777" w:rsidTr="00CD1D0D">
        <w:trPr>
          <w:trHeight w:val="300"/>
        </w:trPr>
        <w:tc>
          <w:tcPr>
            <w:tcW w:w="1280" w:type="dxa"/>
            <w:tcBorders>
              <w:top w:val="nil"/>
              <w:left w:val="single" w:sz="12" w:space="0" w:color="auto"/>
              <w:bottom w:val="nil"/>
              <w:right w:val="single" w:sz="4" w:space="0" w:color="auto"/>
            </w:tcBorders>
            <w:shd w:val="clear" w:color="auto" w:fill="auto"/>
            <w:vAlign w:val="center"/>
            <w:hideMark/>
          </w:tcPr>
          <w:p w14:paraId="5A0BF5E1" w14:textId="77777777" w:rsidR="00CD1D0D" w:rsidRDefault="00CD1D0D">
            <w:pPr>
              <w:jc w:val="both"/>
              <w:rPr>
                <w:rFonts w:ascii="Arial" w:hAnsi="Arial" w:cs="Arial"/>
                <w:color w:val="000000"/>
                <w:sz w:val="22"/>
                <w:szCs w:val="22"/>
              </w:rPr>
            </w:pPr>
            <w:r>
              <w:rPr>
                <w:rFonts w:ascii="Arial" w:hAnsi="Arial" w:cs="Arial"/>
                <w:color w:val="000000"/>
                <w:sz w:val="22"/>
                <w:szCs w:val="22"/>
              </w:rPr>
              <w:t>M.08</w:t>
            </w:r>
          </w:p>
        </w:tc>
        <w:tc>
          <w:tcPr>
            <w:tcW w:w="3160" w:type="dxa"/>
            <w:tcBorders>
              <w:top w:val="single" w:sz="4" w:space="0" w:color="auto"/>
              <w:left w:val="nil"/>
              <w:bottom w:val="nil"/>
              <w:right w:val="single" w:sz="4" w:space="0" w:color="auto"/>
            </w:tcBorders>
            <w:shd w:val="clear" w:color="auto" w:fill="auto"/>
            <w:vAlign w:val="center"/>
            <w:hideMark/>
          </w:tcPr>
          <w:p w14:paraId="17E48E9C" w14:textId="77777777" w:rsidR="00CD1D0D" w:rsidRDefault="00CD1D0D">
            <w:pPr>
              <w:jc w:val="both"/>
              <w:rPr>
                <w:rFonts w:ascii="Arial" w:hAnsi="Arial" w:cs="Arial"/>
                <w:color w:val="000000"/>
                <w:sz w:val="22"/>
                <w:szCs w:val="22"/>
              </w:rPr>
            </w:pPr>
            <w:r>
              <w:rPr>
                <w:rFonts w:ascii="Arial" w:hAnsi="Arial" w:cs="Arial"/>
                <w:color w:val="000000"/>
                <w:sz w:val="22"/>
                <w:szCs w:val="22"/>
              </w:rPr>
              <w:t>Dormitor</w:t>
            </w:r>
          </w:p>
        </w:tc>
        <w:tc>
          <w:tcPr>
            <w:tcW w:w="1400" w:type="dxa"/>
            <w:tcBorders>
              <w:top w:val="single" w:sz="4" w:space="0" w:color="auto"/>
              <w:left w:val="nil"/>
              <w:bottom w:val="nil"/>
              <w:right w:val="single" w:sz="12" w:space="0" w:color="auto"/>
            </w:tcBorders>
            <w:shd w:val="clear" w:color="auto" w:fill="auto"/>
            <w:vAlign w:val="center"/>
            <w:hideMark/>
          </w:tcPr>
          <w:p w14:paraId="363FB04B" w14:textId="77777777" w:rsidR="00CD1D0D" w:rsidRDefault="00CD1D0D">
            <w:pPr>
              <w:jc w:val="both"/>
              <w:rPr>
                <w:rFonts w:ascii="Arial" w:hAnsi="Arial" w:cs="Arial"/>
                <w:color w:val="000000"/>
                <w:sz w:val="22"/>
                <w:szCs w:val="22"/>
              </w:rPr>
            </w:pPr>
            <w:r>
              <w:rPr>
                <w:rFonts w:ascii="Arial" w:hAnsi="Arial" w:cs="Arial"/>
                <w:color w:val="000000"/>
                <w:sz w:val="22"/>
                <w:szCs w:val="22"/>
              </w:rPr>
              <w:t>12.45</w:t>
            </w:r>
          </w:p>
        </w:tc>
      </w:tr>
      <w:tr w:rsidR="00CD1D0D" w14:paraId="53DB9041" w14:textId="77777777" w:rsidTr="00CD1D0D">
        <w:trPr>
          <w:trHeight w:val="300"/>
        </w:trPr>
        <w:tc>
          <w:tcPr>
            <w:tcW w:w="128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1571DBE" w14:textId="77777777" w:rsidR="00CD1D0D" w:rsidRDefault="00CD1D0D">
            <w:pPr>
              <w:jc w:val="both"/>
              <w:rPr>
                <w:rFonts w:ascii="Arial" w:hAnsi="Arial" w:cs="Arial"/>
                <w:color w:val="000000"/>
                <w:sz w:val="22"/>
                <w:szCs w:val="22"/>
              </w:rPr>
            </w:pPr>
            <w:r>
              <w:rPr>
                <w:rFonts w:ascii="Arial" w:hAnsi="Arial" w:cs="Arial"/>
                <w:color w:val="000000"/>
                <w:sz w:val="22"/>
                <w:szCs w:val="22"/>
              </w:rPr>
              <w:t>M.09</w:t>
            </w:r>
          </w:p>
        </w:tc>
        <w:tc>
          <w:tcPr>
            <w:tcW w:w="3160" w:type="dxa"/>
            <w:tcBorders>
              <w:top w:val="single" w:sz="4" w:space="0" w:color="auto"/>
              <w:left w:val="nil"/>
              <w:bottom w:val="nil"/>
              <w:right w:val="single" w:sz="4" w:space="0" w:color="auto"/>
            </w:tcBorders>
            <w:shd w:val="clear" w:color="auto" w:fill="auto"/>
            <w:vAlign w:val="center"/>
            <w:hideMark/>
          </w:tcPr>
          <w:p w14:paraId="361CEEF8"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single" w:sz="4" w:space="0" w:color="auto"/>
              <w:left w:val="nil"/>
              <w:bottom w:val="nil"/>
              <w:right w:val="single" w:sz="12" w:space="0" w:color="auto"/>
            </w:tcBorders>
            <w:shd w:val="clear" w:color="auto" w:fill="auto"/>
            <w:vAlign w:val="center"/>
            <w:hideMark/>
          </w:tcPr>
          <w:p w14:paraId="0F087E22" w14:textId="77777777" w:rsidR="00CD1D0D" w:rsidRDefault="00CD1D0D">
            <w:pPr>
              <w:jc w:val="both"/>
              <w:rPr>
                <w:rFonts w:ascii="Arial" w:hAnsi="Arial" w:cs="Arial"/>
                <w:color w:val="000000"/>
                <w:sz w:val="22"/>
                <w:szCs w:val="22"/>
              </w:rPr>
            </w:pPr>
            <w:r>
              <w:rPr>
                <w:rFonts w:ascii="Arial" w:hAnsi="Arial" w:cs="Arial"/>
                <w:color w:val="000000"/>
                <w:sz w:val="22"/>
                <w:szCs w:val="22"/>
              </w:rPr>
              <w:t>3.87</w:t>
            </w:r>
          </w:p>
        </w:tc>
      </w:tr>
      <w:tr w:rsidR="00CD1D0D" w14:paraId="6790FE06" w14:textId="77777777" w:rsidTr="00CD1D0D">
        <w:trPr>
          <w:trHeight w:val="315"/>
        </w:trPr>
        <w:tc>
          <w:tcPr>
            <w:tcW w:w="1280" w:type="dxa"/>
            <w:tcBorders>
              <w:top w:val="nil"/>
              <w:left w:val="single" w:sz="12" w:space="0" w:color="auto"/>
              <w:bottom w:val="nil"/>
              <w:right w:val="single" w:sz="4" w:space="0" w:color="auto"/>
            </w:tcBorders>
            <w:shd w:val="clear" w:color="auto" w:fill="auto"/>
            <w:vAlign w:val="center"/>
            <w:hideMark/>
          </w:tcPr>
          <w:p w14:paraId="2939E668" w14:textId="77777777" w:rsidR="00CD1D0D" w:rsidRDefault="00CD1D0D">
            <w:pPr>
              <w:jc w:val="both"/>
              <w:rPr>
                <w:rFonts w:ascii="Arial" w:hAnsi="Arial" w:cs="Arial"/>
                <w:color w:val="000000"/>
                <w:sz w:val="22"/>
                <w:szCs w:val="22"/>
              </w:rPr>
            </w:pPr>
            <w:r>
              <w:rPr>
                <w:rFonts w:ascii="Arial" w:hAnsi="Arial" w:cs="Arial"/>
                <w:color w:val="000000"/>
                <w:sz w:val="22"/>
                <w:szCs w:val="22"/>
              </w:rPr>
              <w:t>M.10</w:t>
            </w:r>
          </w:p>
        </w:tc>
        <w:tc>
          <w:tcPr>
            <w:tcW w:w="3160" w:type="dxa"/>
            <w:tcBorders>
              <w:top w:val="single" w:sz="4" w:space="0" w:color="auto"/>
              <w:left w:val="nil"/>
              <w:bottom w:val="nil"/>
              <w:right w:val="single" w:sz="4" w:space="0" w:color="auto"/>
            </w:tcBorders>
            <w:shd w:val="clear" w:color="auto" w:fill="auto"/>
            <w:vAlign w:val="center"/>
            <w:hideMark/>
          </w:tcPr>
          <w:p w14:paraId="2D48E0A0" w14:textId="77777777" w:rsidR="00CD1D0D" w:rsidRDefault="00CD1D0D">
            <w:pPr>
              <w:jc w:val="both"/>
              <w:rPr>
                <w:rFonts w:ascii="Arial" w:hAnsi="Arial" w:cs="Arial"/>
                <w:color w:val="000000"/>
                <w:sz w:val="22"/>
                <w:szCs w:val="22"/>
              </w:rPr>
            </w:pPr>
            <w:r>
              <w:rPr>
                <w:rFonts w:ascii="Arial" w:hAnsi="Arial" w:cs="Arial"/>
                <w:color w:val="000000"/>
                <w:sz w:val="22"/>
                <w:szCs w:val="22"/>
              </w:rPr>
              <w:t>Living</w:t>
            </w:r>
          </w:p>
        </w:tc>
        <w:tc>
          <w:tcPr>
            <w:tcW w:w="1400" w:type="dxa"/>
            <w:tcBorders>
              <w:top w:val="single" w:sz="4" w:space="0" w:color="auto"/>
              <w:left w:val="nil"/>
              <w:bottom w:val="nil"/>
              <w:right w:val="single" w:sz="12" w:space="0" w:color="auto"/>
            </w:tcBorders>
            <w:shd w:val="clear" w:color="auto" w:fill="auto"/>
            <w:vAlign w:val="center"/>
            <w:hideMark/>
          </w:tcPr>
          <w:p w14:paraId="5FDE207B" w14:textId="77777777" w:rsidR="00CD1D0D" w:rsidRDefault="00CD1D0D">
            <w:pPr>
              <w:jc w:val="both"/>
              <w:rPr>
                <w:rFonts w:ascii="Arial" w:hAnsi="Arial" w:cs="Arial"/>
                <w:color w:val="000000"/>
                <w:sz w:val="22"/>
                <w:szCs w:val="22"/>
              </w:rPr>
            </w:pPr>
            <w:r>
              <w:rPr>
                <w:rFonts w:ascii="Arial" w:hAnsi="Arial" w:cs="Arial"/>
                <w:color w:val="000000"/>
                <w:sz w:val="22"/>
                <w:szCs w:val="22"/>
              </w:rPr>
              <w:t>19.42</w:t>
            </w:r>
          </w:p>
        </w:tc>
      </w:tr>
      <w:tr w:rsidR="00CD1D0D" w14:paraId="32AA606A" w14:textId="77777777" w:rsidTr="00CD1D0D">
        <w:trPr>
          <w:trHeight w:val="345"/>
        </w:trPr>
        <w:tc>
          <w:tcPr>
            <w:tcW w:w="4440" w:type="dxa"/>
            <w:gridSpan w:val="2"/>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406E293C" w14:textId="77777777" w:rsidR="00CD1D0D" w:rsidRDefault="00CD1D0D">
            <w:pPr>
              <w:jc w:val="center"/>
              <w:rPr>
                <w:rFonts w:ascii="Calibri" w:hAnsi="Calibri" w:cs="Calibri"/>
                <w:b/>
                <w:bCs/>
                <w:color w:val="000000"/>
              </w:rPr>
            </w:pPr>
            <w:r>
              <w:rPr>
                <w:rFonts w:ascii="Calibri" w:hAnsi="Calibri" w:cs="Calibri"/>
                <w:b/>
                <w:bCs/>
                <w:color w:val="000000"/>
              </w:rPr>
              <w:t>SUPRAFATA UTILA TOTALA</w:t>
            </w:r>
          </w:p>
        </w:tc>
        <w:tc>
          <w:tcPr>
            <w:tcW w:w="1400" w:type="dxa"/>
            <w:tcBorders>
              <w:top w:val="single" w:sz="12" w:space="0" w:color="auto"/>
              <w:left w:val="nil"/>
              <w:bottom w:val="single" w:sz="12" w:space="0" w:color="auto"/>
              <w:right w:val="single" w:sz="12" w:space="0" w:color="auto"/>
            </w:tcBorders>
            <w:shd w:val="clear" w:color="auto" w:fill="auto"/>
            <w:noWrap/>
            <w:vAlign w:val="bottom"/>
            <w:hideMark/>
          </w:tcPr>
          <w:p w14:paraId="5D30C2B4" w14:textId="77777777" w:rsidR="00CD1D0D" w:rsidRDefault="00CD1D0D">
            <w:pPr>
              <w:jc w:val="right"/>
              <w:rPr>
                <w:rFonts w:ascii="Calibri" w:hAnsi="Calibri" w:cs="Calibri"/>
                <w:b/>
                <w:bCs/>
                <w:color w:val="000000"/>
              </w:rPr>
            </w:pPr>
            <w:r>
              <w:rPr>
                <w:rFonts w:ascii="Calibri" w:hAnsi="Calibri" w:cs="Calibri"/>
                <w:b/>
                <w:bCs/>
                <w:color w:val="000000"/>
              </w:rPr>
              <w:t>1364.6</w:t>
            </w:r>
          </w:p>
        </w:tc>
      </w:tr>
      <w:tr w:rsidR="00CD1D0D" w14:paraId="70277753" w14:textId="77777777" w:rsidTr="00CD1D0D">
        <w:trPr>
          <w:trHeight w:val="345"/>
        </w:trPr>
        <w:tc>
          <w:tcPr>
            <w:tcW w:w="1280" w:type="dxa"/>
            <w:tcBorders>
              <w:top w:val="nil"/>
              <w:left w:val="nil"/>
              <w:bottom w:val="nil"/>
              <w:right w:val="nil"/>
            </w:tcBorders>
            <w:shd w:val="clear" w:color="auto" w:fill="auto"/>
            <w:noWrap/>
            <w:vAlign w:val="bottom"/>
            <w:hideMark/>
          </w:tcPr>
          <w:p w14:paraId="4D4180FF" w14:textId="77777777" w:rsidR="00CD1D0D" w:rsidRDefault="00CD1D0D">
            <w:pPr>
              <w:jc w:val="right"/>
              <w:rPr>
                <w:rFonts w:ascii="Calibri" w:hAnsi="Calibri" w:cs="Calibri"/>
                <w:b/>
                <w:bCs/>
                <w:color w:val="000000"/>
              </w:rPr>
            </w:pPr>
          </w:p>
        </w:tc>
        <w:tc>
          <w:tcPr>
            <w:tcW w:w="3160" w:type="dxa"/>
            <w:tcBorders>
              <w:top w:val="nil"/>
              <w:left w:val="nil"/>
              <w:bottom w:val="nil"/>
              <w:right w:val="nil"/>
            </w:tcBorders>
            <w:shd w:val="clear" w:color="auto" w:fill="auto"/>
            <w:noWrap/>
            <w:vAlign w:val="bottom"/>
            <w:hideMark/>
          </w:tcPr>
          <w:p w14:paraId="64FEA335" w14:textId="77777777" w:rsidR="00CD1D0D" w:rsidRDefault="00CD1D0D">
            <w:pPr>
              <w:jc w:val="center"/>
              <w:rPr>
                <w:sz w:val="20"/>
                <w:szCs w:val="20"/>
              </w:rPr>
            </w:pPr>
          </w:p>
        </w:tc>
        <w:tc>
          <w:tcPr>
            <w:tcW w:w="1400" w:type="dxa"/>
            <w:tcBorders>
              <w:top w:val="nil"/>
              <w:left w:val="nil"/>
              <w:bottom w:val="nil"/>
              <w:right w:val="nil"/>
            </w:tcBorders>
            <w:shd w:val="clear" w:color="auto" w:fill="auto"/>
            <w:noWrap/>
            <w:vAlign w:val="bottom"/>
            <w:hideMark/>
          </w:tcPr>
          <w:p w14:paraId="17C809AA" w14:textId="77777777" w:rsidR="00CD1D0D" w:rsidRDefault="00CD1D0D">
            <w:pPr>
              <w:jc w:val="center"/>
              <w:rPr>
                <w:sz w:val="20"/>
                <w:szCs w:val="20"/>
              </w:rPr>
            </w:pPr>
          </w:p>
        </w:tc>
      </w:tr>
      <w:tr w:rsidR="00CD1D0D" w14:paraId="3444BE8E" w14:textId="77777777" w:rsidTr="00CD1D0D">
        <w:trPr>
          <w:trHeight w:val="315"/>
        </w:trPr>
        <w:tc>
          <w:tcPr>
            <w:tcW w:w="1280" w:type="dxa"/>
            <w:vMerge w:val="restart"/>
            <w:tcBorders>
              <w:top w:val="single" w:sz="12" w:space="0" w:color="auto"/>
              <w:left w:val="single" w:sz="12" w:space="0" w:color="auto"/>
              <w:bottom w:val="single" w:sz="4" w:space="0" w:color="000000"/>
              <w:right w:val="nil"/>
            </w:tcBorders>
            <w:shd w:val="clear" w:color="auto" w:fill="auto"/>
            <w:noWrap/>
            <w:vAlign w:val="center"/>
            <w:hideMark/>
          </w:tcPr>
          <w:p w14:paraId="3519B0AD" w14:textId="77777777" w:rsidR="00CD1D0D" w:rsidRDefault="00CD1D0D">
            <w:pPr>
              <w:jc w:val="center"/>
              <w:rPr>
                <w:rFonts w:ascii="Calibri" w:hAnsi="Calibri" w:cs="Calibri"/>
                <w:color w:val="000000"/>
                <w:sz w:val="22"/>
                <w:szCs w:val="22"/>
              </w:rPr>
            </w:pPr>
            <w:r>
              <w:rPr>
                <w:rFonts w:ascii="Calibri" w:hAnsi="Calibri" w:cs="Calibri"/>
                <w:color w:val="000000"/>
                <w:sz w:val="22"/>
                <w:szCs w:val="22"/>
              </w:rPr>
              <w:t>etaj 1</w:t>
            </w:r>
          </w:p>
        </w:tc>
        <w:tc>
          <w:tcPr>
            <w:tcW w:w="3160" w:type="dxa"/>
            <w:tcBorders>
              <w:top w:val="single" w:sz="12" w:space="0" w:color="auto"/>
              <w:left w:val="nil"/>
              <w:bottom w:val="nil"/>
              <w:right w:val="nil"/>
            </w:tcBorders>
            <w:shd w:val="clear" w:color="auto" w:fill="auto"/>
            <w:vAlign w:val="center"/>
            <w:hideMark/>
          </w:tcPr>
          <w:p w14:paraId="359BAAB3"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single" w:sz="12" w:space="0" w:color="auto"/>
              <w:left w:val="nil"/>
              <w:bottom w:val="nil"/>
              <w:right w:val="single" w:sz="12" w:space="0" w:color="auto"/>
            </w:tcBorders>
            <w:shd w:val="clear" w:color="auto" w:fill="auto"/>
            <w:vAlign w:val="center"/>
            <w:hideMark/>
          </w:tcPr>
          <w:p w14:paraId="2FF0644E"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28EEC6B9"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4C4F2C98"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146EA959"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746384E9"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739EF83E"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6B4A6638"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20406955"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6215A670"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0D3A0ED0"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34A64F65"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6B40ACAE"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2B2D8AFE"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005626A9"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0757018E"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2FE35CB5"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40686777"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6211889C"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0415E07D"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5651CCA3"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1B247E64"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276E877F"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5B2B10C"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433EF42C"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612A1B84"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201EFA50"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650E63B"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789D5021"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4617F501"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11D2D035"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F758575"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3A8DD4C3"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6E280EF5"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438C20EE"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F8A36D3"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546637FC"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707E97A2"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5CC8DF55"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71D826B2"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0C516B82"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2A9622FC" w14:textId="77777777" w:rsidR="00CD1D0D" w:rsidRDefault="00CD1D0D">
            <w:pPr>
              <w:jc w:val="both"/>
              <w:rPr>
                <w:rFonts w:ascii="Arial" w:hAnsi="Arial" w:cs="Arial"/>
                <w:color w:val="000000"/>
                <w:sz w:val="22"/>
                <w:szCs w:val="22"/>
              </w:rPr>
            </w:pPr>
            <w:r>
              <w:rPr>
                <w:rFonts w:ascii="Arial" w:hAnsi="Arial" w:cs="Arial"/>
                <w:color w:val="000000"/>
                <w:sz w:val="22"/>
                <w:szCs w:val="22"/>
              </w:rPr>
              <w:t>3.55</w:t>
            </w:r>
          </w:p>
        </w:tc>
      </w:tr>
      <w:tr w:rsidR="00CD1D0D" w14:paraId="52210E13"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212CAC27"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49D519B3"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0F47D773" w14:textId="77777777" w:rsidR="00CD1D0D" w:rsidRDefault="00CD1D0D">
            <w:pPr>
              <w:jc w:val="both"/>
              <w:rPr>
                <w:rFonts w:ascii="Arial" w:hAnsi="Arial" w:cs="Arial"/>
                <w:color w:val="000000"/>
                <w:sz w:val="22"/>
                <w:szCs w:val="22"/>
              </w:rPr>
            </w:pPr>
            <w:r>
              <w:rPr>
                <w:rFonts w:ascii="Arial" w:hAnsi="Arial" w:cs="Arial"/>
                <w:color w:val="000000"/>
                <w:sz w:val="22"/>
                <w:szCs w:val="22"/>
              </w:rPr>
              <w:t>3.55</w:t>
            </w:r>
          </w:p>
        </w:tc>
      </w:tr>
      <w:tr w:rsidR="00CD1D0D" w14:paraId="4B18BC95"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925CAB0"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19DDAF56"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689C3135" w14:textId="77777777" w:rsidR="00CD1D0D" w:rsidRDefault="00CD1D0D">
            <w:pPr>
              <w:jc w:val="both"/>
              <w:rPr>
                <w:rFonts w:ascii="Arial" w:hAnsi="Arial" w:cs="Arial"/>
                <w:color w:val="000000"/>
                <w:sz w:val="22"/>
                <w:szCs w:val="22"/>
              </w:rPr>
            </w:pPr>
            <w:r>
              <w:rPr>
                <w:rFonts w:ascii="Arial" w:hAnsi="Arial" w:cs="Arial"/>
                <w:color w:val="000000"/>
                <w:sz w:val="22"/>
                <w:szCs w:val="22"/>
              </w:rPr>
              <w:t>3.55</w:t>
            </w:r>
          </w:p>
        </w:tc>
      </w:tr>
      <w:tr w:rsidR="00CD1D0D" w14:paraId="3F93D6FE"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0F07836A" w14:textId="77777777" w:rsidR="00CD1D0D" w:rsidRDefault="00CD1D0D">
            <w:pPr>
              <w:rPr>
                <w:rFonts w:ascii="Calibri" w:hAnsi="Calibri" w:cs="Calibri"/>
                <w:color w:val="000000"/>
                <w:sz w:val="22"/>
                <w:szCs w:val="22"/>
              </w:rPr>
            </w:pPr>
          </w:p>
        </w:tc>
        <w:tc>
          <w:tcPr>
            <w:tcW w:w="3160" w:type="dxa"/>
            <w:tcBorders>
              <w:top w:val="nil"/>
              <w:left w:val="nil"/>
              <w:bottom w:val="single" w:sz="4" w:space="0" w:color="auto"/>
              <w:right w:val="nil"/>
            </w:tcBorders>
            <w:shd w:val="clear" w:color="auto" w:fill="auto"/>
            <w:vAlign w:val="center"/>
            <w:hideMark/>
          </w:tcPr>
          <w:p w14:paraId="2E492079"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single" w:sz="4" w:space="0" w:color="auto"/>
              <w:right w:val="single" w:sz="12" w:space="0" w:color="auto"/>
            </w:tcBorders>
            <w:shd w:val="clear" w:color="auto" w:fill="auto"/>
            <w:vAlign w:val="center"/>
            <w:hideMark/>
          </w:tcPr>
          <w:p w14:paraId="466F86D1" w14:textId="77777777" w:rsidR="00CD1D0D" w:rsidRDefault="00CD1D0D">
            <w:pPr>
              <w:jc w:val="both"/>
              <w:rPr>
                <w:rFonts w:ascii="Arial" w:hAnsi="Arial" w:cs="Arial"/>
                <w:color w:val="000000"/>
                <w:sz w:val="22"/>
                <w:szCs w:val="22"/>
              </w:rPr>
            </w:pPr>
            <w:r>
              <w:rPr>
                <w:rFonts w:ascii="Arial" w:hAnsi="Arial" w:cs="Arial"/>
                <w:color w:val="000000"/>
                <w:sz w:val="22"/>
                <w:szCs w:val="22"/>
              </w:rPr>
              <w:t>12.3</w:t>
            </w:r>
          </w:p>
        </w:tc>
      </w:tr>
      <w:tr w:rsidR="00CD1D0D" w14:paraId="09E7D310" w14:textId="77777777" w:rsidTr="00CD1D0D">
        <w:trPr>
          <w:trHeight w:val="300"/>
        </w:trPr>
        <w:tc>
          <w:tcPr>
            <w:tcW w:w="1280" w:type="dxa"/>
            <w:vMerge w:val="restart"/>
            <w:tcBorders>
              <w:top w:val="nil"/>
              <w:left w:val="single" w:sz="12" w:space="0" w:color="auto"/>
              <w:bottom w:val="single" w:sz="4" w:space="0" w:color="000000"/>
              <w:right w:val="nil"/>
            </w:tcBorders>
            <w:shd w:val="clear" w:color="auto" w:fill="auto"/>
            <w:noWrap/>
            <w:vAlign w:val="center"/>
            <w:hideMark/>
          </w:tcPr>
          <w:p w14:paraId="25ABAAA9" w14:textId="77777777" w:rsidR="00CD1D0D" w:rsidRDefault="00CD1D0D">
            <w:pPr>
              <w:jc w:val="center"/>
              <w:rPr>
                <w:rFonts w:ascii="Calibri" w:hAnsi="Calibri" w:cs="Calibri"/>
                <w:color w:val="000000"/>
                <w:sz w:val="22"/>
                <w:szCs w:val="22"/>
              </w:rPr>
            </w:pPr>
            <w:r>
              <w:rPr>
                <w:rFonts w:ascii="Calibri" w:hAnsi="Calibri" w:cs="Calibri"/>
                <w:color w:val="000000"/>
                <w:sz w:val="22"/>
                <w:szCs w:val="22"/>
              </w:rPr>
              <w:t>etaj 2</w:t>
            </w:r>
          </w:p>
        </w:tc>
        <w:tc>
          <w:tcPr>
            <w:tcW w:w="3160" w:type="dxa"/>
            <w:tcBorders>
              <w:top w:val="nil"/>
              <w:left w:val="nil"/>
              <w:bottom w:val="nil"/>
              <w:right w:val="nil"/>
            </w:tcBorders>
            <w:shd w:val="clear" w:color="auto" w:fill="auto"/>
            <w:vAlign w:val="center"/>
            <w:hideMark/>
          </w:tcPr>
          <w:p w14:paraId="45BEEDCF"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48B604ED"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157AE22C"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1D98D3EC"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0B06C6AD"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1E008855"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3BD9C354"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26437BCA"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05F0CB01"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01A897F2"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331B7E71"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2C2751FF"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7B8178D4"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31054B03"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0AC6DF96"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40CE9269"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4FD3AC6C"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068A82C1"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26DB017F"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0A7C3D2F" w14:textId="77777777" w:rsidR="00CD1D0D" w:rsidRDefault="00CD1D0D">
            <w:pPr>
              <w:rPr>
                <w:rFonts w:ascii="Calibri" w:hAnsi="Calibri" w:cs="Calibri"/>
                <w:color w:val="000000"/>
                <w:sz w:val="22"/>
                <w:szCs w:val="22"/>
              </w:rPr>
            </w:pPr>
          </w:p>
        </w:tc>
        <w:tc>
          <w:tcPr>
            <w:tcW w:w="3160" w:type="dxa"/>
            <w:tcBorders>
              <w:top w:val="nil"/>
              <w:left w:val="nil"/>
              <w:bottom w:val="single" w:sz="4" w:space="0" w:color="auto"/>
              <w:right w:val="nil"/>
            </w:tcBorders>
            <w:shd w:val="clear" w:color="auto" w:fill="auto"/>
            <w:vAlign w:val="center"/>
            <w:hideMark/>
          </w:tcPr>
          <w:p w14:paraId="5B43F6AF"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single" w:sz="4" w:space="0" w:color="auto"/>
              <w:right w:val="single" w:sz="12" w:space="0" w:color="auto"/>
            </w:tcBorders>
            <w:shd w:val="clear" w:color="auto" w:fill="auto"/>
            <w:vAlign w:val="center"/>
            <w:hideMark/>
          </w:tcPr>
          <w:p w14:paraId="595B83C5" w14:textId="77777777" w:rsidR="00CD1D0D" w:rsidRDefault="00CD1D0D">
            <w:pPr>
              <w:jc w:val="both"/>
              <w:rPr>
                <w:rFonts w:ascii="Arial" w:hAnsi="Arial" w:cs="Arial"/>
                <w:color w:val="000000"/>
                <w:sz w:val="22"/>
                <w:szCs w:val="22"/>
              </w:rPr>
            </w:pPr>
            <w:r>
              <w:rPr>
                <w:rFonts w:ascii="Arial" w:hAnsi="Arial" w:cs="Arial"/>
                <w:color w:val="000000"/>
                <w:sz w:val="22"/>
                <w:szCs w:val="22"/>
              </w:rPr>
              <w:t>8.52</w:t>
            </w:r>
          </w:p>
        </w:tc>
      </w:tr>
      <w:tr w:rsidR="00CD1D0D" w14:paraId="0837D438" w14:textId="77777777" w:rsidTr="00CD1D0D">
        <w:trPr>
          <w:trHeight w:val="300"/>
        </w:trPr>
        <w:tc>
          <w:tcPr>
            <w:tcW w:w="1280" w:type="dxa"/>
            <w:vMerge w:val="restart"/>
            <w:tcBorders>
              <w:top w:val="nil"/>
              <w:left w:val="single" w:sz="12" w:space="0" w:color="auto"/>
              <w:bottom w:val="single" w:sz="4" w:space="0" w:color="000000"/>
              <w:right w:val="nil"/>
            </w:tcBorders>
            <w:shd w:val="clear" w:color="auto" w:fill="auto"/>
            <w:noWrap/>
            <w:vAlign w:val="center"/>
            <w:hideMark/>
          </w:tcPr>
          <w:p w14:paraId="3AD53250" w14:textId="77777777" w:rsidR="00CD1D0D" w:rsidRDefault="00CD1D0D">
            <w:pPr>
              <w:jc w:val="center"/>
              <w:rPr>
                <w:rFonts w:ascii="Calibri" w:hAnsi="Calibri" w:cs="Calibri"/>
                <w:color w:val="000000"/>
                <w:sz w:val="22"/>
                <w:szCs w:val="22"/>
              </w:rPr>
            </w:pPr>
            <w:r>
              <w:rPr>
                <w:rFonts w:ascii="Calibri" w:hAnsi="Calibri" w:cs="Calibri"/>
                <w:color w:val="000000"/>
                <w:sz w:val="22"/>
                <w:szCs w:val="22"/>
              </w:rPr>
              <w:t>Mansarda</w:t>
            </w:r>
          </w:p>
        </w:tc>
        <w:tc>
          <w:tcPr>
            <w:tcW w:w="3160" w:type="dxa"/>
            <w:tcBorders>
              <w:top w:val="nil"/>
              <w:left w:val="nil"/>
              <w:bottom w:val="nil"/>
              <w:right w:val="nil"/>
            </w:tcBorders>
            <w:shd w:val="clear" w:color="auto" w:fill="auto"/>
            <w:vAlign w:val="center"/>
            <w:hideMark/>
          </w:tcPr>
          <w:p w14:paraId="1FF8045A" w14:textId="77777777" w:rsidR="00CD1D0D" w:rsidRDefault="00CD1D0D">
            <w:pPr>
              <w:jc w:val="both"/>
              <w:rPr>
                <w:rFonts w:ascii="Arial" w:hAnsi="Arial" w:cs="Arial"/>
                <w:color w:val="000000"/>
                <w:sz w:val="22"/>
                <w:szCs w:val="22"/>
              </w:rPr>
            </w:pPr>
            <w:r>
              <w:rPr>
                <w:rFonts w:ascii="Arial" w:hAnsi="Arial" w:cs="Arial"/>
                <w:color w:val="000000"/>
                <w:sz w:val="22"/>
                <w:szCs w:val="22"/>
              </w:rPr>
              <w:t>Pod</w:t>
            </w:r>
          </w:p>
        </w:tc>
        <w:tc>
          <w:tcPr>
            <w:tcW w:w="1400" w:type="dxa"/>
            <w:tcBorders>
              <w:top w:val="nil"/>
              <w:left w:val="nil"/>
              <w:bottom w:val="nil"/>
              <w:right w:val="single" w:sz="12" w:space="0" w:color="auto"/>
            </w:tcBorders>
            <w:shd w:val="clear" w:color="auto" w:fill="auto"/>
            <w:vAlign w:val="center"/>
            <w:hideMark/>
          </w:tcPr>
          <w:p w14:paraId="08CBA9A5" w14:textId="77777777" w:rsidR="00CD1D0D" w:rsidRDefault="00CD1D0D">
            <w:pPr>
              <w:jc w:val="both"/>
              <w:rPr>
                <w:rFonts w:ascii="Arial" w:hAnsi="Arial" w:cs="Arial"/>
                <w:color w:val="000000"/>
                <w:sz w:val="22"/>
                <w:szCs w:val="22"/>
              </w:rPr>
            </w:pPr>
            <w:r>
              <w:rPr>
                <w:rFonts w:ascii="Arial" w:hAnsi="Arial" w:cs="Arial"/>
                <w:color w:val="000000"/>
                <w:sz w:val="22"/>
                <w:szCs w:val="22"/>
              </w:rPr>
              <w:t>7.98</w:t>
            </w:r>
          </w:p>
        </w:tc>
      </w:tr>
      <w:tr w:rsidR="00CD1D0D" w14:paraId="758455E8"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60D52170"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6B70AF42"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5D00748E" w14:textId="77777777" w:rsidR="00CD1D0D" w:rsidRDefault="00CD1D0D">
            <w:pPr>
              <w:jc w:val="both"/>
              <w:rPr>
                <w:rFonts w:ascii="Arial" w:hAnsi="Arial" w:cs="Arial"/>
                <w:color w:val="000000"/>
                <w:sz w:val="22"/>
                <w:szCs w:val="22"/>
              </w:rPr>
            </w:pPr>
            <w:r>
              <w:rPr>
                <w:rFonts w:ascii="Arial" w:hAnsi="Arial" w:cs="Arial"/>
                <w:color w:val="000000"/>
                <w:sz w:val="22"/>
                <w:szCs w:val="22"/>
              </w:rPr>
              <w:t>3</w:t>
            </w:r>
          </w:p>
        </w:tc>
      </w:tr>
      <w:tr w:rsidR="00CD1D0D" w14:paraId="7428A097"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70E09BD1"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73C6888C"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22716B28" w14:textId="77777777" w:rsidR="00CD1D0D" w:rsidRDefault="00CD1D0D">
            <w:pPr>
              <w:jc w:val="both"/>
              <w:rPr>
                <w:rFonts w:ascii="Arial" w:hAnsi="Arial" w:cs="Arial"/>
                <w:color w:val="000000"/>
                <w:sz w:val="22"/>
                <w:szCs w:val="22"/>
              </w:rPr>
            </w:pPr>
            <w:r>
              <w:rPr>
                <w:rFonts w:ascii="Arial" w:hAnsi="Arial" w:cs="Arial"/>
                <w:color w:val="000000"/>
                <w:sz w:val="22"/>
                <w:szCs w:val="22"/>
              </w:rPr>
              <w:t>3</w:t>
            </w:r>
          </w:p>
        </w:tc>
      </w:tr>
      <w:tr w:rsidR="00CD1D0D" w14:paraId="58464FDD"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55A5B07F" w14:textId="77777777" w:rsidR="00CD1D0D" w:rsidRDefault="00CD1D0D">
            <w:pPr>
              <w:rPr>
                <w:rFonts w:ascii="Calibri" w:hAnsi="Calibri" w:cs="Calibri"/>
                <w:color w:val="000000"/>
                <w:sz w:val="22"/>
                <w:szCs w:val="22"/>
              </w:rPr>
            </w:pPr>
          </w:p>
        </w:tc>
        <w:tc>
          <w:tcPr>
            <w:tcW w:w="3160" w:type="dxa"/>
            <w:tcBorders>
              <w:top w:val="nil"/>
              <w:left w:val="nil"/>
              <w:bottom w:val="single" w:sz="4" w:space="0" w:color="auto"/>
              <w:right w:val="nil"/>
            </w:tcBorders>
            <w:shd w:val="clear" w:color="auto" w:fill="auto"/>
            <w:vAlign w:val="center"/>
            <w:hideMark/>
          </w:tcPr>
          <w:p w14:paraId="5070EADA"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single" w:sz="4" w:space="0" w:color="auto"/>
              <w:right w:val="single" w:sz="12" w:space="0" w:color="auto"/>
            </w:tcBorders>
            <w:shd w:val="clear" w:color="auto" w:fill="auto"/>
            <w:vAlign w:val="center"/>
            <w:hideMark/>
          </w:tcPr>
          <w:p w14:paraId="16EE8A8F" w14:textId="77777777" w:rsidR="00CD1D0D" w:rsidRDefault="00CD1D0D">
            <w:pPr>
              <w:jc w:val="both"/>
              <w:rPr>
                <w:rFonts w:ascii="Arial" w:hAnsi="Arial" w:cs="Arial"/>
                <w:color w:val="000000"/>
                <w:sz w:val="22"/>
                <w:szCs w:val="22"/>
              </w:rPr>
            </w:pPr>
            <w:r>
              <w:rPr>
                <w:rFonts w:ascii="Arial" w:hAnsi="Arial" w:cs="Arial"/>
                <w:color w:val="000000"/>
                <w:sz w:val="22"/>
                <w:szCs w:val="22"/>
              </w:rPr>
              <w:t>3</w:t>
            </w:r>
          </w:p>
        </w:tc>
      </w:tr>
      <w:tr w:rsidR="00CD1D0D" w14:paraId="1F3DDD17" w14:textId="77777777" w:rsidTr="00CD1D0D">
        <w:trPr>
          <w:trHeight w:val="315"/>
        </w:trPr>
        <w:tc>
          <w:tcPr>
            <w:tcW w:w="1280" w:type="dxa"/>
            <w:tcBorders>
              <w:top w:val="nil"/>
              <w:left w:val="single" w:sz="12" w:space="0" w:color="auto"/>
              <w:bottom w:val="single" w:sz="12" w:space="0" w:color="auto"/>
              <w:right w:val="nil"/>
            </w:tcBorders>
            <w:shd w:val="clear" w:color="auto" w:fill="auto"/>
            <w:noWrap/>
            <w:vAlign w:val="bottom"/>
            <w:hideMark/>
          </w:tcPr>
          <w:p w14:paraId="1C72A8CE" w14:textId="77777777" w:rsidR="00CD1D0D" w:rsidRDefault="00CD1D0D">
            <w:pPr>
              <w:rPr>
                <w:rFonts w:ascii="Calibri" w:hAnsi="Calibri" w:cs="Calibri"/>
                <w:color w:val="000000"/>
                <w:sz w:val="22"/>
                <w:szCs w:val="22"/>
              </w:rPr>
            </w:pPr>
            <w:r>
              <w:rPr>
                <w:rFonts w:ascii="Calibri" w:hAnsi="Calibri" w:cs="Calibri"/>
                <w:color w:val="000000"/>
                <w:sz w:val="22"/>
                <w:szCs w:val="22"/>
              </w:rPr>
              <w:t> </w:t>
            </w:r>
          </w:p>
        </w:tc>
        <w:tc>
          <w:tcPr>
            <w:tcW w:w="3160" w:type="dxa"/>
            <w:tcBorders>
              <w:top w:val="nil"/>
              <w:left w:val="nil"/>
              <w:bottom w:val="single" w:sz="12" w:space="0" w:color="auto"/>
              <w:right w:val="nil"/>
            </w:tcBorders>
            <w:shd w:val="clear" w:color="auto" w:fill="auto"/>
            <w:vAlign w:val="center"/>
            <w:hideMark/>
          </w:tcPr>
          <w:p w14:paraId="75C2A04E" w14:textId="77777777" w:rsidR="00CD1D0D" w:rsidRDefault="00CD1D0D">
            <w:pPr>
              <w:jc w:val="both"/>
              <w:rPr>
                <w:rFonts w:ascii="Arial" w:hAnsi="Arial" w:cs="Arial"/>
                <w:b/>
                <w:bCs/>
                <w:color w:val="000000"/>
                <w:sz w:val="22"/>
                <w:szCs w:val="22"/>
              </w:rPr>
            </w:pPr>
            <w:r>
              <w:rPr>
                <w:rFonts w:ascii="Arial" w:hAnsi="Arial" w:cs="Arial"/>
                <w:b/>
                <w:bCs/>
                <w:color w:val="000000"/>
                <w:sz w:val="22"/>
                <w:szCs w:val="22"/>
              </w:rPr>
              <w:t>TOTAL TERASE</w:t>
            </w:r>
          </w:p>
        </w:tc>
        <w:tc>
          <w:tcPr>
            <w:tcW w:w="1400" w:type="dxa"/>
            <w:tcBorders>
              <w:top w:val="nil"/>
              <w:left w:val="nil"/>
              <w:bottom w:val="single" w:sz="12" w:space="0" w:color="auto"/>
              <w:right w:val="single" w:sz="12" w:space="0" w:color="auto"/>
            </w:tcBorders>
            <w:shd w:val="clear" w:color="auto" w:fill="auto"/>
            <w:noWrap/>
            <w:vAlign w:val="bottom"/>
            <w:hideMark/>
          </w:tcPr>
          <w:p w14:paraId="468CB663" w14:textId="77777777" w:rsidR="00CD1D0D" w:rsidRDefault="00CD1D0D">
            <w:pPr>
              <w:jc w:val="right"/>
              <w:rPr>
                <w:rFonts w:ascii="Calibri" w:hAnsi="Calibri" w:cs="Calibri"/>
                <w:b/>
                <w:bCs/>
                <w:color w:val="000000"/>
                <w:sz w:val="22"/>
                <w:szCs w:val="22"/>
              </w:rPr>
            </w:pPr>
            <w:r>
              <w:rPr>
                <w:rFonts w:ascii="Calibri" w:hAnsi="Calibri" w:cs="Calibri"/>
                <w:b/>
                <w:bCs/>
                <w:color w:val="000000"/>
                <w:sz w:val="22"/>
                <w:szCs w:val="22"/>
              </w:rPr>
              <w:t>112.65</w:t>
            </w:r>
          </w:p>
        </w:tc>
      </w:tr>
    </w:tbl>
    <w:p w14:paraId="4D9C7A00" w14:textId="77777777" w:rsidR="003541CF" w:rsidRPr="00F8499E" w:rsidRDefault="003541CF" w:rsidP="003541CF">
      <w:pPr>
        <w:tabs>
          <w:tab w:val="left" w:pos="360"/>
        </w:tabs>
        <w:spacing w:line="276" w:lineRule="auto"/>
        <w:ind w:right="-574"/>
        <w:rPr>
          <w:rFonts w:ascii="HelveticaNowText Regular" w:hAnsi="HelveticaNowText Regular" w:cs="HelveticaNowText Regular"/>
          <w:b/>
          <w:noProof/>
          <w:color w:val="FF0000"/>
          <w:sz w:val="22"/>
          <w:szCs w:val="22"/>
        </w:rPr>
      </w:pPr>
    </w:p>
    <w:p w14:paraId="1E752324" w14:textId="60E45F21" w:rsidR="00CE652A" w:rsidRPr="00A05DD1" w:rsidRDefault="003541CF" w:rsidP="00CE652A">
      <w:pPr>
        <w:tabs>
          <w:tab w:val="left" w:pos="360"/>
        </w:tabs>
        <w:spacing w:line="276" w:lineRule="auto"/>
        <w:ind w:right="-574"/>
        <w:rPr>
          <w:rFonts w:ascii="HelveticaNowText Regular" w:hAnsi="HelveticaNowText Regular" w:cs="HelveticaNowText Regular"/>
          <w:b/>
          <w:noProof/>
          <w:sz w:val="22"/>
          <w:szCs w:val="22"/>
          <w:lang w:val="it-IT"/>
        </w:rPr>
      </w:pPr>
      <w:r w:rsidRPr="00FF5FC6">
        <w:rPr>
          <w:rFonts w:ascii="HelveticaNowText Regular" w:hAnsi="HelveticaNowText Regular" w:cs="HelveticaNowText Regular"/>
          <w:b/>
          <w:noProof/>
          <w:color w:val="FF0000"/>
          <w:sz w:val="22"/>
          <w:szCs w:val="22"/>
          <w:lang w:val="ro-RO"/>
        </w:rPr>
        <w:tab/>
      </w:r>
      <w:r w:rsidR="00CE652A" w:rsidRPr="00A05DD1">
        <w:rPr>
          <w:rFonts w:ascii="HelveticaNowText Regular" w:hAnsi="HelveticaNowText Regular" w:cs="HelveticaNowText Regular"/>
          <w:b/>
          <w:noProof/>
          <w:sz w:val="22"/>
          <w:szCs w:val="22"/>
          <w:lang w:val="ro-RO"/>
        </w:rPr>
        <w:tab/>
      </w:r>
    </w:p>
    <w:p w14:paraId="1F7207BB" w14:textId="77777777" w:rsidR="00453BE4" w:rsidRPr="00A05DD1" w:rsidRDefault="00453BE4" w:rsidP="00355E30">
      <w:pPr>
        <w:numPr>
          <w:ilvl w:val="0"/>
          <w:numId w:val="30"/>
        </w:numPr>
        <w:shd w:val="clear" w:color="auto" w:fill="D9D9D9"/>
        <w:spacing w:line="276" w:lineRule="auto"/>
        <w:ind w:right="-1"/>
        <w:rPr>
          <w:rFonts w:ascii="HelveticaNowText Regular" w:hAnsi="HelveticaNowText Regular" w:cs="HelveticaNowText Regular"/>
          <w:b/>
          <w:noProof/>
          <w:sz w:val="22"/>
          <w:szCs w:val="22"/>
          <w:u w:val="single"/>
          <w:lang w:val="ro-RO"/>
        </w:rPr>
      </w:pPr>
      <w:r w:rsidRPr="00A05DD1">
        <w:rPr>
          <w:rFonts w:ascii="HelveticaNowText Regular" w:hAnsi="HelveticaNowText Regular" w:cs="HelveticaNowText Regular"/>
          <w:b/>
          <w:noProof/>
          <w:sz w:val="22"/>
          <w:szCs w:val="22"/>
          <w:u w:val="single"/>
          <w:lang w:val="ro-RO"/>
        </w:rPr>
        <w:t xml:space="preserve">CARACTERISTICILE CONSTRUCTIEI PROPUSE DIN PUNCT DE VEDERE ARHITECTURAL </w:t>
      </w:r>
    </w:p>
    <w:p w14:paraId="749F599C" w14:textId="77777777" w:rsidR="00453BE4" w:rsidRPr="00A05DD1" w:rsidRDefault="00453BE4" w:rsidP="00355E30">
      <w:pPr>
        <w:tabs>
          <w:tab w:val="left" w:pos="5580"/>
        </w:tabs>
        <w:spacing w:line="276" w:lineRule="auto"/>
        <w:ind w:right="-1"/>
        <w:rPr>
          <w:rFonts w:ascii="HelveticaNowText Regular" w:hAnsi="HelveticaNowText Regular" w:cs="HelveticaNowText Regular"/>
          <w:b/>
          <w:noProof/>
          <w:sz w:val="22"/>
          <w:szCs w:val="22"/>
          <w:lang w:val="ro-RO"/>
        </w:rPr>
      </w:pPr>
    </w:p>
    <w:p w14:paraId="14B7D6D5" w14:textId="77777777" w:rsidR="003541CF" w:rsidRPr="00A05DD1" w:rsidRDefault="003541CF" w:rsidP="003541CF">
      <w:pPr>
        <w:spacing w:line="276" w:lineRule="auto"/>
        <w:ind w:left="720" w:right="-57"/>
        <w:jc w:val="both"/>
        <w:rPr>
          <w:rFonts w:ascii="HelveticaNowText Regular" w:hAnsi="HelveticaNowText Regular" w:cs="HelveticaNowText Regular"/>
          <w:b/>
          <w:noProof/>
          <w:sz w:val="22"/>
          <w:szCs w:val="22"/>
          <w:u w:val="single"/>
          <w:lang w:val="ro-RO"/>
        </w:rPr>
      </w:pPr>
      <w:bookmarkStart w:id="45" w:name="_Hlk113890394"/>
      <w:r w:rsidRPr="00A05DD1">
        <w:rPr>
          <w:rFonts w:ascii="HelveticaNowText Regular" w:hAnsi="HelveticaNowText Regular" w:cs="HelveticaNowText Regular"/>
          <w:b/>
          <w:noProof/>
          <w:sz w:val="22"/>
          <w:szCs w:val="22"/>
          <w:lang w:val="ro-RO"/>
        </w:rPr>
        <w:t xml:space="preserve">SISTEMUL CONSTRUCTIV    </w:t>
      </w:r>
      <w:r w:rsidRPr="00A05DD1">
        <w:rPr>
          <w:rFonts w:ascii="HelveticaNowText Regular" w:hAnsi="HelveticaNowText Regular" w:cs="HelveticaNowText Regular"/>
          <w:b/>
          <w:noProof/>
          <w:sz w:val="22"/>
          <w:szCs w:val="22"/>
          <w:u w:val="single"/>
          <w:lang w:val="ro-RO"/>
        </w:rPr>
        <w:t xml:space="preserve"> </w:t>
      </w:r>
    </w:p>
    <w:p w14:paraId="6BB962C6" w14:textId="519DE562" w:rsidR="003541CF" w:rsidRPr="00A05DD1" w:rsidRDefault="003541CF" w:rsidP="003541CF">
      <w:pPr>
        <w:spacing w:line="276" w:lineRule="auto"/>
        <w:ind w:left="720" w:right="-1080"/>
        <w:jc w:val="both"/>
        <w:rPr>
          <w:rFonts w:ascii="HelveticaNowText Regular" w:hAnsi="HelveticaNowText Regular" w:cs="HelveticaNowText Regular"/>
          <w:b/>
          <w:noProof/>
          <w:sz w:val="22"/>
          <w:szCs w:val="22"/>
          <w:lang w:val="ro-RO"/>
        </w:rPr>
      </w:pPr>
      <w:r w:rsidRPr="00A05DD1">
        <w:rPr>
          <w:rFonts w:ascii="HelveticaNowText Regular" w:hAnsi="HelveticaNowText Regular" w:cs="HelveticaNowText Regular"/>
          <w:b/>
          <w:noProof/>
          <w:sz w:val="22"/>
          <w:szCs w:val="22"/>
          <w:lang w:val="ro-RO"/>
        </w:rPr>
        <w:t>Structura constructiei:</w:t>
      </w:r>
      <w:r w:rsidR="003234F6">
        <w:rPr>
          <w:rFonts w:ascii="HelveticaNowText Regular" w:hAnsi="HelveticaNowText Regular" w:cs="HelveticaNowText Regular"/>
          <w:b/>
          <w:noProof/>
          <w:sz w:val="22"/>
          <w:szCs w:val="22"/>
          <w:lang w:val="ro-RO"/>
        </w:rPr>
        <w:t xml:space="preserve"> (existent=propus)</w:t>
      </w:r>
    </w:p>
    <w:p w14:paraId="420F2504" w14:textId="77777777" w:rsidR="003541CF" w:rsidRPr="00A05DD1" w:rsidRDefault="003541CF" w:rsidP="003541CF">
      <w:pPr>
        <w:numPr>
          <w:ilvl w:val="0"/>
          <w:numId w:val="29"/>
        </w:numPr>
        <w:tabs>
          <w:tab w:val="clear" w:pos="720"/>
        </w:tabs>
        <w:spacing w:line="276" w:lineRule="auto"/>
        <w:ind w:right="-720" w:firstLine="0"/>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Fundatii continue din beton armat</w:t>
      </w:r>
    </w:p>
    <w:p w14:paraId="5A0BD142" w14:textId="4735BB54" w:rsidR="003541CF" w:rsidRPr="00A05DD1" w:rsidRDefault="003541CF" w:rsidP="003541CF">
      <w:pPr>
        <w:numPr>
          <w:ilvl w:val="0"/>
          <w:numId w:val="29"/>
        </w:numPr>
        <w:tabs>
          <w:tab w:val="clear" w:pos="720"/>
        </w:tabs>
        <w:spacing w:line="276" w:lineRule="auto"/>
        <w:ind w:right="-720" w:firstLine="0"/>
        <w:jc w:val="both"/>
        <w:rPr>
          <w:rFonts w:ascii="HelveticaNowText Regular" w:hAnsi="HelveticaNowText Regular" w:cs="HelveticaNowText Regular"/>
          <w:noProof/>
          <w:sz w:val="22"/>
          <w:szCs w:val="22"/>
          <w:lang w:val="ro-RO"/>
        </w:rPr>
      </w:pPr>
      <w:r w:rsidRPr="00A05DD1">
        <w:rPr>
          <w:rFonts w:ascii="HelveticaNowText Regular" w:eastAsia="Calibri" w:hAnsi="HelveticaNowText Regular" w:cs="HelveticaNowText Regular"/>
          <w:noProof/>
          <w:sz w:val="22"/>
          <w:szCs w:val="22"/>
        </w:rPr>
        <w:t>Structură de rezistenlță realizată din cadre din beton armat</w:t>
      </w:r>
      <w:r w:rsidR="00A05DD1" w:rsidRPr="00A05DD1">
        <w:rPr>
          <w:rFonts w:ascii="HelveticaNowText Regular" w:eastAsia="Calibri" w:hAnsi="HelveticaNowText Regular" w:cs="HelveticaNowText Regular"/>
          <w:noProof/>
          <w:sz w:val="22"/>
          <w:szCs w:val="22"/>
        </w:rPr>
        <w:t xml:space="preserve"> cu planșee din beton 13 cm grosime</w:t>
      </w:r>
    </w:p>
    <w:p w14:paraId="1267C3C5" w14:textId="45057B4A" w:rsidR="003541CF" w:rsidRPr="00A05DD1" w:rsidRDefault="003541CF" w:rsidP="003541CF">
      <w:pPr>
        <w:numPr>
          <w:ilvl w:val="0"/>
          <w:numId w:val="29"/>
        </w:numPr>
        <w:tabs>
          <w:tab w:val="clear" w:pos="720"/>
        </w:tabs>
        <w:spacing w:line="276" w:lineRule="auto"/>
        <w:ind w:right="-720" w:firstLine="0"/>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 xml:space="preserve">Acoperis sarpanta pe structura din lemn </w:t>
      </w:r>
      <w:r w:rsidR="00A05DD1" w:rsidRPr="00A05DD1">
        <w:rPr>
          <w:rFonts w:ascii="HelveticaNowText Regular" w:hAnsi="HelveticaNowText Regular" w:cs="HelveticaNowText Regular"/>
          <w:noProof/>
          <w:sz w:val="22"/>
          <w:szCs w:val="22"/>
          <w:lang w:val="ro-RO"/>
        </w:rPr>
        <w:t>cu astereală OSB greu combustivilă și învelitoare din șindrile bituminoase</w:t>
      </w:r>
    </w:p>
    <w:p w14:paraId="31CE1A89" w14:textId="77777777" w:rsidR="003541CF" w:rsidRPr="00FF5FC6" w:rsidRDefault="003541CF" w:rsidP="003541CF">
      <w:pPr>
        <w:spacing w:line="276" w:lineRule="auto"/>
        <w:ind w:left="720" w:right="-720"/>
        <w:jc w:val="both"/>
        <w:rPr>
          <w:rFonts w:ascii="HelveticaNowText Regular" w:hAnsi="HelveticaNowText Regular" w:cs="HelveticaNowText Regular"/>
          <w:noProof/>
          <w:color w:val="FF0000"/>
          <w:sz w:val="22"/>
          <w:szCs w:val="22"/>
          <w:lang w:val="ro-RO"/>
        </w:rPr>
      </w:pPr>
    </w:p>
    <w:p w14:paraId="4ADCB590" w14:textId="14F7E23E" w:rsidR="003541CF" w:rsidRPr="003234F6" w:rsidRDefault="003541CF" w:rsidP="003541CF">
      <w:pPr>
        <w:spacing w:line="276" w:lineRule="auto"/>
        <w:ind w:left="720" w:right="-57"/>
        <w:jc w:val="both"/>
        <w:rPr>
          <w:rFonts w:ascii="HelveticaNowText Regular" w:hAnsi="HelveticaNowText Regular" w:cs="HelveticaNowText Regular"/>
          <w:b/>
          <w:noProof/>
          <w:sz w:val="22"/>
          <w:szCs w:val="22"/>
          <w:lang w:val="ro-RO"/>
        </w:rPr>
      </w:pPr>
      <w:r w:rsidRPr="003234F6">
        <w:rPr>
          <w:rFonts w:ascii="HelveticaNowText Regular" w:hAnsi="HelveticaNowText Regular" w:cs="HelveticaNowText Regular"/>
          <w:b/>
          <w:noProof/>
          <w:sz w:val="22"/>
          <w:szCs w:val="22"/>
          <w:lang w:val="ro-RO"/>
        </w:rPr>
        <w:t>INCHIDERILE EXTERIOARE SI COMPARTIMENTARI INTERIOARE</w:t>
      </w:r>
      <w:r w:rsidR="003234F6">
        <w:rPr>
          <w:rFonts w:ascii="HelveticaNowText Regular" w:hAnsi="HelveticaNowText Regular" w:cs="HelveticaNowText Regular"/>
          <w:b/>
          <w:noProof/>
          <w:sz w:val="22"/>
          <w:szCs w:val="22"/>
          <w:lang w:val="ro-RO"/>
        </w:rPr>
        <w:t xml:space="preserve"> (existent=propus)</w:t>
      </w:r>
    </w:p>
    <w:p w14:paraId="7FA3CAE1" w14:textId="641A2AD4" w:rsidR="00A05DD1" w:rsidRPr="003234F6" w:rsidRDefault="003541CF" w:rsidP="007926EB">
      <w:pPr>
        <w:numPr>
          <w:ilvl w:val="0"/>
          <w:numId w:val="28"/>
        </w:numPr>
        <w:spacing w:line="276" w:lineRule="auto"/>
        <w:ind w:left="720" w:right="-34" w:firstLine="0"/>
        <w:jc w:val="both"/>
        <w:rPr>
          <w:rFonts w:ascii="HelveticaNowText Regular" w:hAnsi="HelveticaNowText Regular" w:cs="HelveticaNowText Regular"/>
          <w:noProof/>
          <w:sz w:val="22"/>
          <w:szCs w:val="22"/>
          <w:lang w:val="ro-RO"/>
        </w:rPr>
      </w:pPr>
      <w:r w:rsidRPr="003234F6">
        <w:rPr>
          <w:rFonts w:ascii="HelveticaNowText Regular" w:hAnsi="HelveticaNowText Regular" w:cs="HelveticaNowText Regular"/>
          <w:b/>
          <w:noProof/>
          <w:sz w:val="22"/>
          <w:szCs w:val="22"/>
          <w:lang w:val="ro-RO"/>
        </w:rPr>
        <w:t>Inchiderile exterioare</w:t>
      </w:r>
      <w:r w:rsidRPr="003234F6">
        <w:rPr>
          <w:rFonts w:ascii="HelveticaNowText Regular" w:hAnsi="HelveticaNowText Regular" w:cs="HelveticaNowText Regular"/>
          <w:noProof/>
          <w:sz w:val="22"/>
          <w:szCs w:val="22"/>
          <w:lang w:val="ro-RO"/>
        </w:rPr>
        <w:t xml:space="preserve">: </w:t>
      </w:r>
      <w:r w:rsidR="00A05DD1" w:rsidRPr="003234F6">
        <w:rPr>
          <w:rFonts w:ascii="HelveticaNowText Regular" w:hAnsi="HelveticaNowText Regular" w:cs="HelveticaNowText Regular"/>
          <w:noProof/>
          <w:sz w:val="22"/>
          <w:szCs w:val="22"/>
          <w:lang w:val="ro-RO"/>
        </w:rPr>
        <w:t>zidărie din blocuri ceramice GVP 25 cm grosime și termosistem cu polistiren expandat ignifugat de 5 cm grosime;</w:t>
      </w:r>
    </w:p>
    <w:p w14:paraId="56890034" w14:textId="22D27A1F" w:rsidR="003541CF" w:rsidRPr="003234F6" w:rsidRDefault="003541CF" w:rsidP="007926EB">
      <w:pPr>
        <w:numPr>
          <w:ilvl w:val="0"/>
          <w:numId w:val="28"/>
        </w:numPr>
        <w:spacing w:line="276" w:lineRule="auto"/>
        <w:ind w:left="720" w:right="-34" w:firstLine="0"/>
        <w:jc w:val="both"/>
        <w:rPr>
          <w:rFonts w:ascii="HelveticaNowText Regular" w:hAnsi="HelveticaNowText Regular" w:cs="HelveticaNowText Regular"/>
          <w:noProof/>
          <w:sz w:val="22"/>
          <w:szCs w:val="22"/>
          <w:lang w:val="ro-RO"/>
        </w:rPr>
      </w:pPr>
      <w:r w:rsidRPr="003234F6">
        <w:rPr>
          <w:rFonts w:ascii="HelveticaNowText Regular" w:hAnsi="HelveticaNowText Regular" w:cs="HelveticaNowText Regular"/>
          <w:b/>
          <w:noProof/>
          <w:sz w:val="22"/>
          <w:szCs w:val="22"/>
          <w:lang w:val="ro-RO"/>
        </w:rPr>
        <w:t>Compartimentarile interioare</w:t>
      </w:r>
      <w:r w:rsidRPr="003234F6">
        <w:rPr>
          <w:rFonts w:ascii="HelveticaNowText Regular" w:hAnsi="HelveticaNowText Regular" w:cs="HelveticaNowText Regular"/>
          <w:noProof/>
          <w:sz w:val="22"/>
          <w:szCs w:val="22"/>
          <w:lang w:val="ro-RO"/>
        </w:rPr>
        <w:t xml:space="preserve">: </w:t>
      </w:r>
    </w:p>
    <w:p w14:paraId="60D99C56" w14:textId="1D803A1C" w:rsidR="003541CF" w:rsidRPr="003234F6" w:rsidRDefault="003234F6" w:rsidP="003541CF">
      <w:pPr>
        <w:numPr>
          <w:ilvl w:val="1"/>
          <w:numId w:val="33"/>
        </w:numPr>
        <w:spacing w:line="276" w:lineRule="auto"/>
        <w:ind w:left="720" w:right="-34" w:firstLine="0"/>
        <w:jc w:val="both"/>
        <w:rPr>
          <w:rFonts w:ascii="HelveticaNowText Regular" w:hAnsi="HelveticaNowText Regular" w:cs="HelveticaNowText Regular"/>
          <w:noProof/>
          <w:sz w:val="22"/>
          <w:szCs w:val="22"/>
          <w:lang w:val="ro-RO"/>
        </w:rPr>
      </w:pPr>
      <w:r w:rsidRPr="003234F6">
        <w:rPr>
          <w:rFonts w:ascii="HelveticaNowText Regular" w:eastAsia="Calibri" w:hAnsi="HelveticaNowText Regular" w:cs="HelveticaNowText Regular"/>
          <w:noProof/>
          <w:sz w:val="22"/>
          <w:szCs w:val="22"/>
        </w:rPr>
        <w:t>structură beton armat și pereți neportanți din zidărie de GO de 15 cm grosime</w:t>
      </w:r>
    </w:p>
    <w:p w14:paraId="5F0B9EF1" w14:textId="77777777" w:rsidR="003541CF" w:rsidRPr="003234F6" w:rsidRDefault="003541CF" w:rsidP="003541CF">
      <w:pPr>
        <w:tabs>
          <w:tab w:val="left" w:pos="810"/>
          <w:tab w:val="left" w:pos="1080"/>
        </w:tabs>
        <w:spacing w:line="276" w:lineRule="auto"/>
        <w:ind w:left="720" w:right="-34"/>
        <w:jc w:val="both"/>
        <w:rPr>
          <w:rFonts w:ascii="HelveticaNowText Regular" w:hAnsi="HelveticaNowText Regular" w:cs="HelveticaNowText Regular"/>
          <w:noProof/>
          <w:sz w:val="22"/>
          <w:szCs w:val="22"/>
          <w:lang w:val="ro-RO"/>
        </w:rPr>
      </w:pPr>
    </w:p>
    <w:p w14:paraId="5BDD748B" w14:textId="7032DA17" w:rsidR="003541CF" w:rsidRPr="003234F6" w:rsidRDefault="003541CF" w:rsidP="003541CF">
      <w:pPr>
        <w:spacing w:line="276" w:lineRule="auto"/>
        <w:ind w:left="720" w:right="-57"/>
        <w:jc w:val="both"/>
        <w:rPr>
          <w:rFonts w:ascii="HelveticaNowText Regular" w:hAnsi="HelveticaNowText Regular" w:cs="HelveticaNowText Regular"/>
          <w:b/>
          <w:noProof/>
          <w:sz w:val="22"/>
          <w:szCs w:val="22"/>
          <w:lang w:val="ro-RO"/>
        </w:rPr>
      </w:pPr>
      <w:r w:rsidRPr="003234F6">
        <w:rPr>
          <w:rFonts w:ascii="HelveticaNowText Regular" w:hAnsi="HelveticaNowText Regular" w:cs="HelveticaNowText Regular"/>
          <w:b/>
          <w:noProof/>
          <w:sz w:val="22"/>
          <w:szCs w:val="22"/>
          <w:lang w:val="ro-RO"/>
        </w:rPr>
        <w:t>FINISAJE INTERIOARE</w:t>
      </w:r>
      <w:r w:rsidR="003234F6" w:rsidRPr="003234F6">
        <w:rPr>
          <w:rFonts w:ascii="HelveticaNowText Regular" w:hAnsi="HelveticaNowText Regular" w:cs="HelveticaNowText Regular"/>
          <w:b/>
          <w:noProof/>
          <w:sz w:val="22"/>
          <w:szCs w:val="22"/>
          <w:lang w:val="ro-RO"/>
        </w:rPr>
        <w:t xml:space="preserve"> (existent=propus)</w:t>
      </w:r>
    </w:p>
    <w:p w14:paraId="33760CD3" w14:textId="77777777" w:rsidR="003234F6" w:rsidRPr="003234F6" w:rsidRDefault="003234F6" w:rsidP="003234F6">
      <w:pPr>
        <w:pStyle w:val="ListParagraph"/>
        <w:numPr>
          <w:ilvl w:val="1"/>
          <w:numId w:val="33"/>
        </w:numPr>
        <w:spacing w:line="276" w:lineRule="auto"/>
        <w:ind w:left="720" w:right="-1077" w:firstLine="0"/>
        <w:jc w:val="both"/>
        <w:rPr>
          <w:rFonts w:ascii="HelveticaNowText Regular" w:hAnsi="HelveticaNowText Regular" w:cs="HelveticaNowText Regular"/>
          <w:bCs/>
          <w:noProof/>
          <w:position w:val="6"/>
          <w:sz w:val="22"/>
          <w:szCs w:val="22"/>
          <w:lang w:val="ro-RO"/>
        </w:rPr>
      </w:pPr>
      <w:r w:rsidRPr="003234F6">
        <w:rPr>
          <w:rFonts w:ascii="HelveticaNowText Regular" w:hAnsi="HelveticaNowText Regular" w:cs="HelveticaNowText Regular"/>
          <w:bCs/>
          <w:noProof/>
          <w:position w:val="6"/>
          <w:sz w:val="22"/>
          <w:szCs w:val="22"/>
          <w:lang w:val="ro-RO"/>
        </w:rPr>
        <w:t>Tamplarie exterioara – PVC cu geam termoizolant;</w:t>
      </w:r>
    </w:p>
    <w:p w14:paraId="52D6CE46" w14:textId="77777777" w:rsidR="003234F6" w:rsidRPr="003234F6" w:rsidRDefault="003234F6" w:rsidP="003234F6">
      <w:pPr>
        <w:pStyle w:val="ListParagraph"/>
        <w:numPr>
          <w:ilvl w:val="1"/>
          <w:numId w:val="33"/>
        </w:numPr>
        <w:spacing w:line="276" w:lineRule="auto"/>
        <w:ind w:left="720" w:right="-1077" w:firstLine="0"/>
        <w:jc w:val="both"/>
        <w:rPr>
          <w:rFonts w:ascii="HelveticaNowText Regular" w:hAnsi="HelveticaNowText Regular" w:cs="HelveticaNowText Regular"/>
          <w:bCs/>
          <w:noProof/>
          <w:position w:val="6"/>
          <w:sz w:val="22"/>
          <w:szCs w:val="22"/>
          <w:lang w:val="ro-RO"/>
        </w:rPr>
      </w:pPr>
      <w:r w:rsidRPr="003234F6">
        <w:rPr>
          <w:rFonts w:ascii="HelveticaNowText Regular" w:hAnsi="HelveticaNowText Regular" w:cs="HelveticaNowText Regular"/>
          <w:bCs/>
          <w:noProof/>
          <w:position w:val="6"/>
          <w:sz w:val="22"/>
          <w:szCs w:val="22"/>
          <w:lang w:val="ro-RO"/>
        </w:rPr>
        <w:t>Tencuiala decorativa de exterior pe baza de var finisata cu vopsea silicatica (cu permeabilitate ridicata la vapori);</w:t>
      </w:r>
    </w:p>
    <w:p w14:paraId="15B4222F" w14:textId="77777777" w:rsidR="003234F6" w:rsidRPr="003234F6" w:rsidRDefault="003234F6" w:rsidP="003234F6">
      <w:pPr>
        <w:pStyle w:val="ListParagraph"/>
        <w:numPr>
          <w:ilvl w:val="1"/>
          <w:numId w:val="33"/>
        </w:numPr>
        <w:spacing w:line="276" w:lineRule="auto"/>
        <w:ind w:left="720" w:right="-1077" w:firstLine="0"/>
        <w:jc w:val="both"/>
        <w:rPr>
          <w:rFonts w:ascii="HelveticaNowText Regular" w:hAnsi="HelveticaNowText Regular" w:cs="HelveticaNowText Regular"/>
          <w:bCs/>
          <w:noProof/>
          <w:position w:val="6"/>
          <w:sz w:val="22"/>
          <w:szCs w:val="22"/>
          <w:lang w:val="ro-RO"/>
        </w:rPr>
      </w:pPr>
      <w:r w:rsidRPr="003234F6">
        <w:rPr>
          <w:rFonts w:ascii="HelveticaNowText Regular" w:hAnsi="HelveticaNowText Regular" w:cs="HelveticaNowText Regular"/>
          <w:bCs/>
          <w:noProof/>
          <w:position w:val="6"/>
          <w:sz w:val="22"/>
          <w:szCs w:val="22"/>
          <w:lang w:val="ro-RO"/>
        </w:rPr>
        <w:t>Placaj lemn tratat pentru exterior;</w:t>
      </w:r>
    </w:p>
    <w:p w14:paraId="6F44BE5B" w14:textId="3A9014E1" w:rsidR="003541CF" w:rsidRPr="003234F6" w:rsidRDefault="003234F6" w:rsidP="003234F6">
      <w:pPr>
        <w:pStyle w:val="ListParagraph"/>
        <w:numPr>
          <w:ilvl w:val="1"/>
          <w:numId w:val="33"/>
        </w:numPr>
        <w:spacing w:line="276" w:lineRule="auto"/>
        <w:ind w:left="720" w:right="-1077" w:firstLine="0"/>
        <w:jc w:val="both"/>
        <w:rPr>
          <w:rFonts w:ascii="HelveticaNowText Regular" w:hAnsi="HelveticaNowText Regular" w:cs="HelveticaNowText Regular"/>
          <w:bCs/>
          <w:noProof/>
          <w:position w:val="6"/>
          <w:sz w:val="22"/>
          <w:szCs w:val="22"/>
          <w:lang w:val="ro-RO"/>
        </w:rPr>
      </w:pPr>
      <w:r w:rsidRPr="003234F6">
        <w:rPr>
          <w:rFonts w:ascii="HelveticaNowText Regular" w:hAnsi="HelveticaNowText Regular" w:cs="HelveticaNowText Regular"/>
          <w:bCs/>
          <w:noProof/>
          <w:position w:val="6"/>
          <w:sz w:val="22"/>
          <w:szCs w:val="22"/>
          <w:lang w:val="ro-RO"/>
        </w:rPr>
        <w:t>Placaj soclu din mozaic spălat imitație piatră;</w:t>
      </w:r>
    </w:p>
    <w:p w14:paraId="437F05A2" w14:textId="77777777" w:rsidR="003234F6" w:rsidRPr="00FF5FC6" w:rsidRDefault="003234F6" w:rsidP="003234F6">
      <w:pPr>
        <w:spacing w:line="276" w:lineRule="auto"/>
        <w:ind w:left="720" w:right="-57"/>
        <w:jc w:val="both"/>
        <w:rPr>
          <w:rFonts w:ascii="HelveticaNowText Regular" w:hAnsi="HelveticaNowText Regular" w:cs="HelveticaNowText Regular"/>
          <w:b/>
          <w:noProof/>
          <w:color w:val="FF0000"/>
          <w:sz w:val="22"/>
          <w:szCs w:val="22"/>
          <w:lang w:val="ro-RO"/>
        </w:rPr>
      </w:pPr>
    </w:p>
    <w:p w14:paraId="23FCF13C" w14:textId="77777777" w:rsidR="003234F6" w:rsidRPr="003234F6" w:rsidRDefault="003234F6" w:rsidP="003234F6">
      <w:pPr>
        <w:tabs>
          <w:tab w:val="right" w:pos="142"/>
        </w:tabs>
        <w:ind w:right="-5"/>
        <w:jc w:val="both"/>
        <w:rPr>
          <w:rFonts w:ascii="HelveticaNowText Regular" w:eastAsia="Calibri" w:hAnsi="HelveticaNowText Regular" w:cs="HelveticaNowText Regular"/>
          <w:b/>
          <w:bCs/>
          <w:noProof/>
          <w:sz w:val="22"/>
          <w:szCs w:val="22"/>
          <w:u w:val="single"/>
        </w:rPr>
      </w:pPr>
      <w:r w:rsidRPr="003234F6">
        <w:rPr>
          <w:rFonts w:ascii="HelveticaNowText Regular" w:eastAsia="Calibri" w:hAnsi="HelveticaNowText Regular" w:cs="HelveticaNowText Regular"/>
          <w:b/>
          <w:bCs/>
          <w:noProof/>
          <w:sz w:val="22"/>
          <w:szCs w:val="22"/>
          <w:u w:val="single"/>
        </w:rPr>
        <w:t>FINISAJE EXTERIOARE (existent)</w:t>
      </w:r>
    </w:p>
    <w:p w14:paraId="39BF4910" w14:textId="77777777" w:rsidR="003234F6" w:rsidRPr="003234F6" w:rsidRDefault="003234F6" w:rsidP="003234F6">
      <w:pPr>
        <w:numPr>
          <w:ilvl w:val="0"/>
          <w:numId w:val="44"/>
        </w:numPr>
        <w:tabs>
          <w:tab w:val="right" w:pos="142"/>
        </w:tabs>
        <w:ind w:leftChars="127" w:left="305" w:right="-1083" w:firstLine="0"/>
        <w:contextualSpacing/>
        <w:jc w:val="both"/>
        <w:rPr>
          <w:rFonts w:ascii="HelveticaNowText Regular" w:eastAsia="Calibri" w:hAnsi="HelveticaNowText Regular" w:cs="HelveticaNowText Regular"/>
          <w:b/>
          <w:bCs/>
          <w:noProof/>
          <w:sz w:val="22"/>
          <w:szCs w:val="22"/>
          <w:u w:val="single"/>
        </w:rPr>
      </w:pPr>
      <w:r w:rsidRPr="003234F6">
        <w:rPr>
          <w:rFonts w:ascii="HelveticaNowText Regular" w:hAnsi="HelveticaNowText Regular" w:cs="HelveticaNowText Regular"/>
          <w:noProof/>
          <w:sz w:val="22"/>
          <w:szCs w:val="22"/>
        </w:rPr>
        <w:lastRenderedPageBreak/>
        <w:t>Tamplarie exterioara – PVC cu geam termoizolant;</w:t>
      </w:r>
    </w:p>
    <w:p w14:paraId="7A62C27A" w14:textId="77777777" w:rsidR="003234F6" w:rsidRPr="003234F6" w:rsidRDefault="003234F6" w:rsidP="003234F6">
      <w:pPr>
        <w:numPr>
          <w:ilvl w:val="0"/>
          <w:numId w:val="43"/>
        </w:numPr>
        <w:ind w:leftChars="127" w:left="305" w:right="-1083" w:firstLine="0"/>
        <w:contextualSpacing/>
        <w:jc w:val="both"/>
        <w:rPr>
          <w:rFonts w:ascii="HelveticaNowText Regular" w:hAnsi="HelveticaNowText Regular" w:cs="HelveticaNowText Regular"/>
          <w:noProof/>
          <w:sz w:val="22"/>
          <w:szCs w:val="22"/>
        </w:rPr>
      </w:pPr>
      <w:bookmarkStart w:id="46" w:name="_Hlk158904156"/>
      <w:r w:rsidRPr="003234F6">
        <w:rPr>
          <w:rFonts w:ascii="HelveticaNowText Regular" w:hAnsi="HelveticaNowText Regular" w:cs="HelveticaNowText Regular"/>
          <w:noProof/>
          <w:sz w:val="22"/>
          <w:szCs w:val="22"/>
        </w:rPr>
        <w:t>Tencuiala decorativa de exterior pe baza de var finisata cu vopsea silicatica (cu permeabilitate ridicata la vapori);</w:t>
      </w:r>
    </w:p>
    <w:p w14:paraId="39CBB017" w14:textId="77777777" w:rsidR="003234F6" w:rsidRPr="003234F6" w:rsidRDefault="003234F6" w:rsidP="003234F6">
      <w:pPr>
        <w:pStyle w:val="aliniat"/>
      </w:pPr>
      <w:r w:rsidRPr="003234F6">
        <w:t>Placaj lemn tratat pentru exterior;</w:t>
      </w:r>
    </w:p>
    <w:p w14:paraId="562F403D" w14:textId="77777777" w:rsidR="003234F6" w:rsidRPr="003234F6" w:rsidRDefault="003234F6" w:rsidP="003234F6">
      <w:pPr>
        <w:numPr>
          <w:ilvl w:val="0"/>
          <w:numId w:val="43"/>
        </w:numPr>
        <w:ind w:leftChars="127" w:left="305" w:right="-1083" w:firstLine="0"/>
        <w:contextualSpacing/>
        <w:jc w:val="both"/>
        <w:rPr>
          <w:rFonts w:ascii="HelveticaNowText Regular" w:hAnsi="HelveticaNowText Regular" w:cs="HelveticaNowText Regular"/>
          <w:noProof/>
          <w:sz w:val="22"/>
          <w:szCs w:val="22"/>
        </w:rPr>
      </w:pPr>
      <w:r w:rsidRPr="003234F6">
        <w:rPr>
          <w:rFonts w:ascii="HelveticaNowText Regular" w:hAnsi="HelveticaNowText Regular" w:cs="HelveticaNowText Regular"/>
          <w:noProof/>
          <w:sz w:val="22"/>
          <w:szCs w:val="22"/>
        </w:rPr>
        <w:t>Placaj soclu din mozaic spălat imitație piatră;</w:t>
      </w:r>
    </w:p>
    <w:bookmarkEnd w:id="46"/>
    <w:p w14:paraId="6DC054DA" w14:textId="77777777" w:rsidR="003234F6" w:rsidRPr="003234F6" w:rsidRDefault="003234F6" w:rsidP="003234F6">
      <w:pPr>
        <w:ind w:left="709" w:right="-5"/>
        <w:contextualSpacing/>
        <w:jc w:val="both"/>
        <w:rPr>
          <w:rFonts w:ascii="HelveticaNowText Regular" w:hAnsi="HelveticaNowText Regular" w:cs="HelveticaNowText Regular"/>
          <w:noProof/>
          <w:sz w:val="22"/>
          <w:szCs w:val="22"/>
        </w:rPr>
      </w:pPr>
    </w:p>
    <w:p w14:paraId="0684103B" w14:textId="77777777" w:rsidR="003234F6" w:rsidRPr="003234F6" w:rsidRDefault="003234F6" w:rsidP="003234F6">
      <w:pPr>
        <w:tabs>
          <w:tab w:val="right" w:pos="142"/>
        </w:tabs>
        <w:ind w:right="-5"/>
        <w:jc w:val="both"/>
        <w:rPr>
          <w:rFonts w:ascii="HelveticaNowText Regular" w:eastAsia="Calibri" w:hAnsi="HelveticaNowText Regular" w:cs="HelveticaNowText Regular"/>
          <w:b/>
          <w:bCs/>
          <w:noProof/>
          <w:sz w:val="22"/>
          <w:szCs w:val="22"/>
          <w:u w:val="single"/>
        </w:rPr>
      </w:pPr>
      <w:r w:rsidRPr="003234F6">
        <w:rPr>
          <w:rFonts w:ascii="HelveticaNowText Regular" w:eastAsia="Calibri" w:hAnsi="HelveticaNowText Regular" w:cs="HelveticaNowText Regular"/>
          <w:b/>
          <w:bCs/>
          <w:noProof/>
          <w:sz w:val="22"/>
          <w:szCs w:val="22"/>
          <w:u w:val="single"/>
        </w:rPr>
        <w:t>FINISAJE EXTERIOARE (propus)</w:t>
      </w:r>
    </w:p>
    <w:p w14:paraId="136F639B" w14:textId="77777777" w:rsidR="003234F6" w:rsidRPr="003234F6" w:rsidRDefault="003234F6" w:rsidP="003234F6">
      <w:pPr>
        <w:pStyle w:val="aliniat"/>
        <w:rPr>
          <w:rFonts w:eastAsia="Calibri"/>
          <w:b/>
          <w:bCs/>
          <w:u w:val="single"/>
        </w:rPr>
      </w:pPr>
      <w:r w:rsidRPr="003234F6">
        <w:t>Tamplarie exterioara – PVC cu geam termoizolant;</w:t>
      </w:r>
    </w:p>
    <w:p w14:paraId="334CDF51" w14:textId="77777777" w:rsidR="003234F6" w:rsidRPr="003234F6" w:rsidRDefault="003234F6" w:rsidP="003234F6">
      <w:pPr>
        <w:pStyle w:val="aliniat"/>
      </w:pPr>
      <w:r w:rsidRPr="003234F6">
        <w:t>Tencuiala decorativa de exterior pe baza de var finisata cu vopsea silicatica (cu permeabilitate ridicata la vapori);</w:t>
      </w:r>
    </w:p>
    <w:p w14:paraId="271FEE22" w14:textId="77777777" w:rsidR="003234F6" w:rsidRPr="003234F6" w:rsidRDefault="003234F6" w:rsidP="003234F6">
      <w:pPr>
        <w:pStyle w:val="aliniat"/>
      </w:pPr>
      <w:r w:rsidRPr="003234F6">
        <w:t>Placaj lambriu de lemn tratat pentru exterior;</w:t>
      </w:r>
    </w:p>
    <w:p w14:paraId="0EFF61AD" w14:textId="77777777" w:rsidR="003234F6" w:rsidRPr="003234F6" w:rsidRDefault="003234F6" w:rsidP="003234F6">
      <w:pPr>
        <w:pStyle w:val="aliniat"/>
      </w:pPr>
      <w:r w:rsidRPr="003234F6">
        <w:t>Placaj ceramic;</w:t>
      </w:r>
    </w:p>
    <w:p w14:paraId="7652DCB9" w14:textId="77777777" w:rsidR="003234F6" w:rsidRPr="003234F6" w:rsidRDefault="003234F6" w:rsidP="003234F6">
      <w:pPr>
        <w:pStyle w:val="aliniat"/>
      </w:pPr>
      <w:r w:rsidRPr="003234F6">
        <w:t>Placaj cu bond sau alt material compozit;</w:t>
      </w:r>
    </w:p>
    <w:p w14:paraId="63EA8BDB" w14:textId="77777777" w:rsidR="003234F6" w:rsidRPr="003234F6" w:rsidRDefault="003234F6" w:rsidP="003234F6">
      <w:pPr>
        <w:ind w:right="-5"/>
        <w:contextualSpacing/>
        <w:jc w:val="both"/>
        <w:rPr>
          <w:rFonts w:ascii="HelveticaNowText Regular" w:hAnsi="HelveticaNowText Regular" w:cs="HelveticaNowText Regular"/>
          <w:noProof/>
          <w:color w:val="FF0000"/>
          <w:sz w:val="22"/>
          <w:szCs w:val="22"/>
        </w:rPr>
      </w:pPr>
    </w:p>
    <w:p w14:paraId="38044B11" w14:textId="77777777" w:rsidR="003234F6" w:rsidRPr="003234F6" w:rsidRDefault="003234F6" w:rsidP="003234F6">
      <w:pPr>
        <w:ind w:left="709"/>
        <w:contextualSpacing/>
        <w:rPr>
          <w:rFonts w:ascii="HelveticaNowText Regular" w:hAnsi="HelveticaNowText Regular" w:cs="HelveticaNowText Regular"/>
          <w:noProof/>
          <w:color w:val="FF0000"/>
          <w:sz w:val="22"/>
          <w:szCs w:val="22"/>
        </w:rPr>
      </w:pPr>
    </w:p>
    <w:p w14:paraId="17C0A458" w14:textId="77777777" w:rsidR="003234F6" w:rsidRPr="003234F6" w:rsidRDefault="003234F6" w:rsidP="003234F6">
      <w:pPr>
        <w:rPr>
          <w:rFonts w:ascii="HelveticaNowText Regular" w:eastAsia="Calibri" w:hAnsi="HelveticaNowText Regular" w:cs="HelveticaNowText Regular"/>
          <w:b/>
          <w:bCs/>
          <w:noProof/>
          <w:color w:val="FF0000"/>
          <w:sz w:val="22"/>
          <w:szCs w:val="22"/>
          <w:u w:val="single"/>
        </w:rPr>
      </w:pPr>
      <w:r w:rsidRPr="003234F6">
        <w:rPr>
          <w:rFonts w:ascii="HelveticaNowText Regular" w:eastAsia="Calibri" w:hAnsi="HelveticaNowText Regular" w:cs="HelveticaNowText Regular"/>
          <w:b/>
          <w:bCs/>
          <w:noProof/>
          <w:sz w:val="22"/>
          <w:szCs w:val="22"/>
          <w:u w:val="single"/>
        </w:rPr>
        <w:t>ACOPERISUL SI INVELITOAREA (existent=propus)</w:t>
      </w:r>
    </w:p>
    <w:p w14:paraId="546D7D4A" w14:textId="77777777" w:rsidR="003234F6" w:rsidRPr="003234F6" w:rsidRDefault="003234F6" w:rsidP="003234F6">
      <w:pPr>
        <w:numPr>
          <w:ilvl w:val="0"/>
          <w:numId w:val="43"/>
        </w:numPr>
        <w:ind w:left="709"/>
        <w:contextualSpacing/>
        <w:rPr>
          <w:rFonts w:ascii="HelveticaNowText Regular" w:hAnsi="HelveticaNowText Regular" w:cs="HelveticaNowText Regular"/>
          <w:noProof/>
          <w:sz w:val="22"/>
          <w:szCs w:val="22"/>
        </w:rPr>
      </w:pPr>
      <w:r w:rsidRPr="003234F6">
        <w:rPr>
          <w:rFonts w:ascii="HelveticaNowText Regular" w:hAnsi="HelveticaNowText Regular" w:cs="HelveticaNowText Regular"/>
          <w:noProof/>
          <w:sz w:val="22"/>
          <w:szCs w:val="22"/>
        </w:rPr>
        <w:t>Acoperiș șarpantă din lemn susținută parțial pe planșee, stâlpi și grinzi și beton armat;</w:t>
      </w:r>
    </w:p>
    <w:p w14:paraId="076C5801" w14:textId="77777777" w:rsidR="003234F6" w:rsidRPr="003234F6" w:rsidRDefault="003234F6" w:rsidP="003234F6">
      <w:pPr>
        <w:numPr>
          <w:ilvl w:val="0"/>
          <w:numId w:val="43"/>
        </w:numPr>
        <w:ind w:left="709"/>
        <w:contextualSpacing/>
        <w:rPr>
          <w:rFonts w:ascii="HelveticaNowText Regular" w:hAnsi="HelveticaNowText Regular" w:cs="HelveticaNowText Regular"/>
          <w:noProof/>
          <w:sz w:val="22"/>
          <w:szCs w:val="22"/>
        </w:rPr>
      </w:pPr>
      <w:r w:rsidRPr="003234F6">
        <w:rPr>
          <w:rFonts w:ascii="HelveticaNowText Regular" w:eastAsia="Calibri" w:hAnsi="HelveticaNowText Regular" w:cs="HelveticaNowText Regular"/>
          <w:noProof/>
          <w:sz w:val="22"/>
          <w:szCs w:val="22"/>
        </w:rPr>
        <w:t>Colectarea</w:t>
      </w:r>
      <w:r w:rsidRPr="003234F6">
        <w:rPr>
          <w:rFonts w:ascii="HelveticaNowText Regular" w:hAnsi="HelveticaNowText Regular" w:cs="HelveticaNowText Regular"/>
          <w:noProof/>
          <w:sz w:val="22"/>
          <w:szCs w:val="22"/>
        </w:rPr>
        <w:t xml:space="preserve"> și scurgerea apelor se face spre jgheaburi si apoi e dirijată spre burlane.</w:t>
      </w:r>
    </w:p>
    <w:p w14:paraId="6DACF6B9" w14:textId="77777777" w:rsidR="003541CF" w:rsidRPr="00FF5FC6" w:rsidRDefault="003541CF" w:rsidP="00355E30">
      <w:pPr>
        <w:tabs>
          <w:tab w:val="left" w:pos="142"/>
        </w:tabs>
        <w:spacing w:line="276" w:lineRule="auto"/>
        <w:ind w:right="-57"/>
        <w:jc w:val="both"/>
        <w:rPr>
          <w:rFonts w:ascii="HelveticaNowText Regular" w:hAnsi="HelveticaNowText Regular" w:cs="HelveticaNowText Regular"/>
          <w:noProof/>
          <w:color w:val="FF0000"/>
          <w:sz w:val="22"/>
          <w:szCs w:val="22"/>
          <w:lang w:val="ro-RO"/>
        </w:rPr>
      </w:pPr>
    </w:p>
    <w:p w14:paraId="725EAA4F" w14:textId="77777777" w:rsidR="003541CF" w:rsidRPr="00FF5FC6" w:rsidRDefault="003541CF" w:rsidP="00355E30">
      <w:pPr>
        <w:tabs>
          <w:tab w:val="left" w:pos="142"/>
        </w:tabs>
        <w:spacing w:line="276" w:lineRule="auto"/>
        <w:ind w:right="-57"/>
        <w:jc w:val="both"/>
        <w:rPr>
          <w:rFonts w:ascii="HelveticaNowText Regular" w:hAnsi="HelveticaNowText Regular" w:cs="HelveticaNowText Regular"/>
          <w:noProof/>
          <w:color w:val="FF0000"/>
          <w:sz w:val="22"/>
          <w:szCs w:val="22"/>
          <w:lang w:val="ro-RO"/>
        </w:rPr>
      </w:pPr>
    </w:p>
    <w:bookmarkEnd w:id="45"/>
    <w:p w14:paraId="7FB4B7A7" w14:textId="77777777" w:rsidR="00AA59B4" w:rsidRPr="003234F6" w:rsidRDefault="00AA59B4" w:rsidP="00355E30">
      <w:pPr>
        <w:numPr>
          <w:ilvl w:val="1"/>
          <w:numId w:val="15"/>
        </w:numPr>
        <w:spacing w:line="276" w:lineRule="auto"/>
        <w:ind w:left="0" w:right="22" w:firstLine="0"/>
        <w:jc w:val="both"/>
        <w:rPr>
          <w:rFonts w:ascii="HelveticaNowText Regular" w:hAnsi="HelveticaNowText Regular" w:cs="HelveticaNowText Regular"/>
          <w:b/>
          <w:sz w:val="22"/>
          <w:szCs w:val="22"/>
          <w:u w:val="single"/>
          <w:lang w:val="ro-RO"/>
        </w:rPr>
      </w:pPr>
      <w:r w:rsidRPr="003234F6">
        <w:rPr>
          <w:rFonts w:ascii="HelveticaNowText Regular" w:hAnsi="HelveticaNowText Regular" w:cs="HelveticaNowText Regular"/>
          <w:b/>
          <w:sz w:val="22"/>
          <w:szCs w:val="22"/>
          <w:u w:val="single"/>
          <w:lang w:val="ro-RO"/>
        </w:rPr>
        <w:t>AMENAJARE EXTERIOARA SI SISTEMATIZARE VERTICALA</w:t>
      </w:r>
    </w:p>
    <w:p w14:paraId="52F66EEA" w14:textId="77777777" w:rsidR="0021436B" w:rsidRPr="003234F6" w:rsidRDefault="0021436B" w:rsidP="00355E30">
      <w:pPr>
        <w:spacing w:line="276" w:lineRule="auto"/>
        <w:ind w:right="22"/>
        <w:jc w:val="both"/>
        <w:rPr>
          <w:rFonts w:ascii="HelveticaNowText Regular" w:hAnsi="HelveticaNowText Regular" w:cs="HelveticaNowText Regular"/>
          <w:b/>
          <w:sz w:val="22"/>
          <w:szCs w:val="22"/>
          <w:u w:val="single"/>
          <w:lang w:val="ro-RO"/>
        </w:rPr>
      </w:pPr>
    </w:p>
    <w:p w14:paraId="4F8E08E0" w14:textId="77777777" w:rsidR="003234F6" w:rsidRPr="003234F6" w:rsidRDefault="00355E30" w:rsidP="00355E30">
      <w:pPr>
        <w:numPr>
          <w:ilvl w:val="0"/>
          <w:numId w:val="26"/>
        </w:numPr>
        <w:tabs>
          <w:tab w:val="clear" w:pos="1500"/>
        </w:tabs>
        <w:spacing w:line="276" w:lineRule="auto"/>
        <w:ind w:left="0" w:right="-22" w:firstLine="0"/>
        <w:jc w:val="both"/>
        <w:rPr>
          <w:rFonts w:ascii="HelveticaNowText Regular" w:eastAsia="Calibri" w:hAnsi="HelveticaNowText Regular" w:cs="HelveticaNowText Regular"/>
          <w:noProof/>
          <w:sz w:val="22"/>
          <w:szCs w:val="22"/>
          <w:lang w:val="ro-RO"/>
        </w:rPr>
      </w:pPr>
      <w:r w:rsidRPr="003234F6">
        <w:rPr>
          <w:rFonts w:ascii="HelveticaNowText Regular" w:eastAsia="Calibri" w:hAnsi="HelveticaNowText Regular" w:cs="HelveticaNowText Regular"/>
          <w:noProof/>
          <w:sz w:val="22"/>
          <w:szCs w:val="22"/>
          <w:lang w:val="ro-RO"/>
        </w:rPr>
        <w:t xml:space="preserve">Amenajarea exterioara cuprinde </w:t>
      </w:r>
      <w:r w:rsidR="003234F6" w:rsidRPr="003234F6">
        <w:rPr>
          <w:rFonts w:ascii="HelveticaNowText Regular" w:eastAsia="Calibri" w:hAnsi="HelveticaNowText Regular" w:cs="HelveticaNowText Regular"/>
          <w:noProof/>
          <w:sz w:val="22"/>
          <w:szCs w:val="22"/>
          <w:lang w:val="ro-RO"/>
        </w:rPr>
        <w:t xml:space="preserve">refacerea </w:t>
      </w:r>
      <w:r w:rsidRPr="003234F6">
        <w:rPr>
          <w:rFonts w:ascii="HelveticaNowText Regular" w:eastAsia="Calibri" w:hAnsi="HelveticaNowText Regular" w:cs="HelveticaNowText Regular"/>
          <w:noProof/>
          <w:sz w:val="22"/>
          <w:szCs w:val="22"/>
          <w:lang w:val="ro-RO"/>
        </w:rPr>
        <w:t xml:space="preserve">aleile </w:t>
      </w:r>
      <w:r w:rsidR="003234F6" w:rsidRPr="003234F6">
        <w:rPr>
          <w:rFonts w:ascii="HelveticaNowText Regular" w:eastAsia="Calibri" w:hAnsi="HelveticaNowText Regular" w:cs="HelveticaNowText Regular"/>
          <w:noProof/>
          <w:sz w:val="22"/>
          <w:szCs w:val="22"/>
          <w:lang w:val="ro-RO"/>
        </w:rPr>
        <w:t xml:space="preserve">pietonale și auto în urma executății lucrărilor de modernizare. </w:t>
      </w:r>
    </w:p>
    <w:p w14:paraId="4F25165B" w14:textId="3F483109" w:rsidR="00355E30" w:rsidRPr="003234F6" w:rsidRDefault="00355E30" w:rsidP="00355E30">
      <w:pPr>
        <w:numPr>
          <w:ilvl w:val="0"/>
          <w:numId w:val="26"/>
        </w:numPr>
        <w:tabs>
          <w:tab w:val="clear" w:pos="1500"/>
        </w:tabs>
        <w:spacing w:line="276" w:lineRule="auto"/>
        <w:ind w:left="0" w:right="-22" w:firstLine="0"/>
        <w:jc w:val="both"/>
        <w:rPr>
          <w:rFonts w:ascii="HelveticaNowText Regular" w:eastAsia="Calibri" w:hAnsi="HelveticaNowText Regular" w:cs="HelveticaNowText Regular"/>
          <w:noProof/>
          <w:sz w:val="22"/>
          <w:szCs w:val="22"/>
          <w:lang w:val="ro-RO"/>
        </w:rPr>
      </w:pPr>
      <w:r w:rsidRPr="003234F6">
        <w:rPr>
          <w:rFonts w:ascii="HelveticaNowText Regular" w:eastAsia="Calibri" w:hAnsi="HelveticaNowText Regular" w:cs="HelveticaNowText Regular"/>
          <w:noProof/>
          <w:sz w:val="22"/>
          <w:szCs w:val="22"/>
          <w:lang w:val="ro-RO"/>
        </w:rPr>
        <w:t>Amenajarea exterioara nu va obtura vizibilitatea elementelor importante de peisaj.</w:t>
      </w:r>
    </w:p>
    <w:p w14:paraId="16D8D6CF" w14:textId="7206371E" w:rsidR="00D40541" w:rsidRPr="002E71D1" w:rsidRDefault="00355E30" w:rsidP="00355E30">
      <w:pPr>
        <w:spacing w:line="276" w:lineRule="auto"/>
        <w:ind w:right="22"/>
        <w:rPr>
          <w:rFonts w:ascii="HelveticaNowText Regular" w:eastAsia="Calibri" w:hAnsi="HelveticaNowText Regular" w:cs="HelveticaNowText Regular"/>
          <w:noProof/>
          <w:sz w:val="22"/>
          <w:szCs w:val="22"/>
        </w:rPr>
      </w:pPr>
      <w:r w:rsidRPr="003234F6">
        <w:rPr>
          <w:rFonts w:ascii="HelveticaNowText Regular" w:eastAsia="Calibri" w:hAnsi="HelveticaNowText Regular" w:cs="HelveticaNowText Regular"/>
          <w:noProof/>
          <w:sz w:val="22"/>
          <w:szCs w:val="22"/>
          <w:lang w:val="ro-RO"/>
        </w:rPr>
        <w:t>Trotuarele vor avea, de asemenea, o usoara panta care sa asigure scurgerea apelor spre spatiile verzi</w:t>
      </w:r>
    </w:p>
    <w:p w14:paraId="737D5DC6" w14:textId="77777777" w:rsidR="00355E30" w:rsidRPr="002E71D1" w:rsidRDefault="00355E30" w:rsidP="00355E30">
      <w:pPr>
        <w:spacing w:line="276" w:lineRule="auto"/>
        <w:ind w:right="22"/>
        <w:jc w:val="both"/>
        <w:rPr>
          <w:rFonts w:ascii="HelveticaNowText Regular" w:hAnsi="HelveticaNowText Regular" w:cs="HelveticaNowText Regular"/>
          <w:sz w:val="22"/>
          <w:szCs w:val="22"/>
          <w:lang w:val="it-IT"/>
        </w:rPr>
      </w:pPr>
    </w:p>
    <w:p w14:paraId="17B583DD" w14:textId="77777777" w:rsidR="00C63DA9" w:rsidRPr="002E71D1" w:rsidRDefault="00C63DA9"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2E71D1">
        <w:rPr>
          <w:rFonts w:ascii="HelveticaNowText Regular" w:hAnsi="HelveticaNowText Regular" w:cs="HelveticaNowText Regular"/>
          <w:b/>
          <w:sz w:val="22"/>
          <w:szCs w:val="22"/>
          <w:lang w:val="ro-RO"/>
        </w:rPr>
        <w:t>INDEPLINIREA CERINTELOR DE CALITATE</w:t>
      </w:r>
    </w:p>
    <w:p w14:paraId="299085C3" w14:textId="77777777" w:rsidR="00C63DA9" w:rsidRPr="002E71D1" w:rsidRDefault="00C63DA9" w:rsidP="00355E30">
      <w:pPr>
        <w:tabs>
          <w:tab w:val="left" w:pos="5580"/>
        </w:tabs>
        <w:spacing w:line="276" w:lineRule="auto"/>
        <w:ind w:right="22"/>
        <w:jc w:val="both"/>
        <w:rPr>
          <w:rFonts w:ascii="HelveticaNowText Regular" w:hAnsi="HelveticaNowText Regular" w:cs="HelveticaNowText Regular"/>
          <w:b/>
          <w:sz w:val="22"/>
          <w:szCs w:val="22"/>
          <w:lang w:val="ro-RO"/>
        </w:rPr>
      </w:pPr>
    </w:p>
    <w:p w14:paraId="28684077" w14:textId="77777777" w:rsidR="0021436B" w:rsidRPr="002E71D1" w:rsidRDefault="0021436B" w:rsidP="00355E30">
      <w:pPr>
        <w:autoSpaceDE w:val="0"/>
        <w:autoSpaceDN w:val="0"/>
        <w:adjustRightInd w:val="0"/>
        <w:spacing w:line="276" w:lineRule="auto"/>
        <w:ind w:firstLine="720"/>
        <w:jc w:val="both"/>
        <w:rPr>
          <w:rStyle w:val="stpunct"/>
          <w:rFonts w:ascii="HelveticaNowText Regular" w:hAnsi="HelveticaNowText Regular" w:cs="HelveticaNowText Regular"/>
          <w:b/>
          <w:noProof/>
          <w:sz w:val="22"/>
          <w:szCs w:val="22"/>
          <w:lang w:val="ro-RO"/>
        </w:rPr>
      </w:pPr>
      <w:r w:rsidRPr="002E71D1">
        <w:rPr>
          <w:rStyle w:val="stpunct"/>
          <w:rFonts w:ascii="HelveticaNowText Regular" w:hAnsi="HelveticaNowText Regular" w:cs="HelveticaNowText Regular"/>
          <w:b/>
          <w:noProof/>
          <w:sz w:val="22"/>
          <w:szCs w:val="22"/>
          <w:lang w:val="ro-RO"/>
        </w:rPr>
        <w:t>In proiectare</w:t>
      </w:r>
      <w:r w:rsidR="008223E4" w:rsidRPr="002E71D1">
        <w:rPr>
          <w:rStyle w:val="stpunct"/>
          <w:rFonts w:ascii="HelveticaNowText Regular" w:hAnsi="HelveticaNowText Regular" w:cs="HelveticaNowText Regular"/>
          <w:b/>
          <w:noProof/>
          <w:sz w:val="22"/>
          <w:szCs w:val="22"/>
          <w:lang w:val="ro-RO"/>
        </w:rPr>
        <w:t>a obiectivului</w:t>
      </w:r>
      <w:r w:rsidRPr="002E71D1">
        <w:rPr>
          <w:rStyle w:val="stpunct"/>
          <w:rFonts w:ascii="HelveticaNowText Regular" w:hAnsi="HelveticaNowText Regular" w:cs="HelveticaNowText Regular"/>
          <w:b/>
          <w:noProof/>
          <w:sz w:val="22"/>
          <w:szCs w:val="22"/>
          <w:lang w:val="ro-RO"/>
        </w:rPr>
        <w:t xml:space="preserve"> s-a</w:t>
      </w:r>
      <w:r w:rsidR="008223E4" w:rsidRPr="002E71D1">
        <w:rPr>
          <w:rStyle w:val="stpunct"/>
          <w:rFonts w:ascii="HelveticaNowText Regular" w:hAnsi="HelveticaNowText Regular" w:cs="HelveticaNowText Regular"/>
          <w:b/>
          <w:noProof/>
          <w:sz w:val="22"/>
          <w:szCs w:val="22"/>
          <w:lang w:val="ro-RO"/>
        </w:rPr>
        <w:t>u</w:t>
      </w:r>
      <w:r w:rsidRPr="002E71D1">
        <w:rPr>
          <w:rStyle w:val="stpunct"/>
          <w:rFonts w:ascii="HelveticaNowText Regular" w:hAnsi="HelveticaNowText Regular" w:cs="HelveticaNowText Regular"/>
          <w:b/>
          <w:noProof/>
          <w:sz w:val="22"/>
          <w:szCs w:val="22"/>
          <w:lang w:val="ro-RO"/>
        </w:rPr>
        <w:t xml:space="preserve"> avut in vedere reglementarile specifice in vigoare, inclusiv </w:t>
      </w:r>
    </w:p>
    <w:p w14:paraId="427DD8AB" w14:textId="77777777" w:rsidR="0021436B" w:rsidRPr="002E71D1" w:rsidRDefault="0021436B" w:rsidP="00355E30">
      <w:pPr>
        <w:autoSpaceDE w:val="0"/>
        <w:autoSpaceDN w:val="0"/>
        <w:adjustRightInd w:val="0"/>
        <w:spacing w:line="276" w:lineRule="auto"/>
        <w:ind w:firstLine="720"/>
        <w:jc w:val="both"/>
        <w:rPr>
          <w:rStyle w:val="stpunct"/>
          <w:rFonts w:ascii="HelveticaNowText Regular" w:hAnsi="HelveticaNowText Regular" w:cs="HelveticaNowText Regular"/>
          <w:i/>
          <w:sz w:val="22"/>
          <w:szCs w:val="22"/>
          <w:lang w:val="ro-RO"/>
        </w:rPr>
      </w:pPr>
      <w:bookmarkStart w:id="47" w:name="_Hlk513546816"/>
      <w:r w:rsidRPr="002E71D1">
        <w:rPr>
          <w:rStyle w:val="stpunct"/>
          <w:rFonts w:ascii="HelveticaNowText Regular" w:hAnsi="HelveticaNowText Regular" w:cs="HelveticaNowText Regular"/>
          <w:b/>
          <w:i/>
          <w:noProof/>
          <w:sz w:val="22"/>
          <w:szCs w:val="22"/>
          <w:lang w:val="ro-RO"/>
        </w:rPr>
        <w:t xml:space="preserve">- </w:t>
      </w:r>
      <w:r w:rsidRPr="002E71D1">
        <w:rPr>
          <w:rFonts w:ascii="HelveticaNowText Regular" w:hAnsi="HelveticaNowText Regular" w:cs="HelveticaNowText Regular"/>
          <w:b/>
          <w:sz w:val="22"/>
          <w:szCs w:val="22"/>
          <w:lang w:val="ro-RO"/>
        </w:rPr>
        <w:t xml:space="preserve">OMS 119/2014 </w:t>
      </w:r>
      <w:r w:rsidRPr="002E71D1">
        <w:rPr>
          <w:rFonts w:ascii="HelveticaNowText Regular" w:hAnsi="HelveticaNowText Regular" w:cs="HelveticaNowText Regular"/>
          <w:sz w:val="22"/>
          <w:szCs w:val="22"/>
          <w:lang w:val="ro-RO"/>
        </w:rPr>
        <w:t xml:space="preserve">pentru aprobarea </w:t>
      </w:r>
      <w:r w:rsidRPr="002E71D1">
        <w:rPr>
          <w:rFonts w:ascii="HelveticaNowText Regular" w:hAnsi="HelveticaNowText Regular" w:cs="HelveticaNowText Regular"/>
          <w:i/>
          <w:sz w:val="22"/>
          <w:szCs w:val="22"/>
          <w:lang w:val="ro-RO"/>
        </w:rPr>
        <w:t>Normelor de igienă şi sănătate publică privind mediul de viaţă al populaţiei</w:t>
      </w:r>
    </w:p>
    <w:bookmarkEnd w:id="47"/>
    <w:p w14:paraId="70EDDDE0" w14:textId="77777777" w:rsidR="0021436B" w:rsidRPr="00C82FFE" w:rsidRDefault="0021436B" w:rsidP="00355E30">
      <w:pPr>
        <w:spacing w:line="276" w:lineRule="auto"/>
        <w:ind w:right="-1" w:firstLine="720"/>
        <w:jc w:val="both"/>
        <w:rPr>
          <w:rFonts w:ascii="HelveticaNowText Regular" w:hAnsi="HelveticaNowText Regular" w:cs="HelveticaNowText Regular"/>
          <w:b/>
          <w:i/>
          <w:sz w:val="22"/>
          <w:szCs w:val="22"/>
        </w:rPr>
      </w:pPr>
    </w:p>
    <w:p w14:paraId="7065DEB2" w14:textId="77777777" w:rsidR="0021436B" w:rsidRPr="002E71D1" w:rsidRDefault="0021436B" w:rsidP="00355E30">
      <w:pPr>
        <w:spacing w:line="276" w:lineRule="auto"/>
        <w:ind w:right="-1" w:firstLine="720"/>
        <w:jc w:val="both"/>
        <w:rPr>
          <w:rFonts w:ascii="HelveticaNowText Regular" w:hAnsi="HelveticaNowText Regular" w:cs="HelveticaNowText Regular"/>
          <w:b/>
          <w:i/>
          <w:sz w:val="22"/>
          <w:szCs w:val="22"/>
          <w:lang w:val="ro-RO"/>
        </w:rPr>
      </w:pPr>
      <w:r w:rsidRPr="002E71D1">
        <w:rPr>
          <w:rFonts w:ascii="HelveticaNowText Regular" w:hAnsi="HelveticaNowText Regular" w:cs="HelveticaNowText Regular"/>
          <w:b/>
          <w:sz w:val="22"/>
          <w:szCs w:val="22"/>
          <w:lang w:val="ro-RO"/>
        </w:rPr>
        <w:t xml:space="preserve">Soluţiile au fost propuse astfel încât să satisfacă cerinţa de rezistenţă şi stabilitate în conformitate cu prevederile </w:t>
      </w:r>
      <w:r w:rsidRPr="002E71D1">
        <w:rPr>
          <w:rFonts w:ascii="HelveticaNowText Regular" w:hAnsi="HelveticaNowText Regular" w:cs="HelveticaNowText Regular"/>
          <w:b/>
          <w:i/>
          <w:sz w:val="22"/>
          <w:szCs w:val="22"/>
          <w:lang w:val="ro-RO"/>
        </w:rPr>
        <w:t>Legii privind calitatea construcţiilor, nr. 10/1995.</w:t>
      </w:r>
    </w:p>
    <w:p w14:paraId="0F1D4A7A" w14:textId="77777777" w:rsidR="0021436B" w:rsidRPr="00FF5FC6" w:rsidRDefault="0021436B" w:rsidP="00355E30">
      <w:pPr>
        <w:spacing w:line="276" w:lineRule="auto"/>
        <w:ind w:right="-1" w:firstLine="720"/>
        <w:jc w:val="both"/>
        <w:rPr>
          <w:rFonts w:ascii="HelveticaNowText Regular" w:hAnsi="HelveticaNowText Regular" w:cs="HelveticaNowText Regular"/>
          <w:b/>
          <w:i/>
          <w:color w:val="FF0000"/>
          <w:sz w:val="22"/>
          <w:szCs w:val="22"/>
          <w:lang w:val="ro-RO"/>
        </w:rPr>
      </w:pPr>
    </w:p>
    <w:p w14:paraId="71BEEEE1" w14:textId="77777777" w:rsidR="00275405" w:rsidRPr="002E71D1"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b/>
          <w:noProof/>
          <w:sz w:val="22"/>
          <w:szCs w:val="22"/>
          <w:u w:val="single"/>
          <w:lang w:val="ro-RO"/>
        </w:rPr>
        <w:t>CERINTA „A”- REZISTENTA SI STABILITATE</w:t>
      </w:r>
      <w:r w:rsidRPr="002E71D1">
        <w:rPr>
          <w:rFonts w:ascii="HelveticaNowText Regular" w:hAnsi="HelveticaNowText Regular" w:cs="HelveticaNowText Regular"/>
          <w:b/>
          <w:noProof/>
          <w:sz w:val="22"/>
          <w:szCs w:val="22"/>
          <w:lang w:val="ro-RO"/>
        </w:rPr>
        <w:t xml:space="preserve"> </w:t>
      </w:r>
      <w:r w:rsidRPr="002E71D1">
        <w:rPr>
          <w:rFonts w:ascii="HelveticaNowText Regular" w:hAnsi="HelveticaNowText Regular" w:cs="HelveticaNowText Regular"/>
          <w:noProof/>
          <w:sz w:val="22"/>
          <w:szCs w:val="22"/>
          <w:lang w:val="ro-RO"/>
        </w:rPr>
        <w:t>(</w:t>
      </w:r>
      <w:r w:rsidRPr="002E71D1">
        <w:rPr>
          <w:rFonts w:ascii="HelveticaNowText Regular" w:hAnsi="HelveticaNowText Regular" w:cs="HelveticaNowText Regular"/>
          <w:b/>
          <w:noProof/>
          <w:sz w:val="22"/>
          <w:szCs w:val="22"/>
          <w:lang w:val="ro-RO"/>
        </w:rPr>
        <w:t>c</w:t>
      </w:r>
      <w:r w:rsidRPr="002E71D1">
        <w:rPr>
          <w:rFonts w:ascii="HelveticaNowText Regular" w:hAnsi="HelveticaNowText Regular" w:cs="HelveticaNowText Regular"/>
          <w:noProof/>
          <w:sz w:val="22"/>
          <w:szCs w:val="22"/>
          <w:lang w:val="ro-RO"/>
        </w:rPr>
        <w:t>onform prevederilor din memoriul tehnic de structura)</w:t>
      </w:r>
    </w:p>
    <w:p w14:paraId="44DF0F4C" w14:textId="77777777" w:rsidR="00275405" w:rsidRPr="002E71D1" w:rsidRDefault="00275405" w:rsidP="00355E30">
      <w:pPr>
        <w:spacing w:line="276" w:lineRule="auto"/>
        <w:ind w:firstLine="720"/>
        <w:jc w:val="both"/>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noProof/>
          <w:sz w:val="22"/>
          <w:szCs w:val="22"/>
          <w:lang w:val="ro-RO"/>
        </w:rPr>
        <w:t>Soluţiile de constructie au fost propuse astfel încât să satisfacă cerinţa de rezistenţă şi stabilitate în conformitate cu prevederile Legii privind calitatea construcţiilor, nr. 10/1995. Prin aceasta se înţelege că acţiunile susceptibile a se exercita asupra clădirii în timpul exploatării nu vor avea ca efect producerea vreunuia din următoarele evenimente:</w:t>
      </w:r>
    </w:p>
    <w:p w14:paraId="3C5A9D44" w14:textId="77777777" w:rsidR="00275405" w:rsidRPr="002E71D1" w:rsidRDefault="00275405" w:rsidP="00355E30">
      <w:pPr>
        <w:numPr>
          <w:ilvl w:val="0"/>
          <w:numId w:val="35"/>
        </w:numPr>
        <w:overflowPunct w:val="0"/>
        <w:autoSpaceDE w:val="0"/>
        <w:autoSpaceDN w:val="0"/>
        <w:adjustRightInd w:val="0"/>
        <w:spacing w:line="276" w:lineRule="auto"/>
        <w:ind w:firstLine="0"/>
        <w:jc w:val="both"/>
        <w:textAlignment w:val="baseline"/>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noProof/>
          <w:sz w:val="22"/>
          <w:szCs w:val="22"/>
          <w:lang w:val="ro-RO"/>
        </w:rPr>
        <w:t>prăbuşirea totală sau parţială a clădirii;</w:t>
      </w:r>
    </w:p>
    <w:p w14:paraId="7B501E8E" w14:textId="77777777" w:rsidR="00275405" w:rsidRPr="002E71D1" w:rsidRDefault="00275405" w:rsidP="00355E30">
      <w:pPr>
        <w:numPr>
          <w:ilvl w:val="0"/>
          <w:numId w:val="35"/>
        </w:numPr>
        <w:overflowPunct w:val="0"/>
        <w:autoSpaceDE w:val="0"/>
        <w:autoSpaceDN w:val="0"/>
        <w:adjustRightInd w:val="0"/>
        <w:spacing w:line="276" w:lineRule="auto"/>
        <w:ind w:firstLine="0"/>
        <w:jc w:val="both"/>
        <w:textAlignment w:val="baseline"/>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noProof/>
          <w:sz w:val="22"/>
          <w:szCs w:val="22"/>
          <w:lang w:val="ro-RO"/>
        </w:rPr>
        <w:t>deformarea unor elemente la valori peste limită;</w:t>
      </w:r>
    </w:p>
    <w:p w14:paraId="4BB11A28" w14:textId="77777777" w:rsidR="00275405" w:rsidRPr="002E71D1" w:rsidRDefault="00275405" w:rsidP="00355E30">
      <w:pPr>
        <w:numPr>
          <w:ilvl w:val="0"/>
          <w:numId w:val="35"/>
        </w:numPr>
        <w:overflowPunct w:val="0"/>
        <w:autoSpaceDE w:val="0"/>
        <w:autoSpaceDN w:val="0"/>
        <w:adjustRightInd w:val="0"/>
        <w:spacing w:line="276" w:lineRule="auto"/>
        <w:ind w:left="0" w:firstLine="1003"/>
        <w:jc w:val="both"/>
        <w:textAlignment w:val="baseline"/>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noProof/>
          <w:sz w:val="22"/>
          <w:szCs w:val="22"/>
          <w:lang w:val="ro-RO"/>
        </w:rPr>
        <w:t>avarierea unor părţi ale clădirii sau a instalaţiilor şi echipamentelor, rezultată ca urmare a deformaţiilor mari ale elementelor portante sau a unor evenimente accidentale de proporţii, faţă de efectul luat în calcul la proiectare.</w:t>
      </w:r>
    </w:p>
    <w:p w14:paraId="64455203" w14:textId="77777777" w:rsidR="00275405" w:rsidRPr="00FF5FC6" w:rsidRDefault="00275405" w:rsidP="00355E30">
      <w:pPr>
        <w:tabs>
          <w:tab w:val="left" w:pos="5580"/>
        </w:tabs>
        <w:spacing w:line="276" w:lineRule="auto"/>
        <w:ind w:right="-1"/>
        <w:jc w:val="both"/>
        <w:rPr>
          <w:rFonts w:ascii="HelveticaNowText Regular" w:hAnsi="HelveticaNowText Regular" w:cs="HelveticaNowText Regular"/>
          <w:noProof/>
          <w:color w:val="FF0000"/>
          <w:sz w:val="22"/>
          <w:szCs w:val="22"/>
          <w:lang w:val="ro-RO"/>
        </w:rPr>
      </w:pPr>
    </w:p>
    <w:p w14:paraId="526822FE"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u w:val="single"/>
          <w:lang w:val="ro-RO"/>
        </w:rPr>
        <w:lastRenderedPageBreak/>
        <w:t>CERINTA „B”-  SECURITATE LA INCENDIU</w:t>
      </w:r>
    </w:p>
    <w:p w14:paraId="00134551" w14:textId="77777777" w:rsidR="00275405" w:rsidRPr="009E1084" w:rsidRDefault="00275405" w:rsidP="00355E30">
      <w:pPr>
        <w:pStyle w:val="Standard"/>
        <w:tabs>
          <w:tab w:val="left" w:pos="1843"/>
        </w:tabs>
        <w:spacing w:line="276" w:lineRule="auto"/>
        <w:ind w:firstLine="720"/>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bCs/>
          <w:noProof/>
          <w:sz w:val="22"/>
          <w:szCs w:val="22"/>
          <w:lang w:val="ro-RO"/>
        </w:rPr>
        <w:t xml:space="preserve">Prin proiectare, s-au prevazut masuri in vederea respectarii </w:t>
      </w:r>
      <w:r w:rsidRPr="009E1084">
        <w:rPr>
          <w:rFonts w:ascii="HelveticaNowText Regular" w:hAnsi="HelveticaNowText Regular" w:cs="HelveticaNowText Regular"/>
          <w:bCs/>
          <w:i/>
          <w:noProof/>
          <w:sz w:val="22"/>
          <w:szCs w:val="22"/>
          <w:lang w:val="ro-RO"/>
        </w:rPr>
        <w:t>Normativului de siguranta la foc a constructiilor- Indicativ P118-99</w:t>
      </w:r>
      <w:r w:rsidRPr="009E1084">
        <w:rPr>
          <w:rFonts w:ascii="HelveticaNowText Regular" w:hAnsi="HelveticaNowText Regular" w:cs="HelveticaNowText Regular"/>
          <w:bCs/>
          <w:noProof/>
          <w:sz w:val="22"/>
          <w:szCs w:val="22"/>
          <w:lang w:val="ro-RO"/>
        </w:rPr>
        <w:t>:</w:t>
      </w:r>
      <w:r w:rsidRPr="009E1084">
        <w:rPr>
          <w:rFonts w:ascii="HelveticaNowText Regular" w:hAnsi="HelveticaNowText Regular" w:cs="HelveticaNowText Regular"/>
          <w:noProof/>
          <w:sz w:val="22"/>
          <w:szCs w:val="22"/>
          <w:lang w:val="ro-RO"/>
        </w:rPr>
        <w:t xml:space="preserve"> </w:t>
      </w:r>
    </w:p>
    <w:p w14:paraId="7E56DC22" w14:textId="6EFA0FA5" w:rsidR="00275405" w:rsidRPr="009E1084" w:rsidRDefault="00275405" w:rsidP="00355E30">
      <w:pPr>
        <w:pStyle w:val="Standard"/>
        <w:numPr>
          <w:ilvl w:val="0"/>
          <w:numId w:val="36"/>
        </w:numPr>
        <w:tabs>
          <w:tab w:val="left" w:pos="1843"/>
        </w:tabs>
        <w:spacing w:line="276" w:lineRule="auto"/>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noProof/>
          <w:sz w:val="22"/>
          <w:szCs w:val="22"/>
          <w:lang w:val="ro-RO"/>
        </w:rPr>
        <w:t>Gradul de rezistenta la foc al cladirilor: I</w:t>
      </w:r>
      <w:r w:rsidR="00A72743" w:rsidRPr="009E1084">
        <w:rPr>
          <w:rFonts w:ascii="HelveticaNowText Regular" w:hAnsi="HelveticaNowText Regular" w:cs="HelveticaNowText Regular"/>
          <w:noProof/>
          <w:sz w:val="22"/>
          <w:szCs w:val="22"/>
          <w:lang w:val="ro-RO"/>
        </w:rPr>
        <w:t>I</w:t>
      </w:r>
      <w:r w:rsidR="002E71D1" w:rsidRPr="009E1084">
        <w:rPr>
          <w:rFonts w:ascii="HelveticaNowText Regular" w:hAnsi="HelveticaNowText Regular" w:cs="HelveticaNowText Regular"/>
          <w:noProof/>
          <w:sz w:val="22"/>
          <w:szCs w:val="22"/>
          <w:lang w:val="ro-RO"/>
        </w:rPr>
        <w:t>I</w:t>
      </w:r>
    </w:p>
    <w:p w14:paraId="65480EE5" w14:textId="4CBED151" w:rsidR="00275405" w:rsidRPr="009E1084" w:rsidRDefault="00275405" w:rsidP="00355E30">
      <w:pPr>
        <w:pStyle w:val="Standard"/>
        <w:numPr>
          <w:ilvl w:val="0"/>
          <w:numId w:val="36"/>
        </w:numPr>
        <w:tabs>
          <w:tab w:val="left" w:pos="1843"/>
        </w:tabs>
        <w:spacing w:line="276" w:lineRule="auto"/>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bCs/>
          <w:noProof/>
          <w:sz w:val="22"/>
          <w:szCs w:val="22"/>
          <w:lang w:val="ro-RO"/>
        </w:rPr>
        <w:t xml:space="preserve">se respecta distantele de siguranta dintre dintre constructia </w:t>
      </w:r>
      <w:r w:rsidR="009E1084" w:rsidRPr="009E1084">
        <w:rPr>
          <w:rFonts w:ascii="HelveticaNowText Regular" w:hAnsi="HelveticaNowText Regular" w:cs="HelveticaNowText Regular"/>
          <w:bCs/>
          <w:noProof/>
          <w:sz w:val="22"/>
          <w:szCs w:val="22"/>
          <w:lang w:val="ro-RO"/>
        </w:rPr>
        <w:t>existenta, respectiv extindere</w:t>
      </w:r>
      <w:r w:rsidRPr="009E1084">
        <w:rPr>
          <w:rFonts w:ascii="HelveticaNowText Regular" w:hAnsi="HelveticaNowText Regular" w:cs="HelveticaNowText Regular"/>
          <w:bCs/>
          <w:noProof/>
          <w:sz w:val="22"/>
          <w:szCs w:val="22"/>
          <w:lang w:val="ro-RO"/>
        </w:rPr>
        <w:t xml:space="preserve"> si cele existente in vecinatati;</w:t>
      </w:r>
    </w:p>
    <w:p w14:paraId="26B2139D" w14:textId="77777777" w:rsidR="00275405" w:rsidRPr="009E1084" w:rsidRDefault="00275405" w:rsidP="00355E30">
      <w:pPr>
        <w:pStyle w:val="Standard"/>
        <w:numPr>
          <w:ilvl w:val="0"/>
          <w:numId w:val="36"/>
        </w:numPr>
        <w:tabs>
          <w:tab w:val="clear" w:pos="720"/>
        </w:tabs>
        <w:spacing w:line="276" w:lineRule="auto"/>
        <w:ind w:left="0" w:firstLine="360"/>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bCs/>
          <w:noProof/>
          <w:sz w:val="22"/>
          <w:szCs w:val="22"/>
          <w:lang w:val="ro-RO"/>
        </w:rPr>
        <w:t>s-a prevazut posibilitatea de acces a autospecialelor de interventie la cel putin doua fatada ale cladirii, prin intermediul aleilor auto;</w:t>
      </w:r>
    </w:p>
    <w:p w14:paraId="18A73059" w14:textId="77777777" w:rsidR="00275405" w:rsidRPr="00FF5FC6" w:rsidRDefault="00275405" w:rsidP="00355E30">
      <w:pPr>
        <w:spacing w:line="276" w:lineRule="auto"/>
        <w:ind w:right="-1"/>
        <w:jc w:val="both"/>
        <w:rPr>
          <w:rFonts w:ascii="HelveticaNowText Regular" w:hAnsi="HelveticaNowText Regular" w:cs="HelveticaNowText Regular"/>
          <w:noProof/>
          <w:color w:val="FF0000"/>
          <w:sz w:val="22"/>
          <w:szCs w:val="22"/>
          <w:lang w:val="ro-RO"/>
        </w:rPr>
      </w:pPr>
      <w:r w:rsidRPr="00FF5FC6">
        <w:rPr>
          <w:rFonts w:ascii="HelveticaNowText Regular" w:hAnsi="HelveticaNowText Regular" w:cs="HelveticaNowText Regular"/>
          <w:noProof/>
          <w:color w:val="FF0000"/>
          <w:sz w:val="22"/>
          <w:szCs w:val="22"/>
          <w:lang w:val="ro-RO"/>
        </w:rPr>
        <w:tab/>
      </w:r>
    </w:p>
    <w:p w14:paraId="60F696A7"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u w:val="single"/>
          <w:lang w:val="ro-RO"/>
        </w:rPr>
        <w:t>CERINTA „C”- IGIENA, SANATATE SI MEDIU INCONJURATOR</w:t>
      </w:r>
    </w:p>
    <w:p w14:paraId="6EFE7A14" w14:textId="77777777" w:rsidR="00275405" w:rsidRPr="009E1084" w:rsidRDefault="00275405" w:rsidP="00355E30">
      <w:pPr>
        <w:tabs>
          <w:tab w:val="left" w:pos="720"/>
        </w:tabs>
        <w:spacing w:line="276" w:lineRule="auto"/>
        <w:ind w:right="-1"/>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b/>
          <w:noProof/>
          <w:sz w:val="22"/>
          <w:szCs w:val="22"/>
          <w:lang w:val="ro-RO"/>
        </w:rPr>
        <w:tab/>
      </w:r>
      <w:r w:rsidRPr="009E1084">
        <w:rPr>
          <w:rFonts w:ascii="HelveticaNowText Regular" w:hAnsi="HelveticaNowText Regular" w:cs="HelveticaNowText Regular"/>
          <w:noProof/>
          <w:sz w:val="22"/>
          <w:szCs w:val="22"/>
          <w:lang w:val="ro-RO"/>
        </w:rPr>
        <w:t>In proiectarea obiectivului s-au respectat prevederile Normelor de igienă și sănătate privind mediul de viață al populației – OMS 119/2014.</w:t>
      </w:r>
    </w:p>
    <w:p w14:paraId="339E434F" w14:textId="77777777" w:rsidR="00275405" w:rsidRPr="009E1084" w:rsidRDefault="00275405" w:rsidP="00355E30">
      <w:pPr>
        <w:spacing w:line="276" w:lineRule="auto"/>
        <w:ind w:firstLine="708"/>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bCs/>
          <w:noProof/>
          <w:sz w:val="22"/>
          <w:szCs w:val="22"/>
          <w:lang w:val="ro-RO"/>
        </w:rPr>
        <w:t xml:space="preserve">- Atat alimentarea cu apa, cat si evacuarea apelor uzate se face cu respectarea prevederilor OMS 119/2014. </w:t>
      </w:r>
    </w:p>
    <w:p w14:paraId="5988F2DB"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proiectarea constructiei s-a făcut astfel încat materialele utilizate să nu conduca la riscuri pentru sănătatea ocupanţilor in condiţii de exploatare normală, conform destinaţiilor incaperilor din proiect. </w:t>
      </w:r>
    </w:p>
    <w:p w14:paraId="75D9AE7F"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 calitatea aerului în încăperi se asigură prin ventilare naturală – schimbul de aer fiind de cca 1 volum/ oră. S-au prevăzut ochiuri mobile la ferestre care prin deschidere periodica pot asigura schimbul de aer minim.</w:t>
      </w:r>
    </w:p>
    <w:p w14:paraId="3B083067"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s-au prevăzut materiale de construcţie şi finisaje de calitate, care nu conţin formaldehidă sau substanţe radioactive, asigurand o ambianţă interioară fără degajări de substanţe nocive, de gaze toxice sau emanaţii periculoase, de radiaţii, care ar putea periclita sănatatea ocupantilor spatiilor respective. </w:t>
      </w:r>
    </w:p>
    <w:p w14:paraId="4435B968"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calitatea finisajelor prevăzute la pereţi, echipamente şi dotari conform normelor în vigoare, asigură condiţiile de menţinere a igienei, curăţirea şi igienizarea spaţiilor, igiena ocupanţilor, etc. </w:t>
      </w:r>
    </w:p>
    <w:p w14:paraId="5C16AA63"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ocupantii cladirii vor utiliza pentru curăţirea suprafeţelor numai substanţele şi soluţiile recomandate si agrementate, existente in comertul cu amanuntul, în funcţie de suprafaţa ce urmează a fi curăţată. </w:t>
      </w:r>
    </w:p>
    <w:p w14:paraId="6C938F79"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în privinţa iluminatului, se asigură cantitatea şi calitatea luminii naturale şi artificiale, astfel încat utilizatorii cladirii să-şi poată desfăşura activităţile în mod corespunzător, în condiţii de igienă şi sănătate. Suprafaţa ferestrelor raportată la suprafaţa încăperilor asigura iluminatul natural minimal, specific pentru fiecare încăpere funcţie de destinaţie, conform normelor si STAS 6221/67 si 6646/66. Iluminatul artificial general completeaza iluminatul natural.</w:t>
      </w:r>
    </w:p>
    <w:p w14:paraId="73F40A4B" w14:textId="279EA6AE" w:rsidR="00275405" w:rsidRPr="009E1084" w:rsidRDefault="008C4A80" w:rsidP="00355E30">
      <w:pPr>
        <w:spacing w:line="276" w:lineRule="auto"/>
        <w:jc w:val="both"/>
        <w:rPr>
          <w:rFonts w:ascii="HelveticaNowText Regular" w:hAnsi="HelveticaNowText Regular" w:cs="HelveticaNowText Regular"/>
          <w:b/>
          <w:i/>
          <w:noProof/>
          <w:sz w:val="22"/>
          <w:szCs w:val="22"/>
          <w:lang w:val="ro-RO"/>
        </w:rPr>
      </w:pPr>
      <w:r w:rsidRPr="009E1084">
        <w:rPr>
          <w:noProof/>
        </w:rPr>
        <mc:AlternateContent>
          <mc:Choice Requires="wps">
            <w:drawing>
              <wp:inline distT="0" distB="0" distL="0" distR="0" wp14:anchorId="3F7445E5" wp14:editId="55F4B3B2">
                <wp:extent cx="314325" cy="3143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F29151E" id="Rectangle 2"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" filled="f" stroked="f">
                <o:lock v:ext="edit" aspectratio="t"/>
                <w10:anchorlock/>
              </v:rect>
            </w:pict>
          </mc:Fallback>
        </mc:AlternateContent>
      </w:r>
      <w:r w:rsidR="00275405" w:rsidRPr="009E1084">
        <w:rPr>
          <w:rFonts w:ascii="HelveticaNowText Regular" w:hAnsi="HelveticaNowText Regular" w:cs="HelveticaNowText Regular"/>
          <w:b/>
          <w:i/>
          <w:noProof/>
          <w:sz w:val="22"/>
          <w:szCs w:val="22"/>
          <w:lang w:val="ro-RO"/>
        </w:rPr>
        <w:t>- Gospodărirea deşeurilor generate pe amplasament:</w:t>
      </w:r>
    </w:p>
    <w:p w14:paraId="743BCA77" w14:textId="77777777" w:rsidR="00275405" w:rsidRPr="009E1084" w:rsidRDefault="00275405" w:rsidP="00355E30">
      <w:pPr>
        <w:tabs>
          <w:tab w:val="left" w:pos="142"/>
        </w:tabs>
        <w:spacing w:line="276" w:lineRule="auto"/>
        <w:ind w:right="-1" w:firstLine="567"/>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bCs/>
          <w:i/>
          <w:noProof/>
          <w:sz w:val="22"/>
          <w:szCs w:val="22"/>
          <w:lang w:val="ro-RO"/>
        </w:rPr>
        <w:t xml:space="preserve"> Colectarea deseurilor menajere</w:t>
      </w:r>
      <w:r w:rsidRPr="009E1084">
        <w:rPr>
          <w:rFonts w:ascii="HelveticaNowText Regular" w:hAnsi="HelveticaNowText Regular" w:cs="HelveticaNowText Regular"/>
          <w:bCs/>
          <w:noProof/>
          <w:sz w:val="22"/>
          <w:szCs w:val="22"/>
          <w:lang w:val="ro-RO"/>
        </w:rPr>
        <w:t xml:space="preserve"> se va realiza prin intermediul unor pubele amplasate pe platforma betonata, evacuarea urmand sa fie realizata de catre o firma specializata, in baza unui aviz si contract incheiat. </w:t>
      </w:r>
    </w:p>
    <w:p w14:paraId="2E854FFC" w14:textId="77777777" w:rsidR="00EC6C47" w:rsidRPr="00FF5FC6" w:rsidRDefault="00EC6C47" w:rsidP="00355E30">
      <w:pPr>
        <w:spacing w:line="276" w:lineRule="auto"/>
        <w:ind w:right="-1" w:firstLine="720"/>
        <w:jc w:val="both"/>
        <w:rPr>
          <w:rFonts w:ascii="HelveticaNowText Regular" w:hAnsi="HelveticaNowText Regular" w:cs="HelveticaNowText Regular"/>
          <w:noProof/>
          <w:color w:val="FF0000"/>
          <w:sz w:val="22"/>
          <w:szCs w:val="22"/>
          <w:lang w:val="ro-RO"/>
        </w:rPr>
      </w:pPr>
    </w:p>
    <w:p w14:paraId="259AF3BB"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u w:val="single"/>
          <w:lang w:val="ro-RO"/>
        </w:rPr>
        <w:t>CERINTA „D”- SIGURANTA SI ACCESIBILITATE IN EXPLOATARE</w:t>
      </w:r>
    </w:p>
    <w:p w14:paraId="448501D5" w14:textId="1A8EB520"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conform STAS 2965 pardoselile din gresie antiderapantă la interior asigură un coeficient de frecare minim 0,4. </w:t>
      </w:r>
    </w:p>
    <w:p w14:paraId="3DA42B5C"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 ferestrele au prevazute ochiuri mobile cu deschiderea interioară, astfel încat să poată fi curăţate din interior. </w:t>
      </w:r>
    </w:p>
    <w:p w14:paraId="5E20403C"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 soluţia propusă se încadrează în prevederile din S.T.A.S. 6131 privind dimensionarea parapeţilor şi balustradelor la scări şi goluri în pereţi şi tavane, interioare şi exterioare. De asemeni, scările şi treptele au fost dimensionate având în vedere prevederile S.T.A.S. 2965. </w:t>
      </w:r>
    </w:p>
    <w:p w14:paraId="164D3982"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lastRenderedPageBreak/>
        <w:t xml:space="preserve"> - între elementele de construcţie sau între acestea şi mobilier nu vor exista surse de agăţare, lovire sau rănire. Uşile interioare, cu exceptia celor de la grupurile sanitare au lăţimea de minim 0,90 m. </w:t>
      </w:r>
    </w:p>
    <w:p w14:paraId="2BA3DF6F"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clădirea este prevăzută cu instalaţii interioare de incălzire, electrice, sanitare, toate proiectate conform normelor în vigoare, cu parametri ce asigură protecţia utilizatorilor</w:t>
      </w:r>
    </w:p>
    <w:p w14:paraId="48BF696F" w14:textId="77777777" w:rsidR="00275405" w:rsidRPr="00FF5FC6" w:rsidRDefault="00275405" w:rsidP="00355E30">
      <w:pPr>
        <w:tabs>
          <w:tab w:val="left" w:pos="5580"/>
        </w:tabs>
        <w:spacing w:line="276" w:lineRule="auto"/>
        <w:ind w:right="-1" w:firstLine="720"/>
        <w:jc w:val="both"/>
        <w:rPr>
          <w:rFonts w:ascii="HelveticaNowText Regular" w:hAnsi="HelveticaNowText Regular" w:cs="HelveticaNowText Regular"/>
          <w:b/>
          <w:noProof/>
          <w:color w:val="FF0000"/>
          <w:sz w:val="22"/>
          <w:szCs w:val="22"/>
          <w:u w:val="single"/>
          <w:lang w:val="ro-RO"/>
        </w:rPr>
      </w:pPr>
    </w:p>
    <w:p w14:paraId="723CA56E" w14:textId="77777777" w:rsidR="00275405" w:rsidRPr="009E1084" w:rsidRDefault="00275405" w:rsidP="00355E30">
      <w:pPr>
        <w:spacing w:line="276" w:lineRule="auto"/>
        <w:ind w:right="-1" w:firstLine="720"/>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u w:val="single"/>
          <w:lang w:val="ro-RO"/>
        </w:rPr>
        <w:t>CERINTA „E”- PROTECTIE IMPOTRIVA ZGOMOTULUI</w:t>
      </w:r>
    </w:p>
    <w:p w14:paraId="1BA37290" w14:textId="0786ED0F"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La dimensionarea instalatiilor de incalzire - conditionare si termoenergetice se vor adopta viteze de circulatie a apei si aerului in limitele indicate de Normativele 113/2002 si 15/1998 in vederea evitarii aparitiei zgomotelor in instalatie, in concordanta cu destinatia cladirii.</w:t>
      </w:r>
    </w:p>
    <w:p w14:paraId="686EACB1"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Nivelul de zgomot produs de functionarea instalatiilor nu va depasi nivelul maxim admis de normativele si stasurile in vigoare. Valorile admisibile pentru nivelul de zgomot sunt cele indicate in NGPM, STAS 6156, precum si normativul C125.</w:t>
      </w:r>
    </w:p>
    <w:p w14:paraId="78E3ECD8" w14:textId="77777777" w:rsidR="00275405" w:rsidRPr="00FF5FC6" w:rsidRDefault="00275405" w:rsidP="00355E30">
      <w:pPr>
        <w:spacing w:line="276" w:lineRule="auto"/>
        <w:ind w:right="-1" w:firstLine="720"/>
        <w:jc w:val="both"/>
        <w:rPr>
          <w:rFonts w:ascii="HelveticaNowText Regular" w:hAnsi="HelveticaNowText Regular" w:cs="HelveticaNowText Regular"/>
          <w:noProof/>
          <w:color w:val="FF0000"/>
          <w:sz w:val="22"/>
          <w:szCs w:val="22"/>
          <w:lang w:val="ro-RO"/>
        </w:rPr>
      </w:pPr>
    </w:p>
    <w:p w14:paraId="5B0225E9" w14:textId="77777777" w:rsidR="00275405" w:rsidRPr="009E1084" w:rsidRDefault="00275405" w:rsidP="00355E30">
      <w:pPr>
        <w:spacing w:line="276" w:lineRule="auto"/>
        <w:ind w:right="-1"/>
        <w:jc w:val="both"/>
        <w:rPr>
          <w:rFonts w:ascii="HelveticaNowText Regular" w:hAnsi="HelveticaNowText Regular" w:cs="HelveticaNowText Regular"/>
          <w:b/>
          <w:noProof/>
          <w:sz w:val="22"/>
          <w:szCs w:val="22"/>
          <w:u w:val="single"/>
          <w:lang w:val="ro-RO"/>
        </w:rPr>
      </w:pPr>
      <w:r w:rsidRPr="00FF5FC6">
        <w:rPr>
          <w:rFonts w:ascii="HelveticaNowText Regular" w:hAnsi="HelveticaNowText Regular" w:cs="HelveticaNowText Regular"/>
          <w:b/>
          <w:noProof/>
          <w:color w:val="FF0000"/>
          <w:sz w:val="22"/>
          <w:szCs w:val="22"/>
          <w:lang w:val="ro-RO"/>
        </w:rPr>
        <w:tab/>
      </w:r>
      <w:r w:rsidRPr="009E1084">
        <w:rPr>
          <w:rFonts w:ascii="HelveticaNowText Regular" w:hAnsi="HelveticaNowText Regular" w:cs="HelveticaNowText Regular"/>
          <w:b/>
          <w:noProof/>
          <w:sz w:val="22"/>
          <w:szCs w:val="22"/>
          <w:u w:val="single"/>
          <w:lang w:val="ro-RO"/>
        </w:rPr>
        <w:t>CERINTA „F” ECONOMIE DE ENERGIE SI IZOLARE TERMICA</w:t>
      </w:r>
    </w:p>
    <w:p w14:paraId="7C7536D4" w14:textId="77777777" w:rsidR="00275405" w:rsidRPr="009E1084" w:rsidRDefault="00275405" w:rsidP="00355E30">
      <w:pPr>
        <w:spacing w:line="276" w:lineRule="auto"/>
        <w:ind w:right="-1" w:firstLine="720"/>
        <w:jc w:val="both"/>
        <w:rPr>
          <w:rFonts w:ascii="HelveticaNowText Regular" w:hAnsi="HelveticaNowText Regular" w:cs="HelveticaNowText Regular"/>
          <w:b/>
          <w:noProof/>
          <w:sz w:val="22"/>
          <w:szCs w:val="22"/>
          <w:lang w:val="ro-RO"/>
        </w:rPr>
      </w:pPr>
      <w:r w:rsidRPr="009E1084">
        <w:rPr>
          <w:rFonts w:ascii="HelveticaNowText Regular" w:hAnsi="HelveticaNowText Regular" w:cs="HelveticaNowText Regular"/>
          <w:b/>
          <w:noProof/>
          <w:sz w:val="22"/>
          <w:szCs w:val="22"/>
          <w:lang w:val="ro-RO"/>
        </w:rPr>
        <w:t>Izolarea termica si economia de energie</w:t>
      </w:r>
    </w:p>
    <w:p w14:paraId="37C56564" w14:textId="7DCF61FA"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it-IT"/>
        </w:rPr>
      </w:pPr>
      <w:r w:rsidRPr="009E1084">
        <w:rPr>
          <w:rFonts w:ascii="HelveticaNowText Regular" w:hAnsi="HelveticaNowText Regular" w:cs="HelveticaNowText Regular"/>
          <w:noProof/>
          <w:sz w:val="22"/>
          <w:szCs w:val="22"/>
          <w:lang w:val="it-IT"/>
        </w:rPr>
        <w:t xml:space="preserve">Sistemul constructiv este format din </w:t>
      </w:r>
      <w:r w:rsidR="0000151D" w:rsidRPr="009E1084">
        <w:rPr>
          <w:rFonts w:ascii="HelveticaNowText Regular" w:hAnsi="HelveticaNowText Regular" w:cs="HelveticaNowText Regular"/>
          <w:sz w:val="22"/>
          <w:szCs w:val="22"/>
          <w:lang w:val="ro-RO"/>
        </w:rPr>
        <w:t>cadre din beton armat, placi din beton armat si caramida GV</w:t>
      </w:r>
      <w:r w:rsidRPr="009E1084">
        <w:rPr>
          <w:rFonts w:ascii="HelveticaNowText Regular" w:hAnsi="HelveticaNowText Regular" w:cs="HelveticaNowText Regular"/>
          <w:sz w:val="22"/>
          <w:szCs w:val="22"/>
          <w:lang w:val="ro-RO"/>
        </w:rPr>
        <w:t>, form</w:t>
      </w:r>
      <w:r w:rsidR="009E1084" w:rsidRPr="009E1084">
        <w:rPr>
          <w:rFonts w:ascii="HelveticaNowText Regular" w:hAnsi="HelveticaNowText Regular" w:cs="HelveticaNowText Regular"/>
          <w:sz w:val="22"/>
          <w:szCs w:val="22"/>
          <w:lang w:val="ro-RO"/>
        </w:rPr>
        <w:t>â</w:t>
      </w:r>
      <w:r w:rsidRPr="009E1084">
        <w:rPr>
          <w:rFonts w:ascii="HelveticaNowText Regular" w:hAnsi="HelveticaNowText Regular" w:cs="HelveticaNowText Regular"/>
          <w:sz w:val="22"/>
          <w:szCs w:val="22"/>
          <w:lang w:val="ro-RO"/>
        </w:rPr>
        <w:t>nd pereții de compartimentare și de preluare a încărcăturilor orizontale și verticale</w:t>
      </w:r>
      <w:r w:rsidRPr="009E1084">
        <w:rPr>
          <w:rFonts w:ascii="HelveticaNowText Regular" w:hAnsi="HelveticaNowText Regular" w:cs="HelveticaNowText Regular"/>
          <w:noProof/>
          <w:sz w:val="22"/>
          <w:szCs w:val="22"/>
          <w:lang w:val="it-IT"/>
        </w:rPr>
        <w:t>.</w:t>
      </w:r>
    </w:p>
    <w:p w14:paraId="2ACF8944" w14:textId="05D7A29C" w:rsidR="00275405" w:rsidRPr="009E1084" w:rsidRDefault="00275405" w:rsidP="00355E30">
      <w:pPr>
        <w:spacing w:line="276" w:lineRule="auto"/>
        <w:ind w:right="-1" w:firstLine="720"/>
        <w:rPr>
          <w:rFonts w:ascii="HelveticaNowText Regular" w:hAnsi="HelveticaNowText Regular" w:cs="HelveticaNowText Regular"/>
          <w:sz w:val="22"/>
          <w:szCs w:val="22"/>
          <w:lang w:val="ro-RO"/>
        </w:rPr>
      </w:pPr>
      <w:r w:rsidRPr="009E1084">
        <w:rPr>
          <w:rFonts w:ascii="HelveticaNowText Regular" w:hAnsi="HelveticaNowText Regular" w:cs="HelveticaNowText Regular"/>
          <w:noProof/>
          <w:sz w:val="22"/>
          <w:szCs w:val="22"/>
          <w:lang w:val="it-IT"/>
        </w:rPr>
        <w:t>Fiind c</w:t>
      </w:r>
      <w:r w:rsidR="009E1084" w:rsidRPr="009E1084">
        <w:rPr>
          <w:rFonts w:ascii="HelveticaNowText Regular" w:hAnsi="HelveticaNowText Regular" w:cs="HelveticaNowText Regular"/>
          <w:noProof/>
          <w:sz w:val="22"/>
          <w:szCs w:val="22"/>
          <w:lang w:val="it-IT"/>
        </w:rPr>
        <w:t>lădire</w:t>
      </w:r>
      <w:r w:rsidRPr="009E1084">
        <w:rPr>
          <w:rFonts w:ascii="HelveticaNowText Regular" w:hAnsi="HelveticaNowText Regular" w:cs="HelveticaNowText Regular"/>
          <w:noProof/>
          <w:sz w:val="22"/>
          <w:szCs w:val="22"/>
          <w:lang w:val="it-IT"/>
        </w:rPr>
        <w:t xml:space="preserve"> realizat</w:t>
      </w:r>
      <w:r w:rsidR="009E1084" w:rsidRPr="009E1084">
        <w:rPr>
          <w:rFonts w:ascii="HelveticaNowText Regular" w:hAnsi="HelveticaNowText Regular" w:cs="HelveticaNowText Regular"/>
          <w:noProof/>
          <w:sz w:val="22"/>
          <w:szCs w:val="22"/>
          <w:lang w:val="it-IT"/>
        </w:rPr>
        <w:t>ă</w:t>
      </w:r>
      <w:r w:rsidRPr="009E1084">
        <w:rPr>
          <w:rFonts w:ascii="HelveticaNowText Regular" w:hAnsi="HelveticaNowText Regular" w:cs="HelveticaNowText Regular"/>
          <w:noProof/>
          <w:sz w:val="22"/>
          <w:szCs w:val="22"/>
          <w:lang w:val="it-IT"/>
        </w:rPr>
        <w:t xml:space="preserve"> </w:t>
      </w:r>
      <w:r w:rsidR="0000151D" w:rsidRPr="009E1084">
        <w:rPr>
          <w:rFonts w:ascii="HelveticaNowText Regular" w:hAnsi="HelveticaNowText Regular" w:cs="HelveticaNowText Regular"/>
          <w:noProof/>
          <w:sz w:val="22"/>
          <w:szCs w:val="22"/>
          <w:lang w:val="it-IT"/>
        </w:rPr>
        <w:t xml:space="preserve">pe cadre din beton armat si zidarie din caramida </w:t>
      </w:r>
      <w:r w:rsidRPr="009E1084">
        <w:rPr>
          <w:rFonts w:ascii="HelveticaNowText Regular" w:hAnsi="HelveticaNowText Regular" w:cs="HelveticaNowText Regular"/>
          <w:noProof/>
          <w:sz w:val="22"/>
          <w:szCs w:val="22"/>
          <w:lang w:val="it-IT"/>
        </w:rPr>
        <w:t>si dorindu-se obtinerea imaginii vizuale specifice acestor tipuri de constructii – peretii exteriori vor fi</w:t>
      </w:r>
      <w:r w:rsidR="0000151D" w:rsidRPr="009E1084">
        <w:rPr>
          <w:rFonts w:ascii="HelveticaNowText Regular" w:hAnsi="HelveticaNowText Regular" w:cs="HelveticaNowText Regular"/>
          <w:noProof/>
          <w:sz w:val="22"/>
          <w:szCs w:val="22"/>
          <w:lang w:val="it-IT"/>
        </w:rPr>
        <w:t xml:space="preserve"> tencuiti cu tencuiala decorativa, placari din lemn si din piatra</w:t>
      </w:r>
      <w:r w:rsidRPr="009E1084">
        <w:rPr>
          <w:rFonts w:ascii="HelveticaNowText Regular" w:hAnsi="HelveticaNowText Regular" w:cs="HelveticaNowText Regular"/>
          <w:noProof/>
          <w:sz w:val="22"/>
          <w:szCs w:val="22"/>
          <w:lang w:val="it-IT"/>
        </w:rPr>
        <w:t xml:space="preserve">. </w:t>
      </w:r>
      <w:r w:rsidR="009E1084" w:rsidRPr="009E1084">
        <w:rPr>
          <w:rFonts w:ascii="HelveticaNowText Regular" w:hAnsi="HelveticaNowText Regular" w:cs="HelveticaNowText Regular"/>
          <w:noProof/>
          <w:sz w:val="22"/>
          <w:szCs w:val="22"/>
          <w:lang w:val="it-IT"/>
        </w:rPr>
        <w:t xml:space="preserve">Volumul accesului principal va fi accentuatprin placarea cu plăci din alucobond, culoare verde olive. </w:t>
      </w:r>
      <w:r w:rsidRPr="009E1084">
        <w:rPr>
          <w:rFonts w:ascii="HelveticaNowText Regular" w:hAnsi="HelveticaNowText Regular" w:cs="HelveticaNowText Regular"/>
          <w:noProof/>
          <w:sz w:val="22"/>
          <w:szCs w:val="22"/>
          <w:lang w:val="it-IT"/>
        </w:rPr>
        <w:t xml:space="preserve">Izolarea termica </w:t>
      </w:r>
      <w:r w:rsidR="009E1084" w:rsidRPr="009E1084">
        <w:rPr>
          <w:rFonts w:ascii="HelveticaNowText Regular" w:hAnsi="HelveticaNowText Regular" w:cs="HelveticaNowText Regular"/>
          <w:noProof/>
          <w:sz w:val="22"/>
          <w:szCs w:val="22"/>
          <w:lang w:val="it-IT"/>
        </w:rPr>
        <w:t>este</w:t>
      </w:r>
      <w:r w:rsidRPr="009E1084">
        <w:rPr>
          <w:rFonts w:ascii="HelveticaNowText Regular" w:hAnsi="HelveticaNowText Regular" w:cs="HelveticaNowText Regular"/>
          <w:noProof/>
          <w:sz w:val="22"/>
          <w:szCs w:val="22"/>
          <w:lang w:val="it-IT"/>
        </w:rPr>
        <w:t xml:space="preserve"> realizata </w:t>
      </w:r>
      <w:r w:rsidR="0000151D" w:rsidRPr="009E1084">
        <w:rPr>
          <w:rFonts w:ascii="HelveticaNowText Regular" w:hAnsi="HelveticaNowText Regular" w:cs="HelveticaNowText Regular"/>
          <w:noProof/>
          <w:sz w:val="22"/>
          <w:szCs w:val="22"/>
          <w:lang w:val="it-IT"/>
        </w:rPr>
        <w:t>intr-un strat continuu pe toata suprafata cladirilor.</w:t>
      </w:r>
    </w:p>
    <w:p w14:paraId="76D1CAAB" w14:textId="77777777" w:rsidR="00275405" w:rsidRPr="009E1084" w:rsidRDefault="00275405" w:rsidP="00355E30">
      <w:pPr>
        <w:pStyle w:val="BodyTextIndent"/>
        <w:spacing w:line="276" w:lineRule="auto"/>
        <w:ind w:left="0" w:firstLine="720"/>
        <w:rPr>
          <w:rFonts w:ascii="HelveticaNowText Regular" w:hAnsi="HelveticaNowText Regular" w:cs="HelveticaNowText Regular"/>
          <w:noProof/>
          <w:sz w:val="22"/>
          <w:szCs w:val="22"/>
          <w:lang w:eastAsia="en-US"/>
        </w:rPr>
      </w:pPr>
      <w:r w:rsidRPr="009E1084">
        <w:rPr>
          <w:rFonts w:ascii="HelveticaNowText Regular" w:hAnsi="HelveticaNowText Regular" w:cs="HelveticaNowText Regular"/>
          <w:noProof/>
          <w:sz w:val="22"/>
          <w:szCs w:val="22"/>
          <w:lang w:eastAsia="en-US"/>
        </w:rPr>
        <w:t>Materialele folosite vor asigura o izolare corespunzătoare activitatii desfasurate in spatiile aferente.</w:t>
      </w:r>
    </w:p>
    <w:p w14:paraId="434B63C6" w14:textId="77777777" w:rsidR="006E351F" w:rsidRPr="009E1084" w:rsidRDefault="006E351F" w:rsidP="00355E30">
      <w:pPr>
        <w:spacing w:line="276" w:lineRule="auto"/>
        <w:ind w:right="-1" w:firstLine="720"/>
        <w:jc w:val="both"/>
        <w:rPr>
          <w:rFonts w:ascii="HelveticaNowText Regular" w:hAnsi="HelveticaNowText Regular" w:cs="HelveticaNowText Regular"/>
          <w:noProof/>
          <w:sz w:val="22"/>
          <w:szCs w:val="22"/>
          <w:lang w:val="ro-RO"/>
        </w:rPr>
      </w:pPr>
    </w:p>
    <w:p w14:paraId="4F9E6401" w14:textId="77777777" w:rsidR="00275405" w:rsidRPr="009E1084" w:rsidRDefault="00275405" w:rsidP="00355E30">
      <w:pPr>
        <w:spacing w:line="276" w:lineRule="auto"/>
        <w:ind w:right="-1"/>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lang w:val="ro-RO"/>
        </w:rPr>
        <w:tab/>
      </w:r>
      <w:r w:rsidRPr="009E1084">
        <w:rPr>
          <w:rFonts w:ascii="HelveticaNowText Regular" w:hAnsi="HelveticaNowText Regular" w:cs="HelveticaNowText Regular"/>
          <w:b/>
          <w:noProof/>
          <w:sz w:val="22"/>
          <w:szCs w:val="22"/>
          <w:u w:val="single"/>
          <w:lang w:val="ro-RO"/>
        </w:rPr>
        <w:t>CERINTA „G”- UTILIZAREA SUSTENABILA A RESURSELOR NATURALE</w:t>
      </w:r>
    </w:p>
    <w:p w14:paraId="0A6F6716" w14:textId="77777777" w:rsidR="00275405" w:rsidRPr="009E1084" w:rsidRDefault="00275405" w:rsidP="00355E30">
      <w:pPr>
        <w:spacing w:line="276" w:lineRule="auto"/>
        <w:ind w:right="-1"/>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b/>
          <w:noProof/>
          <w:sz w:val="22"/>
          <w:szCs w:val="22"/>
          <w:lang w:val="ro-RO"/>
        </w:rPr>
        <w:tab/>
      </w:r>
      <w:r w:rsidRPr="009E1084">
        <w:rPr>
          <w:rFonts w:ascii="HelveticaNowText Regular" w:hAnsi="HelveticaNowText Regular" w:cs="HelveticaNowText Regular"/>
          <w:noProof/>
          <w:sz w:val="22"/>
          <w:szCs w:val="22"/>
          <w:lang w:val="ro-RO"/>
        </w:rPr>
        <w:t xml:space="preserve">Construcțiile propuse au fost proiectate astfel încât utilizarea resurselor naturale să fie sustenabilă și să asigure în special următoarele: </w:t>
      </w:r>
    </w:p>
    <w:p w14:paraId="6ED27FF8"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(a) reutilizarea sau reciclabilitatea construcțiilor, a materialelor și părților componente, după demolare; </w:t>
      </w:r>
    </w:p>
    <w:p w14:paraId="1C844A27"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(b) durabilitatea construcțiilor; </w:t>
      </w:r>
    </w:p>
    <w:p w14:paraId="1A1D73CA"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(c) utilizarea la construcții a unor materii prime și secundare compatibile cu mediul.</w:t>
      </w:r>
    </w:p>
    <w:p w14:paraId="76EFDA01" w14:textId="77777777" w:rsidR="00275405" w:rsidRPr="009E1084" w:rsidRDefault="00275405" w:rsidP="00355E30">
      <w:pPr>
        <w:spacing w:before="240"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La execuția lucrărilor de construire se vor folosi produse de calitate, a căror performanță nu afectează în timp mediul în ceea ce privește cerințele fundamentale aplicabile construcțiilor. Printre materialele naturale folosite se enumera nisipul, pietrisul, apa.</w:t>
      </w:r>
    </w:p>
    <w:p w14:paraId="252A616E" w14:textId="77777777" w:rsidR="009E1084" w:rsidRDefault="009E1084" w:rsidP="00355E30">
      <w:pPr>
        <w:spacing w:line="276" w:lineRule="auto"/>
        <w:ind w:right="-1" w:firstLine="720"/>
        <w:jc w:val="both"/>
        <w:rPr>
          <w:rFonts w:ascii="HelveticaNowText Regular" w:hAnsi="HelveticaNowText Regular" w:cs="HelveticaNowText Regular"/>
          <w:noProof/>
          <w:sz w:val="22"/>
          <w:szCs w:val="22"/>
          <w:lang w:val="ro-RO"/>
        </w:rPr>
      </w:pPr>
      <w:r>
        <w:rPr>
          <w:rFonts w:ascii="HelveticaNowText Regular" w:hAnsi="HelveticaNowText Regular" w:cs="HelveticaNowText Regular"/>
          <w:noProof/>
          <w:sz w:val="22"/>
          <w:szCs w:val="22"/>
          <w:lang w:val="ro-RO"/>
        </w:rPr>
        <w:t>Lucrările de la nivelul șarpantei se vor realiza din lemn, un material ecologic cu o amprentă redusă de carbon.</w:t>
      </w:r>
    </w:p>
    <w:p w14:paraId="6A8B5F75" w14:textId="398101AF" w:rsidR="00275405" w:rsidRDefault="009E1084"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La lucrările de reface a pergolelor de acoperire acces se vor utiliza structuri metalice, ce au </w:t>
      </w:r>
      <w:r w:rsidR="00275405" w:rsidRPr="009E1084">
        <w:rPr>
          <w:rFonts w:ascii="HelveticaNowText Regular" w:hAnsi="HelveticaNowText Regular" w:cs="HelveticaNowText Regular"/>
          <w:noProof/>
          <w:sz w:val="22"/>
          <w:szCs w:val="22"/>
          <w:lang w:val="ro-RO"/>
        </w:rPr>
        <w:t>un impact negativ redus asupra mediului inconjurator, aceast</w:t>
      </w:r>
      <w:r w:rsidRPr="009E1084">
        <w:rPr>
          <w:rFonts w:ascii="HelveticaNowText Regular" w:hAnsi="HelveticaNowText Regular" w:cs="HelveticaNowText Regular"/>
          <w:noProof/>
          <w:sz w:val="22"/>
          <w:szCs w:val="22"/>
          <w:lang w:val="ro-RO"/>
        </w:rPr>
        <w:t>e</w:t>
      </w:r>
      <w:r w:rsidR="00275405" w:rsidRPr="009E1084">
        <w:rPr>
          <w:rFonts w:ascii="HelveticaNowText Regular" w:hAnsi="HelveticaNowText Regular" w:cs="HelveticaNowText Regular"/>
          <w:noProof/>
          <w:sz w:val="22"/>
          <w:szCs w:val="22"/>
          <w:lang w:val="ro-RO"/>
        </w:rPr>
        <w:t>a putand fi usor demontat</w:t>
      </w:r>
      <w:r w:rsidRPr="009E1084">
        <w:rPr>
          <w:rFonts w:ascii="HelveticaNowText Regular" w:hAnsi="HelveticaNowText Regular" w:cs="HelveticaNowText Regular"/>
          <w:noProof/>
          <w:sz w:val="22"/>
          <w:szCs w:val="22"/>
          <w:lang w:val="ro-RO"/>
        </w:rPr>
        <w:t>e</w:t>
      </w:r>
      <w:r w:rsidR="00275405" w:rsidRPr="009E1084">
        <w:rPr>
          <w:rFonts w:ascii="HelveticaNowText Regular" w:hAnsi="HelveticaNowText Regular" w:cs="HelveticaNowText Regular"/>
          <w:noProof/>
          <w:sz w:val="22"/>
          <w:szCs w:val="22"/>
          <w:lang w:val="ro-RO"/>
        </w:rPr>
        <w:t xml:space="preserve"> si refolosit</w:t>
      </w:r>
      <w:r w:rsidRPr="009E1084">
        <w:rPr>
          <w:rFonts w:ascii="HelveticaNowText Regular" w:hAnsi="HelveticaNowText Regular" w:cs="HelveticaNowText Regular"/>
          <w:noProof/>
          <w:sz w:val="22"/>
          <w:szCs w:val="22"/>
          <w:lang w:val="ro-RO"/>
        </w:rPr>
        <w:t>e</w:t>
      </w:r>
      <w:r w:rsidR="00275405" w:rsidRPr="009E1084">
        <w:rPr>
          <w:rFonts w:ascii="HelveticaNowText Regular" w:hAnsi="HelveticaNowText Regular" w:cs="HelveticaNowText Regular"/>
          <w:noProof/>
          <w:sz w:val="22"/>
          <w:szCs w:val="22"/>
          <w:lang w:val="ro-RO"/>
        </w:rPr>
        <w:t>.</w:t>
      </w:r>
    </w:p>
    <w:p w14:paraId="0D72BC1A" w14:textId="77777777" w:rsidR="009E1084" w:rsidRPr="009E1084" w:rsidRDefault="009E1084" w:rsidP="00355E30">
      <w:pPr>
        <w:spacing w:line="276" w:lineRule="auto"/>
        <w:ind w:right="-1" w:firstLine="720"/>
        <w:jc w:val="both"/>
        <w:rPr>
          <w:rFonts w:ascii="HelveticaNowText Regular" w:hAnsi="HelveticaNowText Regular" w:cs="HelveticaNowText Regular"/>
          <w:noProof/>
          <w:sz w:val="22"/>
          <w:szCs w:val="22"/>
          <w:lang w:val="ro-RO"/>
        </w:rPr>
      </w:pPr>
    </w:p>
    <w:p w14:paraId="7FD9F885" w14:textId="77777777" w:rsidR="00CC7666" w:rsidRPr="009E1084" w:rsidRDefault="00CC7666" w:rsidP="00355E30">
      <w:pPr>
        <w:pStyle w:val="Subtitle"/>
        <w:spacing w:line="276" w:lineRule="auto"/>
        <w:ind w:right="22"/>
        <w:jc w:val="both"/>
        <w:rPr>
          <w:rFonts w:ascii="HelveticaNowText Regular" w:hAnsi="HelveticaNowText Regular" w:cs="HelveticaNowText Regular"/>
          <w:sz w:val="22"/>
          <w:szCs w:val="22"/>
        </w:rPr>
      </w:pPr>
    </w:p>
    <w:p w14:paraId="68201188" w14:textId="77777777" w:rsidR="00CC1E28" w:rsidRPr="009E1084" w:rsidRDefault="00CC1E28" w:rsidP="00355E30">
      <w:pPr>
        <w:spacing w:line="276" w:lineRule="auto"/>
        <w:ind w:right="22"/>
        <w:jc w:val="both"/>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t>ORGANIZAREA DE SANTIER SI MASURI DE PROTECTIA MUNCII</w:t>
      </w:r>
    </w:p>
    <w:p w14:paraId="314D7B21" w14:textId="77777777" w:rsidR="00CC1E28" w:rsidRPr="009E1084" w:rsidRDefault="00CC1E28" w:rsidP="00355E30">
      <w:pPr>
        <w:spacing w:line="276" w:lineRule="auto"/>
        <w:ind w:right="22"/>
        <w:jc w:val="both"/>
        <w:rPr>
          <w:rFonts w:ascii="HelveticaNowText Regular" w:hAnsi="HelveticaNowText Regular" w:cs="HelveticaNowText Regular"/>
          <w:b/>
          <w:sz w:val="22"/>
          <w:szCs w:val="22"/>
          <w:lang w:val="ro-RO"/>
        </w:rPr>
      </w:pPr>
    </w:p>
    <w:p w14:paraId="047969F9" w14:textId="77777777" w:rsidR="0021436B" w:rsidRPr="009E1084" w:rsidRDefault="0021436B" w:rsidP="00355E30">
      <w:pPr>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Lucrarile de executie, inclusiv cele pentru imprejmuire, se vor desfasura numai in limitele incintei si nu vor afecta domeniul public.</w:t>
      </w:r>
    </w:p>
    <w:p w14:paraId="40E325C9" w14:textId="77777777" w:rsidR="0021436B" w:rsidRPr="009E1084" w:rsidRDefault="0021436B" w:rsidP="00355E30">
      <w:pPr>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lastRenderedPageBreak/>
        <w:t>Modul de organizare de santier este detaliat  in memoriul tehnic pentru organizare de santier.</w:t>
      </w:r>
    </w:p>
    <w:p w14:paraId="652D6FED" w14:textId="77777777" w:rsidR="0021436B" w:rsidRPr="009E1084" w:rsidRDefault="0021436B" w:rsidP="00355E30">
      <w:pPr>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Pe durata executarii lucrarilor de construire se vor respecta urmatoarele:</w:t>
      </w:r>
    </w:p>
    <w:p w14:paraId="1B2BC41F"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bookmarkStart w:id="48" w:name="_Hlk511898466"/>
      <w:r w:rsidRPr="009E1084">
        <w:rPr>
          <w:rFonts w:ascii="HelveticaNowText Regular" w:hAnsi="HelveticaNowText Regular" w:cs="HelveticaNowText Regular"/>
          <w:sz w:val="22"/>
          <w:szCs w:val="22"/>
          <w:lang w:val="ro-RO"/>
        </w:rPr>
        <w:t>Legea 319/2006 privind protectia si securitatea muncii (cu modificarile si completarile ulterioare ulterioare);</w:t>
      </w:r>
    </w:p>
    <w:p w14:paraId="790F97C0"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Norme generale de protectia muncii;</w:t>
      </w:r>
    </w:p>
    <w:p w14:paraId="663D8D52"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Legea 307/2006 privind apărarea împotriva incendiilor, modificată și completată prin OUG 52/2015;</w:t>
      </w:r>
    </w:p>
    <w:p w14:paraId="62636445"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Ordinul 163/2007 pentru aprobarea Normelor generale de apărare împotriva incendiilor;</w:t>
      </w:r>
    </w:p>
    <w:p w14:paraId="1A0A90F9" w14:textId="77777777" w:rsidR="0021436B" w:rsidRPr="009E1084" w:rsidRDefault="00000000" w:rsidP="00355E30">
      <w:pPr>
        <w:numPr>
          <w:ilvl w:val="0"/>
          <w:numId w:val="3"/>
        </w:numPr>
        <w:spacing w:line="276" w:lineRule="auto"/>
        <w:jc w:val="both"/>
        <w:rPr>
          <w:rFonts w:ascii="HelveticaNowText Regular" w:hAnsi="HelveticaNowText Regular" w:cs="HelveticaNowText Regular"/>
          <w:sz w:val="22"/>
          <w:szCs w:val="22"/>
          <w:lang w:val="ro-RO"/>
        </w:rPr>
      </w:pPr>
      <w:hyperlink r:id="rId17" w:history="1">
        <w:r w:rsidR="0021436B" w:rsidRPr="009E1084">
          <w:rPr>
            <w:rFonts w:ascii="HelveticaNowText Regular" w:hAnsi="HelveticaNowText Regular" w:cs="HelveticaNowText Regular"/>
            <w:sz w:val="22"/>
            <w:szCs w:val="22"/>
            <w:lang w:val="ro-RO"/>
          </w:rPr>
          <w:t>Hotarârea de Guvern nr. 1091 din 16/08/2006 privind cerintele minime de securitate si sanatate pentru locul de munca</w:t>
        </w:r>
      </w:hyperlink>
    </w:p>
    <w:p w14:paraId="22685522"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Ord. MMPS 235/1995 privind normele specifice de securitatea muncii la inaltime;</w:t>
      </w:r>
    </w:p>
    <w:p w14:paraId="1796C76E"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HG nr 1048/23.08.2006 – Hotarare privind cerintele minime de securitate sanatate pentru utilizarea de catre lucratori a echipamenteleor individuale de protectie la locul de munca;</w:t>
      </w:r>
    </w:p>
    <w:p w14:paraId="0E6D84C8"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HG nr. 1146/03.10.2006 – Hotararea privind cerintele minime de securitate si sanatate pentru utilizarea in muhnca de catre lucratori a echipamentelor de munca;</w:t>
      </w:r>
    </w:p>
    <w:p w14:paraId="1A8B9A84"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Alte acte normative in vigoare in domeniul la data executarii propriu-zise a lucrarilor.</w:t>
      </w:r>
    </w:p>
    <w:p w14:paraId="78B373B8"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ORDIN nr. 599/1998 privind prescripţiile minime pentru semnalizarea de securitate şi/sau de sănătate la locul de muncă</w:t>
      </w:r>
    </w:p>
    <w:bookmarkEnd w:id="48"/>
    <w:p w14:paraId="176B5BC6" w14:textId="77777777" w:rsidR="0021436B" w:rsidRPr="009E1084" w:rsidRDefault="0021436B" w:rsidP="00355E30">
      <w:pPr>
        <w:tabs>
          <w:tab w:val="left" w:pos="1276"/>
          <w:tab w:val="left" w:leader="dot" w:pos="9214"/>
        </w:tabs>
        <w:spacing w:line="276" w:lineRule="auto"/>
        <w:ind w:firstLine="709"/>
        <w:jc w:val="both"/>
        <w:rPr>
          <w:rFonts w:ascii="HelveticaNowText Regular" w:hAnsi="HelveticaNowText Regular" w:cs="HelveticaNowText Regular"/>
          <w:b/>
          <w:bCs/>
          <w:sz w:val="22"/>
          <w:szCs w:val="22"/>
          <w:lang w:val="ro-RO"/>
        </w:rPr>
      </w:pPr>
    </w:p>
    <w:p w14:paraId="0CAC6D36" w14:textId="77777777" w:rsidR="0021436B" w:rsidRPr="009E1084" w:rsidRDefault="0021436B" w:rsidP="00355E30">
      <w:pPr>
        <w:tabs>
          <w:tab w:val="left" w:leader="dot" w:pos="9214"/>
        </w:tabs>
        <w:spacing w:line="276" w:lineRule="auto"/>
        <w:ind w:firstLine="709"/>
        <w:jc w:val="both"/>
        <w:rPr>
          <w:rFonts w:ascii="HelveticaNowText Regular" w:hAnsi="HelveticaNowText Regular" w:cs="HelveticaNowText Regular"/>
          <w:b/>
          <w:bCs/>
          <w:sz w:val="22"/>
          <w:szCs w:val="22"/>
          <w:lang w:val="ro-RO"/>
        </w:rPr>
      </w:pPr>
      <w:r w:rsidRPr="009E1084">
        <w:rPr>
          <w:rFonts w:ascii="HelveticaNowText Regular" w:hAnsi="HelveticaNowText Regular" w:cs="HelveticaNowText Regular"/>
          <w:b/>
          <w:bCs/>
          <w:sz w:val="22"/>
          <w:szCs w:val="22"/>
          <w:lang w:val="ro-RO"/>
        </w:rPr>
        <w:t>Legile, ordinele și normativele menționate nu sunt limitative.</w:t>
      </w:r>
    </w:p>
    <w:p w14:paraId="4DE65F86" w14:textId="77777777" w:rsidR="0021436B" w:rsidRPr="009E1084" w:rsidRDefault="0021436B" w:rsidP="00355E30">
      <w:pPr>
        <w:tabs>
          <w:tab w:val="left" w:pos="1276"/>
          <w:tab w:val="left" w:leader="dot" w:pos="9214"/>
        </w:tabs>
        <w:spacing w:line="276" w:lineRule="auto"/>
        <w:ind w:firstLine="709"/>
        <w:jc w:val="both"/>
        <w:rPr>
          <w:rFonts w:ascii="HelveticaNowText Regular" w:hAnsi="HelveticaNowText Regular" w:cs="HelveticaNowText Regular"/>
          <w:bCs/>
          <w:sz w:val="22"/>
          <w:szCs w:val="22"/>
          <w:lang w:val="ro-RO"/>
        </w:rPr>
      </w:pPr>
      <w:r w:rsidRPr="009E1084">
        <w:rPr>
          <w:rFonts w:ascii="HelveticaNowText Regular" w:hAnsi="HelveticaNowText Regular" w:cs="HelveticaNowText Regular"/>
          <w:bCs/>
          <w:sz w:val="22"/>
          <w:szCs w:val="22"/>
          <w:lang w:val="ro-RO"/>
        </w:rPr>
        <w:t>Conducerea șantierului este obligată să ia orice măsuri de protecție a muncii necesare desfășurării lucrului pe șantier, în deplină siguranță.</w:t>
      </w:r>
    </w:p>
    <w:p w14:paraId="76BFA062" w14:textId="77777777" w:rsidR="00C77381" w:rsidRPr="009E1084" w:rsidRDefault="00C77381"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t>REGLEMENTARI TEHNICE</w:t>
      </w:r>
    </w:p>
    <w:p w14:paraId="3078D3B4" w14:textId="77777777" w:rsidR="0021436B" w:rsidRPr="00FF5FC6" w:rsidRDefault="0021436B" w:rsidP="00355E30">
      <w:pPr>
        <w:spacing w:line="276" w:lineRule="auto"/>
        <w:ind w:right="22"/>
        <w:jc w:val="both"/>
        <w:rPr>
          <w:rFonts w:ascii="HelveticaNowText Regular" w:hAnsi="HelveticaNowText Regular" w:cs="HelveticaNowText Regular"/>
          <w:b/>
          <w:color w:val="FF0000"/>
          <w:sz w:val="22"/>
          <w:szCs w:val="22"/>
          <w:lang w:val="ro-RO"/>
        </w:rPr>
      </w:pPr>
    </w:p>
    <w:p w14:paraId="265E5CDC" w14:textId="77777777" w:rsidR="0021436B" w:rsidRPr="009E1084" w:rsidRDefault="0021436B" w:rsidP="00355E30">
      <w:pPr>
        <w:pStyle w:val="Standard"/>
        <w:spacing w:line="276" w:lineRule="auto"/>
        <w:ind w:firstLine="720"/>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t>Prezentul proiect este întocmit în concordanţa cu:</w:t>
      </w:r>
    </w:p>
    <w:p w14:paraId="0D1D2DCE" w14:textId="77777777" w:rsidR="0021436B" w:rsidRPr="009E1084" w:rsidRDefault="0021436B" w:rsidP="00355E30">
      <w:pPr>
        <w:pStyle w:val="Standard"/>
        <w:numPr>
          <w:ilvl w:val="0"/>
          <w:numId w:val="8"/>
        </w:numPr>
        <w:tabs>
          <w:tab w:val="clear" w:pos="0"/>
        </w:tabs>
        <w:spacing w:line="276" w:lineRule="auto"/>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Prevederile Certificatului de Urbanism;</w:t>
      </w:r>
    </w:p>
    <w:p w14:paraId="3372EF0F"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 xml:space="preserve">Legea 10 /1995 </w:t>
      </w:r>
      <w:r w:rsidRPr="009E1084">
        <w:rPr>
          <w:rFonts w:ascii="HelveticaNowText Regular" w:hAnsi="HelveticaNowText Regular" w:cs="HelveticaNowText Regular"/>
          <w:sz w:val="22"/>
          <w:szCs w:val="22"/>
          <w:lang w:val="ro-RO"/>
        </w:rPr>
        <w:t>republicată și actualizată, privind calitatea în construcții;</w:t>
      </w:r>
    </w:p>
    <w:p w14:paraId="5B49E744"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 xml:space="preserve">Legea 50 / 1991 </w:t>
      </w:r>
      <w:r w:rsidRPr="009E1084">
        <w:rPr>
          <w:rFonts w:ascii="HelveticaNowText Regular" w:hAnsi="HelveticaNowText Regular" w:cs="HelveticaNowText Regular"/>
          <w:sz w:val="22"/>
          <w:szCs w:val="22"/>
          <w:lang w:val="ro-RO"/>
        </w:rPr>
        <w:t>republicată și actualizată, privind autorizarea executării lucrărilor de construcții;</w:t>
      </w:r>
    </w:p>
    <w:p w14:paraId="3D3A0D38"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Hotărârea Guvernului nr. 571/2016</w:t>
      </w:r>
      <w:r w:rsidRPr="009E1084">
        <w:rPr>
          <w:rFonts w:ascii="HelveticaNowText Regular" w:hAnsi="HelveticaNowText Regular" w:cs="HelveticaNowText Regular"/>
          <w:sz w:val="22"/>
          <w:szCs w:val="22"/>
          <w:lang w:val="ro-RO"/>
        </w:rPr>
        <w:t xml:space="preserve"> pentru aprobarea categoriilor de construcţii şi amenajări care se supun avizării şi/sau autorizării privind securitatea la incendiu, </w:t>
      </w:r>
    </w:p>
    <w:p w14:paraId="7719FE4C"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 xml:space="preserve">Normativ de siguranță la foc a construcțiilor, indicativ </w:t>
      </w:r>
      <w:r w:rsidRPr="009E1084">
        <w:rPr>
          <w:rFonts w:ascii="HelveticaNowText Regular" w:hAnsi="HelveticaNowText Regular" w:cs="HelveticaNowText Regular"/>
          <w:b/>
          <w:sz w:val="22"/>
          <w:szCs w:val="22"/>
          <w:lang w:val="ro-RO"/>
        </w:rPr>
        <w:t>P118/1999</w:t>
      </w:r>
      <w:r w:rsidRPr="009E1084">
        <w:rPr>
          <w:rFonts w:ascii="HelveticaNowText Regular" w:hAnsi="HelveticaNowText Regular" w:cs="HelveticaNowText Regular"/>
          <w:sz w:val="22"/>
          <w:szCs w:val="22"/>
          <w:lang w:val="ro-RO"/>
        </w:rPr>
        <w:t>;</w:t>
      </w:r>
    </w:p>
    <w:p w14:paraId="3B3DAB76"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 xml:space="preserve">Normativ privind securitatea la incendiu a construcţiilor, Partea a II-a - Instalaţii de stingere, indicativ </w:t>
      </w:r>
      <w:r w:rsidRPr="009E1084">
        <w:rPr>
          <w:rFonts w:ascii="HelveticaNowText Regular" w:hAnsi="HelveticaNowText Regular" w:cs="HelveticaNowText Regular"/>
          <w:b/>
          <w:sz w:val="22"/>
          <w:szCs w:val="22"/>
          <w:lang w:val="ro-RO"/>
        </w:rPr>
        <w:t>P118/2-2013</w:t>
      </w:r>
      <w:r w:rsidRPr="009E1084">
        <w:rPr>
          <w:rFonts w:ascii="HelveticaNowText Regular" w:hAnsi="HelveticaNowText Regular" w:cs="HelveticaNowText Regular"/>
          <w:sz w:val="22"/>
          <w:szCs w:val="22"/>
          <w:lang w:val="ro-RO"/>
        </w:rPr>
        <w:t xml:space="preserve">, aprobat prin </w:t>
      </w:r>
      <w:r w:rsidRPr="009E1084">
        <w:rPr>
          <w:rFonts w:ascii="HelveticaNowText Regular" w:hAnsi="HelveticaNowText Regular" w:cs="HelveticaNowText Regular"/>
          <w:b/>
          <w:sz w:val="22"/>
          <w:szCs w:val="22"/>
          <w:lang w:val="ro-RO"/>
        </w:rPr>
        <w:t>Ordin nr. 2463/2013</w:t>
      </w:r>
      <w:r w:rsidRPr="009E1084">
        <w:rPr>
          <w:rFonts w:ascii="HelveticaNowText Regular" w:hAnsi="HelveticaNowText Regular" w:cs="HelveticaNowText Regular"/>
          <w:sz w:val="22"/>
          <w:szCs w:val="22"/>
          <w:lang w:val="ro-RO"/>
        </w:rPr>
        <w:t>;</w:t>
      </w:r>
    </w:p>
    <w:p w14:paraId="47E79F77"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sz w:val="22"/>
          <w:szCs w:val="22"/>
          <w:lang w:val="ro-RO"/>
        </w:rPr>
        <w:t xml:space="preserve">Normativ privind securitatea la incendiu a construcţiilor, Partea a III-a - Instalaţii de detectare, semnalizare si avertizare incendii, indicativ </w:t>
      </w:r>
      <w:r w:rsidRPr="009E1084">
        <w:rPr>
          <w:rFonts w:ascii="HelveticaNowText Regular" w:hAnsi="HelveticaNowText Regular" w:cs="HelveticaNowText Regular"/>
          <w:b/>
          <w:sz w:val="22"/>
          <w:szCs w:val="22"/>
          <w:lang w:val="ro-RO"/>
        </w:rPr>
        <w:t>P118/3-2015</w:t>
      </w:r>
      <w:r w:rsidRPr="009E1084">
        <w:rPr>
          <w:rFonts w:ascii="HelveticaNowText Regular" w:hAnsi="HelveticaNowText Regular" w:cs="HelveticaNowText Regular"/>
          <w:sz w:val="22"/>
          <w:szCs w:val="22"/>
          <w:lang w:val="ro-RO"/>
        </w:rPr>
        <w:t>;</w:t>
      </w:r>
    </w:p>
    <w:p w14:paraId="1BDD6AA7"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bookmarkStart w:id="49" w:name="_Hlk511898374"/>
      <w:r w:rsidRPr="009E1084">
        <w:rPr>
          <w:rFonts w:ascii="HelveticaNowText Regular" w:hAnsi="HelveticaNowText Regular" w:cs="HelveticaNowText Regular"/>
          <w:b/>
          <w:sz w:val="22"/>
          <w:szCs w:val="22"/>
          <w:lang w:val="ro-RO"/>
        </w:rPr>
        <w:t>Legea 307/2006</w:t>
      </w:r>
      <w:r w:rsidRPr="009E1084">
        <w:rPr>
          <w:rFonts w:ascii="HelveticaNowText Regular" w:hAnsi="HelveticaNowText Regular" w:cs="HelveticaNowText Regular"/>
          <w:sz w:val="22"/>
          <w:szCs w:val="22"/>
          <w:lang w:val="ro-RO"/>
        </w:rPr>
        <w:t xml:space="preserve"> privind apărarea împotriva incendiilor, modificată și completată prin</w:t>
      </w:r>
      <w:r w:rsidRPr="009E1084">
        <w:rPr>
          <w:rFonts w:ascii="HelveticaNowText Regular" w:hAnsi="HelveticaNowText Regular" w:cs="HelveticaNowText Regular"/>
          <w:b/>
          <w:sz w:val="22"/>
          <w:szCs w:val="22"/>
          <w:lang w:val="ro-RO"/>
        </w:rPr>
        <w:t xml:space="preserve"> OUG 52/2015</w:t>
      </w:r>
      <w:r w:rsidRPr="009E1084">
        <w:rPr>
          <w:rFonts w:ascii="HelveticaNowText Regular" w:hAnsi="HelveticaNowText Regular" w:cs="HelveticaNowText Regular"/>
          <w:sz w:val="22"/>
          <w:szCs w:val="22"/>
          <w:lang w:val="ro-RO"/>
        </w:rPr>
        <w:t>;</w:t>
      </w:r>
    </w:p>
    <w:p w14:paraId="18515B04"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Ordinul 163/2007</w:t>
      </w:r>
      <w:r w:rsidRPr="009E1084">
        <w:rPr>
          <w:rFonts w:ascii="HelveticaNowText Regular" w:hAnsi="HelveticaNowText Regular" w:cs="HelveticaNowText Regular"/>
          <w:sz w:val="22"/>
          <w:szCs w:val="22"/>
          <w:lang w:val="ro-RO"/>
        </w:rPr>
        <w:t xml:space="preserve"> pentru aprobarea Normelor generale de apărare împotriva incendiilor;</w:t>
      </w:r>
    </w:p>
    <w:bookmarkEnd w:id="49"/>
    <w:p w14:paraId="041D73D6"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Ordonanța de urgență nr.195/2005</w:t>
      </w:r>
      <w:r w:rsidRPr="009E1084">
        <w:rPr>
          <w:rFonts w:ascii="HelveticaNowText Regular" w:hAnsi="HelveticaNowText Regular" w:cs="HelveticaNowText Regular"/>
          <w:sz w:val="22"/>
          <w:szCs w:val="22"/>
          <w:lang w:val="ro-RO"/>
        </w:rPr>
        <w:t xml:space="preserve"> privind protecția mediului;</w:t>
      </w:r>
    </w:p>
    <w:p w14:paraId="78F181E0"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 xml:space="preserve">Ordin nr. 119/2014 </w:t>
      </w:r>
      <w:r w:rsidRPr="009E1084">
        <w:rPr>
          <w:rFonts w:ascii="HelveticaNowText Regular" w:hAnsi="HelveticaNowText Regular" w:cs="HelveticaNowText Regular"/>
          <w:sz w:val="22"/>
          <w:szCs w:val="22"/>
          <w:lang w:val="ro-RO"/>
        </w:rPr>
        <w:t>pentru aprobarea Normelor de igienă și sănătate publică privind mediul de viață al populației;</w:t>
      </w:r>
    </w:p>
    <w:p w14:paraId="641063DC"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NP 068/02</w:t>
      </w:r>
      <w:r w:rsidRPr="009E1084">
        <w:rPr>
          <w:rFonts w:ascii="HelveticaNowText Regular" w:hAnsi="HelveticaNowText Regular" w:cs="HelveticaNowText Regular"/>
          <w:sz w:val="22"/>
          <w:szCs w:val="22"/>
          <w:lang w:val="ro-RO"/>
        </w:rPr>
        <w:t xml:space="preserve"> privind siguranța în exploatare;</w:t>
      </w:r>
    </w:p>
    <w:p w14:paraId="63D3E7EE"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bookmarkStart w:id="50" w:name="_Hlk513547600"/>
      <w:r w:rsidRPr="009E1084">
        <w:rPr>
          <w:rFonts w:ascii="HelveticaNowText Regular" w:hAnsi="HelveticaNowText Regular" w:cs="HelveticaNowText Regular"/>
          <w:b/>
          <w:spacing w:val="-2"/>
          <w:sz w:val="22"/>
          <w:szCs w:val="22"/>
        </w:rPr>
        <w:t>Normativului C107/2005-</w:t>
      </w:r>
      <w:r w:rsidRPr="009E1084">
        <w:rPr>
          <w:rFonts w:ascii="HelveticaNowText Regular" w:hAnsi="HelveticaNowText Regular" w:cs="HelveticaNowText Regular"/>
          <w:spacing w:val="-2"/>
          <w:sz w:val="22"/>
          <w:szCs w:val="22"/>
        </w:rPr>
        <w:t xml:space="preserve"> N</w:t>
      </w:r>
      <w:r w:rsidRPr="009E1084">
        <w:rPr>
          <w:rFonts w:ascii="HelveticaNowText Regular" w:hAnsi="HelveticaNowText Regular" w:cs="HelveticaNowText Regular"/>
          <w:sz w:val="22"/>
          <w:szCs w:val="22"/>
        </w:rPr>
        <w:t>ormativ privind calculul termotehnic al elementelor de construcţie ale clădirilor;</w:t>
      </w:r>
    </w:p>
    <w:bookmarkEnd w:id="50"/>
    <w:p w14:paraId="5D3E377E" w14:textId="77777777" w:rsidR="009E6298" w:rsidRPr="00FF5FC6" w:rsidRDefault="009E6298" w:rsidP="00355E30">
      <w:pPr>
        <w:pStyle w:val="Standard"/>
        <w:spacing w:line="276" w:lineRule="auto"/>
        <w:ind w:firstLine="720"/>
        <w:rPr>
          <w:rFonts w:ascii="HelveticaNowText Regular" w:hAnsi="HelveticaNowText Regular" w:cs="HelveticaNowText Regular"/>
          <w:b/>
          <w:color w:val="FF0000"/>
          <w:sz w:val="22"/>
          <w:szCs w:val="22"/>
          <w:lang w:val="ro-RO"/>
        </w:rPr>
      </w:pPr>
    </w:p>
    <w:p w14:paraId="36E3D3C3" w14:textId="77777777" w:rsidR="0021436B" w:rsidRPr="009E1084" w:rsidRDefault="0021436B" w:rsidP="00355E30">
      <w:pPr>
        <w:tabs>
          <w:tab w:val="left" w:pos="1276"/>
          <w:tab w:val="left" w:leader="dot" w:pos="9214"/>
        </w:tabs>
        <w:spacing w:line="276" w:lineRule="auto"/>
        <w:ind w:firstLine="709"/>
        <w:jc w:val="both"/>
        <w:rPr>
          <w:rFonts w:ascii="HelveticaNowText Regular" w:hAnsi="HelveticaNowText Regular" w:cs="HelveticaNowText Regular"/>
          <w:b/>
          <w:bCs/>
          <w:sz w:val="22"/>
          <w:szCs w:val="22"/>
          <w:lang w:val="ro-RO"/>
        </w:rPr>
      </w:pPr>
      <w:r w:rsidRPr="009E1084">
        <w:rPr>
          <w:rFonts w:ascii="HelveticaNowText Regular" w:hAnsi="HelveticaNowText Regular" w:cs="HelveticaNowText Regular"/>
          <w:b/>
          <w:bCs/>
          <w:sz w:val="22"/>
          <w:szCs w:val="22"/>
          <w:lang w:val="ro-RO"/>
        </w:rPr>
        <w:t>Legile, ordinele și normativele menționate nu sunt limitative.</w:t>
      </w:r>
    </w:p>
    <w:p w14:paraId="5D3FA466" w14:textId="77777777" w:rsidR="0021436B" w:rsidRPr="009E1084" w:rsidRDefault="0021436B" w:rsidP="00355E30">
      <w:pPr>
        <w:tabs>
          <w:tab w:val="left" w:pos="1276"/>
          <w:tab w:val="left" w:leader="dot" w:pos="9214"/>
        </w:tabs>
        <w:spacing w:line="276" w:lineRule="auto"/>
        <w:ind w:firstLine="709"/>
        <w:jc w:val="both"/>
        <w:rPr>
          <w:rFonts w:ascii="HelveticaNowText Regular" w:hAnsi="HelveticaNowText Regular" w:cs="HelveticaNowText Regular"/>
          <w:b/>
          <w:bCs/>
          <w:sz w:val="22"/>
          <w:szCs w:val="22"/>
          <w:lang w:val="ro-RO"/>
        </w:rPr>
      </w:pPr>
    </w:p>
    <w:p w14:paraId="6D92BE9C" w14:textId="77777777" w:rsidR="0021436B" w:rsidRPr="009E1084" w:rsidRDefault="0021436B" w:rsidP="00355E30">
      <w:pPr>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 xml:space="preserve">Prezenta documentatie a fost elaborata cu respectarea prevederilor Legii 50/1991(republicata), ale Legii nr. 10/1995 privind calitatea lucrarilor in constructii si a normelor tehnice in vigoare.                                                                                 </w:t>
      </w:r>
    </w:p>
    <w:p w14:paraId="31A7538B" w14:textId="77777777" w:rsidR="0021436B" w:rsidRPr="009E1084" w:rsidRDefault="0021436B" w:rsidP="00355E30">
      <w:pPr>
        <w:pStyle w:val="Standard"/>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Orice neconcordanţă între planşe şi teren sau între planşele diverselor specialităţi vor fi comunicate proiectantului pentru verificare şi soluţionare.</w:t>
      </w:r>
    </w:p>
    <w:p w14:paraId="7B3CD27C" w14:textId="77777777" w:rsidR="0021436B" w:rsidRPr="009E1084" w:rsidRDefault="0021436B" w:rsidP="00355E30">
      <w:p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ab/>
        <w:t>Orice modificare faţă de proiect fără avizul proiectantului îl absolvă pe acesta de orice responsabilitate.</w:t>
      </w:r>
    </w:p>
    <w:p w14:paraId="6763DAD4" w14:textId="77777777" w:rsidR="008F7AB0" w:rsidRDefault="008F7AB0" w:rsidP="00355E30">
      <w:pPr>
        <w:tabs>
          <w:tab w:val="left" w:pos="3645"/>
        </w:tabs>
        <w:spacing w:line="276" w:lineRule="auto"/>
        <w:ind w:right="22"/>
        <w:jc w:val="both"/>
        <w:rPr>
          <w:rFonts w:ascii="HelveticaNowText Regular" w:hAnsi="HelveticaNowText Regular" w:cs="HelveticaNowText Regular"/>
          <w:sz w:val="22"/>
          <w:szCs w:val="22"/>
          <w:lang w:val="ro-RO"/>
        </w:rPr>
      </w:pPr>
    </w:p>
    <w:p w14:paraId="6493290A" w14:textId="77777777" w:rsidR="006F5C28" w:rsidRDefault="006F5C28" w:rsidP="00355E30">
      <w:pPr>
        <w:tabs>
          <w:tab w:val="left" w:pos="3645"/>
        </w:tabs>
        <w:spacing w:line="276" w:lineRule="auto"/>
        <w:ind w:right="22"/>
        <w:jc w:val="both"/>
        <w:rPr>
          <w:rFonts w:ascii="HelveticaNowText Regular" w:hAnsi="HelveticaNowText Regular" w:cs="HelveticaNowText Regular"/>
          <w:sz w:val="22"/>
          <w:szCs w:val="22"/>
          <w:lang w:val="ro-RO"/>
        </w:rPr>
      </w:pPr>
    </w:p>
    <w:p w14:paraId="45724D16" w14:textId="77777777" w:rsidR="006F5C28" w:rsidRDefault="006F5C28" w:rsidP="00355E30">
      <w:pPr>
        <w:tabs>
          <w:tab w:val="left" w:pos="3645"/>
        </w:tabs>
        <w:spacing w:line="276" w:lineRule="auto"/>
        <w:ind w:right="22"/>
        <w:jc w:val="both"/>
        <w:rPr>
          <w:rFonts w:ascii="HelveticaNowText Regular" w:hAnsi="HelveticaNowText Regular" w:cs="HelveticaNowText Regular"/>
          <w:sz w:val="22"/>
          <w:szCs w:val="22"/>
          <w:lang w:val="ro-RO"/>
        </w:rPr>
      </w:pPr>
    </w:p>
    <w:p w14:paraId="2FA73F81" w14:textId="77777777" w:rsidR="006F5C28" w:rsidRDefault="006F5C28" w:rsidP="00355E30">
      <w:pPr>
        <w:tabs>
          <w:tab w:val="left" w:pos="3645"/>
        </w:tabs>
        <w:spacing w:line="276" w:lineRule="auto"/>
        <w:ind w:right="22"/>
        <w:jc w:val="both"/>
        <w:rPr>
          <w:rFonts w:ascii="HelveticaNowText Regular" w:hAnsi="HelveticaNowText Regular" w:cs="HelveticaNowText Regular"/>
          <w:sz w:val="22"/>
          <w:szCs w:val="22"/>
          <w:lang w:val="ro-RO"/>
        </w:rPr>
      </w:pPr>
    </w:p>
    <w:p w14:paraId="1F525127" w14:textId="77777777" w:rsidR="006F5C28" w:rsidRPr="009E1084" w:rsidRDefault="006F5C28" w:rsidP="00355E30">
      <w:pPr>
        <w:tabs>
          <w:tab w:val="left" w:pos="3645"/>
        </w:tabs>
        <w:spacing w:line="276" w:lineRule="auto"/>
        <w:ind w:right="22"/>
        <w:jc w:val="both"/>
        <w:rPr>
          <w:rFonts w:ascii="HelveticaNowText Regular" w:hAnsi="HelveticaNowText Regular" w:cs="HelveticaNowText Regular"/>
          <w:sz w:val="22"/>
          <w:szCs w:val="22"/>
          <w:lang w:val="ro-RO"/>
        </w:rPr>
      </w:pPr>
    </w:p>
    <w:tbl>
      <w:tblPr>
        <w:tblW w:w="0" w:type="auto"/>
        <w:tblLook w:val="04A0" w:firstRow="1" w:lastRow="0" w:firstColumn="1" w:lastColumn="0" w:noHBand="0" w:noVBand="1"/>
      </w:tblPr>
      <w:tblGrid>
        <w:gridCol w:w="4689"/>
        <w:gridCol w:w="4690"/>
      </w:tblGrid>
      <w:tr w:rsidR="009E1084" w:rsidRPr="009E1084" w14:paraId="20B41C0A" w14:textId="77777777" w:rsidTr="00CC774D">
        <w:tc>
          <w:tcPr>
            <w:tcW w:w="4689" w:type="dxa"/>
            <w:shd w:val="clear" w:color="auto" w:fill="auto"/>
          </w:tcPr>
          <w:p w14:paraId="7CCED38C" w14:textId="77777777" w:rsidR="0021436B" w:rsidRPr="009E1084" w:rsidRDefault="0021436B" w:rsidP="00355E30">
            <w:pPr>
              <w:spacing w:line="276" w:lineRule="auto"/>
              <w:jc w:val="center"/>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INTOCMIT,</w:t>
            </w:r>
          </w:p>
        </w:tc>
        <w:tc>
          <w:tcPr>
            <w:tcW w:w="4690" w:type="dxa"/>
            <w:shd w:val="clear" w:color="auto" w:fill="auto"/>
          </w:tcPr>
          <w:p w14:paraId="2596AE94" w14:textId="77777777" w:rsidR="0021436B" w:rsidRPr="009E1084" w:rsidRDefault="0021436B" w:rsidP="00355E30">
            <w:pPr>
              <w:spacing w:line="276" w:lineRule="auto"/>
              <w:jc w:val="center"/>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SEF PROIECT,</w:t>
            </w:r>
          </w:p>
        </w:tc>
      </w:tr>
      <w:tr w:rsidR="008C4A80" w:rsidRPr="009E1084" w14:paraId="0F082CCB" w14:textId="77777777" w:rsidTr="00CC774D">
        <w:tc>
          <w:tcPr>
            <w:tcW w:w="4689" w:type="dxa"/>
            <w:shd w:val="clear" w:color="auto" w:fill="auto"/>
          </w:tcPr>
          <w:p w14:paraId="38A46EEB" w14:textId="5D41D91F" w:rsidR="0021436B" w:rsidRPr="009E1084" w:rsidRDefault="00C87E4E" w:rsidP="00355E30">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sz w:val="22"/>
                <w:szCs w:val="22"/>
                <w:lang w:val="ro-RO"/>
              </w:rPr>
              <w:t>Arh. GRIGORAȘ Alina</w:t>
            </w:r>
          </w:p>
        </w:tc>
        <w:tc>
          <w:tcPr>
            <w:tcW w:w="4690" w:type="dxa"/>
            <w:shd w:val="clear" w:color="auto" w:fill="auto"/>
          </w:tcPr>
          <w:p w14:paraId="17400B8F" w14:textId="1CC0FCC1" w:rsidR="0021436B" w:rsidRPr="009E1084" w:rsidRDefault="00355E30" w:rsidP="00355E30">
            <w:pPr>
              <w:spacing w:line="276" w:lineRule="auto"/>
              <w:jc w:val="center"/>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sz w:val="22"/>
                <w:szCs w:val="22"/>
              </w:rPr>
              <w:t xml:space="preserve">Arh. </w:t>
            </w:r>
            <w:r w:rsidR="006E351F" w:rsidRPr="009E1084">
              <w:rPr>
                <w:rFonts w:ascii="HelveticaNowText Regular" w:hAnsi="HelveticaNowText Regular" w:cs="HelveticaNowText Regular"/>
                <w:sz w:val="22"/>
                <w:szCs w:val="22"/>
              </w:rPr>
              <w:t>POPOVICI</w:t>
            </w:r>
            <w:r w:rsidRPr="009E1084">
              <w:rPr>
                <w:rFonts w:ascii="HelveticaNowText Regular" w:hAnsi="HelveticaNowText Regular" w:cs="HelveticaNowText Regular"/>
                <w:sz w:val="22"/>
                <w:szCs w:val="22"/>
              </w:rPr>
              <w:t xml:space="preserve"> </w:t>
            </w:r>
            <w:r w:rsidR="006E351F" w:rsidRPr="009E1084">
              <w:rPr>
                <w:rFonts w:ascii="HelveticaNowText Regular" w:hAnsi="HelveticaNowText Regular" w:cs="HelveticaNowText Regular"/>
                <w:sz w:val="22"/>
                <w:szCs w:val="22"/>
              </w:rPr>
              <w:t>C</w:t>
            </w:r>
            <w:r w:rsidR="006E351F" w:rsidRPr="009E1084">
              <w:rPr>
                <w:rFonts w:ascii="HelveticaNowText Regular" w:hAnsi="HelveticaNowText Regular" w:cs="HelveticaNowText Regular"/>
                <w:sz w:val="22"/>
                <w:szCs w:val="22"/>
                <w:lang w:val="ro-RO"/>
              </w:rPr>
              <w:t>ălin</w:t>
            </w:r>
          </w:p>
        </w:tc>
      </w:tr>
    </w:tbl>
    <w:p w14:paraId="46F79C73" w14:textId="77777777" w:rsidR="001D1A10" w:rsidRPr="00FF5FC6" w:rsidRDefault="001D1A10"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2439CD88" w14:textId="77777777" w:rsidR="001D1A10" w:rsidRPr="00FF5FC6" w:rsidRDefault="001D1A10"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88EA782" w14:textId="77777777" w:rsidR="001D1A10" w:rsidRPr="00FF5FC6" w:rsidRDefault="001D1A10"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590BDCF" w14:textId="77777777" w:rsidR="00046A19" w:rsidRPr="00FF5FC6" w:rsidRDefault="00046A19"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0B26E78" w14:textId="77777777" w:rsidR="003541CF" w:rsidRPr="00FF5FC6" w:rsidRDefault="003541CF"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2CCEA317" w14:textId="77777777" w:rsidR="00046A19" w:rsidRPr="00FF5FC6" w:rsidRDefault="00046A19"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7BBFFACD"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F8104CE"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3105CA19"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CB4EC9A"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3BEBDE7C"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72B446BC"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761DFA85"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3EC89D2A"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242CE83"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6533DDEC"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47814FC3"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466B2512" w14:textId="77777777" w:rsidR="001F05BB" w:rsidRPr="009E1084" w:rsidRDefault="001F05BB" w:rsidP="00355E30">
      <w:pPr>
        <w:tabs>
          <w:tab w:val="left" w:pos="3645"/>
        </w:tabs>
        <w:spacing w:line="276" w:lineRule="auto"/>
        <w:ind w:right="22"/>
        <w:rPr>
          <w:rFonts w:ascii="HelveticaNowText Regular" w:hAnsi="HelveticaNowText Regular" w:cs="HelveticaNowText Regular"/>
          <w:b/>
          <w:sz w:val="22"/>
          <w:szCs w:val="22"/>
          <w:lang w:val="ro-RO"/>
        </w:rPr>
      </w:pPr>
    </w:p>
    <w:p w14:paraId="3E1CC25C" w14:textId="77777777" w:rsidR="001F05BB" w:rsidRPr="009E1084" w:rsidRDefault="001F05BB" w:rsidP="00355E30">
      <w:pPr>
        <w:tabs>
          <w:tab w:val="left" w:pos="3645"/>
        </w:tabs>
        <w:spacing w:line="276" w:lineRule="auto"/>
        <w:ind w:right="22"/>
        <w:rPr>
          <w:rFonts w:ascii="HelveticaNowText Regular" w:hAnsi="HelveticaNowText Regular" w:cs="HelveticaNowText Regular"/>
          <w:b/>
          <w:sz w:val="22"/>
          <w:szCs w:val="22"/>
          <w:lang w:val="ro-RO"/>
        </w:rPr>
      </w:pPr>
    </w:p>
    <w:p w14:paraId="2409B8EE" w14:textId="77777777" w:rsidR="001F05BB" w:rsidRPr="009E1084" w:rsidRDefault="001F05BB" w:rsidP="00355E30">
      <w:pPr>
        <w:tabs>
          <w:tab w:val="left" w:pos="3645"/>
        </w:tabs>
        <w:spacing w:line="276" w:lineRule="auto"/>
        <w:ind w:right="22"/>
        <w:rPr>
          <w:rFonts w:ascii="HelveticaNowText Regular" w:hAnsi="HelveticaNowText Regular" w:cs="HelveticaNowText Regular"/>
          <w:b/>
          <w:sz w:val="22"/>
          <w:szCs w:val="22"/>
          <w:lang w:val="ro-RO"/>
        </w:rPr>
      </w:pPr>
    </w:p>
    <w:p w14:paraId="312E1142" w14:textId="77777777" w:rsidR="00046A19" w:rsidRPr="009E1084" w:rsidRDefault="00046A19" w:rsidP="00355E30">
      <w:pPr>
        <w:tabs>
          <w:tab w:val="left" w:pos="3645"/>
        </w:tabs>
        <w:spacing w:line="276" w:lineRule="auto"/>
        <w:ind w:right="22"/>
        <w:rPr>
          <w:rFonts w:ascii="HelveticaNowText Regular" w:hAnsi="HelveticaNowText Regular" w:cs="HelveticaNowText Regular"/>
          <w:b/>
          <w:sz w:val="22"/>
          <w:szCs w:val="22"/>
          <w:lang w:val="ro-RO"/>
        </w:rPr>
      </w:pPr>
    </w:p>
    <w:p w14:paraId="4F58CCFE" w14:textId="77777777" w:rsidR="00537979" w:rsidRPr="009E1084" w:rsidRDefault="00537979" w:rsidP="00355E30">
      <w:pPr>
        <w:tabs>
          <w:tab w:val="left" w:pos="3645"/>
        </w:tabs>
        <w:spacing w:line="276" w:lineRule="auto"/>
        <w:ind w:right="22"/>
        <w:rPr>
          <w:rFonts w:ascii="HelveticaNowText Regular" w:hAnsi="HelveticaNowText Regular" w:cs="HelveticaNowText Regular"/>
          <w:b/>
          <w:sz w:val="22"/>
          <w:szCs w:val="22"/>
          <w:lang w:val="ro-RO"/>
        </w:rPr>
      </w:pPr>
    </w:p>
    <w:p w14:paraId="1CBD1912" w14:textId="77777777" w:rsidR="00291C99" w:rsidRPr="009E1084" w:rsidRDefault="00291C99" w:rsidP="00355E30">
      <w:pPr>
        <w:pStyle w:val="ListParagraph"/>
        <w:numPr>
          <w:ilvl w:val="2"/>
          <w:numId w:val="14"/>
        </w:numPr>
        <w:spacing w:line="276" w:lineRule="auto"/>
        <w:ind w:left="0" w:right="22" w:firstLine="0"/>
        <w:jc w:val="center"/>
        <w:rPr>
          <w:rFonts w:ascii="HelveticaNowText Regular" w:hAnsi="HelveticaNowText Regular" w:cs="HelveticaNowText Regular"/>
          <w:b/>
          <w:sz w:val="40"/>
          <w:szCs w:val="40"/>
          <w:lang w:val="ro-RO"/>
        </w:rPr>
      </w:pPr>
      <w:r w:rsidRPr="009E1084">
        <w:rPr>
          <w:rFonts w:ascii="HelveticaNowText Regular" w:hAnsi="HelveticaNowText Regular" w:cs="HelveticaNowText Regular"/>
          <w:b/>
          <w:bCs/>
          <w:sz w:val="40"/>
          <w:szCs w:val="40"/>
          <w:lang w:val="ro-RO"/>
        </w:rPr>
        <w:t>MEMORIU TEHNIC DE STRUCTURĂ</w:t>
      </w:r>
    </w:p>
    <w:p w14:paraId="1D77977D" w14:textId="77777777" w:rsidR="00291C99" w:rsidRPr="009E1084" w:rsidRDefault="00291C99" w:rsidP="00355E30">
      <w:pPr>
        <w:spacing w:line="276" w:lineRule="auto"/>
        <w:ind w:right="22"/>
        <w:rPr>
          <w:rFonts w:ascii="HelveticaNowText Regular" w:hAnsi="HelveticaNowText Regular" w:cs="HelveticaNowText Regular"/>
          <w:b/>
          <w:sz w:val="22"/>
          <w:szCs w:val="22"/>
          <w:lang w:val="ro-RO"/>
        </w:rPr>
      </w:pPr>
    </w:p>
    <w:p w14:paraId="0FFB68FC"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3AF74578"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3B30CFBB"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5A9E092E"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7BD31827"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6C528654"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34F82F97"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30467D10"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1B38940C"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649463E7"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2BC98310" w14:textId="77777777" w:rsidR="00291C99" w:rsidRPr="009E1084" w:rsidRDefault="00291C99" w:rsidP="00355E30">
      <w:pPr>
        <w:spacing w:line="276" w:lineRule="auto"/>
        <w:ind w:right="22"/>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br w:type="page"/>
      </w:r>
    </w:p>
    <w:p w14:paraId="6CB5D719"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1709D591"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6F52DC56"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58DBC614"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024ACA68"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0A43A2CB"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5FC90343"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3D8F170B"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3573D943"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3862B821"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3E3EAD32"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05871D87"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2B8466A9"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11633817"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266B83E7"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05AFFB94"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4B531B41"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4E49792F"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73BAE17A"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63690A9E"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4FC92EA2" w14:textId="77777777" w:rsidR="00291C99" w:rsidRPr="009E1084" w:rsidRDefault="00291C99" w:rsidP="00355E30">
      <w:pPr>
        <w:pStyle w:val="ListParagraph"/>
        <w:numPr>
          <w:ilvl w:val="2"/>
          <w:numId w:val="14"/>
        </w:numPr>
        <w:spacing w:line="276" w:lineRule="auto"/>
        <w:ind w:left="0" w:right="22" w:firstLine="0"/>
        <w:jc w:val="center"/>
        <w:rPr>
          <w:rFonts w:ascii="HelveticaNowText Regular" w:hAnsi="HelveticaNowText Regular" w:cs="HelveticaNowText Regular"/>
          <w:b/>
          <w:bCs/>
          <w:sz w:val="40"/>
          <w:szCs w:val="40"/>
          <w:lang w:val="ro-RO"/>
        </w:rPr>
      </w:pPr>
      <w:r w:rsidRPr="009E1084">
        <w:rPr>
          <w:rFonts w:ascii="HelveticaNowText Regular" w:hAnsi="HelveticaNowText Regular" w:cs="HelveticaNowText Regular"/>
          <w:b/>
          <w:bCs/>
          <w:sz w:val="40"/>
          <w:szCs w:val="40"/>
          <w:lang w:val="ro-RO"/>
        </w:rPr>
        <w:t>MEMORII TEHNICE DE INSTALAȚII</w:t>
      </w:r>
    </w:p>
    <w:p w14:paraId="740ED185" w14:textId="77777777" w:rsidR="00291C99" w:rsidRPr="009E1084" w:rsidRDefault="00291C99" w:rsidP="00355E30">
      <w:pPr>
        <w:spacing w:line="276" w:lineRule="auto"/>
        <w:ind w:right="22"/>
        <w:rPr>
          <w:rFonts w:ascii="HelveticaNowText Regular" w:hAnsi="HelveticaNowText Regular" w:cs="HelveticaNowText Regular"/>
          <w:b/>
          <w:sz w:val="22"/>
          <w:szCs w:val="22"/>
          <w:lang w:val="ro-RO"/>
        </w:rPr>
      </w:pPr>
    </w:p>
    <w:p w14:paraId="7788BEE5" w14:textId="77777777" w:rsidR="000C450F" w:rsidRPr="009E1084" w:rsidRDefault="000C450F"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54104077" w14:textId="77777777" w:rsidR="00291C99" w:rsidRPr="009E1084" w:rsidRDefault="00291C99"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0E85F704" w14:textId="77777777" w:rsidR="00291C99" w:rsidRPr="009E1084" w:rsidRDefault="00291C99"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44620981" w14:textId="77777777" w:rsidR="00291C99" w:rsidRPr="009E1084" w:rsidRDefault="00291C99"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0013646C"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03002C73"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38B5E782"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357F4268"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6E2371C9"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60D11C56"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5138F3DF" w14:textId="77777777" w:rsidR="00291C99" w:rsidRPr="00FF5FC6" w:rsidRDefault="00291C99" w:rsidP="00355E30">
      <w:pPr>
        <w:spacing w:line="276" w:lineRule="auto"/>
        <w:ind w:right="22"/>
        <w:rPr>
          <w:rFonts w:ascii="HelveticaNowText Regular" w:hAnsi="HelveticaNowText Regular" w:cs="HelveticaNowText Regular"/>
          <w:b/>
          <w:color w:val="FF0000"/>
          <w:sz w:val="22"/>
          <w:szCs w:val="22"/>
          <w:lang w:val="ro-RO"/>
        </w:rPr>
      </w:pPr>
      <w:r w:rsidRPr="00FF5FC6">
        <w:rPr>
          <w:rFonts w:ascii="HelveticaNowText Regular" w:hAnsi="HelveticaNowText Regular" w:cs="HelveticaNowText Regular"/>
          <w:b/>
          <w:color w:val="FF0000"/>
          <w:sz w:val="22"/>
          <w:szCs w:val="22"/>
          <w:lang w:val="ro-RO"/>
        </w:rPr>
        <w:br w:type="page"/>
      </w:r>
    </w:p>
    <w:p w14:paraId="10F089AE" w14:textId="77777777" w:rsidR="00291C99" w:rsidRPr="00FF5FC6" w:rsidRDefault="00291C99" w:rsidP="00355E30">
      <w:pPr>
        <w:spacing w:line="276" w:lineRule="auto"/>
        <w:ind w:left="2430" w:right="22" w:hanging="810"/>
        <w:rPr>
          <w:rFonts w:ascii="HelveticaNowText Regular" w:hAnsi="HelveticaNowText Regular" w:cs="HelveticaNowText Regular"/>
          <w:bCs/>
          <w:color w:val="FF0000"/>
          <w:sz w:val="22"/>
          <w:szCs w:val="22"/>
          <w:lang w:val="ro-RO"/>
        </w:rPr>
      </w:pPr>
    </w:p>
    <w:p w14:paraId="76DE9F9D"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559E4E35"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352B30FB"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5502CBF9"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6757F189"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33DA0C0E"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4F0D5585" w14:textId="77777777" w:rsidR="00046A19" w:rsidRPr="00FF5FC6" w:rsidRDefault="00046A1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4D96A063"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2693E456"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12AB8013" w14:textId="77777777" w:rsidR="00AC7A48" w:rsidRPr="00FF5FC6" w:rsidRDefault="00AC7A48"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585D21A8" w14:textId="77777777" w:rsidR="00AC7A48" w:rsidRPr="00FF5FC6" w:rsidRDefault="00AC7A48"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07E1122F" w14:textId="77777777" w:rsidR="00AC7A48" w:rsidRPr="00FF5FC6" w:rsidRDefault="00AC7A48"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60835AFB"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2A463B15"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63555DAF"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5CF7E03C"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2C623996"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4F47F686"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16C95404"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44A8CF0E" w14:textId="77777777" w:rsidR="00284081" w:rsidRPr="009E1084" w:rsidRDefault="00284081" w:rsidP="00355E30">
      <w:pPr>
        <w:numPr>
          <w:ilvl w:val="1"/>
          <w:numId w:val="4"/>
        </w:numPr>
        <w:spacing w:line="276" w:lineRule="auto"/>
        <w:ind w:right="22"/>
        <w:jc w:val="center"/>
        <w:rPr>
          <w:rFonts w:ascii="HelveticaNowText Regular" w:hAnsi="HelveticaNowText Regular" w:cs="HelveticaNowText Regular"/>
          <w:b/>
          <w:sz w:val="40"/>
          <w:szCs w:val="40"/>
          <w:lang w:val="ro-RO"/>
        </w:rPr>
      </w:pPr>
      <w:r w:rsidRPr="009E1084">
        <w:rPr>
          <w:rFonts w:ascii="HelveticaNowText Regular" w:hAnsi="HelveticaNowText Regular" w:cs="HelveticaNowText Regular"/>
          <w:b/>
          <w:sz w:val="40"/>
          <w:szCs w:val="40"/>
          <w:lang w:val="ro-RO"/>
        </w:rPr>
        <w:t>DATE SI INDICI CARACTERISTICI INVESTITIEI PROPUSE</w:t>
      </w:r>
    </w:p>
    <w:p w14:paraId="1B1C2F5E" w14:textId="77777777" w:rsidR="00284081" w:rsidRPr="009E1084" w:rsidRDefault="00284081" w:rsidP="00355E30">
      <w:pPr>
        <w:tabs>
          <w:tab w:val="left" w:pos="-8730"/>
        </w:tabs>
        <w:spacing w:line="276" w:lineRule="auto"/>
        <w:ind w:right="22"/>
        <w:rPr>
          <w:rFonts w:ascii="HelveticaNowText Regular" w:hAnsi="HelveticaNowText Regular" w:cs="HelveticaNowText Regular"/>
          <w:b/>
          <w:sz w:val="22"/>
          <w:szCs w:val="22"/>
          <w:lang w:val="ro-RO"/>
        </w:rPr>
      </w:pPr>
    </w:p>
    <w:p w14:paraId="2351F67A" w14:textId="77777777" w:rsidR="00284081" w:rsidRPr="009E1084" w:rsidRDefault="00284081" w:rsidP="00355E30">
      <w:pPr>
        <w:tabs>
          <w:tab w:val="left" w:pos="-8730"/>
        </w:tabs>
        <w:spacing w:line="276" w:lineRule="auto"/>
        <w:ind w:right="22"/>
        <w:rPr>
          <w:rFonts w:ascii="HelveticaNowText Regular" w:hAnsi="HelveticaNowText Regular" w:cs="HelveticaNowText Regular"/>
          <w:b/>
          <w:sz w:val="22"/>
          <w:szCs w:val="22"/>
          <w:lang w:val="ro-RO"/>
        </w:rPr>
      </w:pPr>
    </w:p>
    <w:p w14:paraId="1A696B2F" w14:textId="77777777" w:rsidR="00284081" w:rsidRPr="009E1084" w:rsidRDefault="00284081" w:rsidP="00355E30">
      <w:pPr>
        <w:numPr>
          <w:ilvl w:val="1"/>
          <w:numId w:val="18"/>
        </w:numPr>
        <w:spacing w:line="276" w:lineRule="auto"/>
        <w:ind w:right="22"/>
        <w:jc w:val="center"/>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br w:type="page"/>
      </w:r>
      <w:r w:rsidRPr="009E1084">
        <w:rPr>
          <w:rFonts w:ascii="HelveticaNowText Regular" w:hAnsi="HelveticaNowText Regular" w:cs="HelveticaNowText Regular"/>
          <w:b/>
          <w:sz w:val="22"/>
          <w:szCs w:val="22"/>
          <w:lang w:val="ro-RO"/>
        </w:rPr>
        <w:lastRenderedPageBreak/>
        <w:t>DATE SI INDICI CARACTERISTICI INVESTITIEI PROPUSE</w:t>
      </w:r>
    </w:p>
    <w:p w14:paraId="59419AC7" w14:textId="77777777" w:rsidR="00B04286" w:rsidRPr="009E1084" w:rsidRDefault="00B04286" w:rsidP="00355E30">
      <w:pPr>
        <w:tabs>
          <w:tab w:val="left" w:pos="-8730"/>
        </w:tabs>
        <w:spacing w:line="276" w:lineRule="auto"/>
        <w:ind w:right="22"/>
        <w:jc w:val="center"/>
        <w:rPr>
          <w:rFonts w:ascii="HelveticaNowText Regular" w:hAnsi="HelveticaNowText Regular" w:cs="HelveticaNowText Regular"/>
          <w:b/>
          <w:sz w:val="22"/>
          <w:szCs w:val="22"/>
          <w:lang w:val="ro-RO"/>
        </w:rPr>
      </w:pPr>
    </w:p>
    <w:p w14:paraId="44DBA0AE" w14:textId="77777777" w:rsidR="00B04286" w:rsidRPr="009E1084" w:rsidRDefault="00B04286" w:rsidP="00355E30">
      <w:pPr>
        <w:numPr>
          <w:ilvl w:val="0"/>
          <w:numId w:val="2"/>
        </w:numPr>
        <w:tabs>
          <w:tab w:val="left" w:pos="360"/>
        </w:tabs>
        <w:spacing w:line="276" w:lineRule="auto"/>
        <w:ind w:left="0" w:right="22" w:firstLine="360"/>
        <w:jc w:val="both"/>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u w:val="single"/>
          <w:lang w:val="ro-RO"/>
        </w:rPr>
        <w:t xml:space="preserve">FUNCTIUNI: </w:t>
      </w:r>
    </w:p>
    <w:p w14:paraId="54BADFDA" w14:textId="676F87A1" w:rsidR="00284081" w:rsidRPr="009E1084" w:rsidRDefault="009E1084" w:rsidP="00355E30">
      <w:pPr>
        <w:spacing w:line="276" w:lineRule="auto"/>
        <w:ind w:right="22" w:firstLine="720"/>
        <w:jc w:val="both"/>
        <w:rPr>
          <w:rFonts w:ascii="HelveticaNowText Regular" w:hAnsi="HelveticaNowText Regular" w:cs="HelveticaNowText Regular"/>
          <w:noProof/>
          <w:sz w:val="22"/>
          <w:szCs w:val="22"/>
          <w:lang w:val="ro-RO"/>
        </w:rPr>
      </w:pPr>
      <w:bookmarkStart w:id="51" w:name="OLE_LINK25"/>
      <w:r w:rsidRPr="009E1084">
        <w:rPr>
          <w:rFonts w:ascii="HelveticaNowText Regular" w:hAnsi="HelveticaNowText Regular" w:cs="HelveticaNowText Regular"/>
          <w:noProof/>
          <w:sz w:val="22"/>
          <w:szCs w:val="22"/>
          <w:lang w:val="ro-RO"/>
        </w:rPr>
        <w:t>PENSIUNE</w:t>
      </w:r>
      <w:r w:rsidR="00A15814" w:rsidRPr="009E1084">
        <w:rPr>
          <w:rFonts w:ascii="HelveticaNowText Regular" w:hAnsi="HelveticaNowText Regular" w:cs="HelveticaNowText Regular"/>
          <w:noProof/>
          <w:sz w:val="22"/>
          <w:szCs w:val="22"/>
          <w:lang w:val="ro-RO"/>
        </w:rPr>
        <w:t xml:space="preserve"> </w:t>
      </w:r>
      <w:r w:rsidR="00275405" w:rsidRPr="009E1084">
        <w:rPr>
          <w:rFonts w:ascii="HelveticaNowText Regular" w:hAnsi="HelveticaNowText Regular" w:cs="HelveticaNowText Regular"/>
          <w:noProof/>
          <w:sz w:val="22"/>
          <w:szCs w:val="22"/>
          <w:lang w:val="ro-RO"/>
        </w:rPr>
        <w:t>–</w:t>
      </w:r>
      <w:r w:rsidR="00A15814" w:rsidRPr="009E1084">
        <w:rPr>
          <w:rFonts w:ascii="HelveticaNowText Regular" w:hAnsi="HelveticaNowText Regular" w:cs="HelveticaNowText Regular"/>
          <w:noProof/>
          <w:sz w:val="22"/>
          <w:szCs w:val="22"/>
          <w:lang w:val="ro-RO"/>
        </w:rPr>
        <w:t xml:space="preserve"> </w:t>
      </w:r>
      <w:bookmarkEnd w:id="51"/>
      <w:r w:rsidR="00E46E9B">
        <w:rPr>
          <w:rFonts w:ascii="HelveticaNowText Regular" w:hAnsi="HelveticaNowText Regular" w:cs="HelveticaNowText Regular"/>
          <w:noProof/>
          <w:sz w:val="22"/>
          <w:szCs w:val="22"/>
          <w:lang w:val="ro-RO"/>
        </w:rPr>
        <w:t>CAZARE</w:t>
      </w:r>
      <w:r w:rsidRPr="009E1084">
        <w:rPr>
          <w:rFonts w:ascii="HelveticaNowText Regular" w:hAnsi="HelveticaNowText Regular" w:cs="HelveticaNowText Regular"/>
          <w:noProof/>
          <w:sz w:val="22"/>
          <w:szCs w:val="22"/>
          <w:lang w:val="ro-RO"/>
        </w:rPr>
        <w:t xml:space="preserve"> ÎN REGIM HOTELIER</w:t>
      </w:r>
      <w:r w:rsidR="00E46E9B">
        <w:rPr>
          <w:rFonts w:ascii="HelveticaNowText Regular" w:hAnsi="HelveticaNowText Regular" w:cs="HelveticaNowText Regular"/>
          <w:noProof/>
          <w:sz w:val="22"/>
          <w:szCs w:val="22"/>
          <w:lang w:val="ro-RO"/>
        </w:rPr>
        <w:t xml:space="preserve"> și ALIMENTAȚIE PUBLICĂ</w:t>
      </w:r>
    </w:p>
    <w:p w14:paraId="202A8929" w14:textId="77777777" w:rsidR="000A7AA4" w:rsidRPr="00FF5FC6" w:rsidRDefault="000A7AA4" w:rsidP="00355E30">
      <w:pPr>
        <w:tabs>
          <w:tab w:val="left" w:pos="-1890"/>
        </w:tabs>
        <w:spacing w:line="276" w:lineRule="auto"/>
        <w:ind w:left="360" w:right="22"/>
        <w:jc w:val="both"/>
        <w:rPr>
          <w:rFonts w:ascii="HelveticaNowText Regular" w:hAnsi="HelveticaNowText Regular" w:cs="HelveticaNowText Regular"/>
          <w:b/>
          <w:color w:val="FF0000"/>
          <w:sz w:val="22"/>
          <w:szCs w:val="22"/>
          <w:u w:val="single"/>
          <w:lang w:val="ro-RO"/>
        </w:rPr>
      </w:pPr>
    </w:p>
    <w:p w14:paraId="1ADCB101" w14:textId="77777777" w:rsidR="00284081" w:rsidRPr="00C87E4E" w:rsidRDefault="00B04286" w:rsidP="00355E30">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u w:val="single"/>
          <w:lang w:val="ro-RO"/>
        </w:rPr>
      </w:pPr>
      <w:r w:rsidRPr="00C87E4E">
        <w:rPr>
          <w:rFonts w:ascii="HelveticaNowText Regular" w:hAnsi="HelveticaNowText Regular" w:cs="HelveticaNowText Regular"/>
          <w:b/>
          <w:sz w:val="22"/>
          <w:szCs w:val="22"/>
          <w:u w:val="single"/>
          <w:lang w:val="ro-RO"/>
        </w:rPr>
        <w:t>SUPRAFETE</w:t>
      </w:r>
      <w:r w:rsidR="00284081" w:rsidRPr="00C87E4E">
        <w:rPr>
          <w:rFonts w:ascii="HelveticaNowText Regular" w:hAnsi="HelveticaNowText Regular" w:cs="HelveticaNowText Regular"/>
          <w:b/>
          <w:sz w:val="22"/>
          <w:szCs w:val="22"/>
          <w:u w:val="single"/>
          <w:lang w:val="ro-RO"/>
        </w:rPr>
        <w:t xml:space="preserve"> </w:t>
      </w:r>
    </w:p>
    <w:p w14:paraId="2443B53C" w14:textId="77777777" w:rsidR="009E1084" w:rsidRPr="00C87E4E" w:rsidRDefault="009E1084" w:rsidP="009E1084">
      <w:pPr>
        <w:autoSpaceDE w:val="0"/>
        <w:autoSpaceDN w:val="0"/>
        <w:adjustRightInd w:val="0"/>
        <w:ind w:left="720"/>
        <w:rPr>
          <w:rFonts w:ascii="HelveticaNowText Regular" w:hAnsi="HelveticaNowText Regular" w:cs="HelveticaNowText Regular"/>
          <w:b/>
          <w:bCs/>
          <w:sz w:val="22"/>
          <w:szCs w:val="22"/>
          <w:lang w:val="en-GB" w:eastAsia="en-GB"/>
        </w:rPr>
      </w:pPr>
      <w:r w:rsidRPr="00C87E4E">
        <w:rPr>
          <w:rFonts w:ascii="HelveticaNowText Regular" w:hAnsi="HelveticaNowText Regular" w:cs="HelveticaNowText Regular"/>
          <w:b/>
          <w:bCs/>
          <w:sz w:val="22"/>
          <w:szCs w:val="22"/>
          <w:lang w:val="en-GB" w:eastAsia="en-GB"/>
        </w:rPr>
        <w:t>SUPRAFATA TEREN (acte) = 2960 mp</w:t>
      </w:r>
    </w:p>
    <w:p w14:paraId="548C7498" w14:textId="77777777" w:rsidR="009E1084" w:rsidRPr="00C87E4E" w:rsidRDefault="009E1084" w:rsidP="009E1084">
      <w:pPr>
        <w:autoSpaceDE w:val="0"/>
        <w:autoSpaceDN w:val="0"/>
        <w:adjustRightInd w:val="0"/>
        <w:ind w:left="720"/>
        <w:rPr>
          <w:rFonts w:ascii="HelveticaNowText Regular" w:hAnsi="HelveticaNowText Regular" w:cs="HelveticaNowText Regular"/>
          <w:b/>
          <w:bCs/>
          <w:sz w:val="22"/>
          <w:szCs w:val="22"/>
          <w:lang w:val="en-GB" w:eastAsia="en-GB"/>
        </w:rPr>
      </w:pPr>
      <w:r w:rsidRPr="00C87E4E">
        <w:rPr>
          <w:rFonts w:ascii="HelveticaNowText Regular" w:hAnsi="HelveticaNowText Regular" w:cs="HelveticaNowText Regular"/>
          <w:b/>
          <w:bCs/>
          <w:sz w:val="22"/>
          <w:szCs w:val="22"/>
          <w:lang w:val="en-GB" w:eastAsia="en-GB"/>
        </w:rPr>
        <w:t>SUPRAFATA TEREN (masurat) = 2948 mp</w:t>
      </w:r>
    </w:p>
    <w:p w14:paraId="044065F7" w14:textId="77777777" w:rsidR="00E46E9B" w:rsidRDefault="00E46E9B" w:rsidP="00842822">
      <w:pPr>
        <w:ind w:left="720" w:right="-22"/>
        <w:jc w:val="both"/>
        <w:rPr>
          <w:rFonts w:ascii="HelveticaNowText Regular" w:hAnsi="HelveticaNowText Regular" w:cs="HelveticaNowText Regular"/>
          <w:b/>
          <w:bCs/>
          <w:noProof/>
          <w:u w:val="single"/>
        </w:rPr>
      </w:pPr>
      <w:bookmarkStart w:id="52" w:name="_Hlk158906080"/>
    </w:p>
    <w:p w14:paraId="433FDBA0" w14:textId="1684EB37" w:rsidR="00842822" w:rsidRPr="00C53AA8" w:rsidRDefault="00842822" w:rsidP="00842822">
      <w:pPr>
        <w:ind w:left="720" w:right="-22"/>
        <w:jc w:val="both"/>
        <w:rPr>
          <w:rFonts w:ascii="HelveticaNowText Regular" w:hAnsi="HelveticaNowText Regular" w:cs="HelveticaNowText Regular"/>
          <w:b/>
          <w:bCs/>
          <w:noProof/>
          <w:u w:val="single"/>
        </w:rPr>
      </w:pPr>
      <w:r w:rsidRPr="00C53AA8">
        <w:rPr>
          <w:rFonts w:ascii="HelveticaNowText Regular" w:hAnsi="HelveticaNowText Regular" w:cs="HelveticaNowText Regular"/>
          <w:b/>
          <w:bCs/>
          <w:noProof/>
          <w:u w:val="single"/>
        </w:rPr>
        <w:t>SITUATIE EXISTENTA</w:t>
      </w:r>
    </w:p>
    <w:p w14:paraId="03D9655E" w14:textId="77777777" w:rsidR="00842822" w:rsidRPr="00C53AA8"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construita </w:t>
      </w:r>
      <w:r w:rsidRPr="00C53AA8">
        <w:rPr>
          <w:rFonts w:ascii="HelveticaNowText Regular" w:eastAsia="Calibri" w:hAnsi="HelveticaNowText Regular" w:cs="HelveticaNowText Regular"/>
          <w:noProof/>
        </w:rPr>
        <w:t>PENSIUNE</w:t>
      </w:r>
      <w:r>
        <w:rPr>
          <w:rFonts w:ascii="HelveticaNowText Regular" w:eastAsia="Calibri" w:hAnsi="HelveticaNowText Regular" w:cs="HelveticaNowText Regular"/>
          <w:noProof/>
        </w:rPr>
        <w:t xml:space="preserve">  (acte) </w:t>
      </w:r>
      <w:r w:rsidRPr="00C53AA8">
        <w:rPr>
          <w:rFonts w:ascii="HelveticaNowText Regular" w:hAnsi="HelveticaNowText Regular" w:cs="HelveticaNowText Regular"/>
          <w:noProof/>
        </w:rPr>
        <w:t xml:space="preserve"> = 650 mp</w:t>
      </w:r>
    </w:p>
    <w:p w14:paraId="46126B44" w14:textId="77777777" w:rsidR="00842822" w:rsidRPr="00C53AA8"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construita </w:t>
      </w:r>
      <w:r w:rsidRPr="00C53AA8">
        <w:rPr>
          <w:rFonts w:ascii="HelveticaNowText Regular" w:eastAsia="Calibri" w:hAnsi="HelveticaNowText Regular" w:cs="HelveticaNowText Regular"/>
          <w:noProof/>
        </w:rPr>
        <w:t>PENSIUNE</w:t>
      </w:r>
      <w:r>
        <w:rPr>
          <w:rFonts w:ascii="HelveticaNowText Regular" w:eastAsia="Calibri" w:hAnsi="HelveticaNowText Regular" w:cs="HelveticaNowText Regular"/>
          <w:noProof/>
        </w:rPr>
        <w:t xml:space="preserve">  (masurat) </w:t>
      </w:r>
      <w:r w:rsidRPr="00C53AA8">
        <w:rPr>
          <w:rFonts w:ascii="HelveticaNowText Regular" w:hAnsi="HelveticaNowText Regular" w:cs="HelveticaNowText Regular"/>
          <w:noProof/>
        </w:rPr>
        <w:t xml:space="preserve"> = </w:t>
      </w:r>
      <w:r>
        <w:rPr>
          <w:rFonts w:ascii="HelveticaNowText Regular" w:hAnsi="HelveticaNowText Regular" w:cs="HelveticaNowText Regular"/>
          <w:noProof/>
        </w:rPr>
        <w:t>624</w:t>
      </w:r>
      <w:r w:rsidRPr="00C53AA8">
        <w:rPr>
          <w:rFonts w:ascii="HelveticaNowText Regular" w:hAnsi="HelveticaNowText Regular" w:cs="HelveticaNowText Regular"/>
          <w:noProof/>
        </w:rPr>
        <w:t xml:space="preserve"> mp</w:t>
      </w:r>
    </w:p>
    <w:p w14:paraId="4BA9D84F" w14:textId="77777777" w:rsidR="00842822" w:rsidRPr="00563A6C"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w:t>
      </w:r>
      <w:r w:rsidRPr="00563A6C">
        <w:rPr>
          <w:rFonts w:ascii="HelveticaNowText Regular" w:hAnsi="HelveticaNowText Regular" w:cs="HelveticaNowText Regular"/>
          <w:noProof/>
        </w:rPr>
        <w:t xml:space="preserve">construita desfasurata </w:t>
      </w:r>
      <w:r w:rsidRPr="00563A6C">
        <w:rPr>
          <w:rFonts w:ascii="HelveticaNowText Regular" w:eastAsia="Calibri" w:hAnsi="HelveticaNowText Regular" w:cs="HelveticaNowText Regular"/>
          <w:noProof/>
        </w:rPr>
        <w:t>PENSIUNE</w:t>
      </w:r>
      <w:r w:rsidRPr="00563A6C">
        <w:rPr>
          <w:rFonts w:ascii="HelveticaNowText Regular" w:hAnsi="HelveticaNowText Regular" w:cs="HelveticaNowText Regular"/>
          <w:noProof/>
        </w:rPr>
        <w:t xml:space="preserve"> = 1482 mp</w:t>
      </w:r>
    </w:p>
    <w:p w14:paraId="4DDC28EA" w14:textId="77777777" w:rsidR="00842822" w:rsidRPr="00563A6C" w:rsidRDefault="00842822" w:rsidP="00842822">
      <w:pPr>
        <w:ind w:right="-22" w:firstLine="720"/>
        <w:jc w:val="both"/>
        <w:rPr>
          <w:rFonts w:ascii="HelveticaNowText Regular" w:hAnsi="HelveticaNowText Regular" w:cs="HelveticaNowText Regular"/>
          <w:noProof/>
        </w:rPr>
      </w:pPr>
      <w:r w:rsidRPr="00563A6C">
        <w:rPr>
          <w:rFonts w:ascii="HelveticaNowText Regular" w:hAnsi="HelveticaNowText Regular" w:cs="HelveticaNowText Regular"/>
          <w:noProof/>
        </w:rPr>
        <w:t xml:space="preserve">S. utila </w:t>
      </w:r>
      <w:r w:rsidRPr="00563A6C">
        <w:rPr>
          <w:rFonts w:ascii="HelveticaNowText Regular" w:eastAsia="Calibri" w:hAnsi="HelveticaNowText Regular" w:cs="HelveticaNowText Regular"/>
          <w:noProof/>
        </w:rPr>
        <w:t>PENSIUNE</w:t>
      </w:r>
      <w:r w:rsidRPr="00563A6C">
        <w:rPr>
          <w:rFonts w:ascii="HelveticaNowText Regular" w:hAnsi="HelveticaNowText Regular" w:cs="HelveticaNowText Regular"/>
          <w:noProof/>
        </w:rPr>
        <w:t xml:space="preserve"> = 11</w:t>
      </w:r>
      <w:r>
        <w:rPr>
          <w:rFonts w:ascii="HelveticaNowText Regular" w:hAnsi="HelveticaNowText Regular" w:cs="HelveticaNowText Regular"/>
          <w:noProof/>
        </w:rPr>
        <w:t>66</w:t>
      </w:r>
      <w:r w:rsidRPr="00563A6C">
        <w:rPr>
          <w:rFonts w:ascii="HelveticaNowText Regular" w:hAnsi="HelveticaNowText Regular" w:cs="HelveticaNowText Regular"/>
          <w:noProof/>
        </w:rPr>
        <w:t>,</w:t>
      </w:r>
      <w:r>
        <w:rPr>
          <w:rFonts w:ascii="HelveticaNowText Regular" w:hAnsi="HelveticaNowText Regular" w:cs="HelveticaNowText Regular"/>
          <w:noProof/>
        </w:rPr>
        <w:t>2</w:t>
      </w:r>
      <w:r w:rsidRPr="00563A6C">
        <w:rPr>
          <w:rFonts w:ascii="HelveticaNowText Regular" w:hAnsi="HelveticaNowText Regular" w:cs="HelveticaNowText Regular"/>
          <w:noProof/>
        </w:rPr>
        <w:t>7 mp</w:t>
      </w:r>
    </w:p>
    <w:p w14:paraId="121A6729" w14:textId="77777777" w:rsidR="00842822" w:rsidRPr="00AC1A66" w:rsidRDefault="00842822" w:rsidP="00842822">
      <w:pPr>
        <w:ind w:right="-22"/>
        <w:jc w:val="both"/>
        <w:rPr>
          <w:rFonts w:ascii="HelveticaNowText Regular" w:hAnsi="HelveticaNowText Regular" w:cs="HelveticaNowText Regular"/>
          <w:noProof/>
          <w:color w:val="FF0000"/>
        </w:rPr>
      </w:pPr>
    </w:p>
    <w:p w14:paraId="19F454AE" w14:textId="77777777" w:rsidR="00842822" w:rsidRPr="00563A6C" w:rsidRDefault="00842822" w:rsidP="00842822">
      <w:pPr>
        <w:ind w:left="720" w:right="-22"/>
        <w:jc w:val="both"/>
        <w:rPr>
          <w:rFonts w:ascii="HelveticaNowText Regular" w:hAnsi="HelveticaNowText Regular" w:cs="HelveticaNowText Regular"/>
          <w:b/>
          <w:bCs/>
          <w:noProof/>
          <w:u w:val="single"/>
        </w:rPr>
      </w:pPr>
      <w:bookmarkStart w:id="53" w:name="_Hlk125106163"/>
      <w:r w:rsidRPr="00563A6C">
        <w:rPr>
          <w:rFonts w:ascii="HelveticaNowText Regular" w:hAnsi="HelveticaNowText Regular" w:cs="HelveticaNowText Regular"/>
          <w:b/>
          <w:bCs/>
          <w:noProof/>
          <w:u w:val="single"/>
        </w:rPr>
        <w:t>SITUATIE PROPUSA</w:t>
      </w:r>
    </w:p>
    <w:bookmarkEnd w:id="53"/>
    <w:p w14:paraId="4D61674F" w14:textId="77777777" w:rsidR="00842822" w:rsidRPr="00C53AA8"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construita </w:t>
      </w:r>
      <w:r w:rsidRPr="00C53AA8">
        <w:rPr>
          <w:rFonts w:ascii="HelveticaNowText Regular" w:eastAsia="Calibri" w:hAnsi="HelveticaNowText Regular" w:cs="HelveticaNowText Regular"/>
          <w:noProof/>
        </w:rPr>
        <w:t>PENSIUNE</w:t>
      </w:r>
      <w:r>
        <w:rPr>
          <w:rFonts w:ascii="HelveticaNowText Regular" w:eastAsia="Calibri" w:hAnsi="HelveticaNowText Regular" w:cs="HelveticaNowText Regular"/>
          <w:noProof/>
        </w:rPr>
        <w:t xml:space="preserve">  (acte) </w:t>
      </w:r>
      <w:r w:rsidRPr="00C53AA8">
        <w:rPr>
          <w:rFonts w:ascii="HelveticaNowText Regular" w:hAnsi="HelveticaNowText Regular" w:cs="HelveticaNowText Regular"/>
          <w:noProof/>
        </w:rPr>
        <w:t xml:space="preserve"> = 650 mp</w:t>
      </w:r>
    </w:p>
    <w:p w14:paraId="2CC52235" w14:textId="77777777" w:rsidR="00842822" w:rsidRPr="00C53AA8"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construita </w:t>
      </w:r>
      <w:r w:rsidRPr="00C53AA8">
        <w:rPr>
          <w:rFonts w:ascii="HelveticaNowText Regular" w:eastAsia="Calibri" w:hAnsi="HelveticaNowText Regular" w:cs="HelveticaNowText Regular"/>
          <w:noProof/>
        </w:rPr>
        <w:t>PENSIUNE</w:t>
      </w:r>
      <w:r>
        <w:rPr>
          <w:rFonts w:ascii="HelveticaNowText Regular" w:eastAsia="Calibri" w:hAnsi="HelveticaNowText Regular" w:cs="HelveticaNowText Regular"/>
          <w:noProof/>
        </w:rPr>
        <w:t xml:space="preserve">  (masurat) </w:t>
      </w:r>
      <w:r w:rsidRPr="00C53AA8">
        <w:rPr>
          <w:rFonts w:ascii="HelveticaNowText Regular" w:hAnsi="HelveticaNowText Regular" w:cs="HelveticaNowText Regular"/>
          <w:noProof/>
        </w:rPr>
        <w:t xml:space="preserve"> = </w:t>
      </w:r>
      <w:r>
        <w:rPr>
          <w:rFonts w:ascii="HelveticaNowText Regular" w:hAnsi="HelveticaNowText Regular" w:cs="HelveticaNowText Regular"/>
          <w:noProof/>
        </w:rPr>
        <w:t>624</w:t>
      </w:r>
      <w:r w:rsidRPr="00C53AA8">
        <w:rPr>
          <w:rFonts w:ascii="HelveticaNowText Regular" w:hAnsi="HelveticaNowText Regular" w:cs="HelveticaNowText Regular"/>
          <w:noProof/>
        </w:rPr>
        <w:t xml:space="preserve"> mp</w:t>
      </w:r>
    </w:p>
    <w:p w14:paraId="21BE234C" w14:textId="77777777" w:rsidR="00842822" w:rsidRPr="00E46E9B" w:rsidRDefault="00842822" w:rsidP="00842822">
      <w:pPr>
        <w:ind w:left="720" w:right="-22"/>
        <w:jc w:val="both"/>
        <w:rPr>
          <w:rFonts w:ascii="HelveticaNowText Regular" w:hAnsi="HelveticaNowText Regular" w:cs="HelveticaNowText Regular"/>
          <w:noProof/>
        </w:rPr>
      </w:pPr>
      <w:r w:rsidRPr="00563A6C">
        <w:rPr>
          <w:rFonts w:ascii="HelveticaNowText Regular" w:hAnsi="HelveticaNowText Regular" w:cs="HelveticaNowText Regular"/>
          <w:noProof/>
        </w:rPr>
        <w:t xml:space="preserve">S. construita </w:t>
      </w:r>
      <w:r w:rsidRPr="00E46E9B">
        <w:rPr>
          <w:rFonts w:ascii="HelveticaNowText Regular" w:hAnsi="HelveticaNowText Regular" w:cs="HelveticaNowText Regular"/>
          <w:noProof/>
        </w:rPr>
        <w:t xml:space="preserve">desfasurata </w:t>
      </w:r>
      <w:r w:rsidRPr="00E46E9B">
        <w:rPr>
          <w:rFonts w:ascii="HelveticaNowText Regular" w:eastAsia="Calibri" w:hAnsi="HelveticaNowText Regular" w:cs="HelveticaNowText Regular"/>
          <w:noProof/>
        </w:rPr>
        <w:t>PENSIUNE</w:t>
      </w:r>
      <w:r w:rsidRPr="00E46E9B">
        <w:rPr>
          <w:rFonts w:ascii="HelveticaNowText Regular" w:hAnsi="HelveticaNowText Regular" w:cs="HelveticaNowText Regular"/>
          <w:noProof/>
        </w:rPr>
        <w:t xml:space="preserve"> = 1781 mp</w:t>
      </w:r>
    </w:p>
    <w:p w14:paraId="165CDE7F" w14:textId="3B9FB691" w:rsidR="00842822" w:rsidRPr="00E46E9B" w:rsidRDefault="00842822" w:rsidP="00842822">
      <w:pPr>
        <w:ind w:right="-22" w:firstLine="720"/>
        <w:jc w:val="both"/>
        <w:rPr>
          <w:rFonts w:ascii="HelveticaNowText Regular" w:hAnsi="HelveticaNowText Regular" w:cs="HelveticaNowText Regular"/>
          <w:noProof/>
        </w:rPr>
      </w:pPr>
      <w:r w:rsidRPr="00E46E9B">
        <w:rPr>
          <w:rFonts w:ascii="HelveticaNowText Regular" w:hAnsi="HelveticaNowText Regular" w:cs="HelveticaNowText Regular"/>
          <w:noProof/>
        </w:rPr>
        <w:t xml:space="preserve">S. utila </w:t>
      </w:r>
      <w:r w:rsidRPr="00E46E9B">
        <w:rPr>
          <w:rFonts w:ascii="HelveticaNowText Regular" w:eastAsia="Calibri" w:hAnsi="HelveticaNowText Regular" w:cs="HelveticaNowText Regular"/>
          <w:noProof/>
        </w:rPr>
        <w:t>PENSIUNE</w:t>
      </w:r>
      <w:r w:rsidRPr="00E46E9B">
        <w:rPr>
          <w:rFonts w:ascii="HelveticaNowText Regular" w:hAnsi="HelveticaNowText Regular" w:cs="HelveticaNowText Regular"/>
          <w:noProof/>
        </w:rPr>
        <w:t xml:space="preserve"> = </w:t>
      </w:r>
      <w:r w:rsidR="00E46E9B" w:rsidRPr="00E46E9B">
        <w:rPr>
          <w:rFonts w:ascii="HelveticaNowText Regular" w:hAnsi="HelveticaNowText Regular" w:cs="HelveticaNowText Regular"/>
          <w:noProof/>
        </w:rPr>
        <w:t>1364,74</w:t>
      </w:r>
      <w:r w:rsidRPr="00E46E9B">
        <w:rPr>
          <w:rFonts w:ascii="HelveticaNowText Regular" w:hAnsi="HelveticaNowText Regular" w:cs="HelveticaNowText Regular"/>
          <w:noProof/>
        </w:rPr>
        <w:t xml:space="preserve"> mp</w:t>
      </w:r>
    </w:p>
    <w:bookmarkEnd w:id="52"/>
    <w:p w14:paraId="0C97CB95" w14:textId="77777777" w:rsidR="00537979" w:rsidRPr="00C87E4E" w:rsidRDefault="00537979" w:rsidP="00355E30">
      <w:pPr>
        <w:spacing w:line="276" w:lineRule="auto"/>
        <w:rPr>
          <w:rFonts w:ascii="HelveticaNowText Regular" w:hAnsi="HelveticaNowText Regular" w:cs="HelveticaNowText Regular"/>
          <w:b/>
          <w:sz w:val="22"/>
          <w:szCs w:val="22"/>
          <w:u w:val="single"/>
          <w:lang w:val="ro-RO"/>
        </w:rPr>
      </w:pPr>
    </w:p>
    <w:p w14:paraId="127C3F6A" w14:textId="1A0A7746" w:rsidR="000A7AA4" w:rsidRPr="00842822" w:rsidRDefault="00B04286" w:rsidP="00842822">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u w:val="single"/>
          <w:lang w:val="ro-RO"/>
        </w:rPr>
      </w:pPr>
      <w:r w:rsidRPr="00C87E4E">
        <w:rPr>
          <w:rFonts w:ascii="HelveticaNowText Regular" w:hAnsi="HelveticaNowText Regular" w:cs="HelveticaNowText Regular"/>
          <w:b/>
          <w:sz w:val="22"/>
          <w:szCs w:val="22"/>
          <w:u w:val="single"/>
          <w:lang w:val="ro-RO"/>
        </w:rPr>
        <w:t xml:space="preserve">INALTIMI </w:t>
      </w:r>
      <w:r w:rsidR="00284081" w:rsidRPr="00C87E4E">
        <w:rPr>
          <w:rFonts w:ascii="HelveticaNowText Regular" w:hAnsi="HelveticaNowText Regular" w:cs="HelveticaNowText Regular"/>
          <w:b/>
          <w:sz w:val="22"/>
          <w:szCs w:val="22"/>
          <w:u w:val="single"/>
          <w:lang w:val="ro-RO"/>
        </w:rPr>
        <w:t xml:space="preserve"> </w:t>
      </w:r>
    </w:p>
    <w:p w14:paraId="43998C2A" w14:textId="77777777" w:rsidR="00910FC6" w:rsidRPr="00C87E4E" w:rsidRDefault="00910FC6" w:rsidP="00355E30">
      <w:pPr>
        <w:spacing w:line="276" w:lineRule="auto"/>
        <w:ind w:left="720" w:right="-22"/>
        <w:jc w:val="both"/>
        <w:rPr>
          <w:rFonts w:ascii="HelveticaNowText Regular" w:hAnsi="HelveticaNowText Regular" w:cs="HelveticaNowText Regular"/>
          <w:b/>
          <w:bCs/>
          <w:noProof/>
          <w:sz w:val="22"/>
          <w:szCs w:val="22"/>
          <w:lang w:val="ro-RO"/>
        </w:rPr>
      </w:pPr>
      <w:bookmarkStart w:id="54" w:name="OLE_LINK29"/>
      <w:r w:rsidRPr="00C87E4E">
        <w:rPr>
          <w:rFonts w:ascii="HelveticaNowText Regular" w:hAnsi="HelveticaNowText Regular" w:cs="HelveticaNowText Regular"/>
          <w:b/>
          <w:bCs/>
          <w:noProof/>
          <w:sz w:val="22"/>
          <w:szCs w:val="22"/>
          <w:lang w:val="ro-RO"/>
        </w:rPr>
        <w:t xml:space="preserve">Regim de inaltime  </w:t>
      </w:r>
    </w:p>
    <w:p w14:paraId="74A30C1C" w14:textId="1FBF3208" w:rsidR="00910FC6" w:rsidRPr="00C87E4E" w:rsidRDefault="00C87E4E" w:rsidP="00355E30">
      <w:pPr>
        <w:spacing w:line="276" w:lineRule="auto"/>
        <w:ind w:left="720" w:right="-22"/>
        <w:jc w:val="both"/>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noProof/>
          <w:sz w:val="22"/>
          <w:szCs w:val="22"/>
          <w:lang w:val="ro-RO"/>
        </w:rPr>
        <w:t>EXISTENT: S+</w:t>
      </w:r>
      <w:r w:rsidR="00910FC6" w:rsidRPr="00C87E4E">
        <w:rPr>
          <w:rFonts w:ascii="HelveticaNowText Regular" w:hAnsi="HelveticaNowText Regular" w:cs="HelveticaNowText Regular"/>
          <w:noProof/>
          <w:sz w:val="22"/>
          <w:szCs w:val="22"/>
          <w:lang w:val="ro-RO"/>
        </w:rPr>
        <w:t>P</w:t>
      </w:r>
      <w:r w:rsidR="000533F7" w:rsidRPr="00C87E4E">
        <w:rPr>
          <w:rFonts w:ascii="HelveticaNowText Regular" w:hAnsi="HelveticaNowText Regular" w:cs="HelveticaNowText Regular"/>
          <w:noProof/>
          <w:sz w:val="22"/>
          <w:szCs w:val="22"/>
          <w:lang w:val="ro-RO"/>
        </w:rPr>
        <w:t>+</w:t>
      </w:r>
      <w:r w:rsidRPr="00C87E4E">
        <w:rPr>
          <w:rFonts w:ascii="HelveticaNowText Regular" w:hAnsi="HelveticaNowText Regular" w:cs="HelveticaNowText Regular"/>
          <w:noProof/>
          <w:sz w:val="22"/>
          <w:szCs w:val="22"/>
          <w:lang w:val="ro-RO"/>
        </w:rPr>
        <w:t>2E+POD</w:t>
      </w:r>
    </w:p>
    <w:p w14:paraId="6C06598D" w14:textId="04E6F733" w:rsidR="00C87E4E" w:rsidRPr="00842822" w:rsidRDefault="00C87E4E" w:rsidP="00C87E4E">
      <w:pPr>
        <w:spacing w:line="276" w:lineRule="auto"/>
        <w:ind w:left="720" w:right="-22"/>
        <w:jc w:val="both"/>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noProof/>
          <w:sz w:val="22"/>
          <w:szCs w:val="22"/>
          <w:lang w:val="ro-RO"/>
        </w:rPr>
        <w:t>PRO</w:t>
      </w:r>
      <w:r w:rsidRPr="00842822">
        <w:rPr>
          <w:rFonts w:ascii="HelveticaNowText Regular" w:hAnsi="HelveticaNowText Regular" w:cs="HelveticaNowText Regular"/>
          <w:noProof/>
          <w:sz w:val="22"/>
          <w:szCs w:val="22"/>
          <w:lang w:val="ro-RO"/>
        </w:rPr>
        <w:t>PUS: S+P+2E+M</w:t>
      </w:r>
    </w:p>
    <w:p w14:paraId="2E147ABF" w14:textId="77777777" w:rsidR="00275405" w:rsidRPr="00842822" w:rsidRDefault="00275405" w:rsidP="00355E30">
      <w:pPr>
        <w:spacing w:line="276" w:lineRule="auto"/>
        <w:ind w:left="720" w:right="-22"/>
        <w:jc w:val="both"/>
        <w:rPr>
          <w:rFonts w:ascii="HelveticaNowText Regular" w:hAnsi="HelveticaNowText Regular" w:cs="HelveticaNowText Regular"/>
          <w:noProof/>
          <w:sz w:val="22"/>
          <w:szCs w:val="22"/>
          <w:lang w:val="ro-RO"/>
        </w:rPr>
      </w:pPr>
    </w:p>
    <w:p w14:paraId="3083F0D3" w14:textId="251B973E" w:rsidR="000533F7" w:rsidRPr="00842822" w:rsidRDefault="00910FC6" w:rsidP="00842822">
      <w:pPr>
        <w:spacing w:line="276" w:lineRule="auto"/>
        <w:ind w:left="720" w:right="-22"/>
        <w:jc w:val="both"/>
        <w:rPr>
          <w:rFonts w:ascii="HelveticaNowText Regular" w:hAnsi="HelveticaNowText Regular" w:cs="HelveticaNowText Regular"/>
          <w:b/>
          <w:bCs/>
          <w:noProof/>
          <w:sz w:val="22"/>
          <w:szCs w:val="22"/>
          <w:lang w:val="ro-RO"/>
        </w:rPr>
      </w:pPr>
      <w:r w:rsidRPr="00842822">
        <w:rPr>
          <w:rFonts w:ascii="HelveticaNowText Regular" w:hAnsi="HelveticaNowText Regular" w:cs="HelveticaNowText Regular"/>
          <w:b/>
          <w:bCs/>
          <w:noProof/>
          <w:sz w:val="22"/>
          <w:szCs w:val="22"/>
          <w:lang w:val="ro-RO"/>
        </w:rPr>
        <w:t>Inaltimea constructiei</w:t>
      </w:r>
    </w:p>
    <w:p w14:paraId="2D2E6400" w14:textId="77777777" w:rsidR="00842822" w:rsidRPr="00842822" w:rsidRDefault="00842822" w:rsidP="00842822">
      <w:pPr>
        <w:ind w:left="720" w:right="-22"/>
        <w:jc w:val="both"/>
        <w:rPr>
          <w:rFonts w:ascii="HelveticaNowText Regular" w:eastAsia="Calibri" w:hAnsi="HelveticaNowText Regular" w:cs="HelveticaNowText Regular"/>
          <w:noProof/>
          <w:sz w:val="22"/>
          <w:szCs w:val="22"/>
        </w:rPr>
      </w:pPr>
      <w:r w:rsidRPr="00842822">
        <w:rPr>
          <w:rFonts w:ascii="HelveticaNowText Regular" w:eastAsia="Calibri" w:hAnsi="HelveticaNowText Regular" w:cs="HelveticaNowText Regular"/>
          <w:noProof/>
          <w:sz w:val="22"/>
          <w:szCs w:val="22"/>
        </w:rPr>
        <w:t>H min streasina (existent=propus)  = + 3.45  m</w:t>
      </w:r>
    </w:p>
    <w:p w14:paraId="246E74FB" w14:textId="3B38575A" w:rsidR="000533F7" w:rsidRPr="00842822" w:rsidRDefault="00842822" w:rsidP="00842822">
      <w:pPr>
        <w:ind w:left="720" w:right="-22"/>
        <w:jc w:val="both"/>
        <w:rPr>
          <w:rFonts w:ascii="HelveticaNowText Regular" w:eastAsia="Calibri" w:hAnsi="HelveticaNowText Regular" w:cs="HelveticaNowText Regular"/>
          <w:noProof/>
          <w:sz w:val="22"/>
          <w:szCs w:val="22"/>
        </w:rPr>
      </w:pPr>
      <w:r w:rsidRPr="00842822">
        <w:rPr>
          <w:rFonts w:ascii="HelveticaNowText Regular" w:eastAsia="Calibri" w:hAnsi="HelveticaNowText Regular" w:cs="HelveticaNowText Regular"/>
          <w:noProof/>
          <w:sz w:val="22"/>
          <w:szCs w:val="22"/>
        </w:rPr>
        <w:t>H max coama (existent=propus)  = + 14.80  m</w:t>
      </w:r>
    </w:p>
    <w:bookmarkEnd w:id="54"/>
    <w:p w14:paraId="3B1510AD" w14:textId="77777777" w:rsidR="00284081" w:rsidRPr="00842822" w:rsidRDefault="00284081" w:rsidP="00355E30">
      <w:pPr>
        <w:spacing w:line="276" w:lineRule="auto"/>
        <w:ind w:right="22"/>
        <w:rPr>
          <w:rFonts w:ascii="HelveticaNowText Regular" w:hAnsi="HelveticaNowText Regular" w:cs="HelveticaNowText Regular"/>
          <w:b/>
          <w:sz w:val="22"/>
          <w:szCs w:val="22"/>
          <w:lang w:val="ro-RO"/>
        </w:rPr>
      </w:pPr>
    </w:p>
    <w:p w14:paraId="322D81A2" w14:textId="77777777" w:rsidR="007E7593" w:rsidRPr="00842822" w:rsidRDefault="00B04286" w:rsidP="00355E30">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u w:val="single"/>
          <w:lang w:val="ro-RO"/>
        </w:rPr>
      </w:pPr>
      <w:r w:rsidRPr="00842822">
        <w:rPr>
          <w:rFonts w:ascii="HelveticaNowText Regular" w:hAnsi="HelveticaNowText Regular" w:cs="HelveticaNowText Regular"/>
          <w:b/>
          <w:sz w:val="22"/>
          <w:szCs w:val="22"/>
          <w:u w:val="single"/>
          <w:lang w:val="ro-RO"/>
        </w:rPr>
        <w:t>VOLUMUL CONSTRUCTIILOR</w:t>
      </w:r>
    </w:p>
    <w:p w14:paraId="0D92B947" w14:textId="1961C193" w:rsidR="00842822" w:rsidRPr="0047799D" w:rsidRDefault="00842822" w:rsidP="0047799D">
      <w:pPr>
        <w:pStyle w:val="ListParagraph"/>
        <w:spacing w:line="276" w:lineRule="auto"/>
        <w:ind w:right="22"/>
        <w:rPr>
          <w:rFonts w:ascii="HelveticaNowText Regular" w:hAnsi="HelveticaNowText Regular" w:cs="HelveticaNowText Regular"/>
          <w:b/>
          <w:sz w:val="22"/>
          <w:szCs w:val="22"/>
        </w:rPr>
      </w:pPr>
      <w:r w:rsidRPr="00842822">
        <w:rPr>
          <w:rFonts w:ascii="HelveticaNowText Regular" w:hAnsi="HelveticaNowText Regular" w:cs="HelveticaNowText Regular"/>
          <w:b/>
          <w:sz w:val="22"/>
          <w:szCs w:val="22"/>
        </w:rPr>
        <w:t xml:space="preserve">Volum </w:t>
      </w:r>
      <w:r>
        <w:rPr>
          <w:rFonts w:ascii="HelveticaNowText Regular" w:hAnsi="HelveticaNowText Regular" w:cs="HelveticaNowText Regular"/>
          <w:b/>
          <w:sz w:val="22"/>
          <w:szCs w:val="22"/>
        </w:rPr>
        <w:t xml:space="preserve">PENSIUNE </w:t>
      </w:r>
      <w:r w:rsidRPr="00842822">
        <w:rPr>
          <w:rFonts w:ascii="HelveticaNowText Regular" w:hAnsi="HelveticaNowText Regular" w:cs="HelveticaNowText Regular"/>
          <w:b/>
          <w:sz w:val="22"/>
          <w:szCs w:val="22"/>
        </w:rPr>
        <w:t>= 65</w:t>
      </w:r>
      <w:r w:rsidR="0047799D">
        <w:rPr>
          <w:rFonts w:ascii="HelveticaNowText Regular" w:hAnsi="HelveticaNowText Regular" w:cs="HelveticaNowText Regular"/>
          <w:b/>
          <w:sz w:val="22"/>
          <w:szCs w:val="22"/>
        </w:rPr>
        <w:t>95</w:t>
      </w:r>
      <w:r w:rsidRPr="0047799D">
        <w:rPr>
          <w:rFonts w:ascii="HelveticaNowText Regular" w:hAnsi="HelveticaNowText Regular" w:cs="HelveticaNowText Regular"/>
          <w:b/>
          <w:sz w:val="22"/>
          <w:szCs w:val="22"/>
        </w:rPr>
        <w:t xml:space="preserve"> mc</w:t>
      </w:r>
    </w:p>
    <w:p w14:paraId="3BE9A604" w14:textId="77777777" w:rsidR="00842822" w:rsidRPr="00FF5FC6" w:rsidRDefault="00842822" w:rsidP="00355E30">
      <w:pPr>
        <w:pStyle w:val="ListParagraph"/>
        <w:spacing w:line="276" w:lineRule="auto"/>
        <w:ind w:right="22"/>
        <w:rPr>
          <w:rFonts w:ascii="HelveticaNowText Regular" w:hAnsi="HelveticaNowText Regular" w:cs="HelveticaNowText Regular"/>
          <w:b/>
          <w:color w:val="FF0000"/>
          <w:sz w:val="22"/>
          <w:szCs w:val="22"/>
        </w:rPr>
      </w:pPr>
    </w:p>
    <w:p w14:paraId="7F9C529F" w14:textId="77777777" w:rsidR="00175B0F" w:rsidRPr="00FF5FC6" w:rsidRDefault="00175B0F" w:rsidP="00355E30">
      <w:pPr>
        <w:pStyle w:val="ListParagraph"/>
        <w:spacing w:line="276" w:lineRule="auto"/>
        <w:ind w:right="22"/>
        <w:rPr>
          <w:rFonts w:ascii="HelveticaNowText Regular" w:hAnsi="HelveticaNowText Regular" w:cs="HelveticaNowText Regular"/>
          <w:b/>
          <w:bCs/>
          <w:noProof/>
          <w:color w:val="FF0000"/>
          <w:sz w:val="22"/>
          <w:szCs w:val="22"/>
          <w:lang w:val="ro-RO"/>
        </w:rPr>
      </w:pPr>
    </w:p>
    <w:p w14:paraId="4316A40F" w14:textId="77777777" w:rsidR="007E7593" w:rsidRPr="00842822" w:rsidRDefault="00B04286" w:rsidP="00355E30">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u w:val="single"/>
          <w:lang w:val="ro-RO"/>
        </w:rPr>
      </w:pPr>
      <w:r w:rsidRPr="00842822">
        <w:rPr>
          <w:rFonts w:ascii="HelveticaNowText Regular" w:hAnsi="HelveticaNowText Regular" w:cs="HelveticaNowText Regular"/>
          <w:b/>
          <w:sz w:val="22"/>
          <w:szCs w:val="22"/>
          <w:u w:val="single"/>
          <w:lang w:val="ro-RO"/>
        </w:rPr>
        <w:t>PROCENTUL DE OCUPARE A TERENULUI  (POT)</w:t>
      </w:r>
    </w:p>
    <w:p w14:paraId="6F9A453B" w14:textId="30A2D77B" w:rsidR="00584FC7" w:rsidRPr="00842822" w:rsidRDefault="00584FC7" w:rsidP="00355E30">
      <w:pPr>
        <w:spacing w:line="276" w:lineRule="auto"/>
        <w:ind w:left="720"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 xml:space="preserve">Procent de ocupare a terenului (POT) existent </w:t>
      </w:r>
      <w:r w:rsidR="00842822" w:rsidRPr="00842822">
        <w:rPr>
          <w:rFonts w:ascii="HelveticaNowText Regular" w:hAnsi="HelveticaNowText Regular" w:cs="HelveticaNowText Regular"/>
          <w:noProof/>
          <w:sz w:val="22"/>
          <w:szCs w:val="22"/>
          <w:lang w:val="ro-RO"/>
        </w:rPr>
        <w:t>= 21,08</w:t>
      </w:r>
      <w:r w:rsidRPr="00842822">
        <w:rPr>
          <w:rFonts w:ascii="HelveticaNowText Regular" w:hAnsi="HelveticaNowText Regular" w:cs="HelveticaNowText Regular"/>
          <w:noProof/>
          <w:sz w:val="22"/>
          <w:szCs w:val="22"/>
          <w:lang w:val="ro-RO"/>
        </w:rPr>
        <w:t xml:space="preserve"> %</w:t>
      </w:r>
    </w:p>
    <w:p w14:paraId="0C5ED409" w14:textId="676CA4A3" w:rsidR="00584FC7" w:rsidRPr="00842822" w:rsidRDefault="00584FC7" w:rsidP="00355E30">
      <w:pPr>
        <w:spacing w:line="276" w:lineRule="auto"/>
        <w:ind w:left="720" w:right="-22"/>
        <w:jc w:val="both"/>
        <w:rPr>
          <w:rFonts w:ascii="HelveticaNowText Regular" w:hAnsi="HelveticaNowText Regular" w:cs="HelveticaNowText Regular"/>
          <w:b/>
          <w:sz w:val="22"/>
          <w:szCs w:val="22"/>
          <w:u w:val="single"/>
          <w:lang w:val="ro-RO"/>
        </w:rPr>
      </w:pPr>
      <w:r w:rsidRPr="00842822">
        <w:rPr>
          <w:rFonts w:ascii="HelveticaNowText Regular" w:hAnsi="HelveticaNowText Regular" w:cs="HelveticaNowText Regular"/>
          <w:noProof/>
          <w:sz w:val="22"/>
          <w:szCs w:val="22"/>
          <w:lang w:val="ro-RO"/>
        </w:rPr>
        <w:t xml:space="preserve">Procent de ocupare a terenului (POT) propus = </w:t>
      </w:r>
      <w:r w:rsidR="00842822" w:rsidRPr="00842822">
        <w:rPr>
          <w:rFonts w:ascii="HelveticaNowText Regular" w:hAnsi="HelveticaNowText Regular" w:cs="HelveticaNowText Regular"/>
          <w:noProof/>
          <w:sz w:val="22"/>
          <w:szCs w:val="22"/>
          <w:lang w:val="ro-RO"/>
        </w:rPr>
        <w:t>21,08</w:t>
      </w:r>
      <w:r w:rsidR="003541CF" w:rsidRPr="00842822">
        <w:rPr>
          <w:rFonts w:ascii="HelveticaNowText Regular" w:hAnsi="HelveticaNowText Regular" w:cs="HelveticaNowText Regular"/>
          <w:noProof/>
          <w:sz w:val="22"/>
          <w:szCs w:val="22"/>
          <w:lang w:val="ro-RO"/>
        </w:rPr>
        <w:t xml:space="preserve"> </w:t>
      </w:r>
      <w:r w:rsidR="00D7595D" w:rsidRPr="00842822">
        <w:rPr>
          <w:rFonts w:ascii="HelveticaNowText Regular" w:hAnsi="HelveticaNowText Regular" w:cs="HelveticaNowText Regular"/>
          <w:noProof/>
          <w:sz w:val="22"/>
          <w:szCs w:val="22"/>
          <w:lang w:val="en-GB"/>
        </w:rPr>
        <w:t>%</w:t>
      </w:r>
    </w:p>
    <w:p w14:paraId="2CF90A74" w14:textId="77777777" w:rsidR="001D1A10" w:rsidRPr="00FF5FC6" w:rsidRDefault="001D1A10" w:rsidP="00355E30">
      <w:pPr>
        <w:spacing w:line="276" w:lineRule="auto"/>
        <w:ind w:right="22" w:firstLine="709"/>
        <w:jc w:val="both"/>
        <w:rPr>
          <w:rFonts w:ascii="HelveticaNowText Regular" w:hAnsi="HelveticaNowText Regular" w:cs="HelveticaNowText Regular"/>
          <w:b/>
          <w:color w:val="FF0000"/>
          <w:sz w:val="22"/>
          <w:szCs w:val="22"/>
          <w:u w:val="single"/>
          <w:lang w:val="ro-RO"/>
        </w:rPr>
      </w:pPr>
    </w:p>
    <w:p w14:paraId="6912CBEB" w14:textId="77777777" w:rsidR="00AC7A48" w:rsidRPr="00C87E4E" w:rsidRDefault="00AC7A48" w:rsidP="00355E30">
      <w:pPr>
        <w:spacing w:line="276" w:lineRule="auto"/>
        <w:ind w:right="22" w:firstLine="709"/>
        <w:jc w:val="both"/>
        <w:rPr>
          <w:rFonts w:ascii="HelveticaNowText Regular" w:hAnsi="HelveticaNowText Regular" w:cs="HelveticaNowText Regular"/>
          <w:b/>
          <w:sz w:val="22"/>
          <w:szCs w:val="22"/>
          <w:u w:val="single"/>
          <w:lang w:val="ro-RO"/>
        </w:rPr>
      </w:pPr>
    </w:p>
    <w:p w14:paraId="1125F707" w14:textId="77777777" w:rsidR="00284081" w:rsidRPr="00C87E4E" w:rsidRDefault="00B04286" w:rsidP="00355E30">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lang w:val="ro-RO"/>
        </w:rPr>
      </w:pPr>
      <w:r w:rsidRPr="00C87E4E">
        <w:rPr>
          <w:rFonts w:ascii="HelveticaNowText Regular" w:hAnsi="HelveticaNowText Regular" w:cs="HelveticaNowText Regular"/>
          <w:b/>
          <w:sz w:val="22"/>
          <w:szCs w:val="22"/>
          <w:u w:val="single"/>
          <w:lang w:val="ro-RO"/>
        </w:rPr>
        <w:t>COEFICIENTUL DE OCUPARE A TERENULUI  (CUT)</w:t>
      </w:r>
    </w:p>
    <w:p w14:paraId="400128A3" w14:textId="33F8DD18" w:rsidR="00910FC6" w:rsidRPr="00842822" w:rsidRDefault="00910FC6" w:rsidP="00355E30">
      <w:pPr>
        <w:spacing w:line="276" w:lineRule="auto"/>
        <w:ind w:left="720" w:right="-22"/>
        <w:jc w:val="both"/>
        <w:rPr>
          <w:rFonts w:ascii="HelveticaNowText Regular" w:hAnsi="HelveticaNowText Regular" w:cs="HelveticaNowText Regular"/>
          <w:noProof/>
          <w:sz w:val="22"/>
          <w:szCs w:val="22"/>
          <w:lang w:val="ro-RO"/>
        </w:rPr>
      </w:pPr>
      <w:bookmarkStart w:id="55" w:name="OLE_LINK28"/>
      <w:r w:rsidRPr="00C87E4E">
        <w:rPr>
          <w:rFonts w:ascii="HelveticaNowText Regular" w:hAnsi="HelveticaNowText Regular" w:cs="HelveticaNowText Regular"/>
          <w:noProof/>
          <w:sz w:val="22"/>
          <w:szCs w:val="22"/>
          <w:lang w:val="ro-RO"/>
        </w:rPr>
        <w:t>Coeficient de utilizare a terenului (</w:t>
      </w:r>
      <w:r w:rsidRPr="00842822">
        <w:rPr>
          <w:rFonts w:ascii="HelveticaNowText Regular" w:hAnsi="HelveticaNowText Regular" w:cs="HelveticaNowText Regular"/>
          <w:noProof/>
          <w:sz w:val="22"/>
          <w:szCs w:val="22"/>
          <w:lang w:val="ro-RO"/>
        </w:rPr>
        <w:t xml:space="preserve">CUT) existent =  </w:t>
      </w:r>
      <w:r w:rsidR="00C87E4E" w:rsidRPr="00842822">
        <w:rPr>
          <w:rFonts w:ascii="HelveticaNowText Regular" w:hAnsi="HelveticaNowText Regular" w:cs="HelveticaNowText Regular"/>
          <w:noProof/>
          <w:sz w:val="22"/>
          <w:szCs w:val="22"/>
          <w:lang w:val="ro-RO"/>
        </w:rPr>
        <w:t>0,5</w:t>
      </w:r>
      <w:r w:rsidR="00842822" w:rsidRPr="00842822">
        <w:rPr>
          <w:rFonts w:ascii="HelveticaNowText Regular" w:hAnsi="HelveticaNowText Regular" w:cs="HelveticaNowText Regular"/>
          <w:noProof/>
          <w:sz w:val="22"/>
          <w:szCs w:val="22"/>
          <w:lang w:val="ro-RO"/>
        </w:rPr>
        <w:t>0</w:t>
      </w:r>
    </w:p>
    <w:p w14:paraId="0780C5C4" w14:textId="7FE0E7CE" w:rsidR="00910FC6" w:rsidRPr="00842822" w:rsidRDefault="00910FC6" w:rsidP="00355E30">
      <w:pPr>
        <w:spacing w:line="276" w:lineRule="auto"/>
        <w:ind w:left="720"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 xml:space="preserve">Coeficient de utilizare a terenului (CUT) propus =  </w:t>
      </w:r>
      <w:r w:rsidR="00D7595D" w:rsidRPr="00842822">
        <w:rPr>
          <w:rFonts w:ascii="HelveticaNowText Regular" w:hAnsi="HelveticaNowText Regular" w:cs="HelveticaNowText Regular"/>
          <w:noProof/>
          <w:sz w:val="22"/>
          <w:szCs w:val="22"/>
          <w:lang w:val="en-GB"/>
        </w:rPr>
        <w:t>0</w:t>
      </w:r>
      <w:r w:rsidR="00175B0F" w:rsidRPr="00842822">
        <w:rPr>
          <w:rFonts w:ascii="HelveticaNowText Regular" w:hAnsi="HelveticaNowText Regular" w:cs="HelveticaNowText Regular"/>
          <w:noProof/>
          <w:sz w:val="22"/>
          <w:szCs w:val="22"/>
          <w:lang w:val="en-GB"/>
        </w:rPr>
        <w:t>,</w:t>
      </w:r>
      <w:r w:rsidR="00842822" w:rsidRPr="00842822">
        <w:rPr>
          <w:rFonts w:ascii="HelveticaNowText Regular" w:hAnsi="HelveticaNowText Regular" w:cs="HelveticaNowText Regular"/>
          <w:noProof/>
          <w:sz w:val="22"/>
          <w:szCs w:val="22"/>
          <w:lang w:val="en-GB"/>
        </w:rPr>
        <w:t>60</w:t>
      </w:r>
    </w:p>
    <w:bookmarkEnd w:id="55"/>
    <w:p w14:paraId="722FADCB" w14:textId="77777777" w:rsidR="005872DE" w:rsidRPr="00FF5FC6" w:rsidRDefault="005872DE" w:rsidP="00355E30">
      <w:pPr>
        <w:tabs>
          <w:tab w:val="left" w:pos="-1890"/>
        </w:tabs>
        <w:spacing w:line="276" w:lineRule="auto"/>
        <w:ind w:right="22"/>
        <w:jc w:val="both"/>
        <w:rPr>
          <w:rFonts w:ascii="HelveticaNowText Regular" w:hAnsi="HelveticaNowText Regular" w:cs="HelveticaNowText Regular"/>
          <w:b/>
          <w:color w:val="FF0000"/>
          <w:sz w:val="22"/>
          <w:szCs w:val="22"/>
          <w:u w:val="single"/>
          <w:lang w:val="ro-RO"/>
        </w:rPr>
      </w:pPr>
    </w:p>
    <w:p w14:paraId="2A2B2A6D" w14:textId="77777777" w:rsidR="00B04286" w:rsidRPr="00FF5FC6" w:rsidRDefault="00B04286" w:rsidP="00355E30">
      <w:pPr>
        <w:spacing w:line="276" w:lineRule="auto"/>
        <w:ind w:left="420" w:right="22"/>
        <w:rPr>
          <w:rFonts w:ascii="HelveticaNowText Regular" w:hAnsi="HelveticaNowText Regular" w:cs="HelveticaNowText Regular"/>
          <w:bCs/>
          <w:noProof/>
          <w:color w:val="FF0000"/>
          <w:sz w:val="22"/>
          <w:szCs w:val="22"/>
          <w:lang w:val="ro-RO"/>
        </w:rPr>
      </w:pPr>
    </w:p>
    <w:tbl>
      <w:tblPr>
        <w:tblW w:w="0" w:type="auto"/>
        <w:tblLook w:val="04A0" w:firstRow="1" w:lastRow="0" w:firstColumn="1" w:lastColumn="0" w:noHBand="0" w:noVBand="1"/>
      </w:tblPr>
      <w:tblGrid>
        <w:gridCol w:w="4689"/>
        <w:gridCol w:w="4690"/>
      </w:tblGrid>
      <w:tr w:rsidR="00FF5FC6" w:rsidRPr="00FF5FC6" w14:paraId="0DEBEE76" w14:textId="77777777" w:rsidTr="00CC774D">
        <w:tc>
          <w:tcPr>
            <w:tcW w:w="4689" w:type="dxa"/>
            <w:shd w:val="clear" w:color="auto" w:fill="auto"/>
          </w:tcPr>
          <w:p w14:paraId="55075DCE" w14:textId="77777777" w:rsidR="000A7AA4" w:rsidRPr="00C87E4E" w:rsidRDefault="000A7AA4" w:rsidP="00355E30">
            <w:pPr>
              <w:spacing w:line="276" w:lineRule="auto"/>
              <w:jc w:val="center"/>
              <w:rPr>
                <w:rFonts w:ascii="HelveticaNowText Regular" w:hAnsi="HelveticaNowText Regular" w:cs="HelveticaNowText Regular"/>
                <w:noProof/>
                <w:sz w:val="22"/>
                <w:szCs w:val="22"/>
                <w:lang w:val="ro-RO"/>
              </w:rPr>
            </w:pPr>
            <w:bookmarkStart w:id="56" w:name="_Hlk93421371"/>
            <w:r w:rsidRPr="00C87E4E">
              <w:rPr>
                <w:rFonts w:ascii="HelveticaNowText Regular" w:hAnsi="HelveticaNowText Regular" w:cs="HelveticaNowText Regular"/>
                <w:noProof/>
                <w:sz w:val="22"/>
                <w:szCs w:val="22"/>
                <w:lang w:val="ro-RO"/>
              </w:rPr>
              <w:t>INTOCMIT,</w:t>
            </w:r>
          </w:p>
        </w:tc>
        <w:tc>
          <w:tcPr>
            <w:tcW w:w="4690" w:type="dxa"/>
            <w:shd w:val="clear" w:color="auto" w:fill="auto"/>
          </w:tcPr>
          <w:p w14:paraId="16A6893F" w14:textId="77777777" w:rsidR="000A7AA4" w:rsidRPr="00C87E4E" w:rsidRDefault="000A7AA4" w:rsidP="00355E30">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noProof/>
                <w:sz w:val="22"/>
                <w:szCs w:val="22"/>
                <w:lang w:val="ro-RO"/>
              </w:rPr>
              <w:t>SEF PROIECT,</w:t>
            </w:r>
          </w:p>
        </w:tc>
      </w:tr>
      <w:tr w:rsidR="00FF5FC6" w:rsidRPr="00FF5FC6" w14:paraId="7E05C034" w14:textId="77777777" w:rsidTr="00CC774D">
        <w:tc>
          <w:tcPr>
            <w:tcW w:w="4689" w:type="dxa"/>
            <w:shd w:val="clear" w:color="auto" w:fill="auto"/>
          </w:tcPr>
          <w:p w14:paraId="2F27DDAA" w14:textId="72E64F94" w:rsidR="00175B0F" w:rsidRPr="00C87E4E" w:rsidRDefault="00C87E4E" w:rsidP="00175B0F">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sz w:val="22"/>
                <w:szCs w:val="22"/>
                <w:lang w:val="ro-RO"/>
              </w:rPr>
              <w:t>Arh. GRIGORAȘ Alina</w:t>
            </w:r>
          </w:p>
        </w:tc>
        <w:tc>
          <w:tcPr>
            <w:tcW w:w="4690" w:type="dxa"/>
            <w:shd w:val="clear" w:color="auto" w:fill="auto"/>
          </w:tcPr>
          <w:p w14:paraId="276F9076" w14:textId="5C613CBE" w:rsidR="00175B0F" w:rsidRPr="00C87E4E" w:rsidRDefault="00175B0F" w:rsidP="00175B0F">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sz w:val="22"/>
                <w:szCs w:val="22"/>
              </w:rPr>
              <w:t xml:space="preserve">Arh. </w:t>
            </w:r>
            <w:r w:rsidR="004D7BF8" w:rsidRPr="00C87E4E">
              <w:rPr>
                <w:rFonts w:ascii="HelveticaNowText Regular" w:hAnsi="HelveticaNowText Regular" w:cs="HelveticaNowText Regular"/>
                <w:sz w:val="22"/>
                <w:szCs w:val="22"/>
              </w:rPr>
              <w:t>POPOVICI Călin</w:t>
            </w:r>
          </w:p>
        </w:tc>
      </w:tr>
      <w:bookmarkEnd w:id="56"/>
    </w:tbl>
    <w:p w14:paraId="3DAB73B7" w14:textId="3CB32732"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758311D0"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404F4CB4"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3D3E5DD9"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1CA31A1D"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382D7A91"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43C3D0B6"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4A2AAD42"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6245A054"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2424B12D"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2EADCC16"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5C7B3F6F"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7F3D5E30"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7053419C"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4508E659"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0179B4BC"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35173FF4"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sz w:val="22"/>
          <w:szCs w:val="22"/>
          <w:lang w:val="ro-RO"/>
        </w:rPr>
      </w:pPr>
    </w:p>
    <w:p w14:paraId="57FD3B32"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sz w:val="22"/>
          <w:szCs w:val="22"/>
          <w:lang w:val="ro-RO"/>
        </w:rPr>
      </w:pPr>
    </w:p>
    <w:p w14:paraId="28D4E46A"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sz w:val="22"/>
          <w:szCs w:val="22"/>
          <w:lang w:val="ro-RO"/>
        </w:rPr>
      </w:pPr>
    </w:p>
    <w:p w14:paraId="0A4B803E" w14:textId="77777777" w:rsidR="00E90211" w:rsidRPr="00C87E4E" w:rsidRDefault="00E90211" w:rsidP="00355E30">
      <w:pPr>
        <w:tabs>
          <w:tab w:val="left" w:pos="0"/>
        </w:tabs>
        <w:spacing w:line="276" w:lineRule="auto"/>
        <w:ind w:left="720" w:right="22"/>
        <w:rPr>
          <w:rFonts w:ascii="HelveticaNowText Regular" w:hAnsi="HelveticaNowText Regular" w:cs="HelveticaNowText Regular"/>
          <w:sz w:val="22"/>
          <w:szCs w:val="22"/>
          <w:lang w:val="ro-RO"/>
        </w:rPr>
      </w:pPr>
    </w:p>
    <w:p w14:paraId="0D8373D0" w14:textId="77777777" w:rsidR="00284081" w:rsidRPr="00C87E4E" w:rsidRDefault="00A755DF" w:rsidP="00355E30">
      <w:pPr>
        <w:numPr>
          <w:ilvl w:val="1"/>
          <w:numId w:val="18"/>
        </w:numPr>
        <w:tabs>
          <w:tab w:val="left" w:pos="0"/>
        </w:tabs>
        <w:spacing w:line="276" w:lineRule="auto"/>
        <w:ind w:right="22"/>
        <w:jc w:val="center"/>
        <w:rPr>
          <w:rFonts w:ascii="HelveticaNowText Regular" w:hAnsi="HelveticaNowText Regular" w:cs="HelveticaNowText Regular"/>
          <w:b/>
          <w:sz w:val="40"/>
          <w:szCs w:val="40"/>
          <w:lang w:val="ro-RO"/>
        </w:rPr>
      </w:pPr>
      <w:r w:rsidRPr="00C87E4E">
        <w:rPr>
          <w:rFonts w:ascii="HelveticaNowText Regular" w:hAnsi="HelveticaNowText Regular" w:cs="HelveticaNowText Regular"/>
          <w:b/>
          <w:sz w:val="40"/>
          <w:szCs w:val="40"/>
          <w:lang w:val="ro-RO"/>
        </w:rPr>
        <w:t>DEVIZ GENERAL</w:t>
      </w:r>
    </w:p>
    <w:p w14:paraId="06FEA944" w14:textId="77777777" w:rsidR="00A755DF" w:rsidRPr="00C87E4E" w:rsidRDefault="00A755DF" w:rsidP="00355E30">
      <w:pPr>
        <w:tabs>
          <w:tab w:val="left" w:pos="0"/>
        </w:tabs>
        <w:spacing w:line="276" w:lineRule="auto"/>
        <w:ind w:left="720" w:right="22"/>
        <w:rPr>
          <w:rFonts w:ascii="HelveticaNowText Regular" w:hAnsi="HelveticaNowText Regular" w:cs="HelveticaNowText Regular"/>
          <w:b/>
          <w:sz w:val="22"/>
          <w:szCs w:val="22"/>
          <w:lang w:val="ro-RO"/>
        </w:rPr>
      </w:pPr>
    </w:p>
    <w:p w14:paraId="72B039BE" w14:textId="77777777" w:rsidR="00A755DF" w:rsidRPr="00C87E4E" w:rsidRDefault="00A755DF" w:rsidP="00355E30">
      <w:pPr>
        <w:tabs>
          <w:tab w:val="left" w:pos="0"/>
        </w:tabs>
        <w:spacing w:line="276" w:lineRule="auto"/>
        <w:ind w:left="720" w:right="22"/>
        <w:rPr>
          <w:rFonts w:ascii="HelveticaNowText Regular" w:hAnsi="HelveticaNowText Regular" w:cs="HelveticaNowText Regular"/>
          <w:b/>
          <w:sz w:val="22"/>
          <w:szCs w:val="22"/>
          <w:lang w:val="ro-RO"/>
        </w:rPr>
      </w:pPr>
    </w:p>
    <w:p w14:paraId="6DA41605" w14:textId="77777777" w:rsidR="00A755DF" w:rsidRPr="00C87E4E" w:rsidRDefault="00A755DF" w:rsidP="00355E30">
      <w:pPr>
        <w:tabs>
          <w:tab w:val="left" w:pos="0"/>
        </w:tabs>
        <w:spacing w:line="276" w:lineRule="auto"/>
        <w:ind w:left="720" w:right="22"/>
        <w:rPr>
          <w:rFonts w:ascii="HelveticaNowText Regular" w:hAnsi="HelveticaNowText Regular" w:cs="HelveticaNowText Regular"/>
          <w:b/>
          <w:sz w:val="22"/>
          <w:szCs w:val="22"/>
          <w:lang w:val="ro-RO"/>
        </w:rPr>
      </w:pPr>
      <w:r w:rsidRPr="00C87E4E">
        <w:rPr>
          <w:rFonts w:ascii="HelveticaNowText Regular" w:hAnsi="HelveticaNowText Regular" w:cs="HelveticaNowText Regular"/>
          <w:b/>
          <w:sz w:val="22"/>
          <w:szCs w:val="22"/>
          <w:lang w:val="ro-RO"/>
        </w:rPr>
        <w:br w:type="page"/>
      </w:r>
    </w:p>
    <w:p w14:paraId="4AEDC284"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1E4C0FCE"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6707211C"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178E0FC2"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3FFF3E1F" w14:textId="77777777" w:rsidR="00274634" w:rsidRPr="00FF5FC6" w:rsidRDefault="00274634"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3DFF1164" w14:textId="77777777" w:rsidR="00274634" w:rsidRPr="00FF5FC6" w:rsidRDefault="00274634"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7D4AF2E7" w14:textId="77777777" w:rsidR="00D7595D" w:rsidRPr="00FF5FC6" w:rsidRDefault="00D7595D"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3F55965B" w14:textId="77777777" w:rsidR="00D7595D" w:rsidRPr="00FF5FC6" w:rsidRDefault="00D7595D"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51760670" w14:textId="77777777" w:rsidR="00274634" w:rsidRPr="00FF5FC6" w:rsidRDefault="00274634"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37E1C750"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6BA80C9F"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28F91152"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761A3D72"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67B42344"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04B9D46E"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68172293"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5A965E75"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b/>
          <w:sz w:val="22"/>
          <w:szCs w:val="22"/>
          <w:lang w:val="ro-RO"/>
        </w:rPr>
      </w:pPr>
    </w:p>
    <w:p w14:paraId="55B28E69"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b/>
          <w:sz w:val="22"/>
          <w:szCs w:val="22"/>
          <w:lang w:val="ro-RO"/>
        </w:rPr>
      </w:pPr>
    </w:p>
    <w:p w14:paraId="3E0E3F2A" w14:textId="77777777" w:rsidR="00A755DF" w:rsidRPr="00C87E4E" w:rsidRDefault="00A755DF" w:rsidP="00355E30">
      <w:pPr>
        <w:numPr>
          <w:ilvl w:val="1"/>
          <w:numId w:val="18"/>
        </w:numPr>
        <w:spacing w:line="276" w:lineRule="auto"/>
        <w:ind w:right="22"/>
        <w:jc w:val="center"/>
        <w:rPr>
          <w:rFonts w:ascii="HelveticaNowText Regular" w:hAnsi="HelveticaNowText Regular" w:cs="HelveticaNowText Regular"/>
          <w:b/>
          <w:sz w:val="40"/>
          <w:szCs w:val="40"/>
          <w:lang w:val="ro-RO"/>
        </w:rPr>
      </w:pPr>
      <w:r w:rsidRPr="00C87E4E">
        <w:rPr>
          <w:rFonts w:ascii="HelveticaNowText Regular" w:hAnsi="HelveticaNowText Regular" w:cs="HelveticaNowText Regular"/>
          <w:b/>
          <w:sz w:val="40"/>
          <w:szCs w:val="40"/>
          <w:lang w:val="ro-RO"/>
        </w:rPr>
        <w:t>ANEXE LA MEMORIU</w:t>
      </w:r>
    </w:p>
    <w:p w14:paraId="439A131D" w14:textId="77777777" w:rsidR="000444F0" w:rsidRPr="00C87E4E" w:rsidRDefault="000444F0" w:rsidP="00355E30">
      <w:pPr>
        <w:spacing w:line="276" w:lineRule="auto"/>
        <w:ind w:right="22"/>
        <w:rPr>
          <w:rFonts w:ascii="HelveticaNowText Regular" w:hAnsi="HelveticaNowText Regular" w:cs="HelveticaNowText Regular"/>
          <w:b/>
          <w:sz w:val="22"/>
          <w:szCs w:val="22"/>
          <w:lang w:val="ro-RO"/>
        </w:rPr>
      </w:pPr>
    </w:p>
    <w:p w14:paraId="08DC05BF" w14:textId="77777777" w:rsidR="00AC7A48" w:rsidRPr="00C87E4E" w:rsidRDefault="00AC7A48" w:rsidP="00355E30">
      <w:pPr>
        <w:spacing w:line="276" w:lineRule="auto"/>
        <w:ind w:right="22"/>
        <w:rPr>
          <w:rFonts w:ascii="HelveticaNowText Regular" w:hAnsi="HelveticaNowText Regular" w:cs="HelveticaNowText Regular"/>
          <w:b/>
          <w:sz w:val="22"/>
          <w:szCs w:val="22"/>
          <w:lang w:val="ro-RO"/>
        </w:rPr>
      </w:pPr>
    </w:p>
    <w:p w14:paraId="7BD52B6D" w14:textId="77777777" w:rsidR="00705487" w:rsidRPr="00C87E4E" w:rsidRDefault="00705487" w:rsidP="00355E30">
      <w:pPr>
        <w:pStyle w:val="ListParagraph"/>
        <w:numPr>
          <w:ilvl w:val="0"/>
          <w:numId w:val="9"/>
        </w:numPr>
        <w:spacing w:line="276" w:lineRule="auto"/>
        <w:ind w:right="22"/>
        <w:jc w:val="both"/>
        <w:rPr>
          <w:rFonts w:ascii="HelveticaNowText Regular" w:hAnsi="HelveticaNowText Regular" w:cs="HelveticaNowText Regular"/>
          <w:bCs/>
          <w:sz w:val="32"/>
          <w:szCs w:val="32"/>
          <w:lang w:val="ro-RO"/>
        </w:rPr>
      </w:pPr>
      <w:r w:rsidRPr="00C87E4E">
        <w:rPr>
          <w:rFonts w:ascii="HelveticaNowText Regular" w:hAnsi="HelveticaNowText Regular" w:cs="HelveticaNowText Regular"/>
          <w:bCs/>
          <w:sz w:val="32"/>
          <w:szCs w:val="32"/>
          <w:lang w:val="ro-RO"/>
        </w:rPr>
        <w:t>REFERATE DE VERIFICARE A DOCUMENTAȚIEI TEHNICE</w:t>
      </w:r>
    </w:p>
    <w:p w14:paraId="3BEFF9E5" w14:textId="77777777" w:rsidR="00705487" w:rsidRPr="00C87E4E" w:rsidRDefault="00E447B3" w:rsidP="00355E30">
      <w:pPr>
        <w:pStyle w:val="ListParagraph"/>
        <w:numPr>
          <w:ilvl w:val="0"/>
          <w:numId w:val="9"/>
        </w:numPr>
        <w:spacing w:line="276" w:lineRule="auto"/>
        <w:ind w:right="22"/>
        <w:jc w:val="both"/>
        <w:rPr>
          <w:rFonts w:ascii="HelveticaNowText Regular" w:hAnsi="HelveticaNowText Regular" w:cs="HelveticaNowText Regular"/>
          <w:bCs/>
          <w:sz w:val="32"/>
          <w:szCs w:val="32"/>
          <w:lang w:val="ro-RO"/>
        </w:rPr>
      </w:pPr>
      <w:r w:rsidRPr="00C87E4E">
        <w:rPr>
          <w:rFonts w:ascii="HelveticaNowText Regular" w:hAnsi="HelveticaNowText Regular" w:cs="HelveticaNowText Regular"/>
          <w:bCs/>
          <w:sz w:val="32"/>
          <w:szCs w:val="32"/>
          <w:lang w:val="ro-RO"/>
        </w:rPr>
        <w:t>LEGITIMATII SI CERTIFICATE DE ATESTARE VERIFICATORI</w:t>
      </w:r>
    </w:p>
    <w:p w14:paraId="0052A56E" w14:textId="77777777" w:rsidR="00705487" w:rsidRPr="00C87E4E" w:rsidRDefault="00705487" w:rsidP="00355E30">
      <w:pPr>
        <w:spacing w:line="276" w:lineRule="auto"/>
        <w:ind w:right="22"/>
        <w:rPr>
          <w:rFonts w:ascii="HelveticaNowText Regular" w:hAnsi="HelveticaNowText Regular" w:cs="HelveticaNowText Regular"/>
          <w:b/>
          <w:sz w:val="22"/>
          <w:szCs w:val="22"/>
          <w:lang w:val="ro-RO"/>
        </w:rPr>
      </w:pPr>
    </w:p>
    <w:p w14:paraId="7DA11B43" w14:textId="77777777" w:rsidR="00A755DF" w:rsidRPr="00C87E4E" w:rsidRDefault="00A755DF" w:rsidP="00355E30">
      <w:pPr>
        <w:tabs>
          <w:tab w:val="left" w:pos="0"/>
        </w:tabs>
        <w:spacing w:line="276" w:lineRule="auto"/>
        <w:ind w:left="720" w:right="22"/>
        <w:rPr>
          <w:rFonts w:ascii="HelveticaNowText Regular" w:hAnsi="HelveticaNowText Regular" w:cs="HelveticaNowText Regular"/>
          <w:b/>
          <w:sz w:val="22"/>
          <w:szCs w:val="22"/>
          <w:lang w:val="ro-RO"/>
        </w:rPr>
      </w:pPr>
    </w:p>
    <w:p w14:paraId="289FE349" w14:textId="77777777" w:rsidR="00A755DF" w:rsidRPr="00C87E4E" w:rsidRDefault="00A755DF" w:rsidP="00355E30">
      <w:pPr>
        <w:tabs>
          <w:tab w:val="left" w:pos="0"/>
        </w:tabs>
        <w:spacing w:line="276" w:lineRule="auto"/>
        <w:ind w:left="1440" w:right="22"/>
        <w:rPr>
          <w:rFonts w:ascii="HelveticaNowText Regular" w:hAnsi="HelveticaNowText Regular" w:cs="HelveticaNowText Regular"/>
          <w:b/>
          <w:sz w:val="22"/>
          <w:szCs w:val="22"/>
          <w:lang w:val="ro-RO"/>
        </w:rPr>
      </w:pPr>
      <w:r w:rsidRPr="00C87E4E">
        <w:rPr>
          <w:rFonts w:ascii="HelveticaNowText Regular" w:hAnsi="HelveticaNowText Regular" w:cs="HelveticaNowText Regular"/>
          <w:b/>
          <w:sz w:val="22"/>
          <w:szCs w:val="22"/>
          <w:lang w:val="ro-RO"/>
        </w:rPr>
        <w:br w:type="page"/>
      </w:r>
    </w:p>
    <w:p w14:paraId="18DF38D2" w14:textId="77777777" w:rsidR="00A755DF" w:rsidRPr="00C87E4E" w:rsidRDefault="00A755DF" w:rsidP="00355E30">
      <w:pPr>
        <w:spacing w:line="276" w:lineRule="auto"/>
        <w:ind w:right="22"/>
        <w:rPr>
          <w:rFonts w:ascii="HelveticaNowText Regular" w:hAnsi="HelveticaNowText Regular" w:cs="HelveticaNowText Regular"/>
          <w:b/>
          <w:sz w:val="22"/>
          <w:szCs w:val="22"/>
          <w:lang w:val="ro-RO"/>
        </w:rPr>
      </w:pPr>
    </w:p>
    <w:p w14:paraId="469386D6" w14:textId="77777777" w:rsidR="00A755DF" w:rsidRPr="00C87E4E" w:rsidRDefault="00A755DF" w:rsidP="00355E30">
      <w:pPr>
        <w:spacing w:line="276" w:lineRule="auto"/>
        <w:ind w:right="22"/>
        <w:rPr>
          <w:rFonts w:ascii="HelveticaNowText Regular" w:hAnsi="HelveticaNowText Regular" w:cs="HelveticaNowText Regular"/>
          <w:b/>
          <w:sz w:val="22"/>
          <w:szCs w:val="22"/>
          <w:lang w:val="ro-RO"/>
        </w:rPr>
      </w:pPr>
    </w:p>
    <w:p w14:paraId="24A8A293" w14:textId="77777777" w:rsidR="00A755DF" w:rsidRPr="00C87E4E" w:rsidRDefault="00A755DF" w:rsidP="00355E30">
      <w:pPr>
        <w:spacing w:line="276" w:lineRule="auto"/>
        <w:ind w:right="22"/>
        <w:rPr>
          <w:rFonts w:ascii="HelveticaNowText Regular" w:hAnsi="HelveticaNowText Regular" w:cs="HelveticaNowText Regular"/>
          <w:b/>
          <w:sz w:val="22"/>
          <w:szCs w:val="22"/>
          <w:lang w:val="ro-RO"/>
        </w:rPr>
      </w:pPr>
    </w:p>
    <w:p w14:paraId="7471AB47" w14:textId="77777777" w:rsidR="00A755DF" w:rsidRPr="00C87E4E" w:rsidRDefault="00A755DF" w:rsidP="00355E30">
      <w:pPr>
        <w:tabs>
          <w:tab w:val="left" w:pos="0"/>
        </w:tabs>
        <w:spacing w:line="276" w:lineRule="auto"/>
        <w:ind w:right="22"/>
        <w:rPr>
          <w:rFonts w:ascii="HelveticaNowText Regular" w:hAnsi="HelveticaNowText Regular" w:cs="HelveticaNowText Regular"/>
          <w:b/>
          <w:sz w:val="22"/>
          <w:szCs w:val="22"/>
          <w:lang w:val="ro-RO"/>
        </w:rPr>
      </w:pPr>
    </w:p>
    <w:p w14:paraId="47C4C6BE" w14:textId="77777777" w:rsidR="00A755DF" w:rsidRPr="00C87E4E" w:rsidRDefault="00A755DF" w:rsidP="00355E30">
      <w:pPr>
        <w:tabs>
          <w:tab w:val="left" w:pos="0"/>
        </w:tabs>
        <w:spacing w:line="276" w:lineRule="auto"/>
        <w:ind w:right="22"/>
        <w:rPr>
          <w:rFonts w:ascii="HelveticaNowText Regular" w:hAnsi="HelveticaNowText Regular" w:cs="HelveticaNowText Regular"/>
          <w:b/>
          <w:sz w:val="22"/>
          <w:szCs w:val="22"/>
          <w:lang w:val="ro-RO"/>
        </w:rPr>
      </w:pPr>
    </w:p>
    <w:p w14:paraId="63093BEA"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744C787D"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34B7569C"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78827A9B"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40A687A4" w14:textId="77777777" w:rsidR="000444F0" w:rsidRPr="00C87E4E" w:rsidRDefault="000444F0" w:rsidP="00355E30">
      <w:pPr>
        <w:tabs>
          <w:tab w:val="left" w:pos="0"/>
        </w:tabs>
        <w:spacing w:line="276" w:lineRule="auto"/>
        <w:ind w:right="22"/>
        <w:rPr>
          <w:rFonts w:ascii="HelveticaNowText Regular" w:hAnsi="HelveticaNowText Regular" w:cs="HelveticaNowText Regular"/>
          <w:b/>
          <w:sz w:val="22"/>
          <w:szCs w:val="22"/>
          <w:lang w:val="ro-RO"/>
        </w:rPr>
      </w:pPr>
    </w:p>
    <w:p w14:paraId="4FAE77D1"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73377393"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3159C8C3"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5C77AC24"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7613CFF8"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711E56B3"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33F109BD"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410F631D"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065A2602"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4B70BF5E" w14:textId="77777777" w:rsidR="00A83D26" w:rsidRPr="00C87E4E" w:rsidRDefault="00A755DF" w:rsidP="00355E30">
      <w:pPr>
        <w:numPr>
          <w:ilvl w:val="0"/>
          <w:numId w:val="1"/>
        </w:numPr>
        <w:spacing w:line="276" w:lineRule="auto"/>
        <w:ind w:left="0" w:right="22"/>
        <w:jc w:val="center"/>
        <w:rPr>
          <w:rFonts w:ascii="HelveticaNowText Regular" w:hAnsi="HelveticaNowText Regular" w:cs="HelveticaNowText Regular"/>
          <w:sz w:val="40"/>
          <w:szCs w:val="40"/>
          <w:lang w:val="ro-RO"/>
        </w:rPr>
      </w:pPr>
      <w:r w:rsidRPr="00C87E4E">
        <w:rPr>
          <w:rFonts w:ascii="HelveticaNowText Regular" w:hAnsi="HelveticaNowText Regular" w:cs="HelveticaNowText Regular"/>
          <w:sz w:val="40"/>
          <w:szCs w:val="40"/>
          <w:lang w:val="ro-RO"/>
        </w:rPr>
        <w:t>PIESE DESENATE</w:t>
      </w:r>
    </w:p>
    <w:sectPr w:rsidR="00A83D26" w:rsidRPr="00C87E4E" w:rsidSect="0094797D">
      <w:headerReference w:type="default" r:id="rId18"/>
      <w:footerReference w:type="default" r:id="rId19"/>
      <w:pgSz w:w="11907" w:h="16840" w:code="9"/>
      <w:pgMar w:top="850" w:right="850" w:bottom="907" w:left="1411" w:header="720" w:footer="1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DAD4" w14:textId="77777777" w:rsidR="0094797D" w:rsidRDefault="0094797D">
      <w:r>
        <w:separator/>
      </w:r>
    </w:p>
  </w:endnote>
  <w:endnote w:type="continuationSeparator" w:id="0">
    <w:p w14:paraId="291B1BA0" w14:textId="77777777" w:rsidR="0094797D" w:rsidRDefault="00947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NowText Regular">
    <w:altName w:val="Arial"/>
    <w:charset w:val="00"/>
    <w:family w:val="swiss"/>
    <w:pitch w:val="variable"/>
    <w:sig w:usb0="A00000FF" w:usb1="5000A47B" w:usb2="00000008" w:usb3="00000000" w:csb0="00000093"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Andale Sans UI">
    <w:altName w:val="Calibri"/>
    <w:charset w:val="00"/>
    <w:family w:val="auto"/>
    <w:pitch w:val="default"/>
    <w:sig w:usb0="00000003" w:usb1="00000000" w:usb2="00000000" w:usb3="00000000" w:csb0="00040001" w:csb1="00000000"/>
  </w:font>
  <w:font w:name="Liberation Mono">
    <w:altName w:val="Courier New"/>
    <w:charset w:val="01"/>
    <w:family w:val="modern"/>
    <w:pitch w:val="fixed"/>
    <w:sig w:usb0="00000003" w:usb1="00000000" w:usb2="00000000" w:usb3="00000000" w:csb0="00000001" w:csb1="00000000"/>
  </w:font>
  <w:font w:name="AR PL SungtiL GB">
    <w:altName w:val="Times New Roman"/>
    <w:charset w:val="01"/>
    <w:family w:val="auto"/>
    <w:pitch w:val="variable"/>
    <w:sig w:usb0="00000003" w:usb1="00000000" w:usb2="00000000" w:usb3="00000000" w:csb0="00000001" w:csb1="00000000"/>
  </w:font>
  <w:font w:name="HelveticaNowText Medium">
    <w:altName w:val="Arial"/>
    <w:charset w:val="00"/>
    <w:family w:val="swiss"/>
    <w:pitch w:val="variable"/>
    <w:sig w:usb0="A00000FF" w:usb1="5000A47B" w:usb2="00000008" w:usb3="00000000" w:csb0="00000093" w:csb1="00000000"/>
  </w:font>
  <w:font w:name="Calibri">
    <w:panose1 w:val="020F0502020204030204"/>
    <w:charset w:val="EE"/>
    <w:family w:val="swiss"/>
    <w:pitch w:val="variable"/>
    <w:sig w:usb0="E4002EFF" w:usb1="C2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F21A" w14:textId="2BBF6608" w:rsidR="00F33DB7" w:rsidRPr="002E6184" w:rsidRDefault="00F33DB7" w:rsidP="0031146D">
    <w:pPr>
      <w:pStyle w:val="Footer"/>
      <w:pBdr>
        <w:top w:val="single" w:sz="4" w:space="1" w:color="auto"/>
      </w:pBdr>
      <w:tabs>
        <w:tab w:val="clear" w:pos="8640"/>
        <w:tab w:val="right" w:pos="9630"/>
      </w:tabs>
      <w:spacing w:before="100" w:beforeAutospacing="1" w:line="276" w:lineRule="auto"/>
      <w:rPr>
        <w:rFonts w:ascii="HelveticaNowText Regular" w:hAnsi="HelveticaNowText Regular" w:cs="HelveticaNowText Regular"/>
        <w:sz w:val="20"/>
        <w:szCs w:val="20"/>
        <w:lang w:val="it-IT"/>
      </w:rPr>
    </w:pPr>
    <w:bookmarkStart w:id="57" w:name="_Hlk93419443"/>
    <w:bookmarkStart w:id="58" w:name="_Hlk93419442"/>
    <w:bookmarkStart w:id="59" w:name="_Hlk115959874"/>
    <w:r w:rsidRPr="002E6184">
      <w:rPr>
        <w:rFonts w:ascii="HelveticaNowText Regular" w:hAnsi="HelveticaNowText Regular" w:cs="HelveticaNowText Regular"/>
        <w:sz w:val="20"/>
        <w:szCs w:val="20"/>
        <w:lang w:val="it-IT"/>
      </w:rPr>
      <w:t>T: +40 720 115 679 / +40 742 907 112</w:t>
    </w:r>
    <w:r w:rsidRPr="002E6184">
      <w:rPr>
        <w:rFonts w:ascii="HelveticaNowText Regular" w:hAnsi="HelveticaNowText Regular" w:cs="HelveticaNowText Regular"/>
        <w:sz w:val="20"/>
        <w:szCs w:val="20"/>
        <w:lang w:val="it-IT"/>
      </w:rPr>
      <w:tab/>
    </w:r>
    <w:r w:rsidR="003E7FB1" w:rsidRPr="002E6184">
      <w:rPr>
        <w:rFonts w:ascii="HelveticaNowText Regular" w:hAnsi="HelveticaNowText Regular" w:cs="HelveticaNowText Regular"/>
        <w:sz w:val="20"/>
        <w:szCs w:val="20"/>
        <w:lang w:val="it-IT"/>
      </w:rPr>
      <w:tab/>
    </w:r>
    <w:r w:rsidRPr="002E6184">
      <w:rPr>
        <w:rFonts w:ascii="HelveticaNowText Regular" w:hAnsi="HelveticaNowText Regular" w:cs="HelveticaNowText Regular"/>
        <w:sz w:val="20"/>
        <w:szCs w:val="20"/>
        <w:lang w:val="it-IT"/>
      </w:rPr>
      <w:t xml:space="preserve">E: </w:t>
    </w:r>
    <w:hyperlink r:id="rId1" w:history="1">
      <w:r w:rsidRPr="002E6184">
        <w:rPr>
          <w:rStyle w:val="Hyperlink"/>
          <w:rFonts w:ascii="HelveticaNowText Regular" w:hAnsi="HelveticaNowText Regular" w:cs="HelveticaNowText Regular"/>
          <w:b w:val="0"/>
          <w:bCs w:val="0"/>
          <w:color w:val="auto"/>
          <w:sz w:val="20"/>
          <w:szCs w:val="20"/>
          <w:u w:val="none"/>
          <w:lang w:val="it-IT"/>
        </w:rPr>
        <w:t>atelier@2ba.ro</w:t>
      </w:r>
    </w:hyperlink>
    <w:bookmarkEnd w:id="57"/>
    <w:bookmarkEnd w:id="58"/>
  </w:p>
  <w:bookmarkEnd w:id="59"/>
  <w:p w14:paraId="03A8C6E3" w14:textId="77777777" w:rsidR="00F33DB7" w:rsidRPr="002E6184" w:rsidRDefault="00F33DB7" w:rsidP="00771914">
    <w:pPr>
      <w:pStyle w:val="Footer"/>
      <w:spacing w:line="276" w:lineRule="auto"/>
      <w:jc w:val="center"/>
      <w:rPr>
        <w:rFonts w:ascii="HelveticaNowText Regular" w:hAnsi="HelveticaNowText Regular" w:cs="HelveticaNowText Regular"/>
        <w:sz w:val="20"/>
        <w:szCs w:val="20"/>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1DC45" w14:textId="77777777" w:rsidR="0094797D" w:rsidRDefault="0094797D">
      <w:r>
        <w:separator/>
      </w:r>
    </w:p>
  </w:footnote>
  <w:footnote w:type="continuationSeparator" w:id="0">
    <w:p w14:paraId="256F160F" w14:textId="77777777" w:rsidR="0094797D" w:rsidRDefault="00947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34" w:type="dxa"/>
      <w:tblBorders>
        <w:bottom w:val="single" w:sz="4" w:space="0" w:color="auto"/>
      </w:tblBorders>
      <w:tblLook w:val="04A0" w:firstRow="1" w:lastRow="0" w:firstColumn="1" w:lastColumn="0" w:noHBand="0" w:noVBand="1"/>
    </w:tblPr>
    <w:tblGrid>
      <w:gridCol w:w="5387"/>
      <w:gridCol w:w="4367"/>
    </w:tblGrid>
    <w:tr w:rsidR="00F33DB7" w14:paraId="5E240817" w14:textId="77777777" w:rsidTr="00771914">
      <w:trPr>
        <w:trHeight w:val="964"/>
      </w:trPr>
      <w:tc>
        <w:tcPr>
          <w:tcW w:w="5387" w:type="dxa"/>
          <w:shd w:val="clear" w:color="auto" w:fill="auto"/>
          <w:vAlign w:val="bottom"/>
        </w:tcPr>
        <w:p w14:paraId="49E9BAB5" w14:textId="075BB944" w:rsidR="00F33DB7" w:rsidRDefault="008C4A80" w:rsidP="00C4296C">
          <w:pPr>
            <w:pStyle w:val="Header"/>
            <w:rPr>
              <w:noProof/>
            </w:rPr>
          </w:pPr>
          <w:r w:rsidRPr="006D562C">
            <w:rPr>
              <w:noProof/>
            </w:rPr>
            <w:drawing>
              <wp:inline distT="0" distB="0" distL="0" distR="0" wp14:anchorId="36A4521F" wp14:editId="60E9E0A3">
                <wp:extent cx="2619375" cy="609600"/>
                <wp:effectExtent l="0" t="0" r="0" b="0"/>
                <wp:docPr id="1"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a:ln>
                          <a:noFill/>
                        </a:ln>
                      </pic:spPr>
                    </pic:pic>
                  </a:graphicData>
                </a:graphic>
              </wp:inline>
            </w:drawing>
          </w:r>
        </w:p>
      </w:tc>
      <w:tc>
        <w:tcPr>
          <w:tcW w:w="4367" w:type="dxa"/>
          <w:shd w:val="clear" w:color="auto" w:fill="auto"/>
        </w:tcPr>
        <w:p w14:paraId="26AC896C" w14:textId="77777777" w:rsidR="00F33DB7" w:rsidRPr="00E447B3" w:rsidRDefault="00F33DB7" w:rsidP="00C4296C">
          <w:pPr>
            <w:pStyle w:val="Header"/>
            <w:jc w:val="right"/>
            <w:rPr>
              <w:rFonts w:ascii="HelveticaNowText Medium" w:hAnsi="HelveticaNowText Medium" w:cs="HelveticaNowText Medium"/>
              <w:noProof/>
              <w:sz w:val="20"/>
              <w:szCs w:val="20"/>
              <w:lang w:val="it-IT"/>
            </w:rPr>
          </w:pPr>
          <w:r w:rsidRPr="00E447B3">
            <w:rPr>
              <w:rFonts w:ascii="HelveticaNowText Medium" w:hAnsi="HelveticaNowText Medium" w:cs="HelveticaNowText Medium"/>
              <w:noProof/>
              <w:sz w:val="20"/>
              <w:szCs w:val="20"/>
              <w:lang w:val="it-IT"/>
            </w:rPr>
            <w:t>Sat Fundu Moldovei, nr. 325A,</w:t>
          </w:r>
        </w:p>
        <w:p w14:paraId="4420BBA4" w14:textId="77777777" w:rsidR="00F33DB7" w:rsidRPr="00E447B3" w:rsidRDefault="00F33DB7" w:rsidP="00C4296C">
          <w:pPr>
            <w:pStyle w:val="Header"/>
            <w:jc w:val="right"/>
            <w:rPr>
              <w:rFonts w:ascii="HelveticaNowText Medium" w:hAnsi="HelveticaNowText Medium" w:cs="HelveticaNowText Medium"/>
              <w:noProof/>
              <w:sz w:val="20"/>
              <w:szCs w:val="20"/>
              <w:lang w:val="it-IT"/>
            </w:rPr>
          </w:pPr>
          <w:r w:rsidRPr="00E447B3">
            <w:rPr>
              <w:rFonts w:ascii="HelveticaNowText Medium" w:hAnsi="HelveticaNowText Medium" w:cs="HelveticaNowText Medium"/>
              <w:noProof/>
              <w:sz w:val="20"/>
              <w:szCs w:val="20"/>
              <w:lang w:val="it-IT"/>
            </w:rPr>
            <w:t>Com. Fundu Moldovei,Jud. Suceava</w:t>
          </w:r>
        </w:p>
        <w:p w14:paraId="36CB6064" w14:textId="77777777" w:rsidR="00F33DB7" w:rsidRPr="00E447B3" w:rsidRDefault="00F33DB7" w:rsidP="00C4296C">
          <w:pPr>
            <w:pStyle w:val="Header"/>
            <w:jc w:val="right"/>
            <w:rPr>
              <w:rFonts w:ascii="HelveticaNowText Medium" w:hAnsi="HelveticaNowText Medium" w:cs="HelveticaNowText Medium"/>
              <w:noProof/>
              <w:sz w:val="20"/>
              <w:szCs w:val="20"/>
              <w:lang w:val="it-IT"/>
            </w:rPr>
          </w:pPr>
          <w:r w:rsidRPr="00E447B3">
            <w:rPr>
              <w:rFonts w:ascii="HelveticaNowText Medium" w:hAnsi="HelveticaNowText Medium" w:cs="HelveticaNowText Medium"/>
              <w:noProof/>
              <w:sz w:val="20"/>
              <w:szCs w:val="20"/>
              <w:lang w:val="it-IT"/>
            </w:rPr>
            <w:t>CUI: 44564028</w:t>
          </w:r>
        </w:p>
        <w:p w14:paraId="333D9FB1" w14:textId="77777777" w:rsidR="00F33DB7" w:rsidRDefault="00F33DB7" w:rsidP="00C4296C">
          <w:pPr>
            <w:pStyle w:val="Header"/>
            <w:jc w:val="right"/>
            <w:rPr>
              <w:noProof/>
            </w:rPr>
          </w:pPr>
          <w:r w:rsidRPr="00B52B00">
            <w:rPr>
              <w:rFonts w:ascii="HelveticaNowText Medium" w:hAnsi="HelveticaNowText Medium" w:cs="HelveticaNowText Medium"/>
              <w:noProof/>
              <w:sz w:val="20"/>
              <w:szCs w:val="20"/>
            </w:rPr>
            <w:t>J33/1277/2021</w:t>
          </w:r>
        </w:p>
      </w:tc>
    </w:tr>
  </w:tbl>
  <w:p w14:paraId="27573C70" w14:textId="77777777" w:rsidR="00F33DB7" w:rsidRPr="00C4296C" w:rsidRDefault="00F33DB7" w:rsidP="00771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8B4C0A8"/>
    <w:lvl w:ilvl="0">
      <w:numFmt w:val="bullet"/>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multilevel"/>
    <w:tmpl w:val="00000006"/>
    <w:lvl w:ilvl="0">
      <w:numFmt w:val="bullet"/>
      <w:lvlText w:val="-"/>
      <w:lvlJc w:val="left"/>
      <w:pPr>
        <w:tabs>
          <w:tab w:val="num" w:pos="0"/>
        </w:tabs>
        <w:ind w:left="720" w:hanging="360"/>
      </w:pPr>
      <w:rPr>
        <w:rFonts w:ascii="Times New Roman" w:hAnsi="Times New Roman" w:cs="Times New Roman"/>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rPr>
    </w:lvl>
    <w:lvl w:ilvl="3">
      <w:numFmt w:val="bullet"/>
      <w:lvlText w:val=""/>
      <w:lvlJc w:val="left"/>
      <w:pPr>
        <w:tabs>
          <w:tab w:val="num" w:pos="0"/>
        </w:tabs>
        <w:ind w:left="2880" w:hanging="360"/>
      </w:pPr>
      <w:rPr>
        <w:rFonts w:ascii="Symbol" w:hAnsi="Symbol"/>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rPr>
    </w:lvl>
    <w:lvl w:ilvl="6">
      <w:numFmt w:val="bullet"/>
      <w:lvlText w:val=""/>
      <w:lvlJc w:val="left"/>
      <w:pPr>
        <w:tabs>
          <w:tab w:val="num" w:pos="0"/>
        </w:tabs>
        <w:ind w:left="5040" w:hanging="360"/>
      </w:pPr>
      <w:rPr>
        <w:rFonts w:ascii="Symbol" w:hAnsi="Symbol"/>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rPr>
    </w:lvl>
  </w:abstractNum>
  <w:abstractNum w:abstractNumId="3"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15"/>
    <w:multiLevelType w:val="singleLevel"/>
    <w:tmpl w:val="00000015"/>
    <w:name w:val="WW8Num23"/>
    <w:lvl w:ilvl="0">
      <w:start w:val="1"/>
      <w:numFmt w:val="bullet"/>
      <w:lvlText w:val="o"/>
      <w:lvlJc w:val="left"/>
      <w:pPr>
        <w:tabs>
          <w:tab w:val="num" w:pos="720"/>
        </w:tabs>
        <w:ind w:left="720" w:hanging="360"/>
      </w:pPr>
      <w:rPr>
        <w:rFonts w:ascii="Courier New" w:hAnsi="Courier New"/>
        <w:sz w:val="28"/>
      </w:rPr>
    </w:lvl>
  </w:abstractNum>
  <w:abstractNum w:abstractNumId="5"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cs="Arial"/>
      </w:rPr>
    </w:lvl>
  </w:abstractNum>
  <w:abstractNum w:abstractNumId="6" w15:restartNumberingAfterBreak="0">
    <w:nsid w:val="0000002E"/>
    <w:multiLevelType w:val="singleLevel"/>
    <w:tmpl w:val="0000002E"/>
    <w:name w:val="WW8Num49"/>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7F4F"/>
    <w:multiLevelType w:val="hybridMultilevel"/>
    <w:tmpl w:val="0000494A"/>
    <w:lvl w:ilvl="0" w:tplc="0000067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1C223A6"/>
    <w:multiLevelType w:val="hybridMultilevel"/>
    <w:tmpl w:val="8F08A1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02A1797D"/>
    <w:multiLevelType w:val="hybridMultilevel"/>
    <w:tmpl w:val="08E0DE64"/>
    <w:lvl w:ilvl="0" w:tplc="E79AC012">
      <w:start w:val="2"/>
      <w:numFmt w:val="bullet"/>
      <w:lvlText w:val="-"/>
      <w:lvlJc w:val="left"/>
      <w:pPr>
        <w:ind w:left="720" w:hanging="360"/>
      </w:pPr>
      <w:rPr>
        <w:rFonts w:ascii="Times New Roman" w:eastAsia="Times New Roman"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040143B5"/>
    <w:multiLevelType w:val="hybridMultilevel"/>
    <w:tmpl w:val="ACFCC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467804"/>
    <w:multiLevelType w:val="hybridMultilevel"/>
    <w:tmpl w:val="F1AC0B36"/>
    <w:lvl w:ilvl="0" w:tplc="08090005">
      <w:start w:val="1"/>
      <w:numFmt w:val="bullet"/>
      <w:lvlText w:val=""/>
      <w:lvlJc w:val="left"/>
      <w:pPr>
        <w:ind w:left="2214" w:hanging="360"/>
      </w:pPr>
      <w:rPr>
        <w:rFonts w:ascii="Wingdings" w:hAnsi="Wingdings"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2" w15:restartNumberingAfterBreak="0">
    <w:nsid w:val="0B4741F1"/>
    <w:multiLevelType w:val="hybridMultilevel"/>
    <w:tmpl w:val="E2CC2C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101976"/>
    <w:multiLevelType w:val="hybridMultilevel"/>
    <w:tmpl w:val="168C3B6A"/>
    <w:lvl w:ilvl="0" w:tplc="9ED2590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963E22"/>
    <w:multiLevelType w:val="multilevel"/>
    <w:tmpl w:val="59AC9FC0"/>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7F375EE"/>
    <w:multiLevelType w:val="hybridMultilevel"/>
    <w:tmpl w:val="349221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AC0036"/>
    <w:multiLevelType w:val="multilevel"/>
    <w:tmpl w:val="568CC046"/>
    <w:lvl w:ilvl="0">
      <w:start w:val="1"/>
      <w:numFmt w:val="upperRoman"/>
      <w:lvlText w:val="%1."/>
      <w:lvlJc w:val="left"/>
      <w:pPr>
        <w:ind w:left="1800"/>
      </w:pPr>
      <w:rPr>
        <w:rFonts w:hint="default"/>
        <w:b/>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EC06801"/>
    <w:multiLevelType w:val="multilevel"/>
    <w:tmpl w:val="8F94AB30"/>
    <w:lvl w:ilvl="0">
      <w:start w:val="2"/>
      <w:numFmt w:val="none"/>
      <w:lvlText w:val="1.1"/>
      <w:lvlJc w:val="left"/>
      <w:pPr>
        <w:ind w:left="525" w:hanging="525"/>
      </w:pPr>
      <w:rPr>
        <w:rFonts w:hint="default"/>
      </w:rPr>
    </w:lvl>
    <w:lvl w:ilvl="1">
      <w:start w:val="1"/>
      <w:numFmt w:val="decimal"/>
      <w:lvlText w:val="2.%2"/>
      <w:lvlJc w:val="left"/>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3AC484F"/>
    <w:multiLevelType w:val="hybridMultilevel"/>
    <w:tmpl w:val="C032CA0C"/>
    <w:lvl w:ilvl="0" w:tplc="DE642A3C">
      <w:start w:val="1"/>
      <w:numFmt w:val="bullet"/>
      <w:lvlText w:val=""/>
      <w:lvlJc w:val="left"/>
      <w:pPr>
        <w:tabs>
          <w:tab w:val="num" w:pos="1500"/>
        </w:tabs>
        <w:ind w:left="1500" w:hanging="360"/>
      </w:pPr>
      <w:rPr>
        <w:rFonts w:ascii="Symbol" w:hAnsi="Symbol" w:hint="default"/>
        <w:color w:val="auto"/>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2522397F"/>
    <w:multiLevelType w:val="hybridMultilevel"/>
    <w:tmpl w:val="0A8280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D15FAF"/>
    <w:multiLevelType w:val="hybridMultilevel"/>
    <w:tmpl w:val="A0F8E152"/>
    <w:lvl w:ilvl="0" w:tplc="43903672">
      <w:start w:val="1"/>
      <w:numFmt w:val="bullet"/>
      <w:lvlText w:val=""/>
      <w:lvlJc w:val="left"/>
      <w:pPr>
        <w:tabs>
          <w:tab w:val="num" w:pos="720"/>
        </w:tabs>
        <w:ind w:left="720" w:hanging="360"/>
      </w:pPr>
      <w:rPr>
        <w:rFonts w:ascii="Symbol" w:hAnsi="Symbol" w:hint="default"/>
      </w:rPr>
    </w:lvl>
    <w:lvl w:ilvl="1" w:tplc="016E2C72">
      <w:start w:val="1"/>
      <w:numFmt w:val="bullet"/>
      <w:lvlText w:val="o"/>
      <w:lvlJc w:val="left"/>
      <w:pPr>
        <w:tabs>
          <w:tab w:val="num" w:pos="1440"/>
        </w:tabs>
        <w:ind w:left="1440" w:hanging="360"/>
      </w:pPr>
      <w:rPr>
        <w:rFonts w:ascii="Courier New" w:hAnsi="Courier New" w:cs="Courier New" w:hint="default"/>
      </w:rPr>
    </w:lvl>
    <w:lvl w:ilvl="2" w:tplc="5A223354">
      <w:start w:val="1"/>
      <w:numFmt w:val="bullet"/>
      <w:lvlText w:val=""/>
      <w:lvlJc w:val="left"/>
      <w:pPr>
        <w:tabs>
          <w:tab w:val="num" w:pos="2160"/>
        </w:tabs>
        <w:ind w:left="2160" w:hanging="360"/>
      </w:pPr>
      <w:rPr>
        <w:rFonts w:ascii="Wingdings" w:hAnsi="Wingdings" w:hint="default"/>
      </w:rPr>
    </w:lvl>
    <w:lvl w:ilvl="3" w:tplc="69043D6E">
      <w:start w:val="1"/>
      <w:numFmt w:val="bullet"/>
      <w:lvlText w:val=""/>
      <w:lvlJc w:val="left"/>
      <w:pPr>
        <w:tabs>
          <w:tab w:val="num" w:pos="2880"/>
        </w:tabs>
        <w:ind w:left="2880" w:hanging="360"/>
      </w:pPr>
      <w:rPr>
        <w:rFonts w:ascii="Symbol" w:hAnsi="Symbol" w:hint="default"/>
      </w:rPr>
    </w:lvl>
    <w:lvl w:ilvl="4" w:tplc="08E23592">
      <w:start w:val="1"/>
      <w:numFmt w:val="bullet"/>
      <w:lvlText w:val="o"/>
      <w:lvlJc w:val="left"/>
      <w:pPr>
        <w:tabs>
          <w:tab w:val="num" w:pos="3600"/>
        </w:tabs>
        <w:ind w:left="3600" w:hanging="360"/>
      </w:pPr>
      <w:rPr>
        <w:rFonts w:ascii="Courier New" w:hAnsi="Courier New" w:cs="Courier New" w:hint="default"/>
      </w:rPr>
    </w:lvl>
    <w:lvl w:ilvl="5" w:tplc="6A26C7CE">
      <w:start w:val="1"/>
      <w:numFmt w:val="bullet"/>
      <w:lvlText w:val=""/>
      <w:lvlJc w:val="left"/>
      <w:pPr>
        <w:tabs>
          <w:tab w:val="num" w:pos="4320"/>
        </w:tabs>
        <w:ind w:left="4320" w:hanging="360"/>
      </w:pPr>
      <w:rPr>
        <w:rFonts w:ascii="Wingdings" w:hAnsi="Wingdings" w:hint="default"/>
      </w:rPr>
    </w:lvl>
    <w:lvl w:ilvl="6" w:tplc="E2D4960C">
      <w:start w:val="1"/>
      <w:numFmt w:val="bullet"/>
      <w:lvlText w:val=""/>
      <w:lvlJc w:val="left"/>
      <w:pPr>
        <w:tabs>
          <w:tab w:val="num" w:pos="5040"/>
        </w:tabs>
        <w:ind w:left="5040" w:hanging="360"/>
      </w:pPr>
      <w:rPr>
        <w:rFonts w:ascii="Symbol" w:hAnsi="Symbol" w:hint="default"/>
      </w:rPr>
    </w:lvl>
    <w:lvl w:ilvl="7" w:tplc="BAE80E9E">
      <w:start w:val="1"/>
      <w:numFmt w:val="bullet"/>
      <w:lvlText w:val="o"/>
      <w:lvlJc w:val="left"/>
      <w:pPr>
        <w:tabs>
          <w:tab w:val="num" w:pos="5760"/>
        </w:tabs>
        <w:ind w:left="5760" w:hanging="360"/>
      </w:pPr>
      <w:rPr>
        <w:rFonts w:ascii="Courier New" w:hAnsi="Courier New" w:cs="Courier New" w:hint="default"/>
      </w:rPr>
    </w:lvl>
    <w:lvl w:ilvl="8" w:tplc="20CA6920">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E11AC3"/>
    <w:multiLevelType w:val="hybridMultilevel"/>
    <w:tmpl w:val="19923C52"/>
    <w:lvl w:ilvl="0" w:tplc="9D1E2B72">
      <w:start w:val="1"/>
      <w:numFmt w:val="bullet"/>
      <w:lvlText w:val="-"/>
      <w:lvlJc w:val="left"/>
      <w:pPr>
        <w:ind w:left="1804" w:hanging="360"/>
      </w:pPr>
      <w:rPr>
        <w:rFonts w:ascii="HelveticaNowText Regular" w:eastAsia="Times New Roman" w:hAnsi="HelveticaNowText Regular" w:cs="HelveticaNowText Regular" w:hint="default"/>
      </w:rPr>
    </w:lvl>
    <w:lvl w:ilvl="1" w:tplc="08090003" w:tentative="1">
      <w:start w:val="1"/>
      <w:numFmt w:val="bullet"/>
      <w:lvlText w:val="o"/>
      <w:lvlJc w:val="left"/>
      <w:pPr>
        <w:ind w:left="2524" w:hanging="360"/>
      </w:pPr>
      <w:rPr>
        <w:rFonts w:ascii="Courier New" w:hAnsi="Courier New" w:cs="Courier New" w:hint="default"/>
      </w:rPr>
    </w:lvl>
    <w:lvl w:ilvl="2" w:tplc="08090005" w:tentative="1">
      <w:start w:val="1"/>
      <w:numFmt w:val="bullet"/>
      <w:lvlText w:val=""/>
      <w:lvlJc w:val="left"/>
      <w:pPr>
        <w:ind w:left="3244" w:hanging="360"/>
      </w:pPr>
      <w:rPr>
        <w:rFonts w:ascii="Wingdings" w:hAnsi="Wingdings" w:hint="default"/>
      </w:rPr>
    </w:lvl>
    <w:lvl w:ilvl="3" w:tplc="08090001" w:tentative="1">
      <w:start w:val="1"/>
      <w:numFmt w:val="bullet"/>
      <w:lvlText w:val=""/>
      <w:lvlJc w:val="left"/>
      <w:pPr>
        <w:ind w:left="3964" w:hanging="360"/>
      </w:pPr>
      <w:rPr>
        <w:rFonts w:ascii="Symbol" w:hAnsi="Symbol" w:hint="default"/>
      </w:rPr>
    </w:lvl>
    <w:lvl w:ilvl="4" w:tplc="08090003" w:tentative="1">
      <w:start w:val="1"/>
      <w:numFmt w:val="bullet"/>
      <w:lvlText w:val="o"/>
      <w:lvlJc w:val="left"/>
      <w:pPr>
        <w:ind w:left="4684" w:hanging="360"/>
      </w:pPr>
      <w:rPr>
        <w:rFonts w:ascii="Courier New" w:hAnsi="Courier New" w:cs="Courier New" w:hint="default"/>
      </w:rPr>
    </w:lvl>
    <w:lvl w:ilvl="5" w:tplc="08090005" w:tentative="1">
      <w:start w:val="1"/>
      <w:numFmt w:val="bullet"/>
      <w:lvlText w:val=""/>
      <w:lvlJc w:val="left"/>
      <w:pPr>
        <w:ind w:left="5404" w:hanging="360"/>
      </w:pPr>
      <w:rPr>
        <w:rFonts w:ascii="Wingdings" w:hAnsi="Wingdings" w:hint="default"/>
      </w:rPr>
    </w:lvl>
    <w:lvl w:ilvl="6" w:tplc="08090001" w:tentative="1">
      <w:start w:val="1"/>
      <w:numFmt w:val="bullet"/>
      <w:lvlText w:val=""/>
      <w:lvlJc w:val="left"/>
      <w:pPr>
        <w:ind w:left="6124" w:hanging="360"/>
      </w:pPr>
      <w:rPr>
        <w:rFonts w:ascii="Symbol" w:hAnsi="Symbol" w:hint="default"/>
      </w:rPr>
    </w:lvl>
    <w:lvl w:ilvl="7" w:tplc="08090003" w:tentative="1">
      <w:start w:val="1"/>
      <w:numFmt w:val="bullet"/>
      <w:lvlText w:val="o"/>
      <w:lvlJc w:val="left"/>
      <w:pPr>
        <w:ind w:left="6844" w:hanging="360"/>
      </w:pPr>
      <w:rPr>
        <w:rFonts w:ascii="Courier New" w:hAnsi="Courier New" w:cs="Courier New" w:hint="default"/>
      </w:rPr>
    </w:lvl>
    <w:lvl w:ilvl="8" w:tplc="08090005" w:tentative="1">
      <w:start w:val="1"/>
      <w:numFmt w:val="bullet"/>
      <w:lvlText w:val=""/>
      <w:lvlJc w:val="left"/>
      <w:pPr>
        <w:ind w:left="7564" w:hanging="360"/>
      </w:pPr>
      <w:rPr>
        <w:rFonts w:ascii="Wingdings" w:hAnsi="Wingdings" w:hint="default"/>
      </w:rPr>
    </w:lvl>
  </w:abstractNum>
  <w:abstractNum w:abstractNumId="22" w15:restartNumberingAfterBreak="0">
    <w:nsid w:val="2FD36F85"/>
    <w:multiLevelType w:val="hybridMultilevel"/>
    <w:tmpl w:val="CB249CD6"/>
    <w:lvl w:ilvl="0" w:tplc="5ACCC1E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02A756D"/>
    <w:multiLevelType w:val="hybridMultilevel"/>
    <w:tmpl w:val="D6900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FC23EC"/>
    <w:multiLevelType w:val="multilevel"/>
    <w:tmpl w:val="CD46A008"/>
    <w:lvl w:ilvl="0">
      <w:start w:val="1"/>
      <w:numFmt w:val="decimal"/>
      <w:lvlText w:val="%1."/>
      <w:lvlJc w:val="left"/>
      <w:pPr>
        <w:ind w:left="1440" w:firstLine="0"/>
      </w:pPr>
      <w:rPr>
        <w:rFonts w:hint="default"/>
        <w:b/>
        <w:color w:val="auto"/>
      </w:rPr>
    </w:lvl>
    <w:lvl w:ilvl="1">
      <w:start w:val="1"/>
      <w:numFmt w:val="decimal"/>
      <w:isLgl/>
      <w:lvlText w:val="%1.%2."/>
      <w:lvlJc w:val="left"/>
      <w:pPr>
        <w:ind w:left="720" w:hanging="360"/>
      </w:pPr>
      <w:rPr>
        <w:rFonts w:hint="default"/>
      </w:rPr>
    </w:lvl>
    <w:lvl w:ilvl="2">
      <w:start w:val="1"/>
      <w:numFmt w:val="none"/>
      <w:isLgl/>
      <w:lvlText w:val="2.1.1."/>
      <w:lvlJc w:val="left"/>
      <w:pPr>
        <w:ind w:left="1080" w:hanging="720"/>
      </w:pPr>
      <w:rPr>
        <w:rFonts w:hint="default"/>
      </w:rPr>
    </w:lvl>
    <w:lvl w:ilvl="3">
      <w:start w:val="1"/>
      <w:numFmt w:val="none"/>
      <w:isLgl/>
      <w:lvlText w:val=""/>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56F1491"/>
    <w:multiLevelType w:val="hybridMultilevel"/>
    <w:tmpl w:val="443AC014"/>
    <w:lvl w:ilvl="0" w:tplc="9ED2590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C263C0"/>
    <w:multiLevelType w:val="multilevel"/>
    <w:tmpl w:val="1FDEF12E"/>
    <w:lvl w:ilvl="0">
      <w:start w:val="2"/>
      <w:numFmt w:val="none"/>
      <w:lvlText w:val="1.1"/>
      <w:lvlJc w:val="left"/>
      <w:pPr>
        <w:ind w:left="525" w:hanging="525"/>
      </w:pPr>
      <w:rPr>
        <w:rFonts w:hint="default"/>
      </w:rPr>
    </w:lvl>
    <w:lvl w:ilvl="1">
      <w:start w:val="3"/>
      <w:numFmt w:val="decimal"/>
      <w:lvlText w:val="2.%2"/>
      <w:lvlJc w:val="left"/>
      <w:pPr>
        <w:ind w:left="0" w:firstLine="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B625BC1"/>
    <w:multiLevelType w:val="hybridMultilevel"/>
    <w:tmpl w:val="A18A9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9504B5"/>
    <w:multiLevelType w:val="hybridMultilevel"/>
    <w:tmpl w:val="344EEFAC"/>
    <w:lvl w:ilvl="0" w:tplc="C4662A2C">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137317"/>
    <w:multiLevelType w:val="hybridMultilevel"/>
    <w:tmpl w:val="A9D835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C021A"/>
    <w:multiLevelType w:val="hybridMultilevel"/>
    <w:tmpl w:val="91D66B9E"/>
    <w:lvl w:ilvl="0" w:tplc="08090005">
      <w:start w:val="1"/>
      <w:numFmt w:val="bullet"/>
      <w:lvlText w:val=""/>
      <w:lvlJc w:val="left"/>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1" w15:restartNumberingAfterBreak="0">
    <w:nsid w:val="52A3098D"/>
    <w:multiLevelType w:val="hybridMultilevel"/>
    <w:tmpl w:val="133E974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32" w15:restartNumberingAfterBreak="0">
    <w:nsid w:val="565F318E"/>
    <w:multiLevelType w:val="multilevel"/>
    <w:tmpl w:val="D6D43114"/>
    <w:lvl w:ilvl="0">
      <w:start w:val="2"/>
      <w:numFmt w:val="none"/>
      <w:lvlText w:val="1.1"/>
      <w:lvlJc w:val="left"/>
      <w:pPr>
        <w:ind w:left="630" w:hanging="630"/>
      </w:pPr>
      <w:rPr>
        <w:rFonts w:hint="default"/>
      </w:rPr>
    </w:lvl>
    <w:lvl w:ilvl="1">
      <w:start w:val="1"/>
      <w:numFmt w:val="decimal"/>
      <w:lvlText w:val="2%1.%2."/>
      <w:lvlJc w:val="left"/>
      <w:pPr>
        <w:ind w:left="1800" w:hanging="720"/>
      </w:pPr>
      <w:rPr>
        <w:rFonts w:hint="default"/>
      </w:rPr>
    </w:lvl>
    <w:lvl w:ilvl="2">
      <w:start w:val="1"/>
      <w:numFmt w:val="decimal"/>
      <w:lvlText w:val="2.1.%3"/>
      <w:lvlJc w:val="left"/>
      <w:pPr>
        <w:ind w:left="6480" w:hanging="36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3" w15:restartNumberingAfterBreak="0">
    <w:nsid w:val="5753661B"/>
    <w:multiLevelType w:val="hybridMultilevel"/>
    <w:tmpl w:val="10C8479C"/>
    <w:lvl w:ilvl="0" w:tplc="0C4035BE">
      <w:start w:val="19"/>
      <w:numFmt w:val="bullet"/>
      <w:lvlText w:val="-"/>
      <w:lvlJc w:val="left"/>
      <w:pPr>
        <w:ind w:left="1129" w:hanging="360"/>
      </w:pPr>
      <w:rPr>
        <w:rFonts w:ascii="Times New Roman" w:eastAsia="Times New Roman" w:hAnsi="Times New Roman" w:cs="Times New Roman" w:hint="default"/>
      </w:rPr>
    </w:lvl>
    <w:lvl w:ilvl="1" w:tplc="04090003">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34" w15:restartNumberingAfterBreak="0">
    <w:nsid w:val="59AD0F4F"/>
    <w:multiLevelType w:val="hybridMultilevel"/>
    <w:tmpl w:val="58843472"/>
    <w:lvl w:ilvl="0" w:tplc="4AB69DB2">
      <w:start w:val="1"/>
      <w:numFmt w:val="bullet"/>
      <w:lvlText w:val=""/>
      <w:lvlJc w:val="left"/>
      <w:pPr>
        <w:tabs>
          <w:tab w:val="num" w:pos="1636"/>
        </w:tabs>
        <w:ind w:left="1636"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9B66F1E"/>
    <w:multiLevelType w:val="hybridMultilevel"/>
    <w:tmpl w:val="4ED6BC62"/>
    <w:lvl w:ilvl="0" w:tplc="D7F6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C5F60ED"/>
    <w:multiLevelType w:val="hybridMultilevel"/>
    <w:tmpl w:val="6BA65CA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3544871"/>
    <w:multiLevelType w:val="hybridMultilevel"/>
    <w:tmpl w:val="08B20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BA0C89"/>
    <w:multiLevelType w:val="hybridMultilevel"/>
    <w:tmpl w:val="FE4C6240"/>
    <w:lvl w:ilvl="0" w:tplc="98289B62">
      <w:start w:val="2"/>
      <w:numFmt w:val="bullet"/>
      <w:pStyle w:val="alinia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5B2AD2"/>
    <w:multiLevelType w:val="multilevel"/>
    <w:tmpl w:val="1CECEF54"/>
    <w:lvl w:ilvl="0">
      <w:start w:val="1"/>
      <w:numFmt w:val="decimal"/>
      <w:lvlText w:val="%1."/>
      <w:lvlJc w:val="left"/>
      <w:pPr>
        <w:ind w:left="720" w:hanging="720"/>
      </w:pPr>
      <w:rPr>
        <w:rFonts w:hint="default"/>
      </w:rPr>
    </w:lvl>
    <w:lvl w:ilvl="1">
      <w:start w:val="2"/>
      <w:numFmt w:val="decimal"/>
      <w:isLgl/>
      <w:lvlText w:val="%1.%2."/>
      <w:lvlJc w:val="left"/>
      <w:pPr>
        <w:ind w:left="1725" w:hanging="915"/>
      </w:pPr>
      <w:rPr>
        <w:rFonts w:hint="default"/>
      </w:rPr>
    </w:lvl>
    <w:lvl w:ilvl="2">
      <w:start w:val="1"/>
      <w:numFmt w:val="decimal"/>
      <w:isLgl/>
      <w:lvlText w:val="%1.%2.%3."/>
      <w:lvlJc w:val="left"/>
      <w:pPr>
        <w:ind w:left="2700" w:hanging="1080"/>
      </w:pPr>
      <w:rPr>
        <w:rFonts w:hint="default"/>
        <w:sz w:val="40"/>
        <w:szCs w:val="40"/>
      </w:rPr>
    </w:lvl>
    <w:lvl w:ilvl="3">
      <w:start w:val="1"/>
      <w:numFmt w:val="decimal"/>
      <w:isLgl/>
      <w:lvlText w:val="%1.%2.%3.%4."/>
      <w:lvlJc w:val="left"/>
      <w:pPr>
        <w:ind w:left="387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210" w:hanging="2160"/>
      </w:pPr>
      <w:rPr>
        <w:rFonts w:hint="default"/>
      </w:rPr>
    </w:lvl>
    <w:lvl w:ilvl="6">
      <w:start w:val="1"/>
      <w:numFmt w:val="decimal"/>
      <w:isLgl/>
      <w:lvlText w:val="%1.%2.%3.%4.%5.%6.%7."/>
      <w:lvlJc w:val="left"/>
      <w:pPr>
        <w:ind w:left="7020" w:hanging="2160"/>
      </w:pPr>
      <w:rPr>
        <w:rFonts w:hint="default"/>
      </w:rPr>
    </w:lvl>
    <w:lvl w:ilvl="7">
      <w:start w:val="1"/>
      <w:numFmt w:val="decimal"/>
      <w:isLgl/>
      <w:lvlText w:val="%1.%2.%3.%4.%5.%6.%7.%8."/>
      <w:lvlJc w:val="left"/>
      <w:pPr>
        <w:ind w:left="8190" w:hanging="2520"/>
      </w:pPr>
      <w:rPr>
        <w:rFonts w:hint="default"/>
      </w:rPr>
    </w:lvl>
    <w:lvl w:ilvl="8">
      <w:start w:val="1"/>
      <w:numFmt w:val="decimal"/>
      <w:isLgl/>
      <w:lvlText w:val="%1.%2.%3.%4.%5.%6.%7.%8.%9."/>
      <w:lvlJc w:val="left"/>
      <w:pPr>
        <w:ind w:left="9360" w:hanging="2880"/>
      </w:pPr>
      <w:rPr>
        <w:rFonts w:hint="default"/>
      </w:rPr>
    </w:lvl>
  </w:abstractNum>
  <w:abstractNum w:abstractNumId="40" w15:restartNumberingAfterBreak="0">
    <w:nsid w:val="6BE27AA5"/>
    <w:multiLevelType w:val="hybridMultilevel"/>
    <w:tmpl w:val="DB945D7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6C2E5F12"/>
    <w:multiLevelType w:val="hybridMultilevel"/>
    <w:tmpl w:val="1A9AF4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15E87"/>
    <w:multiLevelType w:val="hybridMultilevel"/>
    <w:tmpl w:val="A56E16E2"/>
    <w:lvl w:ilvl="0" w:tplc="2AA45338">
      <w:start w:val="1"/>
      <w:numFmt w:val="decimal"/>
      <w:lvlText w:val="%1."/>
      <w:lvlJc w:val="left"/>
      <w:pPr>
        <w:ind w:left="720" w:hanging="360"/>
      </w:pPr>
      <w:rPr>
        <w:rFonts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9C08FB"/>
    <w:multiLevelType w:val="hybridMultilevel"/>
    <w:tmpl w:val="3EBABC14"/>
    <w:lvl w:ilvl="0" w:tplc="84785048">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06E7114"/>
    <w:multiLevelType w:val="hybridMultilevel"/>
    <w:tmpl w:val="A71E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6A27FA"/>
    <w:multiLevelType w:val="hybridMultilevel"/>
    <w:tmpl w:val="9A2CF938"/>
    <w:lvl w:ilvl="0" w:tplc="4E8CA3C6">
      <w:start w:val="1"/>
      <w:numFmt w:val="decimal"/>
      <w:lvlText w:val="2.1.%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2934E4D"/>
    <w:multiLevelType w:val="multilevel"/>
    <w:tmpl w:val="59AC9FC0"/>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73960095"/>
    <w:multiLevelType w:val="hybridMultilevel"/>
    <w:tmpl w:val="75AE129E"/>
    <w:lvl w:ilvl="0" w:tplc="F65AA314">
      <w:start w:val="1"/>
      <w:numFmt w:val="decimal"/>
      <w:lvlText w:val="2.1.%1"/>
      <w:lvlJc w:val="left"/>
      <w:pPr>
        <w:ind w:left="2340" w:hanging="360"/>
      </w:pPr>
      <w:rPr>
        <w:rFonts w:hint="default"/>
        <w:b/>
      </w:rPr>
    </w:lvl>
    <w:lvl w:ilvl="1" w:tplc="08090019" w:tentative="1">
      <w:start w:val="1"/>
      <w:numFmt w:val="lowerLetter"/>
      <w:lvlText w:val="%2."/>
      <w:lvlJc w:val="left"/>
      <w:pPr>
        <w:ind w:left="1440" w:hanging="360"/>
      </w:pPr>
    </w:lvl>
    <w:lvl w:ilvl="2" w:tplc="017E9472">
      <w:start w:val="1"/>
      <w:numFmt w:val="decimal"/>
      <w:lvlText w:val="2.1.%3"/>
      <w:lvlJc w:val="left"/>
      <w:pPr>
        <w:ind w:left="0" w:firstLine="0"/>
      </w:pPr>
      <w:rPr>
        <w:rFonts w:hint="default"/>
        <w:b w:val="0"/>
        <w:bCs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ADC10C2"/>
    <w:multiLevelType w:val="hybridMultilevel"/>
    <w:tmpl w:val="1756B312"/>
    <w:lvl w:ilvl="0" w:tplc="0C4035BE">
      <w:start w:val="19"/>
      <w:numFmt w:val="bullet"/>
      <w:lvlText w:val="-"/>
      <w:lvlJc w:val="left"/>
      <w:pPr>
        <w:ind w:left="1129" w:hanging="360"/>
      </w:pPr>
      <w:rPr>
        <w:rFonts w:ascii="Times New Roman" w:eastAsia="Times New Roman" w:hAnsi="Times New Roman" w:cs="Times New Roman" w:hint="default"/>
      </w:rPr>
    </w:lvl>
    <w:lvl w:ilvl="1" w:tplc="04090001">
      <w:start w:val="1"/>
      <w:numFmt w:val="bullet"/>
      <w:lvlText w:val=""/>
      <w:lvlJc w:val="left"/>
      <w:pPr>
        <w:ind w:left="1849" w:hanging="360"/>
      </w:pPr>
      <w:rPr>
        <w:rFonts w:ascii="Symbol" w:hAnsi="Symbol" w:hint="default"/>
      </w:rPr>
    </w:lvl>
    <w:lvl w:ilvl="2" w:tplc="04090005">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num w:numId="1" w16cid:durableId="442503957">
    <w:abstractNumId w:val="16"/>
  </w:num>
  <w:num w:numId="2" w16cid:durableId="956448346">
    <w:abstractNumId w:val="42"/>
  </w:num>
  <w:num w:numId="3" w16cid:durableId="1279027277">
    <w:abstractNumId w:val="8"/>
  </w:num>
  <w:num w:numId="4" w16cid:durableId="712997318">
    <w:abstractNumId w:val="17"/>
  </w:num>
  <w:num w:numId="5" w16cid:durableId="32197395">
    <w:abstractNumId w:val="32"/>
  </w:num>
  <w:num w:numId="6" w16cid:durableId="1513496369">
    <w:abstractNumId w:val="43"/>
  </w:num>
  <w:num w:numId="7" w16cid:durableId="1187719451">
    <w:abstractNumId w:val="28"/>
  </w:num>
  <w:num w:numId="8" w16cid:durableId="918250895">
    <w:abstractNumId w:val="2"/>
  </w:num>
  <w:num w:numId="9" w16cid:durableId="1828126924">
    <w:abstractNumId w:val="44"/>
  </w:num>
  <w:num w:numId="10" w16cid:durableId="1299190382">
    <w:abstractNumId w:val="36"/>
  </w:num>
  <w:num w:numId="11" w16cid:durableId="1067336311">
    <w:abstractNumId w:val="40"/>
  </w:num>
  <w:num w:numId="12" w16cid:durableId="2123527996">
    <w:abstractNumId w:val="30"/>
  </w:num>
  <w:num w:numId="13" w16cid:durableId="81144347">
    <w:abstractNumId w:val="11"/>
  </w:num>
  <w:num w:numId="14" w16cid:durableId="246883016">
    <w:abstractNumId w:val="39"/>
  </w:num>
  <w:num w:numId="15" w16cid:durableId="2085688821">
    <w:abstractNumId w:val="24"/>
  </w:num>
  <w:num w:numId="16" w16cid:durableId="20589499">
    <w:abstractNumId w:val="47"/>
  </w:num>
  <w:num w:numId="17" w16cid:durableId="1449546395">
    <w:abstractNumId w:val="45"/>
  </w:num>
  <w:num w:numId="18" w16cid:durableId="1468620052">
    <w:abstractNumId w:val="26"/>
  </w:num>
  <w:num w:numId="19" w16cid:durableId="29032717">
    <w:abstractNumId w:val="15"/>
  </w:num>
  <w:num w:numId="20" w16cid:durableId="126778732">
    <w:abstractNumId w:val="10"/>
  </w:num>
  <w:num w:numId="21" w16cid:durableId="1815370179">
    <w:abstractNumId w:val="21"/>
  </w:num>
  <w:num w:numId="22" w16cid:durableId="1509905402">
    <w:abstractNumId w:val="37"/>
  </w:num>
  <w:num w:numId="23" w16cid:durableId="1493450076">
    <w:abstractNumId w:val="9"/>
  </w:num>
  <w:num w:numId="24" w16cid:durableId="589200912">
    <w:abstractNumId w:val="20"/>
  </w:num>
  <w:num w:numId="25" w16cid:durableId="1892301292">
    <w:abstractNumId w:val="31"/>
  </w:num>
  <w:num w:numId="26" w16cid:durableId="1179199528">
    <w:abstractNumId w:val="18"/>
  </w:num>
  <w:num w:numId="27" w16cid:durableId="1254705334">
    <w:abstractNumId w:val="34"/>
  </w:num>
  <w:num w:numId="28" w16cid:durableId="1155024288">
    <w:abstractNumId w:val="33"/>
  </w:num>
  <w:num w:numId="29" w16cid:durableId="1282610509">
    <w:abstractNumId w:val="19"/>
  </w:num>
  <w:num w:numId="30" w16cid:durableId="1824547649">
    <w:abstractNumId w:val="29"/>
  </w:num>
  <w:num w:numId="31" w16cid:durableId="1932084205">
    <w:abstractNumId w:val="23"/>
  </w:num>
  <w:num w:numId="32" w16cid:durableId="639000073">
    <w:abstractNumId w:val="35"/>
  </w:num>
  <w:num w:numId="33" w16cid:durableId="1312907462">
    <w:abstractNumId w:val="48"/>
  </w:num>
  <w:num w:numId="34" w16cid:durableId="1297877822">
    <w:abstractNumId w:val="12"/>
  </w:num>
  <w:num w:numId="35" w16cid:durableId="1783644207">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6" w16cid:durableId="2139913653">
    <w:abstractNumId w:val="7"/>
  </w:num>
  <w:num w:numId="37" w16cid:durableId="2129423330">
    <w:abstractNumId w:val="41"/>
  </w:num>
  <w:num w:numId="38" w16cid:durableId="172839819">
    <w:abstractNumId w:val="27"/>
  </w:num>
  <w:num w:numId="39" w16cid:durableId="828785390">
    <w:abstractNumId w:val="22"/>
  </w:num>
  <w:num w:numId="40" w16cid:durableId="1315723004">
    <w:abstractNumId w:val="14"/>
  </w:num>
  <w:num w:numId="41" w16cid:durableId="983582503">
    <w:abstractNumId w:val="46"/>
  </w:num>
  <w:num w:numId="42" w16cid:durableId="1695035481">
    <w:abstractNumId w:val="13"/>
  </w:num>
  <w:num w:numId="43" w16cid:durableId="1443453846">
    <w:abstractNumId w:val="38"/>
  </w:num>
  <w:num w:numId="44" w16cid:durableId="1731926556">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A"/>
    <w:rsid w:val="00000996"/>
    <w:rsid w:val="0000151D"/>
    <w:rsid w:val="000018A3"/>
    <w:rsid w:val="00003A33"/>
    <w:rsid w:val="00003D39"/>
    <w:rsid w:val="00004336"/>
    <w:rsid w:val="00004392"/>
    <w:rsid w:val="000049DE"/>
    <w:rsid w:val="0000624C"/>
    <w:rsid w:val="00010023"/>
    <w:rsid w:val="00014B01"/>
    <w:rsid w:val="000201F0"/>
    <w:rsid w:val="00020391"/>
    <w:rsid w:val="00020BD8"/>
    <w:rsid w:val="00025813"/>
    <w:rsid w:val="0002760E"/>
    <w:rsid w:val="00031B7D"/>
    <w:rsid w:val="00031FA0"/>
    <w:rsid w:val="00032F1A"/>
    <w:rsid w:val="00033F8C"/>
    <w:rsid w:val="00037CCB"/>
    <w:rsid w:val="00043874"/>
    <w:rsid w:val="000444F0"/>
    <w:rsid w:val="00046A19"/>
    <w:rsid w:val="000533F7"/>
    <w:rsid w:val="00061FF9"/>
    <w:rsid w:val="00066C84"/>
    <w:rsid w:val="00070974"/>
    <w:rsid w:val="000714C4"/>
    <w:rsid w:val="00073467"/>
    <w:rsid w:val="00073B23"/>
    <w:rsid w:val="0007740A"/>
    <w:rsid w:val="00081029"/>
    <w:rsid w:val="000812B6"/>
    <w:rsid w:val="000826D1"/>
    <w:rsid w:val="00082722"/>
    <w:rsid w:val="00083D1E"/>
    <w:rsid w:val="00083DF9"/>
    <w:rsid w:val="000840D7"/>
    <w:rsid w:val="00087A58"/>
    <w:rsid w:val="00087E22"/>
    <w:rsid w:val="0009286C"/>
    <w:rsid w:val="000932EA"/>
    <w:rsid w:val="000970AF"/>
    <w:rsid w:val="000A05D7"/>
    <w:rsid w:val="000A0F3E"/>
    <w:rsid w:val="000A1A4E"/>
    <w:rsid w:val="000A7AA4"/>
    <w:rsid w:val="000B2B9E"/>
    <w:rsid w:val="000B3163"/>
    <w:rsid w:val="000B50C0"/>
    <w:rsid w:val="000B5FE2"/>
    <w:rsid w:val="000C450F"/>
    <w:rsid w:val="000D2D77"/>
    <w:rsid w:val="000D32F5"/>
    <w:rsid w:val="000D466A"/>
    <w:rsid w:val="000D5C4E"/>
    <w:rsid w:val="000D6474"/>
    <w:rsid w:val="000D6FF9"/>
    <w:rsid w:val="000D7D6C"/>
    <w:rsid w:val="000E063C"/>
    <w:rsid w:val="000E0B50"/>
    <w:rsid w:val="000E0C71"/>
    <w:rsid w:val="000E171C"/>
    <w:rsid w:val="000E4F97"/>
    <w:rsid w:val="000E578F"/>
    <w:rsid w:val="000E616B"/>
    <w:rsid w:val="000E6819"/>
    <w:rsid w:val="000E70DC"/>
    <w:rsid w:val="000F196A"/>
    <w:rsid w:val="001025EB"/>
    <w:rsid w:val="00103AD1"/>
    <w:rsid w:val="0010478A"/>
    <w:rsid w:val="001064B0"/>
    <w:rsid w:val="001075F7"/>
    <w:rsid w:val="00107F70"/>
    <w:rsid w:val="00111661"/>
    <w:rsid w:val="00116B10"/>
    <w:rsid w:val="00116CE8"/>
    <w:rsid w:val="0011721A"/>
    <w:rsid w:val="0012155F"/>
    <w:rsid w:val="00121C1F"/>
    <w:rsid w:val="0012481A"/>
    <w:rsid w:val="00124D89"/>
    <w:rsid w:val="00124ED5"/>
    <w:rsid w:val="00127050"/>
    <w:rsid w:val="00130DB4"/>
    <w:rsid w:val="00132CA2"/>
    <w:rsid w:val="00133F19"/>
    <w:rsid w:val="001359F9"/>
    <w:rsid w:val="00140B85"/>
    <w:rsid w:val="00142092"/>
    <w:rsid w:val="00143156"/>
    <w:rsid w:val="00143A34"/>
    <w:rsid w:val="00143AE7"/>
    <w:rsid w:val="00144E05"/>
    <w:rsid w:val="00150356"/>
    <w:rsid w:val="001506A4"/>
    <w:rsid w:val="0015304F"/>
    <w:rsid w:val="0015456F"/>
    <w:rsid w:val="00155F01"/>
    <w:rsid w:val="0015676F"/>
    <w:rsid w:val="00161B8B"/>
    <w:rsid w:val="00166695"/>
    <w:rsid w:val="0016678D"/>
    <w:rsid w:val="00166F7B"/>
    <w:rsid w:val="0016773E"/>
    <w:rsid w:val="00172B2C"/>
    <w:rsid w:val="00174598"/>
    <w:rsid w:val="00175B0F"/>
    <w:rsid w:val="00176CE4"/>
    <w:rsid w:val="00177283"/>
    <w:rsid w:val="0018797F"/>
    <w:rsid w:val="00191AF1"/>
    <w:rsid w:val="00195F44"/>
    <w:rsid w:val="0019692F"/>
    <w:rsid w:val="00197571"/>
    <w:rsid w:val="00197D4F"/>
    <w:rsid w:val="001A385A"/>
    <w:rsid w:val="001A3DE0"/>
    <w:rsid w:val="001A3F6B"/>
    <w:rsid w:val="001A7886"/>
    <w:rsid w:val="001A7B15"/>
    <w:rsid w:val="001B0727"/>
    <w:rsid w:val="001B16B5"/>
    <w:rsid w:val="001B6086"/>
    <w:rsid w:val="001C2383"/>
    <w:rsid w:val="001C3619"/>
    <w:rsid w:val="001C3B4A"/>
    <w:rsid w:val="001C4392"/>
    <w:rsid w:val="001C537C"/>
    <w:rsid w:val="001D119C"/>
    <w:rsid w:val="001D1A10"/>
    <w:rsid w:val="001D5E9A"/>
    <w:rsid w:val="001E07FF"/>
    <w:rsid w:val="001E446C"/>
    <w:rsid w:val="001E528A"/>
    <w:rsid w:val="001F0283"/>
    <w:rsid w:val="001F05BB"/>
    <w:rsid w:val="001F117B"/>
    <w:rsid w:val="001F2EA1"/>
    <w:rsid w:val="001F484E"/>
    <w:rsid w:val="001F5CDC"/>
    <w:rsid w:val="001F5EEF"/>
    <w:rsid w:val="001F789B"/>
    <w:rsid w:val="00200136"/>
    <w:rsid w:val="00200175"/>
    <w:rsid w:val="0020221D"/>
    <w:rsid w:val="002022CD"/>
    <w:rsid w:val="00202E9C"/>
    <w:rsid w:val="002037E2"/>
    <w:rsid w:val="00204B8E"/>
    <w:rsid w:val="002051BF"/>
    <w:rsid w:val="0020603E"/>
    <w:rsid w:val="00206129"/>
    <w:rsid w:val="00206267"/>
    <w:rsid w:val="0020716E"/>
    <w:rsid w:val="002106F2"/>
    <w:rsid w:val="00213AA9"/>
    <w:rsid w:val="0021436B"/>
    <w:rsid w:val="00216DB0"/>
    <w:rsid w:val="00221140"/>
    <w:rsid w:val="00221D79"/>
    <w:rsid w:val="0022662B"/>
    <w:rsid w:val="00226F8F"/>
    <w:rsid w:val="00230A6B"/>
    <w:rsid w:val="00230AF1"/>
    <w:rsid w:val="00236E06"/>
    <w:rsid w:val="00246763"/>
    <w:rsid w:val="0024761E"/>
    <w:rsid w:val="00247BCC"/>
    <w:rsid w:val="002547A4"/>
    <w:rsid w:val="00255EDB"/>
    <w:rsid w:val="002564AD"/>
    <w:rsid w:val="002607C1"/>
    <w:rsid w:val="002626F5"/>
    <w:rsid w:val="002636FE"/>
    <w:rsid w:val="00263DFB"/>
    <w:rsid w:val="00264CA5"/>
    <w:rsid w:val="00271E3D"/>
    <w:rsid w:val="002745B7"/>
    <w:rsid w:val="00274634"/>
    <w:rsid w:val="00275405"/>
    <w:rsid w:val="00282ACF"/>
    <w:rsid w:val="00284081"/>
    <w:rsid w:val="0028463B"/>
    <w:rsid w:val="002875FB"/>
    <w:rsid w:val="00290A00"/>
    <w:rsid w:val="00291C07"/>
    <w:rsid w:val="00291C99"/>
    <w:rsid w:val="00293F85"/>
    <w:rsid w:val="0029468E"/>
    <w:rsid w:val="002A3BD2"/>
    <w:rsid w:val="002A5CE7"/>
    <w:rsid w:val="002A5F74"/>
    <w:rsid w:val="002A69D6"/>
    <w:rsid w:val="002B3FBD"/>
    <w:rsid w:val="002B52AE"/>
    <w:rsid w:val="002B5C97"/>
    <w:rsid w:val="002C18A3"/>
    <w:rsid w:val="002C31C2"/>
    <w:rsid w:val="002C4837"/>
    <w:rsid w:val="002C4BCE"/>
    <w:rsid w:val="002D2D33"/>
    <w:rsid w:val="002D2F66"/>
    <w:rsid w:val="002E1016"/>
    <w:rsid w:val="002E148A"/>
    <w:rsid w:val="002E22BC"/>
    <w:rsid w:val="002E3078"/>
    <w:rsid w:val="002E46CD"/>
    <w:rsid w:val="002E6184"/>
    <w:rsid w:val="002E71D1"/>
    <w:rsid w:val="002F114E"/>
    <w:rsid w:val="002F164E"/>
    <w:rsid w:val="002F25AC"/>
    <w:rsid w:val="002F26F9"/>
    <w:rsid w:val="002F4313"/>
    <w:rsid w:val="0030001D"/>
    <w:rsid w:val="0030052D"/>
    <w:rsid w:val="003051D3"/>
    <w:rsid w:val="00305BF0"/>
    <w:rsid w:val="0030726E"/>
    <w:rsid w:val="0031146D"/>
    <w:rsid w:val="003144BB"/>
    <w:rsid w:val="00315010"/>
    <w:rsid w:val="00315694"/>
    <w:rsid w:val="003234F6"/>
    <w:rsid w:val="00333D01"/>
    <w:rsid w:val="00334F3E"/>
    <w:rsid w:val="00337673"/>
    <w:rsid w:val="00343BE1"/>
    <w:rsid w:val="0034741C"/>
    <w:rsid w:val="0035000A"/>
    <w:rsid w:val="00352FFD"/>
    <w:rsid w:val="003539DC"/>
    <w:rsid w:val="003541CF"/>
    <w:rsid w:val="00355E30"/>
    <w:rsid w:val="003563D9"/>
    <w:rsid w:val="00356640"/>
    <w:rsid w:val="00366E30"/>
    <w:rsid w:val="00371608"/>
    <w:rsid w:val="0037298F"/>
    <w:rsid w:val="00375A93"/>
    <w:rsid w:val="00377BAA"/>
    <w:rsid w:val="003802CD"/>
    <w:rsid w:val="00391E6F"/>
    <w:rsid w:val="00393AF3"/>
    <w:rsid w:val="003A4A48"/>
    <w:rsid w:val="003A7180"/>
    <w:rsid w:val="003A7B7F"/>
    <w:rsid w:val="003A7C2C"/>
    <w:rsid w:val="003B0529"/>
    <w:rsid w:val="003B1419"/>
    <w:rsid w:val="003B34B1"/>
    <w:rsid w:val="003B3531"/>
    <w:rsid w:val="003B4174"/>
    <w:rsid w:val="003B733C"/>
    <w:rsid w:val="003C0168"/>
    <w:rsid w:val="003C128D"/>
    <w:rsid w:val="003C23EE"/>
    <w:rsid w:val="003C2F00"/>
    <w:rsid w:val="003C3511"/>
    <w:rsid w:val="003C64C0"/>
    <w:rsid w:val="003D10D5"/>
    <w:rsid w:val="003D2002"/>
    <w:rsid w:val="003E5CBF"/>
    <w:rsid w:val="003E7B53"/>
    <w:rsid w:val="003E7FB1"/>
    <w:rsid w:val="003F1F47"/>
    <w:rsid w:val="003F2011"/>
    <w:rsid w:val="003F3853"/>
    <w:rsid w:val="003F7033"/>
    <w:rsid w:val="00401B6E"/>
    <w:rsid w:val="00402009"/>
    <w:rsid w:val="00402413"/>
    <w:rsid w:val="00406B36"/>
    <w:rsid w:val="00407582"/>
    <w:rsid w:val="00410B1E"/>
    <w:rsid w:val="004134BF"/>
    <w:rsid w:val="0041568D"/>
    <w:rsid w:val="00415F6E"/>
    <w:rsid w:val="004175BA"/>
    <w:rsid w:val="0042123B"/>
    <w:rsid w:val="0042219F"/>
    <w:rsid w:val="004273C0"/>
    <w:rsid w:val="00431DEA"/>
    <w:rsid w:val="00436624"/>
    <w:rsid w:val="0044031D"/>
    <w:rsid w:val="00442A9D"/>
    <w:rsid w:val="0044358C"/>
    <w:rsid w:val="00444028"/>
    <w:rsid w:val="00451819"/>
    <w:rsid w:val="00453BE4"/>
    <w:rsid w:val="00454B2F"/>
    <w:rsid w:val="00456F09"/>
    <w:rsid w:val="00457F20"/>
    <w:rsid w:val="0046003C"/>
    <w:rsid w:val="004602AC"/>
    <w:rsid w:val="00461988"/>
    <w:rsid w:val="004639D5"/>
    <w:rsid w:val="00465EA6"/>
    <w:rsid w:val="00466C6E"/>
    <w:rsid w:val="004674C7"/>
    <w:rsid w:val="00471DF3"/>
    <w:rsid w:val="00473686"/>
    <w:rsid w:val="00477292"/>
    <w:rsid w:val="0047799D"/>
    <w:rsid w:val="0048100B"/>
    <w:rsid w:val="00483CC7"/>
    <w:rsid w:val="00486C8D"/>
    <w:rsid w:val="0049180D"/>
    <w:rsid w:val="00496196"/>
    <w:rsid w:val="004972B1"/>
    <w:rsid w:val="004A1059"/>
    <w:rsid w:val="004A4E4F"/>
    <w:rsid w:val="004A79A2"/>
    <w:rsid w:val="004B077C"/>
    <w:rsid w:val="004B09F5"/>
    <w:rsid w:val="004B1CCE"/>
    <w:rsid w:val="004B53A6"/>
    <w:rsid w:val="004C0AE4"/>
    <w:rsid w:val="004C2406"/>
    <w:rsid w:val="004C2D34"/>
    <w:rsid w:val="004C40A4"/>
    <w:rsid w:val="004C4E8C"/>
    <w:rsid w:val="004D0F85"/>
    <w:rsid w:val="004D26B1"/>
    <w:rsid w:val="004D3CCD"/>
    <w:rsid w:val="004D5C81"/>
    <w:rsid w:val="004D65F5"/>
    <w:rsid w:val="004D7BF8"/>
    <w:rsid w:val="004E2577"/>
    <w:rsid w:val="004E4227"/>
    <w:rsid w:val="004E425B"/>
    <w:rsid w:val="004E4517"/>
    <w:rsid w:val="004E54D4"/>
    <w:rsid w:val="004E5900"/>
    <w:rsid w:val="004E6E5A"/>
    <w:rsid w:val="004F2C81"/>
    <w:rsid w:val="004F5EA0"/>
    <w:rsid w:val="00501F36"/>
    <w:rsid w:val="00503792"/>
    <w:rsid w:val="0050414C"/>
    <w:rsid w:val="00507C9A"/>
    <w:rsid w:val="005137EE"/>
    <w:rsid w:val="00514E73"/>
    <w:rsid w:val="00515021"/>
    <w:rsid w:val="00521D47"/>
    <w:rsid w:val="00521EB1"/>
    <w:rsid w:val="00530C71"/>
    <w:rsid w:val="0053235F"/>
    <w:rsid w:val="0053241D"/>
    <w:rsid w:val="005329D1"/>
    <w:rsid w:val="005336B5"/>
    <w:rsid w:val="00534B34"/>
    <w:rsid w:val="00534E42"/>
    <w:rsid w:val="00535341"/>
    <w:rsid w:val="00537979"/>
    <w:rsid w:val="005407BD"/>
    <w:rsid w:val="00542140"/>
    <w:rsid w:val="005432A4"/>
    <w:rsid w:val="00545D1A"/>
    <w:rsid w:val="00546E3A"/>
    <w:rsid w:val="00550E6C"/>
    <w:rsid w:val="00553BE0"/>
    <w:rsid w:val="0055508B"/>
    <w:rsid w:val="00556D9B"/>
    <w:rsid w:val="00570378"/>
    <w:rsid w:val="00571496"/>
    <w:rsid w:val="005757AD"/>
    <w:rsid w:val="00576060"/>
    <w:rsid w:val="005779F4"/>
    <w:rsid w:val="00582734"/>
    <w:rsid w:val="00583961"/>
    <w:rsid w:val="00583AE6"/>
    <w:rsid w:val="005841EE"/>
    <w:rsid w:val="00584B9C"/>
    <w:rsid w:val="00584FC7"/>
    <w:rsid w:val="005872DE"/>
    <w:rsid w:val="00590B26"/>
    <w:rsid w:val="0059182B"/>
    <w:rsid w:val="005942E9"/>
    <w:rsid w:val="00595A57"/>
    <w:rsid w:val="005A1E35"/>
    <w:rsid w:val="005A7734"/>
    <w:rsid w:val="005B48DD"/>
    <w:rsid w:val="005C0A88"/>
    <w:rsid w:val="005C1D0C"/>
    <w:rsid w:val="005C22A1"/>
    <w:rsid w:val="005C2A04"/>
    <w:rsid w:val="005D0D6A"/>
    <w:rsid w:val="005D3F91"/>
    <w:rsid w:val="005D66BF"/>
    <w:rsid w:val="005F00CE"/>
    <w:rsid w:val="005F0995"/>
    <w:rsid w:val="005F0BF9"/>
    <w:rsid w:val="005F1E2C"/>
    <w:rsid w:val="005F29DB"/>
    <w:rsid w:val="005F4B5B"/>
    <w:rsid w:val="00602B70"/>
    <w:rsid w:val="00603016"/>
    <w:rsid w:val="006050B6"/>
    <w:rsid w:val="006137C8"/>
    <w:rsid w:val="00613DE0"/>
    <w:rsid w:val="00617491"/>
    <w:rsid w:val="00620819"/>
    <w:rsid w:val="00624202"/>
    <w:rsid w:val="00624426"/>
    <w:rsid w:val="006259BD"/>
    <w:rsid w:val="00625D2D"/>
    <w:rsid w:val="00626EC5"/>
    <w:rsid w:val="006312A3"/>
    <w:rsid w:val="00631FC2"/>
    <w:rsid w:val="00634A5A"/>
    <w:rsid w:val="00643ADF"/>
    <w:rsid w:val="00645CD8"/>
    <w:rsid w:val="00646BD1"/>
    <w:rsid w:val="006535A3"/>
    <w:rsid w:val="00653B7E"/>
    <w:rsid w:val="00654622"/>
    <w:rsid w:val="006562F9"/>
    <w:rsid w:val="00656920"/>
    <w:rsid w:val="0065738E"/>
    <w:rsid w:val="00666A09"/>
    <w:rsid w:val="0066775D"/>
    <w:rsid w:val="00672324"/>
    <w:rsid w:val="00675F14"/>
    <w:rsid w:val="00681A72"/>
    <w:rsid w:val="00681D0E"/>
    <w:rsid w:val="00683FBF"/>
    <w:rsid w:val="00686580"/>
    <w:rsid w:val="0069197C"/>
    <w:rsid w:val="00691AD7"/>
    <w:rsid w:val="006923AD"/>
    <w:rsid w:val="00696184"/>
    <w:rsid w:val="00696255"/>
    <w:rsid w:val="006A376D"/>
    <w:rsid w:val="006A6474"/>
    <w:rsid w:val="006A65A4"/>
    <w:rsid w:val="006B036E"/>
    <w:rsid w:val="006B17D8"/>
    <w:rsid w:val="006B1F6E"/>
    <w:rsid w:val="006B23FF"/>
    <w:rsid w:val="006B3BD0"/>
    <w:rsid w:val="006B3F37"/>
    <w:rsid w:val="006B7DC2"/>
    <w:rsid w:val="006C07FB"/>
    <w:rsid w:val="006C26D8"/>
    <w:rsid w:val="006C5AAE"/>
    <w:rsid w:val="006D3999"/>
    <w:rsid w:val="006D591F"/>
    <w:rsid w:val="006D7D5D"/>
    <w:rsid w:val="006E15CD"/>
    <w:rsid w:val="006E1BD3"/>
    <w:rsid w:val="006E351F"/>
    <w:rsid w:val="006E6D1B"/>
    <w:rsid w:val="006F2D0C"/>
    <w:rsid w:val="006F5C28"/>
    <w:rsid w:val="007002A4"/>
    <w:rsid w:val="00705487"/>
    <w:rsid w:val="00711667"/>
    <w:rsid w:val="0072350A"/>
    <w:rsid w:val="0072602F"/>
    <w:rsid w:val="007262FF"/>
    <w:rsid w:val="007264D0"/>
    <w:rsid w:val="00726AE2"/>
    <w:rsid w:val="00730FEE"/>
    <w:rsid w:val="00734ED8"/>
    <w:rsid w:val="00737C5D"/>
    <w:rsid w:val="00737DF0"/>
    <w:rsid w:val="007407E6"/>
    <w:rsid w:val="00747478"/>
    <w:rsid w:val="007511DA"/>
    <w:rsid w:val="00752033"/>
    <w:rsid w:val="00752B4F"/>
    <w:rsid w:val="007549B0"/>
    <w:rsid w:val="00754CF7"/>
    <w:rsid w:val="00756CDA"/>
    <w:rsid w:val="00757A19"/>
    <w:rsid w:val="00762E39"/>
    <w:rsid w:val="00766AB5"/>
    <w:rsid w:val="00771222"/>
    <w:rsid w:val="00771914"/>
    <w:rsid w:val="00776885"/>
    <w:rsid w:val="00780608"/>
    <w:rsid w:val="00782B6F"/>
    <w:rsid w:val="00783C29"/>
    <w:rsid w:val="007876BF"/>
    <w:rsid w:val="007932A4"/>
    <w:rsid w:val="00795618"/>
    <w:rsid w:val="007961D9"/>
    <w:rsid w:val="007A09E7"/>
    <w:rsid w:val="007A38ED"/>
    <w:rsid w:val="007A587A"/>
    <w:rsid w:val="007A5B6C"/>
    <w:rsid w:val="007A6A8B"/>
    <w:rsid w:val="007B2218"/>
    <w:rsid w:val="007B40C5"/>
    <w:rsid w:val="007B412E"/>
    <w:rsid w:val="007B4C51"/>
    <w:rsid w:val="007C509A"/>
    <w:rsid w:val="007C716B"/>
    <w:rsid w:val="007C75C3"/>
    <w:rsid w:val="007D1405"/>
    <w:rsid w:val="007D1611"/>
    <w:rsid w:val="007D270E"/>
    <w:rsid w:val="007D50DF"/>
    <w:rsid w:val="007D5688"/>
    <w:rsid w:val="007D5A52"/>
    <w:rsid w:val="007D7819"/>
    <w:rsid w:val="007E7593"/>
    <w:rsid w:val="007E78FF"/>
    <w:rsid w:val="007F198E"/>
    <w:rsid w:val="007F2843"/>
    <w:rsid w:val="007F5EFA"/>
    <w:rsid w:val="007F71A7"/>
    <w:rsid w:val="00800C51"/>
    <w:rsid w:val="0080129D"/>
    <w:rsid w:val="0080405A"/>
    <w:rsid w:val="0080445B"/>
    <w:rsid w:val="00807CB8"/>
    <w:rsid w:val="00807D30"/>
    <w:rsid w:val="00816B0B"/>
    <w:rsid w:val="00816D36"/>
    <w:rsid w:val="00817373"/>
    <w:rsid w:val="00821554"/>
    <w:rsid w:val="008223E4"/>
    <w:rsid w:val="00823578"/>
    <w:rsid w:val="00823F12"/>
    <w:rsid w:val="0082431C"/>
    <w:rsid w:val="00826368"/>
    <w:rsid w:val="00832952"/>
    <w:rsid w:val="008336FB"/>
    <w:rsid w:val="00834C7E"/>
    <w:rsid w:val="00842822"/>
    <w:rsid w:val="008470B6"/>
    <w:rsid w:val="0085055B"/>
    <w:rsid w:val="0085233A"/>
    <w:rsid w:val="008530F7"/>
    <w:rsid w:val="0085489C"/>
    <w:rsid w:val="008550AB"/>
    <w:rsid w:val="00855AD6"/>
    <w:rsid w:val="008578F7"/>
    <w:rsid w:val="008609F6"/>
    <w:rsid w:val="00861839"/>
    <w:rsid w:val="008669B3"/>
    <w:rsid w:val="00867A7B"/>
    <w:rsid w:val="00871106"/>
    <w:rsid w:val="008778E6"/>
    <w:rsid w:val="00886091"/>
    <w:rsid w:val="008869EE"/>
    <w:rsid w:val="0089279D"/>
    <w:rsid w:val="008927B5"/>
    <w:rsid w:val="00893578"/>
    <w:rsid w:val="0089465D"/>
    <w:rsid w:val="008A25A4"/>
    <w:rsid w:val="008A48C8"/>
    <w:rsid w:val="008A5E3B"/>
    <w:rsid w:val="008B078B"/>
    <w:rsid w:val="008B57DA"/>
    <w:rsid w:val="008C3395"/>
    <w:rsid w:val="008C340D"/>
    <w:rsid w:val="008C4A80"/>
    <w:rsid w:val="008C6D93"/>
    <w:rsid w:val="008D0A1F"/>
    <w:rsid w:val="008D10AF"/>
    <w:rsid w:val="008D1B99"/>
    <w:rsid w:val="008D2273"/>
    <w:rsid w:val="008D3072"/>
    <w:rsid w:val="008D3434"/>
    <w:rsid w:val="008D4B3F"/>
    <w:rsid w:val="008D5654"/>
    <w:rsid w:val="008D6368"/>
    <w:rsid w:val="008E1D53"/>
    <w:rsid w:val="008E298C"/>
    <w:rsid w:val="008E4294"/>
    <w:rsid w:val="008E6D85"/>
    <w:rsid w:val="008F3AD1"/>
    <w:rsid w:val="008F7AB0"/>
    <w:rsid w:val="008F7DFF"/>
    <w:rsid w:val="00902096"/>
    <w:rsid w:val="00902139"/>
    <w:rsid w:val="009047B1"/>
    <w:rsid w:val="009052BE"/>
    <w:rsid w:val="009056B0"/>
    <w:rsid w:val="00910FC6"/>
    <w:rsid w:val="00911537"/>
    <w:rsid w:val="00911D24"/>
    <w:rsid w:val="00912168"/>
    <w:rsid w:val="00912853"/>
    <w:rsid w:val="009244EC"/>
    <w:rsid w:val="00925D4B"/>
    <w:rsid w:val="0093208F"/>
    <w:rsid w:val="00934B61"/>
    <w:rsid w:val="00936452"/>
    <w:rsid w:val="009429B6"/>
    <w:rsid w:val="00946E16"/>
    <w:rsid w:val="0094797D"/>
    <w:rsid w:val="00953325"/>
    <w:rsid w:val="0095349C"/>
    <w:rsid w:val="0095686D"/>
    <w:rsid w:val="0095711A"/>
    <w:rsid w:val="009600DD"/>
    <w:rsid w:val="00960CB8"/>
    <w:rsid w:val="009612F2"/>
    <w:rsid w:val="00962716"/>
    <w:rsid w:val="00965195"/>
    <w:rsid w:val="00966FB2"/>
    <w:rsid w:val="00967B0A"/>
    <w:rsid w:val="00970B78"/>
    <w:rsid w:val="00974B82"/>
    <w:rsid w:val="00974C40"/>
    <w:rsid w:val="00975BA9"/>
    <w:rsid w:val="00977081"/>
    <w:rsid w:val="00977C7E"/>
    <w:rsid w:val="009832F0"/>
    <w:rsid w:val="00985216"/>
    <w:rsid w:val="0098736F"/>
    <w:rsid w:val="0099086D"/>
    <w:rsid w:val="00990C9C"/>
    <w:rsid w:val="009926D8"/>
    <w:rsid w:val="00994216"/>
    <w:rsid w:val="009947D1"/>
    <w:rsid w:val="009973C2"/>
    <w:rsid w:val="009A54A7"/>
    <w:rsid w:val="009B229B"/>
    <w:rsid w:val="009B3FEA"/>
    <w:rsid w:val="009B52B7"/>
    <w:rsid w:val="009B586C"/>
    <w:rsid w:val="009B5E3F"/>
    <w:rsid w:val="009B6B19"/>
    <w:rsid w:val="009C0085"/>
    <w:rsid w:val="009C0E16"/>
    <w:rsid w:val="009C329E"/>
    <w:rsid w:val="009C7F44"/>
    <w:rsid w:val="009D180E"/>
    <w:rsid w:val="009D297B"/>
    <w:rsid w:val="009D3540"/>
    <w:rsid w:val="009D41FA"/>
    <w:rsid w:val="009D54A7"/>
    <w:rsid w:val="009D766E"/>
    <w:rsid w:val="009E1084"/>
    <w:rsid w:val="009E222C"/>
    <w:rsid w:val="009E6298"/>
    <w:rsid w:val="009E7979"/>
    <w:rsid w:val="009F0449"/>
    <w:rsid w:val="009F0F4A"/>
    <w:rsid w:val="009F5C90"/>
    <w:rsid w:val="00A02604"/>
    <w:rsid w:val="00A02B50"/>
    <w:rsid w:val="00A05DD1"/>
    <w:rsid w:val="00A11580"/>
    <w:rsid w:val="00A11CBE"/>
    <w:rsid w:val="00A14F20"/>
    <w:rsid w:val="00A15468"/>
    <w:rsid w:val="00A157C6"/>
    <w:rsid w:val="00A15814"/>
    <w:rsid w:val="00A2072C"/>
    <w:rsid w:val="00A214AC"/>
    <w:rsid w:val="00A221CE"/>
    <w:rsid w:val="00A221EA"/>
    <w:rsid w:val="00A22251"/>
    <w:rsid w:val="00A222CA"/>
    <w:rsid w:val="00A232A4"/>
    <w:rsid w:val="00A23791"/>
    <w:rsid w:val="00A25DA1"/>
    <w:rsid w:val="00A26080"/>
    <w:rsid w:val="00A26ACB"/>
    <w:rsid w:val="00A27D3C"/>
    <w:rsid w:val="00A30365"/>
    <w:rsid w:val="00A31F86"/>
    <w:rsid w:val="00A3346F"/>
    <w:rsid w:val="00A3349C"/>
    <w:rsid w:val="00A34395"/>
    <w:rsid w:val="00A35F1E"/>
    <w:rsid w:val="00A375C2"/>
    <w:rsid w:val="00A37667"/>
    <w:rsid w:val="00A37AF3"/>
    <w:rsid w:val="00A40425"/>
    <w:rsid w:val="00A4119D"/>
    <w:rsid w:val="00A42B91"/>
    <w:rsid w:val="00A435B8"/>
    <w:rsid w:val="00A450D5"/>
    <w:rsid w:val="00A510F5"/>
    <w:rsid w:val="00A53C5F"/>
    <w:rsid w:val="00A545A0"/>
    <w:rsid w:val="00A57822"/>
    <w:rsid w:val="00A61071"/>
    <w:rsid w:val="00A63E4E"/>
    <w:rsid w:val="00A64F12"/>
    <w:rsid w:val="00A65F64"/>
    <w:rsid w:val="00A72743"/>
    <w:rsid w:val="00A755DF"/>
    <w:rsid w:val="00A773C4"/>
    <w:rsid w:val="00A824A7"/>
    <w:rsid w:val="00A83D26"/>
    <w:rsid w:val="00A858E0"/>
    <w:rsid w:val="00A8725C"/>
    <w:rsid w:val="00A873E7"/>
    <w:rsid w:val="00A87CF9"/>
    <w:rsid w:val="00A977A8"/>
    <w:rsid w:val="00AA3C6C"/>
    <w:rsid w:val="00AA41C2"/>
    <w:rsid w:val="00AA51D6"/>
    <w:rsid w:val="00AA59B4"/>
    <w:rsid w:val="00AA68B8"/>
    <w:rsid w:val="00AB46BF"/>
    <w:rsid w:val="00AB46CF"/>
    <w:rsid w:val="00AC062B"/>
    <w:rsid w:val="00AC3C89"/>
    <w:rsid w:val="00AC4528"/>
    <w:rsid w:val="00AC6317"/>
    <w:rsid w:val="00AC7A48"/>
    <w:rsid w:val="00AD1C8F"/>
    <w:rsid w:val="00AD47DE"/>
    <w:rsid w:val="00AD54D0"/>
    <w:rsid w:val="00AE370E"/>
    <w:rsid w:val="00AE4D07"/>
    <w:rsid w:val="00AE5D8F"/>
    <w:rsid w:val="00AE74CA"/>
    <w:rsid w:val="00AE7E36"/>
    <w:rsid w:val="00AF02AB"/>
    <w:rsid w:val="00B0191F"/>
    <w:rsid w:val="00B03A20"/>
    <w:rsid w:val="00B04286"/>
    <w:rsid w:val="00B04A1B"/>
    <w:rsid w:val="00B05D58"/>
    <w:rsid w:val="00B06594"/>
    <w:rsid w:val="00B0681A"/>
    <w:rsid w:val="00B15376"/>
    <w:rsid w:val="00B156F2"/>
    <w:rsid w:val="00B204F2"/>
    <w:rsid w:val="00B21850"/>
    <w:rsid w:val="00B219EA"/>
    <w:rsid w:val="00B21ECA"/>
    <w:rsid w:val="00B230E2"/>
    <w:rsid w:val="00B2372A"/>
    <w:rsid w:val="00B24382"/>
    <w:rsid w:val="00B2511A"/>
    <w:rsid w:val="00B47166"/>
    <w:rsid w:val="00B512A1"/>
    <w:rsid w:val="00B57B52"/>
    <w:rsid w:val="00B60549"/>
    <w:rsid w:val="00B60AD5"/>
    <w:rsid w:val="00B630F7"/>
    <w:rsid w:val="00B65180"/>
    <w:rsid w:val="00B65C48"/>
    <w:rsid w:val="00B672C7"/>
    <w:rsid w:val="00B67F5F"/>
    <w:rsid w:val="00B70256"/>
    <w:rsid w:val="00B70D8E"/>
    <w:rsid w:val="00B71B36"/>
    <w:rsid w:val="00B72913"/>
    <w:rsid w:val="00B73EC3"/>
    <w:rsid w:val="00B76559"/>
    <w:rsid w:val="00B77F00"/>
    <w:rsid w:val="00B854B4"/>
    <w:rsid w:val="00B85E5E"/>
    <w:rsid w:val="00B91A27"/>
    <w:rsid w:val="00B92133"/>
    <w:rsid w:val="00B929C2"/>
    <w:rsid w:val="00B92C0D"/>
    <w:rsid w:val="00B95AC3"/>
    <w:rsid w:val="00BA3322"/>
    <w:rsid w:val="00BA4F54"/>
    <w:rsid w:val="00BA5461"/>
    <w:rsid w:val="00BB38EC"/>
    <w:rsid w:val="00BB6005"/>
    <w:rsid w:val="00BB6359"/>
    <w:rsid w:val="00BC1FBE"/>
    <w:rsid w:val="00BC34AF"/>
    <w:rsid w:val="00BC5FC6"/>
    <w:rsid w:val="00BD1041"/>
    <w:rsid w:val="00BD2317"/>
    <w:rsid w:val="00BD3184"/>
    <w:rsid w:val="00BD4E9B"/>
    <w:rsid w:val="00BD5A84"/>
    <w:rsid w:val="00BD75F1"/>
    <w:rsid w:val="00BD7B32"/>
    <w:rsid w:val="00BE2B2C"/>
    <w:rsid w:val="00BE2E2A"/>
    <w:rsid w:val="00BE3E7B"/>
    <w:rsid w:val="00BE7823"/>
    <w:rsid w:val="00BF0F51"/>
    <w:rsid w:val="00BF243E"/>
    <w:rsid w:val="00BF374E"/>
    <w:rsid w:val="00BF47F2"/>
    <w:rsid w:val="00C01BD7"/>
    <w:rsid w:val="00C02D0A"/>
    <w:rsid w:val="00C0396F"/>
    <w:rsid w:val="00C03A2E"/>
    <w:rsid w:val="00C12184"/>
    <w:rsid w:val="00C138FB"/>
    <w:rsid w:val="00C1445A"/>
    <w:rsid w:val="00C174AB"/>
    <w:rsid w:val="00C21EEE"/>
    <w:rsid w:val="00C237D0"/>
    <w:rsid w:val="00C269B0"/>
    <w:rsid w:val="00C26EED"/>
    <w:rsid w:val="00C30A7B"/>
    <w:rsid w:val="00C32F28"/>
    <w:rsid w:val="00C33E76"/>
    <w:rsid w:val="00C35FBC"/>
    <w:rsid w:val="00C42618"/>
    <w:rsid w:val="00C4296C"/>
    <w:rsid w:val="00C624DA"/>
    <w:rsid w:val="00C63DA9"/>
    <w:rsid w:val="00C67385"/>
    <w:rsid w:val="00C739B6"/>
    <w:rsid w:val="00C77381"/>
    <w:rsid w:val="00C80A7F"/>
    <w:rsid w:val="00C82FFE"/>
    <w:rsid w:val="00C8396C"/>
    <w:rsid w:val="00C85C97"/>
    <w:rsid w:val="00C87E4E"/>
    <w:rsid w:val="00C903CF"/>
    <w:rsid w:val="00C92AC7"/>
    <w:rsid w:val="00C95508"/>
    <w:rsid w:val="00CA3617"/>
    <w:rsid w:val="00CA3EC8"/>
    <w:rsid w:val="00CA5C1B"/>
    <w:rsid w:val="00CA7B51"/>
    <w:rsid w:val="00CB15EF"/>
    <w:rsid w:val="00CB2FFA"/>
    <w:rsid w:val="00CB4983"/>
    <w:rsid w:val="00CC149E"/>
    <w:rsid w:val="00CC1E28"/>
    <w:rsid w:val="00CC38EC"/>
    <w:rsid w:val="00CC628F"/>
    <w:rsid w:val="00CC7666"/>
    <w:rsid w:val="00CC774D"/>
    <w:rsid w:val="00CC791F"/>
    <w:rsid w:val="00CD1D0D"/>
    <w:rsid w:val="00CD43B8"/>
    <w:rsid w:val="00CE03C1"/>
    <w:rsid w:val="00CE45D1"/>
    <w:rsid w:val="00CE5615"/>
    <w:rsid w:val="00CE652A"/>
    <w:rsid w:val="00CE6D1C"/>
    <w:rsid w:val="00CE78D7"/>
    <w:rsid w:val="00CF505E"/>
    <w:rsid w:val="00CF53E0"/>
    <w:rsid w:val="00CF784D"/>
    <w:rsid w:val="00D0106C"/>
    <w:rsid w:val="00D0236F"/>
    <w:rsid w:val="00D03A7E"/>
    <w:rsid w:val="00D03FFB"/>
    <w:rsid w:val="00D04350"/>
    <w:rsid w:val="00D058CB"/>
    <w:rsid w:val="00D07B30"/>
    <w:rsid w:val="00D11175"/>
    <w:rsid w:val="00D1622C"/>
    <w:rsid w:val="00D175F9"/>
    <w:rsid w:val="00D176D5"/>
    <w:rsid w:val="00D17800"/>
    <w:rsid w:val="00D17CD2"/>
    <w:rsid w:val="00D17E95"/>
    <w:rsid w:val="00D205B6"/>
    <w:rsid w:val="00D229AC"/>
    <w:rsid w:val="00D252EF"/>
    <w:rsid w:val="00D33ECA"/>
    <w:rsid w:val="00D35666"/>
    <w:rsid w:val="00D40541"/>
    <w:rsid w:val="00D4145F"/>
    <w:rsid w:val="00D42271"/>
    <w:rsid w:val="00D43B92"/>
    <w:rsid w:val="00D45983"/>
    <w:rsid w:val="00D503D9"/>
    <w:rsid w:val="00D50FD4"/>
    <w:rsid w:val="00D540B9"/>
    <w:rsid w:val="00D56EFD"/>
    <w:rsid w:val="00D60812"/>
    <w:rsid w:val="00D61FF1"/>
    <w:rsid w:val="00D63DE9"/>
    <w:rsid w:val="00D65840"/>
    <w:rsid w:val="00D6704B"/>
    <w:rsid w:val="00D70AA6"/>
    <w:rsid w:val="00D74DAE"/>
    <w:rsid w:val="00D74EB0"/>
    <w:rsid w:val="00D7595D"/>
    <w:rsid w:val="00D770D1"/>
    <w:rsid w:val="00D82825"/>
    <w:rsid w:val="00D85DBB"/>
    <w:rsid w:val="00D91B02"/>
    <w:rsid w:val="00D92152"/>
    <w:rsid w:val="00D92A80"/>
    <w:rsid w:val="00D965CE"/>
    <w:rsid w:val="00D96FCE"/>
    <w:rsid w:val="00D976FF"/>
    <w:rsid w:val="00DA2743"/>
    <w:rsid w:val="00DA2A29"/>
    <w:rsid w:val="00DA4509"/>
    <w:rsid w:val="00DA6AEB"/>
    <w:rsid w:val="00DB080D"/>
    <w:rsid w:val="00DB5C95"/>
    <w:rsid w:val="00DC059D"/>
    <w:rsid w:val="00DC0B2E"/>
    <w:rsid w:val="00DC2543"/>
    <w:rsid w:val="00DC601C"/>
    <w:rsid w:val="00DC7ECC"/>
    <w:rsid w:val="00DD00DD"/>
    <w:rsid w:val="00DD013B"/>
    <w:rsid w:val="00DD1B69"/>
    <w:rsid w:val="00DD2E43"/>
    <w:rsid w:val="00DD4BED"/>
    <w:rsid w:val="00DD5FF5"/>
    <w:rsid w:val="00DE0CCF"/>
    <w:rsid w:val="00DE202E"/>
    <w:rsid w:val="00DE78F4"/>
    <w:rsid w:val="00DE7C64"/>
    <w:rsid w:val="00DE7DC4"/>
    <w:rsid w:val="00DF1E40"/>
    <w:rsid w:val="00DF3F5A"/>
    <w:rsid w:val="00DF41FF"/>
    <w:rsid w:val="00DF4AF9"/>
    <w:rsid w:val="00DF638B"/>
    <w:rsid w:val="00E0028D"/>
    <w:rsid w:val="00E0325C"/>
    <w:rsid w:val="00E056FF"/>
    <w:rsid w:val="00E05C69"/>
    <w:rsid w:val="00E10717"/>
    <w:rsid w:val="00E12610"/>
    <w:rsid w:val="00E1298C"/>
    <w:rsid w:val="00E16017"/>
    <w:rsid w:val="00E20E7F"/>
    <w:rsid w:val="00E21222"/>
    <w:rsid w:val="00E253B9"/>
    <w:rsid w:val="00E26C29"/>
    <w:rsid w:val="00E2799A"/>
    <w:rsid w:val="00E305B6"/>
    <w:rsid w:val="00E31662"/>
    <w:rsid w:val="00E34B32"/>
    <w:rsid w:val="00E35833"/>
    <w:rsid w:val="00E35D60"/>
    <w:rsid w:val="00E37516"/>
    <w:rsid w:val="00E37F7A"/>
    <w:rsid w:val="00E4339D"/>
    <w:rsid w:val="00E447B3"/>
    <w:rsid w:val="00E448D0"/>
    <w:rsid w:val="00E4511B"/>
    <w:rsid w:val="00E45209"/>
    <w:rsid w:val="00E46B12"/>
    <w:rsid w:val="00E46E9B"/>
    <w:rsid w:val="00E5062E"/>
    <w:rsid w:val="00E55AEE"/>
    <w:rsid w:val="00E561A5"/>
    <w:rsid w:val="00E57E8D"/>
    <w:rsid w:val="00E60778"/>
    <w:rsid w:val="00E6229C"/>
    <w:rsid w:val="00E64B4B"/>
    <w:rsid w:val="00E717F5"/>
    <w:rsid w:val="00E722EF"/>
    <w:rsid w:val="00E72857"/>
    <w:rsid w:val="00E741D5"/>
    <w:rsid w:val="00E7479E"/>
    <w:rsid w:val="00E81968"/>
    <w:rsid w:val="00E81CB6"/>
    <w:rsid w:val="00E90211"/>
    <w:rsid w:val="00E90676"/>
    <w:rsid w:val="00E91E31"/>
    <w:rsid w:val="00E93CD1"/>
    <w:rsid w:val="00E94B71"/>
    <w:rsid w:val="00EA5730"/>
    <w:rsid w:val="00EA6326"/>
    <w:rsid w:val="00EA7237"/>
    <w:rsid w:val="00EA75F1"/>
    <w:rsid w:val="00EA7AF5"/>
    <w:rsid w:val="00EA7E3E"/>
    <w:rsid w:val="00EB49D1"/>
    <w:rsid w:val="00EB4B05"/>
    <w:rsid w:val="00EC0736"/>
    <w:rsid w:val="00EC1CFB"/>
    <w:rsid w:val="00EC6C47"/>
    <w:rsid w:val="00EC7D1F"/>
    <w:rsid w:val="00ED0967"/>
    <w:rsid w:val="00ED22A3"/>
    <w:rsid w:val="00ED37A0"/>
    <w:rsid w:val="00ED3850"/>
    <w:rsid w:val="00ED4575"/>
    <w:rsid w:val="00ED670E"/>
    <w:rsid w:val="00ED6ADC"/>
    <w:rsid w:val="00EE49A9"/>
    <w:rsid w:val="00EE6AD9"/>
    <w:rsid w:val="00EE6E03"/>
    <w:rsid w:val="00EF1093"/>
    <w:rsid w:val="00EF13CE"/>
    <w:rsid w:val="00EF257C"/>
    <w:rsid w:val="00EF3333"/>
    <w:rsid w:val="00EF6E84"/>
    <w:rsid w:val="00EF7A00"/>
    <w:rsid w:val="00F0502F"/>
    <w:rsid w:val="00F05152"/>
    <w:rsid w:val="00F05B27"/>
    <w:rsid w:val="00F067B1"/>
    <w:rsid w:val="00F072AD"/>
    <w:rsid w:val="00F112FB"/>
    <w:rsid w:val="00F11EA2"/>
    <w:rsid w:val="00F11F20"/>
    <w:rsid w:val="00F12661"/>
    <w:rsid w:val="00F14AA3"/>
    <w:rsid w:val="00F162DA"/>
    <w:rsid w:val="00F165C6"/>
    <w:rsid w:val="00F17E72"/>
    <w:rsid w:val="00F20808"/>
    <w:rsid w:val="00F22F72"/>
    <w:rsid w:val="00F23355"/>
    <w:rsid w:val="00F25C62"/>
    <w:rsid w:val="00F263A5"/>
    <w:rsid w:val="00F27CAA"/>
    <w:rsid w:val="00F3020F"/>
    <w:rsid w:val="00F30C59"/>
    <w:rsid w:val="00F30FAB"/>
    <w:rsid w:val="00F32C20"/>
    <w:rsid w:val="00F32E3D"/>
    <w:rsid w:val="00F33DB7"/>
    <w:rsid w:val="00F42454"/>
    <w:rsid w:val="00F4281F"/>
    <w:rsid w:val="00F434AE"/>
    <w:rsid w:val="00F43F0F"/>
    <w:rsid w:val="00F451AD"/>
    <w:rsid w:val="00F4587E"/>
    <w:rsid w:val="00F474AE"/>
    <w:rsid w:val="00F53463"/>
    <w:rsid w:val="00F54CD2"/>
    <w:rsid w:val="00F558D8"/>
    <w:rsid w:val="00F55DEB"/>
    <w:rsid w:val="00F569D2"/>
    <w:rsid w:val="00F56C50"/>
    <w:rsid w:val="00F57F0B"/>
    <w:rsid w:val="00F626CA"/>
    <w:rsid w:val="00F6447C"/>
    <w:rsid w:val="00F644DA"/>
    <w:rsid w:val="00F6615F"/>
    <w:rsid w:val="00F70B18"/>
    <w:rsid w:val="00F75099"/>
    <w:rsid w:val="00F75D76"/>
    <w:rsid w:val="00F81B2E"/>
    <w:rsid w:val="00F82794"/>
    <w:rsid w:val="00F828C4"/>
    <w:rsid w:val="00F8499E"/>
    <w:rsid w:val="00F869EA"/>
    <w:rsid w:val="00F86EC5"/>
    <w:rsid w:val="00F90AD1"/>
    <w:rsid w:val="00F911B2"/>
    <w:rsid w:val="00F920A6"/>
    <w:rsid w:val="00F9258E"/>
    <w:rsid w:val="00F92B4D"/>
    <w:rsid w:val="00F93203"/>
    <w:rsid w:val="00F96D65"/>
    <w:rsid w:val="00FA1142"/>
    <w:rsid w:val="00FA1429"/>
    <w:rsid w:val="00FA3894"/>
    <w:rsid w:val="00FA4235"/>
    <w:rsid w:val="00FA6392"/>
    <w:rsid w:val="00FA7260"/>
    <w:rsid w:val="00FA7898"/>
    <w:rsid w:val="00FA7E0B"/>
    <w:rsid w:val="00FB4432"/>
    <w:rsid w:val="00FB51B3"/>
    <w:rsid w:val="00FC28CC"/>
    <w:rsid w:val="00FC5654"/>
    <w:rsid w:val="00FD1BF3"/>
    <w:rsid w:val="00FD65D9"/>
    <w:rsid w:val="00FE0F33"/>
    <w:rsid w:val="00FE13B0"/>
    <w:rsid w:val="00FE1A14"/>
    <w:rsid w:val="00FE3D89"/>
    <w:rsid w:val="00FE569B"/>
    <w:rsid w:val="00FE6BEB"/>
    <w:rsid w:val="00FF0544"/>
    <w:rsid w:val="00FF2DBF"/>
    <w:rsid w:val="00FF443F"/>
    <w:rsid w:val="00FF5AEB"/>
    <w:rsid w:val="00FF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985A1"/>
  <w15:docId w15:val="{D8C7B8C4-BFA4-4398-B00D-34EB6BFA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426"/>
    <w:rPr>
      <w:sz w:val="24"/>
      <w:szCs w:val="24"/>
    </w:rPr>
  </w:style>
  <w:style w:type="paragraph" w:styleId="Heading1">
    <w:name w:val="heading 1"/>
    <w:basedOn w:val="Normal"/>
    <w:next w:val="Normal"/>
    <w:link w:val="Heading1Char"/>
    <w:qFormat/>
    <w:rsid w:val="00E90676"/>
    <w:pPr>
      <w:keepNext/>
      <w:outlineLvl w:val="0"/>
    </w:pPr>
    <w:rPr>
      <w:b/>
      <w:bCs/>
      <w:lang w:val="ro-RO" w:eastAsia="ro-RO"/>
    </w:rPr>
  </w:style>
  <w:style w:type="paragraph" w:styleId="Heading2">
    <w:name w:val="heading 2"/>
    <w:basedOn w:val="Normal"/>
    <w:next w:val="Normal"/>
    <w:link w:val="Heading2Char"/>
    <w:semiHidden/>
    <w:unhideWhenUsed/>
    <w:qFormat/>
    <w:rsid w:val="00CC791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90676"/>
    <w:pPr>
      <w:keepNext/>
      <w:jc w:val="center"/>
      <w:outlineLvl w:val="2"/>
    </w:pPr>
    <w:rPr>
      <w:rFonts w:ascii="Arial" w:hAnsi="Arial"/>
      <w:b/>
      <w:bCs/>
      <w:caps/>
      <w:sz w:val="44"/>
    </w:rPr>
  </w:style>
  <w:style w:type="paragraph" w:styleId="Heading4">
    <w:name w:val="heading 4"/>
    <w:basedOn w:val="Normal"/>
    <w:next w:val="Normal"/>
    <w:link w:val="Heading4Char"/>
    <w:qFormat/>
    <w:rsid w:val="00E90676"/>
    <w:pPr>
      <w:keepNext/>
      <w:jc w:val="center"/>
      <w:outlineLvl w:val="3"/>
    </w:pPr>
    <w:rPr>
      <w:rFonts w:ascii="Arial" w:hAnsi="Arial"/>
      <w:b/>
      <w:bCs/>
      <w: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2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A3894"/>
    <w:pPr>
      <w:tabs>
        <w:tab w:val="center" w:pos="4320"/>
        <w:tab w:val="right" w:pos="8640"/>
      </w:tabs>
    </w:pPr>
  </w:style>
  <w:style w:type="paragraph" w:styleId="Footer">
    <w:name w:val="footer"/>
    <w:basedOn w:val="Normal"/>
    <w:link w:val="FooterChar"/>
    <w:uiPriority w:val="99"/>
    <w:rsid w:val="00FA3894"/>
    <w:pPr>
      <w:tabs>
        <w:tab w:val="center" w:pos="4320"/>
        <w:tab w:val="right" w:pos="8640"/>
      </w:tabs>
    </w:pPr>
  </w:style>
  <w:style w:type="paragraph" w:customStyle="1" w:styleId="Formal">
    <w:name w:val="Formal"/>
    <w:rsid w:val="00FA3894"/>
    <w:pPr>
      <w:jc w:val="center"/>
    </w:pPr>
    <w:rPr>
      <w:b/>
      <w:noProof/>
      <w:sz w:val="24"/>
    </w:rPr>
  </w:style>
  <w:style w:type="paragraph" w:styleId="BodyTextIndent2">
    <w:name w:val="Body Text Indent 2"/>
    <w:basedOn w:val="Normal"/>
    <w:link w:val="BodyTextIndent2Char"/>
    <w:rsid w:val="00625D2D"/>
    <w:pPr>
      <w:ind w:left="2520" w:hanging="540"/>
    </w:pPr>
    <w:rPr>
      <w:rFonts w:ascii="Arial" w:hAnsi="Arial"/>
      <w:sz w:val="28"/>
      <w:lang w:val="ro-RO" w:eastAsia="ro-RO"/>
    </w:rPr>
  </w:style>
  <w:style w:type="paragraph" w:styleId="BodyTextIndent">
    <w:name w:val="Body Text Indent"/>
    <w:basedOn w:val="Normal"/>
    <w:link w:val="BodyTextIndentChar"/>
    <w:rsid w:val="00625D2D"/>
    <w:pPr>
      <w:ind w:left="1980"/>
      <w:jc w:val="both"/>
    </w:pPr>
    <w:rPr>
      <w:rFonts w:ascii="Arial" w:hAnsi="Arial" w:cs="Arial"/>
      <w:sz w:val="28"/>
      <w:lang w:val="ro-RO" w:eastAsia="ro-RO"/>
    </w:rPr>
  </w:style>
  <w:style w:type="paragraph" w:customStyle="1" w:styleId="p17">
    <w:name w:val="p17"/>
    <w:basedOn w:val="Normal"/>
    <w:rsid w:val="008F3AD1"/>
    <w:pPr>
      <w:widowControl w:val="0"/>
      <w:autoSpaceDE w:val="0"/>
      <w:autoSpaceDN w:val="0"/>
      <w:adjustRightInd w:val="0"/>
      <w:spacing w:line="320" w:lineRule="atLeast"/>
      <w:ind w:left="1008" w:hanging="432"/>
    </w:pPr>
  </w:style>
  <w:style w:type="paragraph" w:styleId="BodyTextIndent3">
    <w:name w:val="Body Text Indent 3"/>
    <w:basedOn w:val="Normal"/>
    <w:link w:val="BodyTextIndent3Char"/>
    <w:rsid w:val="008F3AD1"/>
    <w:pPr>
      <w:spacing w:after="120"/>
      <w:ind w:left="283"/>
    </w:pPr>
    <w:rPr>
      <w:sz w:val="16"/>
      <w:szCs w:val="16"/>
    </w:rPr>
  </w:style>
  <w:style w:type="character" w:customStyle="1" w:styleId="BodyTextIndent3Char">
    <w:name w:val="Body Text Indent 3 Char"/>
    <w:link w:val="BodyTextIndent3"/>
    <w:rsid w:val="008F3AD1"/>
    <w:rPr>
      <w:sz w:val="16"/>
      <w:szCs w:val="16"/>
      <w:lang w:val="en-US" w:eastAsia="en-US"/>
    </w:rPr>
  </w:style>
  <w:style w:type="paragraph" w:customStyle="1" w:styleId="p7">
    <w:name w:val="p7"/>
    <w:basedOn w:val="Normal"/>
    <w:rsid w:val="008F3AD1"/>
    <w:pPr>
      <w:widowControl w:val="0"/>
      <w:tabs>
        <w:tab w:val="left" w:pos="1160"/>
      </w:tabs>
      <w:autoSpaceDE w:val="0"/>
      <w:autoSpaceDN w:val="0"/>
      <w:adjustRightInd w:val="0"/>
      <w:spacing w:line="320" w:lineRule="atLeast"/>
      <w:ind w:left="288" w:hanging="432"/>
    </w:pPr>
  </w:style>
  <w:style w:type="paragraph" w:customStyle="1" w:styleId="p23">
    <w:name w:val="p23"/>
    <w:basedOn w:val="Normal"/>
    <w:rsid w:val="008F3AD1"/>
    <w:pPr>
      <w:widowControl w:val="0"/>
      <w:tabs>
        <w:tab w:val="left" w:pos="740"/>
      </w:tabs>
      <w:autoSpaceDE w:val="0"/>
      <w:autoSpaceDN w:val="0"/>
      <w:adjustRightInd w:val="0"/>
      <w:spacing w:line="240" w:lineRule="atLeast"/>
      <w:ind w:left="700"/>
    </w:pPr>
  </w:style>
  <w:style w:type="paragraph" w:styleId="Subtitle">
    <w:name w:val="Subtitle"/>
    <w:aliases w:val="Char,Char Caracter,Char Caracter Caracter"/>
    <w:basedOn w:val="Normal"/>
    <w:link w:val="SubtitleChar"/>
    <w:qFormat/>
    <w:rsid w:val="00DF3F5A"/>
    <w:pPr>
      <w:jc w:val="center"/>
    </w:pPr>
    <w:rPr>
      <w:sz w:val="28"/>
      <w:szCs w:val="20"/>
      <w:lang w:val="ro-RO"/>
    </w:rPr>
  </w:style>
  <w:style w:type="character" w:customStyle="1" w:styleId="SubtitleChar">
    <w:name w:val="Subtitle Char"/>
    <w:aliases w:val="Char Char,Char Caracter Char1,Char Caracter Caracter Char1"/>
    <w:link w:val="Subtitle"/>
    <w:rsid w:val="00DF3F5A"/>
    <w:rPr>
      <w:sz w:val="28"/>
      <w:lang w:eastAsia="en-US"/>
    </w:rPr>
  </w:style>
  <w:style w:type="character" w:customStyle="1" w:styleId="Heading2Char">
    <w:name w:val="Heading 2 Char"/>
    <w:link w:val="Heading2"/>
    <w:semiHidden/>
    <w:rsid w:val="00CC791F"/>
    <w:rPr>
      <w:rFonts w:ascii="Cambria" w:eastAsia="Times New Roman" w:hAnsi="Cambria" w:cs="Times New Roman"/>
      <w:b/>
      <w:bCs/>
      <w:i/>
      <w:iCs/>
      <w:sz w:val="28"/>
      <w:szCs w:val="28"/>
    </w:rPr>
  </w:style>
  <w:style w:type="paragraph" w:styleId="BodyText">
    <w:name w:val="Body Text"/>
    <w:basedOn w:val="Normal"/>
    <w:link w:val="BodyTextChar"/>
    <w:rsid w:val="00CC791F"/>
    <w:pPr>
      <w:spacing w:after="120"/>
    </w:pPr>
  </w:style>
  <w:style w:type="character" w:customStyle="1" w:styleId="BodyTextChar">
    <w:name w:val="Body Text Char"/>
    <w:link w:val="BodyText"/>
    <w:rsid w:val="00CC791F"/>
    <w:rPr>
      <w:sz w:val="24"/>
      <w:szCs w:val="24"/>
    </w:rPr>
  </w:style>
  <w:style w:type="paragraph" w:styleId="BodyText2">
    <w:name w:val="Body Text 2"/>
    <w:basedOn w:val="Normal"/>
    <w:link w:val="BodyText2Char"/>
    <w:rsid w:val="00CC791F"/>
    <w:pPr>
      <w:spacing w:after="120" w:line="480" w:lineRule="auto"/>
    </w:pPr>
  </w:style>
  <w:style w:type="character" w:customStyle="1" w:styleId="BodyText2Char">
    <w:name w:val="Body Text 2 Char"/>
    <w:link w:val="BodyText2"/>
    <w:rsid w:val="00CC791F"/>
    <w:rPr>
      <w:sz w:val="24"/>
      <w:szCs w:val="24"/>
    </w:rPr>
  </w:style>
  <w:style w:type="character" w:customStyle="1" w:styleId="apple-style-span">
    <w:name w:val="apple-style-span"/>
    <w:basedOn w:val="DefaultParagraphFont"/>
    <w:rsid w:val="00CC791F"/>
  </w:style>
  <w:style w:type="paragraph" w:styleId="BalloonText">
    <w:name w:val="Balloon Text"/>
    <w:basedOn w:val="Normal"/>
    <w:link w:val="BalloonTextChar"/>
    <w:rsid w:val="00B03A20"/>
    <w:rPr>
      <w:rFonts w:ascii="Segoe UI" w:hAnsi="Segoe UI" w:cs="Segoe UI"/>
      <w:sz w:val="18"/>
      <w:szCs w:val="18"/>
    </w:rPr>
  </w:style>
  <w:style w:type="character" w:customStyle="1" w:styleId="BalloonTextChar">
    <w:name w:val="Balloon Text Char"/>
    <w:link w:val="BalloonText"/>
    <w:rsid w:val="00B03A20"/>
    <w:rPr>
      <w:rFonts w:ascii="Segoe UI" w:hAnsi="Segoe UI" w:cs="Segoe UI"/>
      <w:sz w:val="18"/>
      <w:szCs w:val="18"/>
    </w:rPr>
  </w:style>
  <w:style w:type="character" w:customStyle="1" w:styleId="HeaderChar">
    <w:name w:val="Header Char"/>
    <w:link w:val="Header"/>
    <w:uiPriority w:val="99"/>
    <w:rsid w:val="000F196A"/>
    <w:rPr>
      <w:sz w:val="24"/>
      <w:szCs w:val="24"/>
      <w:lang w:val="en-US" w:eastAsia="en-US"/>
    </w:rPr>
  </w:style>
  <w:style w:type="paragraph" w:customStyle="1" w:styleId="Standard">
    <w:name w:val="Standard"/>
    <w:rsid w:val="00D976FF"/>
    <w:pPr>
      <w:widowControl w:val="0"/>
      <w:suppressAutoHyphens/>
      <w:textAlignment w:val="baseline"/>
    </w:pPr>
    <w:rPr>
      <w:rFonts w:eastAsia="Andale Sans UI"/>
      <w:kern w:val="1"/>
      <w:sz w:val="24"/>
      <w:szCs w:val="24"/>
      <w:lang w:val="de-DE" w:eastAsia="fa-IR" w:bidi="fa-IR"/>
    </w:rPr>
  </w:style>
  <w:style w:type="paragraph" w:styleId="ListParagraph">
    <w:name w:val="List Paragraph"/>
    <w:aliases w:val="Normal bullet 2,Akapit z listą BS,Outlines a.b.c.,List_Paragraph,Multilevel para_II,Akapit z lista BS,List Paragraph1,# List Paragraph,List1,Списък на абзаци,List Paragraph11,body 2,lp1,Heading x1"/>
    <w:basedOn w:val="Normal"/>
    <w:link w:val="ListParagraphChar"/>
    <w:uiPriority w:val="34"/>
    <w:qFormat/>
    <w:rsid w:val="001F0283"/>
    <w:pPr>
      <w:ind w:left="720"/>
      <w:contextualSpacing/>
    </w:pPr>
  </w:style>
  <w:style w:type="character" w:customStyle="1" w:styleId="ListParagraphChar">
    <w:name w:val="List Paragraph Char"/>
    <w:aliases w:val="Normal bullet 2 Char,Akapit z listą BS Char,Outlines a.b.c. Char,List_Paragraph Char,Multilevel para_II Char,Akapit z lista BS Char,List Paragraph1 Char,# List Paragraph Char,List1 Char,Списък на абзаци Char,List Paragraph11 Char"/>
    <w:link w:val="ListParagraph"/>
    <w:uiPriority w:val="34"/>
    <w:locked/>
    <w:rsid w:val="001F0283"/>
    <w:rPr>
      <w:sz w:val="24"/>
      <w:szCs w:val="24"/>
      <w:lang w:val="en-US" w:eastAsia="en-US"/>
    </w:rPr>
  </w:style>
  <w:style w:type="character" w:customStyle="1" w:styleId="SubtitleChar2">
    <w:name w:val="Subtitle Char2"/>
    <w:aliases w:val="Char Char2,Char Caracter Char,Char Caracter Caracter Char"/>
    <w:uiPriority w:val="99"/>
    <w:locked/>
    <w:rsid w:val="005C1D0C"/>
    <w:rPr>
      <w:rFonts w:cs="Times New Roman"/>
      <w:sz w:val="24"/>
      <w:szCs w:val="24"/>
      <w:lang w:val="ro-RO" w:eastAsia="ro-RO"/>
    </w:rPr>
  </w:style>
  <w:style w:type="character" w:customStyle="1" w:styleId="FontStyle14">
    <w:name w:val="Font Style14"/>
    <w:uiPriority w:val="99"/>
    <w:rsid w:val="005C1D0C"/>
    <w:rPr>
      <w:rFonts w:ascii="Times New Roman" w:hAnsi="Times New Roman"/>
      <w:b/>
      <w:sz w:val="20"/>
    </w:rPr>
  </w:style>
  <w:style w:type="character" w:customStyle="1" w:styleId="FontStyle13">
    <w:name w:val="Font Style13"/>
    <w:uiPriority w:val="99"/>
    <w:rsid w:val="00974C40"/>
    <w:rPr>
      <w:rFonts w:ascii="Times New Roman" w:hAnsi="Times New Roman"/>
      <w:b/>
      <w:i/>
      <w:sz w:val="22"/>
    </w:rPr>
  </w:style>
  <w:style w:type="character" w:customStyle="1" w:styleId="sttpunct">
    <w:name w:val="st_tpunct"/>
    <w:rsid w:val="000018A3"/>
  </w:style>
  <w:style w:type="character" w:customStyle="1" w:styleId="sttpar">
    <w:name w:val="st_tpar"/>
    <w:basedOn w:val="DefaultParagraphFont"/>
    <w:rsid w:val="000018A3"/>
  </w:style>
  <w:style w:type="character" w:customStyle="1" w:styleId="li1">
    <w:name w:val="li1"/>
    <w:rsid w:val="006B17D8"/>
    <w:rPr>
      <w:b/>
      <w:bCs/>
      <w:color w:val="8F0000"/>
    </w:rPr>
  </w:style>
  <w:style w:type="character" w:customStyle="1" w:styleId="stpunct">
    <w:name w:val="st_punct"/>
    <w:rsid w:val="00F626CA"/>
  </w:style>
  <w:style w:type="paragraph" w:customStyle="1" w:styleId="PreformattedText">
    <w:name w:val="Preformatted Text"/>
    <w:basedOn w:val="Normal"/>
    <w:rsid w:val="00B04286"/>
    <w:pPr>
      <w:widowControl w:val="0"/>
      <w:suppressAutoHyphens/>
    </w:pPr>
    <w:rPr>
      <w:rFonts w:ascii="Liberation Mono" w:eastAsia="AR PL SungtiL GB" w:hAnsi="Liberation Mono" w:cs="Liberation Mono"/>
      <w:sz w:val="20"/>
      <w:szCs w:val="20"/>
      <w:lang w:eastAsia="zh-CN" w:bidi="hi-IN"/>
    </w:rPr>
  </w:style>
  <w:style w:type="character" w:customStyle="1" w:styleId="Heading1Char">
    <w:name w:val="Heading 1 Char"/>
    <w:link w:val="Heading1"/>
    <w:rsid w:val="001A7886"/>
    <w:rPr>
      <w:b/>
      <w:bCs/>
      <w:sz w:val="24"/>
      <w:szCs w:val="24"/>
      <w:lang w:val="ro-RO" w:eastAsia="ro-RO"/>
    </w:rPr>
  </w:style>
  <w:style w:type="character" w:customStyle="1" w:styleId="Heading3Char">
    <w:name w:val="Heading 3 Char"/>
    <w:link w:val="Heading3"/>
    <w:rsid w:val="001A7886"/>
    <w:rPr>
      <w:rFonts w:ascii="Arial" w:hAnsi="Arial"/>
      <w:b/>
      <w:bCs/>
      <w:caps/>
      <w:sz w:val="44"/>
      <w:szCs w:val="24"/>
    </w:rPr>
  </w:style>
  <w:style w:type="character" w:customStyle="1" w:styleId="Heading4Char">
    <w:name w:val="Heading 4 Char"/>
    <w:link w:val="Heading4"/>
    <w:rsid w:val="001A7886"/>
    <w:rPr>
      <w:rFonts w:ascii="Arial" w:hAnsi="Arial"/>
      <w:b/>
      <w:bCs/>
      <w:caps/>
      <w:sz w:val="36"/>
      <w:szCs w:val="24"/>
    </w:rPr>
  </w:style>
  <w:style w:type="character" w:customStyle="1" w:styleId="FooterChar">
    <w:name w:val="Footer Char"/>
    <w:link w:val="Footer"/>
    <w:uiPriority w:val="99"/>
    <w:rsid w:val="001A7886"/>
    <w:rPr>
      <w:sz w:val="24"/>
      <w:szCs w:val="24"/>
    </w:rPr>
  </w:style>
  <w:style w:type="character" w:customStyle="1" w:styleId="BodyTextIndent2Char">
    <w:name w:val="Body Text Indent 2 Char"/>
    <w:link w:val="BodyTextIndent2"/>
    <w:rsid w:val="001A7886"/>
    <w:rPr>
      <w:rFonts w:ascii="Arial" w:hAnsi="Arial"/>
      <w:sz w:val="28"/>
      <w:szCs w:val="24"/>
      <w:lang w:val="ro-RO" w:eastAsia="ro-RO"/>
    </w:rPr>
  </w:style>
  <w:style w:type="character" w:customStyle="1" w:styleId="BodyTextIndentChar">
    <w:name w:val="Body Text Indent Char"/>
    <w:link w:val="BodyTextIndent"/>
    <w:rsid w:val="001A7886"/>
    <w:rPr>
      <w:rFonts w:ascii="Arial" w:hAnsi="Arial" w:cs="Arial"/>
      <w:sz w:val="28"/>
      <w:szCs w:val="24"/>
      <w:lang w:val="ro-RO" w:eastAsia="ro-RO"/>
    </w:rPr>
  </w:style>
  <w:style w:type="character" w:customStyle="1" w:styleId="Panda">
    <w:name w:val="Panda"/>
    <w:uiPriority w:val="1"/>
    <w:qFormat/>
    <w:rsid w:val="00C4296C"/>
    <w:rPr>
      <w:rFonts w:ascii="HelveticaNowText Medium" w:hAnsi="HelveticaNowText Medium"/>
      <w:b/>
      <w:sz w:val="24"/>
    </w:rPr>
  </w:style>
  <w:style w:type="character" w:styleId="PlaceholderText">
    <w:name w:val="Placeholder Text"/>
    <w:uiPriority w:val="99"/>
    <w:semiHidden/>
    <w:rsid w:val="00771914"/>
    <w:rPr>
      <w:color w:val="808080"/>
    </w:rPr>
  </w:style>
  <w:style w:type="character" w:styleId="Hyperlink">
    <w:name w:val="Hyperlink"/>
    <w:rsid w:val="00771914"/>
    <w:rPr>
      <w:b/>
      <w:bCs/>
      <w:color w:val="333399"/>
      <w:u w:val="single"/>
    </w:rPr>
  </w:style>
  <w:style w:type="paragraph" w:customStyle="1" w:styleId="aliniat">
    <w:name w:val="aliniat"/>
    <w:basedOn w:val="Normal"/>
    <w:link w:val="aliniatChar"/>
    <w:qFormat/>
    <w:rsid w:val="003234F6"/>
    <w:pPr>
      <w:numPr>
        <w:numId w:val="43"/>
      </w:numPr>
      <w:ind w:leftChars="127" w:left="305" w:right="-1083" w:firstLine="0"/>
      <w:contextualSpacing/>
      <w:jc w:val="both"/>
    </w:pPr>
    <w:rPr>
      <w:rFonts w:ascii="HelveticaNowText Regular" w:hAnsi="HelveticaNowText Regular" w:cs="HelveticaNowText Regular"/>
      <w:noProof/>
      <w:sz w:val="22"/>
      <w:szCs w:val="22"/>
    </w:rPr>
  </w:style>
  <w:style w:type="character" w:customStyle="1" w:styleId="aliniatChar">
    <w:name w:val="aliniat Char"/>
    <w:basedOn w:val="DefaultParagraphFont"/>
    <w:link w:val="aliniat"/>
    <w:rsid w:val="003234F6"/>
    <w:rPr>
      <w:rFonts w:ascii="HelveticaNowText Regular" w:hAnsi="HelveticaNowText Regular" w:cs="HelveticaNowText Regula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9391">
      <w:bodyDiv w:val="1"/>
      <w:marLeft w:val="0"/>
      <w:marRight w:val="0"/>
      <w:marTop w:val="0"/>
      <w:marBottom w:val="0"/>
      <w:divBdr>
        <w:top w:val="none" w:sz="0" w:space="0" w:color="auto"/>
        <w:left w:val="none" w:sz="0" w:space="0" w:color="auto"/>
        <w:bottom w:val="none" w:sz="0" w:space="0" w:color="auto"/>
        <w:right w:val="none" w:sz="0" w:space="0" w:color="auto"/>
      </w:divBdr>
    </w:div>
    <w:div w:id="379130943">
      <w:bodyDiv w:val="1"/>
      <w:marLeft w:val="0"/>
      <w:marRight w:val="0"/>
      <w:marTop w:val="0"/>
      <w:marBottom w:val="0"/>
      <w:divBdr>
        <w:top w:val="none" w:sz="0" w:space="0" w:color="auto"/>
        <w:left w:val="none" w:sz="0" w:space="0" w:color="auto"/>
        <w:bottom w:val="none" w:sz="0" w:space="0" w:color="auto"/>
        <w:right w:val="none" w:sz="0" w:space="0" w:color="auto"/>
      </w:divBdr>
    </w:div>
    <w:div w:id="667170306">
      <w:bodyDiv w:val="1"/>
      <w:marLeft w:val="0"/>
      <w:marRight w:val="0"/>
      <w:marTop w:val="0"/>
      <w:marBottom w:val="0"/>
      <w:divBdr>
        <w:top w:val="none" w:sz="0" w:space="0" w:color="auto"/>
        <w:left w:val="none" w:sz="0" w:space="0" w:color="auto"/>
        <w:bottom w:val="none" w:sz="0" w:space="0" w:color="auto"/>
        <w:right w:val="none" w:sz="0" w:space="0" w:color="auto"/>
      </w:divBdr>
    </w:div>
    <w:div w:id="719280581">
      <w:bodyDiv w:val="1"/>
      <w:marLeft w:val="0"/>
      <w:marRight w:val="0"/>
      <w:marTop w:val="0"/>
      <w:marBottom w:val="0"/>
      <w:divBdr>
        <w:top w:val="none" w:sz="0" w:space="0" w:color="auto"/>
        <w:left w:val="none" w:sz="0" w:space="0" w:color="auto"/>
        <w:bottom w:val="none" w:sz="0" w:space="0" w:color="auto"/>
        <w:right w:val="none" w:sz="0" w:space="0" w:color="auto"/>
      </w:divBdr>
    </w:div>
    <w:div w:id="763847407">
      <w:bodyDiv w:val="1"/>
      <w:marLeft w:val="0"/>
      <w:marRight w:val="0"/>
      <w:marTop w:val="0"/>
      <w:marBottom w:val="0"/>
      <w:divBdr>
        <w:top w:val="none" w:sz="0" w:space="0" w:color="auto"/>
        <w:left w:val="none" w:sz="0" w:space="0" w:color="auto"/>
        <w:bottom w:val="none" w:sz="0" w:space="0" w:color="auto"/>
        <w:right w:val="none" w:sz="0" w:space="0" w:color="auto"/>
      </w:divBdr>
    </w:div>
    <w:div w:id="830877368">
      <w:bodyDiv w:val="1"/>
      <w:marLeft w:val="0"/>
      <w:marRight w:val="0"/>
      <w:marTop w:val="0"/>
      <w:marBottom w:val="0"/>
      <w:divBdr>
        <w:top w:val="none" w:sz="0" w:space="0" w:color="auto"/>
        <w:left w:val="none" w:sz="0" w:space="0" w:color="auto"/>
        <w:bottom w:val="none" w:sz="0" w:space="0" w:color="auto"/>
        <w:right w:val="none" w:sz="0" w:space="0" w:color="auto"/>
      </w:divBdr>
      <w:divsChild>
        <w:div w:id="3021097">
          <w:marLeft w:val="0"/>
          <w:marRight w:val="0"/>
          <w:marTop w:val="0"/>
          <w:marBottom w:val="0"/>
          <w:divBdr>
            <w:top w:val="none" w:sz="0" w:space="0" w:color="auto"/>
            <w:left w:val="none" w:sz="0" w:space="0" w:color="auto"/>
            <w:bottom w:val="none" w:sz="0" w:space="0" w:color="auto"/>
            <w:right w:val="none" w:sz="0" w:space="0" w:color="auto"/>
          </w:divBdr>
        </w:div>
        <w:div w:id="135683712">
          <w:marLeft w:val="0"/>
          <w:marRight w:val="0"/>
          <w:marTop w:val="0"/>
          <w:marBottom w:val="0"/>
          <w:divBdr>
            <w:top w:val="none" w:sz="0" w:space="0" w:color="auto"/>
            <w:left w:val="none" w:sz="0" w:space="0" w:color="auto"/>
            <w:bottom w:val="none" w:sz="0" w:space="0" w:color="auto"/>
            <w:right w:val="none" w:sz="0" w:space="0" w:color="auto"/>
          </w:divBdr>
        </w:div>
        <w:div w:id="446390108">
          <w:marLeft w:val="0"/>
          <w:marRight w:val="0"/>
          <w:marTop w:val="0"/>
          <w:marBottom w:val="0"/>
          <w:divBdr>
            <w:top w:val="none" w:sz="0" w:space="0" w:color="auto"/>
            <w:left w:val="none" w:sz="0" w:space="0" w:color="auto"/>
            <w:bottom w:val="none" w:sz="0" w:space="0" w:color="auto"/>
            <w:right w:val="none" w:sz="0" w:space="0" w:color="auto"/>
          </w:divBdr>
        </w:div>
        <w:div w:id="653147145">
          <w:marLeft w:val="0"/>
          <w:marRight w:val="0"/>
          <w:marTop w:val="0"/>
          <w:marBottom w:val="0"/>
          <w:divBdr>
            <w:top w:val="none" w:sz="0" w:space="0" w:color="auto"/>
            <w:left w:val="none" w:sz="0" w:space="0" w:color="auto"/>
            <w:bottom w:val="none" w:sz="0" w:space="0" w:color="auto"/>
            <w:right w:val="none" w:sz="0" w:space="0" w:color="auto"/>
          </w:divBdr>
        </w:div>
        <w:div w:id="954944563">
          <w:marLeft w:val="0"/>
          <w:marRight w:val="0"/>
          <w:marTop w:val="0"/>
          <w:marBottom w:val="0"/>
          <w:divBdr>
            <w:top w:val="none" w:sz="0" w:space="0" w:color="auto"/>
            <w:left w:val="none" w:sz="0" w:space="0" w:color="auto"/>
            <w:bottom w:val="none" w:sz="0" w:space="0" w:color="auto"/>
            <w:right w:val="none" w:sz="0" w:space="0" w:color="auto"/>
          </w:divBdr>
        </w:div>
        <w:div w:id="1394767771">
          <w:marLeft w:val="0"/>
          <w:marRight w:val="0"/>
          <w:marTop w:val="0"/>
          <w:marBottom w:val="0"/>
          <w:divBdr>
            <w:top w:val="none" w:sz="0" w:space="0" w:color="auto"/>
            <w:left w:val="none" w:sz="0" w:space="0" w:color="auto"/>
            <w:bottom w:val="none" w:sz="0" w:space="0" w:color="auto"/>
            <w:right w:val="none" w:sz="0" w:space="0" w:color="auto"/>
          </w:divBdr>
        </w:div>
        <w:div w:id="1501429776">
          <w:marLeft w:val="0"/>
          <w:marRight w:val="0"/>
          <w:marTop w:val="0"/>
          <w:marBottom w:val="0"/>
          <w:divBdr>
            <w:top w:val="none" w:sz="0" w:space="0" w:color="auto"/>
            <w:left w:val="none" w:sz="0" w:space="0" w:color="auto"/>
            <w:bottom w:val="none" w:sz="0" w:space="0" w:color="auto"/>
            <w:right w:val="none" w:sz="0" w:space="0" w:color="auto"/>
          </w:divBdr>
        </w:div>
        <w:div w:id="1886797737">
          <w:marLeft w:val="0"/>
          <w:marRight w:val="0"/>
          <w:marTop w:val="0"/>
          <w:marBottom w:val="0"/>
          <w:divBdr>
            <w:top w:val="none" w:sz="0" w:space="0" w:color="auto"/>
            <w:left w:val="none" w:sz="0" w:space="0" w:color="auto"/>
            <w:bottom w:val="none" w:sz="0" w:space="0" w:color="auto"/>
            <w:right w:val="none" w:sz="0" w:space="0" w:color="auto"/>
          </w:divBdr>
        </w:div>
        <w:div w:id="1901358260">
          <w:marLeft w:val="0"/>
          <w:marRight w:val="0"/>
          <w:marTop w:val="0"/>
          <w:marBottom w:val="0"/>
          <w:divBdr>
            <w:top w:val="none" w:sz="0" w:space="0" w:color="auto"/>
            <w:left w:val="none" w:sz="0" w:space="0" w:color="auto"/>
            <w:bottom w:val="none" w:sz="0" w:space="0" w:color="auto"/>
            <w:right w:val="none" w:sz="0" w:space="0" w:color="auto"/>
          </w:divBdr>
        </w:div>
        <w:div w:id="2051565269">
          <w:marLeft w:val="0"/>
          <w:marRight w:val="0"/>
          <w:marTop w:val="0"/>
          <w:marBottom w:val="0"/>
          <w:divBdr>
            <w:top w:val="none" w:sz="0" w:space="0" w:color="auto"/>
            <w:left w:val="none" w:sz="0" w:space="0" w:color="auto"/>
            <w:bottom w:val="none" w:sz="0" w:space="0" w:color="auto"/>
            <w:right w:val="none" w:sz="0" w:space="0" w:color="auto"/>
          </w:divBdr>
        </w:div>
      </w:divsChild>
    </w:div>
    <w:div w:id="1067072864">
      <w:bodyDiv w:val="1"/>
      <w:marLeft w:val="0"/>
      <w:marRight w:val="0"/>
      <w:marTop w:val="0"/>
      <w:marBottom w:val="0"/>
      <w:divBdr>
        <w:top w:val="none" w:sz="0" w:space="0" w:color="auto"/>
        <w:left w:val="none" w:sz="0" w:space="0" w:color="auto"/>
        <w:bottom w:val="none" w:sz="0" w:space="0" w:color="auto"/>
        <w:right w:val="none" w:sz="0" w:space="0" w:color="auto"/>
      </w:divBdr>
    </w:div>
    <w:div w:id="1266038102">
      <w:bodyDiv w:val="1"/>
      <w:marLeft w:val="0"/>
      <w:marRight w:val="0"/>
      <w:marTop w:val="0"/>
      <w:marBottom w:val="0"/>
      <w:divBdr>
        <w:top w:val="none" w:sz="0" w:space="0" w:color="auto"/>
        <w:left w:val="none" w:sz="0" w:space="0" w:color="auto"/>
        <w:bottom w:val="none" w:sz="0" w:space="0" w:color="auto"/>
        <w:right w:val="none" w:sz="0" w:space="0" w:color="auto"/>
      </w:divBdr>
    </w:div>
    <w:div w:id="1710951788">
      <w:bodyDiv w:val="1"/>
      <w:marLeft w:val="0"/>
      <w:marRight w:val="0"/>
      <w:marTop w:val="0"/>
      <w:marBottom w:val="0"/>
      <w:divBdr>
        <w:top w:val="none" w:sz="0" w:space="0" w:color="auto"/>
        <w:left w:val="none" w:sz="0" w:space="0" w:color="auto"/>
        <w:bottom w:val="none" w:sz="0" w:space="0" w:color="auto"/>
        <w:right w:val="none" w:sz="0" w:space="0" w:color="auto"/>
      </w:divBdr>
    </w:div>
    <w:div w:id="1845706686">
      <w:bodyDiv w:val="1"/>
      <w:marLeft w:val="0"/>
      <w:marRight w:val="0"/>
      <w:marTop w:val="0"/>
      <w:marBottom w:val="0"/>
      <w:divBdr>
        <w:top w:val="none" w:sz="0" w:space="0" w:color="auto"/>
        <w:left w:val="none" w:sz="0" w:space="0" w:color="auto"/>
        <w:bottom w:val="none" w:sz="0" w:space="0" w:color="auto"/>
        <w:right w:val="none" w:sz="0" w:space="0" w:color="auto"/>
      </w:divBdr>
    </w:div>
    <w:div w:id="18694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hyperlink" Target="http://www.protectiamuncii.ro/ro/legislation/hotarare_1091_16_august_2006.shtml" TargetMode="Externa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hyperlink" Target="mailto:atelier@2ba.r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1FAF3-A2BC-4B78-BC53-16228D85D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39</Pages>
  <Words>6398</Words>
  <Characters>36472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MEMORIU DE PREZENTARE</vt:lpstr>
    </vt:vector>
  </TitlesOfParts>
  <Company>GT Arhitect</Company>
  <LinksUpToDate>false</LinksUpToDate>
  <CharactersWithSpaces>42785</CharactersWithSpaces>
  <SharedDoc>false</SharedDoc>
  <HLinks>
    <vt:vector size="12" baseType="variant">
      <vt:variant>
        <vt:i4>6684734</vt:i4>
      </vt:variant>
      <vt:variant>
        <vt:i4>80</vt:i4>
      </vt:variant>
      <vt:variant>
        <vt:i4>0</vt:i4>
      </vt:variant>
      <vt:variant>
        <vt:i4>5</vt:i4>
      </vt:variant>
      <vt:variant>
        <vt:lpwstr>http://www.protectiamuncii.ro/ro/legislation/hotarare_1091_16_august_2006.shtml</vt:lpwstr>
      </vt:variant>
      <vt:variant>
        <vt:lpwstr/>
      </vt:variant>
      <vt:variant>
        <vt:i4>6029371</vt:i4>
      </vt:variant>
      <vt:variant>
        <vt:i4>0</vt:i4>
      </vt:variant>
      <vt:variant>
        <vt:i4>0</vt:i4>
      </vt:variant>
      <vt:variant>
        <vt:i4>5</vt:i4>
      </vt:variant>
      <vt:variant>
        <vt:lpwstr>mailto:atelier@2ba.ro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MEMORIU DE PREZENTARE</dc:title>
  <dc:subject/>
  <dc:creator>Alex</dc:creator>
  <cp:keywords/>
  <cp:lastModifiedBy>Andrei Luca</cp:lastModifiedBy>
  <cp:revision>14</cp:revision>
  <cp:lastPrinted>2023-11-20T09:30:00Z</cp:lastPrinted>
  <dcterms:created xsi:type="dcterms:W3CDTF">2024-02-23T07:28:00Z</dcterms:created>
  <dcterms:modified xsi:type="dcterms:W3CDTF">2024-02-24T09:54:00Z</dcterms:modified>
</cp:coreProperties>
</file>